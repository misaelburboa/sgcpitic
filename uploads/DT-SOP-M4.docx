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7390" w:rsidRDefault="00207390" w:rsidP="00563338">
      <w:pPr>
        <w:ind w:left="708" w:hanging="708"/>
        <w:jc w:val="center"/>
        <w:rPr>
          <w:rFonts w:ascii="Arial" w:hAnsi="Arial" w:cs="Arial"/>
          <w:b/>
          <w:bCs/>
          <w:sz w:val="28"/>
        </w:rPr>
      </w:pPr>
    </w:p>
    <w:p w:rsidR="00207390" w:rsidRDefault="00207390" w:rsidP="00207390">
      <w:pPr>
        <w:jc w:val="center"/>
        <w:rPr>
          <w:rFonts w:ascii="Arial" w:hAnsi="Arial" w:cs="Arial"/>
          <w:b/>
          <w:bCs/>
          <w:sz w:val="28"/>
        </w:rPr>
      </w:pPr>
    </w:p>
    <w:p w:rsidR="00207390" w:rsidRDefault="00207390" w:rsidP="00207390">
      <w:pPr>
        <w:jc w:val="center"/>
        <w:rPr>
          <w:rFonts w:ascii="Arial" w:hAnsi="Arial" w:cs="Arial"/>
          <w:b/>
          <w:bCs/>
          <w:sz w:val="28"/>
        </w:rPr>
      </w:pPr>
    </w:p>
    <w:p w:rsidR="00207390" w:rsidRDefault="00207390" w:rsidP="00207390"/>
    <w:p w:rsidR="00207390" w:rsidRDefault="00207390" w:rsidP="00207390"/>
    <w:p w:rsidR="00207390" w:rsidRDefault="00207390" w:rsidP="00207390"/>
    <w:p w:rsidR="00207390" w:rsidRDefault="00207390" w:rsidP="00207390"/>
    <w:p w:rsidR="00207390" w:rsidRDefault="00207390" w:rsidP="00207390"/>
    <w:p w:rsidR="00207390" w:rsidRDefault="00207390" w:rsidP="00207390"/>
    <w:p w:rsidR="00207390" w:rsidRDefault="00207390" w:rsidP="00207390"/>
    <w:p w:rsidR="00207390" w:rsidRDefault="00207390" w:rsidP="00207390"/>
    <w:p w:rsidR="00207390" w:rsidRDefault="00207390" w:rsidP="00207390"/>
    <w:p w:rsidR="00207390" w:rsidRDefault="00207390" w:rsidP="00207390"/>
    <w:p w:rsidR="00207390" w:rsidRDefault="00207390" w:rsidP="00207390">
      <w:r>
        <w:rPr>
          <w:noProof/>
          <w:lang w:val="es-MX" w:eastAsia="es-MX"/>
        </w:rPr>
        <mc:AlternateContent>
          <mc:Choice Requires="wps">
            <w:drawing>
              <wp:anchor distT="0" distB="0" distL="114300" distR="114300" simplePos="0" relativeHeight="251658240" behindDoc="0" locked="0" layoutInCell="1" allowOverlap="1" wp14:anchorId="666D4154" wp14:editId="08701719">
                <wp:simplePos x="0" y="0"/>
                <wp:positionH relativeFrom="margin">
                  <wp:align>left</wp:align>
                </wp:positionH>
                <wp:positionV relativeFrom="paragraph">
                  <wp:posOffset>-1905</wp:posOffset>
                </wp:positionV>
                <wp:extent cx="5657850" cy="2705100"/>
                <wp:effectExtent l="0" t="0" r="0" b="0"/>
                <wp:wrapNone/>
                <wp:docPr id="5" name="Cuadro de texto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5657850" cy="2705100"/>
                        </a:xfrm>
                        <a:prstGeom prst="rect">
                          <a:avLst/>
                        </a:prstGeom>
                      </wps:spPr>
                      <wps:txbx>
                        <w:txbxContent>
                          <w:p w:rsidR="00D02AC6" w:rsidRDefault="00D02AC6" w:rsidP="00207390">
                            <w:pPr>
                              <w:pStyle w:val="NormalWeb"/>
                              <w:spacing w:before="0" w:beforeAutospacing="0" w:after="0" w:afterAutospacing="0"/>
                              <w:jc w:val="center"/>
                            </w:pPr>
                            <w:r w:rsidRPr="00207390">
                              <w:rPr>
                                <w:rFonts w:ascii="Tahoma" w:eastAsia="Tahoma" w:hAnsi="Tahoma" w:cs="Tahoma"/>
                                <w:b/>
                                <w:bCs/>
                                <w:color w:val="000000"/>
                                <w:sz w:val="80"/>
                                <w:szCs w:val="80"/>
                                <w14:shadow w14:blurRad="0" w14:dist="45847" w14:dir="2021404" w14:sx="100000" w14:sy="100000" w14:kx="0" w14:ky="0" w14:algn="ctr">
                                  <w14:srgbClr w14:val="C0C0C0"/>
                                </w14:shadow>
                                <w14:textOutline w14:w="9525" w14:cap="flat" w14:cmpd="sng" w14:algn="ctr">
                                  <w14:solidFill>
                                    <w14:srgbClr w14:val="000000"/>
                                  </w14:solidFill>
                                  <w14:prstDash w14:val="solid"/>
                                  <w14:round/>
                                </w14:textOutline>
                              </w:rPr>
                              <w:t xml:space="preserve">CARTAS DESCRIPTIVAS </w:t>
                            </w:r>
                          </w:p>
                          <w:p w:rsidR="00D02AC6" w:rsidRDefault="00D02AC6" w:rsidP="00207390">
                            <w:pPr>
                              <w:pStyle w:val="NormalWeb"/>
                              <w:spacing w:before="0" w:beforeAutospacing="0" w:after="0" w:afterAutospacing="0"/>
                              <w:jc w:val="center"/>
                            </w:pPr>
                            <w:r w:rsidRPr="00207390">
                              <w:rPr>
                                <w:rFonts w:ascii="Tahoma" w:eastAsia="Tahoma" w:hAnsi="Tahoma" w:cs="Tahoma"/>
                                <w:b/>
                                <w:bCs/>
                                <w:color w:val="000000"/>
                                <w:sz w:val="80"/>
                                <w:szCs w:val="80"/>
                                <w14:shadow w14:blurRad="0" w14:dist="45847" w14:dir="2021404" w14:sx="100000" w14:sy="100000" w14:kx="0" w14:ky="0" w14:algn="ctr">
                                  <w14:srgbClr w14:val="C0C0C0"/>
                                </w14:shadow>
                                <w14:textOutline w14:w="9525" w14:cap="flat" w14:cmpd="sng" w14:algn="ctr">
                                  <w14:solidFill>
                                    <w14:srgbClr w14:val="000000"/>
                                  </w14:solidFill>
                                  <w14:prstDash w14:val="solid"/>
                                  <w14:round/>
                                </w14:textOutline>
                              </w:rPr>
                              <w:t>DE PUESTOS</w:t>
                            </w:r>
                          </w:p>
                          <w:p w:rsidR="00D02AC6" w:rsidRDefault="00D02AC6" w:rsidP="00207390">
                            <w:pPr>
                              <w:pStyle w:val="NormalWeb"/>
                              <w:tabs>
                                <w:tab w:val="left" w:pos="1276"/>
                              </w:tabs>
                              <w:spacing w:before="0" w:beforeAutospacing="0" w:after="0" w:afterAutospacing="0"/>
                              <w:jc w:val="center"/>
                            </w:pPr>
                            <w:r>
                              <w:rPr>
                                <w:rFonts w:ascii="Tahoma" w:eastAsia="Tahoma" w:hAnsi="Tahoma" w:cs="Tahoma"/>
                                <w:b/>
                                <w:bCs/>
                                <w:color w:val="000000"/>
                                <w:sz w:val="80"/>
                                <w:szCs w:val="80"/>
                                <w14:shadow w14:blurRad="0" w14:dist="45847" w14:dir="2021404" w14:sx="100000" w14:sy="100000" w14:kx="0" w14:ky="0" w14:algn="ctr">
                                  <w14:srgbClr w14:val="C0C0C0"/>
                                </w14:shadow>
                                <w14:textOutline w14:w="9525" w14:cap="flat" w14:cmpd="sng" w14:algn="ctr">
                                  <w14:solidFill>
                                    <w14:srgbClr w14:val="000000"/>
                                  </w14:solidFill>
                                  <w14:prstDash w14:val="solid"/>
                                  <w14:round/>
                                </w14:textOutline>
                              </w:rPr>
                              <w:t>TRANSPORTES</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666D4154" id="_x0000_t202" coordsize="21600,21600" o:spt="202" path="m,l,21600r21600,l21600,xe">
                <v:stroke joinstyle="miter"/>
                <v:path gradientshapeok="t" o:connecttype="rect"/>
              </v:shapetype>
              <v:shape id="Cuadro de texto 5" o:spid="_x0000_s1026" type="#_x0000_t202" style="position:absolute;margin-left:0;margin-top:-.15pt;width:445.5pt;height:213pt;z-index:2516582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" filled="f" stroked="f">
                <o:lock v:ext="edit" shapetype="t"/>
                <v:textbox style="mso-fit-shape-to-text:t">
                  <w:txbxContent>
                    <w:p w:rsidR="00D02AC6" w:rsidRDefault="00D02AC6" w:rsidP="00207390">
                      <w:pPr>
                        <w:pStyle w:val="NormalWeb"/>
                        <w:spacing w:before="0" w:beforeAutospacing="0" w:after="0" w:afterAutospacing="0"/>
                        <w:jc w:val="center"/>
                      </w:pPr>
                      <w:r w:rsidRPr="00207390">
                        <w:rPr>
                          <w:rFonts w:ascii="Tahoma" w:eastAsia="Tahoma" w:hAnsi="Tahoma" w:cs="Tahoma"/>
                          <w:b/>
                          <w:bCs/>
                          <w:color w:val="000000"/>
                          <w:sz w:val="80"/>
                          <w:szCs w:val="80"/>
                          <w14:shadow w14:blurRad="0" w14:dist="45847" w14:dir="2021404" w14:sx="100000" w14:sy="100000" w14:kx="0" w14:ky="0" w14:algn="ctr">
                            <w14:srgbClr w14:val="C0C0C0"/>
                          </w14:shadow>
                          <w14:textOutline w14:w="9525" w14:cap="flat" w14:cmpd="sng" w14:algn="ctr">
                            <w14:solidFill>
                              <w14:srgbClr w14:val="000000"/>
                            </w14:solidFill>
                            <w14:prstDash w14:val="solid"/>
                            <w14:round/>
                          </w14:textOutline>
                        </w:rPr>
                        <w:t xml:space="preserve">CARTAS DESCRIPTIVAS </w:t>
                      </w:r>
                    </w:p>
                    <w:p w:rsidR="00D02AC6" w:rsidRDefault="00D02AC6" w:rsidP="00207390">
                      <w:pPr>
                        <w:pStyle w:val="NormalWeb"/>
                        <w:spacing w:before="0" w:beforeAutospacing="0" w:after="0" w:afterAutospacing="0"/>
                        <w:jc w:val="center"/>
                      </w:pPr>
                      <w:r w:rsidRPr="00207390">
                        <w:rPr>
                          <w:rFonts w:ascii="Tahoma" w:eastAsia="Tahoma" w:hAnsi="Tahoma" w:cs="Tahoma"/>
                          <w:b/>
                          <w:bCs/>
                          <w:color w:val="000000"/>
                          <w:sz w:val="80"/>
                          <w:szCs w:val="80"/>
                          <w14:shadow w14:blurRad="0" w14:dist="45847" w14:dir="2021404" w14:sx="100000" w14:sy="100000" w14:kx="0" w14:ky="0" w14:algn="ctr">
                            <w14:srgbClr w14:val="C0C0C0"/>
                          </w14:shadow>
                          <w14:textOutline w14:w="9525" w14:cap="flat" w14:cmpd="sng" w14:algn="ctr">
                            <w14:solidFill>
                              <w14:srgbClr w14:val="000000"/>
                            </w14:solidFill>
                            <w14:prstDash w14:val="solid"/>
                            <w14:round/>
                          </w14:textOutline>
                        </w:rPr>
                        <w:t>DE PUESTOS</w:t>
                      </w:r>
                    </w:p>
                    <w:p w:rsidR="00D02AC6" w:rsidRDefault="00D02AC6" w:rsidP="00207390">
                      <w:pPr>
                        <w:pStyle w:val="NormalWeb"/>
                        <w:tabs>
                          <w:tab w:val="left" w:pos="1276"/>
                        </w:tabs>
                        <w:spacing w:before="0" w:beforeAutospacing="0" w:after="0" w:afterAutospacing="0"/>
                        <w:jc w:val="center"/>
                      </w:pPr>
                      <w:r>
                        <w:rPr>
                          <w:rFonts w:ascii="Tahoma" w:eastAsia="Tahoma" w:hAnsi="Tahoma" w:cs="Tahoma"/>
                          <w:b/>
                          <w:bCs/>
                          <w:color w:val="000000"/>
                          <w:sz w:val="80"/>
                          <w:szCs w:val="80"/>
                          <w14:shadow w14:blurRad="0" w14:dist="45847" w14:dir="2021404" w14:sx="100000" w14:sy="100000" w14:kx="0" w14:ky="0" w14:algn="ctr">
                            <w14:srgbClr w14:val="C0C0C0"/>
                          </w14:shadow>
                          <w14:textOutline w14:w="9525" w14:cap="flat" w14:cmpd="sng" w14:algn="ctr">
                            <w14:solidFill>
                              <w14:srgbClr w14:val="000000"/>
                            </w14:solidFill>
                            <w14:prstDash w14:val="solid"/>
                            <w14:round/>
                          </w14:textOutline>
                        </w:rPr>
                        <w:t>TRANSPORTES</w:t>
                      </w:r>
                    </w:p>
                  </w:txbxContent>
                </v:textbox>
                <w10:wrap anchorx="margin"/>
              </v:shape>
            </w:pict>
          </mc:Fallback>
        </mc:AlternateContent>
      </w:r>
    </w:p>
    <w:p w:rsidR="00207390" w:rsidRDefault="00207390" w:rsidP="00207390"/>
    <w:p w:rsidR="00207390" w:rsidRDefault="00207390" w:rsidP="00207390"/>
    <w:p w:rsidR="00207390" w:rsidRDefault="00207390" w:rsidP="00207390"/>
    <w:p w:rsidR="00207390" w:rsidRDefault="00207390" w:rsidP="00207390"/>
    <w:p w:rsidR="00207390" w:rsidRDefault="00207390" w:rsidP="00207390"/>
    <w:p w:rsidR="00207390" w:rsidRDefault="00207390" w:rsidP="00207390"/>
    <w:p w:rsidR="00207390" w:rsidRDefault="00207390" w:rsidP="00207390"/>
    <w:p w:rsidR="00207390" w:rsidRDefault="00207390" w:rsidP="00207390"/>
    <w:p w:rsidR="00207390" w:rsidRDefault="00207390" w:rsidP="00207390"/>
    <w:p w:rsidR="00207390" w:rsidRDefault="00207390" w:rsidP="00207390"/>
    <w:p w:rsidR="00207390" w:rsidRDefault="00207390" w:rsidP="00207390"/>
    <w:p w:rsidR="00207390" w:rsidRDefault="00207390" w:rsidP="00207390"/>
    <w:p w:rsidR="00207390" w:rsidRDefault="00207390" w:rsidP="00207390"/>
    <w:p w:rsidR="00207390" w:rsidRDefault="00207390" w:rsidP="00207390"/>
    <w:p w:rsidR="00207390" w:rsidRDefault="00207390" w:rsidP="00207390"/>
    <w:p w:rsidR="00207390" w:rsidRDefault="00207390" w:rsidP="00207390"/>
    <w:p w:rsidR="00207390" w:rsidRDefault="00207390" w:rsidP="00207390"/>
    <w:p w:rsidR="00207390" w:rsidRDefault="00207390" w:rsidP="00207390"/>
    <w:p w:rsidR="00207390" w:rsidRDefault="00207390" w:rsidP="00207390"/>
    <w:p w:rsidR="00207390" w:rsidRDefault="00207390" w:rsidP="00207390">
      <w:pPr>
        <w:tabs>
          <w:tab w:val="left" w:pos="3510"/>
        </w:tabs>
      </w:pPr>
      <w:r>
        <w:tab/>
      </w:r>
    </w:p>
    <w:p w:rsidR="00207390" w:rsidRDefault="00207390" w:rsidP="00207390">
      <w:pPr>
        <w:tabs>
          <w:tab w:val="left" w:pos="3510"/>
        </w:tabs>
        <w:sectPr w:rsidR="00207390" w:rsidSect="002A6922">
          <w:headerReference w:type="default" r:id="rId7"/>
          <w:footerReference w:type="default" r:id="rId8"/>
          <w:pgSz w:w="12240" w:h="15840"/>
          <w:pgMar w:top="1417" w:right="1701" w:bottom="1417" w:left="1701"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pPr>
    </w:p>
    <w:p w:rsidR="00207390" w:rsidRDefault="00207390" w:rsidP="00646674">
      <w:pPr>
        <w:tabs>
          <w:tab w:val="left" w:pos="3510"/>
        </w:tabs>
        <w:ind w:left="3510" w:hanging="3510"/>
        <w:rPr>
          <w:rFonts w:ascii="Tahoma" w:hAnsi="Tahoma" w:cs="Tahoma"/>
          <w:b/>
          <w:bCs/>
          <w:sz w:val="22"/>
        </w:rPr>
      </w:pPr>
      <w:r>
        <w:rPr>
          <w:rFonts w:ascii="Tahoma" w:hAnsi="Tahoma" w:cs="Tahoma"/>
          <w:b/>
          <w:bCs/>
          <w:sz w:val="22"/>
        </w:rPr>
        <w:lastRenderedPageBreak/>
        <w:t>CA</w:t>
      </w:r>
      <w:r w:rsidR="006A126C">
        <w:rPr>
          <w:rFonts w:ascii="Tahoma" w:hAnsi="Tahoma" w:cs="Tahoma"/>
          <w:b/>
          <w:bCs/>
          <w:sz w:val="22"/>
        </w:rPr>
        <w:t>RTAS DESCRPTIVAS DE DIRECCIÓN DE TRANSPORTE</w:t>
      </w:r>
    </w:p>
    <w:p w:rsidR="00207390" w:rsidRDefault="00207390" w:rsidP="00207390">
      <w:pPr>
        <w:tabs>
          <w:tab w:val="left" w:pos="3510"/>
        </w:tabs>
        <w:rPr>
          <w:rFonts w:ascii="Tahoma" w:hAnsi="Tahoma" w:cs="Tahoma"/>
        </w:rPr>
      </w:pPr>
    </w:p>
    <w:p w:rsidR="00207390" w:rsidRPr="00D12C50" w:rsidRDefault="008F00FC" w:rsidP="001771EB">
      <w:pPr>
        <w:numPr>
          <w:ilvl w:val="0"/>
          <w:numId w:val="17"/>
        </w:numPr>
        <w:tabs>
          <w:tab w:val="left" w:pos="3510"/>
        </w:tabs>
        <w:spacing w:line="360" w:lineRule="auto"/>
        <w:rPr>
          <w:rStyle w:val="Hipervnculo"/>
          <w:color w:val="auto"/>
        </w:rPr>
      </w:pPr>
      <w:hyperlink w:anchor="_Puesto:_Gerente_de" w:history="1">
        <w:r w:rsidR="00D12C50" w:rsidRPr="00D02AC6">
          <w:rPr>
            <w:rStyle w:val="Hipervnculo"/>
            <w:rFonts w:ascii="Tahoma" w:hAnsi="Tahoma" w:cs="Tahoma"/>
            <w:sz w:val="22"/>
          </w:rPr>
          <w:t>GERENTE DE TRAFICO</w:t>
        </w:r>
      </w:hyperlink>
    </w:p>
    <w:p w:rsidR="00D12C50" w:rsidRPr="00D12C50" w:rsidRDefault="008F00FC" w:rsidP="001771EB">
      <w:pPr>
        <w:numPr>
          <w:ilvl w:val="0"/>
          <w:numId w:val="17"/>
        </w:numPr>
        <w:tabs>
          <w:tab w:val="left" w:pos="3510"/>
        </w:tabs>
        <w:spacing w:line="360" w:lineRule="auto"/>
        <w:rPr>
          <w:rStyle w:val="Hipervnculo"/>
          <w:color w:val="auto"/>
        </w:rPr>
      </w:pPr>
      <w:hyperlink w:anchor="_Puesto:_Gerente_de_1" w:history="1">
        <w:r w:rsidR="00D12C50" w:rsidRPr="00D02AC6">
          <w:rPr>
            <w:rStyle w:val="Hipervnculo"/>
            <w:rFonts w:ascii="Tahoma" w:hAnsi="Tahoma" w:cs="Tahoma"/>
            <w:sz w:val="22"/>
          </w:rPr>
          <w:t>GERENTE DE SEGURIDAD</w:t>
        </w:r>
      </w:hyperlink>
      <w:r w:rsidR="00D12C50">
        <w:rPr>
          <w:rStyle w:val="Hipervnculo"/>
          <w:rFonts w:ascii="Tahoma" w:hAnsi="Tahoma" w:cs="Tahoma"/>
          <w:color w:val="auto"/>
          <w:sz w:val="22"/>
        </w:rPr>
        <w:t xml:space="preserve"> </w:t>
      </w:r>
    </w:p>
    <w:p w:rsidR="00D12C50" w:rsidRPr="00D12C50" w:rsidRDefault="008F00FC" w:rsidP="001771EB">
      <w:pPr>
        <w:numPr>
          <w:ilvl w:val="0"/>
          <w:numId w:val="17"/>
        </w:numPr>
        <w:tabs>
          <w:tab w:val="left" w:pos="3510"/>
        </w:tabs>
        <w:spacing w:line="360" w:lineRule="auto"/>
        <w:rPr>
          <w:rStyle w:val="Hipervnculo"/>
          <w:color w:val="auto"/>
        </w:rPr>
      </w:pPr>
      <w:hyperlink w:anchor="_Puesto:_Gerente_de_2" w:history="1">
        <w:r w:rsidR="00D12C50" w:rsidRPr="00D02AC6">
          <w:rPr>
            <w:rStyle w:val="Hipervnculo"/>
            <w:rFonts w:ascii="Tahoma" w:hAnsi="Tahoma" w:cs="Tahoma"/>
            <w:sz w:val="22"/>
          </w:rPr>
          <w:t>GERENTE DE LOGISTICA</w:t>
        </w:r>
      </w:hyperlink>
      <w:r w:rsidR="00D12C50">
        <w:rPr>
          <w:rStyle w:val="Hipervnculo"/>
          <w:rFonts w:ascii="Tahoma" w:hAnsi="Tahoma" w:cs="Tahoma"/>
          <w:color w:val="auto"/>
          <w:sz w:val="22"/>
        </w:rPr>
        <w:t xml:space="preserve"> </w:t>
      </w:r>
    </w:p>
    <w:p w:rsidR="00D12C50" w:rsidRPr="00D12C50" w:rsidRDefault="008F00FC" w:rsidP="001771EB">
      <w:pPr>
        <w:numPr>
          <w:ilvl w:val="0"/>
          <w:numId w:val="17"/>
        </w:numPr>
        <w:tabs>
          <w:tab w:val="left" w:pos="3510"/>
        </w:tabs>
        <w:spacing w:line="360" w:lineRule="auto"/>
        <w:rPr>
          <w:rStyle w:val="Hipervnculo"/>
          <w:color w:val="auto"/>
        </w:rPr>
      </w:pPr>
      <w:hyperlink w:anchor="_Puesto:_Gerente_de_3" w:history="1">
        <w:r w:rsidR="00D12C50" w:rsidRPr="00D02AC6">
          <w:rPr>
            <w:rStyle w:val="Hipervnculo"/>
            <w:rFonts w:ascii="Tahoma" w:hAnsi="Tahoma" w:cs="Tahoma"/>
            <w:sz w:val="22"/>
          </w:rPr>
          <w:t>GERENTE DE MANTENIMIENTO</w:t>
        </w:r>
      </w:hyperlink>
      <w:r w:rsidR="00D12C50">
        <w:rPr>
          <w:rStyle w:val="Hipervnculo"/>
          <w:rFonts w:ascii="Tahoma" w:hAnsi="Tahoma" w:cs="Tahoma"/>
          <w:color w:val="auto"/>
          <w:sz w:val="22"/>
        </w:rPr>
        <w:t xml:space="preserve"> </w:t>
      </w:r>
    </w:p>
    <w:p w:rsidR="00D12C50" w:rsidRPr="00D12C50" w:rsidRDefault="008F00FC" w:rsidP="001771EB">
      <w:pPr>
        <w:numPr>
          <w:ilvl w:val="0"/>
          <w:numId w:val="17"/>
        </w:numPr>
        <w:tabs>
          <w:tab w:val="left" w:pos="3510"/>
        </w:tabs>
        <w:spacing w:line="360" w:lineRule="auto"/>
        <w:rPr>
          <w:rStyle w:val="Hipervnculo"/>
          <w:color w:val="auto"/>
        </w:rPr>
      </w:pPr>
      <w:hyperlink w:anchor="_Puesto:_Jefe_de" w:history="1">
        <w:r w:rsidR="00D12C50" w:rsidRPr="00D02AC6">
          <w:rPr>
            <w:rStyle w:val="Hipervnculo"/>
            <w:rFonts w:ascii="Tahoma" w:hAnsi="Tahoma" w:cs="Tahoma"/>
            <w:sz w:val="22"/>
          </w:rPr>
          <w:t>JEFE DE DIESEL</w:t>
        </w:r>
      </w:hyperlink>
      <w:r w:rsidR="00D12C50">
        <w:rPr>
          <w:rStyle w:val="Hipervnculo"/>
          <w:rFonts w:ascii="Tahoma" w:hAnsi="Tahoma" w:cs="Tahoma"/>
          <w:color w:val="auto"/>
          <w:sz w:val="22"/>
        </w:rPr>
        <w:t xml:space="preserve"> </w:t>
      </w:r>
    </w:p>
    <w:p w:rsidR="00D12C50" w:rsidRPr="00D12C50" w:rsidRDefault="008F00FC" w:rsidP="001771EB">
      <w:pPr>
        <w:numPr>
          <w:ilvl w:val="0"/>
          <w:numId w:val="17"/>
        </w:numPr>
        <w:tabs>
          <w:tab w:val="left" w:pos="3510"/>
        </w:tabs>
        <w:spacing w:line="360" w:lineRule="auto"/>
        <w:rPr>
          <w:rStyle w:val="Hipervnculo"/>
          <w:color w:val="auto"/>
        </w:rPr>
      </w:pPr>
      <w:hyperlink w:anchor="_Puesto:_Auxiliar_Administrativo" w:history="1">
        <w:r w:rsidR="00D12C50" w:rsidRPr="006808CC">
          <w:rPr>
            <w:rStyle w:val="Hipervnculo"/>
            <w:rFonts w:ascii="Tahoma" w:hAnsi="Tahoma" w:cs="Tahoma"/>
            <w:sz w:val="22"/>
          </w:rPr>
          <w:t>AUXILIAR ADMINISTRATIVO</w:t>
        </w:r>
      </w:hyperlink>
      <w:r w:rsidR="00D12C50">
        <w:rPr>
          <w:rStyle w:val="Hipervnculo"/>
          <w:rFonts w:ascii="Tahoma" w:hAnsi="Tahoma" w:cs="Tahoma"/>
          <w:color w:val="auto"/>
          <w:sz w:val="22"/>
        </w:rPr>
        <w:t xml:space="preserve"> </w:t>
      </w:r>
    </w:p>
    <w:p w:rsidR="00D12C50" w:rsidRPr="00D12C50" w:rsidRDefault="008F00FC" w:rsidP="001771EB">
      <w:pPr>
        <w:numPr>
          <w:ilvl w:val="0"/>
          <w:numId w:val="17"/>
        </w:numPr>
        <w:tabs>
          <w:tab w:val="left" w:pos="3510"/>
        </w:tabs>
        <w:spacing w:line="360" w:lineRule="auto"/>
        <w:rPr>
          <w:rStyle w:val="Hipervnculo"/>
          <w:color w:val="auto"/>
        </w:rPr>
      </w:pPr>
      <w:hyperlink w:anchor="_Puesto:_Auxiliar_de" w:history="1">
        <w:r w:rsidR="00D12C50" w:rsidRPr="006808CC">
          <w:rPr>
            <w:rStyle w:val="Hipervnculo"/>
            <w:rFonts w:ascii="Tahoma" w:hAnsi="Tahoma" w:cs="Tahoma"/>
            <w:sz w:val="22"/>
          </w:rPr>
          <w:t>AUXILIAR DE TESORERIA</w:t>
        </w:r>
      </w:hyperlink>
    </w:p>
    <w:p w:rsidR="00D12C50" w:rsidRPr="006808CC" w:rsidRDefault="008F00FC" w:rsidP="001771EB">
      <w:pPr>
        <w:numPr>
          <w:ilvl w:val="0"/>
          <w:numId w:val="17"/>
        </w:numPr>
        <w:tabs>
          <w:tab w:val="left" w:pos="3510"/>
        </w:tabs>
        <w:spacing w:line="360" w:lineRule="auto"/>
        <w:rPr>
          <w:rStyle w:val="Hipervnculo"/>
          <w:color w:val="auto"/>
        </w:rPr>
      </w:pPr>
      <w:hyperlink w:anchor="_Puesto:_Documentador" w:history="1">
        <w:r w:rsidR="00D12C50" w:rsidRPr="006808CC">
          <w:rPr>
            <w:rStyle w:val="Hipervnculo"/>
            <w:rFonts w:ascii="Tahoma" w:hAnsi="Tahoma" w:cs="Tahoma"/>
            <w:sz w:val="22"/>
          </w:rPr>
          <w:t>DOCUMENTADOR</w:t>
        </w:r>
      </w:hyperlink>
      <w:r w:rsidR="00D12C50">
        <w:rPr>
          <w:rStyle w:val="Hipervnculo"/>
          <w:rFonts w:ascii="Tahoma" w:hAnsi="Tahoma" w:cs="Tahoma"/>
          <w:color w:val="auto"/>
          <w:sz w:val="22"/>
        </w:rPr>
        <w:t xml:space="preserve"> </w:t>
      </w:r>
    </w:p>
    <w:p w:rsidR="006808CC" w:rsidRPr="00D12C50" w:rsidRDefault="008F00FC" w:rsidP="001771EB">
      <w:pPr>
        <w:numPr>
          <w:ilvl w:val="0"/>
          <w:numId w:val="17"/>
        </w:numPr>
        <w:tabs>
          <w:tab w:val="left" w:pos="3510"/>
        </w:tabs>
        <w:spacing w:line="360" w:lineRule="auto"/>
        <w:rPr>
          <w:rStyle w:val="Hipervnculo"/>
          <w:color w:val="auto"/>
        </w:rPr>
      </w:pPr>
      <w:hyperlink w:anchor="_Puesto:_Ejecutivo_de_1" w:history="1">
        <w:r w:rsidR="006808CC" w:rsidRPr="006808CC">
          <w:rPr>
            <w:rStyle w:val="Hipervnculo"/>
            <w:rFonts w:ascii="Tahoma" w:hAnsi="Tahoma" w:cs="Tahoma"/>
            <w:sz w:val="22"/>
          </w:rPr>
          <w:t>EJECUTIVO DE INFORMACIÓN</w:t>
        </w:r>
      </w:hyperlink>
    </w:p>
    <w:p w:rsidR="00D12C50" w:rsidRPr="00D12C50" w:rsidRDefault="008F00FC" w:rsidP="001771EB">
      <w:pPr>
        <w:numPr>
          <w:ilvl w:val="0"/>
          <w:numId w:val="17"/>
        </w:numPr>
        <w:tabs>
          <w:tab w:val="left" w:pos="3510"/>
        </w:tabs>
        <w:spacing w:line="360" w:lineRule="auto"/>
        <w:rPr>
          <w:rStyle w:val="Hipervnculo"/>
          <w:color w:val="auto"/>
        </w:rPr>
      </w:pPr>
      <w:hyperlink w:anchor="_Puesto:_Supervisor_de" w:history="1">
        <w:r w:rsidR="00D12C50" w:rsidRPr="006808CC">
          <w:rPr>
            <w:rStyle w:val="Hipervnculo"/>
            <w:rFonts w:ascii="Tahoma" w:hAnsi="Tahoma" w:cs="Tahoma"/>
            <w:sz w:val="22"/>
          </w:rPr>
          <w:t>SUPERVISOR DE OPERACIONES</w:t>
        </w:r>
      </w:hyperlink>
      <w:r w:rsidR="00D12C50">
        <w:rPr>
          <w:rStyle w:val="Hipervnculo"/>
          <w:rFonts w:ascii="Tahoma" w:hAnsi="Tahoma" w:cs="Tahoma"/>
          <w:color w:val="auto"/>
          <w:sz w:val="22"/>
        </w:rPr>
        <w:t xml:space="preserve"> </w:t>
      </w:r>
    </w:p>
    <w:p w:rsidR="00D12C50" w:rsidRPr="00D12C50" w:rsidRDefault="008F00FC" w:rsidP="001771EB">
      <w:pPr>
        <w:numPr>
          <w:ilvl w:val="0"/>
          <w:numId w:val="17"/>
        </w:numPr>
        <w:tabs>
          <w:tab w:val="left" w:pos="3510"/>
        </w:tabs>
        <w:spacing w:line="360" w:lineRule="auto"/>
        <w:rPr>
          <w:rStyle w:val="Hipervnculo"/>
          <w:color w:val="auto"/>
        </w:rPr>
      </w:pPr>
      <w:hyperlink w:anchor="_Puesto:_Auxiliar_Administrativo_1" w:history="1">
        <w:r w:rsidR="00D12C50" w:rsidRPr="006808CC">
          <w:rPr>
            <w:rStyle w:val="Hipervnculo"/>
            <w:rFonts w:ascii="Tahoma" w:hAnsi="Tahoma" w:cs="Tahoma"/>
            <w:sz w:val="22"/>
          </w:rPr>
          <w:t>AUXILIAR ADMINISTRATIVO DE OPERACIONES</w:t>
        </w:r>
      </w:hyperlink>
    </w:p>
    <w:p w:rsidR="00D12C50" w:rsidRPr="00D12C50" w:rsidRDefault="008F00FC" w:rsidP="001771EB">
      <w:pPr>
        <w:numPr>
          <w:ilvl w:val="0"/>
          <w:numId w:val="17"/>
        </w:numPr>
        <w:tabs>
          <w:tab w:val="left" w:pos="3510"/>
        </w:tabs>
        <w:spacing w:line="360" w:lineRule="auto"/>
        <w:rPr>
          <w:rStyle w:val="Hipervnculo"/>
          <w:color w:val="auto"/>
        </w:rPr>
      </w:pPr>
      <w:hyperlink w:anchor="_Puesto:_Auxiliar_de_1" w:history="1">
        <w:r w:rsidR="00D12C50" w:rsidRPr="006808CC">
          <w:rPr>
            <w:rStyle w:val="Hipervnculo"/>
            <w:rFonts w:ascii="Tahoma" w:hAnsi="Tahoma" w:cs="Tahoma"/>
            <w:sz w:val="22"/>
          </w:rPr>
          <w:t>AUXILIAR DE TRAFICO</w:t>
        </w:r>
      </w:hyperlink>
      <w:r w:rsidR="00D12C50">
        <w:rPr>
          <w:rStyle w:val="Hipervnculo"/>
          <w:rFonts w:ascii="Tahoma" w:hAnsi="Tahoma" w:cs="Tahoma"/>
          <w:color w:val="auto"/>
          <w:sz w:val="22"/>
        </w:rPr>
        <w:t xml:space="preserve"> </w:t>
      </w:r>
    </w:p>
    <w:p w:rsidR="00D12C50" w:rsidRPr="00D12C50" w:rsidRDefault="008F00FC" w:rsidP="001771EB">
      <w:pPr>
        <w:numPr>
          <w:ilvl w:val="0"/>
          <w:numId w:val="17"/>
        </w:numPr>
        <w:tabs>
          <w:tab w:val="left" w:pos="3510"/>
        </w:tabs>
        <w:spacing w:line="360" w:lineRule="auto"/>
        <w:rPr>
          <w:rStyle w:val="Hipervnculo"/>
          <w:color w:val="auto"/>
        </w:rPr>
      </w:pPr>
      <w:hyperlink w:anchor="_Puesto:_Coordinador_de" w:history="1">
        <w:r w:rsidR="00D12C50" w:rsidRPr="006808CC">
          <w:rPr>
            <w:rStyle w:val="Hipervnculo"/>
            <w:rFonts w:ascii="Tahoma" w:hAnsi="Tahoma" w:cs="Tahoma"/>
            <w:sz w:val="22"/>
          </w:rPr>
          <w:t>COORDINADOR DE LIQUIDACIONES</w:t>
        </w:r>
      </w:hyperlink>
    </w:p>
    <w:p w:rsidR="00D12C50" w:rsidRPr="006808CC" w:rsidRDefault="008F00FC" w:rsidP="001771EB">
      <w:pPr>
        <w:numPr>
          <w:ilvl w:val="0"/>
          <w:numId w:val="17"/>
        </w:numPr>
        <w:tabs>
          <w:tab w:val="left" w:pos="3510"/>
        </w:tabs>
        <w:spacing w:line="360" w:lineRule="auto"/>
        <w:rPr>
          <w:rStyle w:val="Hipervnculo"/>
          <w:color w:val="auto"/>
        </w:rPr>
      </w:pPr>
      <w:hyperlink w:anchor="_Puesto:_Liquidador" w:history="1">
        <w:r w:rsidR="00D12C50" w:rsidRPr="006808CC">
          <w:rPr>
            <w:rStyle w:val="Hipervnculo"/>
            <w:rFonts w:ascii="Tahoma" w:hAnsi="Tahoma" w:cs="Tahoma"/>
            <w:sz w:val="22"/>
          </w:rPr>
          <w:t>LIQUIDACIONES</w:t>
        </w:r>
      </w:hyperlink>
      <w:r w:rsidR="00D12C50">
        <w:rPr>
          <w:rStyle w:val="Hipervnculo"/>
          <w:rFonts w:ascii="Tahoma" w:hAnsi="Tahoma" w:cs="Tahoma"/>
          <w:color w:val="auto"/>
          <w:sz w:val="22"/>
        </w:rPr>
        <w:t xml:space="preserve"> </w:t>
      </w:r>
    </w:p>
    <w:p w:rsidR="006808CC" w:rsidRPr="006808CC" w:rsidRDefault="008F00FC" w:rsidP="006808CC">
      <w:pPr>
        <w:numPr>
          <w:ilvl w:val="0"/>
          <w:numId w:val="17"/>
        </w:numPr>
        <w:tabs>
          <w:tab w:val="left" w:pos="3510"/>
        </w:tabs>
        <w:spacing w:line="360" w:lineRule="auto"/>
        <w:rPr>
          <w:rStyle w:val="Hipervnculo"/>
          <w:color w:val="auto"/>
        </w:rPr>
      </w:pPr>
      <w:hyperlink w:anchor="_Puesto:_Ejecutivo_de" w:history="1">
        <w:r w:rsidR="006808CC" w:rsidRPr="006808CC">
          <w:rPr>
            <w:rStyle w:val="Hipervnculo"/>
            <w:rFonts w:ascii="Tahoma" w:hAnsi="Tahoma" w:cs="Tahoma"/>
            <w:sz w:val="22"/>
          </w:rPr>
          <w:t>EJECUTIVO DE SERVICIOS</w:t>
        </w:r>
      </w:hyperlink>
      <w:r w:rsidR="006808CC">
        <w:rPr>
          <w:rStyle w:val="Hipervnculo"/>
          <w:rFonts w:ascii="Tahoma" w:hAnsi="Tahoma" w:cs="Tahoma"/>
          <w:color w:val="auto"/>
          <w:sz w:val="22"/>
        </w:rPr>
        <w:t xml:space="preserve"> </w:t>
      </w:r>
    </w:p>
    <w:p w:rsidR="00D12C50" w:rsidRPr="00D12C50" w:rsidRDefault="008F00FC" w:rsidP="001771EB">
      <w:pPr>
        <w:numPr>
          <w:ilvl w:val="0"/>
          <w:numId w:val="17"/>
        </w:numPr>
        <w:tabs>
          <w:tab w:val="left" w:pos="3510"/>
        </w:tabs>
        <w:spacing w:line="360" w:lineRule="auto"/>
        <w:rPr>
          <w:rStyle w:val="Hipervnculo"/>
          <w:color w:val="auto"/>
        </w:rPr>
      </w:pPr>
      <w:hyperlink w:anchor="_Puesto:_Monitoristas" w:history="1">
        <w:r w:rsidR="00D12C50" w:rsidRPr="006808CC">
          <w:rPr>
            <w:rStyle w:val="Hipervnculo"/>
            <w:rFonts w:ascii="Tahoma" w:hAnsi="Tahoma" w:cs="Tahoma"/>
            <w:sz w:val="22"/>
          </w:rPr>
          <w:t>MONITORISTA</w:t>
        </w:r>
      </w:hyperlink>
      <w:r w:rsidR="00D12C50">
        <w:rPr>
          <w:rStyle w:val="Hipervnculo"/>
          <w:rFonts w:ascii="Tahoma" w:hAnsi="Tahoma" w:cs="Tahoma"/>
          <w:color w:val="auto"/>
          <w:sz w:val="22"/>
        </w:rPr>
        <w:t xml:space="preserve"> </w:t>
      </w:r>
    </w:p>
    <w:p w:rsidR="00D12C50" w:rsidRPr="00D12C50" w:rsidRDefault="008F00FC" w:rsidP="001771EB">
      <w:pPr>
        <w:numPr>
          <w:ilvl w:val="0"/>
          <w:numId w:val="17"/>
        </w:numPr>
        <w:tabs>
          <w:tab w:val="left" w:pos="3510"/>
        </w:tabs>
        <w:spacing w:line="360" w:lineRule="auto"/>
        <w:rPr>
          <w:rStyle w:val="Hipervnculo"/>
          <w:color w:val="auto"/>
        </w:rPr>
      </w:pPr>
      <w:hyperlink w:anchor="_Puesto:_Jefe_de_1" w:history="1">
        <w:r w:rsidR="00D12C50" w:rsidRPr="006808CC">
          <w:rPr>
            <w:rStyle w:val="Hipervnculo"/>
            <w:rFonts w:ascii="Tahoma" w:hAnsi="Tahoma" w:cs="Tahoma"/>
            <w:sz w:val="22"/>
          </w:rPr>
          <w:t>JEFE DE FLOTILLA</w:t>
        </w:r>
      </w:hyperlink>
    </w:p>
    <w:p w:rsidR="00D12C50" w:rsidRPr="00D12C50" w:rsidRDefault="008F00FC" w:rsidP="001771EB">
      <w:pPr>
        <w:numPr>
          <w:ilvl w:val="0"/>
          <w:numId w:val="17"/>
        </w:numPr>
        <w:tabs>
          <w:tab w:val="left" w:pos="3510"/>
        </w:tabs>
        <w:spacing w:line="360" w:lineRule="auto"/>
        <w:rPr>
          <w:rStyle w:val="Hipervnculo"/>
          <w:color w:val="auto"/>
        </w:rPr>
      </w:pPr>
      <w:hyperlink w:anchor="_Puesto:_Inspector_de_1" w:history="1">
        <w:r w:rsidR="00D12C50" w:rsidRPr="006808CC">
          <w:rPr>
            <w:rStyle w:val="Hipervnculo"/>
            <w:rFonts w:ascii="Tahoma" w:hAnsi="Tahoma" w:cs="Tahoma"/>
            <w:sz w:val="22"/>
          </w:rPr>
          <w:t>INSPECTOR DE REMOLQUE</w:t>
        </w:r>
      </w:hyperlink>
      <w:r w:rsidR="00D12C50">
        <w:rPr>
          <w:rStyle w:val="Hipervnculo"/>
          <w:rFonts w:ascii="Tahoma" w:hAnsi="Tahoma" w:cs="Tahoma"/>
          <w:color w:val="auto"/>
          <w:sz w:val="22"/>
        </w:rPr>
        <w:t xml:space="preserve"> </w:t>
      </w:r>
    </w:p>
    <w:p w:rsidR="00D12C50" w:rsidRPr="00D12C50" w:rsidRDefault="008F00FC" w:rsidP="001771EB">
      <w:pPr>
        <w:numPr>
          <w:ilvl w:val="0"/>
          <w:numId w:val="17"/>
        </w:numPr>
        <w:tabs>
          <w:tab w:val="left" w:pos="3510"/>
        </w:tabs>
        <w:spacing w:line="360" w:lineRule="auto"/>
        <w:rPr>
          <w:rStyle w:val="Hipervnculo"/>
          <w:color w:val="auto"/>
        </w:rPr>
      </w:pPr>
      <w:hyperlink w:anchor="_Puesto:_Inspector_de_2" w:history="1">
        <w:r w:rsidR="00D12C50" w:rsidRPr="006808CC">
          <w:rPr>
            <w:rStyle w:val="Hipervnculo"/>
            <w:rFonts w:ascii="Tahoma" w:hAnsi="Tahoma" w:cs="Tahoma"/>
            <w:sz w:val="22"/>
          </w:rPr>
          <w:t>INSPECTOR DE TRACTO</w:t>
        </w:r>
      </w:hyperlink>
      <w:r w:rsidR="00D12C50">
        <w:rPr>
          <w:rStyle w:val="Hipervnculo"/>
          <w:rFonts w:ascii="Tahoma" w:hAnsi="Tahoma" w:cs="Tahoma"/>
          <w:color w:val="auto"/>
          <w:sz w:val="22"/>
        </w:rPr>
        <w:t xml:space="preserve"> </w:t>
      </w:r>
    </w:p>
    <w:p w:rsidR="00D12C50" w:rsidRPr="00D12C50" w:rsidRDefault="008F00FC" w:rsidP="001771EB">
      <w:pPr>
        <w:numPr>
          <w:ilvl w:val="0"/>
          <w:numId w:val="17"/>
        </w:numPr>
        <w:tabs>
          <w:tab w:val="left" w:pos="3510"/>
        </w:tabs>
        <w:spacing w:line="360" w:lineRule="auto"/>
        <w:rPr>
          <w:rStyle w:val="Hipervnculo"/>
          <w:color w:val="auto"/>
        </w:rPr>
      </w:pPr>
      <w:hyperlink w:anchor="_Puesto:_Verificador_llantero" w:history="1">
        <w:r w:rsidR="00D12C50" w:rsidRPr="006808CC">
          <w:rPr>
            <w:rStyle w:val="Hipervnculo"/>
            <w:rFonts w:ascii="Tahoma" w:hAnsi="Tahoma" w:cs="Tahoma"/>
            <w:sz w:val="22"/>
          </w:rPr>
          <w:t>VERIFICADOR LLANTERO</w:t>
        </w:r>
      </w:hyperlink>
      <w:r w:rsidR="00D12C50">
        <w:rPr>
          <w:rStyle w:val="Hipervnculo"/>
          <w:rFonts w:ascii="Tahoma" w:hAnsi="Tahoma" w:cs="Tahoma"/>
          <w:color w:val="auto"/>
          <w:sz w:val="22"/>
        </w:rPr>
        <w:t xml:space="preserve"> </w:t>
      </w:r>
    </w:p>
    <w:p w:rsidR="00D12C50" w:rsidRPr="00D12C50" w:rsidRDefault="008F00FC" w:rsidP="001771EB">
      <w:pPr>
        <w:numPr>
          <w:ilvl w:val="0"/>
          <w:numId w:val="17"/>
        </w:numPr>
        <w:tabs>
          <w:tab w:val="left" w:pos="3510"/>
        </w:tabs>
        <w:spacing w:line="360" w:lineRule="auto"/>
        <w:rPr>
          <w:rStyle w:val="Hipervnculo"/>
          <w:color w:val="auto"/>
        </w:rPr>
      </w:pPr>
      <w:hyperlink w:anchor="_Puesto:_Instructor" w:history="1">
        <w:r w:rsidR="00D12C50" w:rsidRPr="006808CC">
          <w:rPr>
            <w:rStyle w:val="Hipervnculo"/>
            <w:rFonts w:ascii="Tahoma" w:hAnsi="Tahoma" w:cs="Tahoma"/>
            <w:sz w:val="22"/>
          </w:rPr>
          <w:t>INSTRUCTOR</w:t>
        </w:r>
      </w:hyperlink>
      <w:r w:rsidR="00D12C50">
        <w:rPr>
          <w:rStyle w:val="Hipervnculo"/>
          <w:rFonts w:ascii="Tahoma" w:hAnsi="Tahoma" w:cs="Tahoma"/>
          <w:color w:val="auto"/>
          <w:sz w:val="22"/>
        </w:rPr>
        <w:t xml:space="preserve"> </w:t>
      </w:r>
    </w:p>
    <w:p w:rsidR="00D12C50" w:rsidRPr="00D12C50" w:rsidRDefault="008F00FC" w:rsidP="001771EB">
      <w:pPr>
        <w:numPr>
          <w:ilvl w:val="0"/>
          <w:numId w:val="17"/>
        </w:numPr>
        <w:tabs>
          <w:tab w:val="left" w:pos="3510"/>
        </w:tabs>
        <w:spacing w:line="360" w:lineRule="auto"/>
        <w:rPr>
          <w:rStyle w:val="Hipervnculo"/>
          <w:color w:val="auto"/>
        </w:rPr>
      </w:pPr>
      <w:hyperlink w:anchor="_Puesto:_Operador_del" w:history="1">
        <w:r w:rsidR="00D12C50" w:rsidRPr="006808CC">
          <w:rPr>
            <w:rStyle w:val="Hipervnculo"/>
            <w:rFonts w:ascii="Tahoma" w:hAnsi="Tahoma" w:cs="Tahoma"/>
            <w:sz w:val="22"/>
          </w:rPr>
          <w:t>OPERADOR SPF</w:t>
        </w:r>
      </w:hyperlink>
      <w:r w:rsidR="00D12C50">
        <w:rPr>
          <w:rStyle w:val="Hipervnculo"/>
          <w:rFonts w:ascii="Tahoma" w:hAnsi="Tahoma" w:cs="Tahoma"/>
          <w:color w:val="auto"/>
          <w:sz w:val="22"/>
        </w:rPr>
        <w:t xml:space="preserve"> </w:t>
      </w:r>
    </w:p>
    <w:p w:rsidR="00D12C50" w:rsidRPr="00D12C50" w:rsidRDefault="008F00FC" w:rsidP="001771EB">
      <w:pPr>
        <w:numPr>
          <w:ilvl w:val="0"/>
          <w:numId w:val="17"/>
        </w:numPr>
        <w:tabs>
          <w:tab w:val="left" w:pos="3510"/>
        </w:tabs>
        <w:spacing w:line="360" w:lineRule="auto"/>
        <w:rPr>
          <w:rStyle w:val="Hipervnculo"/>
          <w:color w:val="auto"/>
        </w:rPr>
      </w:pPr>
      <w:hyperlink w:anchor="_Puesto:_Chofer_de" w:history="1">
        <w:r w:rsidR="00D12C50" w:rsidRPr="006808CC">
          <w:rPr>
            <w:rStyle w:val="Hipervnculo"/>
            <w:rFonts w:ascii="Tahoma" w:hAnsi="Tahoma" w:cs="Tahoma"/>
            <w:sz w:val="22"/>
          </w:rPr>
          <w:t>CHOFER DE TRACTO</w:t>
        </w:r>
      </w:hyperlink>
      <w:r w:rsidR="00D12C50">
        <w:rPr>
          <w:rStyle w:val="Hipervnculo"/>
          <w:rFonts w:ascii="Tahoma" w:hAnsi="Tahoma" w:cs="Tahoma"/>
          <w:color w:val="auto"/>
          <w:sz w:val="22"/>
        </w:rPr>
        <w:t xml:space="preserve"> </w:t>
      </w:r>
    </w:p>
    <w:p w:rsidR="001E62DF" w:rsidRPr="00524222" w:rsidRDefault="008F00FC" w:rsidP="001771EB">
      <w:pPr>
        <w:numPr>
          <w:ilvl w:val="0"/>
          <w:numId w:val="17"/>
        </w:numPr>
        <w:tabs>
          <w:tab w:val="left" w:pos="3510"/>
        </w:tabs>
        <w:spacing w:line="360" w:lineRule="auto"/>
        <w:rPr>
          <w:rStyle w:val="Hipervnculo"/>
          <w:color w:val="auto"/>
        </w:rPr>
      </w:pPr>
      <w:hyperlink w:anchor="_Puesto:_Intendencia" w:history="1">
        <w:r w:rsidR="00D12C50" w:rsidRPr="006808CC">
          <w:rPr>
            <w:rStyle w:val="Hipervnculo"/>
            <w:rFonts w:ascii="Tahoma" w:hAnsi="Tahoma" w:cs="Tahoma"/>
            <w:sz w:val="22"/>
          </w:rPr>
          <w:t>INTENDENCIA</w:t>
        </w:r>
      </w:hyperlink>
    </w:p>
    <w:p w:rsidR="00524222" w:rsidRPr="001E62DF" w:rsidRDefault="008F00FC" w:rsidP="001771EB">
      <w:pPr>
        <w:numPr>
          <w:ilvl w:val="0"/>
          <w:numId w:val="17"/>
        </w:numPr>
        <w:tabs>
          <w:tab w:val="left" w:pos="3510"/>
        </w:tabs>
        <w:spacing w:line="360" w:lineRule="auto"/>
        <w:rPr>
          <w:rStyle w:val="Hipervnculo"/>
          <w:color w:val="auto"/>
        </w:rPr>
      </w:pPr>
      <w:hyperlink w:anchor="_Puesto:_Auxiliar_de_2" w:history="1">
        <w:r w:rsidR="00524222" w:rsidRPr="006808CC">
          <w:rPr>
            <w:rStyle w:val="Hipervnculo"/>
            <w:rFonts w:ascii="Tahoma" w:hAnsi="Tahoma" w:cs="Tahoma"/>
            <w:sz w:val="22"/>
          </w:rPr>
          <w:t>FACTURISTA</w:t>
        </w:r>
      </w:hyperlink>
    </w:p>
    <w:p w:rsidR="00D12C50" w:rsidRPr="00524222" w:rsidRDefault="008F00FC" w:rsidP="001771EB">
      <w:pPr>
        <w:numPr>
          <w:ilvl w:val="0"/>
          <w:numId w:val="17"/>
        </w:numPr>
        <w:tabs>
          <w:tab w:val="left" w:pos="3510"/>
        </w:tabs>
        <w:spacing w:line="360" w:lineRule="auto"/>
        <w:rPr>
          <w:rStyle w:val="Hipervnculo"/>
          <w:color w:val="auto"/>
        </w:rPr>
      </w:pPr>
      <w:hyperlink w:anchor="_Puesto:_Auxiliar_de_3" w:history="1">
        <w:r w:rsidR="001E62DF" w:rsidRPr="006808CC">
          <w:rPr>
            <w:rStyle w:val="Hipervnculo"/>
            <w:rFonts w:ascii="Tahoma" w:hAnsi="Tahoma" w:cs="Tahoma"/>
            <w:sz w:val="22"/>
          </w:rPr>
          <w:t xml:space="preserve">AUXILIAR DE DIESEL </w:t>
        </w:r>
      </w:hyperlink>
      <w:r w:rsidR="00D12C50">
        <w:rPr>
          <w:rStyle w:val="Hipervnculo"/>
          <w:rFonts w:ascii="Tahoma" w:hAnsi="Tahoma" w:cs="Tahoma"/>
          <w:color w:val="auto"/>
          <w:sz w:val="22"/>
        </w:rPr>
        <w:t xml:space="preserve"> </w:t>
      </w:r>
    </w:p>
    <w:p w:rsidR="00A528DF" w:rsidRPr="00C23A8D" w:rsidRDefault="00D02AC6" w:rsidP="001771EB">
      <w:pPr>
        <w:numPr>
          <w:ilvl w:val="0"/>
          <w:numId w:val="17"/>
        </w:numPr>
        <w:tabs>
          <w:tab w:val="left" w:pos="3510"/>
        </w:tabs>
        <w:spacing w:line="360" w:lineRule="auto"/>
        <w:rPr>
          <w:rStyle w:val="Hipervnculo"/>
          <w:rFonts w:ascii="Tahoma" w:hAnsi="Tahoma" w:cs="Tahoma"/>
          <w:color w:val="auto"/>
          <w:sz w:val="22"/>
        </w:rPr>
      </w:pPr>
      <w:hyperlink w:anchor="_Puesto:_Inspector_de" w:history="1">
        <w:r w:rsidR="00A528DF" w:rsidRPr="00D02AC6">
          <w:rPr>
            <w:rStyle w:val="Hipervnculo"/>
            <w:rFonts w:ascii="Tahoma" w:hAnsi="Tahoma" w:cs="Tahoma"/>
            <w:sz w:val="22"/>
          </w:rPr>
          <w:t>INSPECTOR CALIDAD MANTENIMIENTO</w:t>
        </w:r>
      </w:hyperlink>
      <w:r w:rsidR="00A528DF">
        <w:rPr>
          <w:rStyle w:val="Hipervnculo"/>
          <w:rFonts w:ascii="Tahoma" w:hAnsi="Tahoma" w:cs="Tahoma"/>
          <w:color w:val="auto"/>
          <w:sz w:val="22"/>
        </w:rPr>
        <w:t xml:space="preserve"> </w:t>
      </w:r>
    </w:p>
    <w:p w:rsidR="00207390" w:rsidRDefault="00207390" w:rsidP="00207390">
      <w:pPr>
        <w:jc w:val="center"/>
        <w:rPr>
          <w:rFonts w:ascii="Arial" w:hAnsi="Arial" w:cs="Arial"/>
          <w:b/>
          <w:bCs/>
          <w:sz w:val="28"/>
        </w:rPr>
      </w:pPr>
      <w:bookmarkStart w:id="0" w:name="_Puesto:_Director_de"/>
      <w:bookmarkStart w:id="1" w:name="_GoBack"/>
      <w:bookmarkEnd w:id="0"/>
      <w:bookmarkEnd w:id="1"/>
      <w:r>
        <w:lastRenderedPageBreak/>
        <w:br w:type="page"/>
      </w:r>
    </w:p>
    <w:p w:rsidR="00207390" w:rsidRDefault="00207390" w:rsidP="00207390">
      <w:pPr>
        <w:jc w:val="center"/>
        <w:rPr>
          <w:rFonts w:ascii="Arial" w:hAnsi="Arial" w:cs="Arial"/>
          <w:b/>
          <w:bCs/>
          <w:sz w:val="28"/>
        </w:rPr>
      </w:pPr>
    </w:p>
    <w:p w:rsidR="00E50354" w:rsidRPr="00D02AC6" w:rsidRDefault="00E50354" w:rsidP="00D02AC6">
      <w:pPr>
        <w:pStyle w:val="Ttulo1"/>
      </w:pPr>
      <w:bookmarkStart w:id="2" w:name="_Puesto:_Gerente_de"/>
      <w:bookmarkEnd w:id="2"/>
      <w:r w:rsidRPr="00D02AC6">
        <w:t xml:space="preserve">Puesto: Gerente de Trafico </w:t>
      </w:r>
    </w:p>
    <w:p w:rsidR="00E50354" w:rsidRPr="00E50354" w:rsidRDefault="00E50354" w:rsidP="00E50354">
      <w:pPr>
        <w:pStyle w:val="Ttulo1"/>
        <w:jc w:val="both"/>
        <w:rPr>
          <w:rFonts w:ascii="Tahoma" w:hAnsi="Tahoma" w:cs="Tahoma"/>
          <w:b/>
          <w:bCs/>
          <w:sz w:val="22"/>
          <w:szCs w:val="22"/>
        </w:rPr>
      </w:pPr>
    </w:p>
    <w:p w:rsidR="00E50354" w:rsidRPr="00E50354" w:rsidRDefault="00E50354" w:rsidP="00E50354">
      <w:pPr>
        <w:pStyle w:val="Ttulo1"/>
        <w:jc w:val="both"/>
        <w:rPr>
          <w:rFonts w:ascii="Tahoma" w:hAnsi="Tahoma" w:cs="Tahoma"/>
          <w:b/>
          <w:bCs/>
          <w:sz w:val="22"/>
          <w:szCs w:val="22"/>
        </w:rPr>
      </w:pPr>
      <w:r w:rsidRPr="00E50354">
        <w:rPr>
          <w:rFonts w:ascii="Tahoma" w:hAnsi="Tahoma" w:cs="Tahoma"/>
          <w:b/>
          <w:bCs/>
          <w:sz w:val="22"/>
          <w:szCs w:val="22"/>
        </w:rPr>
        <w:t>Perfil del puesto:</w:t>
      </w:r>
    </w:p>
    <w:p w:rsidR="00AD1937" w:rsidRPr="00E50354" w:rsidRDefault="00AD1937" w:rsidP="00E50354">
      <w:pPr>
        <w:pStyle w:val="Textoindependiente3"/>
        <w:rPr>
          <w:rFonts w:ascii="Tahoma" w:hAnsi="Tahoma" w:cs="Tahoma"/>
          <w:szCs w:val="22"/>
        </w:rPr>
      </w:pPr>
      <w:r w:rsidRPr="00E50354">
        <w:rPr>
          <w:rFonts w:ascii="Tahoma" w:hAnsi="Tahoma" w:cs="Tahoma"/>
          <w:szCs w:val="22"/>
        </w:rPr>
        <w:t>Es una posición gerencial para el logro de los objetivos específicos de la organización, mediante competencias demostradas en la planeación, organización, dirección y control de las operaciones del día con día, de mediano y largo alcance.</w:t>
      </w:r>
    </w:p>
    <w:p w:rsidR="00AD1937" w:rsidRPr="00E50354" w:rsidRDefault="00AD1937" w:rsidP="00E50354">
      <w:pPr>
        <w:jc w:val="both"/>
        <w:rPr>
          <w:rFonts w:ascii="Tahoma" w:hAnsi="Tahoma" w:cs="Tahoma"/>
          <w:sz w:val="22"/>
          <w:szCs w:val="22"/>
        </w:rPr>
      </w:pPr>
      <w:r w:rsidRPr="00E50354">
        <w:rPr>
          <w:rFonts w:ascii="Tahoma" w:hAnsi="Tahoma" w:cs="Tahoma"/>
          <w:sz w:val="22"/>
          <w:szCs w:val="22"/>
        </w:rPr>
        <w:t xml:space="preserve">En coordinación con la Dirección de Transportes analizar y proponer estrategias, normas y procedimientos </w:t>
      </w:r>
      <w:r w:rsidR="00E50354" w:rsidRPr="00E50354">
        <w:rPr>
          <w:rFonts w:ascii="Tahoma" w:hAnsi="Tahoma" w:cs="Tahoma"/>
          <w:sz w:val="22"/>
          <w:szCs w:val="22"/>
        </w:rPr>
        <w:t>encaminados</w:t>
      </w:r>
      <w:r w:rsidRPr="00E50354">
        <w:rPr>
          <w:rFonts w:ascii="Tahoma" w:hAnsi="Tahoma" w:cs="Tahoma"/>
          <w:sz w:val="22"/>
          <w:szCs w:val="22"/>
        </w:rPr>
        <w:t xml:space="preserve"> a lograr mayor posicionamiento del mercado, elevar los índices de productividad y rentabilidad de los equipos de transportes y operadores </w:t>
      </w:r>
    </w:p>
    <w:p w:rsidR="00AD1937" w:rsidRPr="00E50354" w:rsidRDefault="00AD1937" w:rsidP="00AD1937">
      <w:pPr>
        <w:pStyle w:val="Textoindependiente3"/>
        <w:rPr>
          <w:rFonts w:ascii="Tahoma" w:hAnsi="Tahoma" w:cs="Tahoma"/>
          <w:b/>
          <w:szCs w:val="22"/>
        </w:rPr>
      </w:pPr>
    </w:p>
    <w:p w:rsidR="00E50354" w:rsidRPr="00E50354" w:rsidRDefault="00E50354" w:rsidP="00E50354">
      <w:pPr>
        <w:pStyle w:val="Ttulo1"/>
        <w:jc w:val="both"/>
        <w:rPr>
          <w:rFonts w:ascii="Tahoma" w:hAnsi="Tahoma" w:cs="Tahoma"/>
          <w:b/>
          <w:bCs/>
          <w:sz w:val="22"/>
          <w:szCs w:val="22"/>
        </w:rPr>
      </w:pPr>
      <w:r w:rsidRPr="00E50354">
        <w:rPr>
          <w:rFonts w:ascii="Tahoma" w:hAnsi="Tahoma" w:cs="Tahoma"/>
          <w:b/>
          <w:bCs/>
          <w:sz w:val="22"/>
          <w:szCs w:val="22"/>
        </w:rPr>
        <w:t>Objetivo:</w:t>
      </w:r>
    </w:p>
    <w:p w:rsidR="00AD1937" w:rsidRPr="00E50354" w:rsidRDefault="00AD1937" w:rsidP="00E50354">
      <w:pPr>
        <w:pStyle w:val="Textoindependiente3"/>
        <w:rPr>
          <w:rFonts w:ascii="Tahoma" w:hAnsi="Tahoma" w:cs="Tahoma"/>
          <w:szCs w:val="22"/>
          <w:lang w:val="es-MX"/>
        </w:rPr>
      </w:pPr>
      <w:r w:rsidRPr="00E50354">
        <w:rPr>
          <w:rFonts w:ascii="Tahoma" w:hAnsi="Tahoma" w:cs="Tahoma"/>
          <w:szCs w:val="22"/>
          <w:lang w:val="es-MX"/>
        </w:rPr>
        <w:t>Apoyar a la Dirección de Transportes en la administración de los recursos siendo el responsable de los resultados operativos de las unidades de transportes, manteniendo un alto rendimiento del personal a su cargo (operadores y jefes de flotilla).</w:t>
      </w:r>
    </w:p>
    <w:p w:rsidR="00AD1937" w:rsidRPr="00E50354" w:rsidRDefault="00AD1937" w:rsidP="00E50354">
      <w:pPr>
        <w:pStyle w:val="Textoindependiente3"/>
        <w:rPr>
          <w:rFonts w:ascii="Tahoma" w:hAnsi="Tahoma" w:cs="Tahoma"/>
          <w:szCs w:val="22"/>
          <w:lang w:val="es-MX"/>
        </w:rPr>
      </w:pPr>
      <w:r w:rsidRPr="00E50354">
        <w:rPr>
          <w:rFonts w:ascii="Tahoma" w:hAnsi="Tahoma" w:cs="Tahoma"/>
          <w:szCs w:val="22"/>
          <w:lang w:val="es-MX"/>
        </w:rPr>
        <w:t xml:space="preserve">Coordinar la programación de transportes con su personal, supervisar las rutas de distribución asegurando una </w:t>
      </w:r>
      <w:r w:rsidR="00E50354" w:rsidRPr="00E50354">
        <w:rPr>
          <w:rFonts w:ascii="Tahoma" w:hAnsi="Tahoma" w:cs="Tahoma"/>
          <w:szCs w:val="22"/>
          <w:lang w:val="es-MX"/>
        </w:rPr>
        <w:t>óptima</w:t>
      </w:r>
      <w:r w:rsidRPr="00E50354">
        <w:rPr>
          <w:rFonts w:ascii="Tahoma" w:hAnsi="Tahoma" w:cs="Tahoma"/>
          <w:szCs w:val="22"/>
          <w:lang w:val="es-MX"/>
        </w:rPr>
        <w:t xml:space="preserve"> programación de itinerarios y rutas </w:t>
      </w:r>
      <w:r w:rsidRPr="00E50354">
        <w:rPr>
          <w:rFonts w:ascii="Tahoma" w:hAnsi="Tahoma" w:cs="Tahoma"/>
          <w:szCs w:val="22"/>
        </w:rPr>
        <w:t>para asegurar el cumplimiento de las metas asignadas por la dirección</w:t>
      </w:r>
    </w:p>
    <w:p w:rsidR="00AD1937" w:rsidRPr="00E50354" w:rsidRDefault="00AD1937" w:rsidP="00AD1937">
      <w:pPr>
        <w:autoSpaceDE w:val="0"/>
        <w:autoSpaceDN w:val="0"/>
        <w:adjustRightInd w:val="0"/>
        <w:jc w:val="both"/>
        <w:rPr>
          <w:rFonts w:ascii="Tahoma" w:hAnsi="Tahoma" w:cs="Tahoma"/>
          <w:sz w:val="22"/>
          <w:szCs w:val="22"/>
          <w:lang w:val="es-MX"/>
        </w:rPr>
      </w:pPr>
    </w:p>
    <w:p w:rsidR="00E50354" w:rsidRPr="008B0C14" w:rsidRDefault="00E50354" w:rsidP="00E50354">
      <w:pPr>
        <w:jc w:val="both"/>
        <w:rPr>
          <w:rFonts w:ascii="Tahoma" w:hAnsi="Tahoma" w:cs="Tahoma"/>
          <w:sz w:val="22"/>
          <w:szCs w:val="22"/>
        </w:rPr>
      </w:pPr>
      <w:r w:rsidRPr="008B0C14">
        <w:rPr>
          <w:rFonts w:ascii="Tahoma" w:hAnsi="Tahoma" w:cs="Tahoma"/>
          <w:b/>
          <w:sz w:val="22"/>
          <w:szCs w:val="22"/>
        </w:rPr>
        <w:t>Situación organizacional:</w:t>
      </w:r>
      <w:r w:rsidRPr="008B0C14">
        <w:rPr>
          <w:rFonts w:ascii="Tahoma" w:hAnsi="Tahoma" w:cs="Tahoma"/>
          <w:b/>
          <w:sz w:val="22"/>
          <w:szCs w:val="22"/>
        </w:rPr>
        <w:tab/>
      </w:r>
    </w:p>
    <w:p w:rsidR="00E50354" w:rsidRPr="008B0C14" w:rsidRDefault="00E50354" w:rsidP="00E50354">
      <w:pPr>
        <w:ind w:left="3540" w:hanging="3540"/>
        <w:jc w:val="both"/>
        <w:rPr>
          <w:rFonts w:ascii="Tahoma" w:hAnsi="Tahoma" w:cs="Tahoma"/>
          <w:sz w:val="22"/>
          <w:szCs w:val="22"/>
        </w:rPr>
      </w:pPr>
    </w:p>
    <w:p w:rsidR="00E50354" w:rsidRPr="00E50354" w:rsidRDefault="00E50354" w:rsidP="00E50354">
      <w:pPr>
        <w:spacing w:line="360" w:lineRule="auto"/>
        <w:jc w:val="both"/>
        <w:rPr>
          <w:rFonts w:ascii="Tahoma" w:hAnsi="Tahoma" w:cs="Tahoma"/>
          <w:sz w:val="22"/>
          <w:szCs w:val="22"/>
        </w:rPr>
      </w:pPr>
      <w:r w:rsidRPr="008B0C14">
        <w:rPr>
          <w:rFonts w:ascii="Tahoma" w:hAnsi="Tahoma" w:cs="Tahoma"/>
          <w:sz w:val="22"/>
          <w:szCs w:val="22"/>
        </w:rPr>
        <w:t>Puestos que le reportan:</w:t>
      </w:r>
      <w:r w:rsidRPr="008B0C14">
        <w:rPr>
          <w:rFonts w:ascii="Tahoma" w:hAnsi="Tahoma" w:cs="Tahoma"/>
          <w:sz w:val="22"/>
          <w:szCs w:val="22"/>
        </w:rPr>
        <w:tab/>
      </w:r>
      <w:r w:rsidRPr="008B0C14">
        <w:rPr>
          <w:rFonts w:ascii="Tahoma" w:hAnsi="Tahoma" w:cs="Tahoma"/>
          <w:sz w:val="22"/>
          <w:szCs w:val="22"/>
        </w:rPr>
        <w:tab/>
      </w:r>
      <w:r w:rsidR="00C367DF">
        <w:rPr>
          <w:rFonts w:ascii="Tahoma" w:hAnsi="Tahoma" w:cs="Tahoma"/>
          <w:sz w:val="22"/>
          <w:szCs w:val="22"/>
        </w:rPr>
        <w:tab/>
      </w:r>
      <w:r w:rsidRPr="00E50354">
        <w:rPr>
          <w:rFonts w:ascii="Tahoma" w:hAnsi="Tahoma" w:cs="Tahoma"/>
          <w:sz w:val="22"/>
          <w:szCs w:val="22"/>
        </w:rPr>
        <w:t>Jefes de Flotilla</w:t>
      </w:r>
    </w:p>
    <w:p w:rsidR="00E50354" w:rsidRPr="008B0C14" w:rsidRDefault="00C367DF" w:rsidP="00E50354">
      <w:pPr>
        <w:ind w:left="4245" w:hanging="4245"/>
        <w:jc w:val="both"/>
        <w:rPr>
          <w:rFonts w:ascii="Tahoma" w:hAnsi="Tahoma" w:cs="Tahoma"/>
          <w:sz w:val="22"/>
          <w:szCs w:val="22"/>
        </w:rPr>
      </w:pPr>
      <w:r>
        <w:rPr>
          <w:rFonts w:ascii="Tahoma" w:hAnsi="Tahoma" w:cs="Tahoma"/>
          <w:sz w:val="22"/>
          <w:szCs w:val="22"/>
        </w:rPr>
        <w:t>Puestos a quien reporta:</w:t>
      </w:r>
      <w:r>
        <w:rPr>
          <w:rFonts w:ascii="Tahoma" w:hAnsi="Tahoma" w:cs="Tahoma"/>
          <w:sz w:val="22"/>
          <w:szCs w:val="22"/>
        </w:rPr>
        <w:tab/>
      </w:r>
      <w:r>
        <w:rPr>
          <w:rFonts w:ascii="Tahoma" w:hAnsi="Tahoma" w:cs="Tahoma"/>
          <w:sz w:val="22"/>
          <w:szCs w:val="22"/>
        </w:rPr>
        <w:tab/>
      </w:r>
      <w:r w:rsidR="00E50354" w:rsidRPr="00E50354">
        <w:rPr>
          <w:rFonts w:ascii="Tahoma" w:hAnsi="Tahoma" w:cs="Tahoma"/>
          <w:sz w:val="22"/>
          <w:szCs w:val="22"/>
        </w:rPr>
        <w:t>Director de transportes</w:t>
      </w:r>
    </w:p>
    <w:p w:rsidR="00E50354" w:rsidRDefault="00E50354" w:rsidP="00AD1937">
      <w:pPr>
        <w:pStyle w:val="Ttulo6"/>
        <w:rPr>
          <w:rFonts w:ascii="Tahoma" w:hAnsi="Tahoma" w:cs="Tahoma"/>
          <w:sz w:val="22"/>
          <w:szCs w:val="22"/>
        </w:rPr>
      </w:pPr>
    </w:p>
    <w:p w:rsidR="00C367DF" w:rsidRPr="008B0C14" w:rsidRDefault="00C367DF" w:rsidP="00C367DF">
      <w:pPr>
        <w:jc w:val="both"/>
        <w:rPr>
          <w:rFonts w:ascii="Tahoma" w:hAnsi="Tahoma" w:cs="Tahoma"/>
          <w:b/>
          <w:sz w:val="22"/>
          <w:szCs w:val="22"/>
        </w:rPr>
      </w:pPr>
      <w:r w:rsidRPr="008B0C14">
        <w:rPr>
          <w:rFonts w:ascii="Tahoma" w:hAnsi="Tahoma" w:cs="Tahoma"/>
          <w:b/>
          <w:sz w:val="22"/>
          <w:szCs w:val="22"/>
        </w:rPr>
        <w:t>Principales relaciones:</w:t>
      </w:r>
    </w:p>
    <w:p w:rsidR="00C367DF" w:rsidRPr="008B0C14" w:rsidRDefault="00C367DF" w:rsidP="00C367DF">
      <w:pPr>
        <w:jc w:val="both"/>
        <w:rPr>
          <w:rFonts w:ascii="Tahoma" w:hAnsi="Tahoma" w:cs="Tahoma"/>
          <w:b/>
          <w:sz w:val="22"/>
          <w:szCs w:val="22"/>
        </w:rPr>
      </w:pPr>
    </w:p>
    <w:p w:rsidR="00C367DF" w:rsidRPr="008B0C14" w:rsidRDefault="00C367DF" w:rsidP="00C367DF">
      <w:pPr>
        <w:ind w:left="4245" w:hanging="4245"/>
        <w:jc w:val="both"/>
        <w:rPr>
          <w:rFonts w:ascii="Tahoma" w:hAnsi="Tahoma" w:cs="Tahoma"/>
          <w:sz w:val="22"/>
          <w:szCs w:val="22"/>
        </w:rPr>
      </w:pPr>
      <w:r w:rsidRPr="008B0C14">
        <w:rPr>
          <w:rFonts w:ascii="Tahoma" w:hAnsi="Tahoma" w:cs="Tahoma"/>
          <w:bCs/>
          <w:sz w:val="22"/>
          <w:szCs w:val="22"/>
        </w:rPr>
        <w:t>Internas:</w:t>
      </w:r>
      <w:r>
        <w:rPr>
          <w:rFonts w:ascii="Tahoma" w:hAnsi="Tahoma" w:cs="Tahoma"/>
          <w:sz w:val="22"/>
          <w:szCs w:val="22"/>
        </w:rPr>
        <w:tab/>
      </w:r>
      <w:r>
        <w:rPr>
          <w:rFonts w:ascii="Tahoma" w:hAnsi="Tahoma" w:cs="Tahoma"/>
          <w:sz w:val="22"/>
          <w:szCs w:val="22"/>
        </w:rPr>
        <w:tab/>
      </w:r>
      <w:r w:rsidRPr="00E50354">
        <w:rPr>
          <w:rFonts w:ascii="Tahoma" w:hAnsi="Tahoma" w:cs="Tahoma"/>
          <w:sz w:val="22"/>
          <w:szCs w:val="22"/>
        </w:rPr>
        <w:t>Personal directivo, gerencial, supervisión y operación</w:t>
      </w:r>
    </w:p>
    <w:p w:rsidR="00C367DF" w:rsidRDefault="00C367DF" w:rsidP="00C367DF">
      <w:pPr>
        <w:ind w:left="4245" w:hanging="4245"/>
        <w:jc w:val="both"/>
        <w:rPr>
          <w:rFonts w:ascii="Tahoma" w:hAnsi="Tahoma" w:cs="Tahoma"/>
          <w:sz w:val="22"/>
          <w:szCs w:val="22"/>
        </w:rPr>
      </w:pPr>
      <w:r w:rsidRPr="008B0C14">
        <w:rPr>
          <w:rFonts w:ascii="Tahoma" w:hAnsi="Tahoma" w:cs="Tahoma"/>
          <w:bCs/>
          <w:sz w:val="22"/>
          <w:szCs w:val="22"/>
        </w:rPr>
        <w:t>Externas</w:t>
      </w:r>
      <w:r w:rsidRPr="008B0C14">
        <w:rPr>
          <w:rFonts w:ascii="Tahoma" w:hAnsi="Tahoma" w:cs="Tahoma"/>
          <w:sz w:val="22"/>
          <w:szCs w:val="22"/>
        </w:rPr>
        <w:t xml:space="preserve">:        </w:t>
      </w:r>
      <w:r w:rsidRPr="008B0C14">
        <w:rPr>
          <w:rFonts w:ascii="Tahoma" w:hAnsi="Tahoma" w:cs="Tahoma"/>
          <w:sz w:val="22"/>
          <w:szCs w:val="22"/>
        </w:rPr>
        <w:tab/>
      </w:r>
      <w:r>
        <w:rPr>
          <w:rFonts w:ascii="Tahoma" w:hAnsi="Tahoma" w:cs="Tahoma"/>
          <w:sz w:val="22"/>
          <w:szCs w:val="22"/>
        </w:rPr>
        <w:tab/>
      </w:r>
      <w:r w:rsidRPr="00E50354">
        <w:rPr>
          <w:rFonts w:ascii="Tahoma" w:hAnsi="Tahoma" w:cs="Tahoma"/>
          <w:sz w:val="22"/>
          <w:szCs w:val="22"/>
        </w:rPr>
        <w:t>Clientes, aduanas, dependencias gubernamentales</w:t>
      </w:r>
    </w:p>
    <w:p w:rsidR="00C367DF" w:rsidRPr="008B0C14" w:rsidRDefault="00C367DF" w:rsidP="00C367DF">
      <w:pPr>
        <w:pStyle w:val="Ttulo4"/>
        <w:rPr>
          <w:szCs w:val="22"/>
        </w:rPr>
      </w:pPr>
      <w:r w:rsidRPr="008B0C14">
        <w:rPr>
          <w:szCs w:val="22"/>
        </w:rPr>
        <w:t>Requisitos del puesto:</w:t>
      </w:r>
    </w:p>
    <w:p w:rsidR="00C367DF" w:rsidRPr="00C367DF" w:rsidRDefault="00C367DF" w:rsidP="00C367DF">
      <w:pPr>
        <w:pStyle w:val="Ttulo1"/>
        <w:ind w:left="4230" w:hanging="4230"/>
        <w:jc w:val="both"/>
        <w:rPr>
          <w:rFonts w:ascii="Tahoma" w:hAnsi="Tahoma" w:cs="Tahoma"/>
          <w:bCs/>
          <w:sz w:val="22"/>
          <w:szCs w:val="22"/>
        </w:rPr>
      </w:pPr>
      <w:r w:rsidRPr="00C367DF">
        <w:rPr>
          <w:rFonts w:ascii="Tahoma" w:hAnsi="Tahoma" w:cs="Tahoma"/>
          <w:bCs/>
          <w:sz w:val="22"/>
          <w:szCs w:val="22"/>
        </w:rPr>
        <w:t>Experiencia mínima:</w:t>
      </w:r>
      <w:r w:rsidRPr="00C367DF">
        <w:rPr>
          <w:rFonts w:ascii="Tahoma" w:hAnsi="Tahoma" w:cs="Tahoma"/>
          <w:bCs/>
          <w:sz w:val="22"/>
          <w:szCs w:val="22"/>
        </w:rPr>
        <w:tab/>
      </w:r>
      <w:r w:rsidRPr="00E50354">
        <w:rPr>
          <w:rFonts w:ascii="Tahoma" w:hAnsi="Tahoma" w:cs="Tahoma"/>
          <w:sz w:val="22"/>
          <w:szCs w:val="22"/>
          <w:lang w:val="es-MX"/>
        </w:rPr>
        <w:t>2 a 3 años en actividades de logística, administración y manejo de personal, seguimiento de indicadores, control de documentos, elaboración y seguimiento de presupuesto y organización del trabajo.</w:t>
      </w:r>
    </w:p>
    <w:p w:rsidR="00C367DF" w:rsidRPr="00C367DF" w:rsidRDefault="00C367DF" w:rsidP="00C367DF">
      <w:pPr>
        <w:ind w:left="4230" w:hanging="4230"/>
        <w:jc w:val="both"/>
        <w:rPr>
          <w:rFonts w:ascii="Tahoma" w:hAnsi="Tahoma" w:cs="Tahoma"/>
          <w:bCs/>
          <w:sz w:val="22"/>
          <w:szCs w:val="22"/>
        </w:rPr>
      </w:pPr>
      <w:r w:rsidRPr="00C367DF">
        <w:rPr>
          <w:rFonts w:ascii="Tahoma" w:hAnsi="Tahoma" w:cs="Tahoma"/>
          <w:bCs/>
          <w:sz w:val="22"/>
          <w:szCs w:val="22"/>
        </w:rPr>
        <w:t>Escolaridad</w:t>
      </w:r>
      <w:r>
        <w:rPr>
          <w:rFonts w:ascii="Tahoma" w:hAnsi="Tahoma" w:cs="Tahoma"/>
          <w:bCs/>
          <w:sz w:val="22"/>
          <w:szCs w:val="22"/>
        </w:rPr>
        <w:t>:</w:t>
      </w:r>
      <w:r>
        <w:rPr>
          <w:rFonts w:ascii="Tahoma" w:hAnsi="Tahoma" w:cs="Tahoma"/>
          <w:bCs/>
          <w:sz w:val="22"/>
          <w:szCs w:val="22"/>
        </w:rPr>
        <w:tab/>
      </w:r>
      <w:r>
        <w:rPr>
          <w:rFonts w:ascii="Tahoma" w:hAnsi="Tahoma" w:cs="Tahoma"/>
          <w:bCs/>
          <w:sz w:val="22"/>
          <w:szCs w:val="22"/>
        </w:rPr>
        <w:tab/>
      </w:r>
      <w:r w:rsidRPr="00E50354">
        <w:rPr>
          <w:rFonts w:ascii="Tahoma" w:hAnsi="Tahoma" w:cs="Tahoma"/>
          <w:sz w:val="22"/>
          <w:szCs w:val="22"/>
        </w:rPr>
        <w:t>Carrera profesional en el área de ingeniería y/o administración</w:t>
      </w:r>
    </w:p>
    <w:p w:rsidR="00C367DF" w:rsidRPr="00C367DF" w:rsidRDefault="00C367DF" w:rsidP="00C367DF">
      <w:pPr>
        <w:jc w:val="both"/>
        <w:rPr>
          <w:rFonts w:ascii="Tahoma" w:hAnsi="Tahoma" w:cs="Tahoma"/>
          <w:bCs/>
          <w:sz w:val="22"/>
          <w:szCs w:val="22"/>
        </w:rPr>
      </w:pPr>
      <w:r w:rsidRPr="00C367DF">
        <w:rPr>
          <w:rFonts w:ascii="Tahoma" w:hAnsi="Tahoma" w:cs="Tahoma"/>
          <w:bCs/>
          <w:sz w:val="22"/>
          <w:szCs w:val="22"/>
        </w:rPr>
        <w:t>Edad:</w:t>
      </w:r>
      <w:r w:rsidRPr="00C367DF">
        <w:rPr>
          <w:rFonts w:ascii="Tahoma" w:hAnsi="Tahoma" w:cs="Tahoma"/>
          <w:bCs/>
          <w:sz w:val="22"/>
          <w:szCs w:val="22"/>
        </w:rPr>
        <w:tab/>
      </w:r>
      <w:r w:rsidRPr="00C367DF">
        <w:rPr>
          <w:rFonts w:ascii="Tahoma" w:hAnsi="Tahoma" w:cs="Tahoma"/>
          <w:bCs/>
          <w:sz w:val="22"/>
          <w:szCs w:val="22"/>
        </w:rPr>
        <w:tab/>
      </w:r>
      <w:r w:rsidRPr="00C367DF">
        <w:rPr>
          <w:rFonts w:ascii="Tahoma" w:hAnsi="Tahoma" w:cs="Tahoma"/>
          <w:bCs/>
          <w:sz w:val="22"/>
          <w:szCs w:val="22"/>
        </w:rPr>
        <w:tab/>
      </w:r>
      <w:r w:rsidRPr="00C367DF">
        <w:rPr>
          <w:rFonts w:ascii="Tahoma" w:hAnsi="Tahoma" w:cs="Tahoma"/>
          <w:bCs/>
          <w:sz w:val="22"/>
          <w:szCs w:val="22"/>
        </w:rPr>
        <w:tab/>
      </w:r>
      <w:r w:rsidRPr="00C367DF">
        <w:rPr>
          <w:rFonts w:ascii="Tahoma" w:hAnsi="Tahoma" w:cs="Tahoma"/>
          <w:bCs/>
          <w:sz w:val="22"/>
          <w:szCs w:val="22"/>
        </w:rPr>
        <w:tab/>
      </w:r>
      <w:r w:rsidRPr="00C367DF">
        <w:rPr>
          <w:rFonts w:ascii="Tahoma" w:hAnsi="Tahoma" w:cs="Tahoma"/>
          <w:bCs/>
          <w:sz w:val="22"/>
          <w:szCs w:val="22"/>
        </w:rPr>
        <w:tab/>
      </w:r>
      <w:r w:rsidRPr="00E50354">
        <w:rPr>
          <w:rFonts w:ascii="Tahoma" w:hAnsi="Tahoma" w:cs="Tahoma"/>
          <w:sz w:val="22"/>
          <w:szCs w:val="22"/>
        </w:rPr>
        <w:t>28 a 40 años</w:t>
      </w:r>
    </w:p>
    <w:p w:rsidR="00C367DF" w:rsidRPr="00C367DF" w:rsidRDefault="00C367DF" w:rsidP="00C367DF">
      <w:pPr>
        <w:pStyle w:val="Textoindependiente"/>
        <w:spacing w:line="240" w:lineRule="auto"/>
        <w:rPr>
          <w:rFonts w:ascii="Tahoma" w:hAnsi="Tahoma" w:cs="Tahoma"/>
          <w:bCs/>
          <w:sz w:val="22"/>
          <w:szCs w:val="22"/>
          <w:lang w:val="es-ES"/>
        </w:rPr>
      </w:pPr>
      <w:r w:rsidRPr="00C367DF">
        <w:rPr>
          <w:rFonts w:ascii="Tahoma" w:hAnsi="Tahoma" w:cs="Tahoma"/>
          <w:bCs/>
          <w:sz w:val="22"/>
          <w:szCs w:val="22"/>
          <w:lang w:val="es-ES"/>
        </w:rPr>
        <w:t>Sexo:</w:t>
      </w:r>
      <w:r w:rsidRPr="00C367DF">
        <w:rPr>
          <w:rFonts w:ascii="Tahoma" w:hAnsi="Tahoma" w:cs="Tahoma"/>
          <w:bCs/>
          <w:sz w:val="22"/>
          <w:szCs w:val="22"/>
          <w:lang w:val="es-ES"/>
        </w:rPr>
        <w:tab/>
      </w:r>
      <w:r w:rsidRPr="00C367DF">
        <w:rPr>
          <w:rFonts w:ascii="Tahoma" w:hAnsi="Tahoma" w:cs="Tahoma"/>
          <w:bCs/>
          <w:sz w:val="22"/>
          <w:szCs w:val="22"/>
          <w:lang w:val="es-ES"/>
        </w:rPr>
        <w:tab/>
      </w:r>
      <w:r w:rsidRPr="00C367DF">
        <w:rPr>
          <w:rFonts w:ascii="Tahoma" w:hAnsi="Tahoma" w:cs="Tahoma"/>
          <w:bCs/>
          <w:sz w:val="22"/>
          <w:szCs w:val="22"/>
          <w:lang w:val="es-ES"/>
        </w:rPr>
        <w:tab/>
      </w:r>
      <w:r w:rsidRPr="00C367DF">
        <w:rPr>
          <w:rFonts w:ascii="Tahoma" w:hAnsi="Tahoma" w:cs="Tahoma"/>
          <w:bCs/>
          <w:sz w:val="22"/>
          <w:szCs w:val="22"/>
          <w:lang w:val="es-ES"/>
        </w:rPr>
        <w:tab/>
      </w:r>
      <w:r w:rsidRPr="00C367DF">
        <w:rPr>
          <w:rFonts w:ascii="Tahoma" w:hAnsi="Tahoma" w:cs="Tahoma"/>
          <w:bCs/>
          <w:sz w:val="22"/>
          <w:szCs w:val="22"/>
          <w:lang w:val="es-ES"/>
        </w:rPr>
        <w:tab/>
      </w:r>
      <w:r w:rsidRPr="00C367DF">
        <w:rPr>
          <w:rFonts w:ascii="Tahoma" w:hAnsi="Tahoma" w:cs="Tahoma"/>
          <w:bCs/>
          <w:sz w:val="22"/>
          <w:szCs w:val="22"/>
          <w:lang w:val="es-ES"/>
        </w:rPr>
        <w:tab/>
      </w:r>
      <w:r>
        <w:rPr>
          <w:rFonts w:ascii="Tahoma" w:hAnsi="Tahoma" w:cs="Tahoma"/>
          <w:bCs/>
          <w:sz w:val="22"/>
          <w:szCs w:val="22"/>
          <w:lang w:val="es-ES"/>
        </w:rPr>
        <w:t xml:space="preserve">Masculino </w:t>
      </w:r>
    </w:p>
    <w:p w:rsidR="00AD1937" w:rsidRPr="00C367DF" w:rsidRDefault="00C367DF" w:rsidP="00C367DF">
      <w:pPr>
        <w:rPr>
          <w:rFonts w:ascii="Tahoma" w:hAnsi="Tahoma" w:cs="Tahoma"/>
          <w:bCs/>
          <w:sz w:val="22"/>
          <w:szCs w:val="22"/>
        </w:rPr>
      </w:pPr>
      <w:r w:rsidRPr="00C367DF">
        <w:rPr>
          <w:rFonts w:ascii="Tahoma" w:hAnsi="Tahoma" w:cs="Tahoma"/>
          <w:bCs/>
          <w:sz w:val="22"/>
          <w:szCs w:val="22"/>
        </w:rPr>
        <w:t>Estado civil:</w:t>
      </w:r>
      <w:r w:rsidRPr="00C367DF">
        <w:rPr>
          <w:rFonts w:ascii="Tahoma" w:hAnsi="Tahoma" w:cs="Tahoma"/>
          <w:bCs/>
          <w:sz w:val="22"/>
          <w:szCs w:val="22"/>
        </w:rPr>
        <w:tab/>
      </w:r>
      <w:r w:rsidRPr="00C367DF">
        <w:rPr>
          <w:rFonts w:ascii="Tahoma" w:hAnsi="Tahoma" w:cs="Tahoma"/>
          <w:bCs/>
          <w:sz w:val="22"/>
          <w:szCs w:val="22"/>
        </w:rPr>
        <w:tab/>
      </w:r>
      <w:r w:rsidRPr="00C367DF">
        <w:rPr>
          <w:rFonts w:ascii="Tahoma" w:hAnsi="Tahoma" w:cs="Tahoma"/>
          <w:bCs/>
          <w:sz w:val="22"/>
          <w:szCs w:val="22"/>
        </w:rPr>
        <w:tab/>
      </w:r>
      <w:r w:rsidRPr="00C367DF">
        <w:rPr>
          <w:rFonts w:ascii="Tahoma" w:hAnsi="Tahoma" w:cs="Tahoma"/>
          <w:bCs/>
          <w:sz w:val="22"/>
          <w:szCs w:val="22"/>
        </w:rPr>
        <w:tab/>
      </w:r>
      <w:r w:rsidRPr="00C367DF">
        <w:rPr>
          <w:rFonts w:ascii="Tahoma" w:hAnsi="Tahoma" w:cs="Tahoma"/>
          <w:bCs/>
          <w:sz w:val="22"/>
          <w:szCs w:val="22"/>
        </w:rPr>
        <w:tab/>
      </w:r>
      <w:r>
        <w:rPr>
          <w:rFonts w:ascii="Tahoma" w:hAnsi="Tahoma" w:cs="Tahoma"/>
          <w:bCs/>
          <w:sz w:val="22"/>
          <w:szCs w:val="22"/>
        </w:rPr>
        <w:t>Indistinto</w:t>
      </w:r>
      <w:r w:rsidRPr="00C367DF">
        <w:rPr>
          <w:rFonts w:ascii="Tahoma" w:hAnsi="Tahoma" w:cs="Tahoma"/>
          <w:bCs/>
          <w:sz w:val="22"/>
          <w:szCs w:val="22"/>
        </w:rPr>
        <w:tab/>
      </w:r>
    </w:p>
    <w:p w:rsidR="00AD1937" w:rsidRPr="00E50354" w:rsidRDefault="00AD1937" w:rsidP="00AD1937">
      <w:pPr>
        <w:spacing w:line="360" w:lineRule="auto"/>
        <w:rPr>
          <w:rFonts w:ascii="Tahoma" w:hAnsi="Tahoma" w:cs="Tahoma"/>
          <w:b/>
          <w:bCs/>
          <w:sz w:val="22"/>
          <w:szCs w:val="22"/>
        </w:rPr>
      </w:pPr>
    </w:p>
    <w:p w:rsidR="008634CE" w:rsidRPr="008634CE" w:rsidRDefault="008634CE" w:rsidP="008634CE">
      <w:pPr>
        <w:rPr>
          <w:rFonts w:ascii="Tahoma" w:hAnsi="Tahoma" w:cs="Tahoma"/>
          <w:b/>
          <w:sz w:val="22"/>
          <w:szCs w:val="22"/>
        </w:rPr>
      </w:pPr>
      <w:r w:rsidRPr="008634CE">
        <w:rPr>
          <w:rFonts w:ascii="Tahoma" w:hAnsi="Tahoma" w:cs="Tahoma"/>
          <w:b/>
          <w:sz w:val="22"/>
          <w:szCs w:val="22"/>
        </w:rPr>
        <w:lastRenderedPageBreak/>
        <w:t>Competencias Personales:</w:t>
      </w:r>
    </w:p>
    <w:p w:rsidR="008634CE" w:rsidRPr="008634CE" w:rsidRDefault="008634CE" w:rsidP="008634CE">
      <w:pPr>
        <w:rPr>
          <w:rFonts w:ascii="Tahoma" w:hAnsi="Tahoma" w:cs="Tahoma"/>
          <w:sz w:val="22"/>
          <w:szCs w:val="22"/>
        </w:rPr>
      </w:pPr>
      <w:r w:rsidRPr="008634CE">
        <w:rPr>
          <w:rFonts w:ascii="Tahoma" w:hAnsi="Tahoma" w:cs="Tahoma"/>
          <w:sz w:val="22"/>
          <w:szCs w:val="22"/>
        </w:rPr>
        <w:t xml:space="preserve">Honestidad </w:t>
      </w:r>
    </w:p>
    <w:p w:rsidR="008634CE" w:rsidRPr="008634CE" w:rsidRDefault="008634CE" w:rsidP="008634CE">
      <w:pPr>
        <w:rPr>
          <w:rFonts w:ascii="Tahoma" w:hAnsi="Tahoma" w:cs="Tahoma"/>
          <w:sz w:val="22"/>
          <w:szCs w:val="22"/>
        </w:rPr>
      </w:pPr>
      <w:r w:rsidRPr="008634CE">
        <w:rPr>
          <w:rFonts w:ascii="Tahoma" w:hAnsi="Tahoma" w:cs="Tahoma"/>
          <w:sz w:val="22"/>
          <w:szCs w:val="22"/>
        </w:rPr>
        <w:t xml:space="preserve">Lealtad y Responsabilidad </w:t>
      </w:r>
    </w:p>
    <w:p w:rsidR="008634CE" w:rsidRPr="008634CE" w:rsidRDefault="008634CE" w:rsidP="008634CE">
      <w:pPr>
        <w:rPr>
          <w:rFonts w:ascii="Tahoma" w:hAnsi="Tahoma" w:cs="Tahoma"/>
          <w:sz w:val="22"/>
          <w:szCs w:val="22"/>
        </w:rPr>
      </w:pPr>
      <w:r w:rsidRPr="008634CE">
        <w:rPr>
          <w:rFonts w:ascii="Tahoma" w:hAnsi="Tahoma" w:cs="Tahoma"/>
          <w:sz w:val="22"/>
          <w:szCs w:val="22"/>
        </w:rPr>
        <w:t>Disciplina</w:t>
      </w:r>
    </w:p>
    <w:p w:rsidR="008634CE" w:rsidRPr="008634CE" w:rsidRDefault="008634CE" w:rsidP="008634CE">
      <w:pPr>
        <w:rPr>
          <w:rFonts w:ascii="Tahoma" w:hAnsi="Tahoma" w:cs="Tahoma"/>
          <w:sz w:val="22"/>
          <w:szCs w:val="22"/>
        </w:rPr>
      </w:pPr>
      <w:r w:rsidRPr="008634CE">
        <w:rPr>
          <w:rFonts w:ascii="Tahoma" w:hAnsi="Tahoma" w:cs="Tahoma"/>
          <w:sz w:val="22"/>
          <w:szCs w:val="22"/>
        </w:rPr>
        <w:t>Congruencia</w:t>
      </w:r>
    </w:p>
    <w:p w:rsidR="008634CE" w:rsidRPr="008634CE" w:rsidRDefault="008634CE" w:rsidP="008634CE">
      <w:pPr>
        <w:rPr>
          <w:rFonts w:ascii="Tahoma" w:hAnsi="Tahoma" w:cs="Tahoma"/>
          <w:sz w:val="22"/>
          <w:szCs w:val="22"/>
        </w:rPr>
      </w:pPr>
      <w:r w:rsidRPr="008634CE">
        <w:rPr>
          <w:rFonts w:ascii="Tahoma" w:hAnsi="Tahoma" w:cs="Tahoma"/>
          <w:sz w:val="22"/>
          <w:szCs w:val="22"/>
        </w:rPr>
        <w:t xml:space="preserve">Inteligencia emocional </w:t>
      </w:r>
    </w:p>
    <w:p w:rsidR="008634CE" w:rsidRPr="008634CE" w:rsidRDefault="008634CE" w:rsidP="008634CE">
      <w:pPr>
        <w:rPr>
          <w:rFonts w:ascii="Tahoma" w:hAnsi="Tahoma" w:cs="Tahoma"/>
          <w:sz w:val="22"/>
          <w:szCs w:val="22"/>
        </w:rPr>
      </w:pPr>
      <w:r w:rsidRPr="008634CE">
        <w:rPr>
          <w:rFonts w:ascii="Tahoma" w:hAnsi="Tahoma" w:cs="Tahoma"/>
          <w:sz w:val="22"/>
          <w:szCs w:val="22"/>
        </w:rPr>
        <w:t>Apertura al cambio</w:t>
      </w:r>
    </w:p>
    <w:p w:rsidR="008634CE" w:rsidRPr="008634CE" w:rsidRDefault="008634CE" w:rsidP="008634CE">
      <w:pPr>
        <w:rPr>
          <w:rFonts w:ascii="Tahoma" w:hAnsi="Tahoma" w:cs="Tahoma"/>
          <w:sz w:val="22"/>
          <w:szCs w:val="22"/>
        </w:rPr>
      </w:pPr>
      <w:r w:rsidRPr="008634CE">
        <w:rPr>
          <w:rFonts w:ascii="Tahoma" w:hAnsi="Tahoma" w:cs="Tahoma"/>
          <w:sz w:val="22"/>
          <w:szCs w:val="22"/>
        </w:rPr>
        <w:t xml:space="preserve">Pensamiento critico  </w:t>
      </w:r>
    </w:p>
    <w:p w:rsidR="008634CE" w:rsidRPr="008634CE" w:rsidRDefault="008634CE" w:rsidP="008634CE">
      <w:pPr>
        <w:rPr>
          <w:rFonts w:ascii="Tahoma" w:hAnsi="Tahoma" w:cs="Tahoma"/>
          <w:sz w:val="22"/>
          <w:szCs w:val="22"/>
        </w:rPr>
      </w:pPr>
      <w:r w:rsidRPr="008634CE">
        <w:rPr>
          <w:rFonts w:ascii="Tahoma" w:hAnsi="Tahoma" w:cs="Tahoma"/>
          <w:sz w:val="22"/>
          <w:szCs w:val="22"/>
        </w:rPr>
        <w:t xml:space="preserve">Administración del tiempo </w:t>
      </w:r>
    </w:p>
    <w:p w:rsidR="008634CE" w:rsidRPr="008634CE" w:rsidRDefault="008634CE" w:rsidP="008634CE">
      <w:pPr>
        <w:rPr>
          <w:rFonts w:ascii="Tahoma" w:hAnsi="Tahoma" w:cs="Tahoma"/>
          <w:b/>
          <w:sz w:val="22"/>
          <w:szCs w:val="22"/>
        </w:rPr>
      </w:pPr>
      <w:r w:rsidRPr="008634CE">
        <w:rPr>
          <w:rFonts w:ascii="Tahoma" w:hAnsi="Tahoma" w:cs="Tahoma"/>
          <w:b/>
          <w:sz w:val="22"/>
          <w:szCs w:val="22"/>
        </w:rPr>
        <w:t>Competencias de Relación:</w:t>
      </w:r>
    </w:p>
    <w:p w:rsidR="008634CE" w:rsidRPr="008634CE" w:rsidRDefault="008634CE" w:rsidP="008634CE">
      <w:pPr>
        <w:rPr>
          <w:rFonts w:ascii="Tahoma" w:hAnsi="Tahoma" w:cs="Tahoma"/>
          <w:sz w:val="22"/>
          <w:szCs w:val="22"/>
        </w:rPr>
      </w:pPr>
      <w:r w:rsidRPr="008634CE">
        <w:rPr>
          <w:rFonts w:ascii="Tahoma" w:hAnsi="Tahoma" w:cs="Tahoma"/>
          <w:sz w:val="22"/>
          <w:szCs w:val="22"/>
        </w:rPr>
        <w:t>Respeto y confianza</w:t>
      </w:r>
    </w:p>
    <w:p w:rsidR="008634CE" w:rsidRPr="008634CE" w:rsidRDefault="008634CE" w:rsidP="008634CE">
      <w:pPr>
        <w:rPr>
          <w:rFonts w:ascii="Tahoma" w:hAnsi="Tahoma" w:cs="Tahoma"/>
          <w:sz w:val="22"/>
          <w:szCs w:val="22"/>
        </w:rPr>
      </w:pPr>
      <w:r w:rsidRPr="008634CE">
        <w:rPr>
          <w:rFonts w:ascii="Tahoma" w:hAnsi="Tahoma" w:cs="Tahoma"/>
          <w:sz w:val="22"/>
          <w:szCs w:val="22"/>
        </w:rPr>
        <w:t xml:space="preserve">Negociación </w:t>
      </w:r>
    </w:p>
    <w:p w:rsidR="008634CE" w:rsidRPr="008634CE" w:rsidRDefault="008634CE" w:rsidP="008634CE">
      <w:pPr>
        <w:rPr>
          <w:rFonts w:ascii="Tahoma" w:hAnsi="Tahoma" w:cs="Tahoma"/>
          <w:sz w:val="22"/>
          <w:szCs w:val="22"/>
        </w:rPr>
      </w:pPr>
      <w:r w:rsidRPr="008634CE">
        <w:rPr>
          <w:rFonts w:ascii="Tahoma" w:hAnsi="Tahoma" w:cs="Tahoma"/>
          <w:sz w:val="22"/>
          <w:szCs w:val="22"/>
        </w:rPr>
        <w:t xml:space="preserve">Comunicación </w:t>
      </w:r>
    </w:p>
    <w:p w:rsidR="008634CE" w:rsidRPr="008634CE" w:rsidRDefault="008634CE" w:rsidP="008634CE">
      <w:pPr>
        <w:rPr>
          <w:rFonts w:ascii="Tahoma" w:hAnsi="Tahoma" w:cs="Tahoma"/>
          <w:sz w:val="22"/>
          <w:szCs w:val="22"/>
        </w:rPr>
      </w:pPr>
      <w:r w:rsidRPr="008634CE">
        <w:rPr>
          <w:rFonts w:ascii="Tahoma" w:hAnsi="Tahoma" w:cs="Tahoma"/>
          <w:sz w:val="22"/>
          <w:szCs w:val="22"/>
        </w:rPr>
        <w:t>Fuerza de equipo</w:t>
      </w:r>
    </w:p>
    <w:p w:rsidR="008634CE" w:rsidRPr="008634CE" w:rsidRDefault="008634CE" w:rsidP="008634CE">
      <w:pPr>
        <w:jc w:val="both"/>
        <w:rPr>
          <w:rFonts w:ascii="Tahoma" w:hAnsi="Tahoma" w:cs="Tahoma"/>
          <w:b/>
          <w:sz w:val="22"/>
          <w:szCs w:val="22"/>
        </w:rPr>
      </w:pPr>
      <w:r w:rsidRPr="008634CE">
        <w:rPr>
          <w:rFonts w:ascii="Tahoma" w:hAnsi="Tahoma" w:cs="Tahoma"/>
          <w:b/>
          <w:sz w:val="22"/>
          <w:szCs w:val="22"/>
        </w:rPr>
        <w:t>Competencias de Negocios:</w:t>
      </w:r>
    </w:p>
    <w:p w:rsidR="008634CE" w:rsidRPr="008634CE" w:rsidRDefault="008634CE" w:rsidP="008634CE">
      <w:pPr>
        <w:rPr>
          <w:rFonts w:ascii="Tahoma" w:hAnsi="Tahoma" w:cs="Tahoma"/>
          <w:sz w:val="22"/>
          <w:szCs w:val="22"/>
        </w:rPr>
      </w:pPr>
      <w:r w:rsidRPr="008634CE">
        <w:rPr>
          <w:rFonts w:ascii="Tahoma" w:hAnsi="Tahoma" w:cs="Tahoma"/>
          <w:sz w:val="22"/>
          <w:szCs w:val="22"/>
        </w:rPr>
        <w:t xml:space="preserve">Relación cliente-proveedor </w:t>
      </w:r>
    </w:p>
    <w:p w:rsidR="008634CE" w:rsidRPr="008634CE" w:rsidRDefault="008634CE" w:rsidP="008634CE">
      <w:pPr>
        <w:rPr>
          <w:rFonts w:ascii="Tahoma" w:hAnsi="Tahoma" w:cs="Tahoma"/>
          <w:sz w:val="22"/>
          <w:szCs w:val="22"/>
        </w:rPr>
      </w:pPr>
      <w:r w:rsidRPr="008634CE">
        <w:rPr>
          <w:rFonts w:ascii="Tahoma" w:hAnsi="Tahoma" w:cs="Tahoma"/>
          <w:sz w:val="22"/>
          <w:szCs w:val="22"/>
        </w:rPr>
        <w:t xml:space="preserve">Actitud de Servicio </w:t>
      </w:r>
    </w:p>
    <w:p w:rsidR="008634CE" w:rsidRPr="008634CE" w:rsidRDefault="008634CE" w:rsidP="008634CE">
      <w:pPr>
        <w:rPr>
          <w:rFonts w:ascii="Tahoma" w:hAnsi="Tahoma" w:cs="Tahoma"/>
          <w:sz w:val="22"/>
          <w:szCs w:val="22"/>
        </w:rPr>
      </w:pPr>
      <w:r w:rsidRPr="008634CE">
        <w:rPr>
          <w:rFonts w:ascii="Tahoma" w:hAnsi="Tahoma" w:cs="Tahoma"/>
          <w:sz w:val="22"/>
          <w:szCs w:val="22"/>
        </w:rPr>
        <w:t xml:space="preserve">Innovación </w:t>
      </w:r>
    </w:p>
    <w:p w:rsidR="008634CE" w:rsidRPr="008634CE" w:rsidRDefault="008634CE" w:rsidP="008634CE">
      <w:pPr>
        <w:rPr>
          <w:rFonts w:ascii="Tahoma" w:hAnsi="Tahoma" w:cs="Tahoma"/>
          <w:sz w:val="22"/>
          <w:szCs w:val="22"/>
        </w:rPr>
      </w:pPr>
      <w:r w:rsidRPr="008634CE">
        <w:rPr>
          <w:rFonts w:ascii="Tahoma" w:hAnsi="Tahoma" w:cs="Tahoma"/>
          <w:sz w:val="22"/>
          <w:szCs w:val="22"/>
        </w:rPr>
        <w:t xml:space="preserve">Enfoque de resultados </w:t>
      </w:r>
    </w:p>
    <w:p w:rsidR="008634CE" w:rsidRPr="008634CE" w:rsidRDefault="008634CE" w:rsidP="008634CE">
      <w:pPr>
        <w:rPr>
          <w:rFonts w:ascii="Tahoma" w:hAnsi="Tahoma" w:cs="Tahoma"/>
          <w:sz w:val="22"/>
          <w:szCs w:val="22"/>
        </w:rPr>
      </w:pPr>
      <w:r w:rsidRPr="008634CE">
        <w:rPr>
          <w:rFonts w:ascii="Tahoma" w:hAnsi="Tahoma" w:cs="Tahoma"/>
          <w:sz w:val="22"/>
          <w:szCs w:val="22"/>
        </w:rPr>
        <w:t>Planeación</w:t>
      </w:r>
    </w:p>
    <w:p w:rsidR="008634CE" w:rsidRPr="008634CE" w:rsidRDefault="008634CE" w:rsidP="008634CE">
      <w:pPr>
        <w:rPr>
          <w:rFonts w:ascii="Tahoma" w:hAnsi="Tahoma" w:cs="Tahoma"/>
          <w:b/>
          <w:sz w:val="22"/>
          <w:szCs w:val="22"/>
        </w:rPr>
      </w:pPr>
      <w:r w:rsidRPr="008634CE">
        <w:rPr>
          <w:rFonts w:ascii="Tahoma" w:hAnsi="Tahoma" w:cs="Tahoma"/>
          <w:b/>
          <w:sz w:val="22"/>
          <w:szCs w:val="22"/>
        </w:rPr>
        <w:t>Competencias técnicas:</w:t>
      </w:r>
    </w:p>
    <w:p w:rsidR="008634CE" w:rsidRPr="008634CE" w:rsidRDefault="008634CE" w:rsidP="008634CE">
      <w:pPr>
        <w:rPr>
          <w:rFonts w:ascii="Tahoma" w:hAnsi="Tahoma" w:cs="Tahoma"/>
          <w:bCs/>
          <w:sz w:val="22"/>
          <w:szCs w:val="22"/>
        </w:rPr>
      </w:pPr>
      <w:r w:rsidRPr="008634CE">
        <w:rPr>
          <w:rFonts w:ascii="Tahoma" w:hAnsi="Tahoma" w:cs="Tahoma"/>
          <w:bCs/>
          <w:sz w:val="22"/>
          <w:szCs w:val="22"/>
        </w:rPr>
        <w:t>Atención al cliente</w:t>
      </w:r>
    </w:p>
    <w:p w:rsidR="008634CE" w:rsidRPr="008634CE" w:rsidRDefault="008634CE" w:rsidP="008634CE">
      <w:pPr>
        <w:rPr>
          <w:rFonts w:ascii="Tahoma" w:hAnsi="Tahoma" w:cs="Tahoma"/>
          <w:bCs/>
          <w:sz w:val="22"/>
          <w:szCs w:val="22"/>
        </w:rPr>
      </w:pPr>
      <w:r w:rsidRPr="008634CE">
        <w:rPr>
          <w:rFonts w:ascii="Tahoma" w:hAnsi="Tahoma" w:cs="Tahoma"/>
          <w:bCs/>
          <w:sz w:val="22"/>
          <w:szCs w:val="22"/>
        </w:rPr>
        <w:t>Manejo de personal</w:t>
      </w:r>
    </w:p>
    <w:p w:rsidR="008634CE" w:rsidRPr="008634CE" w:rsidRDefault="008634CE" w:rsidP="008634CE">
      <w:pPr>
        <w:rPr>
          <w:rFonts w:ascii="Tahoma" w:hAnsi="Tahoma" w:cs="Tahoma"/>
          <w:bCs/>
          <w:sz w:val="22"/>
          <w:szCs w:val="22"/>
        </w:rPr>
      </w:pPr>
      <w:r w:rsidRPr="008634CE">
        <w:rPr>
          <w:rFonts w:ascii="Tahoma" w:hAnsi="Tahoma" w:cs="Tahoma"/>
          <w:bCs/>
          <w:sz w:val="22"/>
          <w:szCs w:val="22"/>
        </w:rPr>
        <w:t>Manejo de equipo de logística</w:t>
      </w:r>
    </w:p>
    <w:p w:rsidR="008634CE" w:rsidRPr="008634CE" w:rsidRDefault="008634CE" w:rsidP="008634CE">
      <w:pPr>
        <w:rPr>
          <w:rFonts w:ascii="Tahoma" w:hAnsi="Tahoma" w:cs="Tahoma"/>
          <w:bCs/>
          <w:sz w:val="22"/>
          <w:szCs w:val="22"/>
        </w:rPr>
      </w:pPr>
      <w:r w:rsidRPr="008634CE">
        <w:rPr>
          <w:rFonts w:ascii="Tahoma" w:hAnsi="Tahoma" w:cs="Tahoma"/>
          <w:bCs/>
          <w:sz w:val="22"/>
          <w:szCs w:val="22"/>
        </w:rPr>
        <w:t>Procesos y controles administrativos y de logística</w:t>
      </w:r>
    </w:p>
    <w:p w:rsidR="008634CE" w:rsidRPr="008634CE" w:rsidRDefault="008634CE" w:rsidP="008634CE">
      <w:pPr>
        <w:rPr>
          <w:rFonts w:ascii="Tahoma" w:hAnsi="Tahoma" w:cs="Tahoma"/>
          <w:bCs/>
          <w:sz w:val="22"/>
          <w:szCs w:val="22"/>
        </w:rPr>
      </w:pPr>
      <w:r w:rsidRPr="008634CE">
        <w:rPr>
          <w:rFonts w:ascii="Tahoma" w:hAnsi="Tahoma" w:cs="Tahoma"/>
          <w:bCs/>
          <w:sz w:val="22"/>
          <w:szCs w:val="22"/>
        </w:rPr>
        <w:t>Inventarios</w:t>
      </w:r>
    </w:p>
    <w:p w:rsidR="008634CE" w:rsidRPr="008634CE" w:rsidRDefault="008634CE" w:rsidP="008634CE">
      <w:pPr>
        <w:rPr>
          <w:rFonts w:ascii="Tahoma" w:hAnsi="Tahoma" w:cs="Tahoma"/>
          <w:bCs/>
          <w:sz w:val="22"/>
          <w:szCs w:val="22"/>
        </w:rPr>
      </w:pPr>
      <w:r w:rsidRPr="008634CE">
        <w:rPr>
          <w:rFonts w:ascii="Tahoma" w:hAnsi="Tahoma" w:cs="Tahoma"/>
          <w:bCs/>
          <w:sz w:val="22"/>
          <w:szCs w:val="22"/>
        </w:rPr>
        <w:t>Manejo de Office avanzado</w:t>
      </w:r>
    </w:p>
    <w:p w:rsidR="008634CE" w:rsidRPr="008634CE" w:rsidRDefault="008634CE" w:rsidP="008634CE">
      <w:pPr>
        <w:rPr>
          <w:rFonts w:ascii="Tahoma" w:hAnsi="Tahoma" w:cs="Tahoma"/>
          <w:bCs/>
          <w:sz w:val="22"/>
          <w:szCs w:val="22"/>
        </w:rPr>
      </w:pPr>
      <w:r w:rsidRPr="008634CE">
        <w:rPr>
          <w:rFonts w:ascii="Tahoma" w:hAnsi="Tahoma" w:cs="Tahoma"/>
          <w:bCs/>
          <w:sz w:val="22"/>
          <w:szCs w:val="22"/>
        </w:rPr>
        <w:t>Evaluación y seguimiento del desempeño</w:t>
      </w:r>
    </w:p>
    <w:p w:rsidR="008634CE" w:rsidRPr="008634CE" w:rsidRDefault="008634CE" w:rsidP="008634CE">
      <w:pPr>
        <w:rPr>
          <w:rFonts w:ascii="Tahoma" w:hAnsi="Tahoma" w:cs="Tahoma"/>
          <w:bCs/>
          <w:sz w:val="22"/>
          <w:szCs w:val="22"/>
        </w:rPr>
      </w:pPr>
      <w:r w:rsidRPr="008634CE">
        <w:rPr>
          <w:rFonts w:ascii="Tahoma" w:hAnsi="Tahoma" w:cs="Tahoma"/>
          <w:bCs/>
          <w:sz w:val="22"/>
          <w:szCs w:val="22"/>
        </w:rPr>
        <w:t>Elaboración de presupuesto</w:t>
      </w:r>
    </w:p>
    <w:p w:rsidR="008634CE" w:rsidRPr="008634CE" w:rsidRDefault="008634CE" w:rsidP="008634CE">
      <w:pPr>
        <w:pStyle w:val="Textoindependiente2"/>
        <w:rPr>
          <w:rFonts w:ascii="Tahoma" w:hAnsi="Tahoma" w:cs="Tahoma"/>
          <w:b w:val="0"/>
          <w:sz w:val="22"/>
          <w:szCs w:val="22"/>
        </w:rPr>
      </w:pPr>
      <w:r w:rsidRPr="008634CE">
        <w:rPr>
          <w:rFonts w:ascii="Tahoma" w:hAnsi="Tahoma" w:cs="Tahoma"/>
          <w:b w:val="0"/>
          <w:sz w:val="22"/>
          <w:szCs w:val="22"/>
        </w:rPr>
        <w:t xml:space="preserve">Políticas y procedimientos de la empresa </w:t>
      </w:r>
    </w:p>
    <w:p w:rsidR="008634CE" w:rsidRDefault="008634CE" w:rsidP="005A70D2">
      <w:pPr>
        <w:pStyle w:val="Textoindependiente2"/>
        <w:rPr>
          <w:rFonts w:ascii="Tahoma" w:hAnsi="Tahoma" w:cs="Tahoma"/>
          <w:b w:val="0"/>
          <w:bCs w:val="0"/>
          <w:sz w:val="22"/>
          <w:szCs w:val="22"/>
        </w:rPr>
      </w:pPr>
    </w:p>
    <w:p w:rsidR="008634CE" w:rsidRDefault="008634CE" w:rsidP="005A70D2">
      <w:pPr>
        <w:pStyle w:val="Textoindependiente2"/>
        <w:rPr>
          <w:rFonts w:ascii="Tahoma" w:hAnsi="Tahoma" w:cs="Tahoma"/>
          <w:b w:val="0"/>
          <w:bCs w:val="0"/>
          <w:sz w:val="22"/>
          <w:szCs w:val="22"/>
        </w:rPr>
      </w:pPr>
    </w:p>
    <w:p w:rsidR="008634CE" w:rsidRDefault="008634CE" w:rsidP="005A70D2">
      <w:pPr>
        <w:pStyle w:val="Textoindependiente2"/>
        <w:rPr>
          <w:rFonts w:ascii="Tahoma" w:hAnsi="Tahoma" w:cs="Tahoma"/>
          <w:b w:val="0"/>
          <w:bCs w:val="0"/>
          <w:sz w:val="22"/>
          <w:szCs w:val="22"/>
        </w:rPr>
      </w:pPr>
    </w:p>
    <w:p w:rsidR="008634CE" w:rsidRDefault="008634CE" w:rsidP="005A70D2">
      <w:pPr>
        <w:pStyle w:val="Textoindependiente2"/>
        <w:rPr>
          <w:rFonts w:ascii="Tahoma" w:hAnsi="Tahoma" w:cs="Tahoma"/>
          <w:b w:val="0"/>
          <w:bCs w:val="0"/>
          <w:sz w:val="22"/>
          <w:szCs w:val="22"/>
        </w:rPr>
      </w:pPr>
    </w:p>
    <w:p w:rsidR="008634CE" w:rsidRDefault="008634CE" w:rsidP="005A70D2">
      <w:pPr>
        <w:pStyle w:val="Textoindependiente2"/>
        <w:rPr>
          <w:rFonts w:ascii="Tahoma" w:hAnsi="Tahoma" w:cs="Tahoma"/>
          <w:b w:val="0"/>
          <w:bCs w:val="0"/>
          <w:sz w:val="22"/>
          <w:szCs w:val="22"/>
        </w:rPr>
      </w:pPr>
    </w:p>
    <w:p w:rsidR="008634CE" w:rsidRDefault="008634CE" w:rsidP="005A70D2">
      <w:pPr>
        <w:pStyle w:val="Textoindependiente2"/>
        <w:rPr>
          <w:rFonts w:ascii="Tahoma" w:hAnsi="Tahoma" w:cs="Tahoma"/>
          <w:b w:val="0"/>
          <w:bCs w:val="0"/>
          <w:sz w:val="22"/>
          <w:szCs w:val="22"/>
        </w:rPr>
      </w:pPr>
    </w:p>
    <w:p w:rsidR="008634CE" w:rsidRDefault="008634CE" w:rsidP="005A70D2">
      <w:pPr>
        <w:pStyle w:val="Textoindependiente2"/>
        <w:rPr>
          <w:rFonts w:ascii="Tahoma" w:hAnsi="Tahoma" w:cs="Tahoma"/>
          <w:b w:val="0"/>
          <w:bCs w:val="0"/>
          <w:sz w:val="22"/>
          <w:szCs w:val="22"/>
        </w:rPr>
      </w:pPr>
    </w:p>
    <w:p w:rsidR="008634CE" w:rsidRDefault="008634CE" w:rsidP="005A70D2">
      <w:pPr>
        <w:pStyle w:val="Textoindependiente2"/>
        <w:rPr>
          <w:rFonts w:ascii="Tahoma" w:hAnsi="Tahoma" w:cs="Tahoma"/>
          <w:b w:val="0"/>
          <w:bCs w:val="0"/>
          <w:sz w:val="22"/>
          <w:szCs w:val="22"/>
        </w:rPr>
      </w:pPr>
    </w:p>
    <w:p w:rsidR="008634CE" w:rsidRDefault="008634CE" w:rsidP="005A70D2">
      <w:pPr>
        <w:pStyle w:val="Textoindependiente2"/>
        <w:rPr>
          <w:rFonts w:ascii="Tahoma" w:hAnsi="Tahoma" w:cs="Tahoma"/>
          <w:b w:val="0"/>
          <w:bCs w:val="0"/>
          <w:sz w:val="22"/>
          <w:szCs w:val="22"/>
        </w:rPr>
      </w:pPr>
    </w:p>
    <w:p w:rsidR="008634CE" w:rsidRDefault="008634CE" w:rsidP="005A70D2">
      <w:pPr>
        <w:pStyle w:val="Textoindependiente2"/>
        <w:rPr>
          <w:rFonts w:ascii="Tahoma" w:hAnsi="Tahoma" w:cs="Tahoma"/>
          <w:b w:val="0"/>
          <w:bCs w:val="0"/>
          <w:sz w:val="22"/>
          <w:szCs w:val="22"/>
        </w:rPr>
      </w:pPr>
    </w:p>
    <w:p w:rsidR="008634CE" w:rsidRDefault="008634CE" w:rsidP="005A70D2">
      <w:pPr>
        <w:pStyle w:val="Textoindependiente2"/>
        <w:rPr>
          <w:rFonts w:ascii="Tahoma" w:hAnsi="Tahoma" w:cs="Tahoma"/>
          <w:b w:val="0"/>
          <w:bCs w:val="0"/>
          <w:sz w:val="22"/>
          <w:szCs w:val="22"/>
        </w:rPr>
      </w:pPr>
    </w:p>
    <w:p w:rsidR="008634CE" w:rsidRDefault="008634CE" w:rsidP="005A70D2">
      <w:pPr>
        <w:pStyle w:val="Textoindependiente2"/>
        <w:rPr>
          <w:rFonts w:ascii="Tahoma" w:hAnsi="Tahoma" w:cs="Tahoma"/>
          <w:b w:val="0"/>
          <w:bCs w:val="0"/>
          <w:sz w:val="22"/>
          <w:szCs w:val="22"/>
        </w:rPr>
      </w:pPr>
    </w:p>
    <w:p w:rsidR="008634CE" w:rsidRPr="008634CE" w:rsidRDefault="008634CE" w:rsidP="005A70D2">
      <w:pPr>
        <w:pStyle w:val="Textoindependiente2"/>
        <w:rPr>
          <w:rFonts w:ascii="Tahoma" w:hAnsi="Tahoma" w:cs="Tahoma"/>
          <w:b w:val="0"/>
          <w:bCs w:val="0"/>
          <w:sz w:val="22"/>
          <w:szCs w:val="22"/>
        </w:rPr>
      </w:pPr>
    </w:p>
    <w:p w:rsidR="005A70D2" w:rsidRPr="008634CE" w:rsidRDefault="005A70D2" w:rsidP="005A70D2">
      <w:pPr>
        <w:pStyle w:val="Textoindependiente2"/>
        <w:rPr>
          <w:rFonts w:ascii="Tahoma" w:hAnsi="Tahoma" w:cs="Tahoma"/>
          <w:bCs w:val="0"/>
          <w:sz w:val="22"/>
          <w:szCs w:val="22"/>
        </w:rPr>
      </w:pPr>
      <w:r w:rsidRPr="008634CE">
        <w:rPr>
          <w:rFonts w:ascii="Tahoma" w:hAnsi="Tahoma" w:cs="Tahoma"/>
          <w:bCs w:val="0"/>
          <w:sz w:val="22"/>
          <w:szCs w:val="22"/>
        </w:rPr>
        <w:lastRenderedPageBreak/>
        <w:t>Actividades:</w:t>
      </w:r>
    </w:p>
    <w:p w:rsidR="005A70D2" w:rsidRPr="008634CE" w:rsidRDefault="005A70D2" w:rsidP="005A70D2">
      <w:pPr>
        <w:pStyle w:val="Textoindependiente2"/>
        <w:rPr>
          <w:rFonts w:ascii="Tahoma" w:hAnsi="Tahoma" w:cs="Tahoma"/>
          <w:b w:val="0"/>
          <w:bCs w:val="0"/>
          <w:sz w:val="22"/>
          <w:szCs w:val="22"/>
        </w:rPr>
      </w:pPr>
    </w:p>
    <w:p w:rsidR="005A70D2" w:rsidRPr="008634CE" w:rsidRDefault="005A70D2" w:rsidP="005A70D2">
      <w:pPr>
        <w:pStyle w:val="Textoindependiente2"/>
        <w:rPr>
          <w:rFonts w:ascii="Tahoma" w:hAnsi="Tahoma" w:cs="Tahoma"/>
          <w:sz w:val="22"/>
          <w:szCs w:val="22"/>
          <w:u w:val="single"/>
        </w:rPr>
      </w:pPr>
      <w:r w:rsidRPr="008634CE">
        <w:rPr>
          <w:rFonts w:ascii="Tahoma" w:hAnsi="Tahoma" w:cs="Tahoma"/>
          <w:sz w:val="22"/>
          <w:szCs w:val="22"/>
          <w:u w:val="single"/>
        </w:rPr>
        <w:t xml:space="preserve">Administración </w:t>
      </w:r>
    </w:p>
    <w:p w:rsidR="005A70D2" w:rsidRPr="008634CE" w:rsidRDefault="005A70D2" w:rsidP="005A70D2">
      <w:pPr>
        <w:pStyle w:val="Textoindependiente2"/>
        <w:rPr>
          <w:rFonts w:ascii="Tahoma" w:hAnsi="Tahoma" w:cs="Tahoma"/>
          <w:b w:val="0"/>
          <w:bCs w:val="0"/>
          <w:sz w:val="22"/>
          <w:szCs w:val="22"/>
        </w:rPr>
      </w:pPr>
    </w:p>
    <w:p w:rsidR="005A70D2" w:rsidRPr="008634CE" w:rsidRDefault="005A70D2" w:rsidP="005A70D2">
      <w:pPr>
        <w:numPr>
          <w:ilvl w:val="0"/>
          <w:numId w:val="1"/>
        </w:numPr>
        <w:jc w:val="both"/>
        <w:rPr>
          <w:rFonts w:ascii="Tahoma" w:hAnsi="Tahoma" w:cs="Tahoma"/>
          <w:sz w:val="22"/>
          <w:szCs w:val="22"/>
        </w:rPr>
      </w:pPr>
      <w:r w:rsidRPr="008634CE">
        <w:rPr>
          <w:rFonts w:ascii="Tahoma" w:hAnsi="Tahoma" w:cs="Tahoma"/>
          <w:sz w:val="22"/>
          <w:szCs w:val="22"/>
        </w:rPr>
        <w:t>Generación de reportes</w:t>
      </w:r>
    </w:p>
    <w:p w:rsidR="005A70D2" w:rsidRPr="008634CE" w:rsidRDefault="005A70D2" w:rsidP="005A70D2">
      <w:pPr>
        <w:numPr>
          <w:ilvl w:val="1"/>
          <w:numId w:val="1"/>
        </w:numPr>
        <w:rPr>
          <w:rFonts w:ascii="Tahoma" w:hAnsi="Tahoma" w:cs="Tahoma"/>
          <w:sz w:val="22"/>
          <w:szCs w:val="22"/>
        </w:rPr>
      </w:pPr>
      <w:r w:rsidRPr="008634CE">
        <w:rPr>
          <w:rFonts w:ascii="Tahoma" w:hAnsi="Tahoma" w:cs="Tahoma"/>
          <w:sz w:val="22"/>
          <w:szCs w:val="22"/>
          <w:lang w:val="es-MX"/>
        </w:rPr>
        <w:t xml:space="preserve">Revisión y análisis de estadísticas semanales y mensuales de indicadores. </w:t>
      </w:r>
    </w:p>
    <w:p w:rsidR="005A70D2" w:rsidRPr="008634CE" w:rsidRDefault="005A70D2" w:rsidP="005A70D2">
      <w:pPr>
        <w:numPr>
          <w:ilvl w:val="1"/>
          <w:numId w:val="1"/>
        </w:numPr>
        <w:rPr>
          <w:rFonts w:ascii="Tahoma" w:hAnsi="Tahoma" w:cs="Tahoma"/>
          <w:sz w:val="22"/>
          <w:szCs w:val="22"/>
        </w:rPr>
      </w:pPr>
      <w:r w:rsidRPr="008634CE">
        <w:rPr>
          <w:rFonts w:ascii="Tahoma" w:hAnsi="Tahoma" w:cs="Tahoma"/>
          <w:sz w:val="22"/>
          <w:szCs w:val="22"/>
        </w:rPr>
        <w:t>Indicadores de jefes de flotilla( ventas y kilómetros por tractos por flotillas y operador, demoras y odómetros)</w:t>
      </w:r>
    </w:p>
    <w:p w:rsidR="005A70D2" w:rsidRPr="008634CE" w:rsidRDefault="005A70D2" w:rsidP="005A70D2">
      <w:pPr>
        <w:numPr>
          <w:ilvl w:val="1"/>
          <w:numId w:val="1"/>
        </w:numPr>
        <w:rPr>
          <w:rFonts w:ascii="Tahoma" w:hAnsi="Tahoma" w:cs="Tahoma"/>
          <w:sz w:val="22"/>
          <w:szCs w:val="22"/>
        </w:rPr>
      </w:pPr>
      <w:r w:rsidRPr="008634CE">
        <w:rPr>
          <w:rFonts w:ascii="Tahoma" w:hAnsi="Tahoma" w:cs="Tahoma"/>
          <w:sz w:val="22"/>
          <w:szCs w:val="22"/>
        </w:rPr>
        <w:t>Elaborar planes y programas de trabajo</w:t>
      </w:r>
    </w:p>
    <w:p w:rsidR="005A70D2" w:rsidRPr="008634CE" w:rsidRDefault="005A70D2" w:rsidP="005A70D2">
      <w:pPr>
        <w:numPr>
          <w:ilvl w:val="1"/>
          <w:numId w:val="1"/>
        </w:numPr>
        <w:jc w:val="both"/>
        <w:rPr>
          <w:rFonts w:ascii="Tahoma" w:hAnsi="Tahoma" w:cs="Tahoma"/>
          <w:sz w:val="22"/>
          <w:szCs w:val="22"/>
        </w:rPr>
      </w:pPr>
      <w:r w:rsidRPr="008634CE">
        <w:rPr>
          <w:rFonts w:ascii="Tahoma" w:hAnsi="Tahoma" w:cs="Tahoma"/>
          <w:sz w:val="22"/>
          <w:szCs w:val="22"/>
        </w:rPr>
        <w:t>Elaborar y presentar reportes de resultados</w:t>
      </w:r>
    </w:p>
    <w:p w:rsidR="005A70D2" w:rsidRDefault="005A70D2" w:rsidP="005A70D2">
      <w:pPr>
        <w:jc w:val="both"/>
        <w:rPr>
          <w:rFonts w:ascii="Tahoma" w:hAnsi="Tahoma" w:cs="Tahoma"/>
          <w:sz w:val="22"/>
          <w:szCs w:val="22"/>
        </w:rPr>
      </w:pPr>
    </w:p>
    <w:p w:rsidR="008634CE" w:rsidRPr="008634CE" w:rsidRDefault="008634CE" w:rsidP="005A70D2">
      <w:pPr>
        <w:jc w:val="both"/>
        <w:rPr>
          <w:rFonts w:ascii="Tahoma" w:hAnsi="Tahoma" w:cs="Tahoma"/>
          <w:sz w:val="22"/>
          <w:szCs w:val="22"/>
        </w:rPr>
      </w:pPr>
    </w:p>
    <w:p w:rsidR="005A70D2" w:rsidRPr="008634CE" w:rsidRDefault="005A70D2" w:rsidP="005A70D2">
      <w:pPr>
        <w:numPr>
          <w:ilvl w:val="0"/>
          <w:numId w:val="1"/>
        </w:numPr>
        <w:jc w:val="both"/>
        <w:rPr>
          <w:rFonts w:ascii="Tahoma" w:hAnsi="Tahoma" w:cs="Tahoma"/>
          <w:sz w:val="22"/>
          <w:szCs w:val="22"/>
        </w:rPr>
      </w:pPr>
      <w:r w:rsidRPr="008634CE">
        <w:rPr>
          <w:rFonts w:ascii="Tahoma" w:hAnsi="Tahoma" w:cs="Tahoma"/>
          <w:sz w:val="22"/>
          <w:szCs w:val="22"/>
        </w:rPr>
        <w:t xml:space="preserve">Recursos Humanos </w:t>
      </w:r>
    </w:p>
    <w:p w:rsidR="005A70D2" w:rsidRPr="008634CE" w:rsidRDefault="005A70D2" w:rsidP="005A70D2">
      <w:pPr>
        <w:numPr>
          <w:ilvl w:val="0"/>
          <w:numId w:val="5"/>
        </w:numPr>
        <w:jc w:val="both"/>
        <w:rPr>
          <w:rFonts w:ascii="Tahoma" w:eastAsia="Batang" w:hAnsi="Tahoma" w:cs="Tahoma"/>
          <w:caps/>
          <w:sz w:val="22"/>
          <w:szCs w:val="22"/>
        </w:rPr>
      </w:pPr>
      <w:r w:rsidRPr="008634CE">
        <w:rPr>
          <w:rFonts w:ascii="Tahoma" w:eastAsia="Batang" w:hAnsi="Tahoma" w:cs="Tahoma"/>
          <w:sz w:val="22"/>
          <w:szCs w:val="22"/>
        </w:rPr>
        <w:t xml:space="preserve">Aplicar el sistema de evaluación de desempeño </w:t>
      </w:r>
    </w:p>
    <w:p w:rsidR="005A70D2" w:rsidRPr="008634CE" w:rsidRDefault="005A70D2" w:rsidP="005A70D2">
      <w:pPr>
        <w:numPr>
          <w:ilvl w:val="0"/>
          <w:numId w:val="5"/>
        </w:numPr>
        <w:jc w:val="both"/>
        <w:rPr>
          <w:rFonts w:ascii="Tahoma" w:eastAsia="Batang" w:hAnsi="Tahoma" w:cs="Tahoma"/>
          <w:caps/>
          <w:sz w:val="22"/>
          <w:szCs w:val="22"/>
        </w:rPr>
      </w:pPr>
      <w:r w:rsidRPr="008634CE">
        <w:rPr>
          <w:rFonts w:ascii="Tahoma" w:eastAsia="Batang" w:hAnsi="Tahoma" w:cs="Tahoma"/>
          <w:sz w:val="22"/>
          <w:szCs w:val="22"/>
        </w:rPr>
        <w:t>Realizar entrevista de selección de personal</w:t>
      </w:r>
    </w:p>
    <w:p w:rsidR="005A70D2" w:rsidRPr="008634CE" w:rsidRDefault="005A70D2" w:rsidP="005A70D2">
      <w:pPr>
        <w:numPr>
          <w:ilvl w:val="0"/>
          <w:numId w:val="5"/>
        </w:numPr>
        <w:jc w:val="both"/>
        <w:rPr>
          <w:rFonts w:ascii="Tahoma" w:eastAsia="Batang" w:hAnsi="Tahoma" w:cs="Tahoma"/>
          <w:caps/>
          <w:sz w:val="22"/>
          <w:szCs w:val="22"/>
        </w:rPr>
      </w:pPr>
      <w:r w:rsidRPr="008634CE">
        <w:rPr>
          <w:rFonts w:ascii="Tahoma" w:eastAsia="Batang" w:hAnsi="Tahoma" w:cs="Tahoma"/>
          <w:sz w:val="22"/>
          <w:szCs w:val="22"/>
        </w:rPr>
        <w:t>Controlar y administrar gastos y compras de acuerdo a políticas</w:t>
      </w:r>
    </w:p>
    <w:p w:rsidR="005A70D2" w:rsidRPr="008634CE" w:rsidRDefault="005A70D2" w:rsidP="005A70D2">
      <w:pPr>
        <w:numPr>
          <w:ilvl w:val="0"/>
          <w:numId w:val="5"/>
        </w:numPr>
        <w:jc w:val="both"/>
        <w:rPr>
          <w:rFonts w:ascii="Tahoma" w:hAnsi="Tahoma" w:cs="Tahoma"/>
          <w:sz w:val="22"/>
          <w:szCs w:val="22"/>
        </w:rPr>
      </w:pPr>
      <w:r w:rsidRPr="008634CE">
        <w:rPr>
          <w:rFonts w:ascii="Tahoma" w:eastAsia="Batang" w:hAnsi="Tahoma" w:cs="Tahoma"/>
          <w:sz w:val="22"/>
          <w:szCs w:val="22"/>
        </w:rPr>
        <w:t>Entrenamiento técnico básico</w:t>
      </w:r>
    </w:p>
    <w:p w:rsidR="005A70D2" w:rsidRPr="008634CE" w:rsidRDefault="005A70D2" w:rsidP="005A70D2">
      <w:pPr>
        <w:numPr>
          <w:ilvl w:val="0"/>
          <w:numId w:val="5"/>
        </w:numPr>
        <w:jc w:val="both"/>
        <w:rPr>
          <w:rFonts w:ascii="Tahoma" w:hAnsi="Tahoma" w:cs="Tahoma"/>
          <w:caps/>
          <w:sz w:val="22"/>
          <w:szCs w:val="22"/>
        </w:rPr>
      </w:pPr>
      <w:r w:rsidRPr="008634CE">
        <w:rPr>
          <w:rFonts w:ascii="Tahoma" w:hAnsi="Tahoma" w:cs="Tahoma"/>
          <w:sz w:val="22"/>
          <w:szCs w:val="22"/>
        </w:rPr>
        <w:t>Evaluación y seguimiento de la capacitación</w:t>
      </w:r>
    </w:p>
    <w:p w:rsidR="005A70D2" w:rsidRPr="008634CE" w:rsidRDefault="005A70D2" w:rsidP="005A70D2">
      <w:pPr>
        <w:numPr>
          <w:ilvl w:val="0"/>
          <w:numId w:val="5"/>
        </w:numPr>
        <w:jc w:val="both"/>
        <w:rPr>
          <w:rFonts w:ascii="Tahoma" w:hAnsi="Tahoma" w:cs="Tahoma"/>
          <w:caps/>
          <w:sz w:val="22"/>
          <w:szCs w:val="22"/>
        </w:rPr>
      </w:pPr>
      <w:r w:rsidRPr="008634CE">
        <w:rPr>
          <w:rFonts w:ascii="Tahoma" w:hAnsi="Tahoma" w:cs="Tahoma"/>
          <w:sz w:val="22"/>
          <w:szCs w:val="22"/>
        </w:rPr>
        <w:t>Sistemas de evaluación y seguimiento del personal</w:t>
      </w:r>
    </w:p>
    <w:p w:rsidR="005A70D2" w:rsidRPr="008634CE" w:rsidRDefault="005A70D2" w:rsidP="005A70D2">
      <w:pPr>
        <w:numPr>
          <w:ilvl w:val="0"/>
          <w:numId w:val="5"/>
        </w:numPr>
        <w:jc w:val="both"/>
        <w:rPr>
          <w:rFonts w:ascii="Tahoma" w:hAnsi="Tahoma" w:cs="Tahoma"/>
          <w:caps/>
          <w:sz w:val="22"/>
          <w:szCs w:val="22"/>
        </w:rPr>
      </w:pPr>
      <w:r w:rsidRPr="008634CE">
        <w:rPr>
          <w:rFonts w:ascii="Tahoma" w:hAnsi="Tahoma" w:cs="Tahoma"/>
          <w:sz w:val="22"/>
          <w:szCs w:val="22"/>
        </w:rPr>
        <w:t xml:space="preserve">Seguimiento a actas administrativas por operador </w:t>
      </w:r>
    </w:p>
    <w:p w:rsidR="005A70D2" w:rsidRPr="008634CE" w:rsidRDefault="005A70D2" w:rsidP="005A70D2">
      <w:pPr>
        <w:ind w:left="1068"/>
        <w:jc w:val="both"/>
        <w:rPr>
          <w:rFonts w:ascii="Tahoma" w:hAnsi="Tahoma" w:cs="Tahoma"/>
          <w:caps/>
          <w:sz w:val="22"/>
          <w:szCs w:val="22"/>
        </w:rPr>
      </w:pPr>
    </w:p>
    <w:p w:rsidR="005A70D2" w:rsidRPr="008634CE" w:rsidRDefault="005A70D2" w:rsidP="005A70D2">
      <w:pPr>
        <w:numPr>
          <w:ilvl w:val="0"/>
          <w:numId w:val="6"/>
        </w:numPr>
        <w:rPr>
          <w:rFonts w:ascii="Tahoma" w:eastAsia="Batang" w:hAnsi="Tahoma" w:cs="Tahoma"/>
          <w:caps/>
          <w:sz w:val="22"/>
          <w:szCs w:val="22"/>
        </w:rPr>
      </w:pPr>
      <w:r w:rsidRPr="008634CE">
        <w:rPr>
          <w:rFonts w:ascii="Tahoma" w:eastAsia="Batang" w:hAnsi="Tahoma" w:cs="Tahoma"/>
          <w:sz w:val="22"/>
          <w:szCs w:val="22"/>
        </w:rPr>
        <w:t>Seguridad e higiene</w:t>
      </w:r>
    </w:p>
    <w:p w:rsidR="005A70D2" w:rsidRPr="008634CE" w:rsidRDefault="005A70D2" w:rsidP="005A70D2">
      <w:pPr>
        <w:numPr>
          <w:ilvl w:val="0"/>
          <w:numId w:val="7"/>
        </w:numPr>
        <w:rPr>
          <w:rFonts w:ascii="Tahoma" w:eastAsia="Batang" w:hAnsi="Tahoma" w:cs="Tahoma"/>
          <w:caps/>
          <w:sz w:val="22"/>
          <w:szCs w:val="22"/>
        </w:rPr>
      </w:pPr>
      <w:r w:rsidRPr="008634CE">
        <w:rPr>
          <w:rFonts w:ascii="Tahoma" w:eastAsia="Batang" w:hAnsi="Tahoma" w:cs="Tahoma"/>
          <w:sz w:val="22"/>
          <w:szCs w:val="22"/>
        </w:rPr>
        <w:t>Condiciones de trabajo</w:t>
      </w:r>
    </w:p>
    <w:p w:rsidR="005A70D2" w:rsidRPr="008634CE" w:rsidRDefault="005A70D2" w:rsidP="005A70D2">
      <w:pPr>
        <w:numPr>
          <w:ilvl w:val="0"/>
          <w:numId w:val="7"/>
        </w:numPr>
        <w:rPr>
          <w:rFonts w:ascii="Tahoma" w:eastAsia="Batang" w:hAnsi="Tahoma" w:cs="Tahoma"/>
          <w:caps/>
          <w:sz w:val="22"/>
          <w:szCs w:val="22"/>
        </w:rPr>
      </w:pPr>
      <w:r w:rsidRPr="008634CE">
        <w:rPr>
          <w:rFonts w:ascii="Tahoma" w:eastAsia="Batang" w:hAnsi="Tahoma" w:cs="Tahoma"/>
          <w:sz w:val="22"/>
          <w:szCs w:val="22"/>
        </w:rPr>
        <w:t xml:space="preserve">Promover la Seguridad e Higiene en el trabajo </w:t>
      </w:r>
    </w:p>
    <w:p w:rsidR="005A70D2" w:rsidRPr="008634CE" w:rsidRDefault="005A70D2" w:rsidP="005A70D2">
      <w:pPr>
        <w:numPr>
          <w:ilvl w:val="0"/>
          <w:numId w:val="7"/>
        </w:numPr>
        <w:rPr>
          <w:rFonts w:ascii="Tahoma" w:hAnsi="Tahoma" w:cs="Tahoma"/>
          <w:sz w:val="22"/>
          <w:szCs w:val="22"/>
        </w:rPr>
      </w:pPr>
      <w:r w:rsidRPr="008634CE">
        <w:rPr>
          <w:rFonts w:ascii="Tahoma" w:eastAsia="Batang" w:hAnsi="Tahoma" w:cs="Tahoma"/>
          <w:sz w:val="22"/>
          <w:szCs w:val="22"/>
        </w:rPr>
        <w:t xml:space="preserve">Prevención, protección y combate de incendio </w:t>
      </w:r>
    </w:p>
    <w:p w:rsidR="005A70D2" w:rsidRPr="008634CE" w:rsidRDefault="005A70D2" w:rsidP="005A70D2">
      <w:pPr>
        <w:numPr>
          <w:ilvl w:val="0"/>
          <w:numId w:val="7"/>
        </w:numPr>
        <w:rPr>
          <w:rFonts w:ascii="Tahoma" w:hAnsi="Tahoma" w:cs="Tahoma"/>
          <w:sz w:val="22"/>
          <w:szCs w:val="22"/>
        </w:rPr>
      </w:pPr>
      <w:r w:rsidRPr="008634CE">
        <w:rPr>
          <w:rFonts w:ascii="Tahoma" w:eastAsia="Batang" w:hAnsi="Tahoma" w:cs="Tahoma"/>
          <w:sz w:val="22"/>
          <w:szCs w:val="22"/>
        </w:rPr>
        <w:t>Prevención de accidentes y enfermedades de trabajo</w:t>
      </w:r>
    </w:p>
    <w:p w:rsidR="005A70D2" w:rsidRPr="008634CE" w:rsidRDefault="005A70D2" w:rsidP="005A70D2">
      <w:pPr>
        <w:ind w:left="1080"/>
        <w:jc w:val="both"/>
        <w:rPr>
          <w:rFonts w:ascii="Tahoma" w:hAnsi="Tahoma" w:cs="Tahoma"/>
          <w:sz w:val="22"/>
          <w:szCs w:val="22"/>
        </w:rPr>
      </w:pPr>
    </w:p>
    <w:p w:rsidR="005A70D2" w:rsidRPr="008634CE" w:rsidRDefault="005A70D2" w:rsidP="005A70D2">
      <w:pPr>
        <w:pStyle w:val="Textoindependiente2"/>
        <w:ind w:left="360"/>
        <w:rPr>
          <w:rFonts w:ascii="Tahoma" w:hAnsi="Tahoma" w:cs="Tahoma"/>
          <w:sz w:val="22"/>
          <w:szCs w:val="22"/>
          <w:u w:val="single"/>
        </w:rPr>
      </w:pPr>
      <w:r w:rsidRPr="008634CE">
        <w:rPr>
          <w:rFonts w:ascii="Tahoma" w:hAnsi="Tahoma" w:cs="Tahoma"/>
          <w:sz w:val="22"/>
          <w:szCs w:val="22"/>
          <w:u w:val="single"/>
        </w:rPr>
        <w:t xml:space="preserve">Logística </w:t>
      </w:r>
    </w:p>
    <w:p w:rsidR="005A70D2" w:rsidRPr="008634CE" w:rsidRDefault="005A70D2" w:rsidP="005A70D2">
      <w:pPr>
        <w:pStyle w:val="Textoindependiente2"/>
        <w:ind w:left="360"/>
        <w:rPr>
          <w:rFonts w:ascii="Tahoma" w:hAnsi="Tahoma" w:cs="Tahoma"/>
          <w:sz w:val="22"/>
          <w:szCs w:val="22"/>
          <w:u w:val="single"/>
        </w:rPr>
      </w:pPr>
    </w:p>
    <w:p w:rsidR="005A70D2" w:rsidRPr="008634CE" w:rsidRDefault="005A70D2" w:rsidP="005A70D2">
      <w:pPr>
        <w:numPr>
          <w:ilvl w:val="0"/>
          <w:numId w:val="2"/>
        </w:numPr>
        <w:rPr>
          <w:rFonts w:ascii="Tahoma" w:hAnsi="Tahoma" w:cs="Tahoma"/>
          <w:sz w:val="22"/>
          <w:szCs w:val="22"/>
        </w:rPr>
      </w:pPr>
      <w:r w:rsidRPr="008634CE">
        <w:rPr>
          <w:rFonts w:ascii="Tahoma" w:hAnsi="Tahoma" w:cs="Tahoma"/>
          <w:sz w:val="22"/>
          <w:szCs w:val="22"/>
        </w:rPr>
        <w:t xml:space="preserve">Tareas de gestión de operación y control </w:t>
      </w:r>
    </w:p>
    <w:p w:rsidR="005A70D2" w:rsidRPr="008634CE" w:rsidRDefault="005A70D2" w:rsidP="005A70D2">
      <w:pPr>
        <w:numPr>
          <w:ilvl w:val="0"/>
          <w:numId w:val="3"/>
        </w:numPr>
        <w:rPr>
          <w:rFonts w:ascii="Tahoma" w:hAnsi="Tahoma" w:cs="Tahoma"/>
          <w:sz w:val="22"/>
          <w:szCs w:val="22"/>
        </w:rPr>
      </w:pPr>
      <w:r w:rsidRPr="008634CE">
        <w:rPr>
          <w:rFonts w:ascii="Tahoma" w:hAnsi="Tahoma" w:cs="Tahoma"/>
          <w:sz w:val="22"/>
          <w:szCs w:val="22"/>
        </w:rPr>
        <w:t xml:space="preserve">Coordinar el monitoreo de unidades por sistema satelital </w:t>
      </w:r>
    </w:p>
    <w:p w:rsidR="005A70D2" w:rsidRPr="008634CE" w:rsidRDefault="005A70D2" w:rsidP="005A70D2">
      <w:pPr>
        <w:numPr>
          <w:ilvl w:val="0"/>
          <w:numId w:val="3"/>
        </w:numPr>
        <w:rPr>
          <w:rFonts w:ascii="Tahoma" w:hAnsi="Tahoma" w:cs="Tahoma"/>
          <w:sz w:val="22"/>
          <w:szCs w:val="22"/>
        </w:rPr>
      </w:pPr>
      <w:r w:rsidRPr="008634CE">
        <w:rPr>
          <w:rFonts w:ascii="Tahoma" w:hAnsi="Tahoma" w:cs="Tahoma"/>
          <w:sz w:val="22"/>
          <w:szCs w:val="22"/>
        </w:rPr>
        <w:t>Supervisión del servicio de jefes de flotilla y operador</w:t>
      </w:r>
    </w:p>
    <w:p w:rsidR="005A70D2" w:rsidRPr="008634CE" w:rsidRDefault="005A70D2" w:rsidP="005A70D2">
      <w:pPr>
        <w:numPr>
          <w:ilvl w:val="0"/>
          <w:numId w:val="3"/>
        </w:numPr>
        <w:rPr>
          <w:rFonts w:ascii="Tahoma" w:hAnsi="Tahoma" w:cs="Tahoma"/>
          <w:sz w:val="22"/>
          <w:szCs w:val="22"/>
        </w:rPr>
      </w:pPr>
      <w:r w:rsidRPr="008634CE">
        <w:rPr>
          <w:rFonts w:ascii="Tahoma" w:hAnsi="Tahoma" w:cs="Tahoma"/>
          <w:sz w:val="22"/>
          <w:szCs w:val="22"/>
        </w:rPr>
        <w:t>Coordinar Procedimientos de viajes asignados</w:t>
      </w:r>
    </w:p>
    <w:p w:rsidR="005A70D2" w:rsidRPr="008634CE" w:rsidRDefault="005A70D2" w:rsidP="005A70D2">
      <w:pPr>
        <w:numPr>
          <w:ilvl w:val="0"/>
          <w:numId w:val="3"/>
        </w:numPr>
        <w:rPr>
          <w:rFonts w:ascii="Tahoma" w:hAnsi="Tahoma" w:cs="Tahoma"/>
          <w:sz w:val="22"/>
          <w:szCs w:val="22"/>
        </w:rPr>
      </w:pPr>
      <w:r w:rsidRPr="008634CE">
        <w:rPr>
          <w:rFonts w:ascii="Tahoma" w:hAnsi="Tahoma" w:cs="Tahoma"/>
          <w:sz w:val="22"/>
          <w:szCs w:val="22"/>
        </w:rPr>
        <w:t xml:space="preserve">Supervisar junto con Director de Transportes fluidez en el </w:t>
      </w:r>
      <w:proofErr w:type="spellStart"/>
      <w:r w:rsidRPr="008634CE">
        <w:rPr>
          <w:rFonts w:ascii="Tahoma" w:hAnsi="Tahoma" w:cs="Tahoma"/>
          <w:sz w:val="22"/>
          <w:szCs w:val="22"/>
        </w:rPr>
        <w:t>transito</w:t>
      </w:r>
      <w:proofErr w:type="spellEnd"/>
      <w:r w:rsidRPr="008634CE">
        <w:rPr>
          <w:rFonts w:ascii="Tahoma" w:hAnsi="Tahoma" w:cs="Tahoma"/>
          <w:sz w:val="22"/>
          <w:szCs w:val="22"/>
        </w:rPr>
        <w:t xml:space="preserve"> de embarques </w:t>
      </w:r>
    </w:p>
    <w:p w:rsidR="005A70D2" w:rsidRPr="008634CE" w:rsidRDefault="005A70D2" w:rsidP="005A70D2">
      <w:pPr>
        <w:numPr>
          <w:ilvl w:val="0"/>
          <w:numId w:val="3"/>
        </w:numPr>
        <w:rPr>
          <w:rFonts w:ascii="Tahoma" w:hAnsi="Tahoma" w:cs="Tahoma"/>
          <w:sz w:val="22"/>
          <w:szCs w:val="22"/>
        </w:rPr>
      </w:pPr>
      <w:r w:rsidRPr="008634CE">
        <w:rPr>
          <w:rFonts w:ascii="Tahoma" w:hAnsi="Tahoma" w:cs="Tahoma"/>
          <w:sz w:val="22"/>
          <w:szCs w:val="22"/>
        </w:rPr>
        <w:t>Proponer mejoras en los procesos</w:t>
      </w:r>
    </w:p>
    <w:p w:rsidR="005A70D2" w:rsidRPr="008634CE" w:rsidRDefault="005A70D2" w:rsidP="005A70D2">
      <w:pPr>
        <w:numPr>
          <w:ilvl w:val="0"/>
          <w:numId w:val="3"/>
        </w:numPr>
        <w:rPr>
          <w:rFonts w:ascii="Tahoma" w:hAnsi="Tahoma" w:cs="Tahoma"/>
          <w:sz w:val="22"/>
          <w:szCs w:val="22"/>
        </w:rPr>
      </w:pPr>
      <w:r w:rsidRPr="008634CE">
        <w:rPr>
          <w:rFonts w:ascii="Tahoma" w:hAnsi="Tahoma" w:cs="Tahoma"/>
          <w:sz w:val="22"/>
          <w:szCs w:val="22"/>
        </w:rPr>
        <w:t>Mejorar el rendimiento de unidades</w:t>
      </w:r>
    </w:p>
    <w:p w:rsidR="005A70D2" w:rsidRPr="008634CE" w:rsidRDefault="005A70D2" w:rsidP="005A70D2">
      <w:pPr>
        <w:numPr>
          <w:ilvl w:val="0"/>
          <w:numId w:val="3"/>
        </w:numPr>
        <w:rPr>
          <w:rFonts w:ascii="Tahoma" w:hAnsi="Tahoma" w:cs="Tahoma"/>
          <w:sz w:val="22"/>
          <w:szCs w:val="22"/>
        </w:rPr>
      </w:pPr>
      <w:r w:rsidRPr="008634CE">
        <w:rPr>
          <w:rFonts w:ascii="Tahoma" w:hAnsi="Tahoma" w:cs="Tahoma"/>
          <w:sz w:val="22"/>
          <w:szCs w:val="22"/>
        </w:rPr>
        <w:t>Prevención de accidentes</w:t>
      </w:r>
    </w:p>
    <w:p w:rsidR="005A70D2" w:rsidRPr="008634CE" w:rsidRDefault="005A70D2" w:rsidP="005A70D2">
      <w:pPr>
        <w:numPr>
          <w:ilvl w:val="0"/>
          <w:numId w:val="3"/>
        </w:numPr>
        <w:rPr>
          <w:rFonts w:ascii="Tahoma" w:hAnsi="Tahoma" w:cs="Tahoma"/>
          <w:sz w:val="22"/>
          <w:szCs w:val="22"/>
        </w:rPr>
      </w:pPr>
      <w:r w:rsidRPr="008634CE">
        <w:rPr>
          <w:rFonts w:ascii="Tahoma" w:hAnsi="Tahoma" w:cs="Tahoma"/>
          <w:sz w:val="22"/>
          <w:szCs w:val="22"/>
        </w:rPr>
        <w:t>Programación según mantenimiento a unidades</w:t>
      </w:r>
    </w:p>
    <w:p w:rsidR="005A70D2" w:rsidRPr="008634CE" w:rsidRDefault="005A70D2" w:rsidP="005A70D2">
      <w:pPr>
        <w:pStyle w:val="Ttulo4"/>
        <w:ind w:left="360"/>
        <w:jc w:val="left"/>
        <w:rPr>
          <w:rFonts w:ascii="Tahoma" w:hAnsi="Tahoma" w:cs="Tahoma"/>
          <w:b w:val="0"/>
          <w:bCs/>
          <w:szCs w:val="22"/>
        </w:rPr>
      </w:pPr>
    </w:p>
    <w:p w:rsidR="005A70D2" w:rsidRPr="008634CE" w:rsidRDefault="005A70D2" w:rsidP="005A70D2">
      <w:pPr>
        <w:pStyle w:val="Ttulo4"/>
        <w:numPr>
          <w:ilvl w:val="0"/>
          <w:numId w:val="2"/>
        </w:numPr>
        <w:jc w:val="left"/>
        <w:rPr>
          <w:rFonts w:ascii="Tahoma" w:hAnsi="Tahoma" w:cs="Tahoma"/>
          <w:b w:val="0"/>
          <w:bCs/>
          <w:szCs w:val="22"/>
        </w:rPr>
      </w:pPr>
      <w:r w:rsidRPr="008634CE">
        <w:rPr>
          <w:rFonts w:ascii="Tahoma" w:hAnsi="Tahoma" w:cs="Tahoma"/>
          <w:b w:val="0"/>
          <w:bCs/>
          <w:szCs w:val="22"/>
        </w:rPr>
        <w:t xml:space="preserve">Tareas de planificación </w:t>
      </w:r>
    </w:p>
    <w:p w:rsidR="005A70D2" w:rsidRPr="008634CE" w:rsidRDefault="005A70D2" w:rsidP="005A70D2">
      <w:pPr>
        <w:numPr>
          <w:ilvl w:val="1"/>
          <w:numId w:val="2"/>
        </w:numPr>
        <w:rPr>
          <w:rFonts w:ascii="Tahoma" w:hAnsi="Tahoma" w:cs="Tahoma"/>
          <w:sz w:val="22"/>
          <w:szCs w:val="22"/>
        </w:rPr>
      </w:pPr>
      <w:r w:rsidRPr="008634CE">
        <w:rPr>
          <w:rFonts w:ascii="Tahoma" w:hAnsi="Tahoma" w:cs="Tahoma"/>
          <w:sz w:val="22"/>
          <w:szCs w:val="22"/>
        </w:rPr>
        <w:t>Inventario de unidades disponibles y ubicación</w:t>
      </w:r>
    </w:p>
    <w:p w:rsidR="005A70D2" w:rsidRPr="008634CE" w:rsidRDefault="005A70D2" w:rsidP="005A70D2">
      <w:pPr>
        <w:numPr>
          <w:ilvl w:val="1"/>
          <w:numId w:val="2"/>
        </w:numPr>
        <w:rPr>
          <w:rFonts w:ascii="Tahoma" w:hAnsi="Tahoma" w:cs="Tahoma"/>
          <w:sz w:val="22"/>
          <w:szCs w:val="22"/>
        </w:rPr>
      </w:pPr>
      <w:r w:rsidRPr="008634CE">
        <w:rPr>
          <w:rFonts w:ascii="Tahoma" w:hAnsi="Tahoma" w:cs="Tahoma"/>
          <w:sz w:val="22"/>
          <w:szCs w:val="22"/>
        </w:rPr>
        <w:t>Supervisión de bitácoras de rendimientos de unidades</w:t>
      </w:r>
    </w:p>
    <w:p w:rsidR="005A70D2" w:rsidRPr="008634CE" w:rsidRDefault="005A70D2" w:rsidP="005A70D2">
      <w:pPr>
        <w:numPr>
          <w:ilvl w:val="1"/>
          <w:numId w:val="2"/>
        </w:numPr>
        <w:rPr>
          <w:rFonts w:ascii="Tahoma" w:hAnsi="Tahoma" w:cs="Tahoma"/>
          <w:sz w:val="22"/>
          <w:szCs w:val="22"/>
        </w:rPr>
      </w:pPr>
      <w:r w:rsidRPr="008634CE">
        <w:rPr>
          <w:rFonts w:ascii="Tahoma" w:hAnsi="Tahoma" w:cs="Tahoma"/>
          <w:sz w:val="22"/>
          <w:szCs w:val="22"/>
        </w:rPr>
        <w:lastRenderedPageBreak/>
        <w:t>Reportes de embarques</w:t>
      </w:r>
    </w:p>
    <w:p w:rsidR="005A70D2" w:rsidRPr="008634CE" w:rsidRDefault="005A70D2" w:rsidP="005A70D2">
      <w:pPr>
        <w:numPr>
          <w:ilvl w:val="1"/>
          <w:numId w:val="2"/>
        </w:numPr>
        <w:rPr>
          <w:rFonts w:ascii="Tahoma" w:hAnsi="Tahoma" w:cs="Tahoma"/>
          <w:sz w:val="22"/>
          <w:szCs w:val="22"/>
        </w:rPr>
      </w:pPr>
      <w:r w:rsidRPr="008634CE">
        <w:rPr>
          <w:rFonts w:ascii="Tahoma" w:hAnsi="Tahoma" w:cs="Tahoma"/>
          <w:sz w:val="22"/>
          <w:szCs w:val="22"/>
        </w:rPr>
        <w:t>Seguimiento de demoras</w:t>
      </w:r>
    </w:p>
    <w:p w:rsidR="005A70D2" w:rsidRPr="008634CE" w:rsidRDefault="005A70D2" w:rsidP="005A70D2">
      <w:pPr>
        <w:ind w:left="1080"/>
        <w:rPr>
          <w:rFonts w:ascii="Tahoma" w:hAnsi="Tahoma" w:cs="Tahoma"/>
          <w:sz w:val="22"/>
          <w:szCs w:val="22"/>
        </w:rPr>
      </w:pPr>
    </w:p>
    <w:p w:rsidR="005A70D2" w:rsidRPr="008634CE" w:rsidRDefault="005A70D2" w:rsidP="005A70D2">
      <w:pPr>
        <w:pStyle w:val="Textoindependiente2"/>
        <w:ind w:left="360"/>
        <w:rPr>
          <w:rFonts w:ascii="Tahoma" w:hAnsi="Tahoma" w:cs="Tahoma"/>
          <w:b w:val="0"/>
          <w:bCs w:val="0"/>
          <w:sz w:val="22"/>
          <w:szCs w:val="22"/>
          <w:u w:val="single"/>
        </w:rPr>
      </w:pPr>
      <w:r w:rsidRPr="008634CE">
        <w:rPr>
          <w:rFonts w:ascii="Tahoma" w:hAnsi="Tahoma" w:cs="Tahoma"/>
          <w:sz w:val="22"/>
          <w:szCs w:val="22"/>
          <w:u w:val="single"/>
        </w:rPr>
        <w:t>Servicio al cliente</w:t>
      </w:r>
      <w:r w:rsidRPr="008634CE">
        <w:rPr>
          <w:rFonts w:ascii="Tahoma" w:hAnsi="Tahoma" w:cs="Tahoma"/>
          <w:b w:val="0"/>
          <w:bCs w:val="0"/>
          <w:sz w:val="22"/>
          <w:szCs w:val="22"/>
          <w:u w:val="single"/>
        </w:rPr>
        <w:t xml:space="preserve"> </w:t>
      </w:r>
    </w:p>
    <w:p w:rsidR="005A70D2" w:rsidRPr="008634CE" w:rsidRDefault="005A70D2" w:rsidP="005A70D2">
      <w:pPr>
        <w:pStyle w:val="Textoindependiente2"/>
        <w:ind w:left="1068"/>
        <w:rPr>
          <w:rFonts w:ascii="Tahoma" w:hAnsi="Tahoma" w:cs="Tahoma"/>
          <w:b w:val="0"/>
          <w:bCs w:val="0"/>
          <w:sz w:val="22"/>
          <w:szCs w:val="22"/>
        </w:rPr>
      </w:pPr>
    </w:p>
    <w:p w:rsidR="005A70D2" w:rsidRPr="008634CE" w:rsidRDefault="005A70D2" w:rsidP="001771EB">
      <w:pPr>
        <w:numPr>
          <w:ilvl w:val="0"/>
          <w:numId w:val="8"/>
        </w:numPr>
        <w:jc w:val="both"/>
        <w:rPr>
          <w:rFonts w:ascii="Tahoma" w:hAnsi="Tahoma" w:cs="Tahoma"/>
          <w:sz w:val="22"/>
          <w:szCs w:val="22"/>
        </w:rPr>
      </w:pPr>
      <w:r w:rsidRPr="008634CE">
        <w:rPr>
          <w:rFonts w:ascii="Tahoma" w:hAnsi="Tahoma" w:cs="Tahoma"/>
          <w:sz w:val="22"/>
          <w:szCs w:val="22"/>
        </w:rPr>
        <w:t>Comercial</w:t>
      </w:r>
    </w:p>
    <w:p w:rsidR="005A70D2" w:rsidRPr="008634CE" w:rsidRDefault="005A70D2" w:rsidP="005A70D2">
      <w:pPr>
        <w:numPr>
          <w:ilvl w:val="0"/>
          <w:numId w:val="4"/>
        </w:numPr>
        <w:jc w:val="both"/>
        <w:rPr>
          <w:rFonts w:ascii="Tahoma" w:hAnsi="Tahoma" w:cs="Tahoma"/>
          <w:sz w:val="22"/>
          <w:szCs w:val="22"/>
        </w:rPr>
      </w:pPr>
      <w:r w:rsidRPr="008634CE">
        <w:rPr>
          <w:rFonts w:ascii="Tahoma" w:hAnsi="Tahoma" w:cs="Tahoma"/>
          <w:sz w:val="22"/>
          <w:szCs w:val="22"/>
        </w:rPr>
        <w:t>Participar en el plan comercial de la oficina con la Dirección Transportes</w:t>
      </w:r>
    </w:p>
    <w:p w:rsidR="005A70D2" w:rsidRPr="008634CE" w:rsidRDefault="005A70D2" w:rsidP="005A70D2">
      <w:pPr>
        <w:numPr>
          <w:ilvl w:val="0"/>
          <w:numId w:val="4"/>
        </w:numPr>
        <w:jc w:val="both"/>
        <w:rPr>
          <w:rFonts w:ascii="Tahoma" w:hAnsi="Tahoma" w:cs="Tahoma"/>
          <w:sz w:val="22"/>
          <w:szCs w:val="22"/>
        </w:rPr>
      </w:pPr>
      <w:r w:rsidRPr="008634CE">
        <w:rPr>
          <w:rFonts w:ascii="Tahoma" w:hAnsi="Tahoma" w:cs="Tahoma"/>
          <w:sz w:val="22"/>
          <w:szCs w:val="22"/>
        </w:rPr>
        <w:t>Revisión mensual de resultados de ventas</w:t>
      </w:r>
    </w:p>
    <w:p w:rsidR="005A70D2" w:rsidRPr="008634CE" w:rsidRDefault="005A70D2" w:rsidP="005A70D2">
      <w:pPr>
        <w:numPr>
          <w:ilvl w:val="0"/>
          <w:numId w:val="4"/>
        </w:numPr>
        <w:jc w:val="both"/>
        <w:rPr>
          <w:rFonts w:ascii="Tahoma" w:hAnsi="Tahoma" w:cs="Tahoma"/>
          <w:sz w:val="22"/>
          <w:szCs w:val="22"/>
        </w:rPr>
      </w:pPr>
      <w:r w:rsidRPr="008634CE">
        <w:rPr>
          <w:rFonts w:ascii="Tahoma" w:hAnsi="Tahoma" w:cs="Tahoma"/>
          <w:sz w:val="22"/>
          <w:szCs w:val="22"/>
        </w:rPr>
        <w:t xml:space="preserve">Asegurar posicionamiento y crecimiento de los servicios </w:t>
      </w:r>
    </w:p>
    <w:p w:rsidR="005A70D2" w:rsidRDefault="005A70D2" w:rsidP="005A70D2">
      <w:pPr>
        <w:numPr>
          <w:ilvl w:val="0"/>
          <w:numId w:val="4"/>
        </w:numPr>
        <w:jc w:val="both"/>
        <w:rPr>
          <w:rFonts w:ascii="Tahoma" w:hAnsi="Tahoma" w:cs="Tahoma"/>
          <w:sz w:val="22"/>
          <w:szCs w:val="22"/>
        </w:rPr>
      </w:pPr>
      <w:r w:rsidRPr="008634CE">
        <w:rPr>
          <w:rFonts w:ascii="Tahoma" w:hAnsi="Tahoma" w:cs="Tahoma"/>
          <w:sz w:val="22"/>
          <w:szCs w:val="22"/>
        </w:rPr>
        <w:t>Seguimiento a los indicadores de ventas</w:t>
      </w:r>
    </w:p>
    <w:p w:rsidR="008634CE" w:rsidRDefault="008634CE" w:rsidP="008634CE">
      <w:pPr>
        <w:jc w:val="both"/>
        <w:rPr>
          <w:rFonts w:ascii="Tahoma" w:hAnsi="Tahoma" w:cs="Tahoma"/>
          <w:sz w:val="22"/>
          <w:szCs w:val="22"/>
        </w:rPr>
      </w:pPr>
    </w:p>
    <w:p w:rsidR="008634CE" w:rsidRDefault="008634CE" w:rsidP="008634CE">
      <w:pPr>
        <w:jc w:val="both"/>
        <w:rPr>
          <w:rFonts w:ascii="Tahoma" w:hAnsi="Tahoma" w:cs="Tahoma"/>
          <w:sz w:val="22"/>
          <w:szCs w:val="22"/>
        </w:rPr>
      </w:pPr>
    </w:p>
    <w:p w:rsidR="008634CE" w:rsidRDefault="008634CE" w:rsidP="008634CE">
      <w:pPr>
        <w:jc w:val="both"/>
        <w:rPr>
          <w:rFonts w:ascii="Tahoma" w:hAnsi="Tahoma" w:cs="Tahoma"/>
          <w:sz w:val="22"/>
          <w:szCs w:val="22"/>
        </w:rPr>
      </w:pPr>
    </w:p>
    <w:p w:rsidR="008634CE" w:rsidRDefault="008634CE" w:rsidP="008634CE">
      <w:pPr>
        <w:jc w:val="both"/>
        <w:rPr>
          <w:rFonts w:ascii="Tahoma" w:hAnsi="Tahoma" w:cs="Tahoma"/>
          <w:sz w:val="22"/>
          <w:szCs w:val="22"/>
        </w:rPr>
      </w:pPr>
    </w:p>
    <w:p w:rsidR="008634CE" w:rsidRDefault="008634CE" w:rsidP="008634CE">
      <w:pPr>
        <w:jc w:val="both"/>
        <w:rPr>
          <w:rFonts w:ascii="Tahoma" w:hAnsi="Tahoma" w:cs="Tahoma"/>
          <w:sz w:val="22"/>
          <w:szCs w:val="22"/>
        </w:rPr>
      </w:pPr>
    </w:p>
    <w:p w:rsidR="008634CE" w:rsidRDefault="008634CE" w:rsidP="008634CE">
      <w:pPr>
        <w:jc w:val="both"/>
        <w:rPr>
          <w:rFonts w:ascii="Tahoma" w:hAnsi="Tahoma" w:cs="Tahoma"/>
          <w:sz w:val="22"/>
          <w:szCs w:val="22"/>
        </w:rPr>
      </w:pPr>
    </w:p>
    <w:p w:rsidR="008634CE" w:rsidRDefault="008634CE" w:rsidP="008634CE">
      <w:pPr>
        <w:jc w:val="both"/>
        <w:rPr>
          <w:rFonts w:ascii="Tahoma" w:hAnsi="Tahoma" w:cs="Tahoma"/>
          <w:sz w:val="22"/>
          <w:szCs w:val="22"/>
        </w:rPr>
      </w:pPr>
    </w:p>
    <w:p w:rsidR="008634CE" w:rsidRDefault="008634CE" w:rsidP="008634CE">
      <w:pPr>
        <w:jc w:val="both"/>
        <w:rPr>
          <w:rFonts w:ascii="Tahoma" w:hAnsi="Tahoma" w:cs="Tahoma"/>
          <w:sz w:val="22"/>
          <w:szCs w:val="22"/>
        </w:rPr>
      </w:pPr>
    </w:p>
    <w:p w:rsidR="008634CE" w:rsidRDefault="008634CE" w:rsidP="008634CE">
      <w:pPr>
        <w:jc w:val="both"/>
        <w:rPr>
          <w:rFonts w:ascii="Tahoma" w:hAnsi="Tahoma" w:cs="Tahoma"/>
          <w:sz w:val="22"/>
          <w:szCs w:val="22"/>
        </w:rPr>
      </w:pPr>
    </w:p>
    <w:p w:rsidR="008634CE" w:rsidRDefault="008634CE" w:rsidP="008634CE">
      <w:pPr>
        <w:jc w:val="both"/>
        <w:rPr>
          <w:rFonts w:ascii="Tahoma" w:hAnsi="Tahoma" w:cs="Tahoma"/>
          <w:sz w:val="22"/>
          <w:szCs w:val="22"/>
        </w:rPr>
      </w:pPr>
    </w:p>
    <w:p w:rsidR="008634CE" w:rsidRDefault="008634CE" w:rsidP="008634CE">
      <w:pPr>
        <w:jc w:val="both"/>
        <w:rPr>
          <w:rFonts w:ascii="Tahoma" w:hAnsi="Tahoma" w:cs="Tahoma"/>
          <w:sz w:val="22"/>
          <w:szCs w:val="22"/>
        </w:rPr>
      </w:pPr>
    </w:p>
    <w:p w:rsidR="008634CE" w:rsidRDefault="008634CE" w:rsidP="008634CE">
      <w:pPr>
        <w:jc w:val="both"/>
        <w:rPr>
          <w:rFonts w:ascii="Tahoma" w:hAnsi="Tahoma" w:cs="Tahoma"/>
          <w:sz w:val="22"/>
          <w:szCs w:val="22"/>
        </w:rPr>
      </w:pPr>
    </w:p>
    <w:p w:rsidR="008634CE" w:rsidRDefault="008634CE" w:rsidP="008634CE">
      <w:pPr>
        <w:jc w:val="both"/>
        <w:rPr>
          <w:rFonts w:ascii="Tahoma" w:hAnsi="Tahoma" w:cs="Tahoma"/>
          <w:sz w:val="22"/>
          <w:szCs w:val="22"/>
        </w:rPr>
      </w:pPr>
    </w:p>
    <w:p w:rsidR="008634CE" w:rsidRDefault="008634CE" w:rsidP="008634CE">
      <w:pPr>
        <w:jc w:val="both"/>
        <w:rPr>
          <w:rFonts w:ascii="Tahoma" w:hAnsi="Tahoma" w:cs="Tahoma"/>
          <w:sz w:val="22"/>
          <w:szCs w:val="22"/>
        </w:rPr>
      </w:pPr>
    </w:p>
    <w:p w:rsidR="008634CE" w:rsidRDefault="008634CE" w:rsidP="008634CE">
      <w:pPr>
        <w:jc w:val="both"/>
        <w:rPr>
          <w:rFonts w:ascii="Tahoma" w:hAnsi="Tahoma" w:cs="Tahoma"/>
          <w:sz w:val="22"/>
          <w:szCs w:val="22"/>
        </w:rPr>
      </w:pPr>
    </w:p>
    <w:p w:rsidR="008634CE" w:rsidRDefault="008634CE" w:rsidP="008634CE">
      <w:pPr>
        <w:jc w:val="both"/>
        <w:rPr>
          <w:rFonts w:ascii="Tahoma" w:hAnsi="Tahoma" w:cs="Tahoma"/>
          <w:sz w:val="22"/>
          <w:szCs w:val="22"/>
        </w:rPr>
      </w:pPr>
    </w:p>
    <w:p w:rsidR="008634CE" w:rsidRDefault="008634CE" w:rsidP="008634CE">
      <w:pPr>
        <w:jc w:val="both"/>
        <w:rPr>
          <w:rFonts w:ascii="Tahoma" w:hAnsi="Tahoma" w:cs="Tahoma"/>
          <w:sz w:val="22"/>
          <w:szCs w:val="22"/>
        </w:rPr>
      </w:pPr>
    </w:p>
    <w:p w:rsidR="008634CE" w:rsidRDefault="008634CE" w:rsidP="008634CE">
      <w:pPr>
        <w:jc w:val="both"/>
        <w:rPr>
          <w:rFonts w:ascii="Tahoma" w:hAnsi="Tahoma" w:cs="Tahoma"/>
          <w:sz w:val="22"/>
          <w:szCs w:val="22"/>
        </w:rPr>
      </w:pPr>
    </w:p>
    <w:p w:rsidR="008634CE" w:rsidRDefault="008634CE" w:rsidP="008634CE">
      <w:pPr>
        <w:jc w:val="both"/>
        <w:rPr>
          <w:rFonts w:ascii="Tahoma" w:hAnsi="Tahoma" w:cs="Tahoma"/>
          <w:sz w:val="22"/>
          <w:szCs w:val="22"/>
        </w:rPr>
      </w:pPr>
    </w:p>
    <w:p w:rsidR="008634CE" w:rsidRDefault="008634CE" w:rsidP="008634CE">
      <w:pPr>
        <w:jc w:val="both"/>
        <w:rPr>
          <w:rFonts w:ascii="Tahoma" w:hAnsi="Tahoma" w:cs="Tahoma"/>
          <w:sz w:val="22"/>
          <w:szCs w:val="22"/>
        </w:rPr>
      </w:pPr>
    </w:p>
    <w:p w:rsidR="008634CE" w:rsidRDefault="008634CE" w:rsidP="008634CE">
      <w:pPr>
        <w:jc w:val="both"/>
        <w:rPr>
          <w:rFonts w:ascii="Tahoma" w:hAnsi="Tahoma" w:cs="Tahoma"/>
          <w:sz w:val="22"/>
          <w:szCs w:val="22"/>
        </w:rPr>
      </w:pPr>
    </w:p>
    <w:p w:rsidR="008634CE" w:rsidRDefault="008634CE" w:rsidP="008634CE">
      <w:pPr>
        <w:jc w:val="both"/>
        <w:rPr>
          <w:rFonts w:ascii="Tahoma" w:hAnsi="Tahoma" w:cs="Tahoma"/>
          <w:sz w:val="22"/>
          <w:szCs w:val="22"/>
        </w:rPr>
      </w:pPr>
    </w:p>
    <w:p w:rsidR="008634CE" w:rsidRDefault="008634CE" w:rsidP="008634CE">
      <w:pPr>
        <w:jc w:val="both"/>
        <w:rPr>
          <w:rFonts w:ascii="Tahoma" w:hAnsi="Tahoma" w:cs="Tahoma"/>
          <w:sz w:val="22"/>
          <w:szCs w:val="22"/>
        </w:rPr>
      </w:pPr>
    </w:p>
    <w:p w:rsidR="008634CE" w:rsidRDefault="008634CE" w:rsidP="008634CE">
      <w:pPr>
        <w:jc w:val="both"/>
        <w:rPr>
          <w:rFonts w:ascii="Tahoma" w:hAnsi="Tahoma" w:cs="Tahoma"/>
          <w:sz w:val="22"/>
          <w:szCs w:val="22"/>
        </w:rPr>
      </w:pPr>
    </w:p>
    <w:p w:rsidR="008634CE" w:rsidRDefault="008634CE" w:rsidP="008634CE">
      <w:pPr>
        <w:jc w:val="both"/>
        <w:rPr>
          <w:rFonts w:ascii="Tahoma" w:hAnsi="Tahoma" w:cs="Tahoma"/>
          <w:sz w:val="22"/>
          <w:szCs w:val="22"/>
        </w:rPr>
      </w:pPr>
    </w:p>
    <w:p w:rsidR="008634CE" w:rsidRDefault="008634CE" w:rsidP="008634CE">
      <w:pPr>
        <w:jc w:val="both"/>
        <w:rPr>
          <w:rFonts w:ascii="Tahoma" w:hAnsi="Tahoma" w:cs="Tahoma"/>
          <w:sz w:val="22"/>
          <w:szCs w:val="22"/>
        </w:rPr>
      </w:pPr>
    </w:p>
    <w:p w:rsidR="008634CE" w:rsidRDefault="008634CE" w:rsidP="008634CE">
      <w:pPr>
        <w:jc w:val="both"/>
        <w:rPr>
          <w:rFonts w:ascii="Tahoma" w:hAnsi="Tahoma" w:cs="Tahoma"/>
          <w:sz w:val="22"/>
          <w:szCs w:val="22"/>
        </w:rPr>
      </w:pPr>
    </w:p>
    <w:p w:rsidR="008634CE" w:rsidRDefault="008634CE" w:rsidP="008634CE">
      <w:pPr>
        <w:jc w:val="both"/>
        <w:rPr>
          <w:rFonts w:ascii="Tahoma" w:hAnsi="Tahoma" w:cs="Tahoma"/>
          <w:sz w:val="22"/>
          <w:szCs w:val="22"/>
        </w:rPr>
      </w:pPr>
    </w:p>
    <w:p w:rsidR="008634CE" w:rsidRDefault="008634CE" w:rsidP="008634CE">
      <w:pPr>
        <w:jc w:val="both"/>
        <w:rPr>
          <w:rFonts w:ascii="Tahoma" w:hAnsi="Tahoma" w:cs="Tahoma"/>
          <w:sz w:val="22"/>
          <w:szCs w:val="22"/>
        </w:rPr>
      </w:pPr>
    </w:p>
    <w:p w:rsidR="008634CE" w:rsidRPr="008634CE" w:rsidRDefault="008634CE" w:rsidP="008634CE">
      <w:pPr>
        <w:jc w:val="both"/>
        <w:rPr>
          <w:rFonts w:ascii="Tahoma" w:hAnsi="Tahoma" w:cs="Tahoma"/>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38"/>
        <w:gridCol w:w="2827"/>
        <w:gridCol w:w="2979"/>
      </w:tblGrid>
      <w:tr w:rsidR="008634CE" w:rsidRPr="00202969" w:rsidTr="00DB456C">
        <w:tc>
          <w:tcPr>
            <w:tcW w:w="2838" w:type="dxa"/>
          </w:tcPr>
          <w:p w:rsidR="008634CE" w:rsidRPr="00202969" w:rsidRDefault="008634CE" w:rsidP="002A6922">
            <w:pPr>
              <w:jc w:val="center"/>
              <w:rPr>
                <w:rFonts w:ascii="Tahoma" w:hAnsi="Tahoma" w:cs="Tahoma"/>
                <w:sz w:val="22"/>
                <w:szCs w:val="22"/>
              </w:rPr>
            </w:pPr>
            <w:r w:rsidRPr="00202969">
              <w:rPr>
                <w:rFonts w:ascii="Tahoma" w:hAnsi="Tahoma" w:cs="Tahoma"/>
                <w:caps/>
                <w:sz w:val="22"/>
                <w:szCs w:val="22"/>
              </w:rPr>
              <w:t>fecha</w:t>
            </w:r>
          </w:p>
        </w:tc>
        <w:tc>
          <w:tcPr>
            <w:tcW w:w="2827" w:type="dxa"/>
          </w:tcPr>
          <w:p w:rsidR="008634CE" w:rsidRPr="00202969" w:rsidRDefault="008634CE" w:rsidP="002A6922">
            <w:pPr>
              <w:jc w:val="center"/>
              <w:rPr>
                <w:rFonts w:ascii="Tahoma" w:hAnsi="Tahoma" w:cs="Tahoma"/>
                <w:sz w:val="22"/>
                <w:szCs w:val="22"/>
              </w:rPr>
            </w:pPr>
            <w:r w:rsidRPr="00202969">
              <w:rPr>
                <w:rFonts w:ascii="Tahoma" w:hAnsi="Tahoma" w:cs="Tahoma"/>
                <w:caps/>
                <w:sz w:val="22"/>
                <w:szCs w:val="22"/>
              </w:rPr>
              <w:t>ELABORO</w:t>
            </w:r>
          </w:p>
        </w:tc>
        <w:tc>
          <w:tcPr>
            <w:tcW w:w="2979" w:type="dxa"/>
          </w:tcPr>
          <w:p w:rsidR="008634CE" w:rsidRPr="00202969" w:rsidRDefault="008634CE" w:rsidP="002A6922">
            <w:pPr>
              <w:jc w:val="center"/>
              <w:rPr>
                <w:rFonts w:ascii="Tahoma" w:hAnsi="Tahoma" w:cs="Tahoma"/>
                <w:sz w:val="22"/>
                <w:szCs w:val="22"/>
              </w:rPr>
            </w:pPr>
            <w:r w:rsidRPr="00202969">
              <w:rPr>
                <w:rFonts w:ascii="Tahoma" w:hAnsi="Tahoma" w:cs="Tahoma"/>
                <w:caps/>
                <w:sz w:val="22"/>
                <w:szCs w:val="22"/>
              </w:rPr>
              <w:t>AUTORIZO</w:t>
            </w:r>
          </w:p>
        </w:tc>
      </w:tr>
      <w:tr w:rsidR="008634CE" w:rsidRPr="00202969" w:rsidTr="00DB456C">
        <w:tc>
          <w:tcPr>
            <w:tcW w:w="2838" w:type="dxa"/>
          </w:tcPr>
          <w:p w:rsidR="008634CE" w:rsidRPr="00202969" w:rsidRDefault="008634CE" w:rsidP="002A6922">
            <w:pPr>
              <w:jc w:val="center"/>
              <w:rPr>
                <w:rFonts w:ascii="Tahoma" w:hAnsi="Tahoma" w:cs="Tahoma"/>
                <w:sz w:val="22"/>
                <w:szCs w:val="22"/>
              </w:rPr>
            </w:pPr>
            <w:r w:rsidRPr="00202969">
              <w:rPr>
                <w:rFonts w:ascii="Tahoma" w:hAnsi="Tahoma" w:cs="Tahoma"/>
                <w:sz w:val="22"/>
                <w:szCs w:val="22"/>
              </w:rPr>
              <w:t>ENERO DEL 2015</w:t>
            </w:r>
          </w:p>
        </w:tc>
        <w:tc>
          <w:tcPr>
            <w:tcW w:w="2827" w:type="dxa"/>
          </w:tcPr>
          <w:p w:rsidR="008634CE" w:rsidRPr="00202969" w:rsidRDefault="008634CE" w:rsidP="002A6922">
            <w:pPr>
              <w:jc w:val="both"/>
              <w:rPr>
                <w:rFonts w:ascii="Tahoma" w:hAnsi="Tahoma" w:cs="Tahoma"/>
                <w:sz w:val="22"/>
                <w:szCs w:val="22"/>
              </w:rPr>
            </w:pPr>
          </w:p>
        </w:tc>
        <w:tc>
          <w:tcPr>
            <w:tcW w:w="2979" w:type="dxa"/>
          </w:tcPr>
          <w:p w:rsidR="008634CE" w:rsidRPr="00202969" w:rsidRDefault="008634CE" w:rsidP="002A6922">
            <w:pPr>
              <w:jc w:val="both"/>
              <w:rPr>
                <w:rFonts w:ascii="Tahoma" w:hAnsi="Tahoma" w:cs="Tahoma"/>
                <w:sz w:val="22"/>
                <w:szCs w:val="22"/>
              </w:rPr>
            </w:pPr>
          </w:p>
        </w:tc>
      </w:tr>
      <w:tr w:rsidR="008634CE" w:rsidRPr="00202969" w:rsidTr="00DB456C">
        <w:tc>
          <w:tcPr>
            <w:tcW w:w="2838" w:type="dxa"/>
          </w:tcPr>
          <w:p w:rsidR="008634CE" w:rsidRPr="00202969" w:rsidRDefault="008634CE" w:rsidP="002A6922">
            <w:pPr>
              <w:jc w:val="both"/>
              <w:rPr>
                <w:rFonts w:ascii="Tahoma" w:hAnsi="Tahoma" w:cs="Tahoma"/>
                <w:sz w:val="22"/>
                <w:szCs w:val="22"/>
              </w:rPr>
            </w:pPr>
          </w:p>
        </w:tc>
        <w:tc>
          <w:tcPr>
            <w:tcW w:w="2827" w:type="dxa"/>
          </w:tcPr>
          <w:p w:rsidR="008634CE" w:rsidRPr="00202969" w:rsidRDefault="008634CE" w:rsidP="002A6922">
            <w:pPr>
              <w:jc w:val="center"/>
              <w:rPr>
                <w:rFonts w:ascii="Tahoma" w:hAnsi="Tahoma" w:cs="Tahoma"/>
                <w:sz w:val="22"/>
                <w:szCs w:val="22"/>
              </w:rPr>
            </w:pPr>
            <w:r w:rsidRPr="00202969">
              <w:rPr>
                <w:rFonts w:ascii="Tahoma" w:hAnsi="Tahoma" w:cs="Tahoma"/>
                <w:sz w:val="22"/>
                <w:szCs w:val="22"/>
              </w:rPr>
              <w:t>COORD. DE REC Y SELEC.</w:t>
            </w:r>
          </w:p>
        </w:tc>
        <w:tc>
          <w:tcPr>
            <w:tcW w:w="2979" w:type="dxa"/>
          </w:tcPr>
          <w:p w:rsidR="008634CE" w:rsidRPr="00202969" w:rsidRDefault="008634CE" w:rsidP="002A6922">
            <w:pPr>
              <w:jc w:val="center"/>
              <w:rPr>
                <w:rFonts w:ascii="Tahoma" w:hAnsi="Tahoma" w:cs="Tahoma"/>
                <w:sz w:val="22"/>
                <w:szCs w:val="22"/>
              </w:rPr>
            </w:pPr>
            <w:r>
              <w:rPr>
                <w:rFonts w:ascii="Tahoma" w:hAnsi="Tahoma" w:cs="Tahoma"/>
                <w:sz w:val="22"/>
                <w:szCs w:val="22"/>
              </w:rPr>
              <w:t>DIRECTOR DE TRANSPORTE</w:t>
            </w:r>
          </w:p>
        </w:tc>
      </w:tr>
    </w:tbl>
    <w:p w:rsidR="00AD1937" w:rsidRPr="00E50354" w:rsidRDefault="00AD1937" w:rsidP="00D02AC6">
      <w:pPr>
        <w:pStyle w:val="Ttulo1"/>
        <w:rPr>
          <w:b/>
          <w:bCs/>
        </w:rPr>
      </w:pPr>
      <w:bookmarkStart w:id="3" w:name="_Puesto:_Gerente_de_1"/>
      <w:bookmarkEnd w:id="3"/>
      <w:r w:rsidRPr="008634CE">
        <w:br w:type="page"/>
      </w:r>
      <w:r w:rsidRPr="00E50354">
        <w:lastRenderedPageBreak/>
        <w:t>Puesto: Gerente de Seguridad</w:t>
      </w:r>
    </w:p>
    <w:p w:rsidR="00AD1937" w:rsidRPr="00E50354" w:rsidRDefault="00AD1937" w:rsidP="00AD1937">
      <w:pPr>
        <w:jc w:val="both"/>
        <w:rPr>
          <w:rFonts w:ascii="Tahoma" w:hAnsi="Tahoma" w:cs="Tahoma"/>
          <w:b/>
          <w:bCs/>
          <w:sz w:val="22"/>
          <w:szCs w:val="22"/>
          <w:lang w:val="es-MX"/>
        </w:rPr>
      </w:pPr>
    </w:p>
    <w:p w:rsidR="00AD1937" w:rsidRPr="00DB456C" w:rsidRDefault="00AD1937" w:rsidP="00AD1937">
      <w:pPr>
        <w:pStyle w:val="Ttulo1"/>
        <w:jc w:val="both"/>
        <w:rPr>
          <w:rFonts w:ascii="Tahoma" w:hAnsi="Tahoma" w:cs="Tahoma"/>
          <w:b/>
          <w:bCs/>
          <w:sz w:val="22"/>
          <w:szCs w:val="22"/>
        </w:rPr>
      </w:pPr>
      <w:r w:rsidRPr="00DB456C">
        <w:rPr>
          <w:rFonts w:ascii="Tahoma" w:hAnsi="Tahoma" w:cs="Tahoma"/>
          <w:b/>
          <w:bCs/>
          <w:sz w:val="22"/>
          <w:szCs w:val="22"/>
        </w:rPr>
        <w:t>Perfil del Puesto:</w:t>
      </w:r>
    </w:p>
    <w:p w:rsidR="00AD1937" w:rsidRPr="00E50354" w:rsidRDefault="00AD1937" w:rsidP="00DB456C">
      <w:pPr>
        <w:pStyle w:val="Textoindependiente3"/>
        <w:rPr>
          <w:rFonts w:ascii="Tahoma" w:hAnsi="Tahoma" w:cs="Tahoma"/>
          <w:szCs w:val="22"/>
        </w:rPr>
      </w:pPr>
      <w:r w:rsidRPr="00E50354">
        <w:rPr>
          <w:rFonts w:ascii="Tahoma" w:hAnsi="Tahoma" w:cs="Tahoma"/>
          <w:szCs w:val="22"/>
        </w:rPr>
        <w:t>Es una posición gerencial para el logro de los objetivos específicos de la organización, mediante competencias demostradas en la planeación, organización, dirección y control de las operaciones del día con día, de mediano y largo alcance.</w:t>
      </w:r>
    </w:p>
    <w:p w:rsidR="00AD1937" w:rsidRPr="00E50354" w:rsidRDefault="00AD1937" w:rsidP="00AD1937">
      <w:pPr>
        <w:jc w:val="both"/>
        <w:rPr>
          <w:rFonts w:ascii="Tahoma" w:hAnsi="Tahoma" w:cs="Tahoma"/>
          <w:sz w:val="22"/>
          <w:szCs w:val="22"/>
        </w:rPr>
      </w:pPr>
      <w:r w:rsidRPr="00E50354">
        <w:rPr>
          <w:rFonts w:ascii="Tahoma" w:hAnsi="Tahoma" w:cs="Tahoma"/>
          <w:sz w:val="22"/>
          <w:szCs w:val="22"/>
        </w:rPr>
        <w:t xml:space="preserve">En coordinación con la Dirección de Transportes analizar y proponer estrategias, normas y procedimientos </w:t>
      </w:r>
      <w:r w:rsidR="00DB456C" w:rsidRPr="00E50354">
        <w:rPr>
          <w:rFonts w:ascii="Tahoma" w:hAnsi="Tahoma" w:cs="Tahoma"/>
          <w:sz w:val="22"/>
          <w:szCs w:val="22"/>
        </w:rPr>
        <w:t>encaminados</w:t>
      </w:r>
      <w:r w:rsidRPr="00E50354">
        <w:rPr>
          <w:rFonts w:ascii="Tahoma" w:hAnsi="Tahoma" w:cs="Tahoma"/>
          <w:sz w:val="22"/>
          <w:szCs w:val="22"/>
        </w:rPr>
        <w:t xml:space="preserve"> a lograr los índices de seguridad y eficiencia de los procesos operativos</w:t>
      </w:r>
    </w:p>
    <w:p w:rsidR="00AD1937" w:rsidRPr="00E50354" w:rsidRDefault="00AD1937" w:rsidP="00AD1937">
      <w:pPr>
        <w:pStyle w:val="Textoindependiente3"/>
        <w:rPr>
          <w:rFonts w:ascii="Tahoma" w:hAnsi="Tahoma" w:cs="Tahoma"/>
          <w:b/>
          <w:szCs w:val="22"/>
        </w:rPr>
      </w:pPr>
    </w:p>
    <w:p w:rsidR="00AD1937" w:rsidRPr="00E50354" w:rsidRDefault="00AD1937" w:rsidP="00AD1937">
      <w:pPr>
        <w:pStyle w:val="Textoindependiente3"/>
        <w:rPr>
          <w:rFonts w:ascii="Tahoma" w:hAnsi="Tahoma" w:cs="Tahoma"/>
          <w:szCs w:val="22"/>
        </w:rPr>
      </w:pPr>
      <w:r w:rsidRPr="00E50354">
        <w:rPr>
          <w:rFonts w:ascii="Tahoma" w:hAnsi="Tahoma" w:cs="Tahoma"/>
          <w:b/>
          <w:szCs w:val="22"/>
          <w:lang w:val="es-MX"/>
        </w:rPr>
        <w:t>Objetivo:</w:t>
      </w:r>
    </w:p>
    <w:p w:rsidR="00AD1937" w:rsidRPr="00E50354" w:rsidRDefault="00AD1937" w:rsidP="00DB456C">
      <w:pPr>
        <w:pStyle w:val="Textoindependiente3"/>
        <w:rPr>
          <w:rFonts w:ascii="Tahoma" w:eastAsia="Arial Unicode MS" w:hAnsi="Tahoma" w:cs="Tahoma"/>
          <w:bCs w:val="0"/>
          <w:vanish/>
          <w:szCs w:val="22"/>
          <w:lang w:val="es-ES_tradnl"/>
        </w:rPr>
      </w:pPr>
      <w:r w:rsidRPr="00E50354">
        <w:rPr>
          <w:rFonts w:ascii="Tahoma" w:hAnsi="Tahoma" w:cs="Tahoma"/>
          <w:bCs w:val="0"/>
          <w:szCs w:val="22"/>
          <w:lang w:val="es-ES_tradnl"/>
        </w:rPr>
        <w:t>Apoyar a las áreas operativas a mantener en presupuesto los indicadores de seguridad y de rendimiento de diesel, proporcionando la capacitación necesaria a los operadores y manteniendo un adecuado control de los factores que inciden en estos indicadores</w:t>
      </w:r>
    </w:p>
    <w:p w:rsidR="00AD1937" w:rsidRPr="00E50354" w:rsidRDefault="00AD1937" w:rsidP="00AD1937">
      <w:pPr>
        <w:pStyle w:val="Textoindependiente3"/>
        <w:rPr>
          <w:rFonts w:ascii="Tahoma" w:hAnsi="Tahoma" w:cs="Tahoma"/>
          <w:szCs w:val="22"/>
        </w:rPr>
      </w:pPr>
    </w:p>
    <w:p w:rsidR="00AD1937" w:rsidRPr="00E50354" w:rsidRDefault="00AD1937" w:rsidP="00AD1937">
      <w:pPr>
        <w:autoSpaceDE w:val="0"/>
        <w:autoSpaceDN w:val="0"/>
        <w:adjustRightInd w:val="0"/>
        <w:jc w:val="both"/>
        <w:rPr>
          <w:rFonts w:ascii="Tahoma" w:hAnsi="Tahoma" w:cs="Tahoma"/>
          <w:sz w:val="22"/>
          <w:szCs w:val="22"/>
        </w:rPr>
      </w:pPr>
    </w:p>
    <w:p w:rsidR="00AD1937" w:rsidRPr="00E50354" w:rsidRDefault="00AD1937" w:rsidP="00AD1937">
      <w:pPr>
        <w:jc w:val="both"/>
        <w:rPr>
          <w:rFonts w:ascii="Tahoma" w:hAnsi="Tahoma" w:cs="Tahoma"/>
          <w:b/>
          <w:sz w:val="22"/>
          <w:szCs w:val="22"/>
        </w:rPr>
      </w:pPr>
      <w:r w:rsidRPr="00E50354">
        <w:rPr>
          <w:rFonts w:ascii="Tahoma" w:hAnsi="Tahoma" w:cs="Tahoma"/>
          <w:b/>
          <w:sz w:val="22"/>
          <w:szCs w:val="22"/>
        </w:rPr>
        <w:t>Situación organizacional:</w:t>
      </w:r>
    </w:p>
    <w:p w:rsidR="00DB456C" w:rsidRDefault="00DB456C" w:rsidP="00AD1937">
      <w:pPr>
        <w:ind w:left="3540" w:hanging="3540"/>
        <w:jc w:val="both"/>
        <w:rPr>
          <w:rFonts w:ascii="Tahoma" w:hAnsi="Tahoma" w:cs="Tahoma"/>
          <w:sz w:val="22"/>
          <w:szCs w:val="22"/>
        </w:rPr>
      </w:pPr>
    </w:p>
    <w:p w:rsidR="00AD1937" w:rsidRPr="00E50354" w:rsidRDefault="00AD1937" w:rsidP="00DB456C">
      <w:pPr>
        <w:ind w:left="4245" w:hanging="4245"/>
        <w:jc w:val="both"/>
        <w:rPr>
          <w:rFonts w:ascii="Tahoma" w:hAnsi="Tahoma" w:cs="Tahoma"/>
          <w:sz w:val="22"/>
          <w:szCs w:val="22"/>
        </w:rPr>
      </w:pPr>
      <w:r w:rsidRPr="00E50354">
        <w:rPr>
          <w:rFonts w:ascii="Tahoma" w:hAnsi="Tahoma" w:cs="Tahoma"/>
          <w:sz w:val="22"/>
          <w:szCs w:val="22"/>
        </w:rPr>
        <w:t>Puestos que le reportan:</w:t>
      </w:r>
      <w:r w:rsidRPr="00E50354">
        <w:rPr>
          <w:rFonts w:ascii="Tahoma" w:hAnsi="Tahoma" w:cs="Tahoma"/>
          <w:sz w:val="22"/>
          <w:szCs w:val="22"/>
        </w:rPr>
        <w:tab/>
      </w:r>
      <w:r w:rsidR="00DB456C">
        <w:rPr>
          <w:rFonts w:ascii="Tahoma" w:hAnsi="Tahoma" w:cs="Tahoma"/>
          <w:sz w:val="22"/>
          <w:szCs w:val="22"/>
        </w:rPr>
        <w:tab/>
      </w:r>
      <w:r w:rsidRPr="00E50354">
        <w:rPr>
          <w:rFonts w:ascii="Tahoma" w:hAnsi="Tahoma" w:cs="Tahoma"/>
          <w:sz w:val="22"/>
          <w:szCs w:val="22"/>
        </w:rPr>
        <w:t>Instructores, Analista de Diesel, Supervisor de Autoconsumo de Diesel, Auxiliar de Diesel, Gestoría y Control de Inventarios</w:t>
      </w:r>
    </w:p>
    <w:p w:rsidR="00AD1937" w:rsidRPr="00E50354" w:rsidRDefault="00AD1937" w:rsidP="00AD1937">
      <w:pPr>
        <w:jc w:val="both"/>
        <w:rPr>
          <w:rFonts w:ascii="Tahoma" w:hAnsi="Tahoma" w:cs="Tahoma"/>
          <w:sz w:val="22"/>
          <w:szCs w:val="22"/>
        </w:rPr>
      </w:pPr>
      <w:r w:rsidRPr="00E50354">
        <w:rPr>
          <w:rFonts w:ascii="Tahoma" w:hAnsi="Tahoma" w:cs="Tahoma"/>
          <w:sz w:val="22"/>
          <w:szCs w:val="22"/>
        </w:rPr>
        <w:t>Puestos a quien reporta:</w:t>
      </w:r>
      <w:r w:rsidRPr="00E50354">
        <w:rPr>
          <w:rFonts w:ascii="Tahoma" w:hAnsi="Tahoma" w:cs="Tahoma"/>
          <w:sz w:val="22"/>
          <w:szCs w:val="22"/>
        </w:rPr>
        <w:tab/>
      </w:r>
      <w:r w:rsidRPr="00E50354">
        <w:rPr>
          <w:rFonts w:ascii="Tahoma" w:hAnsi="Tahoma" w:cs="Tahoma"/>
          <w:sz w:val="22"/>
          <w:szCs w:val="22"/>
        </w:rPr>
        <w:tab/>
      </w:r>
      <w:r w:rsidR="00DB456C">
        <w:rPr>
          <w:rFonts w:ascii="Tahoma" w:hAnsi="Tahoma" w:cs="Tahoma"/>
          <w:sz w:val="22"/>
          <w:szCs w:val="22"/>
        </w:rPr>
        <w:tab/>
      </w:r>
      <w:r w:rsidRPr="00E50354">
        <w:rPr>
          <w:rFonts w:ascii="Tahoma" w:hAnsi="Tahoma" w:cs="Tahoma"/>
          <w:sz w:val="22"/>
          <w:szCs w:val="22"/>
        </w:rPr>
        <w:t>Director de Transportes</w:t>
      </w:r>
    </w:p>
    <w:p w:rsidR="00AD1937" w:rsidRPr="00E50354" w:rsidRDefault="00AD1937" w:rsidP="00AD1937">
      <w:pPr>
        <w:ind w:left="3540" w:hanging="3540"/>
        <w:jc w:val="both"/>
        <w:rPr>
          <w:rFonts w:ascii="Tahoma" w:hAnsi="Tahoma" w:cs="Tahoma"/>
          <w:sz w:val="22"/>
          <w:szCs w:val="22"/>
        </w:rPr>
      </w:pPr>
    </w:p>
    <w:p w:rsidR="00AD1937" w:rsidRPr="00E50354" w:rsidRDefault="00AD1937" w:rsidP="00AD1937">
      <w:pPr>
        <w:jc w:val="both"/>
        <w:rPr>
          <w:rFonts w:ascii="Tahoma" w:hAnsi="Tahoma" w:cs="Tahoma"/>
          <w:b/>
          <w:sz w:val="22"/>
          <w:szCs w:val="22"/>
        </w:rPr>
      </w:pPr>
      <w:r w:rsidRPr="00E50354">
        <w:rPr>
          <w:rFonts w:ascii="Tahoma" w:hAnsi="Tahoma" w:cs="Tahoma"/>
          <w:b/>
          <w:sz w:val="22"/>
          <w:szCs w:val="22"/>
        </w:rPr>
        <w:t>Principales relaciones:</w:t>
      </w:r>
    </w:p>
    <w:p w:rsidR="00DB456C" w:rsidRDefault="00DB456C" w:rsidP="00AD1937">
      <w:pPr>
        <w:ind w:left="3540" w:hanging="3540"/>
        <w:jc w:val="both"/>
        <w:rPr>
          <w:rFonts w:ascii="Tahoma" w:hAnsi="Tahoma" w:cs="Tahoma"/>
          <w:b/>
          <w:bCs/>
          <w:sz w:val="22"/>
          <w:szCs w:val="22"/>
        </w:rPr>
      </w:pPr>
    </w:p>
    <w:p w:rsidR="00AD1937" w:rsidRPr="00E50354" w:rsidRDefault="00AD1937" w:rsidP="00DB456C">
      <w:pPr>
        <w:ind w:left="4245" w:hanging="4245"/>
        <w:jc w:val="both"/>
        <w:rPr>
          <w:rFonts w:ascii="Tahoma" w:hAnsi="Tahoma" w:cs="Tahoma"/>
          <w:sz w:val="22"/>
          <w:szCs w:val="22"/>
        </w:rPr>
      </w:pPr>
      <w:r w:rsidRPr="00DB456C">
        <w:rPr>
          <w:rFonts w:ascii="Tahoma" w:hAnsi="Tahoma" w:cs="Tahoma"/>
          <w:bCs/>
          <w:sz w:val="22"/>
          <w:szCs w:val="22"/>
        </w:rPr>
        <w:t>Internas:</w:t>
      </w:r>
      <w:r w:rsidRPr="00E50354">
        <w:rPr>
          <w:rFonts w:ascii="Tahoma" w:hAnsi="Tahoma" w:cs="Tahoma"/>
          <w:sz w:val="22"/>
          <w:szCs w:val="22"/>
        </w:rPr>
        <w:tab/>
      </w:r>
      <w:r w:rsidR="00DB456C">
        <w:rPr>
          <w:rFonts w:ascii="Tahoma" w:hAnsi="Tahoma" w:cs="Tahoma"/>
          <w:sz w:val="22"/>
          <w:szCs w:val="22"/>
        </w:rPr>
        <w:tab/>
      </w:r>
      <w:r w:rsidRPr="00E50354">
        <w:rPr>
          <w:rFonts w:ascii="Tahoma" w:hAnsi="Tahoma" w:cs="Tahoma"/>
          <w:sz w:val="22"/>
          <w:szCs w:val="22"/>
        </w:rPr>
        <w:t xml:space="preserve">Personal Directivo, Gerencial, de Supervisión y Operación </w:t>
      </w:r>
    </w:p>
    <w:p w:rsidR="00AD1937" w:rsidRPr="00E50354" w:rsidRDefault="00AD1937" w:rsidP="00DB456C">
      <w:pPr>
        <w:ind w:left="4245" w:hanging="4245"/>
        <w:jc w:val="both"/>
        <w:rPr>
          <w:rFonts w:ascii="Tahoma" w:hAnsi="Tahoma" w:cs="Tahoma"/>
          <w:caps/>
          <w:sz w:val="22"/>
          <w:szCs w:val="22"/>
        </w:rPr>
      </w:pPr>
      <w:r w:rsidRPr="00DB456C">
        <w:rPr>
          <w:rFonts w:ascii="Tahoma" w:hAnsi="Tahoma" w:cs="Tahoma"/>
          <w:bCs/>
          <w:sz w:val="22"/>
          <w:szCs w:val="22"/>
        </w:rPr>
        <w:t>Externas</w:t>
      </w:r>
      <w:r w:rsidRPr="00DB456C">
        <w:rPr>
          <w:rFonts w:ascii="Tahoma" w:hAnsi="Tahoma" w:cs="Tahoma"/>
          <w:sz w:val="22"/>
          <w:szCs w:val="22"/>
        </w:rPr>
        <w:t>:</w:t>
      </w:r>
      <w:r w:rsidRPr="00E50354">
        <w:rPr>
          <w:rFonts w:ascii="Tahoma" w:hAnsi="Tahoma" w:cs="Tahoma"/>
          <w:sz w:val="22"/>
          <w:szCs w:val="22"/>
        </w:rPr>
        <w:t xml:space="preserve">    </w:t>
      </w:r>
      <w:r w:rsidRPr="00E50354">
        <w:rPr>
          <w:rFonts w:ascii="Tahoma" w:hAnsi="Tahoma" w:cs="Tahoma"/>
          <w:sz w:val="22"/>
          <w:szCs w:val="22"/>
        </w:rPr>
        <w:tab/>
      </w:r>
      <w:r w:rsidR="00DB456C">
        <w:rPr>
          <w:rFonts w:ascii="Tahoma" w:hAnsi="Tahoma" w:cs="Tahoma"/>
          <w:sz w:val="22"/>
          <w:szCs w:val="22"/>
        </w:rPr>
        <w:tab/>
      </w:r>
      <w:r w:rsidRPr="00E50354">
        <w:rPr>
          <w:rFonts w:ascii="Tahoma" w:hAnsi="Tahoma" w:cs="Tahoma"/>
          <w:sz w:val="22"/>
          <w:szCs w:val="22"/>
        </w:rPr>
        <w:t xml:space="preserve">Clientes, proveedores, compañía de seguros y dependencias gubernamentales </w:t>
      </w:r>
    </w:p>
    <w:p w:rsidR="00AD1937" w:rsidRPr="00E50354" w:rsidRDefault="00AD1937" w:rsidP="00AD1937">
      <w:pPr>
        <w:jc w:val="both"/>
        <w:rPr>
          <w:rFonts w:ascii="Tahoma" w:hAnsi="Tahoma" w:cs="Tahoma"/>
          <w:bCs/>
          <w:sz w:val="22"/>
          <w:szCs w:val="22"/>
          <w:lang w:val="es-MX"/>
        </w:rPr>
      </w:pPr>
    </w:p>
    <w:p w:rsidR="00AD1937" w:rsidRPr="00E50354" w:rsidRDefault="00AD1937" w:rsidP="00AD1937">
      <w:pPr>
        <w:pStyle w:val="Ttulo4"/>
        <w:rPr>
          <w:rFonts w:ascii="Tahoma" w:hAnsi="Tahoma" w:cs="Tahoma"/>
          <w:b w:val="0"/>
          <w:szCs w:val="22"/>
        </w:rPr>
      </w:pPr>
      <w:r w:rsidRPr="00E50354">
        <w:rPr>
          <w:rFonts w:ascii="Tahoma" w:hAnsi="Tahoma" w:cs="Tahoma"/>
          <w:szCs w:val="22"/>
        </w:rPr>
        <w:t>Requisitos del puesto</w:t>
      </w:r>
    </w:p>
    <w:p w:rsidR="00AD1937" w:rsidRPr="00E50354" w:rsidRDefault="00AD1937" w:rsidP="00DB456C">
      <w:pPr>
        <w:ind w:left="4245" w:hanging="4245"/>
        <w:jc w:val="both"/>
        <w:rPr>
          <w:rFonts w:ascii="Tahoma" w:hAnsi="Tahoma" w:cs="Tahoma"/>
          <w:sz w:val="22"/>
          <w:szCs w:val="22"/>
          <w:lang w:val="es-MX"/>
        </w:rPr>
      </w:pPr>
      <w:r w:rsidRPr="00E50354">
        <w:rPr>
          <w:rFonts w:ascii="Tahoma" w:hAnsi="Tahoma" w:cs="Tahoma"/>
          <w:bCs/>
          <w:sz w:val="22"/>
          <w:szCs w:val="22"/>
        </w:rPr>
        <w:t>Experiencia mínima:</w:t>
      </w:r>
      <w:r w:rsidRPr="00E50354">
        <w:rPr>
          <w:rFonts w:ascii="Tahoma" w:hAnsi="Tahoma" w:cs="Tahoma"/>
          <w:b/>
          <w:sz w:val="22"/>
          <w:szCs w:val="22"/>
        </w:rPr>
        <w:tab/>
      </w:r>
      <w:r w:rsidR="00DB456C">
        <w:rPr>
          <w:rFonts w:ascii="Tahoma" w:hAnsi="Tahoma" w:cs="Tahoma"/>
          <w:b/>
          <w:sz w:val="22"/>
          <w:szCs w:val="22"/>
        </w:rPr>
        <w:tab/>
      </w:r>
      <w:r w:rsidRPr="00E50354">
        <w:rPr>
          <w:rFonts w:ascii="Tahoma" w:hAnsi="Tahoma" w:cs="Tahoma"/>
          <w:sz w:val="22"/>
          <w:szCs w:val="22"/>
        </w:rPr>
        <w:t>Mínimo</w:t>
      </w:r>
      <w:r w:rsidRPr="00E50354">
        <w:rPr>
          <w:rFonts w:ascii="Tahoma" w:hAnsi="Tahoma" w:cs="Tahoma"/>
          <w:sz w:val="22"/>
          <w:szCs w:val="22"/>
          <w:lang w:val="es-MX"/>
        </w:rPr>
        <w:t xml:space="preserve"> 3 años en administración de riesgos y manejo de personal, seguimiento de indicadores, control de documentos, manuales de capacitación, elaboración y seguimiento de presupuesto y organización del trabajo.</w:t>
      </w:r>
    </w:p>
    <w:p w:rsidR="00AD1937" w:rsidRPr="00E50354" w:rsidRDefault="00DB456C" w:rsidP="00DB456C">
      <w:pPr>
        <w:ind w:left="4245" w:hanging="4245"/>
        <w:jc w:val="both"/>
        <w:rPr>
          <w:rFonts w:ascii="Tahoma" w:hAnsi="Tahoma" w:cs="Tahoma"/>
          <w:sz w:val="22"/>
          <w:szCs w:val="22"/>
        </w:rPr>
      </w:pPr>
      <w:r w:rsidRPr="00E50354">
        <w:rPr>
          <w:rFonts w:ascii="Tahoma" w:hAnsi="Tahoma" w:cs="Tahoma"/>
          <w:sz w:val="22"/>
          <w:szCs w:val="22"/>
        </w:rPr>
        <w:t>Escolaridad</w:t>
      </w:r>
      <w:r>
        <w:rPr>
          <w:rFonts w:ascii="Tahoma" w:hAnsi="Tahoma" w:cs="Tahoma"/>
          <w:sz w:val="22"/>
          <w:szCs w:val="22"/>
        </w:rPr>
        <w:t>:</w:t>
      </w:r>
      <w:r>
        <w:rPr>
          <w:rFonts w:ascii="Tahoma" w:hAnsi="Tahoma" w:cs="Tahoma"/>
          <w:sz w:val="22"/>
          <w:szCs w:val="22"/>
        </w:rPr>
        <w:tab/>
      </w:r>
      <w:r>
        <w:rPr>
          <w:rFonts w:ascii="Tahoma" w:hAnsi="Tahoma" w:cs="Tahoma"/>
          <w:sz w:val="22"/>
          <w:szCs w:val="22"/>
        </w:rPr>
        <w:tab/>
      </w:r>
      <w:r w:rsidR="00AD1937" w:rsidRPr="00E50354">
        <w:rPr>
          <w:rFonts w:ascii="Tahoma" w:hAnsi="Tahoma" w:cs="Tahoma"/>
          <w:sz w:val="22"/>
          <w:szCs w:val="22"/>
        </w:rPr>
        <w:t>Carrera profesional en el área de ingeniería y/o administración</w:t>
      </w:r>
    </w:p>
    <w:p w:rsidR="00AD1937" w:rsidRPr="00E50354" w:rsidRDefault="00AD1937" w:rsidP="00AD1937">
      <w:pPr>
        <w:jc w:val="both"/>
        <w:rPr>
          <w:rFonts w:ascii="Tahoma" w:hAnsi="Tahoma" w:cs="Tahoma"/>
          <w:sz w:val="22"/>
          <w:szCs w:val="22"/>
        </w:rPr>
      </w:pPr>
      <w:r w:rsidRPr="00E50354">
        <w:rPr>
          <w:rFonts w:ascii="Tahoma" w:hAnsi="Tahoma" w:cs="Tahoma"/>
          <w:sz w:val="22"/>
          <w:szCs w:val="22"/>
        </w:rPr>
        <w:t>Edad:</w:t>
      </w:r>
      <w:r w:rsidRPr="00E50354">
        <w:rPr>
          <w:rFonts w:ascii="Tahoma" w:hAnsi="Tahoma" w:cs="Tahoma"/>
          <w:sz w:val="22"/>
          <w:szCs w:val="22"/>
        </w:rPr>
        <w:tab/>
      </w:r>
      <w:r w:rsidRPr="00E50354">
        <w:rPr>
          <w:rFonts w:ascii="Tahoma" w:hAnsi="Tahoma" w:cs="Tahoma"/>
          <w:sz w:val="22"/>
          <w:szCs w:val="22"/>
        </w:rPr>
        <w:tab/>
      </w:r>
      <w:r w:rsidRPr="00E50354">
        <w:rPr>
          <w:rFonts w:ascii="Tahoma" w:hAnsi="Tahoma" w:cs="Tahoma"/>
          <w:sz w:val="22"/>
          <w:szCs w:val="22"/>
        </w:rPr>
        <w:tab/>
      </w:r>
      <w:r w:rsidRPr="00E50354">
        <w:rPr>
          <w:rFonts w:ascii="Tahoma" w:hAnsi="Tahoma" w:cs="Tahoma"/>
          <w:sz w:val="22"/>
          <w:szCs w:val="22"/>
        </w:rPr>
        <w:tab/>
      </w:r>
      <w:r w:rsidR="00DB456C">
        <w:rPr>
          <w:rFonts w:ascii="Tahoma" w:hAnsi="Tahoma" w:cs="Tahoma"/>
          <w:sz w:val="22"/>
          <w:szCs w:val="22"/>
        </w:rPr>
        <w:tab/>
      </w:r>
      <w:r w:rsidR="00DB456C">
        <w:rPr>
          <w:rFonts w:ascii="Tahoma" w:hAnsi="Tahoma" w:cs="Tahoma"/>
          <w:sz w:val="22"/>
          <w:szCs w:val="22"/>
        </w:rPr>
        <w:tab/>
      </w:r>
      <w:smartTag w:uri="urn:schemas-microsoft-com:office:smarttags" w:element="metricconverter">
        <w:smartTagPr>
          <w:attr w:name="ProductID" w:val="28 a"/>
        </w:smartTagPr>
        <w:r w:rsidRPr="00E50354">
          <w:rPr>
            <w:rFonts w:ascii="Tahoma" w:hAnsi="Tahoma" w:cs="Tahoma"/>
            <w:sz w:val="22"/>
            <w:szCs w:val="22"/>
          </w:rPr>
          <w:t>28 a</w:t>
        </w:r>
      </w:smartTag>
      <w:r w:rsidRPr="00E50354">
        <w:rPr>
          <w:rFonts w:ascii="Tahoma" w:hAnsi="Tahoma" w:cs="Tahoma"/>
          <w:sz w:val="22"/>
          <w:szCs w:val="22"/>
        </w:rPr>
        <w:t xml:space="preserve"> 45 años </w:t>
      </w:r>
    </w:p>
    <w:p w:rsidR="00AD1937" w:rsidRPr="00E50354" w:rsidRDefault="00AD1937" w:rsidP="00AD1937">
      <w:pPr>
        <w:pStyle w:val="Textoindependiente"/>
        <w:rPr>
          <w:rFonts w:ascii="Tahoma" w:hAnsi="Tahoma" w:cs="Tahoma"/>
          <w:sz w:val="22"/>
          <w:szCs w:val="22"/>
          <w:lang w:val="es-ES"/>
        </w:rPr>
      </w:pPr>
      <w:r w:rsidRPr="00E50354">
        <w:rPr>
          <w:rFonts w:ascii="Tahoma" w:hAnsi="Tahoma" w:cs="Tahoma"/>
          <w:sz w:val="22"/>
          <w:szCs w:val="22"/>
          <w:lang w:val="es-ES"/>
        </w:rPr>
        <w:t>Sexo:</w:t>
      </w:r>
      <w:r w:rsidRPr="00E50354">
        <w:rPr>
          <w:rFonts w:ascii="Tahoma" w:hAnsi="Tahoma" w:cs="Tahoma"/>
          <w:sz w:val="22"/>
          <w:szCs w:val="22"/>
          <w:lang w:val="es-ES"/>
        </w:rPr>
        <w:tab/>
      </w:r>
      <w:r w:rsidRPr="00E50354">
        <w:rPr>
          <w:rFonts w:ascii="Tahoma" w:hAnsi="Tahoma" w:cs="Tahoma"/>
          <w:sz w:val="22"/>
          <w:szCs w:val="22"/>
          <w:lang w:val="es-ES"/>
        </w:rPr>
        <w:tab/>
      </w:r>
      <w:r w:rsidRPr="00E50354">
        <w:rPr>
          <w:rFonts w:ascii="Tahoma" w:hAnsi="Tahoma" w:cs="Tahoma"/>
          <w:sz w:val="22"/>
          <w:szCs w:val="22"/>
          <w:lang w:val="es-ES"/>
        </w:rPr>
        <w:tab/>
      </w:r>
      <w:r w:rsidRPr="00E50354">
        <w:rPr>
          <w:rFonts w:ascii="Tahoma" w:hAnsi="Tahoma" w:cs="Tahoma"/>
          <w:sz w:val="22"/>
          <w:szCs w:val="22"/>
          <w:lang w:val="es-ES"/>
        </w:rPr>
        <w:tab/>
      </w:r>
      <w:r w:rsidR="00DB456C">
        <w:rPr>
          <w:rFonts w:ascii="Tahoma" w:hAnsi="Tahoma" w:cs="Tahoma"/>
          <w:sz w:val="22"/>
          <w:szCs w:val="22"/>
          <w:lang w:val="es-ES"/>
        </w:rPr>
        <w:tab/>
      </w:r>
      <w:r w:rsidR="00DB456C">
        <w:rPr>
          <w:rFonts w:ascii="Tahoma" w:hAnsi="Tahoma" w:cs="Tahoma"/>
          <w:sz w:val="22"/>
          <w:szCs w:val="22"/>
          <w:lang w:val="es-ES"/>
        </w:rPr>
        <w:tab/>
      </w:r>
      <w:r w:rsidRPr="00E50354">
        <w:rPr>
          <w:rFonts w:ascii="Tahoma" w:hAnsi="Tahoma" w:cs="Tahoma"/>
          <w:sz w:val="22"/>
          <w:szCs w:val="22"/>
          <w:lang w:val="es-ES"/>
        </w:rPr>
        <w:t>Masculino</w:t>
      </w:r>
    </w:p>
    <w:p w:rsidR="00AD1937" w:rsidRPr="00E50354" w:rsidRDefault="00DB456C" w:rsidP="00AD1937">
      <w:pPr>
        <w:pStyle w:val="Sangra2detindependiente"/>
        <w:ind w:left="0"/>
        <w:rPr>
          <w:rFonts w:ascii="Tahoma" w:hAnsi="Tahoma" w:cs="Tahoma"/>
          <w:sz w:val="22"/>
          <w:szCs w:val="22"/>
        </w:rPr>
      </w:pPr>
      <w:r w:rsidRPr="00E50354">
        <w:rPr>
          <w:rFonts w:ascii="Tahoma" w:hAnsi="Tahoma" w:cs="Tahoma"/>
          <w:sz w:val="22"/>
          <w:szCs w:val="22"/>
        </w:rPr>
        <w:t>Estado</w:t>
      </w:r>
      <w:r w:rsidR="00AD1937" w:rsidRPr="00E50354">
        <w:rPr>
          <w:rFonts w:ascii="Tahoma" w:hAnsi="Tahoma" w:cs="Tahoma"/>
          <w:sz w:val="22"/>
          <w:szCs w:val="22"/>
        </w:rPr>
        <w:t xml:space="preserve"> civil:</w:t>
      </w:r>
      <w:r w:rsidR="00AD1937" w:rsidRPr="00E50354">
        <w:rPr>
          <w:rFonts w:ascii="Tahoma" w:hAnsi="Tahoma" w:cs="Tahoma"/>
          <w:sz w:val="22"/>
          <w:szCs w:val="22"/>
        </w:rPr>
        <w:tab/>
      </w:r>
      <w:r w:rsidR="00AD1937" w:rsidRPr="00E50354">
        <w:rPr>
          <w:rFonts w:ascii="Tahoma" w:hAnsi="Tahoma" w:cs="Tahoma"/>
          <w:sz w:val="22"/>
          <w:szCs w:val="22"/>
        </w:rPr>
        <w:tab/>
      </w:r>
      <w:r w:rsidR="00AD1937" w:rsidRPr="00E50354">
        <w:rPr>
          <w:rFonts w:ascii="Tahoma" w:hAnsi="Tahoma" w:cs="Tahoma"/>
          <w:sz w:val="22"/>
          <w:szCs w:val="22"/>
        </w:rPr>
        <w:tab/>
      </w:r>
      <w:r>
        <w:rPr>
          <w:rFonts w:ascii="Tahoma" w:hAnsi="Tahoma" w:cs="Tahoma"/>
          <w:sz w:val="22"/>
          <w:szCs w:val="22"/>
        </w:rPr>
        <w:tab/>
      </w:r>
      <w:r>
        <w:rPr>
          <w:rFonts w:ascii="Tahoma" w:hAnsi="Tahoma" w:cs="Tahoma"/>
          <w:sz w:val="22"/>
          <w:szCs w:val="22"/>
        </w:rPr>
        <w:tab/>
      </w:r>
      <w:r w:rsidR="00AD1937" w:rsidRPr="00E50354">
        <w:rPr>
          <w:rFonts w:ascii="Tahoma" w:hAnsi="Tahoma" w:cs="Tahoma"/>
          <w:sz w:val="22"/>
          <w:szCs w:val="22"/>
        </w:rPr>
        <w:t>Indistinto.</w:t>
      </w:r>
      <w:r w:rsidR="00AD1937" w:rsidRPr="00E50354">
        <w:rPr>
          <w:rFonts w:ascii="Tahoma" w:hAnsi="Tahoma" w:cs="Tahoma"/>
          <w:sz w:val="22"/>
          <w:szCs w:val="22"/>
        </w:rPr>
        <w:tab/>
      </w:r>
    </w:p>
    <w:p w:rsidR="00AD1937" w:rsidRPr="00E50354" w:rsidRDefault="00AD1937" w:rsidP="00AD1937">
      <w:pPr>
        <w:pStyle w:val="Sangra2detindependiente"/>
        <w:ind w:left="0"/>
        <w:rPr>
          <w:rFonts w:ascii="Tahoma" w:hAnsi="Tahoma" w:cs="Tahoma"/>
          <w:sz w:val="22"/>
          <w:szCs w:val="22"/>
        </w:rPr>
      </w:pPr>
      <w:r w:rsidRPr="00E50354">
        <w:rPr>
          <w:rFonts w:ascii="Tahoma" w:hAnsi="Tahoma" w:cs="Tahoma"/>
          <w:sz w:val="22"/>
          <w:szCs w:val="22"/>
        </w:rPr>
        <w:t>Disponibilidad de Horario</w:t>
      </w:r>
    </w:p>
    <w:p w:rsidR="00AD1937" w:rsidRPr="00E50354" w:rsidRDefault="00AD1937" w:rsidP="00AD1937">
      <w:pPr>
        <w:pStyle w:val="Sangra2detindependiente"/>
        <w:ind w:left="0"/>
        <w:rPr>
          <w:rFonts w:ascii="Tahoma" w:hAnsi="Tahoma" w:cs="Tahoma"/>
          <w:sz w:val="22"/>
          <w:szCs w:val="22"/>
        </w:rPr>
      </w:pPr>
      <w:r w:rsidRPr="00E50354">
        <w:rPr>
          <w:rFonts w:ascii="Tahoma" w:hAnsi="Tahoma" w:cs="Tahoma"/>
          <w:sz w:val="22"/>
          <w:szCs w:val="22"/>
        </w:rPr>
        <w:t xml:space="preserve">Disponibilidad para viajar </w:t>
      </w:r>
      <w:r w:rsidRPr="00E50354">
        <w:rPr>
          <w:rFonts w:ascii="Tahoma" w:hAnsi="Tahoma" w:cs="Tahoma"/>
          <w:sz w:val="22"/>
          <w:szCs w:val="22"/>
        </w:rPr>
        <w:tab/>
      </w:r>
    </w:p>
    <w:p w:rsidR="00DB456C" w:rsidRPr="008634CE" w:rsidRDefault="00DB456C" w:rsidP="00DB456C">
      <w:pPr>
        <w:rPr>
          <w:rFonts w:ascii="Tahoma" w:hAnsi="Tahoma" w:cs="Tahoma"/>
          <w:b/>
          <w:sz w:val="22"/>
          <w:szCs w:val="22"/>
        </w:rPr>
      </w:pPr>
      <w:r w:rsidRPr="008634CE">
        <w:rPr>
          <w:rFonts w:ascii="Tahoma" w:hAnsi="Tahoma" w:cs="Tahoma"/>
          <w:b/>
          <w:sz w:val="22"/>
          <w:szCs w:val="22"/>
        </w:rPr>
        <w:t>Competencias Personales:</w:t>
      </w:r>
    </w:p>
    <w:p w:rsidR="00DB456C" w:rsidRPr="008634CE" w:rsidRDefault="00DB456C" w:rsidP="00DB456C">
      <w:pPr>
        <w:rPr>
          <w:rFonts w:ascii="Tahoma" w:hAnsi="Tahoma" w:cs="Tahoma"/>
          <w:sz w:val="22"/>
          <w:szCs w:val="22"/>
        </w:rPr>
      </w:pPr>
      <w:r w:rsidRPr="008634CE">
        <w:rPr>
          <w:rFonts w:ascii="Tahoma" w:hAnsi="Tahoma" w:cs="Tahoma"/>
          <w:sz w:val="22"/>
          <w:szCs w:val="22"/>
        </w:rPr>
        <w:lastRenderedPageBreak/>
        <w:t xml:space="preserve">Honestidad </w:t>
      </w:r>
    </w:p>
    <w:p w:rsidR="00DB456C" w:rsidRPr="008634CE" w:rsidRDefault="00DB456C" w:rsidP="00DB456C">
      <w:pPr>
        <w:rPr>
          <w:rFonts w:ascii="Tahoma" w:hAnsi="Tahoma" w:cs="Tahoma"/>
          <w:sz w:val="22"/>
          <w:szCs w:val="22"/>
        </w:rPr>
      </w:pPr>
      <w:r w:rsidRPr="008634CE">
        <w:rPr>
          <w:rFonts w:ascii="Tahoma" w:hAnsi="Tahoma" w:cs="Tahoma"/>
          <w:sz w:val="22"/>
          <w:szCs w:val="22"/>
        </w:rPr>
        <w:t xml:space="preserve">Lealtad y Responsabilidad </w:t>
      </w:r>
    </w:p>
    <w:p w:rsidR="00DB456C" w:rsidRPr="008634CE" w:rsidRDefault="00DB456C" w:rsidP="00DB456C">
      <w:pPr>
        <w:rPr>
          <w:rFonts w:ascii="Tahoma" w:hAnsi="Tahoma" w:cs="Tahoma"/>
          <w:sz w:val="22"/>
          <w:szCs w:val="22"/>
        </w:rPr>
      </w:pPr>
      <w:r w:rsidRPr="008634CE">
        <w:rPr>
          <w:rFonts w:ascii="Tahoma" w:hAnsi="Tahoma" w:cs="Tahoma"/>
          <w:sz w:val="22"/>
          <w:szCs w:val="22"/>
        </w:rPr>
        <w:t>Apertura al cambio</w:t>
      </w:r>
    </w:p>
    <w:p w:rsidR="00DB456C" w:rsidRPr="008634CE" w:rsidRDefault="00DB456C" w:rsidP="00DB456C">
      <w:pPr>
        <w:rPr>
          <w:rFonts w:ascii="Tahoma" w:hAnsi="Tahoma" w:cs="Tahoma"/>
          <w:sz w:val="22"/>
          <w:szCs w:val="22"/>
        </w:rPr>
      </w:pPr>
      <w:r w:rsidRPr="008634CE">
        <w:rPr>
          <w:rFonts w:ascii="Tahoma" w:hAnsi="Tahoma" w:cs="Tahoma"/>
          <w:sz w:val="22"/>
          <w:szCs w:val="22"/>
        </w:rPr>
        <w:t xml:space="preserve">Pensamiento critico  </w:t>
      </w:r>
    </w:p>
    <w:p w:rsidR="00DB456C" w:rsidRPr="008634CE" w:rsidRDefault="00DB456C" w:rsidP="00DB456C">
      <w:pPr>
        <w:rPr>
          <w:rFonts w:ascii="Tahoma" w:hAnsi="Tahoma" w:cs="Tahoma"/>
          <w:sz w:val="22"/>
          <w:szCs w:val="22"/>
        </w:rPr>
      </w:pPr>
      <w:r w:rsidRPr="008634CE">
        <w:rPr>
          <w:rFonts w:ascii="Tahoma" w:hAnsi="Tahoma" w:cs="Tahoma"/>
          <w:sz w:val="22"/>
          <w:szCs w:val="22"/>
        </w:rPr>
        <w:t xml:space="preserve">Administración del tiempo </w:t>
      </w:r>
    </w:p>
    <w:p w:rsidR="00DB456C" w:rsidRPr="008634CE" w:rsidRDefault="00DB456C" w:rsidP="00DB456C">
      <w:pPr>
        <w:rPr>
          <w:rFonts w:ascii="Tahoma" w:hAnsi="Tahoma" w:cs="Tahoma"/>
          <w:b/>
          <w:sz w:val="22"/>
          <w:szCs w:val="22"/>
        </w:rPr>
      </w:pPr>
      <w:r w:rsidRPr="008634CE">
        <w:rPr>
          <w:rFonts w:ascii="Tahoma" w:hAnsi="Tahoma" w:cs="Tahoma"/>
          <w:b/>
          <w:sz w:val="22"/>
          <w:szCs w:val="22"/>
        </w:rPr>
        <w:t>Competencias de Relación:</w:t>
      </w:r>
    </w:p>
    <w:p w:rsidR="00DB456C" w:rsidRPr="008634CE" w:rsidRDefault="00DB456C" w:rsidP="00DB456C">
      <w:pPr>
        <w:rPr>
          <w:rFonts w:ascii="Tahoma" w:hAnsi="Tahoma" w:cs="Tahoma"/>
          <w:sz w:val="22"/>
          <w:szCs w:val="22"/>
        </w:rPr>
      </w:pPr>
      <w:r w:rsidRPr="008634CE">
        <w:rPr>
          <w:rFonts w:ascii="Tahoma" w:hAnsi="Tahoma" w:cs="Tahoma"/>
          <w:sz w:val="22"/>
          <w:szCs w:val="22"/>
        </w:rPr>
        <w:t>Respeto y confianza</w:t>
      </w:r>
    </w:p>
    <w:p w:rsidR="00DB456C" w:rsidRPr="008634CE" w:rsidRDefault="00DB456C" w:rsidP="00DB456C">
      <w:pPr>
        <w:rPr>
          <w:rFonts w:ascii="Tahoma" w:hAnsi="Tahoma" w:cs="Tahoma"/>
          <w:sz w:val="22"/>
          <w:szCs w:val="22"/>
        </w:rPr>
      </w:pPr>
      <w:r w:rsidRPr="008634CE">
        <w:rPr>
          <w:rFonts w:ascii="Tahoma" w:hAnsi="Tahoma" w:cs="Tahoma"/>
          <w:sz w:val="22"/>
          <w:szCs w:val="22"/>
        </w:rPr>
        <w:t xml:space="preserve">Negociación </w:t>
      </w:r>
    </w:p>
    <w:p w:rsidR="00DB456C" w:rsidRPr="008634CE" w:rsidRDefault="00DB456C" w:rsidP="00DB456C">
      <w:pPr>
        <w:rPr>
          <w:rFonts w:ascii="Tahoma" w:hAnsi="Tahoma" w:cs="Tahoma"/>
          <w:sz w:val="22"/>
          <w:szCs w:val="22"/>
        </w:rPr>
      </w:pPr>
      <w:r w:rsidRPr="008634CE">
        <w:rPr>
          <w:rFonts w:ascii="Tahoma" w:hAnsi="Tahoma" w:cs="Tahoma"/>
          <w:sz w:val="22"/>
          <w:szCs w:val="22"/>
        </w:rPr>
        <w:t xml:space="preserve">Comunicación </w:t>
      </w:r>
    </w:p>
    <w:p w:rsidR="00DB456C" w:rsidRPr="008634CE" w:rsidRDefault="00DB456C" w:rsidP="00DB456C">
      <w:pPr>
        <w:rPr>
          <w:rFonts w:ascii="Tahoma" w:hAnsi="Tahoma" w:cs="Tahoma"/>
          <w:sz w:val="22"/>
          <w:szCs w:val="22"/>
        </w:rPr>
      </w:pPr>
      <w:r w:rsidRPr="008634CE">
        <w:rPr>
          <w:rFonts w:ascii="Tahoma" w:hAnsi="Tahoma" w:cs="Tahoma"/>
          <w:sz w:val="22"/>
          <w:szCs w:val="22"/>
        </w:rPr>
        <w:t>Fuerza de equipo</w:t>
      </w:r>
    </w:p>
    <w:p w:rsidR="00DB456C" w:rsidRPr="008634CE" w:rsidRDefault="00DB456C" w:rsidP="00DB456C">
      <w:pPr>
        <w:jc w:val="both"/>
        <w:rPr>
          <w:rFonts w:ascii="Tahoma" w:hAnsi="Tahoma" w:cs="Tahoma"/>
          <w:b/>
          <w:sz w:val="22"/>
          <w:szCs w:val="22"/>
        </w:rPr>
      </w:pPr>
      <w:r w:rsidRPr="008634CE">
        <w:rPr>
          <w:rFonts w:ascii="Tahoma" w:hAnsi="Tahoma" w:cs="Tahoma"/>
          <w:b/>
          <w:sz w:val="22"/>
          <w:szCs w:val="22"/>
        </w:rPr>
        <w:t>Competencias de Negocios:</w:t>
      </w:r>
    </w:p>
    <w:p w:rsidR="00DB456C" w:rsidRPr="008634CE" w:rsidRDefault="00DB456C" w:rsidP="00DB456C">
      <w:pPr>
        <w:rPr>
          <w:rFonts w:ascii="Tahoma" w:hAnsi="Tahoma" w:cs="Tahoma"/>
          <w:sz w:val="22"/>
          <w:szCs w:val="22"/>
        </w:rPr>
      </w:pPr>
      <w:r w:rsidRPr="008634CE">
        <w:rPr>
          <w:rFonts w:ascii="Tahoma" w:hAnsi="Tahoma" w:cs="Tahoma"/>
          <w:sz w:val="22"/>
          <w:szCs w:val="22"/>
        </w:rPr>
        <w:t xml:space="preserve">Relación cliente-proveedor </w:t>
      </w:r>
    </w:p>
    <w:p w:rsidR="00DB456C" w:rsidRPr="008634CE" w:rsidRDefault="00DB456C" w:rsidP="00DB456C">
      <w:pPr>
        <w:rPr>
          <w:rFonts w:ascii="Tahoma" w:hAnsi="Tahoma" w:cs="Tahoma"/>
          <w:sz w:val="22"/>
          <w:szCs w:val="22"/>
        </w:rPr>
      </w:pPr>
      <w:r w:rsidRPr="008634CE">
        <w:rPr>
          <w:rFonts w:ascii="Tahoma" w:hAnsi="Tahoma" w:cs="Tahoma"/>
          <w:sz w:val="22"/>
          <w:szCs w:val="22"/>
        </w:rPr>
        <w:t xml:space="preserve">Actitud de Servicio </w:t>
      </w:r>
    </w:p>
    <w:p w:rsidR="00DB456C" w:rsidRPr="008634CE" w:rsidRDefault="00DB456C" w:rsidP="00DB456C">
      <w:pPr>
        <w:rPr>
          <w:rFonts w:ascii="Tahoma" w:hAnsi="Tahoma" w:cs="Tahoma"/>
          <w:sz w:val="22"/>
          <w:szCs w:val="22"/>
        </w:rPr>
      </w:pPr>
      <w:r w:rsidRPr="008634CE">
        <w:rPr>
          <w:rFonts w:ascii="Tahoma" w:hAnsi="Tahoma" w:cs="Tahoma"/>
          <w:sz w:val="22"/>
          <w:szCs w:val="22"/>
        </w:rPr>
        <w:t xml:space="preserve">Innovación </w:t>
      </w:r>
    </w:p>
    <w:p w:rsidR="00DB456C" w:rsidRPr="008634CE" w:rsidRDefault="00DB456C" w:rsidP="00DB456C">
      <w:pPr>
        <w:rPr>
          <w:rFonts w:ascii="Tahoma" w:hAnsi="Tahoma" w:cs="Tahoma"/>
          <w:sz w:val="22"/>
          <w:szCs w:val="22"/>
        </w:rPr>
      </w:pPr>
      <w:r w:rsidRPr="008634CE">
        <w:rPr>
          <w:rFonts w:ascii="Tahoma" w:hAnsi="Tahoma" w:cs="Tahoma"/>
          <w:sz w:val="22"/>
          <w:szCs w:val="22"/>
        </w:rPr>
        <w:t xml:space="preserve">Enfoque de resultados </w:t>
      </w:r>
    </w:p>
    <w:p w:rsidR="00DB456C" w:rsidRPr="008634CE" w:rsidRDefault="00DB456C" w:rsidP="00DB456C">
      <w:pPr>
        <w:rPr>
          <w:rFonts w:ascii="Tahoma" w:hAnsi="Tahoma" w:cs="Tahoma"/>
          <w:sz w:val="22"/>
          <w:szCs w:val="22"/>
        </w:rPr>
      </w:pPr>
      <w:r w:rsidRPr="008634CE">
        <w:rPr>
          <w:rFonts w:ascii="Tahoma" w:hAnsi="Tahoma" w:cs="Tahoma"/>
          <w:sz w:val="22"/>
          <w:szCs w:val="22"/>
        </w:rPr>
        <w:t>Planeación</w:t>
      </w:r>
    </w:p>
    <w:p w:rsidR="00DB456C" w:rsidRPr="008634CE" w:rsidRDefault="00DB456C" w:rsidP="00DB456C">
      <w:pPr>
        <w:rPr>
          <w:rFonts w:ascii="Tahoma" w:hAnsi="Tahoma" w:cs="Tahoma"/>
          <w:b/>
          <w:sz w:val="22"/>
          <w:szCs w:val="22"/>
        </w:rPr>
      </w:pPr>
      <w:r w:rsidRPr="008634CE">
        <w:rPr>
          <w:rFonts w:ascii="Tahoma" w:hAnsi="Tahoma" w:cs="Tahoma"/>
          <w:b/>
          <w:sz w:val="22"/>
          <w:szCs w:val="22"/>
        </w:rPr>
        <w:t>Competencias técnicas:</w:t>
      </w:r>
    </w:p>
    <w:p w:rsidR="006634CB" w:rsidRPr="006634CB" w:rsidRDefault="006634CB" w:rsidP="006634CB">
      <w:pPr>
        <w:rPr>
          <w:rFonts w:ascii="Tahoma" w:hAnsi="Tahoma" w:cs="Tahoma"/>
          <w:bCs/>
          <w:sz w:val="22"/>
          <w:szCs w:val="22"/>
        </w:rPr>
      </w:pPr>
      <w:r w:rsidRPr="006634CB">
        <w:rPr>
          <w:rFonts w:ascii="Tahoma" w:hAnsi="Tahoma" w:cs="Tahoma"/>
          <w:bCs/>
          <w:sz w:val="22"/>
          <w:szCs w:val="22"/>
        </w:rPr>
        <w:t>Atención al cliente</w:t>
      </w:r>
    </w:p>
    <w:p w:rsidR="006634CB" w:rsidRPr="006634CB" w:rsidRDefault="006634CB" w:rsidP="006634CB">
      <w:pPr>
        <w:rPr>
          <w:rFonts w:ascii="Tahoma" w:hAnsi="Tahoma" w:cs="Tahoma"/>
          <w:bCs/>
          <w:sz w:val="22"/>
          <w:szCs w:val="22"/>
        </w:rPr>
      </w:pPr>
      <w:r w:rsidRPr="006634CB">
        <w:rPr>
          <w:rFonts w:ascii="Tahoma" w:hAnsi="Tahoma" w:cs="Tahoma"/>
          <w:bCs/>
          <w:sz w:val="22"/>
          <w:szCs w:val="22"/>
        </w:rPr>
        <w:t>Manejo de personal</w:t>
      </w:r>
    </w:p>
    <w:p w:rsidR="006634CB" w:rsidRPr="006634CB" w:rsidRDefault="006634CB" w:rsidP="006634CB">
      <w:pPr>
        <w:rPr>
          <w:rFonts w:ascii="Tahoma" w:hAnsi="Tahoma" w:cs="Tahoma"/>
          <w:bCs/>
          <w:sz w:val="22"/>
          <w:szCs w:val="22"/>
        </w:rPr>
      </w:pPr>
      <w:r w:rsidRPr="006634CB">
        <w:rPr>
          <w:rFonts w:ascii="Tahoma" w:hAnsi="Tahoma" w:cs="Tahoma"/>
          <w:bCs/>
          <w:sz w:val="22"/>
          <w:szCs w:val="22"/>
        </w:rPr>
        <w:t>Manejo de equipo de logística</w:t>
      </w:r>
    </w:p>
    <w:p w:rsidR="006634CB" w:rsidRPr="006634CB" w:rsidRDefault="006634CB" w:rsidP="006634CB">
      <w:pPr>
        <w:rPr>
          <w:rFonts w:ascii="Tahoma" w:hAnsi="Tahoma" w:cs="Tahoma"/>
          <w:bCs/>
          <w:sz w:val="22"/>
          <w:szCs w:val="22"/>
        </w:rPr>
      </w:pPr>
      <w:r w:rsidRPr="006634CB">
        <w:rPr>
          <w:rFonts w:ascii="Tahoma" w:hAnsi="Tahoma" w:cs="Tahoma"/>
          <w:bCs/>
          <w:sz w:val="22"/>
          <w:szCs w:val="22"/>
        </w:rPr>
        <w:t xml:space="preserve">Procesos y controles administrativos </w:t>
      </w:r>
    </w:p>
    <w:p w:rsidR="006634CB" w:rsidRPr="006634CB" w:rsidRDefault="006634CB" w:rsidP="006634CB">
      <w:pPr>
        <w:rPr>
          <w:rFonts w:ascii="Tahoma" w:hAnsi="Tahoma" w:cs="Tahoma"/>
          <w:bCs/>
          <w:sz w:val="22"/>
          <w:szCs w:val="22"/>
        </w:rPr>
      </w:pPr>
      <w:r w:rsidRPr="006634CB">
        <w:rPr>
          <w:rFonts w:ascii="Tahoma" w:hAnsi="Tahoma" w:cs="Tahoma"/>
          <w:bCs/>
          <w:sz w:val="22"/>
          <w:szCs w:val="22"/>
        </w:rPr>
        <w:t>Inventarios</w:t>
      </w:r>
    </w:p>
    <w:p w:rsidR="006634CB" w:rsidRPr="006634CB" w:rsidRDefault="006634CB" w:rsidP="006634CB">
      <w:pPr>
        <w:rPr>
          <w:rFonts w:ascii="Tahoma" w:hAnsi="Tahoma" w:cs="Tahoma"/>
          <w:bCs/>
          <w:sz w:val="22"/>
          <w:szCs w:val="22"/>
        </w:rPr>
      </w:pPr>
      <w:r w:rsidRPr="006634CB">
        <w:rPr>
          <w:rFonts w:ascii="Tahoma" w:hAnsi="Tahoma" w:cs="Tahoma"/>
          <w:bCs/>
          <w:sz w:val="22"/>
          <w:szCs w:val="22"/>
        </w:rPr>
        <w:t>Manejo de Office avanzado</w:t>
      </w:r>
    </w:p>
    <w:p w:rsidR="006634CB" w:rsidRPr="006634CB" w:rsidRDefault="006634CB" w:rsidP="006634CB">
      <w:pPr>
        <w:rPr>
          <w:rFonts w:ascii="Tahoma" w:hAnsi="Tahoma" w:cs="Tahoma"/>
          <w:bCs/>
          <w:sz w:val="22"/>
          <w:szCs w:val="22"/>
        </w:rPr>
      </w:pPr>
      <w:r w:rsidRPr="006634CB">
        <w:rPr>
          <w:rFonts w:ascii="Tahoma" w:hAnsi="Tahoma" w:cs="Tahoma"/>
          <w:bCs/>
          <w:sz w:val="22"/>
          <w:szCs w:val="22"/>
        </w:rPr>
        <w:t xml:space="preserve">Normatividad de SCT y reglamentos de transito </w:t>
      </w:r>
    </w:p>
    <w:p w:rsidR="006634CB" w:rsidRPr="006634CB" w:rsidRDefault="006634CB" w:rsidP="006634CB">
      <w:pPr>
        <w:rPr>
          <w:rFonts w:ascii="Tahoma" w:hAnsi="Tahoma" w:cs="Tahoma"/>
          <w:bCs/>
          <w:sz w:val="22"/>
          <w:szCs w:val="22"/>
        </w:rPr>
      </w:pPr>
      <w:r w:rsidRPr="006634CB">
        <w:rPr>
          <w:rFonts w:ascii="Tahoma" w:hAnsi="Tahoma" w:cs="Tahoma"/>
          <w:bCs/>
          <w:sz w:val="22"/>
          <w:szCs w:val="22"/>
        </w:rPr>
        <w:t>Evaluación y seguimiento del desempeño</w:t>
      </w:r>
    </w:p>
    <w:p w:rsidR="006634CB" w:rsidRPr="006634CB" w:rsidRDefault="006634CB" w:rsidP="006634CB">
      <w:pPr>
        <w:rPr>
          <w:rFonts w:ascii="Tahoma" w:hAnsi="Tahoma" w:cs="Tahoma"/>
          <w:bCs/>
          <w:sz w:val="22"/>
          <w:szCs w:val="22"/>
        </w:rPr>
      </w:pPr>
      <w:r w:rsidRPr="006634CB">
        <w:rPr>
          <w:rFonts w:ascii="Tahoma" w:hAnsi="Tahoma" w:cs="Tahoma"/>
          <w:bCs/>
          <w:sz w:val="22"/>
          <w:szCs w:val="22"/>
        </w:rPr>
        <w:t>Elaboración de presupuesto</w:t>
      </w:r>
    </w:p>
    <w:p w:rsidR="006634CB" w:rsidRPr="006634CB" w:rsidRDefault="006634CB" w:rsidP="006634CB">
      <w:pPr>
        <w:pStyle w:val="Textoindependiente2"/>
        <w:rPr>
          <w:rFonts w:ascii="Tahoma" w:hAnsi="Tahoma" w:cs="Tahoma"/>
          <w:b w:val="0"/>
          <w:sz w:val="22"/>
          <w:szCs w:val="22"/>
        </w:rPr>
      </w:pPr>
      <w:r w:rsidRPr="006634CB">
        <w:rPr>
          <w:rFonts w:ascii="Tahoma" w:hAnsi="Tahoma" w:cs="Tahoma"/>
          <w:b w:val="0"/>
          <w:sz w:val="22"/>
          <w:szCs w:val="22"/>
        </w:rPr>
        <w:t xml:space="preserve">Políticas y procedimientos de la empresa </w:t>
      </w:r>
    </w:p>
    <w:p w:rsidR="00AD1937" w:rsidRDefault="006634CB" w:rsidP="00AD1937">
      <w:pPr>
        <w:pStyle w:val="Textoindependiente2"/>
        <w:rPr>
          <w:rFonts w:ascii="Tahoma" w:hAnsi="Tahoma" w:cs="Tahoma"/>
          <w:b w:val="0"/>
          <w:sz w:val="22"/>
          <w:szCs w:val="22"/>
        </w:rPr>
      </w:pPr>
      <w:r>
        <w:rPr>
          <w:rFonts w:ascii="Tahoma" w:hAnsi="Tahoma" w:cs="Tahoma"/>
          <w:b w:val="0"/>
          <w:sz w:val="22"/>
          <w:szCs w:val="22"/>
        </w:rPr>
        <w:t>Control de documentos</w:t>
      </w:r>
    </w:p>
    <w:p w:rsidR="006634CB" w:rsidRPr="006634CB" w:rsidRDefault="006634CB" w:rsidP="00AD1937">
      <w:pPr>
        <w:pStyle w:val="Textoindependiente2"/>
        <w:rPr>
          <w:rFonts w:ascii="Tahoma" w:hAnsi="Tahoma" w:cs="Tahoma"/>
          <w:b w:val="0"/>
          <w:sz w:val="22"/>
          <w:szCs w:val="22"/>
        </w:rPr>
      </w:pPr>
    </w:p>
    <w:p w:rsidR="00AD1937" w:rsidRDefault="006634CB" w:rsidP="00AD1937">
      <w:pPr>
        <w:pStyle w:val="Textoindependiente2"/>
        <w:rPr>
          <w:rFonts w:ascii="Tahoma" w:hAnsi="Tahoma" w:cs="Tahoma"/>
          <w:bCs w:val="0"/>
          <w:sz w:val="22"/>
          <w:szCs w:val="22"/>
        </w:rPr>
      </w:pPr>
      <w:r>
        <w:rPr>
          <w:rFonts w:ascii="Tahoma" w:hAnsi="Tahoma" w:cs="Tahoma"/>
          <w:bCs w:val="0"/>
          <w:sz w:val="22"/>
          <w:szCs w:val="22"/>
        </w:rPr>
        <w:t>Actividades</w:t>
      </w:r>
    </w:p>
    <w:p w:rsidR="006634CB" w:rsidRPr="006634CB" w:rsidRDefault="006634CB" w:rsidP="00AD1937">
      <w:pPr>
        <w:pStyle w:val="Textoindependiente2"/>
        <w:rPr>
          <w:rFonts w:ascii="Tahoma" w:hAnsi="Tahoma" w:cs="Tahoma"/>
          <w:bCs w:val="0"/>
          <w:sz w:val="22"/>
          <w:szCs w:val="22"/>
        </w:rPr>
      </w:pPr>
    </w:p>
    <w:p w:rsidR="00AD1937" w:rsidRPr="00E50354" w:rsidRDefault="00AD1937" w:rsidP="00AD1937">
      <w:pPr>
        <w:pStyle w:val="Textoindependiente2"/>
        <w:rPr>
          <w:rFonts w:ascii="Tahoma" w:hAnsi="Tahoma" w:cs="Tahoma"/>
          <w:sz w:val="22"/>
          <w:szCs w:val="22"/>
          <w:u w:val="single"/>
        </w:rPr>
      </w:pPr>
      <w:r w:rsidRPr="00E50354">
        <w:rPr>
          <w:rFonts w:ascii="Tahoma" w:hAnsi="Tahoma" w:cs="Tahoma"/>
          <w:sz w:val="22"/>
          <w:szCs w:val="22"/>
          <w:u w:val="single"/>
        </w:rPr>
        <w:t xml:space="preserve">Administración </w:t>
      </w:r>
    </w:p>
    <w:p w:rsidR="00AD1937" w:rsidRPr="00E50354" w:rsidRDefault="00AD1937" w:rsidP="00AD1937">
      <w:pPr>
        <w:pStyle w:val="Textoindependiente2"/>
        <w:rPr>
          <w:rFonts w:ascii="Tahoma" w:hAnsi="Tahoma" w:cs="Tahoma"/>
          <w:b w:val="0"/>
          <w:bCs w:val="0"/>
          <w:sz w:val="22"/>
          <w:szCs w:val="22"/>
        </w:rPr>
      </w:pPr>
    </w:p>
    <w:p w:rsidR="00AD1937" w:rsidRPr="00E50354" w:rsidRDefault="00AD1937" w:rsidP="00AD1937">
      <w:pPr>
        <w:numPr>
          <w:ilvl w:val="0"/>
          <w:numId w:val="1"/>
        </w:numPr>
        <w:jc w:val="both"/>
        <w:rPr>
          <w:rFonts w:ascii="Tahoma" w:hAnsi="Tahoma" w:cs="Tahoma"/>
          <w:sz w:val="22"/>
          <w:szCs w:val="22"/>
        </w:rPr>
      </w:pPr>
      <w:r w:rsidRPr="00E50354">
        <w:rPr>
          <w:rFonts w:ascii="Tahoma" w:hAnsi="Tahoma" w:cs="Tahoma"/>
          <w:sz w:val="22"/>
          <w:szCs w:val="22"/>
        </w:rPr>
        <w:t>Generación de reportes</w:t>
      </w:r>
    </w:p>
    <w:p w:rsidR="00AD1937" w:rsidRPr="00E50354" w:rsidRDefault="00AD1937" w:rsidP="00AD1937">
      <w:pPr>
        <w:numPr>
          <w:ilvl w:val="1"/>
          <w:numId w:val="1"/>
        </w:numPr>
        <w:jc w:val="both"/>
        <w:rPr>
          <w:rFonts w:ascii="Tahoma" w:hAnsi="Tahoma" w:cs="Tahoma"/>
          <w:sz w:val="22"/>
          <w:szCs w:val="22"/>
        </w:rPr>
      </w:pPr>
      <w:r w:rsidRPr="00E50354">
        <w:rPr>
          <w:rFonts w:ascii="Tahoma" w:hAnsi="Tahoma" w:cs="Tahoma"/>
          <w:sz w:val="22"/>
          <w:szCs w:val="22"/>
          <w:lang w:val="es-MX"/>
        </w:rPr>
        <w:t>Reporte de accidentes (frecuencia, tipo, costos, involucrados, responsables)</w:t>
      </w:r>
    </w:p>
    <w:p w:rsidR="00AD1937" w:rsidRPr="00E50354" w:rsidRDefault="00AD1937" w:rsidP="00AD1937">
      <w:pPr>
        <w:numPr>
          <w:ilvl w:val="1"/>
          <w:numId w:val="1"/>
        </w:numPr>
        <w:jc w:val="both"/>
        <w:rPr>
          <w:rFonts w:ascii="Tahoma" w:hAnsi="Tahoma" w:cs="Tahoma"/>
          <w:sz w:val="22"/>
          <w:szCs w:val="22"/>
        </w:rPr>
      </w:pPr>
      <w:r w:rsidRPr="00E50354">
        <w:rPr>
          <w:rFonts w:ascii="Tahoma" w:hAnsi="Tahoma" w:cs="Tahoma"/>
          <w:sz w:val="22"/>
          <w:szCs w:val="22"/>
        </w:rPr>
        <w:t>Fichas de análisis de accidentes</w:t>
      </w:r>
    </w:p>
    <w:p w:rsidR="00B71415" w:rsidRDefault="00AD1937" w:rsidP="00B71415">
      <w:pPr>
        <w:numPr>
          <w:ilvl w:val="1"/>
          <w:numId w:val="1"/>
        </w:numPr>
        <w:jc w:val="both"/>
        <w:rPr>
          <w:rFonts w:ascii="Tahoma" w:hAnsi="Tahoma" w:cs="Tahoma"/>
          <w:sz w:val="22"/>
          <w:szCs w:val="22"/>
        </w:rPr>
      </w:pPr>
      <w:r w:rsidRPr="00E50354">
        <w:rPr>
          <w:rFonts w:ascii="Tahoma" w:hAnsi="Tahoma" w:cs="Tahoma"/>
          <w:sz w:val="22"/>
          <w:szCs w:val="22"/>
        </w:rPr>
        <w:t>Reporte de actividades de instructores</w:t>
      </w:r>
    </w:p>
    <w:p w:rsidR="00AD1937" w:rsidRPr="00B71415" w:rsidRDefault="00AD1937" w:rsidP="00B71415">
      <w:pPr>
        <w:numPr>
          <w:ilvl w:val="1"/>
          <w:numId w:val="1"/>
        </w:numPr>
        <w:jc w:val="both"/>
        <w:rPr>
          <w:rFonts w:ascii="Tahoma" w:hAnsi="Tahoma" w:cs="Tahoma"/>
          <w:sz w:val="22"/>
          <w:szCs w:val="22"/>
        </w:rPr>
      </w:pPr>
      <w:r w:rsidRPr="00B71415">
        <w:rPr>
          <w:rFonts w:ascii="Tahoma" w:hAnsi="Tahoma" w:cs="Tahoma"/>
          <w:sz w:val="22"/>
          <w:szCs w:val="22"/>
        </w:rPr>
        <w:t>Reporte de unidades fuera de operación por siniestros</w:t>
      </w:r>
    </w:p>
    <w:p w:rsidR="00AD1937" w:rsidRPr="00E50354" w:rsidRDefault="00AD1937" w:rsidP="00AD1937">
      <w:pPr>
        <w:numPr>
          <w:ilvl w:val="1"/>
          <w:numId w:val="1"/>
        </w:numPr>
        <w:jc w:val="both"/>
        <w:rPr>
          <w:rFonts w:ascii="Tahoma" w:hAnsi="Tahoma" w:cs="Tahoma"/>
          <w:sz w:val="22"/>
          <w:szCs w:val="22"/>
        </w:rPr>
      </w:pPr>
      <w:r w:rsidRPr="00E50354">
        <w:rPr>
          <w:rFonts w:ascii="Tahoma" w:hAnsi="Tahoma" w:cs="Tahoma"/>
          <w:sz w:val="22"/>
          <w:szCs w:val="22"/>
        </w:rPr>
        <w:t>Expedientes de unidades</w:t>
      </w:r>
    </w:p>
    <w:p w:rsidR="00AD1937" w:rsidRPr="00E50354" w:rsidRDefault="00AD1937" w:rsidP="00AD1937">
      <w:pPr>
        <w:numPr>
          <w:ilvl w:val="1"/>
          <w:numId w:val="1"/>
        </w:numPr>
        <w:jc w:val="both"/>
        <w:rPr>
          <w:rFonts w:ascii="Tahoma" w:hAnsi="Tahoma" w:cs="Tahoma"/>
          <w:sz w:val="22"/>
          <w:szCs w:val="22"/>
        </w:rPr>
      </w:pPr>
      <w:r w:rsidRPr="00E50354">
        <w:rPr>
          <w:rFonts w:ascii="Tahoma" w:hAnsi="Tahoma" w:cs="Tahoma"/>
          <w:sz w:val="22"/>
          <w:szCs w:val="22"/>
        </w:rPr>
        <w:t>Reporte de operadores plus</w:t>
      </w:r>
    </w:p>
    <w:p w:rsidR="00AD1937" w:rsidRPr="00E50354" w:rsidRDefault="00AD1937" w:rsidP="00AD1937">
      <w:pPr>
        <w:numPr>
          <w:ilvl w:val="1"/>
          <w:numId w:val="1"/>
        </w:numPr>
        <w:jc w:val="both"/>
        <w:rPr>
          <w:rFonts w:ascii="Tahoma" w:hAnsi="Tahoma" w:cs="Tahoma"/>
          <w:sz w:val="22"/>
          <w:szCs w:val="22"/>
        </w:rPr>
      </w:pPr>
      <w:r w:rsidRPr="00E50354">
        <w:rPr>
          <w:rFonts w:ascii="Tahoma" w:hAnsi="Tahoma" w:cs="Tahoma"/>
          <w:sz w:val="22"/>
          <w:szCs w:val="22"/>
        </w:rPr>
        <w:t xml:space="preserve">Reporte junta comité de seguridad, resultados vs. presupuesto y productividad </w:t>
      </w:r>
    </w:p>
    <w:p w:rsidR="00AD1937" w:rsidRPr="00E50354" w:rsidRDefault="00AD1937" w:rsidP="00AD1937">
      <w:pPr>
        <w:numPr>
          <w:ilvl w:val="1"/>
          <w:numId w:val="1"/>
        </w:numPr>
        <w:jc w:val="both"/>
        <w:rPr>
          <w:rFonts w:ascii="Tahoma" w:hAnsi="Tahoma" w:cs="Tahoma"/>
          <w:sz w:val="22"/>
          <w:szCs w:val="22"/>
        </w:rPr>
      </w:pPr>
      <w:r w:rsidRPr="00E50354">
        <w:rPr>
          <w:rFonts w:ascii="Tahoma" w:hAnsi="Tahoma" w:cs="Tahoma"/>
          <w:sz w:val="22"/>
          <w:szCs w:val="22"/>
        </w:rPr>
        <w:t xml:space="preserve">Seguimiento a la operación del autoconsumo diesel </w:t>
      </w:r>
    </w:p>
    <w:p w:rsidR="00AD1937" w:rsidRPr="00E50354" w:rsidRDefault="00AD1937" w:rsidP="00AD1937">
      <w:pPr>
        <w:numPr>
          <w:ilvl w:val="1"/>
          <w:numId w:val="1"/>
        </w:numPr>
        <w:jc w:val="both"/>
        <w:rPr>
          <w:rFonts w:ascii="Tahoma" w:hAnsi="Tahoma" w:cs="Tahoma"/>
          <w:sz w:val="22"/>
          <w:szCs w:val="22"/>
        </w:rPr>
      </w:pPr>
      <w:r w:rsidRPr="00E50354">
        <w:rPr>
          <w:rFonts w:ascii="Tahoma" w:hAnsi="Tahoma" w:cs="Tahoma"/>
          <w:sz w:val="22"/>
          <w:szCs w:val="22"/>
        </w:rPr>
        <w:lastRenderedPageBreak/>
        <w:t xml:space="preserve">Seguimiento al rendimiento de Diesel en tractos y remolques </w:t>
      </w:r>
    </w:p>
    <w:p w:rsidR="00AD1937" w:rsidRPr="00E50354" w:rsidRDefault="00AD1937" w:rsidP="00AD1937">
      <w:pPr>
        <w:numPr>
          <w:ilvl w:val="1"/>
          <w:numId w:val="1"/>
        </w:numPr>
        <w:jc w:val="both"/>
        <w:rPr>
          <w:rFonts w:ascii="Tahoma" w:hAnsi="Tahoma" w:cs="Tahoma"/>
          <w:sz w:val="22"/>
          <w:szCs w:val="22"/>
        </w:rPr>
      </w:pPr>
      <w:r w:rsidRPr="00E50354">
        <w:rPr>
          <w:rFonts w:ascii="Tahoma" w:hAnsi="Tahoma" w:cs="Tahoma"/>
          <w:sz w:val="22"/>
          <w:szCs w:val="22"/>
        </w:rPr>
        <w:t>Seguimiento de inventario de unidades (tractos y remolques)</w:t>
      </w:r>
    </w:p>
    <w:p w:rsidR="00AD1937" w:rsidRPr="00E50354" w:rsidRDefault="00AD1937" w:rsidP="00AD1937">
      <w:pPr>
        <w:numPr>
          <w:ilvl w:val="1"/>
          <w:numId w:val="1"/>
        </w:numPr>
        <w:jc w:val="both"/>
        <w:rPr>
          <w:rFonts w:ascii="Tahoma" w:hAnsi="Tahoma" w:cs="Tahoma"/>
          <w:sz w:val="22"/>
          <w:szCs w:val="22"/>
        </w:rPr>
      </w:pPr>
      <w:r w:rsidRPr="00E50354">
        <w:rPr>
          <w:rFonts w:ascii="Tahoma" w:hAnsi="Tahoma" w:cs="Tahoma"/>
          <w:sz w:val="22"/>
          <w:szCs w:val="22"/>
        </w:rPr>
        <w:t>Reporte Certificación de operadores</w:t>
      </w:r>
    </w:p>
    <w:p w:rsidR="00AD1937" w:rsidRPr="00E50354" w:rsidRDefault="00AD1937" w:rsidP="00AD1937">
      <w:pPr>
        <w:jc w:val="both"/>
        <w:rPr>
          <w:rFonts w:ascii="Tahoma" w:hAnsi="Tahoma" w:cs="Tahoma"/>
          <w:sz w:val="22"/>
          <w:szCs w:val="22"/>
        </w:rPr>
      </w:pPr>
    </w:p>
    <w:p w:rsidR="00AD1937" w:rsidRPr="00E50354" w:rsidRDefault="00AD1937" w:rsidP="00AD1937">
      <w:pPr>
        <w:numPr>
          <w:ilvl w:val="0"/>
          <w:numId w:val="1"/>
        </w:numPr>
        <w:jc w:val="both"/>
        <w:rPr>
          <w:rFonts w:ascii="Tahoma" w:hAnsi="Tahoma" w:cs="Tahoma"/>
          <w:sz w:val="22"/>
          <w:szCs w:val="22"/>
        </w:rPr>
      </w:pPr>
      <w:r w:rsidRPr="00E50354">
        <w:rPr>
          <w:rFonts w:ascii="Tahoma" w:hAnsi="Tahoma" w:cs="Tahoma"/>
          <w:sz w:val="22"/>
          <w:szCs w:val="22"/>
        </w:rPr>
        <w:t xml:space="preserve">Recursos Humanos </w:t>
      </w:r>
    </w:p>
    <w:p w:rsidR="00AD1937" w:rsidRPr="00E50354" w:rsidRDefault="00AD1937" w:rsidP="00AD1937">
      <w:pPr>
        <w:ind w:left="1068"/>
        <w:jc w:val="both"/>
        <w:rPr>
          <w:rFonts w:ascii="Tahoma" w:eastAsia="Batang" w:hAnsi="Tahoma" w:cs="Tahoma"/>
          <w:caps/>
          <w:sz w:val="22"/>
          <w:szCs w:val="22"/>
        </w:rPr>
      </w:pPr>
    </w:p>
    <w:p w:rsidR="00AD1937" w:rsidRPr="00E50354" w:rsidRDefault="00AD1937" w:rsidP="001771EB">
      <w:pPr>
        <w:numPr>
          <w:ilvl w:val="0"/>
          <w:numId w:val="18"/>
        </w:numPr>
        <w:jc w:val="both"/>
        <w:rPr>
          <w:rFonts w:ascii="Tahoma" w:eastAsia="Batang" w:hAnsi="Tahoma" w:cs="Tahoma"/>
          <w:caps/>
          <w:sz w:val="22"/>
          <w:szCs w:val="22"/>
        </w:rPr>
      </w:pPr>
      <w:r w:rsidRPr="00E50354">
        <w:rPr>
          <w:rFonts w:ascii="Tahoma" w:eastAsia="Batang" w:hAnsi="Tahoma" w:cs="Tahoma"/>
          <w:sz w:val="22"/>
          <w:szCs w:val="22"/>
        </w:rPr>
        <w:t>Realizar entrevista de selección de personal</w:t>
      </w:r>
    </w:p>
    <w:p w:rsidR="00AD1937" w:rsidRPr="00E50354" w:rsidRDefault="00AD1937" w:rsidP="001771EB">
      <w:pPr>
        <w:numPr>
          <w:ilvl w:val="0"/>
          <w:numId w:val="18"/>
        </w:numPr>
        <w:jc w:val="both"/>
        <w:rPr>
          <w:rFonts w:ascii="Tahoma" w:hAnsi="Tahoma" w:cs="Tahoma"/>
          <w:sz w:val="22"/>
          <w:szCs w:val="22"/>
        </w:rPr>
      </w:pPr>
      <w:r w:rsidRPr="00E50354">
        <w:rPr>
          <w:rFonts w:ascii="Tahoma" w:eastAsia="Batang" w:hAnsi="Tahoma" w:cs="Tahoma"/>
          <w:sz w:val="22"/>
          <w:szCs w:val="22"/>
        </w:rPr>
        <w:t>Entrenamiento técnico básico</w:t>
      </w:r>
    </w:p>
    <w:p w:rsidR="00AD1937" w:rsidRPr="00E50354" w:rsidRDefault="00AD1937" w:rsidP="001771EB">
      <w:pPr>
        <w:numPr>
          <w:ilvl w:val="0"/>
          <w:numId w:val="18"/>
        </w:numPr>
        <w:jc w:val="both"/>
        <w:rPr>
          <w:rFonts w:ascii="Tahoma" w:hAnsi="Tahoma" w:cs="Tahoma"/>
          <w:caps/>
          <w:sz w:val="22"/>
          <w:szCs w:val="22"/>
        </w:rPr>
      </w:pPr>
      <w:r w:rsidRPr="00E50354">
        <w:rPr>
          <w:rFonts w:ascii="Tahoma" w:hAnsi="Tahoma" w:cs="Tahoma"/>
          <w:sz w:val="22"/>
          <w:szCs w:val="22"/>
        </w:rPr>
        <w:t>Evaluación y seguimiento de la capacitación</w:t>
      </w:r>
    </w:p>
    <w:p w:rsidR="00AD1937" w:rsidRPr="00E50354" w:rsidRDefault="00AD1937" w:rsidP="001771EB">
      <w:pPr>
        <w:numPr>
          <w:ilvl w:val="0"/>
          <w:numId w:val="18"/>
        </w:numPr>
        <w:jc w:val="both"/>
        <w:rPr>
          <w:rFonts w:ascii="Tahoma" w:hAnsi="Tahoma" w:cs="Tahoma"/>
          <w:caps/>
          <w:sz w:val="22"/>
          <w:szCs w:val="22"/>
        </w:rPr>
      </w:pPr>
      <w:r w:rsidRPr="00E50354">
        <w:rPr>
          <w:rFonts w:ascii="Tahoma" w:hAnsi="Tahoma" w:cs="Tahoma"/>
          <w:sz w:val="22"/>
          <w:szCs w:val="22"/>
        </w:rPr>
        <w:t>Sistemas de evaluación y seguimiento del personal</w:t>
      </w:r>
    </w:p>
    <w:p w:rsidR="00AD1937" w:rsidRPr="00E50354" w:rsidRDefault="00AD1937" w:rsidP="001771EB">
      <w:pPr>
        <w:numPr>
          <w:ilvl w:val="0"/>
          <w:numId w:val="18"/>
        </w:numPr>
        <w:jc w:val="both"/>
        <w:rPr>
          <w:rFonts w:ascii="Tahoma" w:hAnsi="Tahoma" w:cs="Tahoma"/>
          <w:caps/>
          <w:sz w:val="22"/>
          <w:szCs w:val="22"/>
        </w:rPr>
      </w:pPr>
      <w:r w:rsidRPr="00E50354">
        <w:rPr>
          <w:rFonts w:ascii="Tahoma" w:hAnsi="Tahoma" w:cs="Tahoma"/>
          <w:sz w:val="22"/>
          <w:szCs w:val="22"/>
        </w:rPr>
        <w:t>Coordinación de programa de reconocimiento a operadores</w:t>
      </w:r>
    </w:p>
    <w:p w:rsidR="00AD1937" w:rsidRPr="00E50354" w:rsidRDefault="00AD1937" w:rsidP="001771EB">
      <w:pPr>
        <w:numPr>
          <w:ilvl w:val="0"/>
          <w:numId w:val="18"/>
        </w:numPr>
        <w:jc w:val="both"/>
        <w:rPr>
          <w:rFonts w:ascii="Tahoma" w:hAnsi="Tahoma" w:cs="Tahoma"/>
          <w:caps/>
          <w:sz w:val="22"/>
          <w:szCs w:val="22"/>
        </w:rPr>
      </w:pPr>
      <w:r w:rsidRPr="00E50354">
        <w:rPr>
          <w:rFonts w:ascii="Tahoma" w:hAnsi="Tahoma" w:cs="Tahoma"/>
          <w:sz w:val="22"/>
          <w:szCs w:val="22"/>
        </w:rPr>
        <w:t>Aplicación de políticas por accidente y velocidad a operadores</w:t>
      </w:r>
    </w:p>
    <w:p w:rsidR="00AD1937" w:rsidRPr="00E50354" w:rsidRDefault="00AD1937" w:rsidP="001771EB">
      <w:pPr>
        <w:numPr>
          <w:ilvl w:val="0"/>
          <w:numId w:val="18"/>
        </w:numPr>
        <w:jc w:val="both"/>
        <w:rPr>
          <w:rFonts w:ascii="Tahoma" w:hAnsi="Tahoma" w:cs="Tahoma"/>
          <w:caps/>
          <w:sz w:val="22"/>
          <w:szCs w:val="22"/>
        </w:rPr>
      </w:pPr>
      <w:r w:rsidRPr="00E50354">
        <w:rPr>
          <w:rFonts w:ascii="Tahoma" w:hAnsi="Tahoma" w:cs="Tahoma"/>
          <w:sz w:val="22"/>
          <w:szCs w:val="22"/>
        </w:rPr>
        <w:t>Seguimiento a resultados de pruebas de doping a operadores</w:t>
      </w:r>
    </w:p>
    <w:p w:rsidR="00AD1937" w:rsidRPr="00E50354" w:rsidRDefault="00AD1937" w:rsidP="001771EB">
      <w:pPr>
        <w:numPr>
          <w:ilvl w:val="0"/>
          <w:numId w:val="18"/>
        </w:numPr>
        <w:jc w:val="both"/>
        <w:rPr>
          <w:rFonts w:ascii="Tahoma" w:hAnsi="Tahoma" w:cs="Tahoma"/>
          <w:caps/>
          <w:sz w:val="22"/>
          <w:szCs w:val="22"/>
        </w:rPr>
      </w:pPr>
      <w:r w:rsidRPr="00E50354">
        <w:rPr>
          <w:rFonts w:ascii="Tahoma" w:hAnsi="Tahoma" w:cs="Tahoma"/>
          <w:sz w:val="22"/>
          <w:szCs w:val="22"/>
        </w:rPr>
        <w:t>Diseñar e implementar  programa capacitación a operadores</w:t>
      </w:r>
    </w:p>
    <w:p w:rsidR="00AD1937" w:rsidRPr="00E50354" w:rsidRDefault="00AD1937" w:rsidP="00AD1937">
      <w:pPr>
        <w:ind w:left="1068"/>
        <w:jc w:val="both"/>
        <w:rPr>
          <w:rFonts w:ascii="Tahoma" w:hAnsi="Tahoma" w:cs="Tahoma"/>
          <w:caps/>
          <w:sz w:val="22"/>
          <w:szCs w:val="22"/>
        </w:rPr>
      </w:pPr>
    </w:p>
    <w:p w:rsidR="00AD1937" w:rsidRPr="00E50354" w:rsidRDefault="00AD1937" w:rsidP="00AD1937">
      <w:pPr>
        <w:numPr>
          <w:ilvl w:val="0"/>
          <w:numId w:val="6"/>
        </w:numPr>
        <w:rPr>
          <w:rFonts w:ascii="Tahoma" w:eastAsia="Batang" w:hAnsi="Tahoma" w:cs="Tahoma"/>
          <w:caps/>
          <w:sz w:val="22"/>
          <w:szCs w:val="22"/>
        </w:rPr>
      </w:pPr>
      <w:r w:rsidRPr="00E50354">
        <w:rPr>
          <w:rFonts w:ascii="Tahoma" w:eastAsia="Batang" w:hAnsi="Tahoma" w:cs="Tahoma"/>
          <w:sz w:val="22"/>
          <w:szCs w:val="22"/>
        </w:rPr>
        <w:t>Seguridad e higiene</w:t>
      </w:r>
    </w:p>
    <w:p w:rsidR="00AD1937" w:rsidRPr="00E50354" w:rsidRDefault="00AD1937" w:rsidP="001771EB">
      <w:pPr>
        <w:numPr>
          <w:ilvl w:val="0"/>
          <w:numId w:val="19"/>
        </w:numPr>
        <w:rPr>
          <w:rFonts w:ascii="Tahoma" w:eastAsia="Batang" w:hAnsi="Tahoma" w:cs="Tahoma"/>
          <w:caps/>
          <w:sz w:val="22"/>
          <w:szCs w:val="22"/>
        </w:rPr>
      </w:pPr>
      <w:r w:rsidRPr="00E50354">
        <w:rPr>
          <w:rFonts w:ascii="Tahoma" w:eastAsia="Batang" w:hAnsi="Tahoma" w:cs="Tahoma"/>
          <w:sz w:val="22"/>
          <w:szCs w:val="22"/>
        </w:rPr>
        <w:t>Condiciones de trabajo</w:t>
      </w:r>
    </w:p>
    <w:p w:rsidR="00AD1937" w:rsidRPr="00E50354" w:rsidRDefault="00AD1937" w:rsidP="001771EB">
      <w:pPr>
        <w:numPr>
          <w:ilvl w:val="0"/>
          <w:numId w:val="19"/>
        </w:numPr>
        <w:rPr>
          <w:rFonts w:ascii="Tahoma" w:eastAsia="Batang" w:hAnsi="Tahoma" w:cs="Tahoma"/>
          <w:caps/>
          <w:sz w:val="22"/>
          <w:szCs w:val="22"/>
        </w:rPr>
      </w:pPr>
      <w:r w:rsidRPr="00E50354">
        <w:rPr>
          <w:rFonts w:ascii="Tahoma" w:eastAsia="Batang" w:hAnsi="Tahoma" w:cs="Tahoma"/>
          <w:sz w:val="22"/>
          <w:szCs w:val="22"/>
        </w:rPr>
        <w:t xml:space="preserve">Promover la Seguridad e Higiene en el trabajo </w:t>
      </w:r>
    </w:p>
    <w:p w:rsidR="00AD1937" w:rsidRPr="00E50354" w:rsidRDefault="00AD1937" w:rsidP="001771EB">
      <w:pPr>
        <w:numPr>
          <w:ilvl w:val="0"/>
          <w:numId w:val="19"/>
        </w:numPr>
        <w:rPr>
          <w:rFonts w:ascii="Tahoma" w:hAnsi="Tahoma" w:cs="Tahoma"/>
          <w:sz w:val="22"/>
          <w:szCs w:val="22"/>
        </w:rPr>
      </w:pPr>
      <w:r w:rsidRPr="00E50354">
        <w:rPr>
          <w:rFonts w:ascii="Tahoma" w:eastAsia="Batang" w:hAnsi="Tahoma" w:cs="Tahoma"/>
          <w:sz w:val="22"/>
          <w:szCs w:val="22"/>
        </w:rPr>
        <w:t xml:space="preserve">Prevención, protección y combate de incendio </w:t>
      </w:r>
    </w:p>
    <w:p w:rsidR="00AD1937" w:rsidRPr="00E50354" w:rsidRDefault="00AD1937" w:rsidP="001771EB">
      <w:pPr>
        <w:numPr>
          <w:ilvl w:val="0"/>
          <w:numId w:val="19"/>
        </w:numPr>
        <w:rPr>
          <w:rFonts w:ascii="Tahoma" w:hAnsi="Tahoma" w:cs="Tahoma"/>
          <w:sz w:val="22"/>
          <w:szCs w:val="22"/>
        </w:rPr>
      </w:pPr>
      <w:r w:rsidRPr="00E50354">
        <w:rPr>
          <w:rFonts w:ascii="Tahoma" w:eastAsia="Batang" w:hAnsi="Tahoma" w:cs="Tahoma"/>
          <w:sz w:val="22"/>
          <w:szCs w:val="22"/>
        </w:rPr>
        <w:t>Prevención de accidentes y enfermedades de trabajo</w:t>
      </w:r>
    </w:p>
    <w:p w:rsidR="00AD1937" w:rsidRPr="00E50354" w:rsidRDefault="00AD1937" w:rsidP="001771EB">
      <w:pPr>
        <w:numPr>
          <w:ilvl w:val="0"/>
          <w:numId w:val="19"/>
        </w:numPr>
        <w:rPr>
          <w:rFonts w:ascii="Tahoma" w:hAnsi="Tahoma" w:cs="Tahoma"/>
          <w:sz w:val="22"/>
          <w:szCs w:val="22"/>
        </w:rPr>
      </w:pPr>
      <w:r w:rsidRPr="00E50354">
        <w:rPr>
          <w:rFonts w:ascii="Tahoma" w:eastAsia="Batang" w:hAnsi="Tahoma" w:cs="Tahoma"/>
          <w:sz w:val="22"/>
          <w:szCs w:val="22"/>
        </w:rPr>
        <w:t xml:space="preserve">Detectar puntos de riesgo en la operación </w:t>
      </w:r>
    </w:p>
    <w:p w:rsidR="00AD1937" w:rsidRPr="00E50354" w:rsidRDefault="00AD1937" w:rsidP="001771EB">
      <w:pPr>
        <w:numPr>
          <w:ilvl w:val="0"/>
          <w:numId w:val="19"/>
        </w:numPr>
        <w:rPr>
          <w:rFonts w:ascii="Tahoma" w:hAnsi="Tahoma" w:cs="Tahoma"/>
          <w:sz w:val="22"/>
          <w:szCs w:val="22"/>
        </w:rPr>
      </w:pPr>
      <w:r w:rsidRPr="00E50354">
        <w:rPr>
          <w:rFonts w:ascii="Tahoma" w:hAnsi="Tahoma" w:cs="Tahoma"/>
          <w:sz w:val="22"/>
          <w:szCs w:val="22"/>
        </w:rPr>
        <w:t xml:space="preserve">Diseñar e implementar de Campaña de seguridad </w:t>
      </w:r>
    </w:p>
    <w:p w:rsidR="00AD1937" w:rsidRPr="00E50354" w:rsidRDefault="00AD1937" w:rsidP="00AD1937">
      <w:pPr>
        <w:pStyle w:val="Textoindependiente2"/>
        <w:rPr>
          <w:rFonts w:ascii="Tahoma" w:hAnsi="Tahoma" w:cs="Tahoma"/>
          <w:b w:val="0"/>
          <w:bCs w:val="0"/>
          <w:sz w:val="22"/>
          <w:szCs w:val="22"/>
        </w:rPr>
      </w:pPr>
    </w:p>
    <w:p w:rsidR="00AD1937" w:rsidRPr="00E50354" w:rsidRDefault="00AD1937" w:rsidP="00AD1937">
      <w:pPr>
        <w:pStyle w:val="Textoindependiente2"/>
        <w:ind w:left="360"/>
        <w:rPr>
          <w:rFonts w:ascii="Tahoma" w:hAnsi="Tahoma" w:cs="Tahoma"/>
          <w:sz w:val="22"/>
          <w:szCs w:val="22"/>
          <w:u w:val="single"/>
        </w:rPr>
      </w:pPr>
      <w:r w:rsidRPr="00E50354">
        <w:rPr>
          <w:rFonts w:ascii="Tahoma" w:hAnsi="Tahoma" w:cs="Tahoma"/>
          <w:sz w:val="22"/>
          <w:szCs w:val="22"/>
          <w:u w:val="single"/>
        </w:rPr>
        <w:t xml:space="preserve">Logística </w:t>
      </w:r>
    </w:p>
    <w:p w:rsidR="00AD1937" w:rsidRPr="00E50354" w:rsidRDefault="00AD1937" w:rsidP="00AD1937">
      <w:pPr>
        <w:pStyle w:val="Textoindependiente2"/>
        <w:ind w:left="360"/>
        <w:rPr>
          <w:rFonts w:ascii="Tahoma" w:hAnsi="Tahoma" w:cs="Tahoma"/>
          <w:sz w:val="22"/>
          <w:szCs w:val="22"/>
          <w:u w:val="single"/>
        </w:rPr>
      </w:pPr>
    </w:p>
    <w:p w:rsidR="00AD1937" w:rsidRPr="00E50354" w:rsidRDefault="00AD1937" w:rsidP="00AD1937">
      <w:pPr>
        <w:numPr>
          <w:ilvl w:val="0"/>
          <w:numId w:val="2"/>
        </w:numPr>
        <w:rPr>
          <w:rFonts w:ascii="Tahoma" w:hAnsi="Tahoma" w:cs="Tahoma"/>
          <w:sz w:val="22"/>
          <w:szCs w:val="22"/>
        </w:rPr>
      </w:pPr>
      <w:r w:rsidRPr="00E50354">
        <w:rPr>
          <w:rFonts w:ascii="Tahoma" w:hAnsi="Tahoma" w:cs="Tahoma"/>
          <w:sz w:val="22"/>
          <w:szCs w:val="22"/>
        </w:rPr>
        <w:t xml:space="preserve">Tareas de gestión de operación y control </w:t>
      </w:r>
    </w:p>
    <w:p w:rsidR="00AD1937" w:rsidRPr="00E50354" w:rsidRDefault="00AD1937" w:rsidP="001771EB">
      <w:pPr>
        <w:numPr>
          <w:ilvl w:val="0"/>
          <w:numId w:val="20"/>
        </w:numPr>
        <w:rPr>
          <w:rFonts w:ascii="Tahoma" w:hAnsi="Tahoma" w:cs="Tahoma"/>
          <w:sz w:val="22"/>
          <w:szCs w:val="22"/>
        </w:rPr>
      </w:pPr>
      <w:r w:rsidRPr="00E50354">
        <w:rPr>
          <w:rFonts w:ascii="Tahoma" w:hAnsi="Tahoma" w:cs="Tahoma"/>
          <w:sz w:val="22"/>
          <w:szCs w:val="22"/>
        </w:rPr>
        <w:t>Seguimiento al tiempo de integración de la unidad a la operación por siniestro</w:t>
      </w:r>
    </w:p>
    <w:p w:rsidR="00AD1937" w:rsidRPr="00E50354" w:rsidRDefault="00AD1937" w:rsidP="001771EB">
      <w:pPr>
        <w:numPr>
          <w:ilvl w:val="0"/>
          <w:numId w:val="20"/>
        </w:numPr>
        <w:rPr>
          <w:rFonts w:ascii="Tahoma" w:hAnsi="Tahoma" w:cs="Tahoma"/>
          <w:sz w:val="22"/>
          <w:szCs w:val="22"/>
        </w:rPr>
      </w:pPr>
      <w:r w:rsidRPr="00E50354">
        <w:rPr>
          <w:rFonts w:ascii="Tahoma" w:hAnsi="Tahoma" w:cs="Tahoma"/>
          <w:sz w:val="22"/>
          <w:szCs w:val="22"/>
        </w:rPr>
        <w:t>Seguimiento a los indicadores de los instructores</w:t>
      </w:r>
    </w:p>
    <w:p w:rsidR="00AD1937" w:rsidRPr="00E50354" w:rsidRDefault="00AD1937" w:rsidP="001771EB">
      <w:pPr>
        <w:numPr>
          <w:ilvl w:val="0"/>
          <w:numId w:val="20"/>
        </w:numPr>
        <w:rPr>
          <w:rFonts w:ascii="Tahoma" w:hAnsi="Tahoma" w:cs="Tahoma"/>
          <w:sz w:val="22"/>
          <w:szCs w:val="22"/>
        </w:rPr>
      </w:pPr>
      <w:r w:rsidRPr="00E50354">
        <w:rPr>
          <w:rFonts w:ascii="Tahoma" w:hAnsi="Tahoma" w:cs="Tahoma"/>
          <w:sz w:val="22"/>
          <w:szCs w:val="22"/>
        </w:rPr>
        <w:t>Coordinación con aseguradoras para reclamaciones de recuperación</w:t>
      </w:r>
    </w:p>
    <w:p w:rsidR="00AD1937" w:rsidRPr="00E50354" w:rsidRDefault="00AD1937" w:rsidP="001771EB">
      <w:pPr>
        <w:numPr>
          <w:ilvl w:val="0"/>
          <w:numId w:val="20"/>
        </w:numPr>
        <w:rPr>
          <w:rFonts w:ascii="Tahoma" w:hAnsi="Tahoma" w:cs="Tahoma"/>
          <w:sz w:val="22"/>
          <w:szCs w:val="22"/>
        </w:rPr>
      </w:pPr>
      <w:r w:rsidRPr="00E50354">
        <w:rPr>
          <w:rFonts w:ascii="Tahoma" w:eastAsia="Batang" w:hAnsi="Tahoma" w:cs="Tahoma"/>
          <w:sz w:val="22"/>
          <w:szCs w:val="22"/>
        </w:rPr>
        <w:t>Controlar y administrar gastos y compras de acuerdo a políticas</w:t>
      </w:r>
    </w:p>
    <w:p w:rsidR="00AD1937" w:rsidRPr="00E50354" w:rsidRDefault="00AD1937" w:rsidP="001771EB">
      <w:pPr>
        <w:numPr>
          <w:ilvl w:val="0"/>
          <w:numId w:val="20"/>
        </w:numPr>
        <w:rPr>
          <w:rFonts w:ascii="Tahoma" w:hAnsi="Tahoma" w:cs="Tahoma"/>
          <w:sz w:val="22"/>
          <w:szCs w:val="22"/>
        </w:rPr>
      </w:pPr>
      <w:r w:rsidRPr="00E50354">
        <w:rPr>
          <w:rFonts w:ascii="Tahoma" w:eastAsia="Batang" w:hAnsi="Tahoma" w:cs="Tahoma"/>
          <w:sz w:val="22"/>
          <w:szCs w:val="22"/>
        </w:rPr>
        <w:t xml:space="preserve">Manejo de contingencia en </w:t>
      </w:r>
      <w:proofErr w:type="spellStart"/>
      <w:r w:rsidRPr="00E50354">
        <w:rPr>
          <w:rFonts w:ascii="Tahoma" w:eastAsia="Batang" w:hAnsi="Tahoma" w:cs="Tahoma"/>
          <w:sz w:val="22"/>
          <w:szCs w:val="22"/>
        </w:rPr>
        <w:t>transito</w:t>
      </w:r>
      <w:proofErr w:type="spellEnd"/>
      <w:r w:rsidRPr="00E50354">
        <w:rPr>
          <w:rFonts w:ascii="Tahoma" w:eastAsia="Batang" w:hAnsi="Tahoma" w:cs="Tahoma"/>
          <w:sz w:val="22"/>
          <w:szCs w:val="22"/>
        </w:rPr>
        <w:t xml:space="preserve"> (accidentes y robos)</w:t>
      </w:r>
    </w:p>
    <w:p w:rsidR="00AD1937" w:rsidRPr="00E50354" w:rsidRDefault="00AD1937" w:rsidP="001771EB">
      <w:pPr>
        <w:numPr>
          <w:ilvl w:val="0"/>
          <w:numId w:val="20"/>
        </w:numPr>
        <w:rPr>
          <w:rFonts w:ascii="Tahoma" w:eastAsia="Batang" w:hAnsi="Tahoma" w:cs="Tahoma"/>
          <w:sz w:val="22"/>
          <w:szCs w:val="22"/>
        </w:rPr>
      </w:pPr>
      <w:r w:rsidRPr="00E50354">
        <w:rPr>
          <w:rFonts w:ascii="Tahoma" w:eastAsia="Batang" w:hAnsi="Tahoma" w:cs="Tahoma"/>
          <w:sz w:val="22"/>
          <w:szCs w:val="22"/>
        </w:rPr>
        <w:t>Diseñar e implementar campañas rendimiento diesel</w:t>
      </w:r>
    </w:p>
    <w:p w:rsidR="00AD1937" w:rsidRPr="00B71415" w:rsidRDefault="00AD1937" w:rsidP="001771EB">
      <w:pPr>
        <w:numPr>
          <w:ilvl w:val="0"/>
          <w:numId w:val="20"/>
        </w:numPr>
        <w:rPr>
          <w:rFonts w:ascii="Tahoma" w:eastAsia="Batang" w:hAnsi="Tahoma" w:cs="Tahoma"/>
          <w:sz w:val="22"/>
          <w:szCs w:val="22"/>
        </w:rPr>
      </w:pPr>
      <w:r w:rsidRPr="00E50354">
        <w:rPr>
          <w:rFonts w:ascii="Tahoma" w:eastAsia="Batang" w:hAnsi="Tahoma" w:cs="Tahoma"/>
          <w:sz w:val="22"/>
          <w:szCs w:val="22"/>
        </w:rPr>
        <w:t>Atención de organismos gubernamentales con respecto a accidentes y situación de flota vehicular</w:t>
      </w:r>
    </w:p>
    <w:p w:rsidR="00AD1937" w:rsidRPr="00E50354" w:rsidRDefault="00AD1937" w:rsidP="001771EB">
      <w:pPr>
        <w:numPr>
          <w:ilvl w:val="0"/>
          <w:numId w:val="20"/>
        </w:numPr>
        <w:rPr>
          <w:rFonts w:ascii="Tahoma" w:eastAsia="Batang" w:hAnsi="Tahoma" w:cs="Tahoma"/>
          <w:sz w:val="22"/>
          <w:szCs w:val="22"/>
        </w:rPr>
      </w:pPr>
      <w:r w:rsidRPr="00E50354">
        <w:rPr>
          <w:rFonts w:ascii="Tahoma" w:eastAsia="Batang" w:hAnsi="Tahoma" w:cs="Tahoma"/>
          <w:sz w:val="22"/>
          <w:szCs w:val="22"/>
        </w:rPr>
        <w:t>Controlar infracciones que se le imputen a la empresa</w:t>
      </w:r>
    </w:p>
    <w:p w:rsidR="00AD1937" w:rsidRPr="00E50354" w:rsidRDefault="00AD1937" w:rsidP="001771EB">
      <w:pPr>
        <w:numPr>
          <w:ilvl w:val="0"/>
          <w:numId w:val="20"/>
        </w:numPr>
        <w:rPr>
          <w:rFonts w:ascii="Tahoma" w:eastAsia="Batang" w:hAnsi="Tahoma" w:cs="Tahoma"/>
          <w:sz w:val="22"/>
          <w:szCs w:val="22"/>
        </w:rPr>
      </w:pPr>
      <w:r w:rsidRPr="00E50354">
        <w:rPr>
          <w:rFonts w:ascii="Tahoma" w:eastAsia="Batang" w:hAnsi="Tahoma" w:cs="Tahoma"/>
          <w:sz w:val="22"/>
          <w:szCs w:val="22"/>
        </w:rPr>
        <w:t>Seguimiento a unidades  detenidas por alguna autoridad</w:t>
      </w:r>
    </w:p>
    <w:p w:rsidR="00AD1937" w:rsidRPr="00E50354" w:rsidRDefault="00AD1937" w:rsidP="00AD1937">
      <w:pPr>
        <w:pStyle w:val="Ttulo4"/>
        <w:ind w:left="360"/>
        <w:jc w:val="left"/>
        <w:rPr>
          <w:rFonts w:ascii="Tahoma" w:hAnsi="Tahoma" w:cs="Tahoma"/>
          <w:b w:val="0"/>
          <w:bCs/>
          <w:szCs w:val="22"/>
        </w:rPr>
      </w:pPr>
    </w:p>
    <w:p w:rsidR="00AD1937" w:rsidRPr="00E50354" w:rsidRDefault="00AD1937" w:rsidP="00AD1937">
      <w:pPr>
        <w:pStyle w:val="Ttulo4"/>
        <w:numPr>
          <w:ilvl w:val="0"/>
          <w:numId w:val="2"/>
        </w:numPr>
        <w:jc w:val="left"/>
        <w:rPr>
          <w:rFonts w:ascii="Tahoma" w:hAnsi="Tahoma" w:cs="Tahoma"/>
          <w:b w:val="0"/>
          <w:bCs/>
          <w:szCs w:val="22"/>
        </w:rPr>
      </w:pPr>
      <w:r w:rsidRPr="00E50354">
        <w:rPr>
          <w:rFonts w:ascii="Tahoma" w:hAnsi="Tahoma" w:cs="Tahoma"/>
          <w:b w:val="0"/>
          <w:bCs/>
          <w:szCs w:val="22"/>
        </w:rPr>
        <w:t xml:space="preserve">Tareas de planificación </w:t>
      </w:r>
    </w:p>
    <w:p w:rsidR="00AD1937" w:rsidRPr="00E50354" w:rsidRDefault="00AD1937" w:rsidP="00AD1937">
      <w:pPr>
        <w:numPr>
          <w:ilvl w:val="1"/>
          <w:numId w:val="2"/>
        </w:numPr>
        <w:rPr>
          <w:rFonts w:ascii="Tahoma" w:hAnsi="Tahoma" w:cs="Tahoma"/>
          <w:sz w:val="22"/>
          <w:szCs w:val="22"/>
        </w:rPr>
      </w:pPr>
      <w:r w:rsidRPr="00E50354">
        <w:rPr>
          <w:rFonts w:ascii="Tahoma" w:hAnsi="Tahoma" w:cs="Tahoma"/>
          <w:sz w:val="22"/>
          <w:szCs w:val="22"/>
        </w:rPr>
        <w:t xml:space="preserve">Realizar juntas con instructores </w:t>
      </w:r>
    </w:p>
    <w:p w:rsidR="00AD1937" w:rsidRPr="00E50354" w:rsidRDefault="00AD1937" w:rsidP="00AD1937">
      <w:pPr>
        <w:numPr>
          <w:ilvl w:val="1"/>
          <w:numId w:val="2"/>
        </w:numPr>
        <w:rPr>
          <w:rFonts w:ascii="Tahoma" w:hAnsi="Tahoma" w:cs="Tahoma"/>
          <w:sz w:val="22"/>
          <w:szCs w:val="22"/>
        </w:rPr>
      </w:pPr>
      <w:r w:rsidRPr="00E50354">
        <w:rPr>
          <w:rFonts w:ascii="Tahoma" w:hAnsi="Tahoma" w:cs="Tahoma"/>
          <w:sz w:val="22"/>
          <w:szCs w:val="22"/>
        </w:rPr>
        <w:t>Retroalimentación a instructores sobre su desempeño</w:t>
      </w:r>
    </w:p>
    <w:p w:rsidR="00AD1937" w:rsidRPr="00E50354" w:rsidRDefault="00AD1937" w:rsidP="00AD1937">
      <w:pPr>
        <w:numPr>
          <w:ilvl w:val="1"/>
          <w:numId w:val="2"/>
        </w:numPr>
        <w:rPr>
          <w:rFonts w:ascii="Tahoma" w:hAnsi="Tahoma" w:cs="Tahoma"/>
          <w:sz w:val="22"/>
          <w:szCs w:val="22"/>
        </w:rPr>
      </w:pPr>
      <w:r w:rsidRPr="00E50354">
        <w:rPr>
          <w:rFonts w:ascii="Tahoma" w:hAnsi="Tahoma" w:cs="Tahoma"/>
          <w:sz w:val="22"/>
          <w:szCs w:val="22"/>
        </w:rPr>
        <w:t>Realizar juntas semanales comité de seguridad, resultados.</w:t>
      </w:r>
    </w:p>
    <w:p w:rsidR="00AD1937" w:rsidRPr="00E50354" w:rsidRDefault="00AD1937" w:rsidP="00AD1937">
      <w:pPr>
        <w:numPr>
          <w:ilvl w:val="1"/>
          <w:numId w:val="2"/>
        </w:numPr>
        <w:rPr>
          <w:rFonts w:ascii="Tahoma" w:hAnsi="Tahoma" w:cs="Tahoma"/>
          <w:sz w:val="22"/>
          <w:szCs w:val="22"/>
        </w:rPr>
      </w:pPr>
      <w:r w:rsidRPr="00E50354">
        <w:rPr>
          <w:rFonts w:ascii="Tahoma" w:hAnsi="Tahoma" w:cs="Tahoma"/>
          <w:sz w:val="22"/>
          <w:szCs w:val="22"/>
        </w:rPr>
        <w:t>Seguimiento a la junta comité de diesel y llantas,</w:t>
      </w:r>
    </w:p>
    <w:p w:rsidR="00AD1937" w:rsidRPr="00E50354" w:rsidRDefault="00AD1937" w:rsidP="00AD1937">
      <w:pPr>
        <w:numPr>
          <w:ilvl w:val="1"/>
          <w:numId w:val="2"/>
        </w:numPr>
        <w:rPr>
          <w:rFonts w:ascii="Tahoma" w:hAnsi="Tahoma" w:cs="Tahoma"/>
          <w:sz w:val="22"/>
          <w:szCs w:val="22"/>
        </w:rPr>
      </w:pPr>
      <w:r w:rsidRPr="00E50354">
        <w:rPr>
          <w:rFonts w:ascii="Tahoma" w:hAnsi="Tahoma" w:cs="Tahoma"/>
          <w:sz w:val="22"/>
          <w:szCs w:val="22"/>
        </w:rPr>
        <w:lastRenderedPageBreak/>
        <w:t>Programación mensual de actividades de instructores</w:t>
      </w:r>
    </w:p>
    <w:p w:rsidR="00AD1937" w:rsidRPr="00E50354" w:rsidRDefault="00AD1937" w:rsidP="00AD1937">
      <w:pPr>
        <w:numPr>
          <w:ilvl w:val="1"/>
          <w:numId w:val="2"/>
        </w:numPr>
        <w:rPr>
          <w:rFonts w:ascii="Tahoma" w:hAnsi="Tahoma" w:cs="Tahoma"/>
          <w:sz w:val="22"/>
          <w:szCs w:val="22"/>
        </w:rPr>
      </w:pPr>
      <w:r w:rsidRPr="00E50354">
        <w:rPr>
          <w:rFonts w:ascii="Tahoma" w:hAnsi="Tahoma" w:cs="Tahoma"/>
          <w:sz w:val="22"/>
          <w:szCs w:val="22"/>
        </w:rPr>
        <w:t>Reporte de resultados de Auditorias a gasolineras</w:t>
      </w:r>
    </w:p>
    <w:p w:rsidR="00AD1937" w:rsidRPr="00E50354" w:rsidRDefault="00AD1937" w:rsidP="00207390">
      <w:pPr>
        <w:jc w:val="center"/>
        <w:rPr>
          <w:rFonts w:ascii="Tahoma" w:hAnsi="Tahoma" w:cs="Tahoma"/>
          <w:b/>
          <w:bCs/>
          <w:sz w:val="22"/>
          <w:szCs w:val="22"/>
        </w:rPr>
      </w:pPr>
    </w:p>
    <w:p w:rsidR="00AD1937" w:rsidRPr="00E50354" w:rsidRDefault="00AD1937" w:rsidP="00207390">
      <w:pPr>
        <w:jc w:val="center"/>
        <w:rPr>
          <w:rFonts w:ascii="Tahoma" w:hAnsi="Tahoma" w:cs="Tahoma"/>
          <w:b/>
          <w:bCs/>
          <w:sz w:val="22"/>
          <w:szCs w:val="22"/>
        </w:rPr>
      </w:pPr>
    </w:p>
    <w:p w:rsidR="00646674" w:rsidRDefault="00646674" w:rsidP="00AD1937">
      <w:pPr>
        <w:jc w:val="center"/>
        <w:rPr>
          <w:rFonts w:ascii="Tahoma" w:hAnsi="Tahoma" w:cs="Tahoma"/>
          <w:sz w:val="22"/>
          <w:szCs w:val="22"/>
        </w:rPr>
      </w:pPr>
    </w:p>
    <w:p w:rsidR="006634CB" w:rsidRDefault="006634CB" w:rsidP="00AD1937">
      <w:pPr>
        <w:jc w:val="center"/>
        <w:rPr>
          <w:rFonts w:ascii="Tahoma" w:hAnsi="Tahoma" w:cs="Tahoma"/>
          <w:sz w:val="22"/>
          <w:szCs w:val="22"/>
        </w:rPr>
      </w:pPr>
    </w:p>
    <w:p w:rsidR="006634CB" w:rsidRDefault="006634CB" w:rsidP="00AD1937">
      <w:pPr>
        <w:jc w:val="center"/>
        <w:rPr>
          <w:rFonts w:ascii="Tahoma" w:hAnsi="Tahoma" w:cs="Tahoma"/>
          <w:sz w:val="22"/>
          <w:szCs w:val="22"/>
        </w:rPr>
      </w:pPr>
    </w:p>
    <w:p w:rsidR="006634CB" w:rsidRDefault="006634CB" w:rsidP="00AD1937">
      <w:pPr>
        <w:jc w:val="center"/>
        <w:rPr>
          <w:rFonts w:ascii="Tahoma" w:hAnsi="Tahoma" w:cs="Tahoma"/>
          <w:sz w:val="22"/>
          <w:szCs w:val="22"/>
        </w:rPr>
      </w:pPr>
    </w:p>
    <w:p w:rsidR="006634CB" w:rsidRDefault="006634CB" w:rsidP="00AD1937">
      <w:pPr>
        <w:jc w:val="center"/>
        <w:rPr>
          <w:rFonts w:ascii="Tahoma" w:hAnsi="Tahoma" w:cs="Tahoma"/>
          <w:sz w:val="22"/>
          <w:szCs w:val="22"/>
        </w:rPr>
      </w:pPr>
    </w:p>
    <w:p w:rsidR="006634CB" w:rsidRDefault="006634CB" w:rsidP="00AD1937">
      <w:pPr>
        <w:jc w:val="center"/>
        <w:rPr>
          <w:rFonts w:ascii="Tahoma" w:hAnsi="Tahoma" w:cs="Tahoma"/>
          <w:sz w:val="22"/>
          <w:szCs w:val="22"/>
        </w:rPr>
      </w:pPr>
    </w:p>
    <w:p w:rsidR="006634CB" w:rsidRDefault="006634CB" w:rsidP="00AD1937">
      <w:pPr>
        <w:jc w:val="center"/>
        <w:rPr>
          <w:rFonts w:ascii="Tahoma" w:hAnsi="Tahoma" w:cs="Tahoma"/>
          <w:sz w:val="22"/>
          <w:szCs w:val="22"/>
        </w:rPr>
      </w:pPr>
    </w:p>
    <w:p w:rsidR="006634CB" w:rsidRDefault="006634CB" w:rsidP="00AD1937">
      <w:pPr>
        <w:jc w:val="center"/>
        <w:rPr>
          <w:rFonts w:ascii="Tahoma" w:hAnsi="Tahoma" w:cs="Tahoma"/>
          <w:sz w:val="22"/>
          <w:szCs w:val="22"/>
        </w:rPr>
      </w:pPr>
    </w:p>
    <w:p w:rsidR="006634CB" w:rsidRDefault="006634CB" w:rsidP="00AD1937">
      <w:pPr>
        <w:jc w:val="center"/>
        <w:rPr>
          <w:rFonts w:ascii="Tahoma" w:hAnsi="Tahoma" w:cs="Tahoma"/>
          <w:sz w:val="22"/>
          <w:szCs w:val="22"/>
        </w:rPr>
      </w:pPr>
    </w:p>
    <w:p w:rsidR="006634CB" w:rsidRDefault="006634CB" w:rsidP="00AD1937">
      <w:pPr>
        <w:jc w:val="center"/>
        <w:rPr>
          <w:rFonts w:ascii="Tahoma" w:hAnsi="Tahoma" w:cs="Tahoma"/>
          <w:sz w:val="22"/>
          <w:szCs w:val="22"/>
        </w:rPr>
      </w:pPr>
    </w:p>
    <w:p w:rsidR="006634CB" w:rsidRDefault="006634CB" w:rsidP="00AD1937">
      <w:pPr>
        <w:jc w:val="center"/>
        <w:rPr>
          <w:rFonts w:ascii="Tahoma" w:hAnsi="Tahoma" w:cs="Tahoma"/>
          <w:sz w:val="22"/>
          <w:szCs w:val="22"/>
        </w:rPr>
      </w:pPr>
    </w:p>
    <w:p w:rsidR="006634CB" w:rsidRDefault="006634CB" w:rsidP="00AD1937">
      <w:pPr>
        <w:jc w:val="center"/>
        <w:rPr>
          <w:rFonts w:ascii="Tahoma" w:hAnsi="Tahoma" w:cs="Tahoma"/>
          <w:sz w:val="22"/>
          <w:szCs w:val="22"/>
        </w:rPr>
      </w:pPr>
    </w:p>
    <w:p w:rsidR="006634CB" w:rsidRDefault="006634CB" w:rsidP="00AD1937">
      <w:pPr>
        <w:jc w:val="center"/>
        <w:rPr>
          <w:rFonts w:ascii="Tahoma" w:hAnsi="Tahoma" w:cs="Tahoma"/>
          <w:sz w:val="22"/>
          <w:szCs w:val="22"/>
        </w:rPr>
      </w:pPr>
    </w:p>
    <w:p w:rsidR="006634CB" w:rsidRDefault="006634CB" w:rsidP="00AD1937">
      <w:pPr>
        <w:jc w:val="center"/>
        <w:rPr>
          <w:rFonts w:ascii="Tahoma" w:hAnsi="Tahoma" w:cs="Tahoma"/>
          <w:sz w:val="22"/>
          <w:szCs w:val="22"/>
        </w:rPr>
      </w:pPr>
    </w:p>
    <w:p w:rsidR="006634CB" w:rsidRDefault="006634CB" w:rsidP="00AD1937">
      <w:pPr>
        <w:jc w:val="center"/>
        <w:rPr>
          <w:rFonts w:ascii="Tahoma" w:hAnsi="Tahoma" w:cs="Tahoma"/>
          <w:sz w:val="22"/>
          <w:szCs w:val="22"/>
        </w:rPr>
      </w:pPr>
    </w:p>
    <w:p w:rsidR="006634CB" w:rsidRDefault="006634CB" w:rsidP="00AD1937">
      <w:pPr>
        <w:jc w:val="center"/>
        <w:rPr>
          <w:rFonts w:ascii="Tahoma" w:hAnsi="Tahoma" w:cs="Tahoma"/>
          <w:sz w:val="22"/>
          <w:szCs w:val="22"/>
        </w:rPr>
      </w:pPr>
    </w:p>
    <w:p w:rsidR="006634CB" w:rsidRDefault="006634CB" w:rsidP="00AD1937">
      <w:pPr>
        <w:jc w:val="center"/>
        <w:rPr>
          <w:rFonts w:ascii="Tahoma" w:hAnsi="Tahoma" w:cs="Tahoma"/>
          <w:sz w:val="22"/>
          <w:szCs w:val="22"/>
        </w:rPr>
      </w:pPr>
    </w:p>
    <w:p w:rsidR="006634CB" w:rsidRDefault="006634CB" w:rsidP="00AD1937">
      <w:pPr>
        <w:jc w:val="center"/>
        <w:rPr>
          <w:rFonts w:ascii="Tahoma" w:hAnsi="Tahoma" w:cs="Tahoma"/>
          <w:sz w:val="22"/>
          <w:szCs w:val="22"/>
        </w:rPr>
      </w:pPr>
    </w:p>
    <w:p w:rsidR="006634CB" w:rsidRDefault="006634CB" w:rsidP="00AD1937">
      <w:pPr>
        <w:jc w:val="center"/>
        <w:rPr>
          <w:rFonts w:ascii="Tahoma" w:hAnsi="Tahoma" w:cs="Tahoma"/>
          <w:sz w:val="22"/>
          <w:szCs w:val="22"/>
        </w:rPr>
      </w:pPr>
    </w:p>
    <w:p w:rsidR="006634CB" w:rsidRDefault="006634CB" w:rsidP="00AD1937">
      <w:pPr>
        <w:jc w:val="center"/>
        <w:rPr>
          <w:rFonts w:ascii="Tahoma" w:hAnsi="Tahoma" w:cs="Tahoma"/>
          <w:sz w:val="22"/>
          <w:szCs w:val="22"/>
        </w:rPr>
      </w:pPr>
    </w:p>
    <w:p w:rsidR="006634CB" w:rsidRDefault="006634CB" w:rsidP="00AD1937">
      <w:pPr>
        <w:jc w:val="center"/>
        <w:rPr>
          <w:rFonts w:ascii="Tahoma" w:hAnsi="Tahoma" w:cs="Tahoma"/>
          <w:sz w:val="22"/>
          <w:szCs w:val="22"/>
        </w:rPr>
      </w:pPr>
    </w:p>
    <w:p w:rsidR="006634CB" w:rsidRDefault="006634CB" w:rsidP="00AD1937">
      <w:pPr>
        <w:jc w:val="center"/>
        <w:rPr>
          <w:rFonts w:ascii="Tahoma" w:hAnsi="Tahoma" w:cs="Tahoma"/>
          <w:sz w:val="22"/>
          <w:szCs w:val="22"/>
        </w:rPr>
      </w:pPr>
    </w:p>
    <w:p w:rsidR="006634CB" w:rsidRDefault="006634CB" w:rsidP="00AD1937">
      <w:pPr>
        <w:jc w:val="center"/>
        <w:rPr>
          <w:rFonts w:ascii="Tahoma" w:hAnsi="Tahoma" w:cs="Tahoma"/>
          <w:sz w:val="22"/>
          <w:szCs w:val="22"/>
        </w:rPr>
      </w:pPr>
    </w:p>
    <w:p w:rsidR="006634CB" w:rsidRDefault="006634CB" w:rsidP="00AD1937">
      <w:pPr>
        <w:jc w:val="center"/>
        <w:rPr>
          <w:rFonts w:ascii="Tahoma" w:hAnsi="Tahoma" w:cs="Tahoma"/>
          <w:sz w:val="22"/>
          <w:szCs w:val="22"/>
        </w:rPr>
      </w:pPr>
    </w:p>
    <w:p w:rsidR="006634CB" w:rsidRDefault="006634CB" w:rsidP="00AD1937">
      <w:pPr>
        <w:jc w:val="center"/>
        <w:rPr>
          <w:rFonts w:ascii="Tahoma" w:hAnsi="Tahoma" w:cs="Tahoma"/>
          <w:sz w:val="22"/>
          <w:szCs w:val="22"/>
        </w:rPr>
      </w:pPr>
    </w:p>
    <w:p w:rsidR="006634CB" w:rsidRDefault="006634CB" w:rsidP="00AD1937">
      <w:pPr>
        <w:jc w:val="center"/>
        <w:rPr>
          <w:rFonts w:ascii="Tahoma" w:hAnsi="Tahoma" w:cs="Tahoma"/>
          <w:sz w:val="22"/>
          <w:szCs w:val="22"/>
        </w:rPr>
      </w:pPr>
    </w:p>
    <w:p w:rsidR="006634CB" w:rsidRDefault="006634CB" w:rsidP="00AD1937">
      <w:pPr>
        <w:jc w:val="center"/>
        <w:rPr>
          <w:rFonts w:ascii="Tahoma" w:hAnsi="Tahoma" w:cs="Tahoma"/>
          <w:sz w:val="22"/>
          <w:szCs w:val="22"/>
        </w:rPr>
      </w:pPr>
    </w:p>
    <w:p w:rsidR="00B71415" w:rsidRDefault="00B71415" w:rsidP="00AD1937">
      <w:pPr>
        <w:jc w:val="center"/>
        <w:rPr>
          <w:rFonts w:ascii="Tahoma" w:hAnsi="Tahoma" w:cs="Tahoma"/>
          <w:sz w:val="22"/>
          <w:szCs w:val="22"/>
        </w:rPr>
      </w:pPr>
    </w:p>
    <w:p w:rsidR="00B71415" w:rsidRDefault="00B71415" w:rsidP="00AD1937">
      <w:pPr>
        <w:jc w:val="center"/>
        <w:rPr>
          <w:rFonts w:ascii="Tahoma" w:hAnsi="Tahoma" w:cs="Tahoma"/>
          <w:sz w:val="22"/>
          <w:szCs w:val="22"/>
        </w:rPr>
      </w:pPr>
    </w:p>
    <w:p w:rsidR="00B71415" w:rsidRDefault="00B71415" w:rsidP="00AD1937">
      <w:pPr>
        <w:jc w:val="center"/>
        <w:rPr>
          <w:rFonts w:ascii="Tahoma" w:hAnsi="Tahoma" w:cs="Tahoma"/>
          <w:sz w:val="22"/>
          <w:szCs w:val="22"/>
        </w:rPr>
      </w:pPr>
    </w:p>
    <w:p w:rsidR="00B71415" w:rsidRDefault="00B71415" w:rsidP="00AD1937">
      <w:pPr>
        <w:jc w:val="center"/>
        <w:rPr>
          <w:rFonts w:ascii="Tahoma" w:hAnsi="Tahoma" w:cs="Tahoma"/>
          <w:sz w:val="22"/>
          <w:szCs w:val="22"/>
        </w:rPr>
      </w:pPr>
    </w:p>
    <w:p w:rsidR="006634CB" w:rsidRDefault="006634CB" w:rsidP="00AD1937">
      <w:pPr>
        <w:jc w:val="center"/>
        <w:rPr>
          <w:rFonts w:ascii="Tahoma" w:hAnsi="Tahoma" w:cs="Tahoma"/>
          <w:sz w:val="22"/>
          <w:szCs w:val="22"/>
        </w:rPr>
      </w:pPr>
    </w:p>
    <w:p w:rsidR="006634CB" w:rsidRDefault="006634CB" w:rsidP="00AD1937">
      <w:pPr>
        <w:jc w:val="center"/>
        <w:rPr>
          <w:rFonts w:ascii="Tahoma" w:hAnsi="Tahoma" w:cs="Tahoma"/>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38"/>
        <w:gridCol w:w="2827"/>
        <w:gridCol w:w="2979"/>
      </w:tblGrid>
      <w:tr w:rsidR="006634CB" w:rsidRPr="00202969" w:rsidTr="00AB1E91">
        <w:tc>
          <w:tcPr>
            <w:tcW w:w="2838" w:type="dxa"/>
          </w:tcPr>
          <w:p w:rsidR="006634CB" w:rsidRPr="00202969" w:rsidRDefault="006634CB" w:rsidP="00AB1E91">
            <w:pPr>
              <w:jc w:val="center"/>
              <w:rPr>
                <w:rFonts w:ascii="Tahoma" w:hAnsi="Tahoma" w:cs="Tahoma"/>
                <w:sz w:val="22"/>
                <w:szCs w:val="22"/>
              </w:rPr>
            </w:pPr>
            <w:r w:rsidRPr="00202969">
              <w:rPr>
                <w:rFonts w:ascii="Tahoma" w:hAnsi="Tahoma" w:cs="Tahoma"/>
                <w:caps/>
                <w:sz w:val="22"/>
                <w:szCs w:val="22"/>
              </w:rPr>
              <w:t>fecha</w:t>
            </w:r>
          </w:p>
        </w:tc>
        <w:tc>
          <w:tcPr>
            <w:tcW w:w="2827" w:type="dxa"/>
          </w:tcPr>
          <w:p w:rsidR="006634CB" w:rsidRPr="00202969" w:rsidRDefault="006634CB" w:rsidP="00AB1E91">
            <w:pPr>
              <w:jc w:val="center"/>
              <w:rPr>
                <w:rFonts w:ascii="Tahoma" w:hAnsi="Tahoma" w:cs="Tahoma"/>
                <w:sz w:val="22"/>
                <w:szCs w:val="22"/>
              </w:rPr>
            </w:pPr>
            <w:r w:rsidRPr="00202969">
              <w:rPr>
                <w:rFonts w:ascii="Tahoma" w:hAnsi="Tahoma" w:cs="Tahoma"/>
                <w:caps/>
                <w:sz w:val="22"/>
                <w:szCs w:val="22"/>
              </w:rPr>
              <w:t>ELABORO</w:t>
            </w:r>
          </w:p>
        </w:tc>
        <w:tc>
          <w:tcPr>
            <w:tcW w:w="2979" w:type="dxa"/>
          </w:tcPr>
          <w:p w:rsidR="006634CB" w:rsidRPr="00202969" w:rsidRDefault="006634CB" w:rsidP="00AB1E91">
            <w:pPr>
              <w:jc w:val="center"/>
              <w:rPr>
                <w:rFonts w:ascii="Tahoma" w:hAnsi="Tahoma" w:cs="Tahoma"/>
                <w:sz w:val="22"/>
                <w:szCs w:val="22"/>
              </w:rPr>
            </w:pPr>
            <w:r w:rsidRPr="00202969">
              <w:rPr>
                <w:rFonts w:ascii="Tahoma" w:hAnsi="Tahoma" w:cs="Tahoma"/>
                <w:caps/>
                <w:sz w:val="22"/>
                <w:szCs w:val="22"/>
              </w:rPr>
              <w:t>AUTORIZO</w:t>
            </w:r>
          </w:p>
        </w:tc>
      </w:tr>
      <w:tr w:rsidR="006634CB" w:rsidRPr="00202969" w:rsidTr="00AB1E91">
        <w:tc>
          <w:tcPr>
            <w:tcW w:w="2838" w:type="dxa"/>
          </w:tcPr>
          <w:p w:rsidR="006634CB" w:rsidRPr="00202969" w:rsidRDefault="006634CB" w:rsidP="00AB1E91">
            <w:pPr>
              <w:jc w:val="center"/>
              <w:rPr>
                <w:rFonts w:ascii="Tahoma" w:hAnsi="Tahoma" w:cs="Tahoma"/>
                <w:sz w:val="22"/>
                <w:szCs w:val="22"/>
              </w:rPr>
            </w:pPr>
            <w:r w:rsidRPr="00202969">
              <w:rPr>
                <w:rFonts w:ascii="Tahoma" w:hAnsi="Tahoma" w:cs="Tahoma"/>
                <w:sz w:val="22"/>
                <w:szCs w:val="22"/>
              </w:rPr>
              <w:t>ENERO DEL 2015</w:t>
            </w:r>
          </w:p>
        </w:tc>
        <w:tc>
          <w:tcPr>
            <w:tcW w:w="2827" w:type="dxa"/>
          </w:tcPr>
          <w:p w:rsidR="006634CB" w:rsidRPr="00202969" w:rsidRDefault="006634CB" w:rsidP="00AB1E91">
            <w:pPr>
              <w:jc w:val="both"/>
              <w:rPr>
                <w:rFonts w:ascii="Tahoma" w:hAnsi="Tahoma" w:cs="Tahoma"/>
                <w:sz w:val="22"/>
                <w:szCs w:val="22"/>
              </w:rPr>
            </w:pPr>
          </w:p>
        </w:tc>
        <w:tc>
          <w:tcPr>
            <w:tcW w:w="2979" w:type="dxa"/>
          </w:tcPr>
          <w:p w:rsidR="006634CB" w:rsidRPr="00202969" w:rsidRDefault="006634CB" w:rsidP="00AB1E91">
            <w:pPr>
              <w:jc w:val="both"/>
              <w:rPr>
                <w:rFonts w:ascii="Tahoma" w:hAnsi="Tahoma" w:cs="Tahoma"/>
                <w:sz w:val="22"/>
                <w:szCs w:val="22"/>
              </w:rPr>
            </w:pPr>
          </w:p>
        </w:tc>
      </w:tr>
      <w:tr w:rsidR="006634CB" w:rsidRPr="00202969" w:rsidTr="00AB1E91">
        <w:tc>
          <w:tcPr>
            <w:tcW w:w="2838" w:type="dxa"/>
          </w:tcPr>
          <w:p w:rsidR="006634CB" w:rsidRPr="00202969" w:rsidRDefault="006634CB" w:rsidP="00AB1E91">
            <w:pPr>
              <w:jc w:val="both"/>
              <w:rPr>
                <w:rFonts w:ascii="Tahoma" w:hAnsi="Tahoma" w:cs="Tahoma"/>
                <w:sz w:val="22"/>
                <w:szCs w:val="22"/>
              </w:rPr>
            </w:pPr>
          </w:p>
        </w:tc>
        <w:tc>
          <w:tcPr>
            <w:tcW w:w="2827" w:type="dxa"/>
          </w:tcPr>
          <w:p w:rsidR="006634CB" w:rsidRPr="00202969" w:rsidRDefault="006634CB" w:rsidP="00AB1E91">
            <w:pPr>
              <w:jc w:val="center"/>
              <w:rPr>
                <w:rFonts w:ascii="Tahoma" w:hAnsi="Tahoma" w:cs="Tahoma"/>
                <w:sz w:val="22"/>
                <w:szCs w:val="22"/>
              </w:rPr>
            </w:pPr>
            <w:r w:rsidRPr="00202969">
              <w:rPr>
                <w:rFonts w:ascii="Tahoma" w:hAnsi="Tahoma" w:cs="Tahoma"/>
                <w:sz w:val="22"/>
                <w:szCs w:val="22"/>
              </w:rPr>
              <w:t>COORD. DE REC Y SELEC.</w:t>
            </w:r>
          </w:p>
        </w:tc>
        <w:tc>
          <w:tcPr>
            <w:tcW w:w="2979" w:type="dxa"/>
          </w:tcPr>
          <w:p w:rsidR="006634CB" w:rsidRPr="00202969" w:rsidRDefault="006634CB" w:rsidP="00AB1E91">
            <w:pPr>
              <w:jc w:val="center"/>
              <w:rPr>
                <w:rFonts w:ascii="Tahoma" w:hAnsi="Tahoma" w:cs="Tahoma"/>
                <w:sz w:val="22"/>
                <w:szCs w:val="22"/>
              </w:rPr>
            </w:pPr>
            <w:r>
              <w:rPr>
                <w:rFonts w:ascii="Tahoma" w:hAnsi="Tahoma" w:cs="Tahoma"/>
                <w:sz w:val="22"/>
                <w:szCs w:val="22"/>
              </w:rPr>
              <w:t>DIRECTOR DE TRANSPORTE</w:t>
            </w:r>
          </w:p>
        </w:tc>
      </w:tr>
    </w:tbl>
    <w:p w:rsidR="006634CB" w:rsidRDefault="006634CB" w:rsidP="00AD1937">
      <w:pPr>
        <w:jc w:val="center"/>
        <w:rPr>
          <w:rFonts w:ascii="Tahoma" w:hAnsi="Tahoma" w:cs="Tahoma"/>
          <w:sz w:val="22"/>
          <w:szCs w:val="22"/>
        </w:rPr>
      </w:pPr>
    </w:p>
    <w:p w:rsidR="006634CB" w:rsidRDefault="006634CB" w:rsidP="00AD1937">
      <w:pPr>
        <w:jc w:val="center"/>
        <w:rPr>
          <w:rFonts w:ascii="Tahoma" w:hAnsi="Tahoma" w:cs="Tahoma"/>
          <w:sz w:val="22"/>
          <w:szCs w:val="22"/>
        </w:rPr>
      </w:pPr>
    </w:p>
    <w:p w:rsidR="006634CB" w:rsidRPr="00D02AC6" w:rsidRDefault="006634CB" w:rsidP="00D02AC6">
      <w:pPr>
        <w:pStyle w:val="Ttulo1"/>
      </w:pPr>
      <w:bookmarkStart w:id="4" w:name="_Puesto:_Gerente_de_2"/>
      <w:bookmarkEnd w:id="4"/>
      <w:r w:rsidRPr="00D02AC6">
        <w:lastRenderedPageBreak/>
        <w:t xml:space="preserve">Puesto: Gerente de Logística    </w:t>
      </w:r>
    </w:p>
    <w:p w:rsidR="006634CB" w:rsidRPr="006634CB" w:rsidRDefault="006634CB" w:rsidP="006634CB">
      <w:pPr>
        <w:jc w:val="both"/>
        <w:rPr>
          <w:rFonts w:ascii="Tahoma" w:hAnsi="Tahoma" w:cs="Tahoma"/>
          <w:b/>
          <w:bCs/>
          <w:sz w:val="22"/>
          <w:szCs w:val="22"/>
          <w:lang w:val="es-MX"/>
        </w:rPr>
      </w:pPr>
    </w:p>
    <w:p w:rsidR="006634CB" w:rsidRPr="006634CB" w:rsidRDefault="006634CB" w:rsidP="006634CB">
      <w:pPr>
        <w:pStyle w:val="Ttulo1"/>
        <w:jc w:val="both"/>
        <w:rPr>
          <w:rFonts w:ascii="Tahoma" w:hAnsi="Tahoma" w:cs="Tahoma"/>
          <w:b/>
          <w:sz w:val="22"/>
          <w:szCs w:val="22"/>
        </w:rPr>
      </w:pPr>
      <w:r w:rsidRPr="006634CB">
        <w:rPr>
          <w:rFonts w:ascii="Tahoma" w:hAnsi="Tahoma" w:cs="Tahoma"/>
          <w:b/>
          <w:sz w:val="22"/>
          <w:szCs w:val="22"/>
        </w:rPr>
        <w:t>Perfil del Puesto:</w:t>
      </w:r>
    </w:p>
    <w:p w:rsidR="006634CB" w:rsidRPr="006634CB" w:rsidRDefault="006634CB" w:rsidP="006634CB">
      <w:pPr>
        <w:pStyle w:val="Textoindependiente3"/>
        <w:rPr>
          <w:rFonts w:ascii="Tahoma" w:hAnsi="Tahoma" w:cs="Tahoma"/>
          <w:szCs w:val="22"/>
        </w:rPr>
      </w:pPr>
      <w:r w:rsidRPr="006634CB">
        <w:rPr>
          <w:rFonts w:ascii="Tahoma" w:hAnsi="Tahoma" w:cs="Tahoma"/>
          <w:szCs w:val="22"/>
        </w:rPr>
        <w:t>Es una posición gerencial para el logro de los objetivos específicos de la organización, mediante competencias demostradas en la planeación, organización, dirección y control de las operaciones del día con día, de mediano y largo alcance.</w:t>
      </w:r>
    </w:p>
    <w:p w:rsidR="006634CB" w:rsidRPr="006634CB" w:rsidRDefault="006634CB" w:rsidP="006634CB">
      <w:pPr>
        <w:jc w:val="both"/>
        <w:rPr>
          <w:rFonts w:ascii="Tahoma" w:hAnsi="Tahoma" w:cs="Tahoma"/>
          <w:sz w:val="22"/>
          <w:szCs w:val="22"/>
        </w:rPr>
      </w:pPr>
      <w:r w:rsidRPr="006634CB">
        <w:rPr>
          <w:rFonts w:ascii="Tahoma" w:hAnsi="Tahoma" w:cs="Tahoma"/>
          <w:sz w:val="22"/>
          <w:szCs w:val="22"/>
        </w:rPr>
        <w:t>En coordinación con la Dirección de Transportes analizar y proponer estrategias, normas y procedimientos encaminados a lograr mayor posicion</w:t>
      </w:r>
      <w:r>
        <w:rPr>
          <w:rFonts w:ascii="Tahoma" w:hAnsi="Tahoma" w:cs="Tahoma"/>
          <w:sz w:val="22"/>
          <w:szCs w:val="22"/>
        </w:rPr>
        <w:t xml:space="preserve">amiento del mercado, elevar los </w:t>
      </w:r>
      <w:r w:rsidRPr="006634CB">
        <w:rPr>
          <w:rFonts w:ascii="Tahoma" w:hAnsi="Tahoma" w:cs="Tahoma"/>
          <w:sz w:val="22"/>
          <w:szCs w:val="22"/>
        </w:rPr>
        <w:t xml:space="preserve">índices de productividad y rentabilidad de los recursos físicos y financieros </w:t>
      </w:r>
    </w:p>
    <w:p w:rsidR="006634CB" w:rsidRPr="006634CB" w:rsidRDefault="006634CB" w:rsidP="006634CB">
      <w:pPr>
        <w:pStyle w:val="Textoindependiente3"/>
        <w:rPr>
          <w:rFonts w:ascii="Tahoma" w:hAnsi="Tahoma" w:cs="Tahoma"/>
          <w:b/>
          <w:szCs w:val="22"/>
          <w:lang w:val="es-MX"/>
        </w:rPr>
      </w:pPr>
    </w:p>
    <w:p w:rsidR="006634CB" w:rsidRPr="006634CB" w:rsidRDefault="006634CB" w:rsidP="006634CB">
      <w:pPr>
        <w:pStyle w:val="Textoindependiente3"/>
        <w:rPr>
          <w:rFonts w:ascii="Tahoma" w:hAnsi="Tahoma" w:cs="Tahoma"/>
          <w:caps/>
          <w:szCs w:val="22"/>
          <w:lang w:val="es-MX"/>
        </w:rPr>
      </w:pPr>
      <w:r w:rsidRPr="006634CB">
        <w:rPr>
          <w:rFonts w:ascii="Tahoma" w:hAnsi="Tahoma" w:cs="Tahoma"/>
          <w:b/>
          <w:szCs w:val="22"/>
          <w:lang w:val="es-MX"/>
        </w:rPr>
        <w:t>Objetivo:</w:t>
      </w:r>
      <w:r w:rsidRPr="006634CB">
        <w:rPr>
          <w:rFonts w:ascii="Tahoma" w:hAnsi="Tahoma" w:cs="Tahoma"/>
          <w:szCs w:val="22"/>
          <w:lang w:val="es-MX"/>
        </w:rPr>
        <w:t xml:space="preserve"> </w:t>
      </w:r>
    </w:p>
    <w:p w:rsidR="006634CB" w:rsidRPr="006634CB" w:rsidRDefault="006634CB" w:rsidP="006634CB">
      <w:pPr>
        <w:pStyle w:val="Textoindependiente3"/>
        <w:rPr>
          <w:rFonts w:ascii="Tahoma" w:hAnsi="Tahoma" w:cs="Tahoma"/>
          <w:szCs w:val="22"/>
          <w:lang w:val="es-MX"/>
        </w:rPr>
      </w:pPr>
      <w:r w:rsidRPr="006634CB">
        <w:rPr>
          <w:rFonts w:ascii="Tahoma" w:hAnsi="Tahoma" w:cs="Tahoma"/>
          <w:szCs w:val="22"/>
          <w:lang w:val="es-MX"/>
        </w:rPr>
        <w:t>Optimizar la utilización de los recursos mediante la planeación y logística de los esfuerzos de los Ejecutivos de servicios balanceado las zonas donde se requieren los servicios de transporte</w:t>
      </w:r>
    </w:p>
    <w:p w:rsidR="006634CB" w:rsidRPr="006634CB" w:rsidRDefault="006634CB" w:rsidP="006634CB">
      <w:pPr>
        <w:autoSpaceDE w:val="0"/>
        <w:autoSpaceDN w:val="0"/>
        <w:adjustRightInd w:val="0"/>
        <w:jc w:val="both"/>
        <w:rPr>
          <w:rFonts w:ascii="Tahoma" w:hAnsi="Tahoma" w:cs="Tahoma"/>
          <w:sz w:val="22"/>
          <w:szCs w:val="22"/>
          <w:lang w:val="es-MX"/>
        </w:rPr>
      </w:pPr>
    </w:p>
    <w:p w:rsidR="006634CB" w:rsidRPr="006634CB" w:rsidRDefault="006634CB" w:rsidP="006634CB">
      <w:pPr>
        <w:jc w:val="both"/>
        <w:rPr>
          <w:rFonts w:ascii="Tahoma" w:hAnsi="Tahoma" w:cs="Tahoma"/>
          <w:b/>
          <w:sz w:val="22"/>
          <w:szCs w:val="22"/>
        </w:rPr>
      </w:pPr>
      <w:r w:rsidRPr="006634CB">
        <w:rPr>
          <w:rFonts w:ascii="Tahoma" w:hAnsi="Tahoma" w:cs="Tahoma"/>
          <w:b/>
          <w:sz w:val="22"/>
          <w:szCs w:val="22"/>
        </w:rPr>
        <w:t>Situación organizacional:</w:t>
      </w:r>
    </w:p>
    <w:p w:rsidR="006634CB" w:rsidRDefault="006634CB" w:rsidP="006634CB">
      <w:pPr>
        <w:jc w:val="both"/>
        <w:rPr>
          <w:rFonts w:ascii="Tahoma" w:hAnsi="Tahoma" w:cs="Tahoma"/>
          <w:b/>
          <w:sz w:val="22"/>
          <w:szCs w:val="22"/>
        </w:rPr>
      </w:pPr>
    </w:p>
    <w:p w:rsidR="006634CB" w:rsidRPr="00E50354" w:rsidRDefault="006634CB" w:rsidP="006634CB">
      <w:pPr>
        <w:ind w:left="4245" w:hanging="4245"/>
        <w:jc w:val="both"/>
        <w:rPr>
          <w:rFonts w:ascii="Tahoma" w:hAnsi="Tahoma" w:cs="Tahoma"/>
          <w:sz w:val="22"/>
          <w:szCs w:val="22"/>
        </w:rPr>
      </w:pPr>
      <w:r w:rsidRPr="00E50354">
        <w:rPr>
          <w:rFonts w:ascii="Tahoma" w:hAnsi="Tahoma" w:cs="Tahoma"/>
          <w:sz w:val="22"/>
          <w:szCs w:val="22"/>
        </w:rPr>
        <w:t>Puestos que le reportan:</w:t>
      </w:r>
      <w:r w:rsidRPr="00E50354">
        <w:rPr>
          <w:rFonts w:ascii="Tahoma" w:hAnsi="Tahoma" w:cs="Tahoma"/>
          <w:sz w:val="22"/>
          <w:szCs w:val="22"/>
        </w:rPr>
        <w:tab/>
      </w:r>
      <w:r w:rsidRPr="006634CB">
        <w:rPr>
          <w:rFonts w:ascii="Tahoma" w:hAnsi="Tahoma" w:cs="Tahoma"/>
          <w:sz w:val="22"/>
          <w:szCs w:val="22"/>
        </w:rPr>
        <w:t>Ejecutivos de Servicios</w:t>
      </w:r>
    </w:p>
    <w:p w:rsidR="006634CB" w:rsidRDefault="006634CB" w:rsidP="006634CB">
      <w:pPr>
        <w:jc w:val="both"/>
        <w:rPr>
          <w:rFonts w:ascii="Tahoma" w:hAnsi="Tahoma" w:cs="Tahoma"/>
          <w:sz w:val="22"/>
          <w:szCs w:val="22"/>
        </w:rPr>
      </w:pPr>
    </w:p>
    <w:p w:rsidR="006634CB" w:rsidRPr="00E50354" w:rsidRDefault="006634CB" w:rsidP="006634CB">
      <w:pPr>
        <w:jc w:val="both"/>
        <w:rPr>
          <w:rFonts w:ascii="Tahoma" w:hAnsi="Tahoma" w:cs="Tahoma"/>
          <w:sz w:val="22"/>
          <w:szCs w:val="22"/>
        </w:rPr>
      </w:pPr>
      <w:r w:rsidRPr="00E50354">
        <w:rPr>
          <w:rFonts w:ascii="Tahoma" w:hAnsi="Tahoma" w:cs="Tahoma"/>
          <w:sz w:val="22"/>
          <w:szCs w:val="22"/>
        </w:rPr>
        <w:t>Puestos a quien reporta:</w:t>
      </w:r>
      <w:r w:rsidRPr="00E50354">
        <w:rPr>
          <w:rFonts w:ascii="Tahoma" w:hAnsi="Tahoma" w:cs="Tahoma"/>
          <w:sz w:val="22"/>
          <w:szCs w:val="22"/>
        </w:rPr>
        <w:tab/>
      </w:r>
      <w:r w:rsidRPr="00E50354">
        <w:rPr>
          <w:rFonts w:ascii="Tahoma" w:hAnsi="Tahoma" w:cs="Tahoma"/>
          <w:sz w:val="22"/>
          <w:szCs w:val="22"/>
        </w:rPr>
        <w:tab/>
      </w:r>
      <w:r>
        <w:rPr>
          <w:rFonts w:ascii="Tahoma" w:hAnsi="Tahoma" w:cs="Tahoma"/>
          <w:sz w:val="22"/>
          <w:szCs w:val="22"/>
        </w:rPr>
        <w:tab/>
      </w:r>
      <w:r w:rsidRPr="00E50354">
        <w:rPr>
          <w:rFonts w:ascii="Tahoma" w:hAnsi="Tahoma" w:cs="Tahoma"/>
          <w:sz w:val="22"/>
          <w:szCs w:val="22"/>
        </w:rPr>
        <w:t>Director de Transportes</w:t>
      </w:r>
    </w:p>
    <w:p w:rsidR="006634CB" w:rsidRPr="006634CB" w:rsidRDefault="006634CB" w:rsidP="006634CB">
      <w:pPr>
        <w:jc w:val="both"/>
        <w:rPr>
          <w:rFonts w:ascii="Tahoma" w:hAnsi="Tahoma" w:cs="Tahoma"/>
          <w:b/>
          <w:sz w:val="22"/>
          <w:szCs w:val="22"/>
        </w:rPr>
      </w:pPr>
      <w:r w:rsidRPr="006634CB">
        <w:rPr>
          <w:rFonts w:ascii="Tahoma" w:hAnsi="Tahoma" w:cs="Tahoma"/>
          <w:b/>
          <w:sz w:val="22"/>
          <w:szCs w:val="22"/>
        </w:rPr>
        <w:tab/>
      </w:r>
    </w:p>
    <w:p w:rsidR="006634CB" w:rsidRPr="006634CB" w:rsidRDefault="006634CB" w:rsidP="006634CB">
      <w:pPr>
        <w:jc w:val="both"/>
        <w:rPr>
          <w:rFonts w:ascii="Tahoma" w:hAnsi="Tahoma" w:cs="Tahoma"/>
          <w:b/>
          <w:sz w:val="22"/>
          <w:szCs w:val="22"/>
        </w:rPr>
      </w:pPr>
      <w:r w:rsidRPr="006634CB">
        <w:rPr>
          <w:rFonts w:ascii="Tahoma" w:hAnsi="Tahoma" w:cs="Tahoma"/>
          <w:b/>
          <w:sz w:val="22"/>
          <w:szCs w:val="22"/>
        </w:rPr>
        <w:t>Principales relaciones:</w:t>
      </w:r>
    </w:p>
    <w:p w:rsidR="006634CB" w:rsidRDefault="006634CB" w:rsidP="006634CB">
      <w:pPr>
        <w:jc w:val="both"/>
        <w:rPr>
          <w:rFonts w:ascii="Tahoma" w:hAnsi="Tahoma" w:cs="Tahoma"/>
          <w:b/>
          <w:bCs/>
          <w:sz w:val="22"/>
          <w:szCs w:val="22"/>
        </w:rPr>
      </w:pPr>
    </w:p>
    <w:p w:rsidR="006634CB" w:rsidRPr="006634CB" w:rsidRDefault="006634CB" w:rsidP="00B71415">
      <w:pPr>
        <w:ind w:left="4245" w:hanging="4245"/>
        <w:jc w:val="both"/>
        <w:rPr>
          <w:rFonts w:ascii="Tahoma" w:hAnsi="Tahoma" w:cs="Tahoma"/>
          <w:sz w:val="22"/>
          <w:szCs w:val="22"/>
        </w:rPr>
      </w:pPr>
      <w:r w:rsidRPr="006634CB">
        <w:rPr>
          <w:rFonts w:ascii="Tahoma" w:hAnsi="Tahoma" w:cs="Tahoma"/>
          <w:bCs/>
          <w:sz w:val="22"/>
          <w:szCs w:val="22"/>
        </w:rPr>
        <w:t>Internas:</w:t>
      </w:r>
      <w:r w:rsidR="00B71415">
        <w:rPr>
          <w:rFonts w:ascii="Tahoma" w:hAnsi="Tahoma" w:cs="Tahoma"/>
          <w:sz w:val="22"/>
          <w:szCs w:val="22"/>
        </w:rPr>
        <w:tab/>
      </w:r>
      <w:r w:rsidR="00B71415">
        <w:rPr>
          <w:rFonts w:ascii="Tahoma" w:hAnsi="Tahoma" w:cs="Tahoma"/>
          <w:sz w:val="22"/>
          <w:szCs w:val="22"/>
        </w:rPr>
        <w:tab/>
      </w:r>
      <w:r w:rsidRPr="006634CB">
        <w:rPr>
          <w:rFonts w:ascii="Tahoma" w:hAnsi="Tahoma" w:cs="Tahoma"/>
          <w:sz w:val="22"/>
          <w:szCs w:val="22"/>
        </w:rPr>
        <w:t xml:space="preserve">Personal Directivo, Gerencial, de Supervisión y Operación </w:t>
      </w:r>
    </w:p>
    <w:p w:rsidR="006634CB" w:rsidRDefault="006634CB" w:rsidP="006634CB">
      <w:pPr>
        <w:jc w:val="both"/>
        <w:rPr>
          <w:rFonts w:ascii="Tahoma" w:hAnsi="Tahoma" w:cs="Tahoma"/>
          <w:b/>
          <w:bCs/>
          <w:sz w:val="22"/>
          <w:szCs w:val="22"/>
        </w:rPr>
      </w:pPr>
    </w:p>
    <w:p w:rsidR="006634CB" w:rsidRPr="006634CB" w:rsidRDefault="006634CB" w:rsidP="006634CB">
      <w:pPr>
        <w:jc w:val="both"/>
        <w:rPr>
          <w:rFonts w:ascii="Tahoma" w:hAnsi="Tahoma" w:cs="Tahoma"/>
          <w:caps/>
          <w:sz w:val="22"/>
          <w:szCs w:val="22"/>
        </w:rPr>
      </w:pPr>
      <w:r w:rsidRPr="006634CB">
        <w:rPr>
          <w:rFonts w:ascii="Tahoma" w:hAnsi="Tahoma" w:cs="Tahoma"/>
          <w:bCs/>
          <w:sz w:val="22"/>
          <w:szCs w:val="22"/>
        </w:rPr>
        <w:t>Externas</w:t>
      </w:r>
      <w:r w:rsidRPr="006634CB">
        <w:rPr>
          <w:rFonts w:ascii="Tahoma" w:hAnsi="Tahoma" w:cs="Tahoma"/>
          <w:sz w:val="22"/>
          <w:szCs w:val="22"/>
        </w:rPr>
        <w:t xml:space="preserve">:    </w:t>
      </w:r>
      <w:r w:rsidRPr="006634CB">
        <w:rPr>
          <w:rFonts w:ascii="Tahoma" w:hAnsi="Tahoma" w:cs="Tahoma"/>
          <w:sz w:val="22"/>
          <w:szCs w:val="22"/>
        </w:rPr>
        <w:tab/>
      </w:r>
      <w:r w:rsidRPr="006634CB">
        <w:rPr>
          <w:rFonts w:ascii="Tahoma" w:hAnsi="Tahoma" w:cs="Tahoma"/>
          <w:sz w:val="22"/>
          <w:szCs w:val="22"/>
        </w:rPr>
        <w:tab/>
      </w:r>
      <w:r w:rsidRPr="006634CB">
        <w:rPr>
          <w:rFonts w:ascii="Tahoma" w:hAnsi="Tahoma" w:cs="Tahoma"/>
          <w:sz w:val="22"/>
          <w:szCs w:val="22"/>
        </w:rPr>
        <w:tab/>
      </w:r>
      <w:r w:rsidR="00B71415">
        <w:rPr>
          <w:rFonts w:ascii="Tahoma" w:hAnsi="Tahoma" w:cs="Tahoma"/>
          <w:sz w:val="22"/>
          <w:szCs w:val="22"/>
        </w:rPr>
        <w:tab/>
      </w:r>
      <w:r w:rsidR="00B71415">
        <w:rPr>
          <w:rFonts w:ascii="Tahoma" w:hAnsi="Tahoma" w:cs="Tahoma"/>
          <w:sz w:val="22"/>
          <w:szCs w:val="22"/>
        </w:rPr>
        <w:tab/>
      </w:r>
      <w:r w:rsidRPr="006634CB">
        <w:rPr>
          <w:rFonts w:ascii="Tahoma" w:hAnsi="Tahoma" w:cs="Tahoma"/>
          <w:sz w:val="22"/>
          <w:szCs w:val="22"/>
        </w:rPr>
        <w:t xml:space="preserve">Clientes y proveedores </w:t>
      </w:r>
    </w:p>
    <w:p w:rsidR="006634CB" w:rsidRPr="006634CB" w:rsidRDefault="006634CB" w:rsidP="006634CB">
      <w:pPr>
        <w:jc w:val="both"/>
        <w:rPr>
          <w:rFonts w:ascii="Tahoma" w:hAnsi="Tahoma" w:cs="Tahoma"/>
          <w:bCs/>
          <w:sz w:val="22"/>
          <w:szCs w:val="22"/>
          <w:lang w:val="es-MX"/>
        </w:rPr>
      </w:pPr>
    </w:p>
    <w:p w:rsidR="006634CB" w:rsidRPr="006634CB" w:rsidRDefault="006634CB" w:rsidP="006634CB">
      <w:pPr>
        <w:pStyle w:val="Ttulo4"/>
        <w:rPr>
          <w:rFonts w:ascii="Tahoma" w:hAnsi="Tahoma" w:cs="Tahoma"/>
          <w:szCs w:val="22"/>
        </w:rPr>
      </w:pPr>
      <w:r w:rsidRPr="006634CB">
        <w:rPr>
          <w:rFonts w:ascii="Tahoma" w:hAnsi="Tahoma" w:cs="Tahoma"/>
          <w:szCs w:val="22"/>
        </w:rPr>
        <w:t>Requisitos del puesto</w:t>
      </w:r>
    </w:p>
    <w:p w:rsidR="006634CB" w:rsidRPr="006634CB" w:rsidRDefault="006634CB" w:rsidP="00B71415">
      <w:pPr>
        <w:ind w:left="4245" w:hanging="4245"/>
        <w:jc w:val="both"/>
        <w:rPr>
          <w:rFonts w:ascii="Tahoma" w:hAnsi="Tahoma" w:cs="Tahoma"/>
          <w:sz w:val="22"/>
          <w:szCs w:val="22"/>
          <w:lang w:val="es-MX"/>
        </w:rPr>
      </w:pPr>
      <w:r w:rsidRPr="006634CB">
        <w:rPr>
          <w:rFonts w:ascii="Tahoma" w:hAnsi="Tahoma" w:cs="Tahoma"/>
          <w:bCs/>
          <w:sz w:val="22"/>
          <w:szCs w:val="22"/>
        </w:rPr>
        <w:t>Experiencia mínima:</w:t>
      </w:r>
      <w:r w:rsidRPr="006634CB">
        <w:rPr>
          <w:rFonts w:ascii="Tahoma" w:hAnsi="Tahoma" w:cs="Tahoma"/>
          <w:b/>
          <w:sz w:val="22"/>
          <w:szCs w:val="22"/>
        </w:rPr>
        <w:tab/>
      </w:r>
      <w:r w:rsidR="00B71415">
        <w:rPr>
          <w:rFonts w:ascii="Tahoma" w:hAnsi="Tahoma" w:cs="Tahoma"/>
          <w:b/>
          <w:sz w:val="22"/>
          <w:szCs w:val="22"/>
        </w:rPr>
        <w:tab/>
      </w:r>
      <w:r w:rsidRPr="006634CB">
        <w:rPr>
          <w:rFonts w:ascii="Tahoma" w:hAnsi="Tahoma" w:cs="Tahoma"/>
          <w:sz w:val="22"/>
          <w:szCs w:val="22"/>
          <w:lang w:val="es-MX"/>
        </w:rPr>
        <w:t>2 a 3 años en actividades de logística, administración y manejo de personal, ventas, servicio y atención al cliente seguimiento de indicadores, control de documentos, elaboración y seguimiento de presupuesto y organización del trabajo.</w:t>
      </w:r>
    </w:p>
    <w:p w:rsidR="006634CB" w:rsidRPr="006634CB" w:rsidRDefault="00B71415" w:rsidP="00B71415">
      <w:pPr>
        <w:ind w:left="4245" w:hanging="4245"/>
        <w:jc w:val="both"/>
        <w:rPr>
          <w:rFonts w:ascii="Tahoma" w:hAnsi="Tahoma" w:cs="Tahoma"/>
          <w:sz w:val="22"/>
          <w:szCs w:val="22"/>
        </w:rPr>
      </w:pPr>
      <w:r w:rsidRPr="006634CB">
        <w:rPr>
          <w:rFonts w:ascii="Tahoma" w:hAnsi="Tahoma" w:cs="Tahoma"/>
          <w:sz w:val="22"/>
          <w:szCs w:val="22"/>
        </w:rPr>
        <w:t>Escolaridad</w:t>
      </w:r>
      <w:r w:rsidR="006634CB" w:rsidRPr="006634CB">
        <w:rPr>
          <w:rFonts w:ascii="Tahoma" w:hAnsi="Tahoma" w:cs="Tahoma"/>
          <w:sz w:val="22"/>
          <w:szCs w:val="22"/>
        </w:rPr>
        <w:t>:</w:t>
      </w:r>
      <w:r w:rsidR="006634CB" w:rsidRPr="006634CB">
        <w:rPr>
          <w:rFonts w:ascii="Tahoma" w:hAnsi="Tahoma" w:cs="Tahoma"/>
          <w:sz w:val="22"/>
          <w:szCs w:val="22"/>
        </w:rPr>
        <w:tab/>
      </w:r>
      <w:r>
        <w:rPr>
          <w:rFonts w:ascii="Tahoma" w:hAnsi="Tahoma" w:cs="Tahoma"/>
          <w:sz w:val="22"/>
          <w:szCs w:val="22"/>
        </w:rPr>
        <w:tab/>
      </w:r>
      <w:r w:rsidR="006634CB" w:rsidRPr="006634CB">
        <w:rPr>
          <w:rFonts w:ascii="Tahoma" w:hAnsi="Tahoma" w:cs="Tahoma"/>
          <w:sz w:val="22"/>
          <w:szCs w:val="22"/>
        </w:rPr>
        <w:t>Carrera profesional en el área de ingeniería y/o administración</w:t>
      </w:r>
    </w:p>
    <w:p w:rsidR="006634CB" w:rsidRPr="006634CB" w:rsidRDefault="00B71415" w:rsidP="006634CB">
      <w:pPr>
        <w:jc w:val="both"/>
        <w:rPr>
          <w:rFonts w:ascii="Tahoma" w:hAnsi="Tahoma" w:cs="Tahoma"/>
          <w:sz w:val="22"/>
          <w:szCs w:val="22"/>
        </w:rPr>
      </w:pPr>
      <w:r w:rsidRPr="006634CB">
        <w:rPr>
          <w:rFonts w:ascii="Tahoma" w:hAnsi="Tahoma" w:cs="Tahoma"/>
          <w:sz w:val="22"/>
          <w:szCs w:val="22"/>
        </w:rPr>
        <w:t>Edad</w:t>
      </w:r>
      <w:r w:rsidR="006634CB" w:rsidRPr="006634CB">
        <w:rPr>
          <w:rFonts w:ascii="Tahoma" w:hAnsi="Tahoma" w:cs="Tahoma"/>
          <w:sz w:val="22"/>
          <w:szCs w:val="22"/>
        </w:rPr>
        <w:t>:</w:t>
      </w:r>
      <w:r w:rsidR="006634CB" w:rsidRPr="006634CB">
        <w:rPr>
          <w:rFonts w:ascii="Tahoma" w:hAnsi="Tahoma" w:cs="Tahoma"/>
          <w:sz w:val="22"/>
          <w:szCs w:val="22"/>
        </w:rPr>
        <w:tab/>
      </w:r>
      <w:r w:rsidR="006634CB" w:rsidRPr="006634CB">
        <w:rPr>
          <w:rFonts w:ascii="Tahoma" w:hAnsi="Tahoma" w:cs="Tahoma"/>
          <w:sz w:val="22"/>
          <w:szCs w:val="22"/>
        </w:rPr>
        <w:tab/>
      </w:r>
      <w:r w:rsidR="006634CB" w:rsidRPr="006634CB">
        <w:rPr>
          <w:rFonts w:ascii="Tahoma" w:hAnsi="Tahoma" w:cs="Tahoma"/>
          <w:sz w:val="22"/>
          <w:szCs w:val="22"/>
        </w:rPr>
        <w:tab/>
      </w:r>
      <w:r w:rsidR="006634CB" w:rsidRPr="006634CB">
        <w:rPr>
          <w:rFonts w:ascii="Tahoma" w:hAnsi="Tahoma" w:cs="Tahoma"/>
          <w:sz w:val="22"/>
          <w:szCs w:val="22"/>
        </w:rPr>
        <w:tab/>
      </w:r>
      <w:r>
        <w:rPr>
          <w:rFonts w:ascii="Tahoma" w:hAnsi="Tahoma" w:cs="Tahoma"/>
          <w:sz w:val="22"/>
          <w:szCs w:val="22"/>
        </w:rPr>
        <w:tab/>
      </w:r>
      <w:r>
        <w:rPr>
          <w:rFonts w:ascii="Tahoma" w:hAnsi="Tahoma" w:cs="Tahoma"/>
          <w:sz w:val="22"/>
          <w:szCs w:val="22"/>
        </w:rPr>
        <w:tab/>
      </w:r>
      <w:r w:rsidR="006634CB" w:rsidRPr="006634CB">
        <w:rPr>
          <w:rFonts w:ascii="Tahoma" w:hAnsi="Tahoma" w:cs="Tahoma"/>
          <w:sz w:val="22"/>
          <w:szCs w:val="22"/>
        </w:rPr>
        <w:t xml:space="preserve">28 a 45 años </w:t>
      </w:r>
    </w:p>
    <w:p w:rsidR="00B71415" w:rsidRDefault="006634CB" w:rsidP="00B71415">
      <w:pPr>
        <w:pStyle w:val="Textoindependiente"/>
        <w:spacing w:line="240" w:lineRule="auto"/>
        <w:rPr>
          <w:rFonts w:ascii="Tahoma" w:hAnsi="Tahoma" w:cs="Tahoma"/>
          <w:sz w:val="22"/>
          <w:szCs w:val="22"/>
          <w:lang w:val="es-ES"/>
        </w:rPr>
      </w:pPr>
      <w:r w:rsidRPr="006634CB">
        <w:rPr>
          <w:rFonts w:ascii="Tahoma" w:hAnsi="Tahoma" w:cs="Tahoma"/>
          <w:sz w:val="22"/>
          <w:szCs w:val="22"/>
          <w:lang w:val="es-ES"/>
        </w:rPr>
        <w:t>Sexo:</w:t>
      </w:r>
      <w:r w:rsidRPr="006634CB">
        <w:rPr>
          <w:rFonts w:ascii="Tahoma" w:hAnsi="Tahoma" w:cs="Tahoma"/>
          <w:sz w:val="22"/>
          <w:szCs w:val="22"/>
          <w:lang w:val="es-ES"/>
        </w:rPr>
        <w:tab/>
      </w:r>
      <w:r w:rsidRPr="006634CB">
        <w:rPr>
          <w:rFonts w:ascii="Tahoma" w:hAnsi="Tahoma" w:cs="Tahoma"/>
          <w:sz w:val="22"/>
          <w:szCs w:val="22"/>
          <w:lang w:val="es-ES"/>
        </w:rPr>
        <w:tab/>
      </w:r>
      <w:r w:rsidRPr="006634CB">
        <w:rPr>
          <w:rFonts w:ascii="Tahoma" w:hAnsi="Tahoma" w:cs="Tahoma"/>
          <w:sz w:val="22"/>
          <w:szCs w:val="22"/>
          <w:lang w:val="es-ES"/>
        </w:rPr>
        <w:tab/>
      </w:r>
      <w:r w:rsidRPr="006634CB">
        <w:rPr>
          <w:rFonts w:ascii="Tahoma" w:hAnsi="Tahoma" w:cs="Tahoma"/>
          <w:sz w:val="22"/>
          <w:szCs w:val="22"/>
          <w:lang w:val="es-ES"/>
        </w:rPr>
        <w:tab/>
      </w:r>
      <w:r w:rsidR="00B71415">
        <w:rPr>
          <w:rFonts w:ascii="Tahoma" w:hAnsi="Tahoma" w:cs="Tahoma"/>
          <w:sz w:val="22"/>
          <w:szCs w:val="22"/>
          <w:lang w:val="es-ES"/>
        </w:rPr>
        <w:tab/>
      </w:r>
      <w:r w:rsidR="00B71415">
        <w:rPr>
          <w:rFonts w:ascii="Tahoma" w:hAnsi="Tahoma" w:cs="Tahoma"/>
          <w:sz w:val="22"/>
          <w:szCs w:val="22"/>
          <w:lang w:val="es-ES"/>
        </w:rPr>
        <w:tab/>
        <w:t>Indistinto</w:t>
      </w:r>
    </w:p>
    <w:p w:rsidR="006634CB" w:rsidRPr="00B71415" w:rsidRDefault="00B71415" w:rsidP="00B71415">
      <w:pPr>
        <w:pStyle w:val="Textoindependiente"/>
        <w:spacing w:line="240" w:lineRule="auto"/>
        <w:rPr>
          <w:rFonts w:ascii="Tahoma" w:hAnsi="Tahoma" w:cs="Tahoma"/>
          <w:sz w:val="22"/>
          <w:szCs w:val="22"/>
          <w:lang w:val="es-ES"/>
        </w:rPr>
      </w:pPr>
      <w:r w:rsidRPr="006634CB">
        <w:rPr>
          <w:rFonts w:ascii="Tahoma" w:hAnsi="Tahoma" w:cs="Tahoma"/>
          <w:sz w:val="22"/>
          <w:szCs w:val="22"/>
        </w:rPr>
        <w:t>Estado</w:t>
      </w:r>
      <w:r w:rsidR="006634CB" w:rsidRPr="006634CB">
        <w:rPr>
          <w:rFonts w:ascii="Tahoma" w:hAnsi="Tahoma" w:cs="Tahoma"/>
          <w:sz w:val="22"/>
          <w:szCs w:val="22"/>
        </w:rPr>
        <w:t xml:space="preserve"> civil:</w:t>
      </w:r>
      <w:r w:rsidR="006634CB" w:rsidRPr="006634CB">
        <w:rPr>
          <w:rFonts w:ascii="Tahoma" w:hAnsi="Tahoma" w:cs="Tahoma"/>
          <w:sz w:val="22"/>
          <w:szCs w:val="22"/>
        </w:rPr>
        <w:tab/>
      </w:r>
      <w:r w:rsidR="006634CB" w:rsidRPr="006634CB">
        <w:rPr>
          <w:rFonts w:ascii="Tahoma" w:hAnsi="Tahoma" w:cs="Tahoma"/>
          <w:sz w:val="22"/>
          <w:szCs w:val="22"/>
        </w:rPr>
        <w:tab/>
      </w:r>
      <w:r w:rsidR="006634CB" w:rsidRPr="006634CB">
        <w:rPr>
          <w:rFonts w:ascii="Tahoma" w:hAnsi="Tahoma" w:cs="Tahoma"/>
          <w:sz w:val="22"/>
          <w:szCs w:val="22"/>
        </w:rPr>
        <w:tab/>
      </w:r>
      <w:r>
        <w:rPr>
          <w:rFonts w:ascii="Tahoma" w:hAnsi="Tahoma" w:cs="Tahoma"/>
          <w:sz w:val="22"/>
          <w:szCs w:val="22"/>
        </w:rPr>
        <w:tab/>
      </w:r>
      <w:r>
        <w:rPr>
          <w:rFonts w:ascii="Tahoma" w:hAnsi="Tahoma" w:cs="Tahoma"/>
          <w:sz w:val="22"/>
          <w:szCs w:val="22"/>
        </w:rPr>
        <w:tab/>
      </w:r>
      <w:r w:rsidR="006634CB" w:rsidRPr="006634CB">
        <w:rPr>
          <w:rFonts w:ascii="Tahoma" w:hAnsi="Tahoma" w:cs="Tahoma"/>
          <w:sz w:val="22"/>
          <w:szCs w:val="22"/>
        </w:rPr>
        <w:t>Indistinto</w:t>
      </w:r>
    </w:p>
    <w:p w:rsidR="006634CB" w:rsidRPr="006634CB" w:rsidRDefault="006634CB" w:rsidP="006634CB">
      <w:pPr>
        <w:pStyle w:val="Sangra2detindependiente"/>
        <w:ind w:left="0"/>
        <w:rPr>
          <w:rFonts w:ascii="Tahoma" w:hAnsi="Tahoma" w:cs="Tahoma"/>
          <w:sz w:val="22"/>
          <w:szCs w:val="22"/>
        </w:rPr>
      </w:pPr>
      <w:r w:rsidRPr="006634CB">
        <w:rPr>
          <w:rFonts w:ascii="Tahoma" w:hAnsi="Tahoma" w:cs="Tahoma"/>
          <w:sz w:val="22"/>
          <w:szCs w:val="22"/>
        </w:rPr>
        <w:t xml:space="preserve">Disponibilidad de Horario </w:t>
      </w:r>
      <w:r w:rsidRPr="006634CB">
        <w:rPr>
          <w:rFonts w:ascii="Tahoma" w:hAnsi="Tahoma" w:cs="Tahoma"/>
          <w:sz w:val="22"/>
          <w:szCs w:val="22"/>
        </w:rPr>
        <w:tab/>
      </w:r>
      <w:r w:rsidRPr="006634CB">
        <w:rPr>
          <w:rFonts w:ascii="Tahoma" w:hAnsi="Tahoma" w:cs="Tahoma"/>
          <w:sz w:val="22"/>
          <w:szCs w:val="22"/>
        </w:rPr>
        <w:tab/>
      </w:r>
    </w:p>
    <w:p w:rsidR="00B71415" w:rsidRDefault="00B71415" w:rsidP="00B71415">
      <w:pPr>
        <w:rPr>
          <w:rFonts w:ascii="Tahoma" w:hAnsi="Tahoma" w:cs="Tahoma"/>
          <w:b/>
          <w:sz w:val="22"/>
          <w:szCs w:val="22"/>
        </w:rPr>
      </w:pPr>
    </w:p>
    <w:p w:rsidR="00B71415" w:rsidRDefault="00B71415" w:rsidP="00B71415">
      <w:pPr>
        <w:rPr>
          <w:rFonts w:ascii="Tahoma" w:hAnsi="Tahoma" w:cs="Tahoma"/>
          <w:b/>
          <w:sz w:val="22"/>
          <w:szCs w:val="22"/>
        </w:rPr>
      </w:pPr>
    </w:p>
    <w:p w:rsidR="00B71415" w:rsidRPr="008634CE" w:rsidRDefault="00B71415" w:rsidP="00B71415">
      <w:pPr>
        <w:rPr>
          <w:rFonts w:ascii="Tahoma" w:hAnsi="Tahoma" w:cs="Tahoma"/>
          <w:b/>
          <w:sz w:val="22"/>
          <w:szCs w:val="22"/>
        </w:rPr>
      </w:pPr>
      <w:r w:rsidRPr="008634CE">
        <w:rPr>
          <w:rFonts w:ascii="Tahoma" w:hAnsi="Tahoma" w:cs="Tahoma"/>
          <w:b/>
          <w:sz w:val="22"/>
          <w:szCs w:val="22"/>
        </w:rPr>
        <w:lastRenderedPageBreak/>
        <w:t>Competencias Personales:</w:t>
      </w:r>
    </w:p>
    <w:p w:rsidR="00B71415" w:rsidRPr="008634CE" w:rsidRDefault="00B71415" w:rsidP="00B71415">
      <w:pPr>
        <w:rPr>
          <w:rFonts w:ascii="Tahoma" w:hAnsi="Tahoma" w:cs="Tahoma"/>
          <w:sz w:val="22"/>
          <w:szCs w:val="22"/>
        </w:rPr>
      </w:pPr>
      <w:r w:rsidRPr="008634CE">
        <w:rPr>
          <w:rFonts w:ascii="Tahoma" w:hAnsi="Tahoma" w:cs="Tahoma"/>
          <w:sz w:val="22"/>
          <w:szCs w:val="22"/>
        </w:rPr>
        <w:t xml:space="preserve">Honestidad </w:t>
      </w:r>
    </w:p>
    <w:p w:rsidR="00B71415" w:rsidRPr="008634CE" w:rsidRDefault="00B71415" w:rsidP="00B71415">
      <w:pPr>
        <w:rPr>
          <w:rFonts w:ascii="Tahoma" w:hAnsi="Tahoma" w:cs="Tahoma"/>
          <w:sz w:val="22"/>
          <w:szCs w:val="22"/>
        </w:rPr>
      </w:pPr>
      <w:r w:rsidRPr="008634CE">
        <w:rPr>
          <w:rFonts w:ascii="Tahoma" w:hAnsi="Tahoma" w:cs="Tahoma"/>
          <w:sz w:val="22"/>
          <w:szCs w:val="22"/>
        </w:rPr>
        <w:t xml:space="preserve">Lealtad y Responsabilidad </w:t>
      </w:r>
    </w:p>
    <w:p w:rsidR="00B71415" w:rsidRPr="008634CE" w:rsidRDefault="00B71415" w:rsidP="00B71415">
      <w:pPr>
        <w:rPr>
          <w:rFonts w:ascii="Tahoma" w:hAnsi="Tahoma" w:cs="Tahoma"/>
          <w:sz w:val="22"/>
          <w:szCs w:val="22"/>
        </w:rPr>
      </w:pPr>
      <w:r w:rsidRPr="008634CE">
        <w:rPr>
          <w:rFonts w:ascii="Tahoma" w:hAnsi="Tahoma" w:cs="Tahoma"/>
          <w:sz w:val="22"/>
          <w:szCs w:val="22"/>
        </w:rPr>
        <w:t>Apertura al cambio</w:t>
      </w:r>
    </w:p>
    <w:p w:rsidR="00B71415" w:rsidRPr="008634CE" w:rsidRDefault="00B71415" w:rsidP="00B71415">
      <w:pPr>
        <w:rPr>
          <w:rFonts w:ascii="Tahoma" w:hAnsi="Tahoma" w:cs="Tahoma"/>
          <w:sz w:val="22"/>
          <w:szCs w:val="22"/>
        </w:rPr>
      </w:pPr>
      <w:r w:rsidRPr="008634CE">
        <w:rPr>
          <w:rFonts w:ascii="Tahoma" w:hAnsi="Tahoma" w:cs="Tahoma"/>
          <w:sz w:val="22"/>
          <w:szCs w:val="22"/>
        </w:rPr>
        <w:t xml:space="preserve">Pensamiento critico  </w:t>
      </w:r>
    </w:p>
    <w:p w:rsidR="00B71415" w:rsidRPr="008634CE" w:rsidRDefault="00B71415" w:rsidP="00B71415">
      <w:pPr>
        <w:rPr>
          <w:rFonts w:ascii="Tahoma" w:hAnsi="Tahoma" w:cs="Tahoma"/>
          <w:sz w:val="22"/>
          <w:szCs w:val="22"/>
        </w:rPr>
      </w:pPr>
      <w:r w:rsidRPr="008634CE">
        <w:rPr>
          <w:rFonts w:ascii="Tahoma" w:hAnsi="Tahoma" w:cs="Tahoma"/>
          <w:sz w:val="22"/>
          <w:szCs w:val="22"/>
        </w:rPr>
        <w:t xml:space="preserve">Administración del tiempo </w:t>
      </w:r>
    </w:p>
    <w:p w:rsidR="00B71415" w:rsidRPr="008634CE" w:rsidRDefault="00B71415" w:rsidP="00B71415">
      <w:pPr>
        <w:rPr>
          <w:rFonts w:ascii="Tahoma" w:hAnsi="Tahoma" w:cs="Tahoma"/>
          <w:b/>
          <w:sz w:val="22"/>
          <w:szCs w:val="22"/>
        </w:rPr>
      </w:pPr>
      <w:r w:rsidRPr="008634CE">
        <w:rPr>
          <w:rFonts w:ascii="Tahoma" w:hAnsi="Tahoma" w:cs="Tahoma"/>
          <w:b/>
          <w:sz w:val="22"/>
          <w:szCs w:val="22"/>
        </w:rPr>
        <w:t>Competencias de Relación:</w:t>
      </w:r>
    </w:p>
    <w:p w:rsidR="00B71415" w:rsidRPr="008634CE" w:rsidRDefault="00B71415" w:rsidP="00B71415">
      <w:pPr>
        <w:rPr>
          <w:rFonts w:ascii="Tahoma" w:hAnsi="Tahoma" w:cs="Tahoma"/>
          <w:sz w:val="22"/>
          <w:szCs w:val="22"/>
        </w:rPr>
      </w:pPr>
      <w:r w:rsidRPr="008634CE">
        <w:rPr>
          <w:rFonts w:ascii="Tahoma" w:hAnsi="Tahoma" w:cs="Tahoma"/>
          <w:sz w:val="22"/>
          <w:szCs w:val="22"/>
        </w:rPr>
        <w:t>Respeto y confianza</w:t>
      </w:r>
    </w:p>
    <w:p w:rsidR="00B71415" w:rsidRPr="008634CE" w:rsidRDefault="00B71415" w:rsidP="00B71415">
      <w:pPr>
        <w:rPr>
          <w:rFonts w:ascii="Tahoma" w:hAnsi="Tahoma" w:cs="Tahoma"/>
          <w:sz w:val="22"/>
          <w:szCs w:val="22"/>
        </w:rPr>
      </w:pPr>
      <w:r w:rsidRPr="008634CE">
        <w:rPr>
          <w:rFonts w:ascii="Tahoma" w:hAnsi="Tahoma" w:cs="Tahoma"/>
          <w:sz w:val="22"/>
          <w:szCs w:val="22"/>
        </w:rPr>
        <w:t xml:space="preserve">Negociación </w:t>
      </w:r>
    </w:p>
    <w:p w:rsidR="00B71415" w:rsidRPr="008634CE" w:rsidRDefault="00B71415" w:rsidP="00B71415">
      <w:pPr>
        <w:rPr>
          <w:rFonts w:ascii="Tahoma" w:hAnsi="Tahoma" w:cs="Tahoma"/>
          <w:sz w:val="22"/>
          <w:szCs w:val="22"/>
        </w:rPr>
      </w:pPr>
      <w:r w:rsidRPr="008634CE">
        <w:rPr>
          <w:rFonts w:ascii="Tahoma" w:hAnsi="Tahoma" w:cs="Tahoma"/>
          <w:sz w:val="22"/>
          <w:szCs w:val="22"/>
        </w:rPr>
        <w:t xml:space="preserve">Comunicación </w:t>
      </w:r>
    </w:p>
    <w:p w:rsidR="00B71415" w:rsidRPr="008634CE" w:rsidRDefault="00B71415" w:rsidP="00B71415">
      <w:pPr>
        <w:rPr>
          <w:rFonts w:ascii="Tahoma" w:hAnsi="Tahoma" w:cs="Tahoma"/>
          <w:sz w:val="22"/>
          <w:szCs w:val="22"/>
        </w:rPr>
      </w:pPr>
      <w:r w:rsidRPr="008634CE">
        <w:rPr>
          <w:rFonts w:ascii="Tahoma" w:hAnsi="Tahoma" w:cs="Tahoma"/>
          <w:sz w:val="22"/>
          <w:szCs w:val="22"/>
        </w:rPr>
        <w:t>Fuerza de equipo</w:t>
      </w:r>
    </w:p>
    <w:p w:rsidR="00B71415" w:rsidRPr="008634CE" w:rsidRDefault="00B71415" w:rsidP="00B71415">
      <w:pPr>
        <w:jc w:val="both"/>
        <w:rPr>
          <w:rFonts w:ascii="Tahoma" w:hAnsi="Tahoma" w:cs="Tahoma"/>
          <w:b/>
          <w:sz w:val="22"/>
          <w:szCs w:val="22"/>
        </w:rPr>
      </w:pPr>
      <w:r w:rsidRPr="008634CE">
        <w:rPr>
          <w:rFonts w:ascii="Tahoma" w:hAnsi="Tahoma" w:cs="Tahoma"/>
          <w:b/>
          <w:sz w:val="22"/>
          <w:szCs w:val="22"/>
        </w:rPr>
        <w:t>Competencias de Negocios:</w:t>
      </w:r>
    </w:p>
    <w:p w:rsidR="00B71415" w:rsidRPr="008634CE" w:rsidRDefault="00B71415" w:rsidP="00B71415">
      <w:pPr>
        <w:rPr>
          <w:rFonts w:ascii="Tahoma" w:hAnsi="Tahoma" w:cs="Tahoma"/>
          <w:sz w:val="22"/>
          <w:szCs w:val="22"/>
        </w:rPr>
      </w:pPr>
      <w:r w:rsidRPr="008634CE">
        <w:rPr>
          <w:rFonts w:ascii="Tahoma" w:hAnsi="Tahoma" w:cs="Tahoma"/>
          <w:sz w:val="22"/>
          <w:szCs w:val="22"/>
        </w:rPr>
        <w:t xml:space="preserve">Relación cliente-proveedor </w:t>
      </w:r>
    </w:p>
    <w:p w:rsidR="00B71415" w:rsidRPr="008634CE" w:rsidRDefault="00B71415" w:rsidP="00B71415">
      <w:pPr>
        <w:rPr>
          <w:rFonts w:ascii="Tahoma" w:hAnsi="Tahoma" w:cs="Tahoma"/>
          <w:sz w:val="22"/>
          <w:szCs w:val="22"/>
        </w:rPr>
      </w:pPr>
      <w:r w:rsidRPr="008634CE">
        <w:rPr>
          <w:rFonts w:ascii="Tahoma" w:hAnsi="Tahoma" w:cs="Tahoma"/>
          <w:sz w:val="22"/>
          <w:szCs w:val="22"/>
        </w:rPr>
        <w:t xml:space="preserve">Actitud de Servicio </w:t>
      </w:r>
    </w:p>
    <w:p w:rsidR="00B71415" w:rsidRPr="008634CE" w:rsidRDefault="00B71415" w:rsidP="00B71415">
      <w:pPr>
        <w:rPr>
          <w:rFonts w:ascii="Tahoma" w:hAnsi="Tahoma" w:cs="Tahoma"/>
          <w:sz w:val="22"/>
          <w:szCs w:val="22"/>
        </w:rPr>
      </w:pPr>
      <w:r w:rsidRPr="008634CE">
        <w:rPr>
          <w:rFonts w:ascii="Tahoma" w:hAnsi="Tahoma" w:cs="Tahoma"/>
          <w:sz w:val="22"/>
          <w:szCs w:val="22"/>
        </w:rPr>
        <w:t xml:space="preserve">Innovación </w:t>
      </w:r>
    </w:p>
    <w:p w:rsidR="00B71415" w:rsidRPr="008634CE" w:rsidRDefault="00B71415" w:rsidP="00B71415">
      <w:pPr>
        <w:rPr>
          <w:rFonts w:ascii="Tahoma" w:hAnsi="Tahoma" w:cs="Tahoma"/>
          <w:sz w:val="22"/>
          <w:szCs w:val="22"/>
        </w:rPr>
      </w:pPr>
      <w:r w:rsidRPr="008634CE">
        <w:rPr>
          <w:rFonts w:ascii="Tahoma" w:hAnsi="Tahoma" w:cs="Tahoma"/>
          <w:sz w:val="22"/>
          <w:szCs w:val="22"/>
        </w:rPr>
        <w:t xml:space="preserve">Enfoque de resultados </w:t>
      </w:r>
    </w:p>
    <w:p w:rsidR="00B71415" w:rsidRPr="008634CE" w:rsidRDefault="00B71415" w:rsidP="00B71415">
      <w:pPr>
        <w:rPr>
          <w:rFonts w:ascii="Tahoma" w:hAnsi="Tahoma" w:cs="Tahoma"/>
          <w:sz w:val="22"/>
          <w:szCs w:val="22"/>
        </w:rPr>
      </w:pPr>
      <w:r w:rsidRPr="008634CE">
        <w:rPr>
          <w:rFonts w:ascii="Tahoma" w:hAnsi="Tahoma" w:cs="Tahoma"/>
          <w:sz w:val="22"/>
          <w:szCs w:val="22"/>
        </w:rPr>
        <w:t>Planeación</w:t>
      </w:r>
    </w:p>
    <w:p w:rsidR="00B71415" w:rsidRPr="008634CE" w:rsidRDefault="00B71415" w:rsidP="00B71415">
      <w:pPr>
        <w:rPr>
          <w:rFonts w:ascii="Tahoma" w:hAnsi="Tahoma" w:cs="Tahoma"/>
          <w:b/>
          <w:sz w:val="22"/>
          <w:szCs w:val="22"/>
        </w:rPr>
      </w:pPr>
      <w:r w:rsidRPr="008634CE">
        <w:rPr>
          <w:rFonts w:ascii="Tahoma" w:hAnsi="Tahoma" w:cs="Tahoma"/>
          <w:b/>
          <w:sz w:val="22"/>
          <w:szCs w:val="22"/>
        </w:rPr>
        <w:t>Competencias técnicas:</w:t>
      </w:r>
    </w:p>
    <w:p w:rsidR="006634CB" w:rsidRPr="006634CB" w:rsidRDefault="006634CB" w:rsidP="006634CB">
      <w:pPr>
        <w:rPr>
          <w:rFonts w:ascii="Tahoma" w:hAnsi="Tahoma" w:cs="Tahoma"/>
          <w:bCs/>
          <w:sz w:val="22"/>
          <w:szCs w:val="22"/>
        </w:rPr>
      </w:pPr>
      <w:r w:rsidRPr="006634CB">
        <w:rPr>
          <w:rFonts w:ascii="Tahoma" w:hAnsi="Tahoma" w:cs="Tahoma"/>
          <w:bCs/>
          <w:sz w:val="22"/>
          <w:szCs w:val="22"/>
        </w:rPr>
        <w:t>Atención al cliente</w:t>
      </w:r>
    </w:p>
    <w:p w:rsidR="006634CB" w:rsidRPr="006634CB" w:rsidRDefault="006634CB" w:rsidP="006634CB">
      <w:pPr>
        <w:rPr>
          <w:rFonts w:ascii="Tahoma" w:hAnsi="Tahoma" w:cs="Tahoma"/>
          <w:bCs/>
          <w:sz w:val="22"/>
          <w:szCs w:val="22"/>
        </w:rPr>
      </w:pPr>
      <w:r w:rsidRPr="006634CB">
        <w:rPr>
          <w:rFonts w:ascii="Tahoma" w:hAnsi="Tahoma" w:cs="Tahoma"/>
          <w:bCs/>
          <w:sz w:val="22"/>
          <w:szCs w:val="22"/>
        </w:rPr>
        <w:t>Manejo de personal</w:t>
      </w:r>
    </w:p>
    <w:p w:rsidR="006634CB" w:rsidRPr="006634CB" w:rsidRDefault="006634CB" w:rsidP="006634CB">
      <w:pPr>
        <w:rPr>
          <w:rFonts w:ascii="Tahoma" w:hAnsi="Tahoma" w:cs="Tahoma"/>
          <w:bCs/>
          <w:sz w:val="22"/>
          <w:szCs w:val="22"/>
        </w:rPr>
      </w:pPr>
      <w:r w:rsidRPr="006634CB">
        <w:rPr>
          <w:rFonts w:ascii="Tahoma" w:hAnsi="Tahoma" w:cs="Tahoma"/>
          <w:bCs/>
          <w:sz w:val="22"/>
          <w:szCs w:val="22"/>
        </w:rPr>
        <w:t>Procesos y controles administrativos y de logística</w:t>
      </w:r>
    </w:p>
    <w:p w:rsidR="006634CB" w:rsidRPr="006634CB" w:rsidRDefault="006634CB" w:rsidP="006634CB">
      <w:pPr>
        <w:rPr>
          <w:rFonts w:ascii="Tahoma" w:hAnsi="Tahoma" w:cs="Tahoma"/>
          <w:bCs/>
          <w:sz w:val="22"/>
          <w:szCs w:val="22"/>
        </w:rPr>
      </w:pPr>
      <w:r w:rsidRPr="006634CB">
        <w:rPr>
          <w:rFonts w:ascii="Tahoma" w:hAnsi="Tahoma" w:cs="Tahoma"/>
          <w:bCs/>
          <w:sz w:val="22"/>
          <w:szCs w:val="22"/>
        </w:rPr>
        <w:t>Inventarios</w:t>
      </w:r>
    </w:p>
    <w:p w:rsidR="006634CB" w:rsidRPr="006634CB" w:rsidRDefault="006634CB" w:rsidP="006634CB">
      <w:pPr>
        <w:rPr>
          <w:rFonts w:ascii="Tahoma" w:hAnsi="Tahoma" w:cs="Tahoma"/>
          <w:bCs/>
          <w:sz w:val="22"/>
          <w:szCs w:val="22"/>
        </w:rPr>
      </w:pPr>
      <w:r w:rsidRPr="006634CB">
        <w:rPr>
          <w:rFonts w:ascii="Tahoma" w:hAnsi="Tahoma" w:cs="Tahoma"/>
          <w:bCs/>
          <w:sz w:val="22"/>
          <w:szCs w:val="22"/>
        </w:rPr>
        <w:t>Manejo de Office avanzado</w:t>
      </w:r>
    </w:p>
    <w:p w:rsidR="006634CB" w:rsidRPr="006634CB" w:rsidRDefault="006634CB" w:rsidP="006634CB">
      <w:pPr>
        <w:rPr>
          <w:rFonts w:ascii="Tahoma" w:hAnsi="Tahoma" w:cs="Tahoma"/>
          <w:bCs/>
          <w:sz w:val="22"/>
          <w:szCs w:val="22"/>
        </w:rPr>
      </w:pPr>
      <w:r w:rsidRPr="006634CB">
        <w:rPr>
          <w:rFonts w:ascii="Tahoma" w:hAnsi="Tahoma" w:cs="Tahoma"/>
          <w:bCs/>
          <w:sz w:val="22"/>
          <w:szCs w:val="22"/>
        </w:rPr>
        <w:t>Evaluación y seguimiento del desempeño</w:t>
      </w:r>
    </w:p>
    <w:p w:rsidR="006634CB" w:rsidRPr="006634CB" w:rsidRDefault="006634CB" w:rsidP="006634CB">
      <w:pPr>
        <w:rPr>
          <w:rFonts w:ascii="Tahoma" w:hAnsi="Tahoma" w:cs="Tahoma"/>
          <w:bCs/>
          <w:sz w:val="22"/>
          <w:szCs w:val="22"/>
        </w:rPr>
      </w:pPr>
      <w:r w:rsidRPr="006634CB">
        <w:rPr>
          <w:rFonts w:ascii="Tahoma" w:hAnsi="Tahoma" w:cs="Tahoma"/>
          <w:bCs/>
          <w:sz w:val="22"/>
          <w:szCs w:val="22"/>
        </w:rPr>
        <w:t>Elaboración de presupuesto</w:t>
      </w:r>
    </w:p>
    <w:p w:rsidR="006634CB" w:rsidRPr="00B71415" w:rsidRDefault="006634CB" w:rsidP="006634CB">
      <w:pPr>
        <w:pStyle w:val="Textoindependiente2"/>
        <w:rPr>
          <w:rFonts w:ascii="Tahoma" w:hAnsi="Tahoma" w:cs="Tahoma"/>
          <w:b w:val="0"/>
          <w:bCs w:val="0"/>
          <w:sz w:val="22"/>
          <w:szCs w:val="22"/>
        </w:rPr>
      </w:pPr>
      <w:r w:rsidRPr="00B71415">
        <w:rPr>
          <w:rFonts w:ascii="Tahoma" w:hAnsi="Tahoma" w:cs="Tahoma"/>
          <w:b w:val="0"/>
          <w:bCs w:val="0"/>
          <w:sz w:val="22"/>
          <w:szCs w:val="22"/>
        </w:rPr>
        <w:t xml:space="preserve">Políticas y procedimientos de la empresa </w:t>
      </w:r>
    </w:p>
    <w:p w:rsidR="006634CB" w:rsidRPr="00B71415" w:rsidRDefault="006634CB" w:rsidP="006634CB">
      <w:pPr>
        <w:pStyle w:val="Textoindependiente2"/>
        <w:rPr>
          <w:rFonts w:ascii="Tahoma" w:hAnsi="Tahoma" w:cs="Tahoma"/>
          <w:b w:val="0"/>
          <w:bCs w:val="0"/>
          <w:sz w:val="22"/>
          <w:szCs w:val="22"/>
        </w:rPr>
      </w:pPr>
      <w:r w:rsidRPr="00B71415">
        <w:rPr>
          <w:rFonts w:ascii="Tahoma" w:hAnsi="Tahoma" w:cs="Tahoma"/>
          <w:b w:val="0"/>
          <w:bCs w:val="0"/>
          <w:sz w:val="22"/>
          <w:szCs w:val="22"/>
        </w:rPr>
        <w:t>Control de documentos</w:t>
      </w:r>
    </w:p>
    <w:p w:rsidR="006634CB" w:rsidRPr="006634CB" w:rsidRDefault="006634CB" w:rsidP="006634CB">
      <w:pPr>
        <w:pStyle w:val="Textoindependiente2"/>
        <w:rPr>
          <w:rFonts w:ascii="Tahoma" w:hAnsi="Tahoma" w:cs="Tahoma"/>
          <w:b w:val="0"/>
          <w:bCs w:val="0"/>
          <w:sz w:val="22"/>
          <w:szCs w:val="22"/>
        </w:rPr>
      </w:pPr>
    </w:p>
    <w:p w:rsidR="006634CB" w:rsidRPr="00B71415" w:rsidRDefault="00B71415" w:rsidP="006634CB">
      <w:pPr>
        <w:pStyle w:val="Textoindependiente2"/>
        <w:rPr>
          <w:rFonts w:ascii="Tahoma" w:hAnsi="Tahoma" w:cs="Tahoma"/>
          <w:bCs w:val="0"/>
          <w:sz w:val="22"/>
          <w:szCs w:val="22"/>
        </w:rPr>
      </w:pPr>
      <w:r>
        <w:rPr>
          <w:rFonts w:ascii="Tahoma" w:hAnsi="Tahoma" w:cs="Tahoma"/>
          <w:bCs w:val="0"/>
          <w:sz w:val="22"/>
          <w:szCs w:val="22"/>
        </w:rPr>
        <w:t>Actividades</w:t>
      </w:r>
    </w:p>
    <w:p w:rsidR="00B71415" w:rsidRDefault="00B71415" w:rsidP="006634CB">
      <w:pPr>
        <w:pStyle w:val="Textoindependiente2"/>
        <w:rPr>
          <w:rFonts w:ascii="Tahoma" w:hAnsi="Tahoma" w:cs="Tahoma"/>
          <w:sz w:val="22"/>
          <w:szCs w:val="22"/>
          <w:u w:val="single"/>
        </w:rPr>
      </w:pPr>
    </w:p>
    <w:p w:rsidR="006634CB" w:rsidRPr="006634CB" w:rsidRDefault="006634CB" w:rsidP="006634CB">
      <w:pPr>
        <w:pStyle w:val="Textoindependiente2"/>
        <w:rPr>
          <w:rFonts w:ascii="Tahoma" w:hAnsi="Tahoma" w:cs="Tahoma"/>
          <w:sz w:val="22"/>
          <w:szCs w:val="22"/>
          <w:u w:val="single"/>
        </w:rPr>
      </w:pPr>
      <w:r w:rsidRPr="006634CB">
        <w:rPr>
          <w:rFonts w:ascii="Tahoma" w:hAnsi="Tahoma" w:cs="Tahoma"/>
          <w:sz w:val="22"/>
          <w:szCs w:val="22"/>
          <w:u w:val="single"/>
        </w:rPr>
        <w:t xml:space="preserve">Administración </w:t>
      </w:r>
    </w:p>
    <w:p w:rsidR="006634CB" w:rsidRPr="006634CB" w:rsidRDefault="006634CB" w:rsidP="006634CB">
      <w:pPr>
        <w:pStyle w:val="Textoindependiente2"/>
        <w:rPr>
          <w:rFonts w:ascii="Tahoma" w:hAnsi="Tahoma" w:cs="Tahoma"/>
          <w:b w:val="0"/>
          <w:bCs w:val="0"/>
          <w:sz w:val="22"/>
          <w:szCs w:val="22"/>
        </w:rPr>
      </w:pPr>
    </w:p>
    <w:p w:rsidR="006634CB" w:rsidRPr="006634CB" w:rsidRDefault="006634CB" w:rsidP="006634CB">
      <w:pPr>
        <w:numPr>
          <w:ilvl w:val="0"/>
          <w:numId w:val="1"/>
        </w:numPr>
        <w:jc w:val="both"/>
        <w:rPr>
          <w:rFonts w:ascii="Tahoma" w:hAnsi="Tahoma" w:cs="Tahoma"/>
          <w:sz w:val="22"/>
          <w:szCs w:val="22"/>
        </w:rPr>
      </w:pPr>
      <w:r w:rsidRPr="006634CB">
        <w:rPr>
          <w:rFonts w:ascii="Tahoma" w:hAnsi="Tahoma" w:cs="Tahoma"/>
          <w:sz w:val="22"/>
          <w:szCs w:val="22"/>
        </w:rPr>
        <w:t>Generación de reportes</w:t>
      </w:r>
    </w:p>
    <w:p w:rsidR="006634CB" w:rsidRPr="006634CB" w:rsidRDefault="006634CB" w:rsidP="006634CB">
      <w:pPr>
        <w:numPr>
          <w:ilvl w:val="1"/>
          <w:numId w:val="1"/>
        </w:numPr>
        <w:rPr>
          <w:rFonts w:ascii="Tahoma" w:hAnsi="Tahoma" w:cs="Tahoma"/>
          <w:sz w:val="22"/>
          <w:szCs w:val="22"/>
        </w:rPr>
      </w:pPr>
      <w:r w:rsidRPr="006634CB">
        <w:rPr>
          <w:rFonts w:ascii="Tahoma" w:hAnsi="Tahoma" w:cs="Tahoma"/>
          <w:sz w:val="22"/>
          <w:szCs w:val="22"/>
          <w:lang w:val="es-MX"/>
        </w:rPr>
        <w:t xml:space="preserve">Revisión y análisis de estadísticas semanales y mensuales de indicadores. </w:t>
      </w:r>
    </w:p>
    <w:p w:rsidR="006634CB" w:rsidRPr="006634CB" w:rsidRDefault="006634CB" w:rsidP="006634CB">
      <w:pPr>
        <w:numPr>
          <w:ilvl w:val="1"/>
          <w:numId w:val="1"/>
        </w:numPr>
        <w:rPr>
          <w:rFonts w:ascii="Tahoma" w:hAnsi="Tahoma" w:cs="Tahoma"/>
          <w:sz w:val="22"/>
          <w:szCs w:val="22"/>
        </w:rPr>
      </w:pPr>
      <w:r w:rsidRPr="006634CB">
        <w:rPr>
          <w:rFonts w:ascii="Tahoma" w:hAnsi="Tahoma" w:cs="Tahoma"/>
          <w:sz w:val="22"/>
          <w:szCs w:val="22"/>
        </w:rPr>
        <w:t>Generación de reportes (demoras, ingreso por Km. Por viaje, Venta total por zona y no de viajes.)</w:t>
      </w:r>
    </w:p>
    <w:p w:rsidR="006634CB" w:rsidRPr="006634CB" w:rsidRDefault="006634CB" w:rsidP="006634CB">
      <w:pPr>
        <w:numPr>
          <w:ilvl w:val="1"/>
          <w:numId w:val="1"/>
        </w:numPr>
        <w:rPr>
          <w:rFonts w:ascii="Tahoma" w:hAnsi="Tahoma" w:cs="Tahoma"/>
          <w:sz w:val="22"/>
          <w:szCs w:val="22"/>
        </w:rPr>
      </w:pPr>
      <w:r w:rsidRPr="006634CB">
        <w:rPr>
          <w:rFonts w:ascii="Tahoma" w:hAnsi="Tahoma" w:cs="Tahoma"/>
          <w:sz w:val="22"/>
          <w:szCs w:val="22"/>
        </w:rPr>
        <w:t>Elaborar planes y programas de trabajo</w:t>
      </w:r>
    </w:p>
    <w:p w:rsidR="006634CB" w:rsidRPr="006634CB" w:rsidRDefault="006634CB" w:rsidP="006634CB">
      <w:pPr>
        <w:numPr>
          <w:ilvl w:val="1"/>
          <w:numId w:val="1"/>
        </w:numPr>
        <w:jc w:val="both"/>
        <w:rPr>
          <w:rFonts w:ascii="Tahoma" w:hAnsi="Tahoma" w:cs="Tahoma"/>
          <w:sz w:val="22"/>
          <w:szCs w:val="22"/>
        </w:rPr>
      </w:pPr>
      <w:r w:rsidRPr="006634CB">
        <w:rPr>
          <w:rFonts w:ascii="Tahoma" w:hAnsi="Tahoma" w:cs="Tahoma"/>
          <w:sz w:val="22"/>
          <w:szCs w:val="22"/>
        </w:rPr>
        <w:t xml:space="preserve">Reportes estatus de embarques </w:t>
      </w:r>
    </w:p>
    <w:p w:rsidR="00B71415" w:rsidRPr="006634CB" w:rsidRDefault="00B71415" w:rsidP="006634CB">
      <w:pPr>
        <w:jc w:val="both"/>
        <w:rPr>
          <w:rFonts w:ascii="Tahoma" w:hAnsi="Tahoma" w:cs="Tahoma"/>
          <w:sz w:val="22"/>
          <w:szCs w:val="22"/>
        </w:rPr>
      </w:pPr>
    </w:p>
    <w:p w:rsidR="006634CB" w:rsidRPr="006634CB" w:rsidRDefault="006634CB" w:rsidP="006634CB">
      <w:pPr>
        <w:numPr>
          <w:ilvl w:val="0"/>
          <w:numId w:val="1"/>
        </w:numPr>
        <w:jc w:val="both"/>
        <w:rPr>
          <w:rFonts w:ascii="Tahoma" w:hAnsi="Tahoma" w:cs="Tahoma"/>
          <w:sz w:val="22"/>
          <w:szCs w:val="22"/>
        </w:rPr>
      </w:pPr>
      <w:r w:rsidRPr="006634CB">
        <w:rPr>
          <w:rFonts w:ascii="Tahoma" w:hAnsi="Tahoma" w:cs="Tahoma"/>
          <w:sz w:val="22"/>
          <w:szCs w:val="22"/>
        </w:rPr>
        <w:t xml:space="preserve">Recursos Humanos </w:t>
      </w:r>
    </w:p>
    <w:p w:rsidR="006634CB" w:rsidRPr="006634CB" w:rsidRDefault="006634CB" w:rsidP="001771EB">
      <w:pPr>
        <w:numPr>
          <w:ilvl w:val="0"/>
          <w:numId w:val="21"/>
        </w:numPr>
        <w:jc w:val="both"/>
        <w:rPr>
          <w:rFonts w:ascii="Tahoma" w:eastAsia="Batang" w:hAnsi="Tahoma" w:cs="Tahoma"/>
          <w:caps/>
          <w:sz w:val="22"/>
          <w:szCs w:val="22"/>
        </w:rPr>
      </w:pPr>
      <w:r w:rsidRPr="006634CB">
        <w:rPr>
          <w:rFonts w:ascii="Tahoma" w:eastAsia="Batang" w:hAnsi="Tahoma" w:cs="Tahoma"/>
          <w:sz w:val="22"/>
          <w:szCs w:val="22"/>
        </w:rPr>
        <w:t xml:space="preserve">Aplicar el sistema de evaluación de desempeño </w:t>
      </w:r>
    </w:p>
    <w:p w:rsidR="006634CB" w:rsidRPr="006634CB" w:rsidRDefault="006634CB" w:rsidP="001771EB">
      <w:pPr>
        <w:numPr>
          <w:ilvl w:val="0"/>
          <w:numId w:val="21"/>
        </w:numPr>
        <w:jc w:val="both"/>
        <w:rPr>
          <w:rFonts w:ascii="Tahoma" w:eastAsia="Batang" w:hAnsi="Tahoma" w:cs="Tahoma"/>
          <w:caps/>
          <w:sz w:val="22"/>
          <w:szCs w:val="22"/>
        </w:rPr>
      </w:pPr>
      <w:r w:rsidRPr="006634CB">
        <w:rPr>
          <w:rFonts w:ascii="Tahoma" w:eastAsia="Batang" w:hAnsi="Tahoma" w:cs="Tahoma"/>
          <w:sz w:val="22"/>
          <w:szCs w:val="22"/>
        </w:rPr>
        <w:t>Realizar entrevista de selección de personal</w:t>
      </w:r>
    </w:p>
    <w:p w:rsidR="006634CB" w:rsidRPr="006634CB" w:rsidRDefault="006634CB" w:rsidP="001771EB">
      <w:pPr>
        <w:numPr>
          <w:ilvl w:val="0"/>
          <w:numId w:val="21"/>
        </w:numPr>
        <w:jc w:val="both"/>
        <w:rPr>
          <w:rFonts w:ascii="Tahoma" w:hAnsi="Tahoma" w:cs="Tahoma"/>
          <w:sz w:val="22"/>
          <w:szCs w:val="22"/>
        </w:rPr>
      </w:pPr>
      <w:r w:rsidRPr="006634CB">
        <w:rPr>
          <w:rFonts w:ascii="Tahoma" w:eastAsia="Batang" w:hAnsi="Tahoma" w:cs="Tahoma"/>
          <w:sz w:val="22"/>
          <w:szCs w:val="22"/>
        </w:rPr>
        <w:t>Entrenamiento técnico básico</w:t>
      </w:r>
    </w:p>
    <w:p w:rsidR="006634CB" w:rsidRPr="006634CB" w:rsidRDefault="006634CB" w:rsidP="001771EB">
      <w:pPr>
        <w:numPr>
          <w:ilvl w:val="0"/>
          <w:numId w:val="21"/>
        </w:numPr>
        <w:jc w:val="both"/>
        <w:rPr>
          <w:rFonts w:ascii="Tahoma" w:hAnsi="Tahoma" w:cs="Tahoma"/>
          <w:caps/>
          <w:sz w:val="22"/>
          <w:szCs w:val="22"/>
        </w:rPr>
      </w:pPr>
      <w:r w:rsidRPr="006634CB">
        <w:rPr>
          <w:rFonts w:ascii="Tahoma" w:hAnsi="Tahoma" w:cs="Tahoma"/>
          <w:sz w:val="22"/>
          <w:szCs w:val="22"/>
        </w:rPr>
        <w:lastRenderedPageBreak/>
        <w:t>Evaluación y seguimiento de la capacitación</w:t>
      </w:r>
    </w:p>
    <w:p w:rsidR="006634CB" w:rsidRPr="006634CB" w:rsidRDefault="006634CB" w:rsidP="001771EB">
      <w:pPr>
        <w:numPr>
          <w:ilvl w:val="0"/>
          <w:numId w:val="21"/>
        </w:numPr>
        <w:jc w:val="both"/>
        <w:rPr>
          <w:rFonts w:ascii="Tahoma" w:hAnsi="Tahoma" w:cs="Tahoma"/>
          <w:caps/>
          <w:sz w:val="22"/>
          <w:szCs w:val="22"/>
        </w:rPr>
      </w:pPr>
      <w:r w:rsidRPr="006634CB">
        <w:rPr>
          <w:rFonts w:ascii="Tahoma" w:hAnsi="Tahoma" w:cs="Tahoma"/>
          <w:sz w:val="22"/>
          <w:szCs w:val="22"/>
        </w:rPr>
        <w:t>Sistemas de evaluación y seguimiento del personal</w:t>
      </w:r>
    </w:p>
    <w:p w:rsidR="006634CB" w:rsidRPr="006634CB" w:rsidRDefault="006634CB" w:rsidP="006634CB">
      <w:pPr>
        <w:ind w:left="1068"/>
        <w:jc w:val="both"/>
        <w:rPr>
          <w:rFonts w:ascii="Tahoma" w:hAnsi="Tahoma" w:cs="Tahoma"/>
          <w:caps/>
          <w:sz w:val="22"/>
          <w:szCs w:val="22"/>
        </w:rPr>
      </w:pPr>
    </w:p>
    <w:p w:rsidR="006634CB" w:rsidRPr="006634CB" w:rsidRDefault="006634CB" w:rsidP="006634CB">
      <w:pPr>
        <w:numPr>
          <w:ilvl w:val="0"/>
          <w:numId w:val="6"/>
        </w:numPr>
        <w:rPr>
          <w:rFonts w:ascii="Tahoma" w:eastAsia="Batang" w:hAnsi="Tahoma" w:cs="Tahoma"/>
          <w:caps/>
          <w:sz w:val="22"/>
          <w:szCs w:val="22"/>
        </w:rPr>
      </w:pPr>
      <w:r w:rsidRPr="006634CB">
        <w:rPr>
          <w:rFonts w:ascii="Tahoma" w:eastAsia="Batang" w:hAnsi="Tahoma" w:cs="Tahoma"/>
          <w:sz w:val="22"/>
          <w:szCs w:val="22"/>
        </w:rPr>
        <w:t>Seguridad e higiene</w:t>
      </w:r>
    </w:p>
    <w:p w:rsidR="006634CB" w:rsidRPr="006634CB" w:rsidRDefault="006634CB" w:rsidP="001771EB">
      <w:pPr>
        <w:numPr>
          <w:ilvl w:val="0"/>
          <w:numId w:val="22"/>
        </w:numPr>
        <w:rPr>
          <w:rFonts w:ascii="Tahoma" w:eastAsia="Batang" w:hAnsi="Tahoma" w:cs="Tahoma"/>
          <w:caps/>
          <w:sz w:val="22"/>
          <w:szCs w:val="22"/>
        </w:rPr>
      </w:pPr>
      <w:r w:rsidRPr="006634CB">
        <w:rPr>
          <w:rFonts w:ascii="Tahoma" w:eastAsia="Batang" w:hAnsi="Tahoma" w:cs="Tahoma"/>
          <w:sz w:val="22"/>
          <w:szCs w:val="22"/>
        </w:rPr>
        <w:t>Condiciones de trabajo</w:t>
      </w:r>
    </w:p>
    <w:p w:rsidR="006634CB" w:rsidRPr="006634CB" w:rsidRDefault="006634CB" w:rsidP="001771EB">
      <w:pPr>
        <w:numPr>
          <w:ilvl w:val="0"/>
          <w:numId w:val="22"/>
        </w:numPr>
        <w:rPr>
          <w:rFonts w:ascii="Tahoma" w:eastAsia="Batang" w:hAnsi="Tahoma" w:cs="Tahoma"/>
          <w:caps/>
          <w:sz w:val="22"/>
          <w:szCs w:val="22"/>
        </w:rPr>
      </w:pPr>
      <w:r w:rsidRPr="006634CB">
        <w:rPr>
          <w:rFonts w:ascii="Tahoma" w:eastAsia="Batang" w:hAnsi="Tahoma" w:cs="Tahoma"/>
          <w:sz w:val="22"/>
          <w:szCs w:val="22"/>
        </w:rPr>
        <w:t xml:space="preserve">Promover la Seguridad e Higiene en el trabajo </w:t>
      </w:r>
    </w:p>
    <w:p w:rsidR="006634CB" w:rsidRPr="006634CB" w:rsidRDefault="006634CB" w:rsidP="001771EB">
      <w:pPr>
        <w:numPr>
          <w:ilvl w:val="0"/>
          <w:numId w:val="22"/>
        </w:numPr>
        <w:rPr>
          <w:rFonts w:ascii="Tahoma" w:hAnsi="Tahoma" w:cs="Tahoma"/>
          <w:sz w:val="22"/>
          <w:szCs w:val="22"/>
        </w:rPr>
      </w:pPr>
      <w:r w:rsidRPr="006634CB">
        <w:rPr>
          <w:rFonts w:ascii="Tahoma" w:eastAsia="Batang" w:hAnsi="Tahoma" w:cs="Tahoma"/>
          <w:sz w:val="22"/>
          <w:szCs w:val="22"/>
        </w:rPr>
        <w:t>Prevención de accidentes y enfermedades de trabajo</w:t>
      </w:r>
    </w:p>
    <w:p w:rsidR="006634CB" w:rsidRPr="006634CB" w:rsidRDefault="006634CB" w:rsidP="006634CB">
      <w:pPr>
        <w:ind w:left="1080"/>
        <w:jc w:val="both"/>
        <w:rPr>
          <w:rFonts w:ascii="Tahoma" w:hAnsi="Tahoma" w:cs="Tahoma"/>
          <w:sz w:val="22"/>
          <w:szCs w:val="22"/>
        </w:rPr>
      </w:pPr>
    </w:p>
    <w:p w:rsidR="006634CB" w:rsidRPr="006634CB" w:rsidRDefault="006634CB" w:rsidP="006634CB">
      <w:pPr>
        <w:pStyle w:val="Textoindependiente2"/>
        <w:ind w:left="360"/>
        <w:rPr>
          <w:rFonts w:ascii="Tahoma" w:hAnsi="Tahoma" w:cs="Tahoma"/>
          <w:sz w:val="22"/>
          <w:szCs w:val="22"/>
          <w:u w:val="single"/>
        </w:rPr>
      </w:pPr>
      <w:r w:rsidRPr="006634CB">
        <w:rPr>
          <w:rFonts w:ascii="Tahoma" w:hAnsi="Tahoma" w:cs="Tahoma"/>
          <w:sz w:val="22"/>
          <w:szCs w:val="22"/>
          <w:u w:val="single"/>
        </w:rPr>
        <w:t xml:space="preserve">Logística </w:t>
      </w:r>
    </w:p>
    <w:p w:rsidR="006634CB" w:rsidRPr="006634CB" w:rsidRDefault="006634CB" w:rsidP="006634CB">
      <w:pPr>
        <w:pStyle w:val="Textoindependiente2"/>
        <w:ind w:left="360"/>
        <w:rPr>
          <w:rFonts w:ascii="Tahoma" w:hAnsi="Tahoma" w:cs="Tahoma"/>
          <w:sz w:val="22"/>
          <w:szCs w:val="22"/>
          <w:u w:val="single"/>
        </w:rPr>
      </w:pPr>
    </w:p>
    <w:p w:rsidR="006634CB" w:rsidRPr="006634CB" w:rsidRDefault="006634CB" w:rsidP="006634CB">
      <w:pPr>
        <w:numPr>
          <w:ilvl w:val="0"/>
          <w:numId w:val="2"/>
        </w:numPr>
        <w:rPr>
          <w:rFonts w:ascii="Tahoma" w:hAnsi="Tahoma" w:cs="Tahoma"/>
          <w:sz w:val="22"/>
          <w:szCs w:val="22"/>
        </w:rPr>
      </w:pPr>
      <w:r w:rsidRPr="006634CB">
        <w:rPr>
          <w:rFonts w:ascii="Tahoma" w:hAnsi="Tahoma" w:cs="Tahoma"/>
          <w:sz w:val="22"/>
          <w:szCs w:val="22"/>
        </w:rPr>
        <w:t xml:space="preserve">Tareas de gestión de operación y control </w:t>
      </w:r>
    </w:p>
    <w:p w:rsidR="006634CB" w:rsidRPr="006634CB" w:rsidRDefault="006634CB" w:rsidP="001771EB">
      <w:pPr>
        <w:numPr>
          <w:ilvl w:val="0"/>
          <w:numId w:val="23"/>
        </w:numPr>
        <w:rPr>
          <w:rFonts w:ascii="Tahoma" w:hAnsi="Tahoma" w:cs="Tahoma"/>
          <w:sz w:val="22"/>
          <w:szCs w:val="22"/>
        </w:rPr>
      </w:pPr>
      <w:r w:rsidRPr="006634CB">
        <w:rPr>
          <w:rFonts w:ascii="Tahoma" w:hAnsi="Tahoma" w:cs="Tahoma"/>
          <w:sz w:val="22"/>
          <w:szCs w:val="22"/>
        </w:rPr>
        <w:t xml:space="preserve">Coordinar el monitoreo de unidades por sistema satelital </w:t>
      </w:r>
    </w:p>
    <w:p w:rsidR="006634CB" w:rsidRPr="006634CB" w:rsidRDefault="006634CB" w:rsidP="001771EB">
      <w:pPr>
        <w:numPr>
          <w:ilvl w:val="0"/>
          <w:numId w:val="23"/>
        </w:numPr>
        <w:rPr>
          <w:rFonts w:ascii="Tahoma" w:hAnsi="Tahoma" w:cs="Tahoma"/>
          <w:sz w:val="22"/>
          <w:szCs w:val="22"/>
        </w:rPr>
      </w:pPr>
      <w:r w:rsidRPr="006634CB">
        <w:rPr>
          <w:rFonts w:ascii="Tahoma" w:hAnsi="Tahoma" w:cs="Tahoma"/>
          <w:sz w:val="22"/>
          <w:szCs w:val="22"/>
        </w:rPr>
        <w:t>Supervisión del servicio de ejecutivos</w:t>
      </w:r>
    </w:p>
    <w:p w:rsidR="006634CB" w:rsidRPr="006634CB" w:rsidRDefault="006634CB" w:rsidP="001771EB">
      <w:pPr>
        <w:numPr>
          <w:ilvl w:val="0"/>
          <w:numId w:val="23"/>
        </w:numPr>
        <w:rPr>
          <w:rFonts w:ascii="Tahoma" w:hAnsi="Tahoma" w:cs="Tahoma"/>
          <w:sz w:val="22"/>
          <w:szCs w:val="22"/>
        </w:rPr>
      </w:pPr>
      <w:r w:rsidRPr="006634CB">
        <w:rPr>
          <w:rFonts w:ascii="Tahoma" w:hAnsi="Tahoma" w:cs="Tahoma"/>
          <w:sz w:val="22"/>
          <w:szCs w:val="22"/>
        </w:rPr>
        <w:t xml:space="preserve">Seguimiento de presupuesto </w:t>
      </w:r>
    </w:p>
    <w:p w:rsidR="006634CB" w:rsidRPr="006634CB" w:rsidRDefault="006634CB" w:rsidP="001771EB">
      <w:pPr>
        <w:numPr>
          <w:ilvl w:val="0"/>
          <w:numId w:val="23"/>
        </w:numPr>
        <w:rPr>
          <w:rFonts w:ascii="Tahoma" w:hAnsi="Tahoma" w:cs="Tahoma"/>
          <w:sz w:val="22"/>
          <w:szCs w:val="22"/>
        </w:rPr>
      </w:pPr>
      <w:r w:rsidRPr="006634CB">
        <w:rPr>
          <w:rFonts w:ascii="Tahoma" w:hAnsi="Tahoma" w:cs="Tahoma"/>
          <w:sz w:val="22"/>
          <w:szCs w:val="22"/>
        </w:rPr>
        <w:t>Seguimiento por sistema satelital llegadas con los clientes</w:t>
      </w:r>
    </w:p>
    <w:p w:rsidR="006634CB" w:rsidRPr="006634CB" w:rsidRDefault="006634CB" w:rsidP="001771EB">
      <w:pPr>
        <w:numPr>
          <w:ilvl w:val="0"/>
          <w:numId w:val="23"/>
        </w:numPr>
        <w:rPr>
          <w:rFonts w:ascii="Tahoma" w:hAnsi="Tahoma" w:cs="Tahoma"/>
          <w:sz w:val="22"/>
          <w:szCs w:val="22"/>
        </w:rPr>
      </w:pPr>
      <w:r w:rsidRPr="006634CB">
        <w:rPr>
          <w:rFonts w:ascii="Tahoma" w:hAnsi="Tahoma" w:cs="Tahoma"/>
          <w:sz w:val="22"/>
          <w:szCs w:val="22"/>
        </w:rPr>
        <w:t xml:space="preserve">Gestiona con Jefes de flotillas viajes con demoras para su fluidez </w:t>
      </w:r>
    </w:p>
    <w:p w:rsidR="006634CB" w:rsidRPr="006634CB" w:rsidRDefault="006634CB" w:rsidP="001771EB">
      <w:pPr>
        <w:numPr>
          <w:ilvl w:val="0"/>
          <w:numId w:val="23"/>
        </w:numPr>
        <w:rPr>
          <w:rFonts w:ascii="Tahoma" w:hAnsi="Tahoma" w:cs="Tahoma"/>
          <w:sz w:val="22"/>
          <w:szCs w:val="22"/>
        </w:rPr>
      </w:pPr>
      <w:r w:rsidRPr="006634CB">
        <w:rPr>
          <w:rFonts w:ascii="Tahoma" w:hAnsi="Tahoma" w:cs="Tahoma"/>
          <w:sz w:val="22"/>
          <w:szCs w:val="22"/>
        </w:rPr>
        <w:t>Proponer mejoras en los procesos</w:t>
      </w:r>
    </w:p>
    <w:p w:rsidR="006634CB" w:rsidRPr="006634CB" w:rsidRDefault="006634CB" w:rsidP="001771EB">
      <w:pPr>
        <w:numPr>
          <w:ilvl w:val="0"/>
          <w:numId w:val="23"/>
        </w:numPr>
        <w:rPr>
          <w:rFonts w:ascii="Tahoma" w:hAnsi="Tahoma" w:cs="Tahoma"/>
          <w:sz w:val="22"/>
          <w:szCs w:val="22"/>
        </w:rPr>
      </w:pPr>
      <w:r w:rsidRPr="006634CB">
        <w:rPr>
          <w:rFonts w:ascii="Tahoma" w:hAnsi="Tahoma" w:cs="Tahoma"/>
          <w:sz w:val="22"/>
          <w:szCs w:val="22"/>
        </w:rPr>
        <w:t>Actualización de datos en SOAL</w:t>
      </w:r>
    </w:p>
    <w:p w:rsidR="006634CB" w:rsidRPr="006634CB" w:rsidRDefault="006634CB" w:rsidP="001771EB">
      <w:pPr>
        <w:numPr>
          <w:ilvl w:val="0"/>
          <w:numId w:val="23"/>
        </w:numPr>
        <w:rPr>
          <w:rFonts w:ascii="Tahoma" w:hAnsi="Tahoma" w:cs="Tahoma"/>
          <w:sz w:val="22"/>
          <w:szCs w:val="22"/>
        </w:rPr>
      </w:pPr>
      <w:r w:rsidRPr="006634CB">
        <w:rPr>
          <w:rFonts w:ascii="Tahoma" w:hAnsi="Tahoma" w:cs="Tahoma"/>
          <w:sz w:val="22"/>
          <w:szCs w:val="22"/>
        </w:rPr>
        <w:t xml:space="preserve">Supervisar balance de datos de unidades </w:t>
      </w:r>
    </w:p>
    <w:p w:rsidR="006634CB" w:rsidRPr="006634CB" w:rsidRDefault="006634CB" w:rsidP="001771EB">
      <w:pPr>
        <w:numPr>
          <w:ilvl w:val="0"/>
          <w:numId w:val="23"/>
        </w:numPr>
        <w:rPr>
          <w:rFonts w:ascii="Tahoma" w:hAnsi="Tahoma" w:cs="Tahoma"/>
          <w:sz w:val="22"/>
          <w:szCs w:val="22"/>
        </w:rPr>
      </w:pPr>
      <w:r w:rsidRPr="006634CB">
        <w:rPr>
          <w:rFonts w:ascii="Tahoma" w:hAnsi="Tahoma" w:cs="Tahoma"/>
          <w:sz w:val="22"/>
          <w:szCs w:val="22"/>
        </w:rPr>
        <w:t>Informar a ventas de las oportunidades para vender</w:t>
      </w:r>
    </w:p>
    <w:p w:rsidR="006634CB" w:rsidRPr="006634CB" w:rsidRDefault="006634CB" w:rsidP="001771EB">
      <w:pPr>
        <w:numPr>
          <w:ilvl w:val="0"/>
          <w:numId w:val="23"/>
        </w:numPr>
        <w:rPr>
          <w:rFonts w:ascii="Tahoma" w:hAnsi="Tahoma" w:cs="Tahoma"/>
          <w:sz w:val="22"/>
          <w:szCs w:val="22"/>
        </w:rPr>
      </w:pPr>
      <w:r w:rsidRPr="006634CB">
        <w:rPr>
          <w:rFonts w:ascii="Tahoma" w:hAnsi="Tahoma" w:cs="Tahoma"/>
          <w:sz w:val="22"/>
          <w:szCs w:val="22"/>
        </w:rPr>
        <w:t xml:space="preserve">Seguimiento y atención a clientes Spot  </w:t>
      </w:r>
    </w:p>
    <w:p w:rsidR="006634CB" w:rsidRPr="006634CB" w:rsidRDefault="006634CB" w:rsidP="006634CB">
      <w:pPr>
        <w:pStyle w:val="Ttulo4"/>
        <w:ind w:left="360"/>
        <w:jc w:val="left"/>
        <w:rPr>
          <w:rFonts w:ascii="Tahoma" w:hAnsi="Tahoma" w:cs="Tahoma"/>
          <w:b w:val="0"/>
          <w:bCs/>
          <w:szCs w:val="22"/>
        </w:rPr>
      </w:pPr>
    </w:p>
    <w:p w:rsidR="006634CB" w:rsidRPr="006634CB" w:rsidRDefault="006634CB" w:rsidP="006634CB">
      <w:pPr>
        <w:pStyle w:val="Ttulo4"/>
        <w:numPr>
          <w:ilvl w:val="0"/>
          <w:numId w:val="2"/>
        </w:numPr>
        <w:jc w:val="left"/>
        <w:rPr>
          <w:rFonts w:ascii="Tahoma" w:hAnsi="Tahoma" w:cs="Tahoma"/>
          <w:b w:val="0"/>
          <w:bCs/>
          <w:szCs w:val="22"/>
        </w:rPr>
      </w:pPr>
      <w:r w:rsidRPr="006634CB">
        <w:rPr>
          <w:rFonts w:ascii="Tahoma" w:hAnsi="Tahoma" w:cs="Tahoma"/>
          <w:b w:val="0"/>
          <w:bCs/>
          <w:szCs w:val="22"/>
        </w:rPr>
        <w:t xml:space="preserve">Tareas de planificación </w:t>
      </w:r>
    </w:p>
    <w:p w:rsidR="006634CB" w:rsidRPr="006634CB" w:rsidRDefault="006634CB" w:rsidP="006634CB">
      <w:pPr>
        <w:numPr>
          <w:ilvl w:val="1"/>
          <w:numId w:val="2"/>
        </w:numPr>
        <w:rPr>
          <w:rFonts w:ascii="Tahoma" w:hAnsi="Tahoma" w:cs="Tahoma"/>
          <w:sz w:val="22"/>
          <w:szCs w:val="22"/>
        </w:rPr>
      </w:pPr>
      <w:r w:rsidRPr="006634CB">
        <w:rPr>
          <w:rFonts w:ascii="Tahoma" w:hAnsi="Tahoma" w:cs="Tahoma"/>
          <w:sz w:val="22"/>
          <w:szCs w:val="22"/>
        </w:rPr>
        <w:t>Reporte Inventario de unidades disponibles y ubicación</w:t>
      </w:r>
    </w:p>
    <w:p w:rsidR="006634CB" w:rsidRPr="006634CB" w:rsidRDefault="006634CB" w:rsidP="006634CB">
      <w:pPr>
        <w:numPr>
          <w:ilvl w:val="1"/>
          <w:numId w:val="2"/>
        </w:numPr>
        <w:rPr>
          <w:rFonts w:ascii="Tahoma" w:hAnsi="Tahoma" w:cs="Tahoma"/>
          <w:sz w:val="22"/>
          <w:szCs w:val="22"/>
        </w:rPr>
      </w:pPr>
      <w:r w:rsidRPr="006634CB">
        <w:rPr>
          <w:rFonts w:ascii="Tahoma" w:hAnsi="Tahoma" w:cs="Tahoma"/>
          <w:sz w:val="22"/>
          <w:szCs w:val="22"/>
        </w:rPr>
        <w:t>Reportes de embarques</w:t>
      </w:r>
    </w:p>
    <w:p w:rsidR="006634CB" w:rsidRPr="006634CB" w:rsidRDefault="006634CB" w:rsidP="006634CB">
      <w:pPr>
        <w:numPr>
          <w:ilvl w:val="1"/>
          <w:numId w:val="2"/>
        </w:numPr>
        <w:rPr>
          <w:rFonts w:ascii="Tahoma" w:hAnsi="Tahoma" w:cs="Tahoma"/>
          <w:sz w:val="22"/>
          <w:szCs w:val="22"/>
        </w:rPr>
      </w:pPr>
      <w:r w:rsidRPr="006634CB">
        <w:rPr>
          <w:rFonts w:ascii="Tahoma" w:hAnsi="Tahoma" w:cs="Tahoma"/>
          <w:sz w:val="22"/>
          <w:szCs w:val="22"/>
        </w:rPr>
        <w:t>Seguimiento y análisis de reporte de demoras</w:t>
      </w:r>
    </w:p>
    <w:p w:rsidR="006634CB" w:rsidRPr="006634CB" w:rsidRDefault="006634CB" w:rsidP="006634CB">
      <w:pPr>
        <w:ind w:left="1080"/>
        <w:rPr>
          <w:rFonts w:ascii="Tahoma" w:hAnsi="Tahoma" w:cs="Tahoma"/>
          <w:sz w:val="22"/>
          <w:szCs w:val="22"/>
        </w:rPr>
      </w:pPr>
    </w:p>
    <w:p w:rsidR="006634CB" w:rsidRPr="006634CB" w:rsidRDefault="006634CB" w:rsidP="006634CB">
      <w:pPr>
        <w:pStyle w:val="Textoindependiente2"/>
        <w:ind w:left="360"/>
        <w:rPr>
          <w:rFonts w:ascii="Tahoma" w:hAnsi="Tahoma" w:cs="Tahoma"/>
          <w:b w:val="0"/>
          <w:bCs w:val="0"/>
          <w:sz w:val="22"/>
          <w:szCs w:val="22"/>
          <w:u w:val="single"/>
        </w:rPr>
      </w:pPr>
      <w:r w:rsidRPr="006634CB">
        <w:rPr>
          <w:rFonts w:ascii="Tahoma" w:hAnsi="Tahoma" w:cs="Tahoma"/>
          <w:sz w:val="22"/>
          <w:szCs w:val="22"/>
          <w:u w:val="single"/>
        </w:rPr>
        <w:t>Servicio al cliente</w:t>
      </w:r>
      <w:r w:rsidRPr="006634CB">
        <w:rPr>
          <w:rFonts w:ascii="Tahoma" w:hAnsi="Tahoma" w:cs="Tahoma"/>
          <w:b w:val="0"/>
          <w:bCs w:val="0"/>
          <w:sz w:val="22"/>
          <w:szCs w:val="22"/>
          <w:u w:val="single"/>
        </w:rPr>
        <w:t xml:space="preserve"> </w:t>
      </w:r>
    </w:p>
    <w:p w:rsidR="006634CB" w:rsidRPr="006634CB" w:rsidRDefault="006634CB" w:rsidP="006634CB">
      <w:pPr>
        <w:pStyle w:val="Textoindependiente2"/>
        <w:ind w:left="1068"/>
        <w:rPr>
          <w:rFonts w:ascii="Tahoma" w:hAnsi="Tahoma" w:cs="Tahoma"/>
          <w:b w:val="0"/>
          <w:bCs w:val="0"/>
          <w:sz w:val="22"/>
          <w:szCs w:val="22"/>
        </w:rPr>
      </w:pPr>
    </w:p>
    <w:p w:rsidR="006634CB" w:rsidRPr="006634CB" w:rsidRDefault="006634CB" w:rsidP="001771EB">
      <w:pPr>
        <w:numPr>
          <w:ilvl w:val="0"/>
          <w:numId w:val="8"/>
        </w:numPr>
        <w:tabs>
          <w:tab w:val="num" w:pos="540"/>
        </w:tabs>
        <w:jc w:val="both"/>
        <w:rPr>
          <w:rFonts w:ascii="Tahoma" w:hAnsi="Tahoma" w:cs="Tahoma"/>
          <w:sz w:val="22"/>
          <w:szCs w:val="22"/>
        </w:rPr>
      </w:pPr>
      <w:r w:rsidRPr="006634CB">
        <w:rPr>
          <w:rFonts w:ascii="Tahoma" w:hAnsi="Tahoma" w:cs="Tahoma"/>
          <w:sz w:val="22"/>
          <w:szCs w:val="22"/>
        </w:rPr>
        <w:t>Comercial</w:t>
      </w:r>
    </w:p>
    <w:p w:rsidR="006634CB" w:rsidRPr="006634CB" w:rsidRDefault="006634CB" w:rsidP="001771EB">
      <w:pPr>
        <w:numPr>
          <w:ilvl w:val="0"/>
          <w:numId w:val="24"/>
        </w:numPr>
        <w:jc w:val="both"/>
        <w:rPr>
          <w:rFonts w:ascii="Tahoma" w:hAnsi="Tahoma" w:cs="Tahoma"/>
          <w:sz w:val="22"/>
          <w:szCs w:val="22"/>
        </w:rPr>
      </w:pPr>
      <w:r w:rsidRPr="006634CB">
        <w:rPr>
          <w:rFonts w:ascii="Tahoma" w:hAnsi="Tahoma" w:cs="Tahoma"/>
          <w:sz w:val="22"/>
          <w:szCs w:val="22"/>
        </w:rPr>
        <w:t>Participar en el plan comercial de la oficina con la Dirección Transportes</w:t>
      </w:r>
    </w:p>
    <w:p w:rsidR="006634CB" w:rsidRPr="006634CB" w:rsidRDefault="006634CB" w:rsidP="001771EB">
      <w:pPr>
        <w:numPr>
          <w:ilvl w:val="0"/>
          <w:numId w:val="24"/>
        </w:numPr>
        <w:jc w:val="both"/>
        <w:rPr>
          <w:rFonts w:ascii="Tahoma" w:hAnsi="Tahoma" w:cs="Tahoma"/>
          <w:sz w:val="22"/>
          <w:szCs w:val="22"/>
        </w:rPr>
      </w:pPr>
      <w:r w:rsidRPr="006634CB">
        <w:rPr>
          <w:rFonts w:ascii="Tahoma" w:hAnsi="Tahoma" w:cs="Tahoma"/>
          <w:sz w:val="22"/>
          <w:szCs w:val="22"/>
        </w:rPr>
        <w:t>Revisión mensual de resultados de ventas</w:t>
      </w:r>
    </w:p>
    <w:p w:rsidR="006634CB" w:rsidRPr="006634CB" w:rsidRDefault="006634CB" w:rsidP="001771EB">
      <w:pPr>
        <w:numPr>
          <w:ilvl w:val="0"/>
          <w:numId w:val="24"/>
        </w:numPr>
        <w:jc w:val="both"/>
        <w:rPr>
          <w:rFonts w:ascii="Tahoma" w:hAnsi="Tahoma" w:cs="Tahoma"/>
          <w:sz w:val="22"/>
          <w:szCs w:val="22"/>
        </w:rPr>
      </w:pPr>
      <w:r w:rsidRPr="006634CB">
        <w:rPr>
          <w:rFonts w:ascii="Tahoma" w:hAnsi="Tahoma" w:cs="Tahoma"/>
          <w:sz w:val="22"/>
          <w:szCs w:val="22"/>
        </w:rPr>
        <w:t xml:space="preserve">Asegurar posicionamiento y crecimiento de los servicios </w:t>
      </w:r>
    </w:p>
    <w:p w:rsidR="006634CB" w:rsidRPr="006634CB" w:rsidRDefault="006634CB" w:rsidP="001771EB">
      <w:pPr>
        <w:numPr>
          <w:ilvl w:val="0"/>
          <w:numId w:val="24"/>
        </w:numPr>
        <w:jc w:val="both"/>
        <w:rPr>
          <w:rFonts w:ascii="Tahoma" w:hAnsi="Tahoma" w:cs="Tahoma"/>
          <w:sz w:val="22"/>
          <w:szCs w:val="22"/>
        </w:rPr>
      </w:pPr>
      <w:r w:rsidRPr="006634CB">
        <w:rPr>
          <w:rFonts w:ascii="Tahoma" w:hAnsi="Tahoma" w:cs="Tahoma"/>
          <w:sz w:val="22"/>
          <w:szCs w:val="22"/>
        </w:rPr>
        <w:t>Supervisar la atención y solución a quejas de los clientes</w:t>
      </w:r>
    </w:p>
    <w:p w:rsidR="006634CB" w:rsidRPr="006634CB" w:rsidRDefault="006634CB" w:rsidP="001771EB">
      <w:pPr>
        <w:numPr>
          <w:ilvl w:val="0"/>
          <w:numId w:val="24"/>
        </w:numPr>
        <w:jc w:val="both"/>
        <w:rPr>
          <w:rFonts w:ascii="Tahoma" w:hAnsi="Tahoma" w:cs="Tahoma"/>
          <w:sz w:val="22"/>
          <w:szCs w:val="22"/>
        </w:rPr>
      </w:pPr>
      <w:r w:rsidRPr="006634CB">
        <w:rPr>
          <w:rFonts w:ascii="Tahoma" w:hAnsi="Tahoma" w:cs="Tahoma"/>
          <w:sz w:val="22"/>
          <w:szCs w:val="22"/>
        </w:rPr>
        <w:t>Coordinar labores de ventas</w:t>
      </w:r>
    </w:p>
    <w:p w:rsidR="006634CB" w:rsidRPr="006634CB" w:rsidRDefault="006634CB" w:rsidP="001771EB">
      <w:pPr>
        <w:numPr>
          <w:ilvl w:val="0"/>
          <w:numId w:val="24"/>
        </w:numPr>
        <w:jc w:val="both"/>
        <w:rPr>
          <w:rFonts w:ascii="Tahoma" w:hAnsi="Tahoma" w:cs="Tahoma"/>
          <w:sz w:val="22"/>
          <w:szCs w:val="22"/>
        </w:rPr>
      </w:pPr>
      <w:r w:rsidRPr="006634CB">
        <w:rPr>
          <w:rFonts w:ascii="Tahoma" w:hAnsi="Tahoma" w:cs="Tahoma"/>
          <w:sz w:val="22"/>
          <w:szCs w:val="22"/>
        </w:rPr>
        <w:t>Seguimiento a los indicadores de ventas</w:t>
      </w:r>
    </w:p>
    <w:p w:rsidR="006634CB" w:rsidRPr="006634CB" w:rsidRDefault="006634CB" w:rsidP="001771EB">
      <w:pPr>
        <w:numPr>
          <w:ilvl w:val="0"/>
          <w:numId w:val="24"/>
        </w:numPr>
        <w:jc w:val="both"/>
        <w:rPr>
          <w:rFonts w:ascii="Tahoma" w:hAnsi="Tahoma" w:cs="Tahoma"/>
          <w:sz w:val="22"/>
          <w:szCs w:val="22"/>
        </w:rPr>
      </w:pPr>
      <w:r w:rsidRPr="006634CB">
        <w:rPr>
          <w:rFonts w:ascii="Tahoma" w:hAnsi="Tahoma" w:cs="Tahoma"/>
          <w:sz w:val="22"/>
          <w:szCs w:val="22"/>
        </w:rPr>
        <w:t>Promover el servicio en las oficinas con equipo disponible</w:t>
      </w:r>
    </w:p>
    <w:p w:rsidR="006634CB" w:rsidRDefault="006634CB" w:rsidP="001771EB">
      <w:pPr>
        <w:numPr>
          <w:ilvl w:val="0"/>
          <w:numId w:val="24"/>
        </w:numPr>
        <w:jc w:val="both"/>
        <w:rPr>
          <w:rFonts w:ascii="Tahoma" w:hAnsi="Tahoma" w:cs="Tahoma"/>
          <w:sz w:val="22"/>
          <w:szCs w:val="22"/>
        </w:rPr>
      </w:pPr>
      <w:r w:rsidRPr="006634CB">
        <w:rPr>
          <w:rFonts w:ascii="Tahoma" w:hAnsi="Tahoma" w:cs="Tahoma"/>
          <w:sz w:val="22"/>
          <w:szCs w:val="22"/>
        </w:rPr>
        <w:t>Informe a clientes demoras y causas.</w:t>
      </w:r>
    </w:p>
    <w:p w:rsidR="00B71415" w:rsidRDefault="00B71415" w:rsidP="00B71415">
      <w:pPr>
        <w:ind w:left="1428"/>
        <w:jc w:val="both"/>
        <w:rPr>
          <w:rFonts w:ascii="Tahoma" w:hAnsi="Tahoma" w:cs="Tahoma"/>
          <w:sz w:val="22"/>
          <w:szCs w:val="22"/>
        </w:rPr>
      </w:pPr>
    </w:p>
    <w:p w:rsidR="00B71415" w:rsidRPr="006634CB" w:rsidRDefault="00B71415" w:rsidP="00B71415">
      <w:pPr>
        <w:ind w:left="1428"/>
        <w:jc w:val="both"/>
        <w:rPr>
          <w:rFonts w:ascii="Tahoma" w:hAnsi="Tahoma" w:cs="Tahoma"/>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38"/>
        <w:gridCol w:w="2827"/>
        <w:gridCol w:w="2979"/>
      </w:tblGrid>
      <w:tr w:rsidR="00B71415" w:rsidRPr="00202969" w:rsidTr="00AB1E91">
        <w:tc>
          <w:tcPr>
            <w:tcW w:w="2838" w:type="dxa"/>
          </w:tcPr>
          <w:p w:rsidR="00B71415" w:rsidRPr="00202969" w:rsidRDefault="00B71415" w:rsidP="00AB1E91">
            <w:pPr>
              <w:jc w:val="center"/>
              <w:rPr>
                <w:rFonts w:ascii="Tahoma" w:hAnsi="Tahoma" w:cs="Tahoma"/>
                <w:sz w:val="22"/>
                <w:szCs w:val="22"/>
              </w:rPr>
            </w:pPr>
            <w:r w:rsidRPr="00202969">
              <w:rPr>
                <w:rFonts w:ascii="Tahoma" w:hAnsi="Tahoma" w:cs="Tahoma"/>
                <w:caps/>
                <w:sz w:val="22"/>
                <w:szCs w:val="22"/>
              </w:rPr>
              <w:t>fecha</w:t>
            </w:r>
          </w:p>
        </w:tc>
        <w:tc>
          <w:tcPr>
            <w:tcW w:w="2827" w:type="dxa"/>
          </w:tcPr>
          <w:p w:rsidR="00B71415" w:rsidRPr="00202969" w:rsidRDefault="00B71415" w:rsidP="00AB1E91">
            <w:pPr>
              <w:jc w:val="center"/>
              <w:rPr>
                <w:rFonts w:ascii="Tahoma" w:hAnsi="Tahoma" w:cs="Tahoma"/>
                <w:sz w:val="22"/>
                <w:szCs w:val="22"/>
              </w:rPr>
            </w:pPr>
            <w:r w:rsidRPr="00202969">
              <w:rPr>
                <w:rFonts w:ascii="Tahoma" w:hAnsi="Tahoma" w:cs="Tahoma"/>
                <w:caps/>
                <w:sz w:val="22"/>
                <w:szCs w:val="22"/>
              </w:rPr>
              <w:t>ELABORO</w:t>
            </w:r>
          </w:p>
        </w:tc>
        <w:tc>
          <w:tcPr>
            <w:tcW w:w="2979" w:type="dxa"/>
          </w:tcPr>
          <w:p w:rsidR="00B71415" w:rsidRPr="00202969" w:rsidRDefault="00B71415" w:rsidP="00AB1E91">
            <w:pPr>
              <w:jc w:val="center"/>
              <w:rPr>
                <w:rFonts w:ascii="Tahoma" w:hAnsi="Tahoma" w:cs="Tahoma"/>
                <w:sz w:val="22"/>
                <w:szCs w:val="22"/>
              </w:rPr>
            </w:pPr>
            <w:r w:rsidRPr="00202969">
              <w:rPr>
                <w:rFonts w:ascii="Tahoma" w:hAnsi="Tahoma" w:cs="Tahoma"/>
                <w:caps/>
                <w:sz w:val="22"/>
                <w:szCs w:val="22"/>
              </w:rPr>
              <w:t>AUTORIZO</w:t>
            </w:r>
          </w:p>
        </w:tc>
      </w:tr>
      <w:tr w:rsidR="00B71415" w:rsidRPr="00202969" w:rsidTr="00AB1E91">
        <w:tc>
          <w:tcPr>
            <w:tcW w:w="2838" w:type="dxa"/>
          </w:tcPr>
          <w:p w:rsidR="00B71415" w:rsidRPr="00202969" w:rsidRDefault="00B71415" w:rsidP="00AB1E91">
            <w:pPr>
              <w:jc w:val="center"/>
              <w:rPr>
                <w:rFonts w:ascii="Tahoma" w:hAnsi="Tahoma" w:cs="Tahoma"/>
                <w:sz w:val="22"/>
                <w:szCs w:val="22"/>
              </w:rPr>
            </w:pPr>
            <w:r w:rsidRPr="00202969">
              <w:rPr>
                <w:rFonts w:ascii="Tahoma" w:hAnsi="Tahoma" w:cs="Tahoma"/>
                <w:sz w:val="22"/>
                <w:szCs w:val="22"/>
              </w:rPr>
              <w:t>ENERO DEL 2015</w:t>
            </w:r>
          </w:p>
        </w:tc>
        <w:tc>
          <w:tcPr>
            <w:tcW w:w="2827" w:type="dxa"/>
          </w:tcPr>
          <w:p w:rsidR="00B71415" w:rsidRPr="00202969" w:rsidRDefault="00B71415" w:rsidP="00AB1E91">
            <w:pPr>
              <w:jc w:val="both"/>
              <w:rPr>
                <w:rFonts w:ascii="Tahoma" w:hAnsi="Tahoma" w:cs="Tahoma"/>
                <w:sz w:val="22"/>
                <w:szCs w:val="22"/>
              </w:rPr>
            </w:pPr>
          </w:p>
        </w:tc>
        <w:tc>
          <w:tcPr>
            <w:tcW w:w="2979" w:type="dxa"/>
          </w:tcPr>
          <w:p w:rsidR="00B71415" w:rsidRPr="00202969" w:rsidRDefault="00B71415" w:rsidP="00AB1E91">
            <w:pPr>
              <w:jc w:val="both"/>
              <w:rPr>
                <w:rFonts w:ascii="Tahoma" w:hAnsi="Tahoma" w:cs="Tahoma"/>
                <w:sz w:val="22"/>
                <w:szCs w:val="22"/>
              </w:rPr>
            </w:pPr>
          </w:p>
        </w:tc>
      </w:tr>
      <w:tr w:rsidR="00B71415" w:rsidRPr="00202969" w:rsidTr="00AB1E91">
        <w:tc>
          <w:tcPr>
            <w:tcW w:w="2838" w:type="dxa"/>
          </w:tcPr>
          <w:p w:rsidR="00B71415" w:rsidRPr="00202969" w:rsidRDefault="00B71415" w:rsidP="00AB1E91">
            <w:pPr>
              <w:jc w:val="both"/>
              <w:rPr>
                <w:rFonts w:ascii="Tahoma" w:hAnsi="Tahoma" w:cs="Tahoma"/>
                <w:sz w:val="22"/>
                <w:szCs w:val="22"/>
              </w:rPr>
            </w:pPr>
          </w:p>
        </w:tc>
        <w:tc>
          <w:tcPr>
            <w:tcW w:w="2827" w:type="dxa"/>
          </w:tcPr>
          <w:p w:rsidR="00B71415" w:rsidRPr="00202969" w:rsidRDefault="00B71415" w:rsidP="00AB1E91">
            <w:pPr>
              <w:jc w:val="center"/>
              <w:rPr>
                <w:rFonts w:ascii="Tahoma" w:hAnsi="Tahoma" w:cs="Tahoma"/>
                <w:sz w:val="22"/>
                <w:szCs w:val="22"/>
              </w:rPr>
            </w:pPr>
            <w:r w:rsidRPr="00202969">
              <w:rPr>
                <w:rFonts w:ascii="Tahoma" w:hAnsi="Tahoma" w:cs="Tahoma"/>
                <w:sz w:val="22"/>
                <w:szCs w:val="22"/>
              </w:rPr>
              <w:t>COORD. DE REC Y SELEC.</w:t>
            </w:r>
          </w:p>
        </w:tc>
        <w:tc>
          <w:tcPr>
            <w:tcW w:w="2979" w:type="dxa"/>
          </w:tcPr>
          <w:p w:rsidR="00B71415" w:rsidRPr="00202969" w:rsidRDefault="00B71415" w:rsidP="00AB1E91">
            <w:pPr>
              <w:jc w:val="center"/>
              <w:rPr>
                <w:rFonts w:ascii="Tahoma" w:hAnsi="Tahoma" w:cs="Tahoma"/>
                <w:sz w:val="22"/>
                <w:szCs w:val="22"/>
              </w:rPr>
            </w:pPr>
            <w:r>
              <w:rPr>
                <w:rFonts w:ascii="Tahoma" w:hAnsi="Tahoma" w:cs="Tahoma"/>
                <w:sz w:val="22"/>
                <w:szCs w:val="22"/>
              </w:rPr>
              <w:t>DIRECTOR DE TRANSPORTE</w:t>
            </w:r>
          </w:p>
        </w:tc>
      </w:tr>
    </w:tbl>
    <w:p w:rsidR="00B71415" w:rsidRPr="00D02AC6" w:rsidRDefault="00B71415" w:rsidP="00D02AC6">
      <w:pPr>
        <w:pStyle w:val="Ttulo1"/>
      </w:pPr>
      <w:bookmarkStart w:id="5" w:name="_Puesto:_Gerente_de_3"/>
      <w:bookmarkEnd w:id="5"/>
      <w:r w:rsidRPr="00D02AC6">
        <w:lastRenderedPageBreak/>
        <w:t xml:space="preserve">Puesto: Gerente de Mantenimiento </w:t>
      </w:r>
    </w:p>
    <w:p w:rsidR="00B71415" w:rsidRPr="00B71415" w:rsidRDefault="00B71415" w:rsidP="00B71415">
      <w:pPr>
        <w:jc w:val="both"/>
        <w:rPr>
          <w:rFonts w:ascii="Tahoma" w:hAnsi="Tahoma" w:cs="Tahoma"/>
          <w:b/>
          <w:bCs/>
          <w:sz w:val="22"/>
          <w:szCs w:val="22"/>
          <w:lang w:val="es-MX"/>
        </w:rPr>
      </w:pPr>
    </w:p>
    <w:p w:rsidR="00B71415" w:rsidRPr="00B71415" w:rsidRDefault="00B71415" w:rsidP="00B71415">
      <w:pPr>
        <w:pStyle w:val="Ttulo1"/>
        <w:jc w:val="both"/>
        <w:rPr>
          <w:rFonts w:ascii="Tahoma" w:hAnsi="Tahoma" w:cs="Tahoma"/>
          <w:b/>
          <w:sz w:val="22"/>
          <w:szCs w:val="22"/>
        </w:rPr>
      </w:pPr>
      <w:r w:rsidRPr="00B71415">
        <w:rPr>
          <w:rFonts w:ascii="Tahoma" w:hAnsi="Tahoma" w:cs="Tahoma"/>
          <w:b/>
          <w:sz w:val="22"/>
          <w:szCs w:val="22"/>
        </w:rPr>
        <w:t>Perfil del Puesto:</w:t>
      </w:r>
    </w:p>
    <w:p w:rsidR="00B71415" w:rsidRPr="00B71415" w:rsidRDefault="00B71415" w:rsidP="00616F70">
      <w:pPr>
        <w:pStyle w:val="Textoindependiente3"/>
        <w:rPr>
          <w:rFonts w:ascii="Tahoma" w:hAnsi="Tahoma" w:cs="Tahoma"/>
          <w:szCs w:val="22"/>
        </w:rPr>
      </w:pPr>
      <w:r w:rsidRPr="00B71415">
        <w:rPr>
          <w:rFonts w:ascii="Tahoma" w:hAnsi="Tahoma" w:cs="Tahoma"/>
          <w:szCs w:val="22"/>
        </w:rPr>
        <w:t>Es una posición gerencial para el logro de los objetivos específicos de la organización, mediante competencias demostradas en la planeación, organización, dirección y control de las operaciones del día con día, de mediano y largo alcance.</w:t>
      </w:r>
    </w:p>
    <w:p w:rsidR="00B71415" w:rsidRPr="00B71415" w:rsidRDefault="00B71415" w:rsidP="00616F70">
      <w:pPr>
        <w:jc w:val="both"/>
        <w:rPr>
          <w:rFonts w:ascii="Tahoma" w:hAnsi="Tahoma" w:cs="Tahoma"/>
          <w:sz w:val="22"/>
          <w:szCs w:val="22"/>
        </w:rPr>
      </w:pPr>
      <w:r w:rsidRPr="00B71415">
        <w:rPr>
          <w:rFonts w:ascii="Tahoma" w:hAnsi="Tahoma" w:cs="Tahoma"/>
          <w:sz w:val="22"/>
          <w:szCs w:val="22"/>
        </w:rPr>
        <w:t xml:space="preserve">En coordinación con la Dirección de Transportes analizar y proponer estrategias, normas y procedimientos </w:t>
      </w:r>
      <w:r w:rsidR="00616F70" w:rsidRPr="00B71415">
        <w:rPr>
          <w:rFonts w:ascii="Tahoma" w:hAnsi="Tahoma" w:cs="Tahoma"/>
          <w:sz w:val="22"/>
          <w:szCs w:val="22"/>
        </w:rPr>
        <w:t>encaminados</w:t>
      </w:r>
      <w:r w:rsidRPr="00B71415">
        <w:rPr>
          <w:rFonts w:ascii="Tahoma" w:hAnsi="Tahoma" w:cs="Tahoma"/>
          <w:sz w:val="22"/>
          <w:szCs w:val="22"/>
        </w:rPr>
        <w:t xml:space="preserve"> a lograr los índices de eficiencia de los procesos operativos</w:t>
      </w:r>
    </w:p>
    <w:p w:rsidR="00B71415" w:rsidRPr="00B71415" w:rsidRDefault="00B71415" w:rsidP="00B71415">
      <w:pPr>
        <w:pStyle w:val="Textoindependiente3"/>
        <w:rPr>
          <w:rFonts w:ascii="Tahoma" w:hAnsi="Tahoma" w:cs="Tahoma"/>
          <w:b/>
          <w:szCs w:val="22"/>
        </w:rPr>
      </w:pPr>
    </w:p>
    <w:p w:rsidR="00B71415" w:rsidRPr="00B71415" w:rsidRDefault="00B71415" w:rsidP="00B71415">
      <w:pPr>
        <w:pStyle w:val="Textoindependiente3"/>
        <w:rPr>
          <w:rFonts w:ascii="Tahoma" w:hAnsi="Tahoma" w:cs="Tahoma"/>
          <w:szCs w:val="22"/>
        </w:rPr>
      </w:pPr>
      <w:r w:rsidRPr="00B71415">
        <w:rPr>
          <w:rFonts w:ascii="Tahoma" w:hAnsi="Tahoma" w:cs="Tahoma"/>
          <w:b/>
          <w:szCs w:val="22"/>
          <w:lang w:val="es-MX"/>
        </w:rPr>
        <w:t>Objetivo:</w:t>
      </w:r>
    </w:p>
    <w:p w:rsidR="00B71415" w:rsidRPr="00B71415" w:rsidRDefault="00B71415" w:rsidP="00B71415">
      <w:pPr>
        <w:pStyle w:val="Textoindependiente3"/>
        <w:rPr>
          <w:rFonts w:ascii="Tahoma" w:hAnsi="Tahoma" w:cs="Tahoma"/>
          <w:szCs w:val="22"/>
        </w:rPr>
      </w:pPr>
      <w:r w:rsidRPr="00B71415">
        <w:rPr>
          <w:rFonts w:ascii="Tahoma" w:hAnsi="Tahoma" w:cs="Tahoma"/>
          <w:bCs w:val="0"/>
          <w:szCs w:val="22"/>
          <w:lang w:val="es-ES_tradnl"/>
        </w:rPr>
        <w:t>Elaborar y dar seguimiento a los programas de mantenimiento preventivo y correctivo de las unidades de acuerdo a un presupuesto con el objetivo de tener en tiempo y en forma las unidades requeridas por el ejecutivo de servicios</w:t>
      </w:r>
    </w:p>
    <w:p w:rsidR="00B71415" w:rsidRPr="00B71415" w:rsidRDefault="00B71415" w:rsidP="00B71415">
      <w:pPr>
        <w:autoSpaceDE w:val="0"/>
        <w:autoSpaceDN w:val="0"/>
        <w:adjustRightInd w:val="0"/>
        <w:jc w:val="both"/>
        <w:rPr>
          <w:rFonts w:ascii="Tahoma" w:hAnsi="Tahoma" w:cs="Tahoma"/>
          <w:caps/>
          <w:sz w:val="22"/>
          <w:szCs w:val="22"/>
        </w:rPr>
      </w:pPr>
    </w:p>
    <w:p w:rsidR="00B71415" w:rsidRPr="00B71415" w:rsidRDefault="00B71415" w:rsidP="00B71415">
      <w:pPr>
        <w:autoSpaceDE w:val="0"/>
        <w:autoSpaceDN w:val="0"/>
        <w:adjustRightInd w:val="0"/>
        <w:jc w:val="both"/>
        <w:rPr>
          <w:rFonts w:ascii="Tahoma" w:hAnsi="Tahoma" w:cs="Tahoma"/>
          <w:sz w:val="22"/>
          <w:szCs w:val="22"/>
          <w:lang w:val="es-MX"/>
        </w:rPr>
      </w:pPr>
    </w:p>
    <w:p w:rsidR="00B71415" w:rsidRPr="00B71415" w:rsidRDefault="00B71415" w:rsidP="00B71415">
      <w:pPr>
        <w:jc w:val="both"/>
        <w:rPr>
          <w:rFonts w:ascii="Tahoma" w:hAnsi="Tahoma" w:cs="Tahoma"/>
          <w:b/>
          <w:sz w:val="22"/>
          <w:szCs w:val="22"/>
        </w:rPr>
      </w:pPr>
      <w:r w:rsidRPr="00B71415">
        <w:rPr>
          <w:rFonts w:ascii="Tahoma" w:hAnsi="Tahoma" w:cs="Tahoma"/>
          <w:b/>
          <w:sz w:val="22"/>
          <w:szCs w:val="22"/>
        </w:rPr>
        <w:t>Situación organizacional:</w:t>
      </w:r>
    </w:p>
    <w:p w:rsidR="00B71415" w:rsidRPr="00B71415" w:rsidRDefault="00B71415" w:rsidP="00B71415">
      <w:pPr>
        <w:jc w:val="both"/>
        <w:rPr>
          <w:rFonts w:ascii="Tahoma" w:hAnsi="Tahoma" w:cs="Tahoma"/>
          <w:b/>
          <w:sz w:val="22"/>
          <w:szCs w:val="22"/>
        </w:rPr>
      </w:pPr>
      <w:r w:rsidRPr="00B71415">
        <w:rPr>
          <w:rFonts w:ascii="Tahoma" w:hAnsi="Tahoma" w:cs="Tahoma"/>
          <w:b/>
          <w:sz w:val="22"/>
          <w:szCs w:val="22"/>
        </w:rPr>
        <w:tab/>
      </w:r>
    </w:p>
    <w:p w:rsidR="00B71415" w:rsidRPr="00B71415" w:rsidRDefault="00B71415" w:rsidP="00616F70">
      <w:pPr>
        <w:ind w:left="4245" w:hanging="4245"/>
        <w:jc w:val="both"/>
        <w:rPr>
          <w:rFonts w:ascii="Tahoma" w:hAnsi="Tahoma" w:cs="Tahoma"/>
          <w:sz w:val="22"/>
          <w:szCs w:val="22"/>
        </w:rPr>
      </w:pPr>
      <w:r w:rsidRPr="00B71415">
        <w:rPr>
          <w:rFonts w:ascii="Tahoma" w:hAnsi="Tahoma" w:cs="Tahoma"/>
          <w:sz w:val="22"/>
          <w:szCs w:val="22"/>
        </w:rPr>
        <w:t>Puestos que le reportan:</w:t>
      </w:r>
      <w:r w:rsidRPr="00B71415">
        <w:rPr>
          <w:rFonts w:ascii="Tahoma" w:hAnsi="Tahoma" w:cs="Tahoma"/>
          <w:sz w:val="22"/>
          <w:szCs w:val="22"/>
        </w:rPr>
        <w:tab/>
      </w:r>
      <w:r w:rsidR="00616F70">
        <w:rPr>
          <w:rFonts w:ascii="Tahoma" w:hAnsi="Tahoma" w:cs="Tahoma"/>
          <w:sz w:val="22"/>
          <w:szCs w:val="22"/>
        </w:rPr>
        <w:tab/>
      </w:r>
      <w:r w:rsidRPr="00B71415">
        <w:rPr>
          <w:rFonts w:ascii="Tahoma" w:hAnsi="Tahoma" w:cs="Tahoma"/>
          <w:sz w:val="22"/>
          <w:szCs w:val="22"/>
        </w:rPr>
        <w:t>Inspector de remolques, Inspector de tracto, Auxil</w:t>
      </w:r>
      <w:r w:rsidR="00616F70">
        <w:rPr>
          <w:rFonts w:ascii="Tahoma" w:hAnsi="Tahoma" w:cs="Tahoma"/>
          <w:sz w:val="22"/>
          <w:szCs w:val="22"/>
        </w:rPr>
        <w:t>iar administrativo</w:t>
      </w:r>
    </w:p>
    <w:p w:rsidR="00B71415" w:rsidRPr="00B71415" w:rsidRDefault="00B71415" w:rsidP="00B71415">
      <w:pPr>
        <w:ind w:left="2832" w:hanging="2832"/>
        <w:jc w:val="both"/>
        <w:rPr>
          <w:rFonts w:ascii="Tahoma" w:hAnsi="Tahoma" w:cs="Tahoma"/>
          <w:sz w:val="22"/>
          <w:szCs w:val="22"/>
        </w:rPr>
      </w:pPr>
    </w:p>
    <w:p w:rsidR="00B71415" w:rsidRPr="00B71415" w:rsidRDefault="00B71415" w:rsidP="00B71415">
      <w:pPr>
        <w:ind w:left="3540" w:hanging="3540"/>
        <w:jc w:val="both"/>
        <w:rPr>
          <w:rFonts w:ascii="Tahoma" w:hAnsi="Tahoma" w:cs="Tahoma"/>
          <w:sz w:val="22"/>
          <w:szCs w:val="22"/>
        </w:rPr>
      </w:pPr>
      <w:r w:rsidRPr="00B71415">
        <w:rPr>
          <w:rFonts w:ascii="Tahoma" w:hAnsi="Tahoma" w:cs="Tahoma"/>
          <w:sz w:val="22"/>
          <w:szCs w:val="22"/>
        </w:rPr>
        <w:t>Puestos a quien reporta:</w:t>
      </w:r>
      <w:r w:rsidRPr="00B71415">
        <w:rPr>
          <w:rFonts w:ascii="Tahoma" w:hAnsi="Tahoma" w:cs="Tahoma"/>
          <w:sz w:val="22"/>
          <w:szCs w:val="22"/>
        </w:rPr>
        <w:tab/>
      </w:r>
      <w:r w:rsidR="00616F70">
        <w:rPr>
          <w:rFonts w:ascii="Tahoma" w:hAnsi="Tahoma" w:cs="Tahoma"/>
          <w:sz w:val="22"/>
          <w:szCs w:val="22"/>
        </w:rPr>
        <w:tab/>
      </w:r>
      <w:r w:rsidRPr="00B71415">
        <w:rPr>
          <w:rFonts w:ascii="Tahoma" w:hAnsi="Tahoma" w:cs="Tahoma"/>
          <w:sz w:val="22"/>
          <w:szCs w:val="22"/>
        </w:rPr>
        <w:t>Director de Transportes</w:t>
      </w:r>
    </w:p>
    <w:p w:rsidR="00B71415" w:rsidRPr="00B71415" w:rsidRDefault="00B71415" w:rsidP="00B71415">
      <w:pPr>
        <w:ind w:left="3540" w:hanging="3540"/>
        <w:jc w:val="both"/>
        <w:rPr>
          <w:rFonts w:ascii="Tahoma" w:hAnsi="Tahoma" w:cs="Tahoma"/>
          <w:sz w:val="22"/>
          <w:szCs w:val="22"/>
        </w:rPr>
      </w:pPr>
    </w:p>
    <w:p w:rsidR="00B71415" w:rsidRPr="00B71415" w:rsidRDefault="00B71415" w:rsidP="00B71415">
      <w:pPr>
        <w:jc w:val="both"/>
        <w:rPr>
          <w:rFonts w:ascii="Tahoma" w:hAnsi="Tahoma" w:cs="Tahoma"/>
          <w:b/>
          <w:sz w:val="22"/>
          <w:szCs w:val="22"/>
        </w:rPr>
      </w:pPr>
      <w:r w:rsidRPr="00B71415">
        <w:rPr>
          <w:rFonts w:ascii="Tahoma" w:hAnsi="Tahoma" w:cs="Tahoma"/>
          <w:b/>
          <w:sz w:val="22"/>
          <w:szCs w:val="22"/>
        </w:rPr>
        <w:t>Principales relaciones:</w:t>
      </w:r>
    </w:p>
    <w:p w:rsidR="00B71415" w:rsidRPr="00B71415" w:rsidRDefault="00B71415" w:rsidP="00B71415">
      <w:pPr>
        <w:ind w:left="2832" w:hanging="2127"/>
        <w:jc w:val="both"/>
        <w:rPr>
          <w:rFonts w:ascii="Tahoma" w:hAnsi="Tahoma" w:cs="Tahoma"/>
          <w:bCs/>
          <w:sz w:val="22"/>
          <w:szCs w:val="22"/>
        </w:rPr>
      </w:pPr>
    </w:p>
    <w:p w:rsidR="00B71415" w:rsidRPr="00B71415" w:rsidRDefault="00B71415" w:rsidP="00616F70">
      <w:pPr>
        <w:ind w:left="4245" w:hanging="4245"/>
        <w:jc w:val="both"/>
        <w:rPr>
          <w:rFonts w:ascii="Tahoma" w:hAnsi="Tahoma" w:cs="Tahoma"/>
          <w:sz w:val="22"/>
          <w:szCs w:val="22"/>
        </w:rPr>
      </w:pPr>
      <w:r w:rsidRPr="00616F70">
        <w:rPr>
          <w:rFonts w:ascii="Tahoma" w:hAnsi="Tahoma" w:cs="Tahoma"/>
          <w:bCs/>
          <w:sz w:val="22"/>
          <w:szCs w:val="22"/>
        </w:rPr>
        <w:t>Internas:</w:t>
      </w:r>
      <w:r w:rsidRPr="00B71415">
        <w:rPr>
          <w:rFonts w:ascii="Tahoma" w:hAnsi="Tahoma" w:cs="Tahoma"/>
          <w:sz w:val="22"/>
          <w:szCs w:val="22"/>
        </w:rPr>
        <w:tab/>
      </w:r>
      <w:r w:rsidR="00616F70">
        <w:rPr>
          <w:rFonts w:ascii="Tahoma" w:hAnsi="Tahoma" w:cs="Tahoma"/>
          <w:sz w:val="22"/>
          <w:szCs w:val="22"/>
        </w:rPr>
        <w:tab/>
      </w:r>
      <w:r w:rsidRPr="00B71415">
        <w:rPr>
          <w:rFonts w:ascii="Tahoma" w:hAnsi="Tahoma" w:cs="Tahoma"/>
          <w:sz w:val="22"/>
          <w:szCs w:val="22"/>
        </w:rPr>
        <w:t xml:space="preserve">Personal Directivo, Gerencial, de Supervisión y Operación </w:t>
      </w:r>
    </w:p>
    <w:p w:rsidR="00B71415" w:rsidRPr="00B71415" w:rsidRDefault="00B71415" w:rsidP="00B71415">
      <w:pPr>
        <w:ind w:left="2832" w:hanging="2127"/>
        <w:jc w:val="both"/>
        <w:rPr>
          <w:rFonts w:ascii="Tahoma" w:hAnsi="Tahoma" w:cs="Tahoma"/>
          <w:sz w:val="22"/>
          <w:szCs w:val="22"/>
        </w:rPr>
      </w:pPr>
    </w:p>
    <w:p w:rsidR="00B71415" w:rsidRPr="00B71415" w:rsidRDefault="00B71415" w:rsidP="00616F70">
      <w:pPr>
        <w:jc w:val="both"/>
        <w:rPr>
          <w:rFonts w:ascii="Tahoma" w:hAnsi="Tahoma" w:cs="Tahoma"/>
          <w:caps/>
          <w:sz w:val="22"/>
          <w:szCs w:val="22"/>
        </w:rPr>
      </w:pPr>
      <w:r w:rsidRPr="00616F70">
        <w:rPr>
          <w:rFonts w:ascii="Tahoma" w:hAnsi="Tahoma" w:cs="Tahoma"/>
          <w:bCs/>
          <w:sz w:val="22"/>
          <w:szCs w:val="22"/>
        </w:rPr>
        <w:t>Externas</w:t>
      </w:r>
      <w:r w:rsidRPr="00616F70">
        <w:rPr>
          <w:rFonts w:ascii="Tahoma" w:hAnsi="Tahoma" w:cs="Tahoma"/>
          <w:sz w:val="22"/>
          <w:szCs w:val="22"/>
        </w:rPr>
        <w:t>:</w:t>
      </w:r>
      <w:r w:rsidRPr="00B71415">
        <w:rPr>
          <w:rFonts w:ascii="Tahoma" w:hAnsi="Tahoma" w:cs="Tahoma"/>
          <w:sz w:val="22"/>
          <w:szCs w:val="22"/>
        </w:rPr>
        <w:t xml:space="preserve">    </w:t>
      </w:r>
      <w:r w:rsidRPr="00B71415">
        <w:rPr>
          <w:rFonts w:ascii="Tahoma" w:hAnsi="Tahoma" w:cs="Tahoma"/>
          <w:sz w:val="22"/>
          <w:szCs w:val="22"/>
        </w:rPr>
        <w:tab/>
      </w:r>
      <w:r w:rsidR="00616F70">
        <w:rPr>
          <w:rFonts w:ascii="Tahoma" w:hAnsi="Tahoma" w:cs="Tahoma"/>
          <w:sz w:val="22"/>
          <w:szCs w:val="22"/>
        </w:rPr>
        <w:tab/>
      </w:r>
      <w:r w:rsidR="00616F70">
        <w:rPr>
          <w:rFonts w:ascii="Tahoma" w:hAnsi="Tahoma" w:cs="Tahoma"/>
          <w:sz w:val="22"/>
          <w:szCs w:val="22"/>
        </w:rPr>
        <w:tab/>
      </w:r>
      <w:r w:rsidR="00616F70">
        <w:rPr>
          <w:rFonts w:ascii="Tahoma" w:hAnsi="Tahoma" w:cs="Tahoma"/>
          <w:sz w:val="22"/>
          <w:szCs w:val="22"/>
        </w:rPr>
        <w:tab/>
      </w:r>
      <w:r w:rsidR="00616F70">
        <w:rPr>
          <w:rFonts w:ascii="Tahoma" w:hAnsi="Tahoma" w:cs="Tahoma"/>
          <w:sz w:val="22"/>
          <w:szCs w:val="22"/>
        </w:rPr>
        <w:tab/>
      </w:r>
      <w:r w:rsidRPr="00B71415">
        <w:rPr>
          <w:rFonts w:ascii="Tahoma" w:hAnsi="Tahoma" w:cs="Tahoma"/>
          <w:sz w:val="22"/>
          <w:szCs w:val="22"/>
        </w:rPr>
        <w:t>Clientes y proveedores</w:t>
      </w:r>
    </w:p>
    <w:p w:rsidR="00B71415" w:rsidRPr="00B71415" w:rsidRDefault="00B71415" w:rsidP="00B71415">
      <w:pPr>
        <w:jc w:val="both"/>
        <w:rPr>
          <w:rFonts w:ascii="Tahoma" w:hAnsi="Tahoma" w:cs="Tahoma"/>
          <w:bCs/>
          <w:sz w:val="22"/>
          <w:szCs w:val="22"/>
          <w:lang w:val="es-MX"/>
        </w:rPr>
      </w:pPr>
    </w:p>
    <w:p w:rsidR="00B71415" w:rsidRPr="00B71415" w:rsidRDefault="00B71415" w:rsidP="00B71415">
      <w:pPr>
        <w:pStyle w:val="Ttulo4"/>
        <w:rPr>
          <w:rFonts w:ascii="Tahoma" w:hAnsi="Tahoma" w:cs="Tahoma"/>
          <w:b w:val="0"/>
          <w:szCs w:val="22"/>
        </w:rPr>
      </w:pPr>
      <w:r w:rsidRPr="00B71415">
        <w:rPr>
          <w:rFonts w:ascii="Tahoma" w:hAnsi="Tahoma" w:cs="Tahoma"/>
          <w:szCs w:val="22"/>
        </w:rPr>
        <w:t>Requisitos del puesto</w:t>
      </w:r>
    </w:p>
    <w:p w:rsidR="00B71415" w:rsidRPr="00B71415" w:rsidRDefault="00B71415" w:rsidP="00616F70">
      <w:pPr>
        <w:ind w:left="4245" w:hanging="4245"/>
        <w:jc w:val="both"/>
        <w:rPr>
          <w:rFonts w:ascii="Tahoma" w:hAnsi="Tahoma" w:cs="Tahoma"/>
          <w:sz w:val="22"/>
          <w:szCs w:val="22"/>
          <w:lang w:val="es-MX"/>
        </w:rPr>
      </w:pPr>
      <w:r w:rsidRPr="00B71415">
        <w:rPr>
          <w:rFonts w:ascii="Tahoma" w:hAnsi="Tahoma" w:cs="Tahoma"/>
          <w:bCs/>
          <w:sz w:val="22"/>
          <w:szCs w:val="22"/>
        </w:rPr>
        <w:t>Experiencia mínima:</w:t>
      </w:r>
      <w:r w:rsidRPr="00B71415">
        <w:rPr>
          <w:rFonts w:ascii="Tahoma" w:hAnsi="Tahoma" w:cs="Tahoma"/>
          <w:b/>
          <w:sz w:val="22"/>
          <w:szCs w:val="22"/>
        </w:rPr>
        <w:tab/>
      </w:r>
      <w:r w:rsidR="00616F70">
        <w:rPr>
          <w:rFonts w:ascii="Tahoma" w:hAnsi="Tahoma" w:cs="Tahoma"/>
          <w:b/>
          <w:sz w:val="22"/>
          <w:szCs w:val="22"/>
        </w:rPr>
        <w:tab/>
      </w:r>
      <w:r w:rsidRPr="00B71415">
        <w:rPr>
          <w:rFonts w:ascii="Tahoma" w:hAnsi="Tahoma" w:cs="Tahoma"/>
          <w:sz w:val="22"/>
          <w:szCs w:val="22"/>
          <w:lang w:val="es-MX"/>
        </w:rPr>
        <w:t xml:space="preserve">2 a 3 años en manejo de personal, seguimiento de indicadores, control de documentos, elaboración y seguimiento de presupuesto, mantenimiento de unidades de </w:t>
      </w:r>
      <w:r w:rsidR="00616F70" w:rsidRPr="00B71415">
        <w:rPr>
          <w:rFonts w:ascii="Tahoma" w:hAnsi="Tahoma" w:cs="Tahoma"/>
          <w:sz w:val="22"/>
          <w:szCs w:val="22"/>
          <w:lang w:val="es-MX"/>
        </w:rPr>
        <w:t>tracto camión</w:t>
      </w:r>
      <w:r w:rsidRPr="00B71415">
        <w:rPr>
          <w:rFonts w:ascii="Tahoma" w:hAnsi="Tahoma" w:cs="Tahoma"/>
          <w:sz w:val="22"/>
          <w:szCs w:val="22"/>
          <w:lang w:val="es-MX"/>
        </w:rPr>
        <w:t xml:space="preserve"> y remolques y organización del trabajo.</w:t>
      </w:r>
    </w:p>
    <w:p w:rsidR="00B71415" w:rsidRPr="00B71415" w:rsidRDefault="00616F70" w:rsidP="00616F70">
      <w:pPr>
        <w:ind w:left="4245" w:hanging="4245"/>
        <w:jc w:val="both"/>
        <w:rPr>
          <w:rFonts w:ascii="Tahoma" w:hAnsi="Tahoma" w:cs="Tahoma"/>
          <w:sz w:val="22"/>
          <w:szCs w:val="22"/>
        </w:rPr>
      </w:pPr>
      <w:r>
        <w:rPr>
          <w:rFonts w:ascii="Tahoma" w:hAnsi="Tahoma" w:cs="Tahoma"/>
          <w:sz w:val="22"/>
          <w:szCs w:val="22"/>
        </w:rPr>
        <w:t>Escolaridad:</w:t>
      </w:r>
      <w:r>
        <w:rPr>
          <w:rFonts w:ascii="Tahoma" w:hAnsi="Tahoma" w:cs="Tahoma"/>
          <w:sz w:val="22"/>
          <w:szCs w:val="22"/>
        </w:rPr>
        <w:tab/>
      </w:r>
      <w:r>
        <w:rPr>
          <w:rFonts w:ascii="Tahoma" w:hAnsi="Tahoma" w:cs="Tahoma"/>
          <w:sz w:val="22"/>
          <w:szCs w:val="22"/>
        </w:rPr>
        <w:tab/>
      </w:r>
      <w:r w:rsidR="00B71415" w:rsidRPr="00B71415">
        <w:rPr>
          <w:rFonts w:ascii="Tahoma" w:hAnsi="Tahoma" w:cs="Tahoma"/>
          <w:sz w:val="22"/>
          <w:szCs w:val="22"/>
        </w:rPr>
        <w:t>Carrera profesional en el área de ingeniería y/o administración</w:t>
      </w:r>
    </w:p>
    <w:p w:rsidR="00B71415" w:rsidRPr="00B71415" w:rsidRDefault="00B71415" w:rsidP="00B71415">
      <w:pPr>
        <w:jc w:val="both"/>
        <w:rPr>
          <w:rFonts w:ascii="Tahoma" w:hAnsi="Tahoma" w:cs="Tahoma"/>
          <w:sz w:val="22"/>
          <w:szCs w:val="22"/>
        </w:rPr>
      </w:pPr>
      <w:r w:rsidRPr="00B71415">
        <w:rPr>
          <w:rFonts w:ascii="Tahoma" w:hAnsi="Tahoma" w:cs="Tahoma"/>
          <w:sz w:val="22"/>
          <w:szCs w:val="22"/>
        </w:rPr>
        <w:t>Edad:</w:t>
      </w:r>
      <w:r w:rsidRPr="00B71415">
        <w:rPr>
          <w:rFonts w:ascii="Tahoma" w:hAnsi="Tahoma" w:cs="Tahoma"/>
          <w:sz w:val="22"/>
          <w:szCs w:val="22"/>
        </w:rPr>
        <w:tab/>
      </w:r>
      <w:r w:rsidRPr="00B71415">
        <w:rPr>
          <w:rFonts w:ascii="Tahoma" w:hAnsi="Tahoma" w:cs="Tahoma"/>
          <w:sz w:val="22"/>
          <w:szCs w:val="22"/>
        </w:rPr>
        <w:tab/>
      </w:r>
      <w:r w:rsidRPr="00B71415">
        <w:rPr>
          <w:rFonts w:ascii="Tahoma" w:hAnsi="Tahoma" w:cs="Tahoma"/>
          <w:sz w:val="22"/>
          <w:szCs w:val="22"/>
        </w:rPr>
        <w:tab/>
      </w:r>
      <w:r w:rsidRPr="00B71415">
        <w:rPr>
          <w:rFonts w:ascii="Tahoma" w:hAnsi="Tahoma" w:cs="Tahoma"/>
          <w:sz w:val="22"/>
          <w:szCs w:val="22"/>
        </w:rPr>
        <w:tab/>
      </w:r>
      <w:r w:rsidR="00616F70">
        <w:rPr>
          <w:rFonts w:ascii="Tahoma" w:hAnsi="Tahoma" w:cs="Tahoma"/>
          <w:sz w:val="22"/>
          <w:szCs w:val="22"/>
        </w:rPr>
        <w:tab/>
      </w:r>
      <w:r w:rsidR="00616F70">
        <w:rPr>
          <w:rFonts w:ascii="Tahoma" w:hAnsi="Tahoma" w:cs="Tahoma"/>
          <w:sz w:val="22"/>
          <w:szCs w:val="22"/>
        </w:rPr>
        <w:tab/>
      </w:r>
      <w:r w:rsidRPr="00B71415">
        <w:rPr>
          <w:rFonts w:ascii="Tahoma" w:hAnsi="Tahoma" w:cs="Tahoma"/>
          <w:sz w:val="22"/>
          <w:szCs w:val="22"/>
        </w:rPr>
        <w:t xml:space="preserve">30 a 45 años </w:t>
      </w:r>
    </w:p>
    <w:p w:rsidR="00B71415" w:rsidRPr="00B71415" w:rsidRDefault="00B71415" w:rsidP="00616F70">
      <w:pPr>
        <w:pStyle w:val="Textoindependiente"/>
        <w:spacing w:line="240" w:lineRule="auto"/>
        <w:rPr>
          <w:rFonts w:ascii="Tahoma" w:hAnsi="Tahoma" w:cs="Tahoma"/>
          <w:sz w:val="22"/>
          <w:szCs w:val="22"/>
          <w:lang w:val="es-ES"/>
        </w:rPr>
      </w:pPr>
      <w:r w:rsidRPr="00B71415">
        <w:rPr>
          <w:rFonts w:ascii="Tahoma" w:hAnsi="Tahoma" w:cs="Tahoma"/>
          <w:sz w:val="22"/>
          <w:szCs w:val="22"/>
          <w:lang w:val="es-ES"/>
        </w:rPr>
        <w:t>Sexo:</w:t>
      </w:r>
      <w:r w:rsidRPr="00B71415">
        <w:rPr>
          <w:rFonts w:ascii="Tahoma" w:hAnsi="Tahoma" w:cs="Tahoma"/>
          <w:sz w:val="22"/>
          <w:szCs w:val="22"/>
          <w:lang w:val="es-ES"/>
        </w:rPr>
        <w:tab/>
      </w:r>
      <w:r w:rsidRPr="00B71415">
        <w:rPr>
          <w:rFonts w:ascii="Tahoma" w:hAnsi="Tahoma" w:cs="Tahoma"/>
          <w:sz w:val="22"/>
          <w:szCs w:val="22"/>
          <w:lang w:val="es-ES"/>
        </w:rPr>
        <w:tab/>
      </w:r>
      <w:r w:rsidRPr="00B71415">
        <w:rPr>
          <w:rFonts w:ascii="Tahoma" w:hAnsi="Tahoma" w:cs="Tahoma"/>
          <w:sz w:val="22"/>
          <w:szCs w:val="22"/>
          <w:lang w:val="es-ES"/>
        </w:rPr>
        <w:tab/>
      </w:r>
      <w:r w:rsidRPr="00B71415">
        <w:rPr>
          <w:rFonts w:ascii="Tahoma" w:hAnsi="Tahoma" w:cs="Tahoma"/>
          <w:sz w:val="22"/>
          <w:szCs w:val="22"/>
          <w:lang w:val="es-ES"/>
        </w:rPr>
        <w:tab/>
      </w:r>
      <w:r w:rsidR="00616F70">
        <w:rPr>
          <w:rFonts w:ascii="Tahoma" w:hAnsi="Tahoma" w:cs="Tahoma"/>
          <w:sz w:val="22"/>
          <w:szCs w:val="22"/>
          <w:lang w:val="es-ES"/>
        </w:rPr>
        <w:tab/>
      </w:r>
      <w:r w:rsidR="00616F70">
        <w:rPr>
          <w:rFonts w:ascii="Tahoma" w:hAnsi="Tahoma" w:cs="Tahoma"/>
          <w:sz w:val="22"/>
          <w:szCs w:val="22"/>
          <w:lang w:val="es-ES"/>
        </w:rPr>
        <w:tab/>
      </w:r>
      <w:r w:rsidRPr="00B71415">
        <w:rPr>
          <w:rFonts w:ascii="Tahoma" w:hAnsi="Tahoma" w:cs="Tahoma"/>
          <w:sz w:val="22"/>
          <w:szCs w:val="22"/>
          <w:lang w:val="es-ES"/>
        </w:rPr>
        <w:t>Masculino</w:t>
      </w:r>
    </w:p>
    <w:p w:rsidR="00B71415" w:rsidRPr="00B71415" w:rsidRDefault="00616F70" w:rsidP="00616F70">
      <w:pPr>
        <w:pStyle w:val="Sangra2detindependiente"/>
        <w:ind w:left="0"/>
        <w:rPr>
          <w:rFonts w:ascii="Tahoma" w:hAnsi="Tahoma" w:cs="Tahoma"/>
          <w:sz w:val="22"/>
          <w:szCs w:val="22"/>
        </w:rPr>
      </w:pPr>
      <w:r w:rsidRPr="00B71415">
        <w:rPr>
          <w:rFonts w:ascii="Tahoma" w:hAnsi="Tahoma" w:cs="Tahoma"/>
          <w:sz w:val="22"/>
          <w:szCs w:val="22"/>
        </w:rPr>
        <w:t>Estado</w:t>
      </w:r>
      <w:r w:rsidR="00B71415" w:rsidRPr="00B71415">
        <w:rPr>
          <w:rFonts w:ascii="Tahoma" w:hAnsi="Tahoma" w:cs="Tahoma"/>
          <w:sz w:val="22"/>
          <w:szCs w:val="22"/>
        </w:rPr>
        <w:t xml:space="preserve"> civil:</w:t>
      </w:r>
      <w:r w:rsidR="00B71415" w:rsidRPr="00B71415">
        <w:rPr>
          <w:rFonts w:ascii="Tahoma" w:hAnsi="Tahoma" w:cs="Tahoma"/>
          <w:sz w:val="22"/>
          <w:szCs w:val="22"/>
        </w:rPr>
        <w:tab/>
      </w:r>
      <w:r w:rsidR="00B71415" w:rsidRPr="00B71415">
        <w:rPr>
          <w:rFonts w:ascii="Tahoma" w:hAnsi="Tahoma" w:cs="Tahoma"/>
          <w:sz w:val="22"/>
          <w:szCs w:val="22"/>
        </w:rPr>
        <w:tab/>
      </w:r>
      <w:r w:rsidR="00B71415" w:rsidRPr="00B71415">
        <w:rPr>
          <w:rFonts w:ascii="Tahoma" w:hAnsi="Tahoma" w:cs="Tahoma"/>
          <w:sz w:val="22"/>
          <w:szCs w:val="22"/>
        </w:rPr>
        <w:tab/>
      </w:r>
      <w:r>
        <w:rPr>
          <w:rFonts w:ascii="Tahoma" w:hAnsi="Tahoma" w:cs="Tahoma"/>
          <w:sz w:val="22"/>
          <w:szCs w:val="22"/>
        </w:rPr>
        <w:tab/>
      </w:r>
      <w:r>
        <w:rPr>
          <w:rFonts w:ascii="Tahoma" w:hAnsi="Tahoma" w:cs="Tahoma"/>
          <w:sz w:val="22"/>
          <w:szCs w:val="22"/>
        </w:rPr>
        <w:tab/>
        <w:t>Indistinto</w:t>
      </w:r>
    </w:p>
    <w:p w:rsidR="00B71415" w:rsidRPr="00B71415" w:rsidRDefault="00B71415" w:rsidP="00616F70">
      <w:pPr>
        <w:pStyle w:val="Sangra2detindependiente"/>
        <w:ind w:left="0"/>
        <w:rPr>
          <w:rFonts w:ascii="Tahoma" w:hAnsi="Tahoma" w:cs="Tahoma"/>
          <w:sz w:val="22"/>
          <w:szCs w:val="22"/>
        </w:rPr>
      </w:pPr>
      <w:r w:rsidRPr="00B71415">
        <w:rPr>
          <w:rFonts w:ascii="Tahoma" w:hAnsi="Tahoma" w:cs="Tahoma"/>
          <w:sz w:val="22"/>
          <w:szCs w:val="22"/>
        </w:rPr>
        <w:t>Disponibilidad de Horario</w:t>
      </w:r>
    </w:p>
    <w:p w:rsidR="00B71415" w:rsidRDefault="00B71415" w:rsidP="00B71415">
      <w:pPr>
        <w:jc w:val="both"/>
        <w:rPr>
          <w:rFonts w:ascii="Tahoma" w:hAnsi="Tahoma" w:cs="Tahoma"/>
          <w:b/>
          <w:sz w:val="22"/>
          <w:szCs w:val="22"/>
        </w:rPr>
      </w:pPr>
    </w:p>
    <w:p w:rsidR="00616F70" w:rsidRPr="00B71415" w:rsidRDefault="00616F70" w:rsidP="00B71415">
      <w:pPr>
        <w:jc w:val="both"/>
        <w:rPr>
          <w:rFonts w:ascii="Tahoma" w:hAnsi="Tahoma" w:cs="Tahoma"/>
          <w:b/>
          <w:sz w:val="22"/>
          <w:szCs w:val="22"/>
        </w:rPr>
      </w:pPr>
    </w:p>
    <w:p w:rsidR="00616F70" w:rsidRPr="008634CE" w:rsidRDefault="00616F70" w:rsidP="00616F70">
      <w:pPr>
        <w:rPr>
          <w:rFonts w:ascii="Tahoma" w:hAnsi="Tahoma" w:cs="Tahoma"/>
          <w:b/>
          <w:sz w:val="22"/>
          <w:szCs w:val="22"/>
        </w:rPr>
      </w:pPr>
      <w:r w:rsidRPr="008634CE">
        <w:rPr>
          <w:rFonts w:ascii="Tahoma" w:hAnsi="Tahoma" w:cs="Tahoma"/>
          <w:b/>
          <w:sz w:val="22"/>
          <w:szCs w:val="22"/>
        </w:rPr>
        <w:lastRenderedPageBreak/>
        <w:t>Competencias Personales:</w:t>
      </w:r>
    </w:p>
    <w:p w:rsidR="00616F70" w:rsidRPr="008634CE" w:rsidRDefault="00616F70" w:rsidP="00616F70">
      <w:pPr>
        <w:rPr>
          <w:rFonts w:ascii="Tahoma" w:hAnsi="Tahoma" w:cs="Tahoma"/>
          <w:sz w:val="22"/>
          <w:szCs w:val="22"/>
        </w:rPr>
      </w:pPr>
      <w:r w:rsidRPr="008634CE">
        <w:rPr>
          <w:rFonts w:ascii="Tahoma" w:hAnsi="Tahoma" w:cs="Tahoma"/>
          <w:sz w:val="22"/>
          <w:szCs w:val="22"/>
        </w:rPr>
        <w:t xml:space="preserve">Honestidad </w:t>
      </w:r>
    </w:p>
    <w:p w:rsidR="00616F70" w:rsidRPr="008634CE" w:rsidRDefault="00616F70" w:rsidP="00616F70">
      <w:pPr>
        <w:rPr>
          <w:rFonts w:ascii="Tahoma" w:hAnsi="Tahoma" w:cs="Tahoma"/>
          <w:sz w:val="22"/>
          <w:szCs w:val="22"/>
        </w:rPr>
      </w:pPr>
      <w:r w:rsidRPr="008634CE">
        <w:rPr>
          <w:rFonts w:ascii="Tahoma" w:hAnsi="Tahoma" w:cs="Tahoma"/>
          <w:sz w:val="22"/>
          <w:szCs w:val="22"/>
        </w:rPr>
        <w:t xml:space="preserve">Lealtad y Responsabilidad </w:t>
      </w:r>
    </w:p>
    <w:p w:rsidR="00616F70" w:rsidRPr="008634CE" w:rsidRDefault="00616F70" w:rsidP="00616F70">
      <w:pPr>
        <w:rPr>
          <w:rFonts w:ascii="Tahoma" w:hAnsi="Tahoma" w:cs="Tahoma"/>
          <w:sz w:val="22"/>
          <w:szCs w:val="22"/>
        </w:rPr>
      </w:pPr>
      <w:r w:rsidRPr="008634CE">
        <w:rPr>
          <w:rFonts w:ascii="Tahoma" w:hAnsi="Tahoma" w:cs="Tahoma"/>
          <w:sz w:val="22"/>
          <w:szCs w:val="22"/>
        </w:rPr>
        <w:t>Apertura al cambio</w:t>
      </w:r>
    </w:p>
    <w:p w:rsidR="00616F70" w:rsidRPr="008634CE" w:rsidRDefault="00616F70" w:rsidP="00616F70">
      <w:pPr>
        <w:rPr>
          <w:rFonts w:ascii="Tahoma" w:hAnsi="Tahoma" w:cs="Tahoma"/>
          <w:sz w:val="22"/>
          <w:szCs w:val="22"/>
        </w:rPr>
      </w:pPr>
      <w:r w:rsidRPr="008634CE">
        <w:rPr>
          <w:rFonts w:ascii="Tahoma" w:hAnsi="Tahoma" w:cs="Tahoma"/>
          <w:sz w:val="22"/>
          <w:szCs w:val="22"/>
        </w:rPr>
        <w:t xml:space="preserve">Pensamiento critico  </w:t>
      </w:r>
    </w:p>
    <w:p w:rsidR="00616F70" w:rsidRPr="008634CE" w:rsidRDefault="00616F70" w:rsidP="00616F70">
      <w:pPr>
        <w:rPr>
          <w:rFonts w:ascii="Tahoma" w:hAnsi="Tahoma" w:cs="Tahoma"/>
          <w:sz w:val="22"/>
          <w:szCs w:val="22"/>
        </w:rPr>
      </w:pPr>
      <w:r w:rsidRPr="008634CE">
        <w:rPr>
          <w:rFonts w:ascii="Tahoma" w:hAnsi="Tahoma" w:cs="Tahoma"/>
          <w:sz w:val="22"/>
          <w:szCs w:val="22"/>
        </w:rPr>
        <w:t xml:space="preserve">Administración del tiempo </w:t>
      </w:r>
    </w:p>
    <w:p w:rsidR="00616F70" w:rsidRPr="008634CE" w:rsidRDefault="00616F70" w:rsidP="00616F70">
      <w:pPr>
        <w:rPr>
          <w:rFonts w:ascii="Tahoma" w:hAnsi="Tahoma" w:cs="Tahoma"/>
          <w:b/>
          <w:sz w:val="22"/>
          <w:szCs w:val="22"/>
        </w:rPr>
      </w:pPr>
      <w:r w:rsidRPr="008634CE">
        <w:rPr>
          <w:rFonts w:ascii="Tahoma" w:hAnsi="Tahoma" w:cs="Tahoma"/>
          <w:b/>
          <w:sz w:val="22"/>
          <w:szCs w:val="22"/>
        </w:rPr>
        <w:t>Competencias de Relación:</w:t>
      </w:r>
    </w:p>
    <w:p w:rsidR="00616F70" w:rsidRPr="008634CE" w:rsidRDefault="00616F70" w:rsidP="00616F70">
      <w:pPr>
        <w:rPr>
          <w:rFonts w:ascii="Tahoma" w:hAnsi="Tahoma" w:cs="Tahoma"/>
          <w:sz w:val="22"/>
          <w:szCs w:val="22"/>
        </w:rPr>
      </w:pPr>
      <w:r w:rsidRPr="008634CE">
        <w:rPr>
          <w:rFonts w:ascii="Tahoma" w:hAnsi="Tahoma" w:cs="Tahoma"/>
          <w:sz w:val="22"/>
          <w:szCs w:val="22"/>
        </w:rPr>
        <w:t>Respeto y confianza</w:t>
      </w:r>
    </w:p>
    <w:p w:rsidR="00616F70" w:rsidRPr="008634CE" w:rsidRDefault="00616F70" w:rsidP="00616F70">
      <w:pPr>
        <w:rPr>
          <w:rFonts w:ascii="Tahoma" w:hAnsi="Tahoma" w:cs="Tahoma"/>
          <w:sz w:val="22"/>
          <w:szCs w:val="22"/>
        </w:rPr>
      </w:pPr>
      <w:r w:rsidRPr="008634CE">
        <w:rPr>
          <w:rFonts w:ascii="Tahoma" w:hAnsi="Tahoma" w:cs="Tahoma"/>
          <w:sz w:val="22"/>
          <w:szCs w:val="22"/>
        </w:rPr>
        <w:t xml:space="preserve">Negociación </w:t>
      </w:r>
    </w:p>
    <w:p w:rsidR="00616F70" w:rsidRPr="008634CE" w:rsidRDefault="00616F70" w:rsidP="00616F70">
      <w:pPr>
        <w:rPr>
          <w:rFonts w:ascii="Tahoma" w:hAnsi="Tahoma" w:cs="Tahoma"/>
          <w:sz w:val="22"/>
          <w:szCs w:val="22"/>
        </w:rPr>
      </w:pPr>
      <w:r w:rsidRPr="008634CE">
        <w:rPr>
          <w:rFonts w:ascii="Tahoma" w:hAnsi="Tahoma" w:cs="Tahoma"/>
          <w:sz w:val="22"/>
          <w:szCs w:val="22"/>
        </w:rPr>
        <w:t xml:space="preserve">Comunicación </w:t>
      </w:r>
    </w:p>
    <w:p w:rsidR="00616F70" w:rsidRPr="008634CE" w:rsidRDefault="00616F70" w:rsidP="00616F70">
      <w:pPr>
        <w:rPr>
          <w:rFonts w:ascii="Tahoma" w:hAnsi="Tahoma" w:cs="Tahoma"/>
          <w:sz w:val="22"/>
          <w:szCs w:val="22"/>
        </w:rPr>
      </w:pPr>
      <w:r w:rsidRPr="008634CE">
        <w:rPr>
          <w:rFonts w:ascii="Tahoma" w:hAnsi="Tahoma" w:cs="Tahoma"/>
          <w:sz w:val="22"/>
          <w:szCs w:val="22"/>
        </w:rPr>
        <w:t>Fuerza de equipo</w:t>
      </w:r>
    </w:p>
    <w:p w:rsidR="00616F70" w:rsidRPr="008634CE" w:rsidRDefault="00616F70" w:rsidP="00616F70">
      <w:pPr>
        <w:jc w:val="both"/>
        <w:rPr>
          <w:rFonts w:ascii="Tahoma" w:hAnsi="Tahoma" w:cs="Tahoma"/>
          <w:b/>
          <w:sz w:val="22"/>
          <w:szCs w:val="22"/>
        </w:rPr>
      </w:pPr>
      <w:r w:rsidRPr="008634CE">
        <w:rPr>
          <w:rFonts w:ascii="Tahoma" w:hAnsi="Tahoma" w:cs="Tahoma"/>
          <w:b/>
          <w:sz w:val="22"/>
          <w:szCs w:val="22"/>
        </w:rPr>
        <w:t>Competencias de Negocios:</w:t>
      </w:r>
    </w:p>
    <w:p w:rsidR="00616F70" w:rsidRPr="008634CE" w:rsidRDefault="00616F70" w:rsidP="00616F70">
      <w:pPr>
        <w:rPr>
          <w:rFonts w:ascii="Tahoma" w:hAnsi="Tahoma" w:cs="Tahoma"/>
          <w:sz w:val="22"/>
          <w:szCs w:val="22"/>
        </w:rPr>
      </w:pPr>
      <w:r w:rsidRPr="008634CE">
        <w:rPr>
          <w:rFonts w:ascii="Tahoma" w:hAnsi="Tahoma" w:cs="Tahoma"/>
          <w:sz w:val="22"/>
          <w:szCs w:val="22"/>
        </w:rPr>
        <w:t xml:space="preserve">Relación cliente-proveedor </w:t>
      </w:r>
    </w:p>
    <w:p w:rsidR="00616F70" w:rsidRPr="008634CE" w:rsidRDefault="00616F70" w:rsidP="00616F70">
      <w:pPr>
        <w:rPr>
          <w:rFonts w:ascii="Tahoma" w:hAnsi="Tahoma" w:cs="Tahoma"/>
          <w:sz w:val="22"/>
          <w:szCs w:val="22"/>
        </w:rPr>
      </w:pPr>
      <w:r w:rsidRPr="008634CE">
        <w:rPr>
          <w:rFonts w:ascii="Tahoma" w:hAnsi="Tahoma" w:cs="Tahoma"/>
          <w:sz w:val="22"/>
          <w:szCs w:val="22"/>
        </w:rPr>
        <w:t xml:space="preserve">Actitud de Servicio </w:t>
      </w:r>
    </w:p>
    <w:p w:rsidR="00616F70" w:rsidRPr="008634CE" w:rsidRDefault="00616F70" w:rsidP="00616F70">
      <w:pPr>
        <w:rPr>
          <w:rFonts w:ascii="Tahoma" w:hAnsi="Tahoma" w:cs="Tahoma"/>
          <w:sz w:val="22"/>
          <w:szCs w:val="22"/>
        </w:rPr>
      </w:pPr>
      <w:r w:rsidRPr="008634CE">
        <w:rPr>
          <w:rFonts w:ascii="Tahoma" w:hAnsi="Tahoma" w:cs="Tahoma"/>
          <w:sz w:val="22"/>
          <w:szCs w:val="22"/>
        </w:rPr>
        <w:t xml:space="preserve">Innovación </w:t>
      </w:r>
    </w:p>
    <w:p w:rsidR="00616F70" w:rsidRPr="008634CE" w:rsidRDefault="00616F70" w:rsidP="00616F70">
      <w:pPr>
        <w:rPr>
          <w:rFonts w:ascii="Tahoma" w:hAnsi="Tahoma" w:cs="Tahoma"/>
          <w:sz w:val="22"/>
          <w:szCs w:val="22"/>
        </w:rPr>
      </w:pPr>
      <w:r w:rsidRPr="008634CE">
        <w:rPr>
          <w:rFonts w:ascii="Tahoma" w:hAnsi="Tahoma" w:cs="Tahoma"/>
          <w:sz w:val="22"/>
          <w:szCs w:val="22"/>
        </w:rPr>
        <w:t xml:space="preserve">Enfoque de resultados </w:t>
      </w:r>
    </w:p>
    <w:p w:rsidR="00616F70" w:rsidRPr="008634CE" w:rsidRDefault="00616F70" w:rsidP="00616F70">
      <w:pPr>
        <w:rPr>
          <w:rFonts w:ascii="Tahoma" w:hAnsi="Tahoma" w:cs="Tahoma"/>
          <w:sz w:val="22"/>
          <w:szCs w:val="22"/>
        </w:rPr>
      </w:pPr>
      <w:r w:rsidRPr="008634CE">
        <w:rPr>
          <w:rFonts w:ascii="Tahoma" w:hAnsi="Tahoma" w:cs="Tahoma"/>
          <w:sz w:val="22"/>
          <w:szCs w:val="22"/>
        </w:rPr>
        <w:t>Planeación</w:t>
      </w:r>
    </w:p>
    <w:p w:rsidR="00616F70" w:rsidRPr="008634CE" w:rsidRDefault="00616F70" w:rsidP="00616F70">
      <w:pPr>
        <w:rPr>
          <w:rFonts w:ascii="Tahoma" w:hAnsi="Tahoma" w:cs="Tahoma"/>
          <w:b/>
          <w:sz w:val="22"/>
          <w:szCs w:val="22"/>
        </w:rPr>
      </w:pPr>
      <w:r w:rsidRPr="008634CE">
        <w:rPr>
          <w:rFonts w:ascii="Tahoma" w:hAnsi="Tahoma" w:cs="Tahoma"/>
          <w:b/>
          <w:sz w:val="22"/>
          <w:szCs w:val="22"/>
        </w:rPr>
        <w:t>Competencias técnicas:</w:t>
      </w:r>
    </w:p>
    <w:p w:rsidR="00B71415" w:rsidRPr="00B71415" w:rsidRDefault="00B71415" w:rsidP="00B71415">
      <w:pPr>
        <w:rPr>
          <w:rFonts w:ascii="Tahoma" w:hAnsi="Tahoma" w:cs="Tahoma"/>
          <w:bCs/>
          <w:sz w:val="22"/>
          <w:szCs w:val="22"/>
        </w:rPr>
      </w:pPr>
      <w:r w:rsidRPr="00B71415">
        <w:rPr>
          <w:rFonts w:ascii="Tahoma" w:hAnsi="Tahoma" w:cs="Tahoma"/>
          <w:bCs/>
          <w:sz w:val="22"/>
          <w:szCs w:val="22"/>
        </w:rPr>
        <w:t>Atención al cliente</w:t>
      </w:r>
    </w:p>
    <w:p w:rsidR="00B71415" w:rsidRPr="00B71415" w:rsidRDefault="00B71415" w:rsidP="00B71415">
      <w:pPr>
        <w:rPr>
          <w:rFonts w:ascii="Tahoma" w:hAnsi="Tahoma" w:cs="Tahoma"/>
          <w:bCs/>
          <w:sz w:val="22"/>
          <w:szCs w:val="22"/>
        </w:rPr>
      </w:pPr>
      <w:r w:rsidRPr="00B71415">
        <w:rPr>
          <w:rFonts w:ascii="Tahoma" w:hAnsi="Tahoma" w:cs="Tahoma"/>
          <w:bCs/>
          <w:sz w:val="22"/>
          <w:szCs w:val="22"/>
        </w:rPr>
        <w:t>Manejo de personal</w:t>
      </w:r>
    </w:p>
    <w:p w:rsidR="00B71415" w:rsidRPr="00B71415" w:rsidRDefault="00B71415" w:rsidP="00B71415">
      <w:pPr>
        <w:rPr>
          <w:rFonts w:ascii="Tahoma" w:hAnsi="Tahoma" w:cs="Tahoma"/>
          <w:bCs/>
          <w:sz w:val="22"/>
          <w:szCs w:val="22"/>
        </w:rPr>
      </w:pPr>
      <w:r w:rsidRPr="00B71415">
        <w:rPr>
          <w:rFonts w:ascii="Tahoma" w:hAnsi="Tahoma" w:cs="Tahoma"/>
          <w:bCs/>
          <w:sz w:val="22"/>
          <w:szCs w:val="22"/>
        </w:rPr>
        <w:t>Manejo de equipo de logística</w:t>
      </w:r>
    </w:p>
    <w:p w:rsidR="00B71415" w:rsidRPr="00B71415" w:rsidRDefault="00B71415" w:rsidP="00B71415">
      <w:pPr>
        <w:rPr>
          <w:rFonts w:ascii="Tahoma" w:hAnsi="Tahoma" w:cs="Tahoma"/>
          <w:bCs/>
          <w:sz w:val="22"/>
          <w:szCs w:val="22"/>
        </w:rPr>
      </w:pPr>
      <w:r w:rsidRPr="00B71415">
        <w:rPr>
          <w:rFonts w:ascii="Tahoma" w:hAnsi="Tahoma" w:cs="Tahoma"/>
          <w:bCs/>
          <w:sz w:val="22"/>
          <w:szCs w:val="22"/>
        </w:rPr>
        <w:t xml:space="preserve">Procesos y controles administrativos </w:t>
      </w:r>
    </w:p>
    <w:p w:rsidR="00B71415" w:rsidRPr="00B71415" w:rsidRDefault="00B71415" w:rsidP="00B71415">
      <w:pPr>
        <w:rPr>
          <w:rFonts w:ascii="Tahoma" w:hAnsi="Tahoma" w:cs="Tahoma"/>
          <w:bCs/>
          <w:sz w:val="22"/>
          <w:szCs w:val="22"/>
        </w:rPr>
      </w:pPr>
      <w:r w:rsidRPr="00B71415">
        <w:rPr>
          <w:rFonts w:ascii="Tahoma" w:hAnsi="Tahoma" w:cs="Tahoma"/>
          <w:bCs/>
          <w:sz w:val="22"/>
          <w:szCs w:val="22"/>
        </w:rPr>
        <w:t>Inventarios</w:t>
      </w:r>
    </w:p>
    <w:p w:rsidR="00B71415" w:rsidRPr="00B71415" w:rsidRDefault="00B71415" w:rsidP="00B71415">
      <w:pPr>
        <w:rPr>
          <w:rFonts w:ascii="Tahoma" w:hAnsi="Tahoma" w:cs="Tahoma"/>
          <w:bCs/>
          <w:sz w:val="22"/>
          <w:szCs w:val="22"/>
        </w:rPr>
      </w:pPr>
      <w:r w:rsidRPr="00B71415">
        <w:rPr>
          <w:rFonts w:ascii="Tahoma" w:hAnsi="Tahoma" w:cs="Tahoma"/>
          <w:bCs/>
          <w:sz w:val="22"/>
          <w:szCs w:val="22"/>
        </w:rPr>
        <w:t>Manejo de Office avanzado</w:t>
      </w:r>
    </w:p>
    <w:p w:rsidR="00B71415" w:rsidRPr="00B71415" w:rsidRDefault="00B71415" w:rsidP="00B71415">
      <w:pPr>
        <w:rPr>
          <w:rFonts w:ascii="Tahoma" w:hAnsi="Tahoma" w:cs="Tahoma"/>
          <w:bCs/>
          <w:sz w:val="22"/>
          <w:szCs w:val="22"/>
        </w:rPr>
      </w:pPr>
      <w:r w:rsidRPr="00B71415">
        <w:rPr>
          <w:rFonts w:ascii="Tahoma" w:hAnsi="Tahoma" w:cs="Tahoma"/>
          <w:bCs/>
          <w:sz w:val="22"/>
          <w:szCs w:val="22"/>
        </w:rPr>
        <w:t xml:space="preserve">Mantenimiento de unidades de </w:t>
      </w:r>
      <w:r w:rsidR="00616F70" w:rsidRPr="00B71415">
        <w:rPr>
          <w:rFonts w:ascii="Tahoma" w:hAnsi="Tahoma" w:cs="Tahoma"/>
          <w:bCs/>
          <w:sz w:val="22"/>
          <w:szCs w:val="22"/>
        </w:rPr>
        <w:t>tracto camiones</w:t>
      </w:r>
    </w:p>
    <w:p w:rsidR="00B71415" w:rsidRPr="00B71415" w:rsidRDefault="00B71415" w:rsidP="00B71415">
      <w:pPr>
        <w:rPr>
          <w:rFonts w:ascii="Tahoma" w:hAnsi="Tahoma" w:cs="Tahoma"/>
          <w:bCs/>
          <w:sz w:val="22"/>
          <w:szCs w:val="22"/>
        </w:rPr>
      </w:pPr>
      <w:r w:rsidRPr="00B71415">
        <w:rPr>
          <w:rFonts w:ascii="Tahoma" w:hAnsi="Tahoma" w:cs="Tahoma"/>
          <w:bCs/>
          <w:sz w:val="22"/>
          <w:szCs w:val="22"/>
        </w:rPr>
        <w:t xml:space="preserve">Seguridad e Higiene </w:t>
      </w:r>
    </w:p>
    <w:p w:rsidR="00B71415" w:rsidRPr="00B71415" w:rsidRDefault="00B71415" w:rsidP="00B71415">
      <w:pPr>
        <w:rPr>
          <w:rFonts w:ascii="Tahoma" w:hAnsi="Tahoma" w:cs="Tahoma"/>
          <w:bCs/>
          <w:sz w:val="22"/>
          <w:szCs w:val="22"/>
        </w:rPr>
      </w:pPr>
      <w:r w:rsidRPr="00B71415">
        <w:rPr>
          <w:rFonts w:ascii="Tahoma" w:hAnsi="Tahoma" w:cs="Tahoma"/>
          <w:bCs/>
          <w:sz w:val="22"/>
          <w:szCs w:val="22"/>
        </w:rPr>
        <w:t>Evaluación y seguimiento del desempeño</w:t>
      </w:r>
    </w:p>
    <w:p w:rsidR="00B71415" w:rsidRPr="00B71415" w:rsidRDefault="00B71415" w:rsidP="00B71415">
      <w:pPr>
        <w:rPr>
          <w:rFonts w:ascii="Tahoma" w:hAnsi="Tahoma" w:cs="Tahoma"/>
          <w:bCs/>
          <w:sz w:val="22"/>
          <w:szCs w:val="22"/>
        </w:rPr>
      </w:pPr>
      <w:r w:rsidRPr="00B71415">
        <w:rPr>
          <w:rFonts w:ascii="Tahoma" w:hAnsi="Tahoma" w:cs="Tahoma"/>
          <w:bCs/>
          <w:sz w:val="22"/>
          <w:szCs w:val="22"/>
        </w:rPr>
        <w:t>Elaboración de presupuesto</w:t>
      </w:r>
    </w:p>
    <w:p w:rsidR="00B71415" w:rsidRPr="00B71415" w:rsidRDefault="00B71415" w:rsidP="00B71415">
      <w:pPr>
        <w:pStyle w:val="Textoindependiente2"/>
        <w:rPr>
          <w:rFonts w:ascii="Tahoma" w:hAnsi="Tahoma" w:cs="Tahoma"/>
          <w:b w:val="0"/>
          <w:bCs w:val="0"/>
          <w:sz w:val="22"/>
          <w:szCs w:val="22"/>
          <w:lang w:val="es-ES"/>
        </w:rPr>
      </w:pPr>
      <w:r w:rsidRPr="00B71415">
        <w:rPr>
          <w:rFonts w:ascii="Tahoma" w:hAnsi="Tahoma" w:cs="Tahoma"/>
          <w:b w:val="0"/>
          <w:bCs w:val="0"/>
          <w:sz w:val="22"/>
          <w:szCs w:val="22"/>
          <w:lang w:val="es-ES"/>
        </w:rPr>
        <w:t xml:space="preserve">Políticas y procedimientos de la empresa </w:t>
      </w:r>
    </w:p>
    <w:p w:rsidR="00B71415" w:rsidRPr="00B71415" w:rsidRDefault="00B71415" w:rsidP="00B71415">
      <w:pPr>
        <w:pStyle w:val="Textoindependiente2"/>
        <w:rPr>
          <w:rFonts w:ascii="Tahoma" w:hAnsi="Tahoma" w:cs="Tahoma"/>
          <w:b w:val="0"/>
          <w:bCs w:val="0"/>
          <w:sz w:val="22"/>
          <w:szCs w:val="22"/>
          <w:lang w:val="es-ES"/>
        </w:rPr>
      </w:pPr>
      <w:r w:rsidRPr="00B71415">
        <w:rPr>
          <w:rFonts w:ascii="Tahoma" w:hAnsi="Tahoma" w:cs="Tahoma"/>
          <w:b w:val="0"/>
          <w:bCs w:val="0"/>
          <w:sz w:val="22"/>
          <w:szCs w:val="22"/>
          <w:lang w:val="es-ES"/>
        </w:rPr>
        <w:t>Control de documentos</w:t>
      </w:r>
    </w:p>
    <w:p w:rsidR="00B71415" w:rsidRPr="00B71415" w:rsidRDefault="00B71415" w:rsidP="00B71415">
      <w:pPr>
        <w:pStyle w:val="Textoindependiente2"/>
        <w:rPr>
          <w:rFonts w:ascii="Tahoma" w:hAnsi="Tahoma" w:cs="Tahoma"/>
          <w:b w:val="0"/>
          <w:bCs w:val="0"/>
          <w:sz w:val="22"/>
          <w:szCs w:val="22"/>
          <w:lang w:val="es-ES"/>
        </w:rPr>
      </w:pPr>
    </w:p>
    <w:p w:rsidR="00B71415" w:rsidRPr="00B71415" w:rsidRDefault="00B71415" w:rsidP="00B71415">
      <w:pPr>
        <w:pStyle w:val="Textoindependiente2"/>
        <w:rPr>
          <w:rFonts w:ascii="Tahoma" w:hAnsi="Tahoma" w:cs="Tahoma"/>
          <w:sz w:val="22"/>
          <w:szCs w:val="22"/>
          <w:lang w:val="es-ES"/>
        </w:rPr>
      </w:pPr>
      <w:r w:rsidRPr="00B71415">
        <w:rPr>
          <w:rFonts w:ascii="Tahoma" w:hAnsi="Tahoma" w:cs="Tahoma"/>
          <w:sz w:val="22"/>
          <w:szCs w:val="22"/>
          <w:lang w:val="es-ES"/>
        </w:rPr>
        <w:t>Actividades:</w:t>
      </w:r>
    </w:p>
    <w:p w:rsidR="00B71415" w:rsidRPr="00B71415" w:rsidRDefault="00B71415" w:rsidP="00B71415">
      <w:pPr>
        <w:pStyle w:val="Textoindependiente2"/>
        <w:rPr>
          <w:rFonts w:ascii="Tahoma" w:hAnsi="Tahoma" w:cs="Tahoma"/>
          <w:sz w:val="22"/>
          <w:szCs w:val="22"/>
          <w:u w:val="single"/>
          <w:lang w:val="es-ES"/>
        </w:rPr>
      </w:pPr>
      <w:r w:rsidRPr="00B71415">
        <w:rPr>
          <w:rFonts w:ascii="Tahoma" w:hAnsi="Tahoma" w:cs="Tahoma"/>
          <w:sz w:val="22"/>
          <w:szCs w:val="22"/>
          <w:u w:val="single"/>
          <w:lang w:val="es-ES"/>
        </w:rPr>
        <w:t xml:space="preserve">Administración </w:t>
      </w:r>
    </w:p>
    <w:p w:rsidR="00B71415" w:rsidRPr="00B71415" w:rsidRDefault="00B71415" w:rsidP="00B71415">
      <w:pPr>
        <w:pStyle w:val="Textoindependiente2"/>
        <w:rPr>
          <w:rFonts w:ascii="Tahoma" w:hAnsi="Tahoma" w:cs="Tahoma"/>
          <w:b w:val="0"/>
          <w:bCs w:val="0"/>
          <w:sz w:val="22"/>
          <w:szCs w:val="22"/>
          <w:lang w:val="es-ES"/>
        </w:rPr>
      </w:pPr>
    </w:p>
    <w:p w:rsidR="00B71415" w:rsidRPr="00B71415" w:rsidRDefault="00B71415" w:rsidP="00B71415">
      <w:pPr>
        <w:numPr>
          <w:ilvl w:val="0"/>
          <w:numId w:val="1"/>
        </w:numPr>
        <w:jc w:val="both"/>
        <w:rPr>
          <w:rFonts w:ascii="Tahoma" w:hAnsi="Tahoma" w:cs="Tahoma"/>
          <w:sz w:val="22"/>
          <w:szCs w:val="22"/>
        </w:rPr>
      </w:pPr>
      <w:r w:rsidRPr="00B71415">
        <w:rPr>
          <w:rFonts w:ascii="Tahoma" w:hAnsi="Tahoma" w:cs="Tahoma"/>
          <w:sz w:val="22"/>
          <w:szCs w:val="22"/>
        </w:rPr>
        <w:t>Generación de reportes</w:t>
      </w:r>
    </w:p>
    <w:p w:rsidR="00B71415" w:rsidRPr="00B71415" w:rsidRDefault="00B71415" w:rsidP="00B71415">
      <w:pPr>
        <w:numPr>
          <w:ilvl w:val="1"/>
          <w:numId w:val="1"/>
        </w:numPr>
        <w:jc w:val="both"/>
        <w:rPr>
          <w:rFonts w:ascii="Tahoma" w:hAnsi="Tahoma" w:cs="Tahoma"/>
          <w:sz w:val="22"/>
          <w:szCs w:val="22"/>
        </w:rPr>
      </w:pPr>
      <w:r w:rsidRPr="00B71415">
        <w:rPr>
          <w:rFonts w:ascii="Tahoma" w:hAnsi="Tahoma" w:cs="Tahoma"/>
          <w:sz w:val="22"/>
          <w:szCs w:val="22"/>
        </w:rPr>
        <w:t>Reporte de unidades fuera de operación por siniestros</w:t>
      </w:r>
    </w:p>
    <w:p w:rsidR="00B71415" w:rsidRPr="00B71415" w:rsidRDefault="00B71415" w:rsidP="00B71415">
      <w:pPr>
        <w:numPr>
          <w:ilvl w:val="1"/>
          <w:numId w:val="1"/>
        </w:numPr>
        <w:jc w:val="both"/>
        <w:rPr>
          <w:rFonts w:ascii="Tahoma" w:hAnsi="Tahoma" w:cs="Tahoma"/>
          <w:sz w:val="22"/>
          <w:szCs w:val="22"/>
        </w:rPr>
      </w:pPr>
      <w:r w:rsidRPr="00B71415">
        <w:rPr>
          <w:rFonts w:ascii="Tahoma" w:hAnsi="Tahoma" w:cs="Tahoma"/>
          <w:sz w:val="22"/>
          <w:szCs w:val="22"/>
        </w:rPr>
        <w:t xml:space="preserve">Reporte junta comité de seguridad, resultados vs. presupuesto y productividad </w:t>
      </w:r>
    </w:p>
    <w:p w:rsidR="00B71415" w:rsidRPr="00B71415" w:rsidRDefault="00B71415" w:rsidP="00B71415">
      <w:pPr>
        <w:numPr>
          <w:ilvl w:val="1"/>
          <w:numId w:val="1"/>
        </w:numPr>
        <w:jc w:val="both"/>
        <w:rPr>
          <w:rFonts w:ascii="Tahoma" w:hAnsi="Tahoma" w:cs="Tahoma"/>
          <w:sz w:val="22"/>
          <w:szCs w:val="22"/>
        </w:rPr>
      </w:pPr>
      <w:r w:rsidRPr="00B71415">
        <w:rPr>
          <w:rFonts w:ascii="Tahoma" w:hAnsi="Tahoma" w:cs="Tahoma"/>
          <w:sz w:val="22"/>
          <w:szCs w:val="22"/>
        </w:rPr>
        <w:t>Reporte de inventario de unidades (tractos y remolques)</w:t>
      </w:r>
    </w:p>
    <w:p w:rsidR="00B71415" w:rsidRPr="00B71415" w:rsidRDefault="00B71415" w:rsidP="00B71415">
      <w:pPr>
        <w:numPr>
          <w:ilvl w:val="1"/>
          <w:numId w:val="1"/>
        </w:numPr>
        <w:jc w:val="both"/>
        <w:rPr>
          <w:rFonts w:ascii="Tahoma" w:hAnsi="Tahoma" w:cs="Tahoma"/>
          <w:sz w:val="22"/>
          <w:szCs w:val="22"/>
        </w:rPr>
      </w:pPr>
      <w:r w:rsidRPr="00B71415">
        <w:rPr>
          <w:rFonts w:ascii="Tahoma" w:hAnsi="Tahoma" w:cs="Tahoma"/>
          <w:sz w:val="22"/>
          <w:szCs w:val="22"/>
        </w:rPr>
        <w:t xml:space="preserve">Reporte de operación de unidades </w:t>
      </w:r>
    </w:p>
    <w:p w:rsidR="00B71415" w:rsidRPr="00B71415" w:rsidRDefault="00B71415" w:rsidP="00B71415">
      <w:pPr>
        <w:numPr>
          <w:ilvl w:val="1"/>
          <w:numId w:val="1"/>
        </w:numPr>
        <w:jc w:val="both"/>
        <w:rPr>
          <w:rFonts w:ascii="Tahoma" w:hAnsi="Tahoma" w:cs="Tahoma"/>
          <w:sz w:val="22"/>
          <w:szCs w:val="22"/>
        </w:rPr>
      </w:pPr>
      <w:r w:rsidRPr="00B71415">
        <w:rPr>
          <w:rFonts w:ascii="Tahoma" w:hAnsi="Tahoma" w:cs="Tahoma"/>
          <w:sz w:val="22"/>
          <w:szCs w:val="22"/>
        </w:rPr>
        <w:t xml:space="preserve">Reporte de retardos en talleres </w:t>
      </w:r>
    </w:p>
    <w:p w:rsidR="00B71415" w:rsidRPr="00B71415" w:rsidRDefault="00B71415" w:rsidP="00B71415">
      <w:pPr>
        <w:numPr>
          <w:ilvl w:val="1"/>
          <w:numId w:val="1"/>
        </w:numPr>
        <w:jc w:val="both"/>
        <w:rPr>
          <w:rFonts w:ascii="Tahoma" w:hAnsi="Tahoma" w:cs="Tahoma"/>
          <w:sz w:val="22"/>
          <w:szCs w:val="22"/>
        </w:rPr>
      </w:pPr>
      <w:r w:rsidRPr="00B71415">
        <w:rPr>
          <w:rFonts w:ascii="Tahoma" w:hAnsi="Tahoma" w:cs="Tahoma"/>
          <w:sz w:val="22"/>
          <w:szCs w:val="22"/>
        </w:rPr>
        <w:t>Clasificación y definición de cargos a las diferentes áreas de facturación registrada</w:t>
      </w:r>
    </w:p>
    <w:p w:rsidR="00B71415" w:rsidRPr="00B71415" w:rsidRDefault="00B71415" w:rsidP="00B71415">
      <w:pPr>
        <w:numPr>
          <w:ilvl w:val="1"/>
          <w:numId w:val="1"/>
        </w:numPr>
        <w:jc w:val="both"/>
        <w:rPr>
          <w:rFonts w:ascii="Tahoma" w:hAnsi="Tahoma" w:cs="Tahoma"/>
          <w:sz w:val="22"/>
          <w:szCs w:val="22"/>
        </w:rPr>
      </w:pPr>
      <w:r w:rsidRPr="00B71415">
        <w:rPr>
          <w:rFonts w:ascii="Tahoma" w:hAnsi="Tahoma" w:cs="Tahoma"/>
          <w:sz w:val="22"/>
          <w:szCs w:val="22"/>
        </w:rPr>
        <w:lastRenderedPageBreak/>
        <w:t xml:space="preserve">Revisión de provisión de gastos </w:t>
      </w:r>
    </w:p>
    <w:p w:rsidR="00B71415" w:rsidRPr="00B71415" w:rsidRDefault="00B71415" w:rsidP="00B71415">
      <w:pPr>
        <w:jc w:val="both"/>
        <w:rPr>
          <w:rFonts w:ascii="Tahoma" w:hAnsi="Tahoma" w:cs="Tahoma"/>
          <w:sz w:val="22"/>
          <w:szCs w:val="22"/>
        </w:rPr>
      </w:pPr>
    </w:p>
    <w:p w:rsidR="00B71415" w:rsidRPr="00B71415" w:rsidRDefault="00B71415" w:rsidP="00B71415">
      <w:pPr>
        <w:numPr>
          <w:ilvl w:val="0"/>
          <w:numId w:val="1"/>
        </w:numPr>
        <w:jc w:val="both"/>
        <w:rPr>
          <w:rFonts w:ascii="Tahoma" w:hAnsi="Tahoma" w:cs="Tahoma"/>
          <w:sz w:val="22"/>
          <w:szCs w:val="22"/>
        </w:rPr>
      </w:pPr>
      <w:r w:rsidRPr="00B71415">
        <w:rPr>
          <w:rFonts w:ascii="Tahoma" w:hAnsi="Tahoma" w:cs="Tahoma"/>
          <w:sz w:val="22"/>
          <w:szCs w:val="22"/>
        </w:rPr>
        <w:t xml:space="preserve">Recursos Humanos </w:t>
      </w:r>
    </w:p>
    <w:p w:rsidR="00B71415" w:rsidRPr="00B71415" w:rsidRDefault="00B71415" w:rsidP="001771EB">
      <w:pPr>
        <w:numPr>
          <w:ilvl w:val="0"/>
          <w:numId w:val="25"/>
        </w:numPr>
        <w:jc w:val="both"/>
        <w:rPr>
          <w:rFonts w:ascii="Tahoma" w:eastAsia="Batang" w:hAnsi="Tahoma" w:cs="Tahoma"/>
          <w:caps/>
          <w:sz w:val="22"/>
          <w:szCs w:val="22"/>
        </w:rPr>
      </w:pPr>
      <w:r w:rsidRPr="00B71415">
        <w:rPr>
          <w:rFonts w:ascii="Tahoma" w:eastAsia="Batang" w:hAnsi="Tahoma" w:cs="Tahoma"/>
          <w:sz w:val="22"/>
          <w:szCs w:val="22"/>
        </w:rPr>
        <w:t xml:space="preserve">Aplicar el sistema de evaluación de desempeño </w:t>
      </w:r>
    </w:p>
    <w:p w:rsidR="00B71415" w:rsidRPr="00B71415" w:rsidRDefault="00B71415" w:rsidP="001771EB">
      <w:pPr>
        <w:numPr>
          <w:ilvl w:val="0"/>
          <w:numId w:val="25"/>
        </w:numPr>
        <w:jc w:val="both"/>
        <w:rPr>
          <w:rFonts w:ascii="Tahoma" w:eastAsia="Batang" w:hAnsi="Tahoma" w:cs="Tahoma"/>
          <w:caps/>
          <w:sz w:val="22"/>
          <w:szCs w:val="22"/>
        </w:rPr>
      </w:pPr>
      <w:r w:rsidRPr="00B71415">
        <w:rPr>
          <w:rFonts w:ascii="Tahoma" w:eastAsia="Batang" w:hAnsi="Tahoma" w:cs="Tahoma"/>
          <w:sz w:val="22"/>
          <w:szCs w:val="22"/>
        </w:rPr>
        <w:t>Realizar entrevista de selección de personal</w:t>
      </w:r>
    </w:p>
    <w:p w:rsidR="00B71415" w:rsidRPr="00B71415" w:rsidRDefault="00B71415" w:rsidP="001771EB">
      <w:pPr>
        <w:numPr>
          <w:ilvl w:val="0"/>
          <w:numId w:val="25"/>
        </w:numPr>
        <w:jc w:val="both"/>
        <w:rPr>
          <w:rFonts w:ascii="Tahoma" w:hAnsi="Tahoma" w:cs="Tahoma"/>
          <w:sz w:val="22"/>
          <w:szCs w:val="22"/>
        </w:rPr>
      </w:pPr>
      <w:r w:rsidRPr="00B71415">
        <w:rPr>
          <w:rFonts w:ascii="Tahoma" w:eastAsia="Batang" w:hAnsi="Tahoma" w:cs="Tahoma"/>
          <w:sz w:val="22"/>
          <w:szCs w:val="22"/>
        </w:rPr>
        <w:t>Entrenamiento técnico básico</w:t>
      </w:r>
    </w:p>
    <w:p w:rsidR="00B71415" w:rsidRPr="00B71415" w:rsidRDefault="00B71415" w:rsidP="001771EB">
      <w:pPr>
        <w:numPr>
          <w:ilvl w:val="0"/>
          <w:numId w:val="25"/>
        </w:numPr>
        <w:jc w:val="both"/>
        <w:rPr>
          <w:rFonts w:ascii="Tahoma" w:hAnsi="Tahoma" w:cs="Tahoma"/>
          <w:caps/>
          <w:sz w:val="22"/>
          <w:szCs w:val="22"/>
        </w:rPr>
      </w:pPr>
      <w:r w:rsidRPr="00B71415">
        <w:rPr>
          <w:rFonts w:ascii="Tahoma" w:hAnsi="Tahoma" w:cs="Tahoma"/>
          <w:sz w:val="22"/>
          <w:szCs w:val="22"/>
        </w:rPr>
        <w:t>Evaluación y seguimiento de la capacitación</w:t>
      </w:r>
    </w:p>
    <w:p w:rsidR="00B71415" w:rsidRPr="00B71415" w:rsidRDefault="00B71415" w:rsidP="001771EB">
      <w:pPr>
        <w:numPr>
          <w:ilvl w:val="0"/>
          <w:numId w:val="25"/>
        </w:numPr>
        <w:jc w:val="both"/>
        <w:rPr>
          <w:rFonts w:ascii="Tahoma" w:hAnsi="Tahoma" w:cs="Tahoma"/>
          <w:caps/>
          <w:sz w:val="22"/>
          <w:szCs w:val="22"/>
        </w:rPr>
      </w:pPr>
      <w:r w:rsidRPr="00B71415">
        <w:rPr>
          <w:rFonts w:ascii="Tahoma" w:hAnsi="Tahoma" w:cs="Tahoma"/>
          <w:sz w:val="22"/>
          <w:szCs w:val="22"/>
        </w:rPr>
        <w:t>Sistemas de evaluación y seguimiento del personal</w:t>
      </w:r>
    </w:p>
    <w:p w:rsidR="00B71415" w:rsidRPr="00B71415" w:rsidRDefault="00B71415" w:rsidP="00B71415">
      <w:pPr>
        <w:numPr>
          <w:ilvl w:val="0"/>
          <w:numId w:val="6"/>
        </w:numPr>
        <w:rPr>
          <w:rFonts w:ascii="Tahoma" w:eastAsia="Batang" w:hAnsi="Tahoma" w:cs="Tahoma"/>
          <w:caps/>
          <w:sz w:val="22"/>
          <w:szCs w:val="22"/>
        </w:rPr>
      </w:pPr>
      <w:r w:rsidRPr="00B71415">
        <w:rPr>
          <w:rFonts w:ascii="Tahoma" w:eastAsia="Batang" w:hAnsi="Tahoma" w:cs="Tahoma"/>
          <w:sz w:val="22"/>
          <w:szCs w:val="22"/>
        </w:rPr>
        <w:t>Seguridad e higiene</w:t>
      </w:r>
    </w:p>
    <w:p w:rsidR="00B71415" w:rsidRPr="00B71415" w:rsidRDefault="00B71415" w:rsidP="001771EB">
      <w:pPr>
        <w:numPr>
          <w:ilvl w:val="0"/>
          <w:numId w:val="26"/>
        </w:numPr>
        <w:rPr>
          <w:rFonts w:ascii="Tahoma" w:eastAsia="Batang" w:hAnsi="Tahoma" w:cs="Tahoma"/>
          <w:caps/>
          <w:sz w:val="22"/>
          <w:szCs w:val="22"/>
        </w:rPr>
      </w:pPr>
      <w:r w:rsidRPr="00B71415">
        <w:rPr>
          <w:rFonts w:ascii="Tahoma" w:eastAsia="Batang" w:hAnsi="Tahoma" w:cs="Tahoma"/>
          <w:sz w:val="22"/>
          <w:szCs w:val="22"/>
        </w:rPr>
        <w:t>Condiciones de trabajo</w:t>
      </w:r>
    </w:p>
    <w:p w:rsidR="00B71415" w:rsidRPr="00B71415" w:rsidRDefault="00B71415" w:rsidP="001771EB">
      <w:pPr>
        <w:numPr>
          <w:ilvl w:val="0"/>
          <w:numId w:val="26"/>
        </w:numPr>
        <w:rPr>
          <w:rFonts w:ascii="Tahoma" w:hAnsi="Tahoma" w:cs="Tahoma"/>
          <w:sz w:val="22"/>
          <w:szCs w:val="22"/>
        </w:rPr>
      </w:pPr>
      <w:r w:rsidRPr="00B71415">
        <w:rPr>
          <w:rFonts w:ascii="Tahoma" w:eastAsia="Batang" w:hAnsi="Tahoma" w:cs="Tahoma"/>
          <w:sz w:val="22"/>
          <w:szCs w:val="22"/>
        </w:rPr>
        <w:t xml:space="preserve">Promover la Seguridad e Higiene en el trabajo </w:t>
      </w:r>
    </w:p>
    <w:p w:rsidR="00B71415" w:rsidRPr="00B71415" w:rsidRDefault="00B71415" w:rsidP="001771EB">
      <w:pPr>
        <w:numPr>
          <w:ilvl w:val="0"/>
          <w:numId w:val="26"/>
        </w:numPr>
        <w:rPr>
          <w:rFonts w:ascii="Tahoma" w:hAnsi="Tahoma" w:cs="Tahoma"/>
          <w:sz w:val="22"/>
          <w:szCs w:val="22"/>
        </w:rPr>
      </w:pPr>
      <w:r w:rsidRPr="00B71415">
        <w:rPr>
          <w:rFonts w:ascii="Tahoma" w:eastAsia="Batang" w:hAnsi="Tahoma" w:cs="Tahoma"/>
          <w:sz w:val="22"/>
          <w:szCs w:val="22"/>
        </w:rPr>
        <w:t xml:space="preserve">Prevención de accidentes </w:t>
      </w:r>
    </w:p>
    <w:p w:rsidR="00B71415" w:rsidRPr="00B71415" w:rsidRDefault="00B71415" w:rsidP="001771EB">
      <w:pPr>
        <w:numPr>
          <w:ilvl w:val="0"/>
          <w:numId w:val="26"/>
        </w:numPr>
        <w:rPr>
          <w:rFonts w:ascii="Tahoma" w:hAnsi="Tahoma" w:cs="Tahoma"/>
          <w:sz w:val="22"/>
          <w:szCs w:val="22"/>
        </w:rPr>
      </w:pPr>
      <w:r w:rsidRPr="00B71415">
        <w:rPr>
          <w:rFonts w:ascii="Tahoma" w:eastAsia="Batang" w:hAnsi="Tahoma" w:cs="Tahoma"/>
          <w:sz w:val="22"/>
          <w:szCs w:val="22"/>
        </w:rPr>
        <w:t xml:space="preserve">Detectar puntos de riesgo en la operación </w:t>
      </w:r>
    </w:p>
    <w:p w:rsidR="00B71415" w:rsidRPr="00B71415" w:rsidRDefault="00B71415" w:rsidP="00B71415">
      <w:pPr>
        <w:pStyle w:val="Textoindependiente2"/>
        <w:rPr>
          <w:rFonts w:ascii="Tahoma" w:hAnsi="Tahoma" w:cs="Tahoma"/>
          <w:b w:val="0"/>
          <w:bCs w:val="0"/>
          <w:sz w:val="22"/>
          <w:szCs w:val="22"/>
          <w:lang w:val="es-ES"/>
        </w:rPr>
      </w:pPr>
    </w:p>
    <w:p w:rsidR="00B71415" w:rsidRPr="00B71415" w:rsidRDefault="00B71415" w:rsidP="00B71415">
      <w:pPr>
        <w:pStyle w:val="Textoindependiente2"/>
        <w:ind w:left="360"/>
        <w:rPr>
          <w:rFonts w:ascii="Tahoma" w:hAnsi="Tahoma" w:cs="Tahoma"/>
          <w:sz w:val="22"/>
          <w:szCs w:val="22"/>
          <w:u w:val="single"/>
          <w:lang w:val="es-ES"/>
        </w:rPr>
      </w:pPr>
      <w:r w:rsidRPr="00B71415">
        <w:rPr>
          <w:rFonts w:ascii="Tahoma" w:hAnsi="Tahoma" w:cs="Tahoma"/>
          <w:sz w:val="22"/>
          <w:szCs w:val="22"/>
          <w:u w:val="single"/>
          <w:lang w:val="es-ES"/>
        </w:rPr>
        <w:t xml:space="preserve">Logística </w:t>
      </w:r>
    </w:p>
    <w:p w:rsidR="00B71415" w:rsidRPr="00B71415" w:rsidRDefault="00B71415" w:rsidP="00B71415">
      <w:pPr>
        <w:pStyle w:val="Textoindependiente2"/>
        <w:ind w:left="360"/>
        <w:rPr>
          <w:rFonts w:ascii="Tahoma" w:hAnsi="Tahoma" w:cs="Tahoma"/>
          <w:sz w:val="22"/>
          <w:szCs w:val="22"/>
          <w:u w:val="single"/>
          <w:lang w:val="es-ES"/>
        </w:rPr>
      </w:pPr>
    </w:p>
    <w:p w:rsidR="00B71415" w:rsidRPr="00B71415" w:rsidRDefault="00B71415" w:rsidP="00B71415">
      <w:pPr>
        <w:numPr>
          <w:ilvl w:val="0"/>
          <w:numId w:val="2"/>
        </w:numPr>
        <w:rPr>
          <w:rFonts w:ascii="Tahoma" w:hAnsi="Tahoma" w:cs="Tahoma"/>
          <w:sz w:val="22"/>
          <w:szCs w:val="22"/>
        </w:rPr>
      </w:pPr>
      <w:r w:rsidRPr="00B71415">
        <w:rPr>
          <w:rFonts w:ascii="Tahoma" w:hAnsi="Tahoma" w:cs="Tahoma"/>
          <w:sz w:val="22"/>
          <w:szCs w:val="22"/>
        </w:rPr>
        <w:t xml:space="preserve">Tareas de gestión de operación y control </w:t>
      </w:r>
    </w:p>
    <w:p w:rsidR="00B71415" w:rsidRPr="00B71415" w:rsidRDefault="00B71415" w:rsidP="001771EB">
      <w:pPr>
        <w:numPr>
          <w:ilvl w:val="0"/>
          <w:numId w:val="27"/>
        </w:numPr>
        <w:rPr>
          <w:rFonts w:ascii="Tahoma" w:hAnsi="Tahoma" w:cs="Tahoma"/>
          <w:sz w:val="22"/>
          <w:szCs w:val="22"/>
        </w:rPr>
      </w:pPr>
      <w:r w:rsidRPr="00B71415">
        <w:rPr>
          <w:rFonts w:ascii="Tahoma" w:hAnsi="Tahoma" w:cs="Tahoma"/>
          <w:sz w:val="22"/>
          <w:szCs w:val="22"/>
        </w:rPr>
        <w:t>Revisar cotizaciones de compras foráneas</w:t>
      </w:r>
    </w:p>
    <w:p w:rsidR="00B71415" w:rsidRPr="00B71415" w:rsidRDefault="00B71415" w:rsidP="001771EB">
      <w:pPr>
        <w:numPr>
          <w:ilvl w:val="0"/>
          <w:numId w:val="27"/>
        </w:numPr>
        <w:rPr>
          <w:rFonts w:ascii="Tahoma" w:hAnsi="Tahoma" w:cs="Tahoma"/>
          <w:sz w:val="22"/>
          <w:szCs w:val="22"/>
        </w:rPr>
      </w:pPr>
      <w:r w:rsidRPr="00B71415">
        <w:rPr>
          <w:rFonts w:ascii="Tahoma" w:hAnsi="Tahoma" w:cs="Tahoma"/>
          <w:sz w:val="22"/>
          <w:szCs w:val="22"/>
        </w:rPr>
        <w:t xml:space="preserve">Autorización de gastos de mantenimiento </w:t>
      </w:r>
    </w:p>
    <w:p w:rsidR="00B71415" w:rsidRPr="00B71415" w:rsidRDefault="00B71415" w:rsidP="001771EB">
      <w:pPr>
        <w:numPr>
          <w:ilvl w:val="0"/>
          <w:numId w:val="27"/>
        </w:numPr>
        <w:rPr>
          <w:rFonts w:ascii="Tahoma" w:hAnsi="Tahoma" w:cs="Tahoma"/>
          <w:sz w:val="22"/>
          <w:szCs w:val="22"/>
        </w:rPr>
      </w:pPr>
      <w:r w:rsidRPr="00B71415">
        <w:rPr>
          <w:rFonts w:ascii="Tahoma" w:hAnsi="Tahoma" w:cs="Tahoma"/>
          <w:sz w:val="22"/>
          <w:szCs w:val="22"/>
        </w:rPr>
        <w:t xml:space="preserve">Distribución contable correcta de los gastos para su liquidación </w:t>
      </w:r>
    </w:p>
    <w:p w:rsidR="00B71415" w:rsidRPr="00B71415" w:rsidRDefault="00B71415" w:rsidP="001771EB">
      <w:pPr>
        <w:numPr>
          <w:ilvl w:val="0"/>
          <w:numId w:val="27"/>
        </w:numPr>
        <w:rPr>
          <w:rFonts w:ascii="Tahoma" w:hAnsi="Tahoma" w:cs="Tahoma"/>
          <w:sz w:val="22"/>
          <w:szCs w:val="22"/>
        </w:rPr>
      </w:pPr>
      <w:r w:rsidRPr="00B71415">
        <w:rPr>
          <w:rFonts w:ascii="Tahoma" w:hAnsi="Tahoma" w:cs="Tahoma"/>
          <w:sz w:val="22"/>
          <w:szCs w:val="22"/>
        </w:rPr>
        <w:t xml:space="preserve">Conciliación de costos con contabilidad  </w:t>
      </w:r>
    </w:p>
    <w:p w:rsidR="00B71415" w:rsidRPr="00B71415" w:rsidRDefault="00B71415" w:rsidP="001771EB">
      <w:pPr>
        <w:numPr>
          <w:ilvl w:val="0"/>
          <w:numId w:val="27"/>
        </w:numPr>
        <w:rPr>
          <w:rFonts w:ascii="Tahoma" w:hAnsi="Tahoma" w:cs="Tahoma"/>
          <w:sz w:val="22"/>
          <w:szCs w:val="22"/>
        </w:rPr>
      </w:pPr>
      <w:r w:rsidRPr="00B71415">
        <w:rPr>
          <w:rFonts w:ascii="Tahoma" w:hAnsi="Tahoma" w:cs="Tahoma"/>
          <w:sz w:val="22"/>
          <w:szCs w:val="22"/>
        </w:rPr>
        <w:t xml:space="preserve">Seguimiento al tiempo de integración de la unidad a la operación </w:t>
      </w:r>
    </w:p>
    <w:p w:rsidR="00B71415" w:rsidRPr="00B71415" w:rsidRDefault="00B71415" w:rsidP="001771EB">
      <w:pPr>
        <w:numPr>
          <w:ilvl w:val="0"/>
          <w:numId w:val="27"/>
        </w:numPr>
        <w:rPr>
          <w:rFonts w:ascii="Tahoma" w:hAnsi="Tahoma" w:cs="Tahoma"/>
          <w:sz w:val="22"/>
          <w:szCs w:val="22"/>
        </w:rPr>
      </w:pPr>
      <w:r w:rsidRPr="00B71415">
        <w:rPr>
          <w:rFonts w:ascii="Tahoma" w:eastAsia="Batang" w:hAnsi="Tahoma" w:cs="Tahoma"/>
          <w:sz w:val="22"/>
          <w:szCs w:val="22"/>
        </w:rPr>
        <w:t>Controlar y administrar gastos y compras de acuerdo a políticas</w:t>
      </w:r>
    </w:p>
    <w:p w:rsidR="00B71415" w:rsidRPr="00B71415" w:rsidRDefault="00B71415" w:rsidP="001771EB">
      <w:pPr>
        <w:numPr>
          <w:ilvl w:val="0"/>
          <w:numId w:val="27"/>
        </w:numPr>
        <w:rPr>
          <w:rFonts w:ascii="Tahoma" w:eastAsia="Batang" w:hAnsi="Tahoma" w:cs="Tahoma"/>
          <w:sz w:val="22"/>
          <w:szCs w:val="22"/>
        </w:rPr>
      </w:pPr>
      <w:r w:rsidRPr="00B71415">
        <w:rPr>
          <w:rFonts w:ascii="Tahoma" w:eastAsia="Batang" w:hAnsi="Tahoma" w:cs="Tahoma"/>
          <w:sz w:val="22"/>
          <w:szCs w:val="22"/>
        </w:rPr>
        <w:t>Apoyar en campañas rendimiento diesel</w:t>
      </w:r>
    </w:p>
    <w:p w:rsidR="00B71415" w:rsidRPr="00B71415" w:rsidRDefault="00B71415" w:rsidP="00B71415">
      <w:pPr>
        <w:ind w:left="1080"/>
        <w:rPr>
          <w:rFonts w:ascii="Tahoma" w:eastAsia="Batang" w:hAnsi="Tahoma" w:cs="Tahoma"/>
          <w:sz w:val="22"/>
          <w:szCs w:val="22"/>
        </w:rPr>
      </w:pPr>
    </w:p>
    <w:p w:rsidR="00B71415" w:rsidRPr="00B71415" w:rsidRDefault="00B71415" w:rsidP="00B71415">
      <w:pPr>
        <w:pStyle w:val="Ttulo4"/>
        <w:numPr>
          <w:ilvl w:val="0"/>
          <w:numId w:val="2"/>
        </w:numPr>
        <w:jc w:val="left"/>
        <w:rPr>
          <w:rFonts w:ascii="Tahoma" w:hAnsi="Tahoma" w:cs="Tahoma"/>
          <w:b w:val="0"/>
          <w:bCs/>
          <w:szCs w:val="22"/>
        </w:rPr>
      </w:pPr>
      <w:r w:rsidRPr="00B71415">
        <w:rPr>
          <w:rFonts w:ascii="Tahoma" w:hAnsi="Tahoma" w:cs="Tahoma"/>
          <w:b w:val="0"/>
          <w:bCs/>
          <w:szCs w:val="22"/>
        </w:rPr>
        <w:t xml:space="preserve">Tareas de planificación </w:t>
      </w:r>
    </w:p>
    <w:p w:rsidR="00B71415" w:rsidRPr="00B71415" w:rsidRDefault="00B71415" w:rsidP="00B71415">
      <w:pPr>
        <w:numPr>
          <w:ilvl w:val="1"/>
          <w:numId w:val="2"/>
        </w:numPr>
        <w:rPr>
          <w:rFonts w:ascii="Tahoma" w:hAnsi="Tahoma" w:cs="Tahoma"/>
          <w:sz w:val="22"/>
          <w:szCs w:val="22"/>
        </w:rPr>
      </w:pPr>
      <w:r w:rsidRPr="00B71415">
        <w:rPr>
          <w:rFonts w:ascii="Tahoma" w:hAnsi="Tahoma" w:cs="Tahoma"/>
          <w:sz w:val="22"/>
          <w:szCs w:val="22"/>
        </w:rPr>
        <w:t xml:space="preserve">Elaboración de juntas de plan de trabajo para junta diaria </w:t>
      </w:r>
    </w:p>
    <w:p w:rsidR="00B71415" w:rsidRPr="00B71415" w:rsidRDefault="00B71415" w:rsidP="00B71415">
      <w:pPr>
        <w:numPr>
          <w:ilvl w:val="1"/>
          <w:numId w:val="2"/>
        </w:numPr>
        <w:rPr>
          <w:rFonts w:ascii="Tahoma" w:hAnsi="Tahoma" w:cs="Tahoma"/>
          <w:sz w:val="22"/>
          <w:szCs w:val="22"/>
        </w:rPr>
      </w:pPr>
      <w:r w:rsidRPr="00B71415">
        <w:rPr>
          <w:rFonts w:ascii="Tahoma" w:hAnsi="Tahoma" w:cs="Tahoma"/>
          <w:sz w:val="22"/>
          <w:szCs w:val="22"/>
        </w:rPr>
        <w:t>Retroalimentación a inspectores sobre su desempeño</w:t>
      </w:r>
    </w:p>
    <w:p w:rsidR="00B71415" w:rsidRPr="00B71415" w:rsidRDefault="00B71415" w:rsidP="00B71415">
      <w:pPr>
        <w:numPr>
          <w:ilvl w:val="1"/>
          <w:numId w:val="2"/>
        </w:numPr>
        <w:rPr>
          <w:rFonts w:ascii="Tahoma" w:hAnsi="Tahoma" w:cs="Tahoma"/>
          <w:sz w:val="22"/>
          <w:szCs w:val="22"/>
        </w:rPr>
      </w:pPr>
      <w:r w:rsidRPr="00B71415">
        <w:rPr>
          <w:rFonts w:ascii="Tahoma" w:hAnsi="Tahoma" w:cs="Tahoma"/>
          <w:sz w:val="22"/>
          <w:szCs w:val="22"/>
        </w:rPr>
        <w:t xml:space="preserve">Realizar juntas semanales comité de seguridad, resultados vs. </w:t>
      </w:r>
      <w:proofErr w:type="spellStart"/>
      <w:r w:rsidRPr="00B71415">
        <w:rPr>
          <w:rFonts w:ascii="Tahoma" w:hAnsi="Tahoma" w:cs="Tahoma"/>
          <w:sz w:val="22"/>
          <w:szCs w:val="22"/>
        </w:rPr>
        <w:t>Ppto</w:t>
      </w:r>
      <w:proofErr w:type="spellEnd"/>
      <w:r w:rsidRPr="00B71415">
        <w:rPr>
          <w:rFonts w:ascii="Tahoma" w:hAnsi="Tahoma" w:cs="Tahoma"/>
          <w:sz w:val="22"/>
          <w:szCs w:val="22"/>
        </w:rPr>
        <w:t xml:space="preserve"> y productividad</w:t>
      </w:r>
    </w:p>
    <w:p w:rsidR="00B71415" w:rsidRPr="00B71415" w:rsidRDefault="00B71415" w:rsidP="00B71415">
      <w:pPr>
        <w:numPr>
          <w:ilvl w:val="1"/>
          <w:numId w:val="2"/>
        </w:numPr>
        <w:rPr>
          <w:rFonts w:ascii="Tahoma" w:hAnsi="Tahoma" w:cs="Tahoma"/>
          <w:sz w:val="22"/>
          <w:szCs w:val="22"/>
        </w:rPr>
      </w:pPr>
      <w:r w:rsidRPr="00B71415">
        <w:rPr>
          <w:rFonts w:ascii="Tahoma" w:hAnsi="Tahoma" w:cs="Tahoma"/>
          <w:sz w:val="22"/>
          <w:szCs w:val="22"/>
        </w:rPr>
        <w:t>Seguimiento a la junta comité de diesel y llantas,</w:t>
      </w:r>
    </w:p>
    <w:p w:rsidR="00B71415" w:rsidRPr="00B71415" w:rsidRDefault="00B71415" w:rsidP="00B71415">
      <w:pPr>
        <w:numPr>
          <w:ilvl w:val="1"/>
          <w:numId w:val="2"/>
        </w:numPr>
        <w:rPr>
          <w:rFonts w:ascii="Tahoma" w:hAnsi="Tahoma" w:cs="Tahoma"/>
          <w:sz w:val="22"/>
          <w:szCs w:val="22"/>
        </w:rPr>
      </w:pPr>
      <w:r w:rsidRPr="00B71415">
        <w:rPr>
          <w:rFonts w:ascii="Tahoma" w:hAnsi="Tahoma" w:cs="Tahoma"/>
          <w:sz w:val="22"/>
          <w:szCs w:val="22"/>
        </w:rPr>
        <w:t>Programación mensual de actividades de inspectores</w:t>
      </w:r>
    </w:p>
    <w:p w:rsidR="006634CB" w:rsidRDefault="006634CB" w:rsidP="006634CB">
      <w:pPr>
        <w:rPr>
          <w:rFonts w:ascii="Tahoma" w:hAnsi="Tahoma" w:cs="Tahoma"/>
          <w:sz w:val="22"/>
        </w:rPr>
      </w:pPr>
    </w:p>
    <w:p w:rsidR="00646674" w:rsidRPr="00E50354" w:rsidRDefault="00646674" w:rsidP="00AD1937">
      <w:pPr>
        <w:jc w:val="center"/>
        <w:rPr>
          <w:rFonts w:ascii="Tahoma" w:hAnsi="Tahoma" w:cs="Tahoma"/>
          <w:sz w:val="22"/>
          <w:szCs w:val="22"/>
        </w:rPr>
      </w:pPr>
    </w:p>
    <w:p w:rsidR="00646674" w:rsidRDefault="00646674" w:rsidP="00AD1937">
      <w:pPr>
        <w:jc w:val="center"/>
        <w:rPr>
          <w:rFonts w:ascii="Tahoma" w:hAnsi="Tahoma" w:cs="Tahoma"/>
          <w:sz w:val="22"/>
          <w:szCs w:val="22"/>
        </w:rPr>
      </w:pPr>
    </w:p>
    <w:p w:rsidR="00616F70" w:rsidRDefault="00616F70" w:rsidP="00AD1937">
      <w:pPr>
        <w:jc w:val="center"/>
        <w:rPr>
          <w:rFonts w:ascii="Tahoma" w:hAnsi="Tahoma" w:cs="Tahoma"/>
          <w:sz w:val="22"/>
          <w:szCs w:val="22"/>
        </w:rPr>
      </w:pPr>
    </w:p>
    <w:p w:rsidR="00616F70" w:rsidRDefault="00616F70" w:rsidP="00AD1937">
      <w:pPr>
        <w:jc w:val="center"/>
        <w:rPr>
          <w:rFonts w:ascii="Tahoma" w:hAnsi="Tahoma" w:cs="Tahoma"/>
          <w:sz w:val="22"/>
          <w:szCs w:val="22"/>
        </w:rPr>
      </w:pPr>
    </w:p>
    <w:p w:rsidR="00616F70" w:rsidRDefault="00616F70" w:rsidP="00AD1937">
      <w:pPr>
        <w:jc w:val="center"/>
        <w:rPr>
          <w:rFonts w:ascii="Tahoma" w:hAnsi="Tahoma" w:cs="Tahoma"/>
          <w:sz w:val="22"/>
          <w:szCs w:val="22"/>
        </w:rPr>
      </w:pPr>
    </w:p>
    <w:p w:rsidR="00616F70" w:rsidRDefault="00616F70" w:rsidP="00AD1937">
      <w:pPr>
        <w:jc w:val="center"/>
        <w:rPr>
          <w:rFonts w:ascii="Tahoma" w:hAnsi="Tahoma" w:cs="Tahoma"/>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38"/>
        <w:gridCol w:w="2827"/>
        <w:gridCol w:w="2979"/>
      </w:tblGrid>
      <w:tr w:rsidR="00616F70" w:rsidRPr="00202969" w:rsidTr="00AB1E91">
        <w:tc>
          <w:tcPr>
            <w:tcW w:w="2838" w:type="dxa"/>
          </w:tcPr>
          <w:p w:rsidR="00616F70" w:rsidRPr="00202969" w:rsidRDefault="00616F70" w:rsidP="00AB1E91">
            <w:pPr>
              <w:jc w:val="center"/>
              <w:rPr>
                <w:rFonts w:ascii="Tahoma" w:hAnsi="Tahoma" w:cs="Tahoma"/>
                <w:sz w:val="22"/>
                <w:szCs w:val="22"/>
              </w:rPr>
            </w:pPr>
            <w:r w:rsidRPr="00202969">
              <w:rPr>
                <w:rFonts w:ascii="Tahoma" w:hAnsi="Tahoma" w:cs="Tahoma"/>
                <w:caps/>
                <w:sz w:val="22"/>
                <w:szCs w:val="22"/>
              </w:rPr>
              <w:t>fecha</w:t>
            </w:r>
          </w:p>
        </w:tc>
        <w:tc>
          <w:tcPr>
            <w:tcW w:w="2827" w:type="dxa"/>
          </w:tcPr>
          <w:p w:rsidR="00616F70" w:rsidRPr="00202969" w:rsidRDefault="00616F70" w:rsidP="00AB1E91">
            <w:pPr>
              <w:jc w:val="center"/>
              <w:rPr>
                <w:rFonts w:ascii="Tahoma" w:hAnsi="Tahoma" w:cs="Tahoma"/>
                <w:sz w:val="22"/>
                <w:szCs w:val="22"/>
              </w:rPr>
            </w:pPr>
            <w:r w:rsidRPr="00202969">
              <w:rPr>
                <w:rFonts w:ascii="Tahoma" w:hAnsi="Tahoma" w:cs="Tahoma"/>
                <w:caps/>
                <w:sz w:val="22"/>
                <w:szCs w:val="22"/>
              </w:rPr>
              <w:t>ELABORO</w:t>
            </w:r>
          </w:p>
        </w:tc>
        <w:tc>
          <w:tcPr>
            <w:tcW w:w="2979" w:type="dxa"/>
          </w:tcPr>
          <w:p w:rsidR="00616F70" w:rsidRPr="00202969" w:rsidRDefault="00616F70" w:rsidP="00AB1E91">
            <w:pPr>
              <w:jc w:val="center"/>
              <w:rPr>
                <w:rFonts w:ascii="Tahoma" w:hAnsi="Tahoma" w:cs="Tahoma"/>
                <w:sz w:val="22"/>
                <w:szCs w:val="22"/>
              </w:rPr>
            </w:pPr>
            <w:r w:rsidRPr="00202969">
              <w:rPr>
                <w:rFonts w:ascii="Tahoma" w:hAnsi="Tahoma" w:cs="Tahoma"/>
                <w:caps/>
                <w:sz w:val="22"/>
                <w:szCs w:val="22"/>
              </w:rPr>
              <w:t>AUTORIZO</w:t>
            </w:r>
          </w:p>
        </w:tc>
      </w:tr>
      <w:tr w:rsidR="00616F70" w:rsidRPr="00202969" w:rsidTr="00AB1E91">
        <w:tc>
          <w:tcPr>
            <w:tcW w:w="2838" w:type="dxa"/>
          </w:tcPr>
          <w:p w:rsidR="00616F70" w:rsidRPr="00202969" w:rsidRDefault="00616F70" w:rsidP="00AB1E91">
            <w:pPr>
              <w:jc w:val="center"/>
              <w:rPr>
                <w:rFonts w:ascii="Tahoma" w:hAnsi="Tahoma" w:cs="Tahoma"/>
                <w:sz w:val="22"/>
                <w:szCs w:val="22"/>
              </w:rPr>
            </w:pPr>
            <w:r w:rsidRPr="00202969">
              <w:rPr>
                <w:rFonts w:ascii="Tahoma" w:hAnsi="Tahoma" w:cs="Tahoma"/>
                <w:sz w:val="22"/>
                <w:szCs w:val="22"/>
              </w:rPr>
              <w:t>ENERO DEL 2015</w:t>
            </w:r>
          </w:p>
        </w:tc>
        <w:tc>
          <w:tcPr>
            <w:tcW w:w="2827" w:type="dxa"/>
          </w:tcPr>
          <w:p w:rsidR="00616F70" w:rsidRPr="00202969" w:rsidRDefault="00616F70" w:rsidP="00AB1E91">
            <w:pPr>
              <w:jc w:val="both"/>
              <w:rPr>
                <w:rFonts w:ascii="Tahoma" w:hAnsi="Tahoma" w:cs="Tahoma"/>
                <w:sz w:val="22"/>
                <w:szCs w:val="22"/>
              </w:rPr>
            </w:pPr>
          </w:p>
        </w:tc>
        <w:tc>
          <w:tcPr>
            <w:tcW w:w="2979" w:type="dxa"/>
          </w:tcPr>
          <w:p w:rsidR="00616F70" w:rsidRPr="00202969" w:rsidRDefault="00616F70" w:rsidP="00AB1E91">
            <w:pPr>
              <w:jc w:val="both"/>
              <w:rPr>
                <w:rFonts w:ascii="Tahoma" w:hAnsi="Tahoma" w:cs="Tahoma"/>
                <w:sz w:val="22"/>
                <w:szCs w:val="22"/>
              </w:rPr>
            </w:pPr>
          </w:p>
        </w:tc>
      </w:tr>
      <w:tr w:rsidR="00616F70" w:rsidRPr="00202969" w:rsidTr="00AB1E91">
        <w:tc>
          <w:tcPr>
            <w:tcW w:w="2838" w:type="dxa"/>
          </w:tcPr>
          <w:p w:rsidR="00616F70" w:rsidRPr="00202969" w:rsidRDefault="00616F70" w:rsidP="00AB1E91">
            <w:pPr>
              <w:jc w:val="both"/>
              <w:rPr>
                <w:rFonts w:ascii="Tahoma" w:hAnsi="Tahoma" w:cs="Tahoma"/>
                <w:sz w:val="22"/>
                <w:szCs w:val="22"/>
              </w:rPr>
            </w:pPr>
          </w:p>
        </w:tc>
        <w:tc>
          <w:tcPr>
            <w:tcW w:w="2827" w:type="dxa"/>
          </w:tcPr>
          <w:p w:rsidR="00616F70" w:rsidRPr="00202969" w:rsidRDefault="00616F70" w:rsidP="00AB1E91">
            <w:pPr>
              <w:jc w:val="center"/>
              <w:rPr>
                <w:rFonts w:ascii="Tahoma" w:hAnsi="Tahoma" w:cs="Tahoma"/>
                <w:sz w:val="22"/>
                <w:szCs w:val="22"/>
              </w:rPr>
            </w:pPr>
            <w:r w:rsidRPr="00202969">
              <w:rPr>
                <w:rFonts w:ascii="Tahoma" w:hAnsi="Tahoma" w:cs="Tahoma"/>
                <w:sz w:val="22"/>
                <w:szCs w:val="22"/>
              </w:rPr>
              <w:t>COORD. DE REC Y SELEC.</w:t>
            </w:r>
          </w:p>
        </w:tc>
        <w:tc>
          <w:tcPr>
            <w:tcW w:w="2979" w:type="dxa"/>
          </w:tcPr>
          <w:p w:rsidR="00616F70" w:rsidRPr="00202969" w:rsidRDefault="00616F70" w:rsidP="00AB1E91">
            <w:pPr>
              <w:jc w:val="center"/>
              <w:rPr>
                <w:rFonts w:ascii="Tahoma" w:hAnsi="Tahoma" w:cs="Tahoma"/>
                <w:sz w:val="22"/>
                <w:szCs w:val="22"/>
              </w:rPr>
            </w:pPr>
            <w:r>
              <w:rPr>
                <w:rFonts w:ascii="Tahoma" w:hAnsi="Tahoma" w:cs="Tahoma"/>
                <w:sz w:val="22"/>
                <w:szCs w:val="22"/>
              </w:rPr>
              <w:t>DIRECTOR DE TRANSPORTE</w:t>
            </w:r>
          </w:p>
        </w:tc>
      </w:tr>
    </w:tbl>
    <w:p w:rsidR="00616F70" w:rsidRPr="00E50354" w:rsidRDefault="00616F70" w:rsidP="00AD1937">
      <w:pPr>
        <w:jc w:val="center"/>
        <w:rPr>
          <w:rFonts w:ascii="Tahoma" w:hAnsi="Tahoma" w:cs="Tahoma"/>
          <w:sz w:val="22"/>
          <w:szCs w:val="22"/>
        </w:rPr>
      </w:pPr>
    </w:p>
    <w:p w:rsidR="00616F70" w:rsidRPr="00D02AC6" w:rsidRDefault="00616F70" w:rsidP="00D02AC6">
      <w:pPr>
        <w:pStyle w:val="Ttulo1"/>
      </w:pPr>
      <w:bookmarkStart w:id="6" w:name="_Puesto:_Jefe_de"/>
      <w:bookmarkEnd w:id="6"/>
      <w:r w:rsidRPr="00D02AC6">
        <w:lastRenderedPageBreak/>
        <w:t xml:space="preserve">Puesto: Jefe de </w:t>
      </w:r>
      <w:proofErr w:type="spellStart"/>
      <w:r w:rsidRPr="00D02AC6">
        <w:t>diesel</w:t>
      </w:r>
      <w:proofErr w:type="spellEnd"/>
      <w:r w:rsidRPr="00D02AC6">
        <w:t xml:space="preserve">  </w:t>
      </w:r>
    </w:p>
    <w:p w:rsidR="00616F70" w:rsidRPr="00B71415" w:rsidRDefault="00616F70" w:rsidP="00616F70">
      <w:pPr>
        <w:jc w:val="both"/>
        <w:rPr>
          <w:rFonts w:ascii="Tahoma" w:hAnsi="Tahoma" w:cs="Tahoma"/>
          <w:b/>
          <w:bCs/>
          <w:sz w:val="22"/>
          <w:szCs w:val="22"/>
          <w:lang w:val="es-MX"/>
        </w:rPr>
      </w:pPr>
    </w:p>
    <w:p w:rsidR="00616F70" w:rsidRPr="00B71415" w:rsidRDefault="00616F70" w:rsidP="00616F70">
      <w:pPr>
        <w:pStyle w:val="Ttulo1"/>
        <w:jc w:val="both"/>
        <w:rPr>
          <w:rFonts w:ascii="Tahoma" w:hAnsi="Tahoma" w:cs="Tahoma"/>
          <w:b/>
          <w:sz w:val="22"/>
          <w:szCs w:val="22"/>
        </w:rPr>
      </w:pPr>
      <w:r w:rsidRPr="00B71415">
        <w:rPr>
          <w:rFonts w:ascii="Tahoma" w:hAnsi="Tahoma" w:cs="Tahoma"/>
          <w:b/>
          <w:sz w:val="22"/>
          <w:szCs w:val="22"/>
        </w:rPr>
        <w:t>Perfil del Puesto:</w:t>
      </w:r>
    </w:p>
    <w:p w:rsidR="00616F70" w:rsidRPr="00E50354" w:rsidRDefault="00616F70" w:rsidP="00616F70">
      <w:pPr>
        <w:pStyle w:val="Textoindependiente2"/>
        <w:rPr>
          <w:rFonts w:ascii="Tahoma" w:hAnsi="Tahoma" w:cs="Tahoma"/>
          <w:b w:val="0"/>
          <w:bCs w:val="0"/>
          <w:sz w:val="22"/>
          <w:szCs w:val="22"/>
        </w:rPr>
      </w:pPr>
      <w:r w:rsidRPr="00E50354">
        <w:rPr>
          <w:rFonts w:ascii="Tahoma" w:hAnsi="Tahoma" w:cs="Tahoma"/>
          <w:b w:val="0"/>
          <w:bCs w:val="0"/>
          <w:sz w:val="22"/>
          <w:szCs w:val="22"/>
        </w:rPr>
        <w:t>Es una posición de apoyo para el registro y control de los consumos de diesel de los tractos para optimizar y reducir los costos de operación de la Dirección de Transportes</w:t>
      </w:r>
    </w:p>
    <w:p w:rsidR="00616F70" w:rsidRDefault="00616F70" w:rsidP="00616F70">
      <w:pPr>
        <w:pStyle w:val="Ttulo1"/>
        <w:jc w:val="both"/>
        <w:rPr>
          <w:rFonts w:ascii="Tahoma" w:hAnsi="Tahoma" w:cs="Tahoma"/>
          <w:b/>
          <w:sz w:val="22"/>
          <w:szCs w:val="22"/>
        </w:rPr>
      </w:pPr>
    </w:p>
    <w:p w:rsidR="00616F70" w:rsidRPr="00B71415" w:rsidRDefault="00616F70" w:rsidP="00616F70">
      <w:pPr>
        <w:pStyle w:val="Ttulo1"/>
        <w:jc w:val="both"/>
        <w:rPr>
          <w:rFonts w:ascii="Tahoma" w:hAnsi="Tahoma" w:cs="Tahoma"/>
          <w:b/>
          <w:sz w:val="22"/>
          <w:szCs w:val="22"/>
        </w:rPr>
      </w:pPr>
      <w:r>
        <w:rPr>
          <w:rFonts w:ascii="Tahoma" w:hAnsi="Tahoma" w:cs="Tahoma"/>
          <w:b/>
          <w:sz w:val="22"/>
          <w:szCs w:val="22"/>
        </w:rPr>
        <w:t xml:space="preserve">Objetivo: </w:t>
      </w:r>
    </w:p>
    <w:p w:rsidR="00616F70" w:rsidRPr="00E50354" w:rsidRDefault="00616F70" w:rsidP="00616F70">
      <w:pPr>
        <w:pStyle w:val="Textoindependiente"/>
        <w:spacing w:line="240" w:lineRule="auto"/>
        <w:rPr>
          <w:rFonts w:ascii="Tahoma" w:hAnsi="Tahoma" w:cs="Tahoma"/>
          <w:bCs/>
          <w:sz w:val="22"/>
          <w:szCs w:val="22"/>
          <w:lang w:val="es-ES"/>
        </w:rPr>
      </w:pPr>
      <w:r w:rsidRPr="00E50354">
        <w:rPr>
          <w:rFonts w:ascii="Tahoma" w:hAnsi="Tahoma" w:cs="Tahoma"/>
          <w:bCs/>
          <w:sz w:val="22"/>
          <w:szCs w:val="22"/>
          <w:lang w:val="es-ES"/>
        </w:rPr>
        <w:t>Documentar, analizar y proponer acciones para la reducción de costos de consumo de diesel en los tractos en base al análisis estadístico de operación.</w:t>
      </w:r>
    </w:p>
    <w:p w:rsidR="00616F70" w:rsidRDefault="00616F70" w:rsidP="00646674">
      <w:pPr>
        <w:spacing w:line="360" w:lineRule="auto"/>
        <w:jc w:val="center"/>
        <w:rPr>
          <w:rFonts w:ascii="Tahoma" w:hAnsi="Tahoma" w:cs="Tahoma"/>
          <w:b/>
          <w:bCs/>
          <w:sz w:val="22"/>
          <w:szCs w:val="22"/>
        </w:rPr>
      </w:pPr>
    </w:p>
    <w:p w:rsidR="00616F70" w:rsidRPr="00B71415" w:rsidRDefault="00616F70" w:rsidP="00616F70">
      <w:pPr>
        <w:jc w:val="both"/>
        <w:rPr>
          <w:rFonts w:ascii="Tahoma" w:hAnsi="Tahoma" w:cs="Tahoma"/>
          <w:b/>
          <w:sz w:val="22"/>
          <w:szCs w:val="22"/>
        </w:rPr>
      </w:pPr>
      <w:r w:rsidRPr="00B71415">
        <w:rPr>
          <w:rFonts w:ascii="Tahoma" w:hAnsi="Tahoma" w:cs="Tahoma"/>
          <w:b/>
          <w:sz w:val="22"/>
          <w:szCs w:val="22"/>
        </w:rPr>
        <w:t>Situación organizacional:</w:t>
      </w:r>
    </w:p>
    <w:p w:rsidR="00616F70" w:rsidRPr="00B71415" w:rsidRDefault="00616F70" w:rsidP="00616F70">
      <w:pPr>
        <w:jc w:val="both"/>
        <w:rPr>
          <w:rFonts w:ascii="Tahoma" w:hAnsi="Tahoma" w:cs="Tahoma"/>
          <w:b/>
          <w:sz w:val="22"/>
          <w:szCs w:val="22"/>
        </w:rPr>
      </w:pPr>
      <w:r w:rsidRPr="00B71415">
        <w:rPr>
          <w:rFonts w:ascii="Tahoma" w:hAnsi="Tahoma" w:cs="Tahoma"/>
          <w:b/>
          <w:sz w:val="22"/>
          <w:szCs w:val="22"/>
        </w:rPr>
        <w:tab/>
      </w:r>
    </w:p>
    <w:p w:rsidR="00616F70" w:rsidRPr="00B71415" w:rsidRDefault="00616F70" w:rsidP="00616F70">
      <w:pPr>
        <w:ind w:left="4245" w:hanging="4245"/>
        <w:jc w:val="both"/>
        <w:rPr>
          <w:rFonts w:ascii="Tahoma" w:hAnsi="Tahoma" w:cs="Tahoma"/>
          <w:sz w:val="22"/>
          <w:szCs w:val="22"/>
        </w:rPr>
      </w:pPr>
      <w:r w:rsidRPr="00B71415">
        <w:rPr>
          <w:rFonts w:ascii="Tahoma" w:hAnsi="Tahoma" w:cs="Tahoma"/>
          <w:sz w:val="22"/>
          <w:szCs w:val="22"/>
        </w:rPr>
        <w:t>Puestos que le reportan:</w:t>
      </w:r>
      <w:r w:rsidRPr="00B71415">
        <w:rPr>
          <w:rFonts w:ascii="Tahoma" w:hAnsi="Tahoma" w:cs="Tahoma"/>
          <w:sz w:val="22"/>
          <w:szCs w:val="22"/>
        </w:rPr>
        <w:tab/>
      </w:r>
      <w:r>
        <w:rPr>
          <w:rFonts w:ascii="Tahoma" w:hAnsi="Tahoma" w:cs="Tahoma"/>
          <w:sz w:val="22"/>
          <w:szCs w:val="22"/>
        </w:rPr>
        <w:tab/>
        <w:t xml:space="preserve">Instructores </w:t>
      </w:r>
    </w:p>
    <w:p w:rsidR="00616F70" w:rsidRPr="00B71415" w:rsidRDefault="00616F70" w:rsidP="00616F70">
      <w:pPr>
        <w:ind w:left="2832" w:hanging="2832"/>
        <w:jc w:val="both"/>
        <w:rPr>
          <w:rFonts w:ascii="Tahoma" w:hAnsi="Tahoma" w:cs="Tahoma"/>
          <w:sz w:val="22"/>
          <w:szCs w:val="22"/>
        </w:rPr>
      </w:pPr>
    </w:p>
    <w:p w:rsidR="00616F70" w:rsidRPr="00B71415" w:rsidRDefault="00616F70" w:rsidP="00616F70">
      <w:pPr>
        <w:ind w:left="3540" w:hanging="3540"/>
        <w:jc w:val="both"/>
        <w:rPr>
          <w:rFonts w:ascii="Tahoma" w:hAnsi="Tahoma" w:cs="Tahoma"/>
          <w:sz w:val="22"/>
          <w:szCs w:val="22"/>
        </w:rPr>
      </w:pPr>
      <w:r w:rsidRPr="00B71415">
        <w:rPr>
          <w:rFonts w:ascii="Tahoma" w:hAnsi="Tahoma" w:cs="Tahoma"/>
          <w:sz w:val="22"/>
          <w:szCs w:val="22"/>
        </w:rPr>
        <w:t>Puestos a quien reporta:</w:t>
      </w:r>
      <w:r w:rsidRPr="00B71415">
        <w:rPr>
          <w:rFonts w:ascii="Tahoma" w:hAnsi="Tahoma" w:cs="Tahoma"/>
          <w:sz w:val="22"/>
          <w:szCs w:val="22"/>
        </w:rPr>
        <w:tab/>
      </w:r>
      <w:r>
        <w:rPr>
          <w:rFonts w:ascii="Tahoma" w:hAnsi="Tahoma" w:cs="Tahoma"/>
          <w:sz w:val="22"/>
          <w:szCs w:val="22"/>
        </w:rPr>
        <w:tab/>
        <w:t>Gerente de Seguridad</w:t>
      </w:r>
    </w:p>
    <w:p w:rsidR="00616F70" w:rsidRPr="00B71415" w:rsidRDefault="00616F70" w:rsidP="00616F70">
      <w:pPr>
        <w:ind w:left="3540" w:hanging="3540"/>
        <w:jc w:val="both"/>
        <w:rPr>
          <w:rFonts w:ascii="Tahoma" w:hAnsi="Tahoma" w:cs="Tahoma"/>
          <w:sz w:val="22"/>
          <w:szCs w:val="22"/>
        </w:rPr>
      </w:pPr>
    </w:p>
    <w:p w:rsidR="00616F70" w:rsidRPr="00B71415" w:rsidRDefault="00616F70" w:rsidP="00616F70">
      <w:pPr>
        <w:jc w:val="both"/>
        <w:rPr>
          <w:rFonts w:ascii="Tahoma" w:hAnsi="Tahoma" w:cs="Tahoma"/>
          <w:b/>
          <w:sz w:val="22"/>
          <w:szCs w:val="22"/>
        </w:rPr>
      </w:pPr>
      <w:r w:rsidRPr="00B71415">
        <w:rPr>
          <w:rFonts w:ascii="Tahoma" w:hAnsi="Tahoma" w:cs="Tahoma"/>
          <w:b/>
          <w:sz w:val="22"/>
          <w:szCs w:val="22"/>
        </w:rPr>
        <w:t>Principales relaciones:</w:t>
      </w:r>
    </w:p>
    <w:p w:rsidR="00616F70" w:rsidRPr="00B71415" w:rsidRDefault="00616F70" w:rsidP="00616F70">
      <w:pPr>
        <w:ind w:left="2832" w:hanging="2127"/>
        <w:jc w:val="both"/>
        <w:rPr>
          <w:rFonts w:ascii="Tahoma" w:hAnsi="Tahoma" w:cs="Tahoma"/>
          <w:bCs/>
          <w:sz w:val="22"/>
          <w:szCs w:val="22"/>
        </w:rPr>
      </w:pPr>
    </w:p>
    <w:p w:rsidR="00616F70" w:rsidRPr="00B71415" w:rsidRDefault="00616F70" w:rsidP="00616F70">
      <w:pPr>
        <w:ind w:left="4245" w:hanging="4245"/>
        <w:jc w:val="both"/>
        <w:rPr>
          <w:rFonts w:ascii="Tahoma" w:hAnsi="Tahoma" w:cs="Tahoma"/>
          <w:sz w:val="22"/>
          <w:szCs w:val="22"/>
        </w:rPr>
      </w:pPr>
      <w:r w:rsidRPr="00616F70">
        <w:rPr>
          <w:rFonts w:ascii="Tahoma" w:hAnsi="Tahoma" w:cs="Tahoma"/>
          <w:bCs/>
          <w:sz w:val="22"/>
          <w:szCs w:val="22"/>
        </w:rPr>
        <w:t>Internas:</w:t>
      </w:r>
      <w:r w:rsidRPr="00B71415">
        <w:rPr>
          <w:rFonts w:ascii="Tahoma" w:hAnsi="Tahoma" w:cs="Tahoma"/>
          <w:sz w:val="22"/>
          <w:szCs w:val="22"/>
        </w:rPr>
        <w:tab/>
      </w:r>
      <w:r w:rsidRPr="00E50354">
        <w:rPr>
          <w:rFonts w:ascii="Tahoma" w:hAnsi="Tahoma" w:cs="Tahoma"/>
          <w:sz w:val="22"/>
          <w:szCs w:val="22"/>
        </w:rPr>
        <w:t>Supervisión, operativo y Administrativo</w:t>
      </w:r>
    </w:p>
    <w:p w:rsidR="00616F70" w:rsidRPr="00B71415" w:rsidRDefault="00616F70" w:rsidP="00616F70">
      <w:pPr>
        <w:ind w:left="2832" w:hanging="2127"/>
        <w:jc w:val="both"/>
        <w:rPr>
          <w:rFonts w:ascii="Tahoma" w:hAnsi="Tahoma" w:cs="Tahoma"/>
          <w:sz w:val="22"/>
          <w:szCs w:val="22"/>
        </w:rPr>
      </w:pPr>
    </w:p>
    <w:p w:rsidR="00616F70" w:rsidRDefault="00616F70" w:rsidP="00616F70">
      <w:pPr>
        <w:spacing w:line="360" w:lineRule="auto"/>
        <w:rPr>
          <w:rFonts w:ascii="Tahoma" w:hAnsi="Tahoma" w:cs="Tahoma"/>
          <w:b/>
          <w:bCs/>
          <w:sz w:val="22"/>
          <w:szCs w:val="22"/>
        </w:rPr>
      </w:pPr>
      <w:r w:rsidRPr="00616F70">
        <w:rPr>
          <w:rFonts w:ascii="Tahoma" w:hAnsi="Tahoma" w:cs="Tahoma"/>
          <w:bCs/>
          <w:sz w:val="22"/>
          <w:szCs w:val="22"/>
        </w:rPr>
        <w:t>Externas</w:t>
      </w:r>
      <w:r w:rsidRPr="00616F70">
        <w:rPr>
          <w:rFonts w:ascii="Tahoma" w:hAnsi="Tahoma" w:cs="Tahoma"/>
          <w:sz w:val="22"/>
          <w:szCs w:val="22"/>
        </w:rPr>
        <w:t>:</w:t>
      </w:r>
      <w:r w:rsidRPr="00B71415">
        <w:rPr>
          <w:rFonts w:ascii="Tahoma" w:hAnsi="Tahoma" w:cs="Tahoma"/>
          <w:sz w:val="22"/>
          <w:szCs w:val="22"/>
        </w:rPr>
        <w:t xml:space="preserve">    </w:t>
      </w:r>
      <w:r w:rsidRPr="00B71415">
        <w:rPr>
          <w:rFonts w:ascii="Tahoma" w:hAnsi="Tahoma" w:cs="Tahoma"/>
          <w:sz w:val="22"/>
          <w:szCs w:val="22"/>
        </w:rPr>
        <w:tab/>
      </w:r>
      <w:r>
        <w:rPr>
          <w:rFonts w:ascii="Tahoma" w:hAnsi="Tahoma" w:cs="Tahoma"/>
          <w:sz w:val="22"/>
          <w:szCs w:val="22"/>
        </w:rPr>
        <w:tab/>
      </w:r>
      <w:r>
        <w:rPr>
          <w:rFonts w:ascii="Tahoma" w:hAnsi="Tahoma" w:cs="Tahoma"/>
          <w:sz w:val="22"/>
          <w:szCs w:val="22"/>
        </w:rPr>
        <w:tab/>
      </w:r>
      <w:r>
        <w:rPr>
          <w:rFonts w:ascii="Tahoma" w:hAnsi="Tahoma" w:cs="Tahoma"/>
          <w:sz w:val="22"/>
          <w:szCs w:val="22"/>
        </w:rPr>
        <w:tab/>
      </w:r>
      <w:r>
        <w:rPr>
          <w:rFonts w:ascii="Tahoma" w:hAnsi="Tahoma" w:cs="Tahoma"/>
          <w:sz w:val="22"/>
          <w:szCs w:val="22"/>
        </w:rPr>
        <w:tab/>
        <w:t>Proveedores</w:t>
      </w:r>
    </w:p>
    <w:p w:rsidR="008E1E35" w:rsidRPr="00E50354" w:rsidRDefault="008E1E35" w:rsidP="008E1E35">
      <w:pPr>
        <w:tabs>
          <w:tab w:val="left" w:pos="1289"/>
        </w:tabs>
        <w:rPr>
          <w:rFonts w:ascii="Tahoma" w:hAnsi="Tahoma" w:cs="Tahoma"/>
          <w:sz w:val="22"/>
          <w:szCs w:val="22"/>
        </w:rPr>
      </w:pPr>
      <w:r w:rsidRPr="00E50354">
        <w:rPr>
          <w:rFonts w:ascii="Tahoma" w:hAnsi="Tahoma" w:cs="Tahoma"/>
          <w:sz w:val="22"/>
          <w:szCs w:val="22"/>
        </w:rPr>
        <w:tab/>
      </w:r>
    </w:p>
    <w:p w:rsidR="002B48F9" w:rsidRPr="00B71415" w:rsidRDefault="002B48F9" w:rsidP="002B48F9">
      <w:pPr>
        <w:pStyle w:val="Ttulo4"/>
        <w:rPr>
          <w:rFonts w:ascii="Tahoma" w:hAnsi="Tahoma" w:cs="Tahoma"/>
          <w:b w:val="0"/>
          <w:szCs w:val="22"/>
        </w:rPr>
      </w:pPr>
      <w:r w:rsidRPr="00B71415">
        <w:rPr>
          <w:rFonts w:ascii="Tahoma" w:hAnsi="Tahoma" w:cs="Tahoma"/>
          <w:szCs w:val="22"/>
        </w:rPr>
        <w:t>Requisitos del puesto</w:t>
      </w:r>
    </w:p>
    <w:p w:rsidR="002B48F9" w:rsidRPr="00B71415" w:rsidRDefault="002B48F9" w:rsidP="002B48F9">
      <w:pPr>
        <w:ind w:left="4245" w:hanging="4245"/>
        <w:jc w:val="both"/>
        <w:rPr>
          <w:rFonts w:ascii="Tahoma" w:hAnsi="Tahoma" w:cs="Tahoma"/>
          <w:sz w:val="22"/>
          <w:szCs w:val="22"/>
          <w:lang w:val="es-MX"/>
        </w:rPr>
      </w:pPr>
      <w:r w:rsidRPr="00B71415">
        <w:rPr>
          <w:rFonts w:ascii="Tahoma" w:hAnsi="Tahoma" w:cs="Tahoma"/>
          <w:bCs/>
          <w:sz w:val="22"/>
          <w:szCs w:val="22"/>
        </w:rPr>
        <w:t>Experiencia mínima:</w:t>
      </w:r>
      <w:r w:rsidRPr="00B71415">
        <w:rPr>
          <w:rFonts w:ascii="Tahoma" w:hAnsi="Tahoma" w:cs="Tahoma"/>
          <w:b/>
          <w:sz w:val="22"/>
          <w:szCs w:val="22"/>
        </w:rPr>
        <w:tab/>
      </w:r>
      <w:r>
        <w:rPr>
          <w:rFonts w:ascii="Tahoma" w:hAnsi="Tahoma" w:cs="Tahoma"/>
          <w:b/>
          <w:sz w:val="22"/>
          <w:szCs w:val="22"/>
        </w:rPr>
        <w:tab/>
      </w:r>
      <w:r w:rsidRPr="00E50354">
        <w:rPr>
          <w:rFonts w:ascii="Tahoma" w:hAnsi="Tahoma" w:cs="Tahoma"/>
          <w:bCs/>
          <w:sz w:val="22"/>
          <w:szCs w:val="22"/>
        </w:rPr>
        <w:t>1 a 2 años en procesos administrativos y estadística</w:t>
      </w:r>
    </w:p>
    <w:p w:rsidR="002B48F9" w:rsidRPr="00B71415" w:rsidRDefault="002B48F9" w:rsidP="002B48F9">
      <w:pPr>
        <w:ind w:left="4245" w:hanging="4245"/>
        <w:jc w:val="both"/>
        <w:rPr>
          <w:rFonts w:ascii="Tahoma" w:hAnsi="Tahoma" w:cs="Tahoma"/>
          <w:sz w:val="22"/>
          <w:szCs w:val="22"/>
        </w:rPr>
      </w:pPr>
      <w:r>
        <w:rPr>
          <w:rFonts w:ascii="Tahoma" w:hAnsi="Tahoma" w:cs="Tahoma"/>
          <w:sz w:val="22"/>
          <w:szCs w:val="22"/>
        </w:rPr>
        <w:t>Escolaridad:</w:t>
      </w:r>
      <w:r>
        <w:rPr>
          <w:rFonts w:ascii="Tahoma" w:hAnsi="Tahoma" w:cs="Tahoma"/>
          <w:sz w:val="22"/>
          <w:szCs w:val="22"/>
        </w:rPr>
        <w:tab/>
      </w:r>
      <w:r w:rsidRPr="00E50354">
        <w:rPr>
          <w:rFonts w:ascii="Tahoma" w:hAnsi="Tahoma" w:cs="Tahoma"/>
          <w:sz w:val="22"/>
          <w:szCs w:val="22"/>
        </w:rPr>
        <w:t xml:space="preserve">Ingeniero Industrial o Ingeniero Mecánica   </w:t>
      </w:r>
    </w:p>
    <w:p w:rsidR="002B48F9" w:rsidRPr="00B71415" w:rsidRDefault="002B48F9" w:rsidP="002B48F9">
      <w:pPr>
        <w:jc w:val="both"/>
        <w:rPr>
          <w:rFonts w:ascii="Tahoma" w:hAnsi="Tahoma" w:cs="Tahoma"/>
          <w:sz w:val="22"/>
          <w:szCs w:val="22"/>
        </w:rPr>
      </w:pPr>
      <w:r w:rsidRPr="00B71415">
        <w:rPr>
          <w:rFonts w:ascii="Tahoma" w:hAnsi="Tahoma" w:cs="Tahoma"/>
          <w:sz w:val="22"/>
          <w:szCs w:val="22"/>
        </w:rPr>
        <w:t>Edad:</w:t>
      </w:r>
      <w:r w:rsidRPr="00B71415">
        <w:rPr>
          <w:rFonts w:ascii="Tahoma" w:hAnsi="Tahoma" w:cs="Tahoma"/>
          <w:sz w:val="22"/>
          <w:szCs w:val="22"/>
        </w:rPr>
        <w:tab/>
      </w:r>
      <w:r w:rsidRPr="00B71415">
        <w:rPr>
          <w:rFonts w:ascii="Tahoma" w:hAnsi="Tahoma" w:cs="Tahoma"/>
          <w:sz w:val="22"/>
          <w:szCs w:val="22"/>
        </w:rPr>
        <w:tab/>
      </w:r>
      <w:r w:rsidRPr="00B71415">
        <w:rPr>
          <w:rFonts w:ascii="Tahoma" w:hAnsi="Tahoma" w:cs="Tahoma"/>
          <w:sz w:val="22"/>
          <w:szCs w:val="22"/>
        </w:rPr>
        <w:tab/>
      </w:r>
      <w:r w:rsidRPr="00B71415">
        <w:rPr>
          <w:rFonts w:ascii="Tahoma" w:hAnsi="Tahoma" w:cs="Tahoma"/>
          <w:sz w:val="22"/>
          <w:szCs w:val="22"/>
        </w:rPr>
        <w:tab/>
      </w:r>
      <w:r>
        <w:rPr>
          <w:rFonts w:ascii="Tahoma" w:hAnsi="Tahoma" w:cs="Tahoma"/>
          <w:sz w:val="22"/>
          <w:szCs w:val="22"/>
        </w:rPr>
        <w:tab/>
      </w:r>
      <w:r>
        <w:rPr>
          <w:rFonts w:ascii="Tahoma" w:hAnsi="Tahoma" w:cs="Tahoma"/>
          <w:sz w:val="22"/>
          <w:szCs w:val="22"/>
        </w:rPr>
        <w:tab/>
        <w:t>24</w:t>
      </w:r>
      <w:r w:rsidRPr="00B71415">
        <w:rPr>
          <w:rFonts w:ascii="Tahoma" w:hAnsi="Tahoma" w:cs="Tahoma"/>
          <w:sz w:val="22"/>
          <w:szCs w:val="22"/>
        </w:rPr>
        <w:t xml:space="preserve"> a 4</w:t>
      </w:r>
      <w:r>
        <w:rPr>
          <w:rFonts w:ascii="Tahoma" w:hAnsi="Tahoma" w:cs="Tahoma"/>
          <w:sz w:val="22"/>
          <w:szCs w:val="22"/>
        </w:rPr>
        <w:t>0</w:t>
      </w:r>
      <w:r w:rsidRPr="00B71415">
        <w:rPr>
          <w:rFonts w:ascii="Tahoma" w:hAnsi="Tahoma" w:cs="Tahoma"/>
          <w:sz w:val="22"/>
          <w:szCs w:val="22"/>
        </w:rPr>
        <w:t xml:space="preserve"> años </w:t>
      </w:r>
    </w:p>
    <w:p w:rsidR="002B48F9" w:rsidRPr="00B71415" w:rsidRDefault="002B48F9" w:rsidP="002B48F9">
      <w:pPr>
        <w:pStyle w:val="Textoindependiente"/>
        <w:spacing w:line="240" w:lineRule="auto"/>
        <w:rPr>
          <w:rFonts w:ascii="Tahoma" w:hAnsi="Tahoma" w:cs="Tahoma"/>
          <w:sz w:val="22"/>
          <w:szCs w:val="22"/>
          <w:lang w:val="es-ES"/>
        </w:rPr>
      </w:pPr>
      <w:r w:rsidRPr="00B71415">
        <w:rPr>
          <w:rFonts w:ascii="Tahoma" w:hAnsi="Tahoma" w:cs="Tahoma"/>
          <w:sz w:val="22"/>
          <w:szCs w:val="22"/>
          <w:lang w:val="es-ES"/>
        </w:rPr>
        <w:t>Sexo:</w:t>
      </w:r>
      <w:r w:rsidRPr="00B71415">
        <w:rPr>
          <w:rFonts w:ascii="Tahoma" w:hAnsi="Tahoma" w:cs="Tahoma"/>
          <w:sz w:val="22"/>
          <w:szCs w:val="22"/>
          <w:lang w:val="es-ES"/>
        </w:rPr>
        <w:tab/>
      </w:r>
      <w:r w:rsidRPr="00B71415">
        <w:rPr>
          <w:rFonts w:ascii="Tahoma" w:hAnsi="Tahoma" w:cs="Tahoma"/>
          <w:sz w:val="22"/>
          <w:szCs w:val="22"/>
          <w:lang w:val="es-ES"/>
        </w:rPr>
        <w:tab/>
      </w:r>
      <w:r w:rsidRPr="00B71415">
        <w:rPr>
          <w:rFonts w:ascii="Tahoma" w:hAnsi="Tahoma" w:cs="Tahoma"/>
          <w:sz w:val="22"/>
          <w:szCs w:val="22"/>
          <w:lang w:val="es-ES"/>
        </w:rPr>
        <w:tab/>
      </w:r>
      <w:r w:rsidRPr="00B71415">
        <w:rPr>
          <w:rFonts w:ascii="Tahoma" w:hAnsi="Tahoma" w:cs="Tahoma"/>
          <w:sz w:val="22"/>
          <w:szCs w:val="22"/>
          <w:lang w:val="es-ES"/>
        </w:rPr>
        <w:tab/>
      </w:r>
      <w:r>
        <w:rPr>
          <w:rFonts w:ascii="Tahoma" w:hAnsi="Tahoma" w:cs="Tahoma"/>
          <w:sz w:val="22"/>
          <w:szCs w:val="22"/>
          <w:lang w:val="es-ES"/>
        </w:rPr>
        <w:tab/>
      </w:r>
      <w:r>
        <w:rPr>
          <w:rFonts w:ascii="Tahoma" w:hAnsi="Tahoma" w:cs="Tahoma"/>
          <w:sz w:val="22"/>
          <w:szCs w:val="22"/>
          <w:lang w:val="es-ES"/>
        </w:rPr>
        <w:tab/>
      </w:r>
      <w:r w:rsidRPr="00B71415">
        <w:rPr>
          <w:rFonts w:ascii="Tahoma" w:hAnsi="Tahoma" w:cs="Tahoma"/>
          <w:sz w:val="22"/>
          <w:szCs w:val="22"/>
          <w:lang w:val="es-ES"/>
        </w:rPr>
        <w:t>Masculino</w:t>
      </w:r>
    </w:p>
    <w:p w:rsidR="002B48F9" w:rsidRPr="00B71415" w:rsidRDefault="002B48F9" w:rsidP="002B48F9">
      <w:pPr>
        <w:pStyle w:val="Sangra2detindependiente"/>
        <w:ind w:left="0"/>
        <w:rPr>
          <w:rFonts w:ascii="Tahoma" w:hAnsi="Tahoma" w:cs="Tahoma"/>
          <w:sz w:val="22"/>
          <w:szCs w:val="22"/>
        </w:rPr>
      </w:pPr>
      <w:r w:rsidRPr="00B71415">
        <w:rPr>
          <w:rFonts w:ascii="Tahoma" w:hAnsi="Tahoma" w:cs="Tahoma"/>
          <w:sz w:val="22"/>
          <w:szCs w:val="22"/>
        </w:rPr>
        <w:t>Estado civil:</w:t>
      </w:r>
      <w:r w:rsidRPr="00B71415">
        <w:rPr>
          <w:rFonts w:ascii="Tahoma" w:hAnsi="Tahoma" w:cs="Tahoma"/>
          <w:sz w:val="22"/>
          <w:szCs w:val="22"/>
        </w:rPr>
        <w:tab/>
      </w:r>
      <w:r w:rsidRPr="00B71415">
        <w:rPr>
          <w:rFonts w:ascii="Tahoma" w:hAnsi="Tahoma" w:cs="Tahoma"/>
          <w:sz w:val="22"/>
          <w:szCs w:val="22"/>
        </w:rPr>
        <w:tab/>
      </w:r>
      <w:r w:rsidRPr="00B71415">
        <w:rPr>
          <w:rFonts w:ascii="Tahoma" w:hAnsi="Tahoma" w:cs="Tahoma"/>
          <w:sz w:val="22"/>
          <w:szCs w:val="22"/>
        </w:rPr>
        <w:tab/>
      </w:r>
      <w:r>
        <w:rPr>
          <w:rFonts w:ascii="Tahoma" w:hAnsi="Tahoma" w:cs="Tahoma"/>
          <w:sz w:val="22"/>
          <w:szCs w:val="22"/>
        </w:rPr>
        <w:tab/>
      </w:r>
      <w:r>
        <w:rPr>
          <w:rFonts w:ascii="Tahoma" w:hAnsi="Tahoma" w:cs="Tahoma"/>
          <w:sz w:val="22"/>
          <w:szCs w:val="22"/>
        </w:rPr>
        <w:tab/>
        <w:t>Indistinto</w:t>
      </w:r>
    </w:p>
    <w:p w:rsidR="002B48F9" w:rsidRDefault="002B48F9" w:rsidP="002B48F9">
      <w:pPr>
        <w:rPr>
          <w:rFonts w:ascii="Tahoma" w:hAnsi="Tahoma" w:cs="Tahoma"/>
          <w:b/>
          <w:sz w:val="22"/>
          <w:szCs w:val="22"/>
        </w:rPr>
      </w:pPr>
    </w:p>
    <w:p w:rsidR="002B48F9" w:rsidRPr="008634CE" w:rsidRDefault="002B48F9" w:rsidP="002B48F9">
      <w:pPr>
        <w:rPr>
          <w:rFonts w:ascii="Tahoma" w:hAnsi="Tahoma" w:cs="Tahoma"/>
          <w:b/>
          <w:sz w:val="22"/>
          <w:szCs w:val="22"/>
        </w:rPr>
      </w:pPr>
      <w:r w:rsidRPr="008634CE">
        <w:rPr>
          <w:rFonts w:ascii="Tahoma" w:hAnsi="Tahoma" w:cs="Tahoma"/>
          <w:b/>
          <w:sz w:val="22"/>
          <w:szCs w:val="22"/>
        </w:rPr>
        <w:t>Competencias Personales:</w:t>
      </w:r>
    </w:p>
    <w:p w:rsidR="002B48F9" w:rsidRPr="008634CE" w:rsidRDefault="002B48F9" w:rsidP="002B48F9">
      <w:pPr>
        <w:rPr>
          <w:rFonts w:ascii="Tahoma" w:hAnsi="Tahoma" w:cs="Tahoma"/>
          <w:sz w:val="22"/>
          <w:szCs w:val="22"/>
        </w:rPr>
      </w:pPr>
      <w:r w:rsidRPr="008634CE">
        <w:rPr>
          <w:rFonts w:ascii="Tahoma" w:hAnsi="Tahoma" w:cs="Tahoma"/>
          <w:sz w:val="22"/>
          <w:szCs w:val="22"/>
        </w:rPr>
        <w:t xml:space="preserve">Honestidad </w:t>
      </w:r>
    </w:p>
    <w:p w:rsidR="002B48F9" w:rsidRPr="008634CE" w:rsidRDefault="002B48F9" w:rsidP="002B48F9">
      <w:pPr>
        <w:rPr>
          <w:rFonts w:ascii="Tahoma" w:hAnsi="Tahoma" w:cs="Tahoma"/>
          <w:sz w:val="22"/>
          <w:szCs w:val="22"/>
        </w:rPr>
      </w:pPr>
      <w:r w:rsidRPr="008634CE">
        <w:rPr>
          <w:rFonts w:ascii="Tahoma" w:hAnsi="Tahoma" w:cs="Tahoma"/>
          <w:sz w:val="22"/>
          <w:szCs w:val="22"/>
        </w:rPr>
        <w:t xml:space="preserve">Administración del tiempo </w:t>
      </w:r>
    </w:p>
    <w:p w:rsidR="002B48F9" w:rsidRPr="008634CE" w:rsidRDefault="002B48F9" w:rsidP="002B48F9">
      <w:pPr>
        <w:rPr>
          <w:rFonts w:ascii="Tahoma" w:hAnsi="Tahoma" w:cs="Tahoma"/>
          <w:b/>
          <w:sz w:val="22"/>
          <w:szCs w:val="22"/>
        </w:rPr>
      </w:pPr>
      <w:r w:rsidRPr="008634CE">
        <w:rPr>
          <w:rFonts w:ascii="Tahoma" w:hAnsi="Tahoma" w:cs="Tahoma"/>
          <w:b/>
          <w:sz w:val="22"/>
          <w:szCs w:val="22"/>
        </w:rPr>
        <w:t>Competencias de Relación:</w:t>
      </w:r>
    </w:p>
    <w:p w:rsidR="002B48F9" w:rsidRPr="008634CE" w:rsidRDefault="002B48F9" w:rsidP="002B48F9">
      <w:pPr>
        <w:rPr>
          <w:rFonts w:ascii="Tahoma" w:hAnsi="Tahoma" w:cs="Tahoma"/>
          <w:sz w:val="22"/>
          <w:szCs w:val="22"/>
        </w:rPr>
      </w:pPr>
      <w:r w:rsidRPr="008634CE">
        <w:rPr>
          <w:rFonts w:ascii="Tahoma" w:hAnsi="Tahoma" w:cs="Tahoma"/>
          <w:sz w:val="22"/>
          <w:szCs w:val="22"/>
        </w:rPr>
        <w:t>Respeto y confianza</w:t>
      </w:r>
    </w:p>
    <w:p w:rsidR="002B48F9" w:rsidRPr="008634CE" w:rsidRDefault="002B48F9" w:rsidP="002B48F9">
      <w:pPr>
        <w:rPr>
          <w:rFonts w:ascii="Tahoma" w:hAnsi="Tahoma" w:cs="Tahoma"/>
          <w:sz w:val="22"/>
          <w:szCs w:val="22"/>
        </w:rPr>
      </w:pPr>
      <w:r w:rsidRPr="008634CE">
        <w:rPr>
          <w:rFonts w:ascii="Tahoma" w:hAnsi="Tahoma" w:cs="Tahoma"/>
          <w:sz w:val="22"/>
          <w:szCs w:val="22"/>
        </w:rPr>
        <w:t xml:space="preserve">Comunicación </w:t>
      </w:r>
    </w:p>
    <w:p w:rsidR="002B48F9" w:rsidRPr="008634CE" w:rsidRDefault="002B48F9" w:rsidP="002B48F9">
      <w:pPr>
        <w:rPr>
          <w:rFonts w:ascii="Tahoma" w:hAnsi="Tahoma" w:cs="Tahoma"/>
          <w:sz w:val="22"/>
          <w:szCs w:val="22"/>
        </w:rPr>
      </w:pPr>
      <w:r w:rsidRPr="008634CE">
        <w:rPr>
          <w:rFonts w:ascii="Tahoma" w:hAnsi="Tahoma" w:cs="Tahoma"/>
          <w:sz w:val="22"/>
          <w:szCs w:val="22"/>
        </w:rPr>
        <w:t>Fuerza de equipo</w:t>
      </w:r>
    </w:p>
    <w:p w:rsidR="002B48F9" w:rsidRPr="008634CE" w:rsidRDefault="002B48F9" w:rsidP="002B48F9">
      <w:pPr>
        <w:jc w:val="both"/>
        <w:rPr>
          <w:rFonts w:ascii="Tahoma" w:hAnsi="Tahoma" w:cs="Tahoma"/>
          <w:b/>
          <w:sz w:val="22"/>
          <w:szCs w:val="22"/>
        </w:rPr>
      </w:pPr>
      <w:r w:rsidRPr="008634CE">
        <w:rPr>
          <w:rFonts w:ascii="Tahoma" w:hAnsi="Tahoma" w:cs="Tahoma"/>
          <w:b/>
          <w:sz w:val="22"/>
          <w:szCs w:val="22"/>
        </w:rPr>
        <w:t>Competencias de Negocios:</w:t>
      </w:r>
    </w:p>
    <w:p w:rsidR="002B48F9" w:rsidRPr="008634CE" w:rsidRDefault="002B48F9" w:rsidP="002B48F9">
      <w:pPr>
        <w:rPr>
          <w:rFonts w:ascii="Tahoma" w:hAnsi="Tahoma" w:cs="Tahoma"/>
          <w:sz w:val="22"/>
          <w:szCs w:val="22"/>
        </w:rPr>
      </w:pPr>
      <w:r w:rsidRPr="008634CE">
        <w:rPr>
          <w:rFonts w:ascii="Tahoma" w:hAnsi="Tahoma" w:cs="Tahoma"/>
          <w:sz w:val="22"/>
          <w:szCs w:val="22"/>
        </w:rPr>
        <w:t xml:space="preserve">Relación cliente-proveedor </w:t>
      </w:r>
    </w:p>
    <w:p w:rsidR="002B48F9" w:rsidRPr="008634CE" w:rsidRDefault="002B48F9" w:rsidP="002B48F9">
      <w:pPr>
        <w:rPr>
          <w:rFonts w:ascii="Tahoma" w:hAnsi="Tahoma" w:cs="Tahoma"/>
          <w:sz w:val="22"/>
          <w:szCs w:val="22"/>
        </w:rPr>
      </w:pPr>
      <w:r w:rsidRPr="008634CE">
        <w:rPr>
          <w:rFonts w:ascii="Tahoma" w:hAnsi="Tahoma" w:cs="Tahoma"/>
          <w:sz w:val="22"/>
          <w:szCs w:val="22"/>
        </w:rPr>
        <w:t xml:space="preserve">Actitud de Servicio </w:t>
      </w:r>
    </w:p>
    <w:p w:rsidR="002B48F9" w:rsidRPr="008634CE" w:rsidRDefault="002B48F9" w:rsidP="002B48F9">
      <w:pPr>
        <w:rPr>
          <w:rFonts w:ascii="Tahoma" w:hAnsi="Tahoma" w:cs="Tahoma"/>
          <w:sz w:val="22"/>
          <w:szCs w:val="22"/>
        </w:rPr>
      </w:pPr>
      <w:r w:rsidRPr="008634CE">
        <w:rPr>
          <w:rFonts w:ascii="Tahoma" w:hAnsi="Tahoma" w:cs="Tahoma"/>
          <w:sz w:val="22"/>
          <w:szCs w:val="22"/>
        </w:rPr>
        <w:t xml:space="preserve">Enfoque de resultados </w:t>
      </w:r>
    </w:p>
    <w:p w:rsidR="002B48F9" w:rsidRPr="008634CE" w:rsidRDefault="002B48F9" w:rsidP="002B48F9">
      <w:pPr>
        <w:rPr>
          <w:rFonts w:ascii="Tahoma" w:hAnsi="Tahoma" w:cs="Tahoma"/>
          <w:sz w:val="22"/>
          <w:szCs w:val="22"/>
        </w:rPr>
      </w:pPr>
      <w:r w:rsidRPr="008634CE">
        <w:rPr>
          <w:rFonts w:ascii="Tahoma" w:hAnsi="Tahoma" w:cs="Tahoma"/>
          <w:sz w:val="22"/>
          <w:szCs w:val="22"/>
        </w:rPr>
        <w:t>Planeación</w:t>
      </w:r>
    </w:p>
    <w:p w:rsidR="002B48F9" w:rsidRPr="008634CE" w:rsidRDefault="002B48F9" w:rsidP="002B48F9">
      <w:pPr>
        <w:rPr>
          <w:rFonts w:ascii="Tahoma" w:hAnsi="Tahoma" w:cs="Tahoma"/>
          <w:b/>
          <w:sz w:val="22"/>
          <w:szCs w:val="22"/>
        </w:rPr>
      </w:pPr>
      <w:r w:rsidRPr="008634CE">
        <w:rPr>
          <w:rFonts w:ascii="Tahoma" w:hAnsi="Tahoma" w:cs="Tahoma"/>
          <w:b/>
          <w:sz w:val="22"/>
          <w:szCs w:val="22"/>
        </w:rPr>
        <w:lastRenderedPageBreak/>
        <w:t>Competencias técnicas:</w:t>
      </w:r>
    </w:p>
    <w:p w:rsidR="002B48F9" w:rsidRDefault="002B48F9" w:rsidP="002B48F9">
      <w:pPr>
        <w:rPr>
          <w:rFonts w:ascii="Tahoma" w:hAnsi="Tahoma" w:cs="Tahoma"/>
          <w:sz w:val="22"/>
          <w:szCs w:val="22"/>
        </w:rPr>
      </w:pPr>
      <w:r>
        <w:rPr>
          <w:rFonts w:ascii="Tahoma" w:hAnsi="Tahoma" w:cs="Tahoma"/>
          <w:sz w:val="22"/>
          <w:szCs w:val="22"/>
        </w:rPr>
        <w:t xml:space="preserve">Mecánica básica </w:t>
      </w:r>
    </w:p>
    <w:p w:rsidR="002B48F9" w:rsidRDefault="002B48F9" w:rsidP="002B48F9">
      <w:pPr>
        <w:rPr>
          <w:rFonts w:ascii="Tahoma" w:hAnsi="Tahoma" w:cs="Tahoma"/>
          <w:sz w:val="22"/>
        </w:rPr>
      </w:pPr>
      <w:r>
        <w:rPr>
          <w:rFonts w:ascii="Tahoma" w:hAnsi="Tahoma" w:cs="Tahoma"/>
          <w:sz w:val="22"/>
        </w:rPr>
        <w:t xml:space="preserve">Procesos y controles administrativos </w:t>
      </w:r>
    </w:p>
    <w:p w:rsidR="002B48F9" w:rsidRDefault="002B48F9" w:rsidP="002B48F9">
      <w:pPr>
        <w:rPr>
          <w:rFonts w:ascii="Tahoma" w:hAnsi="Tahoma" w:cs="Tahoma"/>
          <w:sz w:val="22"/>
        </w:rPr>
      </w:pPr>
      <w:r>
        <w:rPr>
          <w:rFonts w:ascii="Tahoma" w:hAnsi="Tahoma" w:cs="Tahoma"/>
          <w:sz w:val="22"/>
        </w:rPr>
        <w:t>Manejo de Office Avanzado</w:t>
      </w:r>
    </w:p>
    <w:p w:rsidR="002B48F9" w:rsidRDefault="002B48F9" w:rsidP="002B48F9">
      <w:pPr>
        <w:rPr>
          <w:rFonts w:ascii="Tahoma" w:hAnsi="Tahoma" w:cs="Tahoma"/>
          <w:sz w:val="22"/>
        </w:rPr>
      </w:pPr>
      <w:r>
        <w:rPr>
          <w:rFonts w:ascii="Tahoma" w:hAnsi="Tahoma" w:cs="Tahoma"/>
          <w:sz w:val="22"/>
        </w:rPr>
        <w:t>Seguridad e Higiene</w:t>
      </w:r>
    </w:p>
    <w:p w:rsidR="002B48F9" w:rsidRDefault="002B48F9" w:rsidP="002B48F9">
      <w:pPr>
        <w:rPr>
          <w:rFonts w:ascii="Tahoma" w:hAnsi="Tahoma" w:cs="Tahoma"/>
          <w:sz w:val="22"/>
        </w:rPr>
      </w:pPr>
      <w:r>
        <w:rPr>
          <w:rFonts w:ascii="Tahoma" w:hAnsi="Tahoma" w:cs="Tahoma"/>
          <w:sz w:val="22"/>
        </w:rPr>
        <w:t>Mecánica Básica</w:t>
      </w:r>
    </w:p>
    <w:p w:rsidR="002B48F9" w:rsidRDefault="002B48F9" w:rsidP="002B48F9">
      <w:pPr>
        <w:rPr>
          <w:rFonts w:ascii="Tahoma" w:hAnsi="Tahoma" w:cs="Tahoma"/>
          <w:sz w:val="22"/>
        </w:rPr>
      </w:pPr>
      <w:r>
        <w:rPr>
          <w:rFonts w:ascii="Tahoma" w:hAnsi="Tahoma" w:cs="Tahoma"/>
          <w:sz w:val="22"/>
        </w:rPr>
        <w:t>Políticas y procedimientos de la empresa</w:t>
      </w:r>
    </w:p>
    <w:p w:rsidR="008E1E35" w:rsidRPr="00E50354" w:rsidRDefault="008E1E35" w:rsidP="008E1E35">
      <w:pPr>
        <w:rPr>
          <w:rFonts w:ascii="Tahoma" w:hAnsi="Tahoma" w:cs="Tahoma"/>
          <w:sz w:val="22"/>
          <w:szCs w:val="22"/>
        </w:rPr>
      </w:pPr>
    </w:p>
    <w:p w:rsidR="002B48F9" w:rsidRDefault="002B48F9" w:rsidP="002B48F9">
      <w:pPr>
        <w:rPr>
          <w:rFonts w:ascii="Tahoma" w:hAnsi="Tahoma" w:cs="Tahoma"/>
          <w:b/>
          <w:bCs/>
          <w:sz w:val="22"/>
        </w:rPr>
      </w:pPr>
      <w:r>
        <w:rPr>
          <w:rFonts w:ascii="Tahoma" w:hAnsi="Tahoma" w:cs="Tahoma"/>
          <w:b/>
          <w:bCs/>
          <w:sz w:val="22"/>
        </w:rPr>
        <w:t>Actividades:</w:t>
      </w:r>
    </w:p>
    <w:p w:rsidR="002B48F9" w:rsidRDefault="002B48F9" w:rsidP="002B48F9">
      <w:pPr>
        <w:rPr>
          <w:rFonts w:ascii="Tahoma" w:hAnsi="Tahoma" w:cs="Tahoma"/>
          <w:b/>
          <w:bCs/>
          <w:sz w:val="22"/>
        </w:rPr>
      </w:pPr>
    </w:p>
    <w:p w:rsidR="002B48F9" w:rsidRDefault="002B48F9" w:rsidP="002B48F9">
      <w:pPr>
        <w:pStyle w:val="Ttulo3"/>
      </w:pPr>
      <w:r>
        <w:t>Generación de reportes</w:t>
      </w:r>
    </w:p>
    <w:p w:rsidR="002B48F9" w:rsidRDefault="002B48F9" w:rsidP="001771EB">
      <w:pPr>
        <w:numPr>
          <w:ilvl w:val="0"/>
          <w:numId w:val="28"/>
        </w:numPr>
        <w:rPr>
          <w:rFonts w:ascii="Tahoma" w:hAnsi="Tahoma" w:cs="Tahoma"/>
          <w:caps/>
          <w:sz w:val="22"/>
        </w:rPr>
      </w:pPr>
      <w:r>
        <w:rPr>
          <w:rFonts w:ascii="Tahoma" w:hAnsi="Tahoma" w:cs="Tahoma"/>
          <w:sz w:val="22"/>
        </w:rPr>
        <w:t>Reporte Indicadores de rendimiento de Diesel</w:t>
      </w:r>
    </w:p>
    <w:p w:rsidR="002B48F9" w:rsidRDefault="002B48F9" w:rsidP="001771EB">
      <w:pPr>
        <w:numPr>
          <w:ilvl w:val="0"/>
          <w:numId w:val="28"/>
        </w:numPr>
        <w:rPr>
          <w:rFonts w:ascii="Tahoma" w:hAnsi="Tahoma" w:cs="Tahoma"/>
          <w:caps/>
          <w:sz w:val="22"/>
        </w:rPr>
      </w:pPr>
      <w:r>
        <w:rPr>
          <w:rFonts w:ascii="Tahoma" w:hAnsi="Tahoma" w:cs="Tahoma"/>
          <w:sz w:val="22"/>
        </w:rPr>
        <w:t>Reporte de unidades liquidadas sin información del motor</w:t>
      </w:r>
    </w:p>
    <w:p w:rsidR="002B48F9" w:rsidRDefault="002B48F9" w:rsidP="001771EB">
      <w:pPr>
        <w:numPr>
          <w:ilvl w:val="0"/>
          <w:numId w:val="28"/>
        </w:numPr>
        <w:rPr>
          <w:rFonts w:ascii="Tahoma" w:hAnsi="Tahoma" w:cs="Tahoma"/>
          <w:caps/>
          <w:sz w:val="22"/>
        </w:rPr>
      </w:pPr>
      <w:r>
        <w:rPr>
          <w:rFonts w:ascii="Tahoma" w:hAnsi="Tahoma" w:cs="Tahoma"/>
          <w:sz w:val="22"/>
        </w:rPr>
        <w:t>Porcentaje de mermas de gasolineras</w:t>
      </w:r>
    </w:p>
    <w:p w:rsidR="002B48F9" w:rsidRDefault="002B48F9" w:rsidP="001771EB">
      <w:pPr>
        <w:numPr>
          <w:ilvl w:val="0"/>
          <w:numId w:val="28"/>
        </w:numPr>
        <w:rPr>
          <w:rFonts w:ascii="Tahoma" w:hAnsi="Tahoma" w:cs="Tahoma"/>
          <w:caps/>
          <w:sz w:val="22"/>
        </w:rPr>
      </w:pPr>
      <w:r>
        <w:rPr>
          <w:rFonts w:ascii="Tahoma" w:hAnsi="Tahoma" w:cs="Tahoma"/>
          <w:sz w:val="22"/>
        </w:rPr>
        <w:t xml:space="preserve">Reporte de tractos </w:t>
      </w:r>
    </w:p>
    <w:p w:rsidR="002B48F9" w:rsidRDefault="002B48F9" w:rsidP="001771EB">
      <w:pPr>
        <w:numPr>
          <w:ilvl w:val="0"/>
          <w:numId w:val="28"/>
        </w:numPr>
        <w:rPr>
          <w:rFonts w:ascii="Tahoma" w:hAnsi="Tahoma" w:cs="Tahoma"/>
          <w:caps/>
          <w:sz w:val="22"/>
        </w:rPr>
      </w:pPr>
      <w:r>
        <w:rPr>
          <w:rFonts w:ascii="Tahoma" w:hAnsi="Tahoma" w:cs="Tahoma"/>
          <w:sz w:val="22"/>
        </w:rPr>
        <w:t>Reporte de rendimientos bajos de Diesel</w:t>
      </w:r>
    </w:p>
    <w:p w:rsidR="002B48F9" w:rsidRDefault="002B48F9" w:rsidP="001771EB">
      <w:pPr>
        <w:numPr>
          <w:ilvl w:val="0"/>
          <w:numId w:val="28"/>
        </w:numPr>
        <w:rPr>
          <w:rFonts w:ascii="Tahoma" w:hAnsi="Tahoma" w:cs="Tahoma"/>
          <w:caps/>
          <w:sz w:val="22"/>
        </w:rPr>
      </w:pPr>
      <w:r>
        <w:rPr>
          <w:rFonts w:ascii="Tahoma" w:hAnsi="Tahoma" w:cs="Tahoma"/>
          <w:sz w:val="22"/>
        </w:rPr>
        <w:t>Presentación de reportes para juntas de comité de rendimientos de diesel y llantas</w:t>
      </w:r>
    </w:p>
    <w:p w:rsidR="002B48F9" w:rsidRDefault="002B48F9" w:rsidP="001771EB">
      <w:pPr>
        <w:numPr>
          <w:ilvl w:val="0"/>
          <w:numId w:val="28"/>
        </w:numPr>
        <w:rPr>
          <w:rFonts w:ascii="Tahoma" w:hAnsi="Tahoma" w:cs="Tahoma"/>
          <w:caps/>
          <w:sz w:val="22"/>
        </w:rPr>
      </w:pPr>
      <w:r>
        <w:rPr>
          <w:rFonts w:ascii="Tahoma" w:hAnsi="Tahoma" w:cs="Tahoma"/>
          <w:sz w:val="22"/>
        </w:rPr>
        <w:t>Elaborar minutas de juntas</w:t>
      </w:r>
    </w:p>
    <w:p w:rsidR="002B48F9" w:rsidRDefault="002B48F9" w:rsidP="001771EB">
      <w:pPr>
        <w:numPr>
          <w:ilvl w:val="0"/>
          <w:numId w:val="28"/>
        </w:numPr>
        <w:rPr>
          <w:rFonts w:ascii="Tahoma" w:hAnsi="Tahoma" w:cs="Tahoma"/>
          <w:caps/>
          <w:sz w:val="22"/>
        </w:rPr>
      </w:pPr>
      <w:r>
        <w:rPr>
          <w:rFonts w:ascii="Tahoma" w:hAnsi="Tahoma" w:cs="Tahoma"/>
          <w:sz w:val="22"/>
        </w:rPr>
        <w:t xml:space="preserve">Reportes de los excesos de velocidad </w:t>
      </w:r>
    </w:p>
    <w:p w:rsidR="002B48F9" w:rsidRDefault="002B48F9" w:rsidP="002B48F9">
      <w:pPr>
        <w:rPr>
          <w:rFonts w:ascii="Tahoma" w:hAnsi="Tahoma" w:cs="Tahoma"/>
          <w:caps/>
          <w:sz w:val="22"/>
        </w:rPr>
      </w:pPr>
    </w:p>
    <w:p w:rsidR="002B48F9" w:rsidRDefault="002B48F9" w:rsidP="002B48F9">
      <w:pPr>
        <w:rPr>
          <w:rFonts w:ascii="Tahoma" w:hAnsi="Tahoma" w:cs="Tahoma"/>
          <w:b/>
          <w:bCs/>
          <w:caps/>
          <w:sz w:val="22"/>
          <w:u w:val="single"/>
        </w:rPr>
      </w:pPr>
      <w:r>
        <w:rPr>
          <w:rFonts w:ascii="Tahoma" w:hAnsi="Tahoma" w:cs="Tahoma"/>
          <w:b/>
          <w:bCs/>
          <w:sz w:val="22"/>
          <w:u w:val="single"/>
        </w:rPr>
        <w:t>Administrativo y operativo</w:t>
      </w:r>
    </w:p>
    <w:p w:rsidR="002B48F9" w:rsidRDefault="002B48F9" w:rsidP="001771EB">
      <w:pPr>
        <w:numPr>
          <w:ilvl w:val="0"/>
          <w:numId w:val="29"/>
        </w:numPr>
        <w:rPr>
          <w:rFonts w:ascii="Tahoma" w:hAnsi="Tahoma" w:cs="Tahoma"/>
          <w:sz w:val="22"/>
        </w:rPr>
      </w:pPr>
      <w:r>
        <w:rPr>
          <w:rFonts w:ascii="Tahoma" w:hAnsi="Tahoma" w:cs="Tahoma"/>
          <w:sz w:val="22"/>
        </w:rPr>
        <w:t xml:space="preserve">Control y verificación de cargas de Diesel ingresadas en SOAL </w:t>
      </w:r>
    </w:p>
    <w:p w:rsidR="002B48F9" w:rsidRDefault="002B48F9" w:rsidP="001771EB">
      <w:pPr>
        <w:numPr>
          <w:ilvl w:val="0"/>
          <w:numId w:val="29"/>
        </w:numPr>
        <w:rPr>
          <w:rFonts w:ascii="Tahoma" w:hAnsi="Tahoma" w:cs="Tahoma"/>
          <w:sz w:val="22"/>
        </w:rPr>
      </w:pPr>
      <w:r>
        <w:rPr>
          <w:rFonts w:ascii="Tahoma" w:hAnsi="Tahoma" w:cs="Tahoma"/>
          <w:sz w:val="22"/>
        </w:rPr>
        <w:t>Verificación diaria de extracción de información de los motores electrónicos</w:t>
      </w:r>
    </w:p>
    <w:p w:rsidR="002B48F9" w:rsidRDefault="002B48F9" w:rsidP="001771EB">
      <w:pPr>
        <w:numPr>
          <w:ilvl w:val="0"/>
          <w:numId w:val="29"/>
        </w:numPr>
        <w:rPr>
          <w:rFonts w:ascii="Tahoma" w:hAnsi="Tahoma" w:cs="Tahoma"/>
          <w:sz w:val="22"/>
        </w:rPr>
      </w:pPr>
      <w:r>
        <w:rPr>
          <w:rFonts w:ascii="Tahoma" w:hAnsi="Tahoma" w:cs="Tahoma"/>
          <w:sz w:val="22"/>
        </w:rPr>
        <w:t>Análisis de kilómetros vs. consumo anormal de Diesel</w:t>
      </w:r>
    </w:p>
    <w:p w:rsidR="002B48F9" w:rsidRDefault="002B48F9" w:rsidP="001771EB">
      <w:pPr>
        <w:numPr>
          <w:ilvl w:val="0"/>
          <w:numId w:val="29"/>
        </w:numPr>
        <w:rPr>
          <w:rFonts w:ascii="Tahoma" w:hAnsi="Tahoma" w:cs="Tahoma"/>
          <w:sz w:val="22"/>
        </w:rPr>
      </w:pPr>
      <w:r>
        <w:rPr>
          <w:rFonts w:ascii="Tahoma" w:hAnsi="Tahoma" w:cs="Tahoma"/>
          <w:sz w:val="22"/>
        </w:rPr>
        <w:t>Realizar juntas con los jefes de flotillas para análisis de rendimientos de diesel</w:t>
      </w:r>
    </w:p>
    <w:p w:rsidR="002B48F9" w:rsidRDefault="002B48F9" w:rsidP="001771EB">
      <w:pPr>
        <w:numPr>
          <w:ilvl w:val="0"/>
          <w:numId w:val="29"/>
        </w:numPr>
        <w:rPr>
          <w:rFonts w:ascii="Tahoma" w:hAnsi="Tahoma" w:cs="Tahoma"/>
          <w:sz w:val="22"/>
        </w:rPr>
      </w:pPr>
      <w:r>
        <w:rPr>
          <w:rFonts w:ascii="Tahoma" w:hAnsi="Tahoma" w:cs="Tahoma"/>
          <w:sz w:val="22"/>
        </w:rPr>
        <w:t xml:space="preserve">Realizar juntas con el comité de diesel y llantas </w:t>
      </w:r>
    </w:p>
    <w:p w:rsidR="002B48F9" w:rsidRDefault="002B48F9" w:rsidP="001771EB">
      <w:pPr>
        <w:numPr>
          <w:ilvl w:val="0"/>
          <w:numId w:val="29"/>
        </w:numPr>
        <w:rPr>
          <w:rFonts w:ascii="Tahoma" w:hAnsi="Tahoma" w:cs="Tahoma"/>
          <w:sz w:val="22"/>
        </w:rPr>
      </w:pPr>
      <w:r>
        <w:rPr>
          <w:rFonts w:ascii="Tahoma" w:hAnsi="Tahoma" w:cs="Tahoma"/>
          <w:sz w:val="22"/>
        </w:rPr>
        <w:t xml:space="preserve">Revisar configuración de los tractos </w:t>
      </w:r>
    </w:p>
    <w:p w:rsidR="002B48F9" w:rsidRDefault="002B48F9" w:rsidP="001771EB">
      <w:pPr>
        <w:numPr>
          <w:ilvl w:val="0"/>
          <w:numId w:val="29"/>
        </w:numPr>
        <w:rPr>
          <w:rFonts w:ascii="Tahoma" w:hAnsi="Tahoma" w:cs="Tahoma"/>
          <w:sz w:val="22"/>
        </w:rPr>
      </w:pPr>
      <w:r>
        <w:rPr>
          <w:rFonts w:ascii="Tahoma" w:hAnsi="Tahoma" w:cs="Tahoma"/>
          <w:sz w:val="22"/>
        </w:rPr>
        <w:t xml:space="preserve">Análisis de la hoja de información de motor de los tractos </w:t>
      </w:r>
    </w:p>
    <w:p w:rsidR="002B48F9" w:rsidRDefault="002B48F9" w:rsidP="001771EB">
      <w:pPr>
        <w:numPr>
          <w:ilvl w:val="0"/>
          <w:numId w:val="29"/>
        </w:numPr>
        <w:rPr>
          <w:rFonts w:ascii="Tahoma" w:hAnsi="Tahoma" w:cs="Tahoma"/>
          <w:sz w:val="22"/>
        </w:rPr>
      </w:pPr>
      <w:r>
        <w:rPr>
          <w:rFonts w:ascii="Tahoma" w:hAnsi="Tahoma" w:cs="Tahoma"/>
          <w:sz w:val="22"/>
        </w:rPr>
        <w:t>Análisis de los tiempos en RALENTIN</w:t>
      </w:r>
    </w:p>
    <w:p w:rsidR="002B48F9" w:rsidRDefault="002B48F9" w:rsidP="001771EB">
      <w:pPr>
        <w:numPr>
          <w:ilvl w:val="0"/>
          <w:numId w:val="29"/>
        </w:numPr>
        <w:rPr>
          <w:rFonts w:ascii="Tahoma" w:hAnsi="Tahoma" w:cs="Tahoma"/>
          <w:sz w:val="22"/>
        </w:rPr>
      </w:pPr>
      <w:r>
        <w:rPr>
          <w:rFonts w:ascii="Tahoma" w:hAnsi="Tahoma" w:cs="Tahoma"/>
          <w:sz w:val="22"/>
        </w:rPr>
        <w:t xml:space="preserve">Análisis de diferencias de Diesel  </w:t>
      </w:r>
    </w:p>
    <w:p w:rsidR="002B48F9" w:rsidRDefault="002B48F9" w:rsidP="002B48F9">
      <w:pPr>
        <w:ind w:left="360"/>
        <w:rPr>
          <w:rFonts w:ascii="Tahoma" w:hAnsi="Tahoma" w:cs="Tahoma"/>
          <w:caps/>
          <w:sz w:val="22"/>
        </w:rPr>
      </w:pPr>
      <w:r>
        <w:rPr>
          <w:rFonts w:ascii="Tahoma" w:hAnsi="Tahoma" w:cs="Tahoma"/>
          <w:sz w:val="22"/>
        </w:rPr>
        <w:t xml:space="preserve"> </w:t>
      </w:r>
    </w:p>
    <w:p w:rsidR="002B48F9" w:rsidRDefault="002B48F9" w:rsidP="002B48F9">
      <w:pPr>
        <w:rPr>
          <w:rFonts w:ascii="Tahoma" w:eastAsia="Batang" w:hAnsi="Tahoma" w:cs="Tahoma"/>
          <w:b/>
          <w:bCs/>
          <w:sz w:val="22"/>
          <w:u w:val="single"/>
        </w:rPr>
      </w:pPr>
      <w:r>
        <w:rPr>
          <w:rFonts w:ascii="Tahoma" w:eastAsia="Batang" w:hAnsi="Tahoma" w:cs="Tahoma"/>
          <w:b/>
          <w:bCs/>
          <w:sz w:val="22"/>
          <w:u w:val="single"/>
        </w:rPr>
        <w:t>Seguridad e higiene</w:t>
      </w:r>
    </w:p>
    <w:p w:rsidR="002B48F9" w:rsidRDefault="002B48F9" w:rsidP="001771EB">
      <w:pPr>
        <w:numPr>
          <w:ilvl w:val="0"/>
          <w:numId w:val="30"/>
        </w:numPr>
        <w:rPr>
          <w:rFonts w:ascii="Tahoma" w:eastAsia="Batang" w:hAnsi="Tahoma" w:cs="Tahoma"/>
          <w:caps/>
          <w:sz w:val="22"/>
        </w:rPr>
      </w:pPr>
      <w:r>
        <w:rPr>
          <w:rFonts w:ascii="Tahoma" w:eastAsia="Batang" w:hAnsi="Tahoma" w:cs="Tahoma"/>
          <w:caps/>
          <w:sz w:val="22"/>
        </w:rPr>
        <w:t>S</w:t>
      </w:r>
      <w:r>
        <w:rPr>
          <w:rFonts w:ascii="Tahoma" w:eastAsia="Batang" w:hAnsi="Tahoma" w:cs="Tahoma"/>
          <w:sz w:val="22"/>
        </w:rPr>
        <w:t>eguridad e higiene el trabajo</w:t>
      </w:r>
    </w:p>
    <w:p w:rsidR="002B48F9" w:rsidRDefault="002B48F9" w:rsidP="001771EB">
      <w:pPr>
        <w:numPr>
          <w:ilvl w:val="0"/>
          <w:numId w:val="30"/>
        </w:numPr>
        <w:rPr>
          <w:rFonts w:ascii="Tahoma" w:eastAsia="Batang" w:hAnsi="Tahoma" w:cs="Tahoma"/>
          <w:caps/>
          <w:sz w:val="22"/>
        </w:rPr>
      </w:pPr>
      <w:r>
        <w:rPr>
          <w:rFonts w:ascii="Tahoma" w:eastAsia="Batang" w:hAnsi="Tahoma" w:cs="Tahoma"/>
          <w:sz w:val="22"/>
        </w:rPr>
        <w:t>Manuales de operación y mantenimiento de maquinaria y equipo</w:t>
      </w:r>
    </w:p>
    <w:p w:rsidR="002B48F9" w:rsidRDefault="002B48F9" w:rsidP="001771EB">
      <w:pPr>
        <w:numPr>
          <w:ilvl w:val="0"/>
          <w:numId w:val="30"/>
        </w:numPr>
        <w:rPr>
          <w:rFonts w:ascii="Tahoma" w:eastAsia="Batang" w:hAnsi="Tahoma" w:cs="Tahoma"/>
          <w:caps/>
          <w:sz w:val="22"/>
        </w:rPr>
      </w:pPr>
      <w:r>
        <w:rPr>
          <w:rFonts w:ascii="Tahoma" w:eastAsia="Batang" w:hAnsi="Tahoma" w:cs="Tahoma"/>
          <w:sz w:val="22"/>
        </w:rPr>
        <w:t>Emprender acciones preventivas y correctivas</w:t>
      </w:r>
    </w:p>
    <w:p w:rsidR="002B48F9" w:rsidRPr="002B48F9" w:rsidRDefault="002B48F9" w:rsidP="001771EB">
      <w:pPr>
        <w:numPr>
          <w:ilvl w:val="0"/>
          <w:numId w:val="30"/>
        </w:numPr>
        <w:rPr>
          <w:rFonts w:ascii="Tahoma" w:eastAsia="Batang" w:hAnsi="Tahoma" w:cs="Tahoma"/>
          <w:caps/>
          <w:sz w:val="22"/>
        </w:rPr>
      </w:pPr>
      <w:r>
        <w:rPr>
          <w:rFonts w:ascii="Tahoma" w:eastAsia="Batang" w:hAnsi="Tahoma" w:cs="Tahoma"/>
          <w:sz w:val="22"/>
        </w:rPr>
        <w:t>Prevención, protección y combate de incendios</w:t>
      </w:r>
    </w:p>
    <w:p w:rsidR="002B48F9" w:rsidRDefault="002B48F9" w:rsidP="002B48F9">
      <w:pPr>
        <w:rPr>
          <w:rFonts w:ascii="Tahoma" w:eastAsia="Batang" w:hAnsi="Tahoma" w:cs="Tahoma"/>
          <w:sz w:val="22"/>
        </w:rPr>
      </w:pPr>
    </w:p>
    <w:p w:rsidR="002B48F9" w:rsidRDefault="002B48F9" w:rsidP="002B48F9">
      <w:pPr>
        <w:rPr>
          <w:rFonts w:ascii="Tahoma" w:eastAsia="Batang" w:hAnsi="Tahoma" w:cs="Tahoma"/>
          <w:caps/>
          <w:sz w:val="22"/>
        </w:rPr>
      </w:pPr>
    </w:p>
    <w:p w:rsidR="002B48F9" w:rsidRDefault="002B48F9" w:rsidP="002B48F9">
      <w:pPr>
        <w:ind w:left="360"/>
        <w:rPr>
          <w:rFonts w:ascii="Tahoma" w:hAnsi="Tahoma" w:cs="Tahoma"/>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38"/>
        <w:gridCol w:w="2827"/>
        <w:gridCol w:w="2979"/>
      </w:tblGrid>
      <w:tr w:rsidR="002B48F9" w:rsidRPr="00202969" w:rsidTr="00AB1E91">
        <w:tc>
          <w:tcPr>
            <w:tcW w:w="2838" w:type="dxa"/>
          </w:tcPr>
          <w:p w:rsidR="002B48F9" w:rsidRPr="00202969" w:rsidRDefault="002B48F9" w:rsidP="00AB1E91">
            <w:pPr>
              <w:jc w:val="center"/>
              <w:rPr>
                <w:rFonts w:ascii="Tahoma" w:hAnsi="Tahoma" w:cs="Tahoma"/>
                <w:sz w:val="22"/>
                <w:szCs w:val="22"/>
              </w:rPr>
            </w:pPr>
            <w:r w:rsidRPr="00202969">
              <w:rPr>
                <w:rFonts w:ascii="Tahoma" w:hAnsi="Tahoma" w:cs="Tahoma"/>
                <w:caps/>
                <w:sz w:val="22"/>
                <w:szCs w:val="22"/>
              </w:rPr>
              <w:t>fecha</w:t>
            </w:r>
          </w:p>
        </w:tc>
        <w:tc>
          <w:tcPr>
            <w:tcW w:w="2827" w:type="dxa"/>
          </w:tcPr>
          <w:p w:rsidR="002B48F9" w:rsidRPr="00202969" w:rsidRDefault="002B48F9" w:rsidP="00AB1E91">
            <w:pPr>
              <w:jc w:val="center"/>
              <w:rPr>
                <w:rFonts w:ascii="Tahoma" w:hAnsi="Tahoma" w:cs="Tahoma"/>
                <w:sz w:val="22"/>
                <w:szCs w:val="22"/>
              </w:rPr>
            </w:pPr>
            <w:r w:rsidRPr="00202969">
              <w:rPr>
                <w:rFonts w:ascii="Tahoma" w:hAnsi="Tahoma" w:cs="Tahoma"/>
                <w:caps/>
                <w:sz w:val="22"/>
                <w:szCs w:val="22"/>
              </w:rPr>
              <w:t>ELABORO</w:t>
            </w:r>
          </w:p>
        </w:tc>
        <w:tc>
          <w:tcPr>
            <w:tcW w:w="2979" w:type="dxa"/>
          </w:tcPr>
          <w:p w:rsidR="002B48F9" w:rsidRPr="00202969" w:rsidRDefault="002B48F9" w:rsidP="00AB1E91">
            <w:pPr>
              <w:jc w:val="center"/>
              <w:rPr>
                <w:rFonts w:ascii="Tahoma" w:hAnsi="Tahoma" w:cs="Tahoma"/>
                <w:sz w:val="22"/>
                <w:szCs w:val="22"/>
              </w:rPr>
            </w:pPr>
            <w:r w:rsidRPr="00202969">
              <w:rPr>
                <w:rFonts w:ascii="Tahoma" w:hAnsi="Tahoma" w:cs="Tahoma"/>
                <w:caps/>
                <w:sz w:val="22"/>
                <w:szCs w:val="22"/>
              </w:rPr>
              <w:t>AUTORIZO</w:t>
            </w:r>
          </w:p>
        </w:tc>
      </w:tr>
      <w:tr w:rsidR="002B48F9" w:rsidRPr="00202969" w:rsidTr="00AB1E91">
        <w:tc>
          <w:tcPr>
            <w:tcW w:w="2838" w:type="dxa"/>
          </w:tcPr>
          <w:p w:rsidR="002B48F9" w:rsidRPr="00202969" w:rsidRDefault="002B48F9" w:rsidP="00AB1E91">
            <w:pPr>
              <w:jc w:val="center"/>
              <w:rPr>
                <w:rFonts w:ascii="Tahoma" w:hAnsi="Tahoma" w:cs="Tahoma"/>
                <w:sz w:val="22"/>
                <w:szCs w:val="22"/>
              </w:rPr>
            </w:pPr>
            <w:r w:rsidRPr="00202969">
              <w:rPr>
                <w:rFonts w:ascii="Tahoma" w:hAnsi="Tahoma" w:cs="Tahoma"/>
                <w:sz w:val="22"/>
                <w:szCs w:val="22"/>
              </w:rPr>
              <w:t>ENERO DEL 2015</w:t>
            </w:r>
          </w:p>
        </w:tc>
        <w:tc>
          <w:tcPr>
            <w:tcW w:w="2827" w:type="dxa"/>
          </w:tcPr>
          <w:p w:rsidR="002B48F9" w:rsidRPr="00202969" w:rsidRDefault="002B48F9" w:rsidP="00AB1E91">
            <w:pPr>
              <w:jc w:val="both"/>
              <w:rPr>
                <w:rFonts w:ascii="Tahoma" w:hAnsi="Tahoma" w:cs="Tahoma"/>
                <w:sz w:val="22"/>
                <w:szCs w:val="22"/>
              </w:rPr>
            </w:pPr>
          </w:p>
        </w:tc>
        <w:tc>
          <w:tcPr>
            <w:tcW w:w="2979" w:type="dxa"/>
          </w:tcPr>
          <w:p w:rsidR="002B48F9" w:rsidRPr="00202969" w:rsidRDefault="002B48F9" w:rsidP="00AB1E91">
            <w:pPr>
              <w:jc w:val="both"/>
              <w:rPr>
                <w:rFonts w:ascii="Tahoma" w:hAnsi="Tahoma" w:cs="Tahoma"/>
                <w:sz w:val="22"/>
                <w:szCs w:val="22"/>
              </w:rPr>
            </w:pPr>
          </w:p>
        </w:tc>
      </w:tr>
      <w:tr w:rsidR="002B48F9" w:rsidRPr="00202969" w:rsidTr="00AB1E91">
        <w:tc>
          <w:tcPr>
            <w:tcW w:w="2838" w:type="dxa"/>
          </w:tcPr>
          <w:p w:rsidR="002B48F9" w:rsidRPr="00202969" w:rsidRDefault="002B48F9" w:rsidP="00AB1E91">
            <w:pPr>
              <w:jc w:val="both"/>
              <w:rPr>
                <w:rFonts w:ascii="Tahoma" w:hAnsi="Tahoma" w:cs="Tahoma"/>
                <w:sz w:val="22"/>
                <w:szCs w:val="22"/>
              </w:rPr>
            </w:pPr>
          </w:p>
        </w:tc>
        <w:tc>
          <w:tcPr>
            <w:tcW w:w="2827" w:type="dxa"/>
          </w:tcPr>
          <w:p w:rsidR="002B48F9" w:rsidRPr="00202969" w:rsidRDefault="002B48F9" w:rsidP="00AB1E91">
            <w:pPr>
              <w:jc w:val="center"/>
              <w:rPr>
                <w:rFonts w:ascii="Tahoma" w:hAnsi="Tahoma" w:cs="Tahoma"/>
                <w:sz w:val="22"/>
                <w:szCs w:val="22"/>
              </w:rPr>
            </w:pPr>
            <w:r w:rsidRPr="00202969">
              <w:rPr>
                <w:rFonts w:ascii="Tahoma" w:hAnsi="Tahoma" w:cs="Tahoma"/>
                <w:sz w:val="22"/>
                <w:szCs w:val="22"/>
              </w:rPr>
              <w:t>COORD. DE REC Y SELEC.</w:t>
            </w:r>
          </w:p>
        </w:tc>
        <w:tc>
          <w:tcPr>
            <w:tcW w:w="2979" w:type="dxa"/>
          </w:tcPr>
          <w:p w:rsidR="002B48F9" w:rsidRPr="00202969" w:rsidRDefault="002B48F9" w:rsidP="00AB1E91">
            <w:pPr>
              <w:jc w:val="center"/>
              <w:rPr>
                <w:rFonts w:ascii="Tahoma" w:hAnsi="Tahoma" w:cs="Tahoma"/>
                <w:sz w:val="22"/>
                <w:szCs w:val="22"/>
              </w:rPr>
            </w:pPr>
            <w:r>
              <w:rPr>
                <w:rFonts w:ascii="Tahoma" w:hAnsi="Tahoma" w:cs="Tahoma"/>
                <w:sz w:val="22"/>
                <w:szCs w:val="22"/>
              </w:rPr>
              <w:t>DIRECTOR DE TRANSPORTE</w:t>
            </w:r>
          </w:p>
        </w:tc>
      </w:tr>
    </w:tbl>
    <w:p w:rsidR="000956FD" w:rsidRPr="00D02AC6" w:rsidRDefault="000956FD" w:rsidP="00D02AC6">
      <w:pPr>
        <w:pStyle w:val="Ttulo1"/>
      </w:pPr>
      <w:bookmarkStart w:id="7" w:name="_Puesto:_Auxiliar_Administrativo"/>
      <w:bookmarkEnd w:id="7"/>
      <w:r w:rsidRPr="00D02AC6">
        <w:lastRenderedPageBreak/>
        <w:t xml:space="preserve">Puesto: Auxiliar Administrativo </w:t>
      </w:r>
    </w:p>
    <w:p w:rsidR="000956FD" w:rsidRPr="000956FD" w:rsidRDefault="000956FD" w:rsidP="000956FD">
      <w:pPr>
        <w:jc w:val="both"/>
        <w:rPr>
          <w:rFonts w:ascii="Tahoma" w:hAnsi="Tahoma" w:cs="Tahoma"/>
          <w:b/>
          <w:caps/>
          <w:sz w:val="22"/>
          <w:szCs w:val="22"/>
        </w:rPr>
      </w:pPr>
    </w:p>
    <w:p w:rsidR="000956FD" w:rsidRPr="000956FD" w:rsidRDefault="000956FD" w:rsidP="000956FD">
      <w:pPr>
        <w:jc w:val="both"/>
        <w:rPr>
          <w:rFonts w:ascii="Tahoma" w:hAnsi="Tahoma" w:cs="Tahoma"/>
          <w:b/>
          <w:bCs/>
          <w:sz w:val="22"/>
          <w:szCs w:val="22"/>
        </w:rPr>
      </w:pPr>
      <w:r w:rsidRPr="000956FD">
        <w:rPr>
          <w:rFonts w:ascii="Tahoma" w:hAnsi="Tahoma" w:cs="Tahoma"/>
          <w:b/>
          <w:bCs/>
          <w:sz w:val="22"/>
          <w:szCs w:val="22"/>
        </w:rPr>
        <w:t>Perfil del puesto</w:t>
      </w:r>
      <w:r w:rsidRPr="000956FD">
        <w:rPr>
          <w:rFonts w:ascii="Tahoma" w:hAnsi="Tahoma" w:cs="Tahoma"/>
          <w:b/>
          <w:bCs/>
          <w:caps/>
          <w:sz w:val="22"/>
          <w:szCs w:val="22"/>
        </w:rPr>
        <w:t xml:space="preserve">: </w:t>
      </w:r>
    </w:p>
    <w:p w:rsidR="000956FD" w:rsidRPr="000956FD" w:rsidRDefault="000956FD" w:rsidP="000956FD">
      <w:pPr>
        <w:pStyle w:val="Textoindependiente3"/>
        <w:rPr>
          <w:rFonts w:ascii="Tahoma" w:hAnsi="Tahoma" w:cs="Tahoma"/>
          <w:szCs w:val="22"/>
        </w:rPr>
      </w:pPr>
      <w:r w:rsidRPr="000956FD">
        <w:rPr>
          <w:rFonts w:ascii="Tahoma" w:hAnsi="Tahoma" w:cs="Tahoma"/>
          <w:szCs w:val="22"/>
          <w:lang w:val="es-MX"/>
        </w:rPr>
        <w:t xml:space="preserve">Es una posición de apoyo en el </w:t>
      </w:r>
      <w:r w:rsidRPr="000956FD">
        <w:rPr>
          <w:rFonts w:ascii="Tahoma" w:hAnsi="Tahoma" w:cs="Tahoma"/>
          <w:szCs w:val="22"/>
        </w:rPr>
        <w:t>control de las activida</w:t>
      </w:r>
      <w:r>
        <w:rPr>
          <w:rFonts w:ascii="Tahoma" w:hAnsi="Tahoma" w:cs="Tahoma"/>
          <w:szCs w:val="22"/>
        </w:rPr>
        <w:t>des administrativas de la Gerencia de mantenimiento</w:t>
      </w:r>
      <w:r w:rsidRPr="000956FD">
        <w:rPr>
          <w:rFonts w:ascii="Tahoma" w:hAnsi="Tahoma" w:cs="Tahoma"/>
          <w:szCs w:val="22"/>
        </w:rPr>
        <w:t xml:space="preserve"> </w:t>
      </w:r>
    </w:p>
    <w:p w:rsidR="000956FD" w:rsidRPr="000956FD" w:rsidRDefault="000956FD" w:rsidP="000956FD">
      <w:pPr>
        <w:jc w:val="both"/>
        <w:rPr>
          <w:rFonts w:ascii="Tahoma" w:hAnsi="Tahoma" w:cs="Tahoma"/>
          <w:b/>
          <w:bCs/>
          <w:sz w:val="22"/>
          <w:szCs w:val="22"/>
        </w:rPr>
      </w:pPr>
    </w:p>
    <w:p w:rsidR="000956FD" w:rsidRPr="000956FD" w:rsidRDefault="000956FD" w:rsidP="000956FD">
      <w:pPr>
        <w:pStyle w:val="Ttulo1"/>
        <w:jc w:val="both"/>
        <w:rPr>
          <w:rFonts w:ascii="Tahoma" w:hAnsi="Tahoma" w:cs="Tahoma"/>
          <w:b/>
          <w:sz w:val="22"/>
          <w:szCs w:val="22"/>
        </w:rPr>
      </w:pPr>
      <w:r w:rsidRPr="000956FD">
        <w:rPr>
          <w:rFonts w:ascii="Tahoma" w:hAnsi="Tahoma" w:cs="Tahoma"/>
          <w:b/>
          <w:sz w:val="22"/>
          <w:szCs w:val="22"/>
        </w:rPr>
        <w:t>Objetivos:</w:t>
      </w:r>
    </w:p>
    <w:p w:rsidR="000956FD" w:rsidRPr="000956FD" w:rsidRDefault="000956FD" w:rsidP="000956FD">
      <w:pPr>
        <w:pStyle w:val="Sangra2detindependiente"/>
        <w:ind w:left="0"/>
        <w:rPr>
          <w:rFonts w:ascii="Tahoma" w:hAnsi="Tahoma" w:cs="Tahoma"/>
          <w:sz w:val="22"/>
          <w:szCs w:val="22"/>
        </w:rPr>
      </w:pPr>
      <w:r w:rsidRPr="000956FD">
        <w:rPr>
          <w:rFonts w:ascii="Tahoma" w:hAnsi="Tahoma" w:cs="Tahoma"/>
          <w:sz w:val="22"/>
          <w:szCs w:val="22"/>
        </w:rPr>
        <w:t>Cumplir de manera efectiva y organizada con las diferentes políticas, procesos y lineamientos administrativos establecidos por la Di</w:t>
      </w:r>
      <w:r>
        <w:rPr>
          <w:rFonts w:ascii="Tahoma" w:hAnsi="Tahoma" w:cs="Tahoma"/>
          <w:sz w:val="22"/>
          <w:szCs w:val="22"/>
        </w:rPr>
        <w:t xml:space="preserve">rección de transportes </w:t>
      </w:r>
    </w:p>
    <w:p w:rsidR="000956FD" w:rsidRPr="000956FD" w:rsidRDefault="000956FD" w:rsidP="000956FD">
      <w:pPr>
        <w:pStyle w:val="Sangra2detindependiente"/>
        <w:ind w:left="0"/>
        <w:rPr>
          <w:rFonts w:ascii="Tahoma" w:hAnsi="Tahoma" w:cs="Tahoma"/>
          <w:sz w:val="22"/>
          <w:szCs w:val="22"/>
        </w:rPr>
      </w:pPr>
      <w:r w:rsidRPr="000956FD">
        <w:rPr>
          <w:rFonts w:ascii="Tahoma" w:hAnsi="Tahoma" w:cs="Tahoma"/>
          <w:sz w:val="22"/>
          <w:szCs w:val="22"/>
        </w:rPr>
        <w:t>Crear y mantener un clima laboral profesional, respetuoso y gratificante en el logro de objetivos organizacionales e individuales</w:t>
      </w:r>
    </w:p>
    <w:p w:rsidR="000956FD" w:rsidRPr="000956FD" w:rsidRDefault="000956FD" w:rsidP="000956FD">
      <w:pPr>
        <w:pStyle w:val="Textoindependiente3"/>
        <w:rPr>
          <w:rFonts w:ascii="Tahoma" w:hAnsi="Tahoma" w:cs="Tahoma"/>
          <w:szCs w:val="22"/>
          <w:lang w:val="es-MX"/>
        </w:rPr>
      </w:pPr>
    </w:p>
    <w:p w:rsidR="000956FD" w:rsidRPr="000956FD" w:rsidRDefault="000956FD" w:rsidP="000956FD">
      <w:pPr>
        <w:jc w:val="both"/>
        <w:rPr>
          <w:rFonts w:ascii="Tahoma" w:hAnsi="Tahoma" w:cs="Tahoma"/>
          <w:sz w:val="22"/>
          <w:szCs w:val="22"/>
        </w:rPr>
      </w:pPr>
      <w:r w:rsidRPr="000956FD">
        <w:rPr>
          <w:rFonts w:ascii="Tahoma" w:hAnsi="Tahoma" w:cs="Tahoma"/>
          <w:b/>
          <w:sz w:val="22"/>
          <w:szCs w:val="22"/>
        </w:rPr>
        <w:t>Situación organizacional:</w:t>
      </w:r>
    </w:p>
    <w:p w:rsidR="000956FD" w:rsidRPr="000956FD" w:rsidRDefault="000956FD" w:rsidP="000956FD">
      <w:pPr>
        <w:jc w:val="both"/>
        <w:rPr>
          <w:rFonts w:ascii="Tahoma" w:hAnsi="Tahoma" w:cs="Tahoma"/>
          <w:sz w:val="22"/>
          <w:szCs w:val="22"/>
        </w:rPr>
      </w:pPr>
    </w:p>
    <w:p w:rsidR="000956FD" w:rsidRPr="000956FD" w:rsidRDefault="000956FD" w:rsidP="000956FD">
      <w:pPr>
        <w:jc w:val="both"/>
        <w:rPr>
          <w:rFonts w:ascii="Tahoma" w:hAnsi="Tahoma" w:cs="Tahoma"/>
          <w:sz w:val="22"/>
          <w:szCs w:val="22"/>
        </w:rPr>
      </w:pPr>
      <w:r w:rsidRPr="000956FD">
        <w:rPr>
          <w:rFonts w:ascii="Tahoma" w:hAnsi="Tahoma" w:cs="Tahoma"/>
          <w:sz w:val="22"/>
          <w:szCs w:val="22"/>
        </w:rPr>
        <w:t>Puestos que le reportan:</w:t>
      </w:r>
      <w:r w:rsidRPr="000956FD">
        <w:rPr>
          <w:rFonts w:ascii="Tahoma" w:hAnsi="Tahoma" w:cs="Tahoma"/>
          <w:sz w:val="22"/>
          <w:szCs w:val="22"/>
        </w:rPr>
        <w:tab/>
      </w:r>
    </w:p>
    <w:p w:rsidR="000956FD" w:rsidRPr="000956FD" w:rsidRDefault="000956FD" w:rsidP="000956FD">
      <w:pPr>
        <w:ind w:left="2832" w:hanging="2832"/>
        <w:jc w:val="both"/>
        <w:rPr>
          <w:rFonts w:ascii="Tahoma" w:hAnsi="Tahoma" w:cs="Tahoma"/>
          <w:sz w:val="22"/>
          <w:szCs w:val="22"/>
        </w:rPr>
      </w:pPr>
    </w:p>
    <w:p w:rsidR="000956FD" w:rsidRPr="000956FD" w:rsidRDefault="000956FD" w:rsidP="000956FD">
      <w:pPr>
        <w:ind w:left="2832" w:hanging="2832"/>
        <w:jc w:val="both"/>
        <w:rPr>
          <w:rFonts w:ascii="Tahoma" w:hAnsi="Tahoma" w:cs="Tahoma"/>
          <w:sz w:val="22"/>
          <w:szCs w:val="22"/>
        </w:rPr>
      </w:pPr>
      <w:r w:rsidRPr="000956FD">
        <w:rPr>
          <w:rFonts w:ascii="Tahoma" w:hAnsi="Tahoma" w:cs="Tahoma"/>
          <w:sz w:val="22"/>
          <w:szCs w:val="22"/>
        </w:rPr>
        <w:t>Puestos a quien reporta:</w:t>
      </w:r>
      <w:r w:rsidRPr="000956FD">
        <w:rPr>
          <w:rFonts w:ascii="Tahoma" w:hAnsi="Tahoma" w:cs="Tahoma"/>
          <w:sz w:val="22"/>
          <w:szCs w:val="22"/>
        </w:rPr>
        <w:tab/>
      </w:r>
      <w:r w:rsidRPr="000956FD">
        <w:rPr>
          <w:rFonts w:ascii="Tahoma" w:hAnsi="Tahoma" w:cs="Tahoma"/>
          <w:sz w:val="22"/>
          <w:szCs w:val="22"/>
        </w:rPr>
        <w:tab/>
      </w:r>
      <w:r w:rsidRPr="000956FD">
        <w:rPr>
          <w:rFonts w:ascii="Tahoma" w:hAnsi="Tahoma" w:cs="Tahoma"/>
          <w:sz w:val="22"/>
          <w:szCs w:val="22"/>
        </w:rPr>
        <w:tab/>
      </w:r>
      <w:r>
        <w:rPr>
          <w:rFonts w:ascii="Tahoma" w:hAnsi="Tahoma" w:cs="Tahoma"/>
          <w:sz w:val="22"/>
          <w:szCs w:val="22"/>
        </w:rPr>
        <w:t>Gerente de Mantenimiento</w:t>
      </w:r>
      <w:r w:rsidRPr="000956FD">
        <w:rPr>
          <w:rFonts w:ascii="Tahoma" w:hAnsi="Tahoma" w:cs="Tahoma"/>
          <w:sz w:val="22"/>
          <w:szCs w:val="22"/>
        </w:rPr>
        <w:t xml:space="preserve">  </w:t>
      </w:r>
    </w:p>
    <w:p w:rsidR="000956FD" w:rsidRPr="000956FD" w:rsidRDefault="000956FD" w:rsidP="000956FD">
      <w:pPr>
        <w:ind w:left="2832" w:hanging="2832"/>
        <w:jc w:val="both"/>
        <w:rPr>
          <w:rFonts w:ascii="Tahoma" w:hAnsi="Tahoma" w:cs="Tahoma"/>
          <w:sz w:val="22"/>
          <w:szCs w:val="22"/>
        </w:rPr>
      </w:pPr>
    </w:p>
    <w:p w:rsidR="000956FD" w:rsidRPr="000956FD" w:rsidRDefault="000956FD" w:rsidP="000956FD">
      <w:pPr>
        <w:jc w:val="both"/>
        <w:rPr>
          <w:rFonts w:ascii="Tahoma" w:hAnsi="Tahoma" w:cs="Tahoma"/>
          <w:b/>
          <w:sz w:val="22"/>
          <w:szCs w:val="22"/>
        </w:rPr>
      </w:pPr>
      <w:r w:rsidRPr="000956FD">
        <w:rPr>
          <w:rFonts w:ascii="Tahoma" w:hAnsi="Tahoma" w:cs="Tahoma"/>
          <w:b/>
          <w:sz w:val="22"/>
          <w:szCs w:val="22"/>
        </w:rPr>
        <w:t>Principales relaciones:</w:t>
      </w:r>
    </w:p>
    <w:p w:rsidR="000956FD" w:rsidRPr="000956FD" w:rsidRDefault="000956FD" w:rsidP="000956FD">
      <w:pPr>
        <w:jc w:val="both"/>
        <w:rPr>
          <w:rFonts w:ascii="Tahoma" w:hAnsi="Tahoma" w:cs="Tahoma"/>
          <w:b/>
          <w:sz w:val="22"/>
          <w:szCs w:val="22"/>
        </w:rPr>
      </w:pPr>
    </w:p>
    <w:p w:rsidR="000956FD" w:rsidRPr="000956FD" w:rsidRDefault="000956FD" w:rsidP="000956FD">
      <w:pPr>
        <w:jc w:val="both"/>
        <w:rPr>
          <w:rFonts w:ascii="Tahoma" w:hAnsi="Tahoma" w:cs="Tahoma"/>
          <w:sz w:val="22"/>
          <w:szCs w:val="22"/>
        </w:rPr>
      </w:pPr>
      <w:r w:rsidRPr="000956FD">
        <w:rPr>
          <w:rFonts w:ascii="Tahoma" w:hAnsi="Tahoma" w:cs="Tahoma"/>
          <w:bCs/>
          <w:sz w:val="22"/>
          <w:szCs w:val="22"/>
        </w:rPr>
        <w:t>Internas:</w:t>
      </w:r>
      <w:r w:rsidRPr="000956FD">
        <w:rPr>
          <w:rFonts w:ascii="Tahoma" w:hAnsi="Tahoma" w:cs="Tahoma"/>
          <w:bCs/>
          <w:sz w:val="22"/>
          <w:szCs w:val="22"/>
        </w:rPr>
        <w:tab/>
      </w:r>
      <w:r w:rsidRPr="000956FD">
        <w:rPr>
          <w:rFonts w:ascii="Tahoma" w:hAnsi="Tahoma" w:cs="Tahoma"/>
          <w:bCs/>
          <w:sz w:val="22"/>
          <w:szCs w:val="22"/>
        </w:rPr>
        <w:tab/>
      </w:r>
      <w:r w:rsidRPr="000956FD">
        <w:rPr>
          <w:rFonts w:ascii="Tahoma" w:hAnsi="Tahoma" w:cs="Tahoma"/>
          <w:bCs/>
          <w:sz w:val="22"/>
          <w:szCs w:val="22"/>
        </w:rPr>
        <w:tab/>
      </w:r>
      <w:r w:rsidRPr="000956FD">
        <w:rPr>
          <w:rFonts w:ascii="Tahoma" w:hAnsi="Tahoma" w:cs="Tahoma"/>
          <w:bCs/>
          <w:sz w:val="22"/>
          <w:szCs w:val="22"/>
        </w:rPr>
        <w:tab/>
      </w:r>
      <w:r w:rsidRPr="000956FD">
        <w:rPr>
          <w:rFonts w:ascii="Tahoma" w:hAnsi="Tahoma" w:cs="Tahoma"/>
          <w:bCs/>
          <w:sz w:val="22"/>
          <w:szCs w:val="22"/>
        </w:rPr>
        <w:tab/>
      </w:r>
      <w:r w:rsidRPr="000956FD">
        <w:rPr>
          <w:rFonts w:ascii="Tahoma" w:hAnsi="Tahoma" w:cs="Tahoma"/>
          <w:sz w:val="22"/>
          <w:szCs w:val="22"/>
        </w:rPr>
        <w:t>Administrativo</w:t>
      </w:r>
    </w:p>
    <w:p w:rsidR="000956FD" w:rsidRPr="000956FD" w:rsidRDefault="000956FD" w:rsidP="000956FD">
      <w:pPr>
        <w:jc w:val="both"/>
        <w:rPr>
          <w:rFonts w:ascii="Tahoma" w:hAnsi="Tahoma" w:cs="Tahoma"/>
          <w:sz w:val="22"/>
          <w:szCs w:val="22"/>
        </w:rPr>
      </w:pPr>
    </w:p>
    <w:p w:rsidR="000956FD" w:rsidRPr="000956FD" w:rsidRDefault="000956FD" w:rsidP="000956FD">
      <w:pPr>
        <w:jc w:val="both"/>
        <w:rPr>
          <w:rFonts w:ascii="Tahoma" w:hAnsi="Tahoma" w:cs="Tahoma"/>
          <w:caps/>
          <w:sz w:val="22"/>
          <w:szCs w:val="22"/>
        </w:rPr>
      </w:pPr>
      <w:r w:rsidRPr="000956FD">
        <w:rPr>
          <w:rFonts w:ascii="Tahoma" w:hAnsi="Tahoma" w:cs="Tahoma"/>
          <w:bCs/>
          <w:sz w:val="22"/>
          <w:szCs w:val="22"/>
        </w:rPr>
        <w:t>Externas</w:t>
      </w:r>
      <w:r w:rsidRPr="000956FD">
        <w:rPr>
          <w:rFonts w:ascii="Tahoma" w:hAnsi="Tahoma" w:cs="Tahoma"/>
          <w:sz w:val="22"/>
          <w:szCs w:val="22"/>
        </w:rPr>
        <w:t xml:space="preserve">: </w:t>
      </w:r>
      <w:r w:rsidRPr="000956FD">
        <w:rPr>
          <w:rFonts w:ascii="Tahoma" w:hAnsi="Tahoma" w:cs="Tahoma"/>
          <w:caps/>
          <w:sz w:val="22"/>
          <w:szCs w:val="22"/>
        </w:rPr>
        <w:tab/>
      </w:r>
      <w:r w:rsidRPr="000956FD">
        <w:rPr>
          <w:rFonts w:ascii="Tahoma" w:hAnsi="Tahoma" w:cs="Tahoma"/>
          <w:caps/>
          <w:sz w:val="22"/>
          <w:szCs w:val="22"/>
        </w:rPr>
        <w:tab/>
      </w:r>
      <w:r w:rsidRPr="000956FD">
        <w:rPr>
          <w:rFonts w:ascii="Tahoma" w:hAnsi="Tahoma" w:cs="Tahoma"/>
          <w:caps/>
          <w:sz w:val="22"/>
          <w:szCs w:val="22"/>
        </w:rPr>
        <w:tab/>
      </w:r>
      <w:r>
        <w:rPr>
          <w:rFonts w:ascii="Tahoma" w:hAnsi="Tahoma" w:cs="Tahoma"/>
          <w:caps/>
          <w:sz w:val="22"/>
          <w:szCs w:val="22"/>
        </w:rPr>
        <w:tab/>
      </w:r>
      <w:r>
        <w:rPr>
          <w:rFonts w:ascii="Tahoma" w:hAnsi="Tahoma" w:cs="Tahoma"/>
          <w:caps/>
          <w:sz w:val="22"/>
          <w:szCs w:val="22"/>
        </w:rPr>
        <w:tab/>
      </w:r>
      <w:r w:rsidRPr="000956FD">
        <w:rPr>
          <w:rFonts w:ascii="Tahoma" w:hAnsi="Tahoma" w:cs="Tahoma"/>
          <w:sz w:val="22"/>
          <w:szCs w:val="22"/>
        </w:rPr>
        <w:t>Proveedores</w:t>
      </w:r>
    </w:p>
    <w:p w:rsidR="000956FD" w:rsidRPr="000956FD" w:rsidRDefault="000956FD" w:rsidP="000956FD">
      <w:pPr>
        <w:jc w:val="both"/>
        <w:rPr>
          <w:rFonts w:ascii="Tahoma" w:hAnsi="Tahoma" w:cs="Tahoma"/>
          <w:bCs/>
          <w:sz w:val="22"/>
          <w:szCs w:val="22"/>
        </w:rPr>
      </w:pPr>
    </w:p>
    <w:p w:rsidR="000956FD" w:rsidRPr="000956FD" w:rsidRDefault="000956FD" w:rsidP="000956FD">
      <w:pPr>
        <w:pStyle w:val="Ttulo4"/>
        <w:rPr>
          <w:rFonts w:ascii="Tahoma" w:hAnsi="Tahoma" w:cs="Tahoma"/>
          <w:szCs w:val="22"/>
        </w:rPr>
      </w:pPr>
      <w:r w:rsidRPr="000956FD">
        <w:rPr>
          <w:rFonts w:ascii="Tahoma" w:hAnsi="Tahoma" w:cs="Tahoma"/>
          <w:szCs w:val="22"/>
        </w:rPr>
        <w:t>Requisitos del puesto</w:t>
      </w:r>
    </w:p>
    <w:p w:rsidR="000956FD" w:rsidRPr="000956FD" w:rsidRDefault="000956FD" w:rsidP="000956FD">
      <w:pPr>
        <w:pStyle w:val="Ttulo1"/>
        <w:ind w:left="2832" w:hanging="2832"/>
        <w:jc w:val="both"/>
        <w:rPr>
          <w:rFonts w:ascii="Tahoma" w:hAnsi="Tahoma" w:cs="Tahoma"/>
          <w:b/>
          <w:sz w:val="22"/>
          <w:szCs w:val="22"/>
        </w:rPr>
      </w:pPr>
      <w:r w:rsidRPr="000956FD">
        <w:rPr>
          <w:rFonts w:ascii="Tahoma" w:hAnsi="Tahoma" w:cs="Tahoma"/>
          <w:sz w:val="22"/>
          <w:szCs w:val="22"/>
        </w:rPr>
        <w:t>Experiencia mínima:</w:t>
      </w:r>
      <w:r w:rsidRPr="000956FD">
        <w:rPr>
          <w:rFonts w:ascii="Tahoma" w:hAnsi="Tahoma" w:cs="Tahoma"/>
          <w:b/>
          <w:sz w:val="22"/>
          <w:szCs w:val="22"/>
        </w:rPr>
        <w:tab/>
        <w:t xml:space="preserve">                    </w:t>
      </w:r>
      <w:r>
        <w:rPr>
          <w:rFonts w:ascii="Tahoma" w:hAnsi="Tahoma" w:cs="Tahoma"/>
          <w:b/>
          <w:sz w:val="22"/>
          <w:szCs w:val="22"/>
        </w:rPr>
        <w:t xml:space="preserve"> </w:t>
      </w:r>
      <w:r w:rsidRPr="000956FD">
        <w:rPr>
          <w:rFonts w:ascii="Tahoma" w:hAnsi="Tahoma" w:cs="Tahoma"/>
          <w:sz w:val="22"/>
          <w:szCs w:val="22"/>
        </w:rPr>
        <w:t>1 año en procesos administrativos</w:t>
      </w:r>
    </w:p>
    <w:p w:rsidR="000956FD" w:rsidRPr="000956FD" w:rsidRDefault="000956FD" w:rsidP="000956FD">
      <w:pPr>
        <w:jc w:val="both"/>
        <w:rPr>
          <w:rFonts w:ascii="Tahoma" w:hAnsi="Tahoma" w:cs="Tahoma"/>
          <w:sz w:val="22"/>
          <w:szCs w:val="22"/>
        </w:rPr>
      </w:pPr>
      <w:r w:rsidRPr="000956FD">
        <w:rPr>
          <w:rFonts w:ascii="Tahoma" w:hAnsi="Tahoma" w:cs="Tahoma"/>
          <w:sz w:val="22"/>
          <w:szCs w:val="22"/>
        </w:rPr>
        <w:t>Escolaridad:</w:t>
      </w:r>
      <w:r w:rsidRPr="000956FD">
        <w:rPr>
          <w:rFonts w:ascii="Tahoma" w:hAnsi="Tahoma" w:cs="Tahoma"/>
          <w:sz w:val="22"/>
          <w:szCs w:val="22"/>
        </w:rPr>
        <w:tab/>
      </w:r>
      <w:r w:rsidRPr="000956FD">
        <w:rPr>
          <w:rFonts w:ascii="Tahoma" w:hAnsi="Tahoma" w:cs="Tahoma"/>
          <w:sz w:val="22"/>
          <w:szCs w:val="22"/>
        </w:rPr>
        <w:tab/>
      </w:r>
      <w:r w:rsidRPr="000956FD">
        <w:rPr>
          <w:rFonts w:ascii="Tahoma" w:hAnsi="Tahoma" w:cs="Tahoma"/>
          <w:sz w:val="22"/>
          <w:szCs w:val="22"/>
        </w:rPr>
        <w:tab/>
      </w:r>
      <w:r w:rsidRPr="000956FD">
        <w:rPr>
          <w:rFonts w:ascii="Tahoma" w:hAnsi="Tahoma" w:cs="Tahoma"/>
          <w:sz w:val="22"/>
          <w:szCs w:val="22"/>
        </w:rPr>
        <w:tab/>
      </w:r>
      <w:r w:rsidRPr="000956FD">
        <w:rPr>
          <w:rFonts w:ascii="Tahoma" w:hAnsi="Tahoma" w:cs="Tahoma"/>
          <w:sz w:val="22"/>
          <w:szCs w:val="22"/>
        </w:rPr>
        <w:tab/>
        <w:t xml:space="preserve">Preparatoria </w:t>
      </w:r>
      <w:r w:rsidR="00834136">
        <w:rPr>
          <w:rFonts w:ascii="Tahoma" w:hAnsi="Tahoma" w:cs="Tahoma"/>
          <w:sz w:val="22"/>
          <w:szCs w:val="22"/>
        </w:rPr>
        <w:t xml:space="preserve">o carrera técnica </w:t>
      </w:r>
    </w:p>
    <w:p w:rsidR="000956FD" w:rsidRPr="000956FD" w:rsidRDefault="000956FD" w:rsidP="000956FD">
      <w:pPr>
        <w:jc w:val="both"/>
        <w:rPr>
          <w:rFonts w:ascii="Tahoma" w:hAnsi="Tahoma" w:cs="Tahoma"/>
          <w:sz w:val="22"/>
          <w:szCs w:val="22"/>
        </w:rPr>
      </w:pPr>
      <w:r w:rsidRPr="000956FD">
        <w:rPr>
          <w:rFonts w:ascii="Tahoma" w:hAnsi="Tahoma" w:cs="Tahoma"/>
          <w:sz w:val="22"/>
          <w:szCs w:val="22"/>
        </w:rPr>
        <w:t>Edad:</w:t>
      </w:r>
      <w:r w:rsidRPr="000956FD">
        <w:rPr>
          <w:rFonts w:ascii="Tahoma" w:hAnsi="Tahoma" w:cs="Tahoma"/>
          <w:sz w:val="22"/>
          <w:szCs w:val="22"/>
        </w:rPr>
        <w:tab/>
      </w:r>
      <w:r w:rsidRPr="000956FD">
        <w:rPr>
          <w:rFonts w:ascii="Tahoma" w:hAnsi="Tahoma" w:cs="Tahoma"/>
          <w:sz w:val="22"/>
          <w:szCs w:val="22"/>
        </w:rPr>
        <w:tab/>
      </w:r>
      <w:r w:rsidRPr="000956FD">
        <w:rPr>
          <w:rFonts w:ascii="Tahoma" w:hAnsi="Tahoma" w:cs="Tahoma"/>
          <w:sz w:val="22"/>
          <w:szCs w:val="22"/>
        </w:rPr>
        <w:tab/>
      </w:r>
      <w:r w:rsidRPr="000956FD">
        <w:rPr>
          <w:rFonts w:ascii="Tahoma" w:hAnsi="Tahoma" w:cs="Tahoma"/>
          <w:sz w:val="22"/>
          <w:szCs w:val="22"/>
        </w:rPr>
        <w:tab/>
      </w:r>
      <w:r w:rsidRPr="000956FD">
        <w:rPr>
          <w:rFonts w:ascii="Tahoma" w:hAnsi="Tahoma" w:cs="Tahoma"/>
          <w:sz w:val="22"/>
          <w:szCs w:val="22"/>
        </w:rPr>
        <w:tab/>
      </w:r>
      <w:r w:rsidRPr="000956FD">
        <w:rPr>
          <w:rFonts w:ascii="Tahoma" w:hAnsi="Tahoma" w:cs="Tahoma"/>
          <w:sz w:val="22"/>
          <w:szCs w:val="22"/>
        </w:rPr>
        <w:tab/>
        <w:t>22 – 28 años</w:t>
      </w:r>
    </w:p>
    <w:p w:rsidR="000956FD" w:rsidRPr="000956FD" w:rsidRDefault="000956FD" w:rsidP="000956FD">
      <w:pPr>
        <w:pStyle w:val="Textoindependiente"/>
        <w:spacing w:line="240" w:lineRule="auto"/>
        <w:rPr>
          <w:rFonts w:ascii="Tahoma" w:hAnsi="Tahoma" w:cs="Tahoma"/>
          <w:sz w:val="22"/>
          <w:szCs w:val="22"/>
          <w:lang w:val="es-ES"/>
        </w:rPr>
      </w:pPr>
      <w:r w:rsidRPr="000956FD">
        <w:rPr>
          <w:rFonts w:ascii="Tahoma" w:hAnsi="Tahoma" w:cs="Tahoma"/>
          <w:sz w:val="22"/>
          <w:szCs w:val="22"/>
          <w:lang w:val="es-ES"/>
        </w:rPr>
        <w:t>Sexo:</w:t>
      </w:r>
      <w:r w:rsidRPr="000956FD">
        <w:rPr>
          <w:rFonts w:ascii="Tahoma" w:hAnsi="Tahoma" w:cs="Tahoma"/>
          <w:sz w:val="22"/>
          <w:szCs w:val="22"/>
          <w:lang w:val="es-ES"/>
        </w:rPr>
        <w:tab/>
      </w:r>
      <w:r w:rsidRPr="000956FD">
        <w:rPr>
          <w:rFonts w:ascii="Tahoma" w:hAnsi="Tahoma" w:cs="Tahoma"/>
          <w:sz w:val="22"/>
          <w:szCs w:val="22"/>
          <w:lang w:val="es-ES"/>
        </w:rPr>
        <w:tab/>
      </w:r>
      <w:r w:rsidRPr="000956FD">
        <w:rPr>
          <w:rFonts w:ascii="Tahoma" w:hAnsi="Tahoma" w:cs="Tahoma"/>
          <w:sz w:val="22"/>
          <w:szCs w:val="22"/>
          <w:lang w:val="es-ES"/>
        </w:rPr>
        <w:tab/>
      </w:r>
      <w:r w:rsidRPr="000956FD">
        <w:rPr>
          <w:rFonts w:ascii="Tahoma" w:hAnsi="Tahoma" w:cs="Tahoma"/>
          <w:sz w:val="22"/>
          <w:szCs w:val="22"/>
          <w:lang w:val="es-ES"/>
        </w:rPr>
        <w:tab/>
      </w:r>
      <w:r w:rsidRPr="000956FD">
        <w:rPr>
          <w:rFonts w:ascii="Tahoma" w:hAnsi="Tahoma" w:cs="Tahoma"/>
          <w:sz w:val="22"/>
          <w:szCs w:val="22"/>
          <w:lang w:val="es-ES"/>
        </w:rPr>
        <w:tab/>
      </w:r>
      <w:r w:rsidRPr="000956FD">
        <w:rPr>
          <w:rFonts w:ascii="Tahoma" w:hAnsi="Tahoma" w:cs="Tahoma"/>
          <w:sz w:val="22"/>
          <w:szCs w:val="22"/>
          <w:lang w:val="es-ES"/>
        </w:rPr>
        <w:tab/>
        <w:t>Indistinto</w:t>
      </w:r>
    </w:p>
    <w:p w:rsidR="000956FD" w:rsidRPr="000956FD" w:rsidRDefault="000956FD" w:rsidP="000956FD">
      <w:pPr>
        <w:pStyle w:val="Sangra2detindependiente"/>
        <w:ind w:left="0"/>
        <w:rPr>
          <w:rFonts w:ascii="Tahoma" w:hAnsi="Tahoma" w:cs="Tahoma"/>
          <w:sz w:val="22"/>
          <w:szCs w:val="22"/>
        </w:rPr>
      </w:pPr>
      <w:r w:rsidRPr="000956FD">
        <w:rPr>
          <w:rFonts w:ascii="Tahoma" w:hAnsi="Tahoma" w:cs="Tahoma"/>
          <w:sz w:val="22"/>
          <w:szCs w:val="22"/>
        </w:rPr>
        <w:t>Estado civil:</w:t>
      </w:r>
      <w:r w:rsidRPr="000956FD">
        <w:rPr>
          <w:rFonts w:ascii="Tahoma" w:hAnsi="Tahoma" w:cs="Tahoma"/>
          <w:sz w:val="22"/>
          <w:szCs w:val="22"/>
        </w:rPr>
        <w:tab/>
      </w:r>
      <w:r w:rsidRPr="000956FD">
        <w:rPr>
          <w:rFonts w:ascii="Tahoma" w:hAnsi="Tahoma" w:cs="Tahoma"/>
          <w:sz w:val="22"/>
          <w:szCs w:val="22"/>
        </w:rPr>
        <w:tab/>
      </w:r>
      <w:r w:rsidRPr="000956FD">
        <w:rPr>
          <w:rFonts w:ascii="Tahoma" w:hAnsi="Tahoma" w:cs="Tahoma"/>
          <w:sz w:val="22"/>
          <w:szCs w:val="22"/>
        </w:rPr>
        <w:tab/>
      </w:r>
      <w:r w:rsidRPr="000956FD">
        <w:rPr>
          <w:rFonts w:ascii="Tahoma" w:hAnsi="Tahoma" w:cs="Tahoma"/>
          <w:sz w:val="22"/>
          <w:szCs w:val="22"/>
        </w:rPr>
        <w:tab/>
      </w:r>
      <w:r w:rsidRPr="000956FD">
        <w:rPr>
          <w:rFonts w:ascii="Tahoma" w:hAnsi="Tahoma" w:cs="Tahoma"/>
          <w:sz w:val="22"/>
          <w:szCs w:val="22"/>
        </w:rPr>
        <w:tab/>
        <w:t>Indistinto</w:t>
      </w:r>
      <w:r w:rsidRPr="000956FD">
        <w:rPr>
          <w:rFonts w:ascii="Tahoma" w:hAnsi="Tahoma" w:cs="Tahoma"/>
          <w:sz w:val="22"/>
          <w:szCs w:val="22"/>
        </w:rPr>
        <w:tab/>
      </w:r>
      <w:r w:rsidRPr="000956FD">
        <w:rPr>
          <w:rFonts w:ascii="Tahoma" w:hAnsi="Tahoma" w:cs="Tahoma"/>
          <w:sz w:val="22"/>
          <w:szCs w:val="22"/>
        </w:rPr>
        <w:tab/>
      </w:r>
    </w:p>
    <w:p w:rsidR="000956FD" w:rsidRPr="000956FD" w:rsidRDefault="000956FD" w:rsidP="000956FD">
      <w:pPr>
        <w:jc w:val="both"/>
        <w:rPr>
          <w:rFonts w:ascii="Tahoma" w:hAnsi="Tahoma" w:cs="Tahoma"/>
          <w:b/>
          <w:bCs/>
          <w:sz w:val="22"/>
          <w:szCs w:val="22"/>
        </w:rPr>
      </w:pPr>
    </w:p>
    <w:p w:rsidR="000956FD" w:rsidRPr="000956FD" w:rsidRDefault="000956FD" w:rsidP="000956FD">
      <w:pPr>
        <w:rPr>
          <w:rFonts w:ascii="Tahoma" w:hAnsi="Tahoma" w:cs="Tahoma"/>
          <w:b/>
          <w:sz w:val="22"/>
          <w:szCs w:val="22"/>
        </w:rPr>
      </w:pPr>
      <w:r w:rsidRPr="000956FD">
        <w:rPr>
          <w:rFonts w:ascii="Tahoma" w:hAnsi="Tahoma" w:cs="Tahoma"/>
          <w:b/>
          <w:sz w:val="22"/>
          <w:szCs w:val="22"/>
        </w:rPr>
        <w:t>Competencias Personales:</w:t>
      </w:r>
    </w:p>
    <w:p w:rsidR="000956FD" w:rsidRDefault="000956FD" w:rsidP="000956FD">
      <w:pPr>
        <w:rPr>
          <w:rFonts w:ascii="Tahoma" w:hAnsi="Tahoma" w:cs="Tahoma"/>
          <w:sz w:val="22"/>
          <w:szCs w:val="22"/>
        </w:rPr>
      </w:pPr>
      <w:r>
        <w:rPr>
          <w:rFonts w:ascii="Tahoma" w:hAnsi="Tahoma" w:cs="Tahoma"/>
          <w:sz w:val="22"/>
          <w:szCs w:val="22"/>
        </w:rPr>
        <w:t>Honestidad</w:t>
      </w:r>
    </w:p>
    <w:p w:rsidR="000956FD" w:rsidRPr="000956FD" w:rsidRDefault="000956FD" w:rsidP="000956FD">
      <w:pPr>
        <w:rPr>
          <w:rFonts w:ascii="Tahoma" w:hAnsi="Tahoma" w:cs="Tahoma"/>
          <w:sz w:val="22"/>
          <w:szCs w:val="22"/>
        </w:rPr>
      </w:pPr>
      <w:r w:rsidRPr="000956FD">
        <w:rPr>
          <w:rFonts w:ascii="Tahoma" w:hAnsi="Tahoma" w:cs="Tahoma"/>
          <w:sz w:val="22"/>
          <w:szCs w:val="22"/>
        </w:rPr>
        <w:t>Apertura al cambio</w:t>
      </w:r>
    </w:p>
    <w:p w:rsidR="000956FD" w:rsidRPr="000956FD" w:rsidRDefault="000956FD" w:rsidP="000956FD">
      <w:pPr>
        <w:rPr>
          <w:rFonts w:ascii="Tahoma" w:hAnsi="Tahoma" w:cs="Tahoma"/>
          <w:sz w:val="22"/>
          <w:szCs w:val="22"/>
        </w:rPr>
      </w:pPr>
      <w:r w:rsidRPr="000956FD">
        <w:rPr>
          <w:rFonts w:ascii="Tahoma" w:hAnsi="Tahoma" w:cs="Tahoma"/>
          <w:sz w:val="22"/>
          <w:szCs w:val="22"/>
        </w:rPr>
        <w:t xml:space="preserve">Lealtad y Responsabilidad </w:t>
      </w:r>
    </w:p>
    <w:p w:rsidR="000956FD" w:rsidRPr="000956FD" w:rsidRDefault="000956FD" w:rsidP="000956FD">
      <w:pPr>
        <w:rPr>
          <w:rFonts w:ascii="Tahoma" w:hAnsi="Tahoma" w:cs="Tahoma"/>
          <w:b/>
          <w:sz w:val="22"/>
          <w:szCs w:val="22"/>
        </w:rPr>
      </w:pPr>
      <w:r w:rsidRPr="000956FD">
        <w:rPr>
          <w:rFonts w:ascii="Tahoma" w:hAnsi="Tahoma" w:cs="Tahoma"/>
          <w:b/>
          <w:sz w:val="22"/>
          <w:szCs w:val="22"/>
        </w:rPr>
        <w:t>Competencias de Relación:</w:t>
      </w:r>
    </w:p>
    <w:p w:rsidR="000956FD" w:rsidRPr="000956FD" w:rsidRDefault="000956FD" w:rsidP="000956FD">
      <w:pPr>
        <w:rPr>
          <w:rFonts w:ascii="Tahoma" w:hAnsi="Tahoma" w:cs="Tahoma"/>
          <w:sz w:val="22"/>
          <w:szCs w:val="22"/>
        </w:rPr>
      </w:pPr>
      <w:r w:rsidRPr="000956FD">
        <w:rPr>
          <w:rFonts w:ascii="Tahoma" w:hAnsi="Tahoma" w:cs="Tahoma"/>
          <w:sz w:val="22"/>
          <w:szCs w:val="22"/>
        </w:rPr>
        <w:t xml:space="preserve">Comunicación </w:t>
      </w:r>
    </w:p>
    <w:p w:rsidR="000956FD" w:rsidRPr="000956FD" w:rsidRDefault="000956FD" w:rsidP="000956FD">
      <w:pPr>
        <w:rPr>
          <w:rFonts w:ascii="Tahoma" w:hAnsi="Tahoma" w:cs="Tahoma"/>
          <w:b/>
          <w:sz w:val="22"/>
          <w:szCs w:val="22"/>
        </w:rPr>
      </w:pPr>
      <w:r w:rsidRPr="000956FD">
        <w:rPr>
          <w:rFonts w:ascii="Tahoma" w:hAnsi="Tahoma" w:cs="Tahoma"/>
          <w:b/>
          <w:sz w:val="22"/>
          <w:szCs w:val="22"/>
        </w:rPr>
        <w:t xml:space="preserve">Competencias de Negocios: </w:t>
      </w:r>
    </w:p>
    <w:p w:rsidR="000956FD" w:rsidRPr="000956FD" w:rsidRDefault="000956FD" w:rsidP="000956FD">
      <w:pPr>
        <w:rPr>
          <w:rFonts w:ascii="Tahoma" w:hAnsi="Tahoma" w:cs="Tahoma"/>
          <w:sz w:val="22"/>
          <w:szCs w:val="22"/>
        </w:rPr>
      </w:pPr>
      <w:r w:rsidRPr="000956FD">
        <w:rPr>
          <w:rFonts w:ascii="Tahoma" w:hAnsi="Tahoma" w:cs="Tahoma"/>
          <w:sz w:val="22"/>
          <w:szCs w:val="22"/>
        </w:rPr>
        <w:t xml:space="preserve">Relación cliente-proveedor </w:t>
      </w:r>
    </w:p>
    <w:p w:rsidR="000956FD" w:rsidRPr="000956FD" w:rsidRDefault="000956FD" w:rsidP="000956FD">
      <w:pPr>
        <w:pStyle w:val="Ttulo6"/>
        <w:rPr>
          <w:rFonts w:ascii="Tahoma" w:hAnsi="Tahoma" w:cs="Tahoma"/>
          <w:sz w:val="22"/>
          <w:szCs w:val="22"/>
        </w:rPr>
      </w:pPr>
      <w:r w:rsidRPr="000956FD">
        <w:rPr>
          <w:rFonts w:ascii="Tahoma" w:hAnsi="Tahoma" w:cs="Tahoma"/>
          <w:sz w:val="22"/>
          <w:szCs w:val="22"/>
        </w:rPr>
        <w:t xml:space="preserve">Competencias técnicas: </w:t>
      </w:r>
    </w:p>
    <w:p w:rsidR="000956FD" w:rsidRPr="000956FD" w:rsidRDefault="000956FD" w:rsidP="000956FD">
      <w:pPr>
        <w:pStyle w:val="Textoindependiente2"/>
        <w:jc w:val="left"/>
        <w:rPr>
          <w:rFonts w:ascii="Tahoma" w:hAnsi="Tahoma" w:cs="Tahoma"/>
          <w:b w:val="0"/>
          <w:sz w:val="22"/>
          <w:szCs w:val="22"/>
        </w:rPr>
      </w:pPr>
      <w:r w:rsidRPr="000956FD">
        <w:rPr>
          <w:rFonts w:ascii="Tahoma" w:hAnsi="Tahoma" w:cs="Tahoma"/>
          <w:b w:val="0"/>
          <w:sz w:val="22"/>
          <w:szCs w:val="22"/>
        </w:rPr>
        <w:t>Políticas y procedimientos de la empresa</w:t>
      </w:r>
    </w:p>
    <w:p w:rsidR="000956FD" w:rsidRPr="000956FD" w:rsidRDefault="000956FD" w:rsidP="000956FD">
      <w:pPr>
        <w:pStyle w:val="Textoindependiente2"/>
        <w:jc w:val="left"/>
        <w:rPr>
          <w:rFonts w:ascii="Tahoma" w:hAnsi="Tahoma" w:cs="Tahoma"/>
          <w:b w:val="0"/>
          <w:sz w:val="22"/>
          <w:szCs w:val="22"/>
        </w:rPr>
      </w:pPr>
      <w:r w:rsidRPr="000956FD">
        <w:rPr>
          <w:rFonts w:ascii="Tahoma" w:hAnsi="Tahoma" w:cs="Tahoma"/>
          <w:b w:val="0"/>
          <w:sz w:val="22"/>
          <w:szCs w:val="22"/>
        </w:rPr>
        <w:t xml:space="preserve">Atención al cliente </w:t>
      </w:r>
    </w:p>
    <w:p w:rsidR="000956FD" w:rsidRPr="000956FD" w:rsidRDefault="000956FD" w:rsidP="000956FD">
      <w:pPr>
        <w:pStyle w:val="Textoindependiente2"/>
        <w:jc w:val="left"/>
        <w:rPr>
          <w:rFonts w:ascii="Tahoma" w:hAnsi="Tahoma" w:cs="Tahoma"/>
          <w:b w:val="0"/>
          <w:sz w:val="22"/>
          <w:szCs w:val="22"/>
        </w:rPr>
      </w:pPr>
      <w:r w:rsidRPr="000956FD">
        <w:rPr>
          <w:rFonts w:ascii="Tahoma" w:hAnsi="Tahoma" w:cs="Tahoma"/>
          <w:b w:val="0"/>
          <w:sz w:val="22"/>
          <w:szCs w:val="22"/>
        </w:rPr>
        <w:t>Controles administrativos</w:t>
      </w:r>
    </w:p>
    <w:p w:rsidR="000956FD" w:rsidRPr="000956FD" w:rsidRDefault="000956FD" w:rsidP="000956FD">
      <w:pPr>
        <w:pStyle w:val="Textoindependiente2"/>
        <w:jc w:val="left"/>
        <w:rPr>
          <w:rFonts w:ascii="Tahoma" w:hAnsi="Tahoma" w:cs="Tahoma"/>
          <w:b w:val="0"/>
          <w:sz w:val="22"/>
          <w:szCs w:val="22"/>
        </w:rPr>
      </w:pPr>
      <w:r w:rsidRPr="000956FD">
        <w:rPr>
          <w:rFonts w:ascii="Tahoma" w:hAnsi="Tahoma" w:cs="Tahoma"/>
          <w:b w:val="0"/>
          <w:sz w:val="22"/>
          <w:szCs w:val="22"/>
        </w:rPr>
        <w:lastRenderedPageBreak/>
        <w:t xml:space="preserve">Manejo de correo electrónico e Internet </w:t>
      </w:r>
    </w:p>
    <w:p w:rsidR="000956FD" w:rsidRPr="000956FD" w:rsidRDefault="000956FD" w:rsidP="000956FD">
      <w:pPr>
        <w:pStyle w:val="Textoindependiente2"/>
        <w:jc w:val="left"/>
        <w:rPr>
          <w:rFonts w:ascii="Tahoma" w:hAnsi="Tahoma" w:cs="Tahoma"/>
          <w:b w:val="0"/>
          <w:sz w:val="22"/>
          <w:szCs w:val="22"/>
        </w:rPr>
      </w:pPr>
      <w:r>
        <w:rPr>
          <w:rFonts w:ascii="Tahoma" w:hAnsi="Tahoma" w:cs="Tahoma"/>
          <w:b w:val="0"/>
          <w:sz w:val="22"/>
          <w:szCs w:val="22"/>
        </w:rPr>
        <w:t xml:space="preserve">Manejo de Office </w:t>
      </w:r>
    </w:p>
    <w:p w:rsidR="000956FD" w:rsidRPr="000956FD" w:rsidRDefault="000956FD" w:rsidP="000956FD">
      <w:pPr>
        <w:pStyle w:val="Textoindependiente2"/>
        <w:jc w:val="left"/>
        <w:rPr>
          <w:rFonts w:ascii="Tahoma" w:hAnsi="Tahoma" w:cs="Tahoma"/>
          <w:b w:val="0"/>
          <w:sz w:val="22"/>
          <w:szCs w:val="22"/>
        </w:rPr>
      </w:pPr>
      <w:r w:rsidRPr="000956FD">
        <w:rPr>
          <w:rFonts w:ascii="Tahoma" w:hAnsi="Tahoma" w:cs="Tahoma"/>
          <w:b w:val="0"/>
          <w:sz w:val="22"/>
          <w:szCs w:val="22"/>
        </w:rPr>
        <w:t>Manejo de equipo oficina</w:t>
      </w:r>
    </w:p>
    <w:p w:rsidR="000956FD" w:rsidRPr="000956FD" w:rsidRDefault="000956FD" w:rsidP="000956FD">
      <w:pPr>
        <w:pStyle w:val="Textoindependiente2"/>
        <w:rPr>
          <w:rFonts w:ascii="Tahoma" w:hAnsi="Tahoma" w:cs="Tahoma"/>
          <w:sz w:val="22"/>
          <w:szCs w:val="22"/>
        </w:rPr>
      </w:pPr>
    </w:p>
    <w:p w:rsidR="000956FD" w:rsidRPr="000956FD" w:rsidRDefault="000956FD" w:rsidP="000956FD">
      <w:pPr>
        <w:jc w:val="both"/>
        <w:rPr>
          <w:rFonts w:ascii="Tahoma" w:eastAsia="Batang" w:hAnsi="Tahoma" w:cs="Tahoma"/>
          <w:sz w:val="22"/>
          <w:szCs w:val="22"/>
        </w:rPr>
      </w:pPr>
      <w:r w:rsidRPr="000956FD">
        <w:rPr>
          <w:rFonts w:ascii="Tahoma" w:hAnsi="Tahoma" w:cs="Tahoma"/>
          <w:b/>
          <w:bCs/>
          <w:sz w:val="22"/>
          <w:szCs w:val="22"/>
        </w:rPr>
        <w:t>Actividades:</w:t>
      </w:r>
      <w:r w:rsidRPr="000956FD">
        <w:rPr>
          <w:rFonts w:ascii="Tahoma" w:eastAsia="Batang" w:hAnsi="Tahoma" w:cs="Tahoma"/>
          <w:sz w:val="22"/>
          <w:szCs w:val="22"/>
        </w:rPr>
        <w:t xml:space="preserve"> </w:t>
      </w:r>
    </w:p>
    <w:p w:rsidR="00DD585B" w:rsidRDefault="00DD585B" w:rsidP="00DD585B">
      <w:pPr>
        <w:rPr>
          <w:rFonts w:ascii="Tahoma" w:hAnsi="Tahoma" w:cs="Tahoma"/>
          <w:sz w:val="22"/>
          <w:szCs w:val="22"/>
        </w:rPr>
      </w:pPr>
    </w:p>
    <w:p w:rsidR="00DD585B" w:rsidRPr="00DD585B" w:rsidRDefault="00DD585B" w:rsidP="00DD585B">
      <w:pPr>
        <w:pStyle w:val="Prrafodelista"/>
        <w:numPr>
          <w:ilvl w:val="0"/>
          <w:numId w:val="61"/>
        </w:numPr>
        <w:jc w:val="both"/>
        <w:rPr>
          <w:rFonts w:ascii="Tahoma" w:hAnsi="Tahoma" w:cs="Tahoma"/>
          <w:sz w:val="22"/>
          <w:szCs w:val="22"/>
        </w:rPr>
      </w:pPr>
      <w:r w:rsidRPr="00DD585B">
        <w:rPr>
          <w:rFonts w:ascii="Tahoma" w:hAnsi="Tahoma" w:cs="Tahoma"/>
          <w:sz w:val="22"/>
          <w:szCs w:val="22"/>
        </w:rPr>
        <w:t>Se lleva a diarios la recepción de facturas tanto foráneos como de Hermosillo. Es por de medio de sistema electrónico y paquetería.  </w:t>
      </w:r>
    </w:p>
    <w:p w:rsidR="00DD585B" w:rsidRPr="00DD585B" w:rsidRDefault="00DD585B" w:rsidP="00DD585B">
      <w:pPr>
        <w:pStyle w:val="Prrafodelista"/>
        <w:numPr>
          <w:ilvl w:val="0"/>
          <w:numId w:val="61"/>
        </w:numPr>
        <w:jc w:val="both"/>
        <w:rPr>
          <w:rFonts w:ascii="Tahoma" w:hAnsi="Tahoma" w:cs="Tahoma"/>
          <w:sz w:val="22"/>
          <w:szCs w:val="22"/>
        </w:rPr>
      </w:pPr>
      <w:r w:rsidRPr="00DD585B">
        <w:rPr>
          <w:rFonts w:ascii="Tahoma" w:hAnsi="Tahoma" w:cs="Tahoma"/>
          <w:sz w:val="22"/>
          <w:szCs w:val="22"/>
        </w:rPr>
        <w:t>La captura de cada una de ellas se registra en el SAGM llevándose a cabo el control de gastos de mantenimiento.</w:t>
      </w:r>
    </w:p>
    <w:p w:rsidR="00DD585B" w:rsidRPr="00DD585B" w:rsidRDefault="00DD585B" w:rsidP="00DD585B">
      <w:pPr>
        <w:pStyle w:val="Prrafodelista"/>
        <w:numPr>
          <w:ilvl w:val="0"/>
          <w:numId w:val="61"/>
        </w:numPr>
        <w:jc w:val="both"/>
        <w:rPr>
          <w:rFonts w:ascii="Tahoma" w:hAnsi="Tahoma" w:cs="Tahoma"/>
          <w:sz w:val="22"/>
          <w:szCs w:val="22"/>
        </w:rPr>
      </w:pPr>
      <w:r w:rsidRPr="00DD585B">
        <w:rPr>
          <w:rFonts w:ascii="Tahoma" w:hAnsi="Tahoma" w:cs="Tahoma"/>
          <w:sz w:val="22"/>
          <w:szCs w:val="22"/>
        </w:rPr>
        <w:t xml:space="preserve">A diario se reciben cotizaciones de los proveedores  para enviarse la orden de compra previamente autorizada tanto tractos como remolques. </w:t>
      </w:r>
    </w:p>
    <w:p w:rsidR="00DD585B" w:rsidRPr="00DD585B" w:rsidRDefault="00DD585B" w:rsidP="00DD585B">
      <w:pPr>
        <w:pStyle w:val="Prrafodelista"/>
        <w:numPr>
          <w:ilvl w:val="0"/>
          <w:numId w:val="61"/>
        </w:numPr>
        <w:jc w:val="both"/>
        <w:rPr>
          <w:rFonts w:ascii="Tahoma" w:hAnsi="Tahoma" w:cs="Tahoma"/>
          <w:sz w:val="22"/>
          <w:szCs w:val="22"/>
        </w:rPr>
      </w:pPr>
      <w:r w:rsidRPr="00DD585B">
        <w:rPr>
          <w:rFonts w:ascii="Tahoma" w:hAnsi="Tahoma" w:cs="Tahoma"/>
          <w:sz w:val="22"/>
          <w:szCs w:val="22"/>
        </w:rPr>
        <w:t>Se mantiene trato directo con el proveedor vía telefónica y por medio de correo.</w:t>
      </w:r>
    </w:p>
    <w:p w:rsidR="00DD585B" w:rsidRPr="00DD585B" w:rsidRDefault="00DD585B" w:rsidP="00DD585B">
      <w:pPr>
        <w:pStyle w:val="Prrafodelista"/>
        <w:numPr>
          <w:ilvl w:val="0"/>
          <w:numId w:val="61"/>
        </w:numPr>
        <w:jc w:val="both"/>
        <w:rPr>
          <w:rFonts w:ascii="Tahoma" w:hAnsi="Tahoma" w:cs="Tahoma"/>
          <w:sz w:val="22"/>
          <w:szCs w:val="22"/>
        </w:rPr>
      </w:pPr>
      <w:r w:rsidRPr="00DD585B">
        <w:rPr>
          <w:rFonts w:ascii="Tahoma" w:hAnsi="Tahoma" w:cs="Tahoma"/>
          <w:sz w:val="22"/>
          <w:szCs w:val="22"/>
        </w:rPr>
        <w:t xml:space="preserve">Se revisan estados de cuenta de saldos vencidos de los proveedores para darles agilización de pago. </w:t>
      </w:r>
    </w:p>
    <w:p w:rsidR="00DD585B" w:rsidRPr="00DD585B" w:rsidRDefault="00DD585B" w:rsidP="00DD585B">
      <w:pPr>
        <w:pStyle w:val="Prrafodelista"/>
        <w:numPr>
          <w:ilvl w:val="0"/>
          <w:numId w:val="61"/>
        </w:numPr>
        <w:jc w:val="both"/>
        <w:rPr>
          <w:rFonts w:ascii="Tahoma" w:hAnsi="Tahoma" w:cs="Tahoma"/>
          <w:sz w:val="22"/>
          <w:szCs w:val="22"/>
        </w:rPr>
      </w:pPr>
      <w:r w:rsidRPr="00DD585B">
        <w:rPr>
          <w:rFonts w:ascii="Tahoma" w:hAnsi="Tahoma" w:cs="Tahoma"/>
          <w:sz w:val="22"/>
          <w:szCs w:val="22"/>
        </w:rPr>
        <w:t>Se lleva a diario un inventario de control de llantas tanto foráneas como de Hermosillo.</w:t>
      </w:r>
    </w:p>
    <w:p w:rsidR="00DD585B" w:rsidRPr="00DD585B" w:rsidRDefault="00DD585B" w:rsidP="00DD585B">
      <w:pPr>
        <w:pStyle w:val="Prrafodelista"/>
        <w:numPr>
          <w:ilvl w:val="0"/>
          <w:numId w:val="61"/>
        </w:numPr>
        <w:jc w:val="both"/>
        <w:rPr>
          <w:rFonts w:ascii="Tahoma" w:hAnsi="Tahoma" w:cs="Tahoma"/>
          <w:sz w:val="22"/>
          <w:szCs w:val="22"/>
        </w:rPr>
      </w:pPr>
      <w:r w:rsidRPr="00DD585B">
        <w:rPr>
          <w:rFonts w:ascii="Tahoma" w:hAnsi="Tahoma" w:cs="Tahoma"/>
          <w:sz w:val="22"/>
          <w:szCs w:val="22"/>
        </w:rPr>
        <w:t>Diariamente se suben los XML Y PDF de cada una de las facturas recibidas al portal de finanzas.  </w:t>
      </w:r>
    </w:p>
    <w:p w:rsidR="00DD585B" w:rsidRPr="00DD585B" w:rsidRDefault="00DD585B" w:rsidP="00DD585B">
      <w:pPr>
        <w:pStyle w:val="Prrafodelista"/>
        <w:numPr>
          <w:ilvl w:val="0"/>
          <w:numId w:val="61"/>
        </w:numPr>
        <w:jc w:val="both"/>
        <w:rPr>
          <w:rFonts w:ascii="Tahoma" w:hAnsi="Tahoma" w:cs="Tahoma"/>
          <w:sz w:val="22"/>
          <w:szCs w:val="22"/>
        </w:rPr>
      </w:pPr>
      <w:r w:rsidRPr="00DD585B">
        <w:rPr>
          <w:rFonts w:ascii="Tahoma" w:hAnsi="Tahoma" w:cs="Tahoma"/>
          <w:sz w:val="22"/>
          <w:szCs w:val="22"/>
        </w:rPr>
        <w:t>Los proveedores que más facturan diariamente son tecnología diesel y Volvo, las cuales cada uno se separa el cargo de tracto y remolques para posteriormente sea autorizado por los inspectores y así continuar con el proceso del registro. Y así también se lleva a cabo el proceso con las facturas foráneas.</w:t>
      </w:r>
    </w:p>
    <w:p w:rsidR="00DD585B" w:rsidRPr="00DD585B" w:rsidRDefault="00DD585B" w:rsidP="00DD585B">
      <w:pPr>
        <w:pStyle w:val="Prrafodelista"/>
        <w:numPr>
          <w:ilvl w:val="0"/>
          <w:numId w:val="61"/>
        </w:numPr>
        <w:jc w:val="both"/>
        <w:rPr>
          <w:rFonts w:ascii="Tahoma" w:hAnsi="Tahoma" w:cs="Tahoma"/>
          <w:sz w:val="22"/>
          <w:szCs w:val="22"/>
        </w:rPr>
      </w:pPr>
      <w:r w:rsidRPr="00DD585B">
        <w:rPr>
          <w:rFonts w:ascii="Tahoma" w:hAnsi="Tahoma" w:cs="Tahoma"/>
          <w:sz w:val="22"/>
          <w:szCs w:val="22"/>
        </w:rPr>
        <w:t xml:space="preserve">Terminando el registro y firma por parte de los inspectores, se pasa a firma para la autorización por parte del gerente de mantenimiento. </w:t>
      </w:r>
    </w:p>
    <w:p w:rsidR="00DD585B" w:rsidRPr="00DD585B" w:rsidRDefault="00DD585B" w:rsidP="00DD585B">
      <w:pPr>
        <w:pStyle w:val="Prrafodelista"/>
        <w:numPr>
          <w:ilvl w:val="0"/>
          <w:numId w:val="61"/>
        </w:numPr>
        <w:jc w:val="both"/>
        <w:rPr>
          <w:rFonts w:ascii="Tahoma" w:hAnsi="Tahoma" w:cs="Tahoma"/>
          <w:sz w:val="22"/>
          <w:szCs w:val="22"/>
        </w:rPr>
      </w:pPr>
      <w:r w:rsidRPr="00DD585B">
        <w:rPr>
          <w:rFonts w:ascii="Tahoma" w:hAnsi="Tahoma" w:cs="Tahoma"/>
          <w:sz w:val="22"/>
          <w:szCs w:val="22"/>
        </w:rPr>
        <w:t>Se lleva un control de entrega de las facturas a contabilidad para el trámite de pago.</w:t>
      </w:r>
    </w:p>
    <w:p w:rsidR="00DD585B" w:rsidRPr="00DD585B" w:rsidRDefault="00DD585B" w:rsidP="00DD585B">
      <w:pPr>
        <w:pStyle w:val="Prrafodelista"/>
        <w:numPr>
          <w:ilvl w:val="0"/>
          <w:numId w:val="61"/>
        </w:numPr>
        <w:jc w:val="both"/>
        <w:rPr>
          <w:rFonts w:ascii="Tahoma" w:hAnsi="Tahoma" w:cs="Tahoma"/>
          <w:sz w:val="22"/>
          <w:szCs w:val="22"/>
        </w:rPr>
      </w:pPr>
      <w:r w:rsidRPr="00DD585B">
        <w:rPr>
          <w:rFonts w:ascii="Tahoma" w:hAnsi="Tahoma" w:cs="Tahoma"/>
          <w:sz w:val="22"/>
          <w:szCs w:val="22"/>
        </w:rPr>
        <w:t xml:space="preserve">Los inspectores indican si unas de las facturas es cargo a siniestro el cual es un proceso diferente, se realiza una orden de compra manual para que la firme para su autorización por medio del gerente de seguridad. </w:t>
      </w:r>
    </w:p>
    <w:p w:rsidR="00DD585B" w:rsidRPr="00DD585B" w:rsidRDefault="00DD585B" w:rsidP="00DD585B">
      <w:pPr>
        <w:pStyle w:val="Prrafodelista"/>
        <w:numPr>
          <w:ilvl w:val="0"/>
          <w:numId w:val="61"/>
        </w:numPr>
        <w:jc w:val="both"/>
        <w:rPr>
          <w:rFonts w:ascii="Tahoma" w:hAnsi="Tahoma" w:cs="Tahoma"/>
          <w:sz w:val="22"/>
          <w:szCs w:val="22"/>
        </w:rPr>
      </w:pPr>
      <w:r w:rsidRPr="00DD585B">
        <w:rPr>
          <w:rFonts w:ascii="Tahoma" w:hAnsi="Tahoma" w:cs="Tahoma"/>
          <w:sz w:val="22"/>
          <w:szCs w:val="22"/>
        </w:rPr>
        <w:t>Se revisan estados de cuenta principalmente de Volvo Y Tecnología Diesel para corroborar información y no haya desviaciones posteriores.</w:t>
      </w:r>
    </w:p>
    <w:p w:rsidR="00DD585B" w:rsidRPr="00DD585B" w:rsidRDefault="00DD585B" w:rsidP="00DD585B">
      <w:pPr>
        <w:pStyle w:val="Prrafodelista"/>
        <w:numPr>
          <w:ilvl w:val="0"/>
          <w:numId w:val="61"/>
        </w:numPr>
        <w:jc w:val="both"/>
        <w:rPr>
          <w:rFonts w:ascii="Tahoma" w:hAnsi="Tahoma" w:cs="Tahoma"/>
          <w:sz w:val="22"/>
          <w:szCs w:val="22"/>
        </w:rPr>
      </w:pPr>
      <w:r w:rsidRPr="00DD585B">
        <w:rPr>
          <w:rFonts w:ascii="Tahoma" w:hAnsi="Tahoma" w:cs="Tahoma"/>
          <w:sz w:val="22"/>
          <w:szCs w:val="22"/>
        </w:rPr>
        <w:t>Se revisan las altas de proveedores nuevos con toda su información como es verificación de registro, dirección, para solicitar su alta al sistema.</w:t>
      </w:r>
    </w:p>
    <w:p w:rsidR="00DD585B" w:rsidRPr="00DD585B" w:rsidRDefault="00DD585B" w:rsidP="00DD585B">
      <w:pPr>
        <w:pStyle w:val="Prrafodelista"/>
        <w:numPr>
          <w:ilvl w:val="0"/>
          <w:numId w:val="61"/>
        </w:numPr>
        <w:jc w:val="both"/>
        <w:rPr>
          <w:rFonts w:ascii="Tahoma" w:hAnsi="Tahoma" w:cs="Tahoma"/>
          <w:sz w:val="22"/>
          <w:szCs w:val="22"/>
        </w:rPr>
      </w:pPr>
      <w:r w:rsidRPr="00DD585B">
        <w:rPr>
          <w:rFonts w:ascii="Tahoma" w:hAnsi="Tahoma" w:cs="Tahoma"/>
          <w:sz w:val="22"/>
          <w:szCs w:val="22"/>
        </w:rPr>
        <w:t>Se le da apoyo a facturas de socios para su trámite de pago.</w:t>
      </w:r>
    </w:p>
    <w:p w:rsidR="00DD585B" w:rsidRPr="00DD585B" w:rsidRDefault="00DD585B" w:rsidP="00DD585B">
      <w:pPr>
        <w:pStyle w:val="Prrafodelista"/>
        <w:numPr>
          <w:ilvl w:val="0"/>
          <w:numId w:val="61"/>
        </w:numPr>
        <w:jc w:val="both"/>
        <w:rPr>
          <w:rFonts w:ascii="Tahoma" w:hAnsi="Tahoma" w:cs="Tahoma"/>
          <w:sz w:val="22"/>
          <w:szCs w:val="22"/>
        </w:rPr>
      </w:pPr>
      <w:r w:rsidRPr="00DD585B">
        <w:rPr>
          <w:rFonts w:ascii="Tahoma" w:hAnsi="Tahoma" w:cs="Tahoma"/>
          <w:sz w:val="22"/>
          <w:szCs w:val="22"/>
        </w:rPr>
        <w:t>Se le da atención para información de pagos de proveedores cuando ellos no cuentan con evidencia de pago, para evitar paros de unidades de taller.</w:t>
      </w:r>
    </w:p>
    <w:p w:rsidR="000956FD" w:rsidRDefault="000956FD" w:rsidP="000956FD">
      <w:pPr>
        <w:jc w:val="both"/>
        <w:rPr>
          <w:rFonts w:ascii="Tahoma" w:eastAsia="Batang" w:hAnsi="Tahoma" w:cs="Tahoma"/>
          <w:sz w:val="22"/>
          <w:szCs w:val="22"/>
        </w:rPr>
      </w:pPr>
    </w:p>
    <w:p w:rsidR="00DD585B" w:rsidRPr="000956FD" w:rsidRDefault="00DD585B" w:rsidP="000956FD">
      <w:pPr>
        <w:jc w:val="both"/>
        <w:rPr>
          <w:rFonts w:ascii="Tahoma" w:eastAsia="Batang" w:hAnsi="Tahoma" w:cs="Tahoma"/>
          <w:sz w:val="22"/>
          <w:szCs w:val="22"/>
        </w:rPr>
      </w:pPr>
    </w:p>
    <w:p w:rsidR="000956FD" w:rsidRPr="000956FD" w:rsidRDefault="000956FD" w:rsidP="000956FD">
      <w:pPr>
        <w:jc w:val="both"/>
        <w:rPr>
          <w:rFonts w:ascii="Tahoma" w:eastAsia="Batang" w:hAnsi="Tahoma" w:cs="Tahoma"/>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38"/>
        <w:gridCol w:w="2897"/>
        <w:gridCol w:w="2909"/>
      </w:tblGrid>
      <w:tr w:rsidR="000956FD" w:rsidRPr="000956FD" w:rsidTr="00AB1E91">
        <w:tc>
          <w:tcPr>
            <w:tcW w:w="2838" w:type="dxa"/>
          </w:tcPr>
          <w:p w:rsidR="000956FD" w:rsidRPr="000956FD" w:rsidRDefault="000956FD" w:rsidP="00AB1E91">
            <w:pPr>
              <w:jc w:val="center"/>
              <w:rPr>
                <w:rFonts w:ascii="Tahoma" w:hAnsi="Tahoma" w:cs="Tahoma"/>
                <w:sz w:val="22"/>
                <w:szCs w:val="22"/>
              </w:rPr>
            </w:pPr>
            <w:r w:rsidRPr="000956FD">
              <w:rPr>
                <w:rFonts w:ascii="Tahoma" w:hAnsi="Tahoma" w:cs="Tahoma"/>
                <w:caps/>
                <w:sz w:val="22"/>
                <w:szCs w:val="22"/>
              </w:rPr>
              <w:t>fecha</w:t>
            </w:r>
          </w:p>
        </w:tc>
        <w:tc>
          <w:tcPr>
            <w:tcW w:w="2897" w:type="dxa"/>
          </w:tcPr>
          <w:p w:rsidR="000956FD" w:rsidRPr="000956FD" w:rsidRDefault="000956FD" w:rsidP="00AB1E91">
            <w:pPr>
              <w:jc w:val="center"/>
              <w:rPr>
                <w:rFonts w:ascii="Tahoma" w:hAnsi="Tahoma" w:cs="Tahoma"/>
                <w:sz w:val="22"/>
                <w:szCs w:val="22"/>
              </w:rPr>
            </w:pPr>
            <w:r w:rsidRPr="000956FD">
              <w:rPr>
                <w:rFonts w:ascii="Tahoma" w:hAnsi="Tahoma" w:cs="Tahoma"/>
                <w:caps/>
                <w:sz w:val="22"/>
                <w:szCs w:val="22"/>
              </w:rPr>
              <w:t>ELABORO</w:t>
            </w:r>
          </w:p>
        </w:tc>
        <w:tc>
          <w:tcPr>
            <w:tcW w:w="2909" w:type="dxa"/>
          </w:tcPr>
          <w:p w:rsidR="000956FD" w:rsidRPr="000956FD" w:rsidRDefault="000956FD" w:rsidP="00AB1E91">
            <w:pPr>
              <w:jc w:val="center"/>
              <w:rPr>
                <w:rFonts w:ascii="Tahoma" w:hAnsi="Tahoma" w:cs="Tahoma"/>
                <w:sz w:val="22"/>
                <w:szCs w:val="22"/>
              </w:rPr>
            </w:pPr>
            <w:r w:rsidRPr="000956FD">
              <w:rPr>
                <w:rFonts w:ascii="Tahoma" w:hAnsi="Tahoma" w:cs="Tahoma"/>
                <w:caps/>
                <w:sz w:val="22"/>
                <w:szCs w:val="22"/>
              </w:rPr>
              <w:t>AUTORIZO</w:t>
            </w:r>
          </w:p>
        </w:tc>
      </w:tr>
      <w:tr w:rsidR="000956FD" w:rsidRPr="000956FD" w:rsidTr="00AB1E91">
        <w:tc>
          <w:tcPr>
            <w:tcW w:w="2838" w:type="dxa"/>
          </w:tcPr>
          <w:p w:rsidR="000956FD" w:rsidRPr="000956FD" w:rsidRDefault="000956FD" w:rsidP="00AB1E91">
            <w:pPr>
              <w:jc w:val="center"/>
              <w:rPr>
                <w:rFonts w:ascii="Tahoma" w:hAnsi="Tahoma" w:cs="Tahoma"/>
                <w:sz w:val="22"/>
                <w:szCs w:val="22"/>
              </w:rPr>
            </w:pPr>
            <w:r w:rsidRPr="000956FD">
              <w:rPr>
                <w:rFonts w:ascii="Tahoma" w:hAnsi="Tahoma" w:cs="Tahoma"/>
                <w:sz w:val="22"/>
                <w:szCs w:val="22"/>
              </w:rPr>
              <w:t>ENERO DEL 2015</w:t>
            </w:r>
          </w:p>
        </w:tc>
        <w:tc>
          <w:tcPr>
            <w:tcW w:w="2897" w:type="dxa"/>
          </w:tcPr>
          <w:p w:rsidR="000956FD" w:rsidRPr="000956FD" w:rsidRDefault="000956FD" w:rsidP="00AB1E91">
            <w:pPr>
              <w:jc w:val="both"/>
              <w:rPr>
                <w:rFonts w:ascii="Tahoma" w:hAnsi="Tahoma" w:cs="Tahoma"/>
                <w:sz w:val="22"/>
                <w:szCs w:val="22"/>
              </w:rPr>
            </w:pPr>
          </w:p>
        </w:tc>
        <w:tc>
          <w:tcPr>
            <w:tcW w:w="2909" w:type="dxa"/>
          </w:tcPr>
          <w:p w:rsidR="000956FD" w:rsidRPr="000956FD" w:rsidRDefault="000956FD" w:rsidP="00AB1E91">
            <w:pPr>
              <w:jc w:val="both"/>
              <w:rPr>
                <w:rFonts w:ascii="Tahoma" w:hAnsi="Tahoma" w:cs="Tahoma"/>
                <w:sz w:val="22"/>
                <w:szCs w:val="22"/>
              </w:rPr>
            </w:pPr>
          </w:p>
        </w:tc>
      </w:tr>
      <w:tr w:rsidR="000956FD" w:rsidRPr="000956FD" w:rsidTr="00AB1E91">
        <w:tc>
          <w:tcPr>
            <w:tcW w:w="2838" w:type="dxa"/>
          </w:tcPr>
          <w:p w:rsidR="000956FD" w:rsidRPr="000956FD" w:rsidRDefault="000956FD" w:rsidP="00AB1E91">
            <w:pPr>
              <w:jc w:val="both"/>
              <w:rPr>
                <w:rFonts w:ascii="Tahoma" w:hAnsi="Tahoma" w:cs="Tahoma"/>
                <w:sz w:val="22"/>
                <w:szCs w:val="22"/>
              </w:rPr>
            </w:pPr>
          </w:p>
        </w:tc>
        <w:tc>
          <w:tcPr>
            <w:tcW w:w="2897" w:type="dxa"/>
          </w:tcPr>
          <w:p w:rsidR="000956FD" w:rsidRPr="000956FD" w:rsidRDefault="000956FD" w:rsidP="00AB1E91">
            <w:pPr>
              <w:jc w:val="center"/>
              <w:rPr>
                <w:rFonts w:ascii="Tahoma" w:hAnsi="Tahoma" w:cs="Tahoma"/>
                <w:sz w:val="22"/>
                <w:szCs w:val="22"/>
              </w:rPr>
            </w:pPr>
            <w:r w:rsidRPr="000956FD">
              <w:rPr>
                <w:rFonts w:ascii="Tahoma" w:hAnsi="Tahoma" w:cs="Tahoma"/>
                <w:sz w:val="22"/>
                <w:szCs w:val="22"/>
              </w:rPr>
              <w:t>COORD. DE REC Y SELEC.</w:t>
            </w:r>
          </w:p>
        </w:tc>
        <w:tc>
          <w:tcPr>
            <w:tcW w:w="2909" w:type="dxa"/>
          </w:tcPr>
          <w:p w:rsidR="000956FD" w:rsidRPr="000956FD" w:rsidRDefault="000956FD" w:rsidP="000956FD">
            <w:pPr>
              <w:jc w:val="both"/>
              <w:rPr>
                <w:rFonts w:ascii="Tahoma" w:hAnsi="Tahoma" w:cs="Tahoma"/>
                <w:sz w:val="22"/>
                <w:szCs w:val="22"/>
              </w:rPr>
            </w:pPr>
            <w:r>
              <w:rPr>
                <w:rFonts w:ascii="Tahoma" w:hAnsi="Tahoma" w:cs="Tahoma"/>
                <w:sz w:val="22"/>
                <w:szCs w:val="22"/>
              </w:rPr>
              <w:t>DIRECTOR DE TRANSPORTE</w:t>
            </w:r>
          </w:p>
        </w:tc>
      </w:tr>
    </w:tbl>
    <w:p w:rsidR="000956FD" w:rsidRPr="00D02AC6" w:rsidRDefault="000956FD" w:rsidP="00D02AC6">
      <w:pPr>
        <w:pStyle w:val="Ttulo1"/>
      </w:pPr>
    </w:p>
    <w:p w:rsidR="000956FD" w:rsidRPr="00D02AC6" w:rsidRDefault="000956FD" w:rsidP="00D02AC6">
      <w:pPr>
        <w:pStyle w:val="Ttulo1"/>
      </w:pPr>
      <w:bookmarkStart w:id="8" w:name="_Puesto:_Auxiliar_Administrativo_2"/>
      <w:bookmarkEnd w:id="8"/>
      <w:r w:rsidRPr="00D02AC6">
        <w:t>Puesto: Auxiliar Administrativo (Mensajero)</w:t>
      </w:r>
    </w:p>
    <w:p w:rsidR="000956FD" w:rsidRPr="000956FD" w:rsidRDefault="000956FD" w:rsidP="000956FD">
      <w:pPr>
        <w:jc w:val="both"/>
        <w:rPr>
          <w:rFonts w:ascii="Tahoma" w:hAnsi="Tahoma" w:cs="Tahoma"/>
          <w:b/>
          <w:caps/>
          <w:sz w:val="22"/>
          <w:szCs w:val="22"/>
        </w:rPr>
      </w:pPr>
    </w:p>
    <w:p w:rsidR="000956FD" w:rsidRPr="000956FD" w:rsidRDefault="000956FD" w:rsidP="000956FD">
      <w:pPr>
        <w:jc w:val="both"/>
        <w:rPr>
          <w:rFonts w:ascii="Tahoma" w:hAnsi="Tahoma" w:cs="Tahoma"/>
          <w:b/>
          <w:bCs/>
          <w:sz w:val="22"/>
          <w:szCs w:val="22"/>
        </w:rPr>
      </w:pPr>
      <w:r w:rsidRPr="000956FD">
        <w:rPr>
          <w:rFonts w:ascii="Tahoma" w:hAnsi="Tahoma" w:cs="Tahoma"/>
          <w:b/>
          <w:bCs/>
          <w:sz w:val="22"/>
          <w:szCs w:val="22"/>
        </w:rPr>
        <w:t>Perfil del puesto</w:t>
      </w:r>
      <w:r w:rsidRPr="000956FD">
        <w:rPr>
          <w:rFonts w:ascii="Tahoma" w:hAnsi="Tahoma" w:cs="Tahoma"/>
          <w:b/>
          <w:bCs/>
          <w:caps/>
          <w:sz w:val="22"/>
          <w:szCs w:val="22"/>
        </w:rPr>
        <w:t xml:space="preserve">: </w:t>
      </w:r>
    </w:p>
    <w:p w:rsidR="000956FD" w:rsidRPr="000956FD" w:rsidRDefault="000956FD" w:rsidP="000956FD">
      <w:pPr>
        <w:pStyle w:val="Textoindependiente3"/>
        <w:rPr>
          <w:rFonts w:ascii="Tahoma" w:hAnsi="Tahoma" w:cs="Tahoma"/>
          <w:szCs w:val="22"/>
          <w:lang w:val="es-MX"/>
        </w:rPr>
      </w:pPr>
      <w:r w:rsidRPr="000956FD">
        <w:rPr>
          <w:rFonts w:ascii="Tahoma" w:hAnsi="Tahoma" w:cs="Tahoma"/>
          <w:szCs w:val="22"/>
          <w:lang w:val="es-MX"/>
        </w:rPr>
        <w:t>Es una posici</w:t>
      </w:r>
      <w:r w:rsidR="001C65E8">
        <w:rPr>
          <w:rFonts w:ascii="Tahoma" w:hAnsi="Tahoma" w:cs="Tahoma"/>
          <w:szCs w:val="22"/>
          <w:lang w:val="es-MX"/>
        </w:rPr>
        <w:t>ón de apoyo al área de transportes</w:t>
      </w:r>
      <w:r w:rsidRPr="000956FD">
        <w:rPr>
          <w:rFonts w:ascii="Tahoma" w:hAnsi="Tahoma" w:cs="Tahoma"/>
          <w:szCs w:val="22"/>
          <w:lang w:val="es-MX"/>
        </w:rPr>
        <w:t xml:space="preserve"> en el traslado de documentos y personal</w:t>
      </w:r>
    </w:p>
    <w:p w:rsidR="000956FD" w:rsidRPr="000956FD" w:rsidRDefault="000956FD" w:rsidP="000956FD">
      <w:pPr>
        <w:jc w:val="both"/>
        <w:rPr>
          <w:rFonts w:ascii="Tahoma" w:hAnsi="Tahoma" w:cs="Tahoma"/>
          <w:b/>
          <w:bCs/>
          <w:sz w:val="22"/>
          <w:szCs w:val="22"/>
        </w:rPr>
      </w:pPr>
    </w:p>
    <w:p w:rsidR="000956FD" w:rsidRPr="000956FD" w:rsidRDefault="000956FD" w:rsidP="000956FD">
      <w:pPr>
        <w:pStyle w:val="Ttulo1"/>
        <w:jc w:val="both"/>
        <w:rPr>
          <w:rFonts w:ascii="Tahoma" w:hAnsi="Tahoma" w:cs="Tahoma"/>
          <w:b/>
          <w:sz w:val="22"/>
          <w:szCs w:val="22"/>
        </w:rPr>
      </w:pPr>
      <w:r w:rsidRPr="000956FD">
        <w:rPr>
          <w:rFonts w:ascii="Tahoma" w:hAnsi="Tahoma" w:cs="Tahoma"/>
          <w:b/>
          <w:sz w:val="22"/>
          <w:szCs w:val="22"/>
        </w:rPr>
        <w:t>Objetivos:</w:t>
      </w:r>
    </w:p>
    <w:p w:rsidR="000956FD" w:rsidRPr="000956FD" w:rsidRDefault="000956FD" w:rsidP="000956FD">
      <w:pPr>
        <w:pStyle w:val="Textoindependiente3"/>
        <w:rPr>
          <w:rFonts w:ascii="Tahoma" w:hAnsi="Tahoma" w:cs="Tahoma"/>
          <w:szCs w:val="22"/>
        </w:rPr>
      </w:pPr>
      <w:r w:rsidRPr="000956FD">
        <w:rPr>
          <w:rFonts w:ascii="Tahoma" w:hAnsi="Tahoma" w:cs="Tahoma"/>
          <w:szCs w:val="22"/>
        </w:rPr>
        <w:t>Apoyar a la administración en el traslado de documentos y personal, así como mantener en buenas condiciones el vehículo asignado</w:t>
      </w:r>
    </w:p>
    <w:p w:rsidR="000956FD" w:rsidRPr="000956FD" w:rsidRDefault="000956FD" w:rsidP="000956FD">
      <w:pPr>
        <w:pStyle w:val="Textoindependiente3"/>
        <w:rPr>
          <w:rFonts w:ascii="Tahoma" w:hAnsi="Tahoma" w:cs="Tahoma"/>
          <w:szCs w:val="22"/>
        </w:rPr>
      </w:pPr>
    </w:p>
    <w:p w:rsidR="000956FD" w:rsidRPr="000956FD" w:rsidRDefault="000956FD" w:rsidP="000956FD">
      <w:pPr>
        <w:jc w:val="both"/>
        <w:rPr>
          <w:rFonts w:ascii="Tahoma" w:hAnsi="Tahoma" w:cs="Tahoma"/>
          <w:sz w:val="22"/>
          <w:szCs w:val="22"/>
        </w:rPr>
      </w:pPr>
      <w:r w:rsidRPr="000956FD">
        <w:rPr>
          <w:rFonts w:ascii="Tahoma" w:hAnsi="Tahoma" w:cs="Tahoma"/>
          <w:b/>
          <w:sz w:val="22"/>
          <w:szCs w:val="22"/>
        </w:rPr>
        <w:t>Situación organizacional:</w:t>
      </w:r>
    </w:p>
    <w:p w:rsidR="000956FD" w:rsidRPr="000956FD" w:rsidRDefault="000956FD" w:rsidP="000956FD">
      <w:pPr>
        <w:jc w:val="both"/>
        <w:rPr>
          <w:rFonts w:ascii="Tahoma" w:hAnsi="Tahoma" w:cs="Tahoma"/>
          <w:sz w:val="22"/>
          <w:szCs w:val="22"/>
        </w:rPr>
      </w:pPr>
    </w:p>
    <w:p w:rsidR="000956FD" w:rsidRPr="000956FD" w:rsidRDefault="000956FD" w:rsidP="000956FD">
      <w:pPr>
        <w:jc w:val="both"/>
        <w:rPr>
          <w:rFonts w:ascii="Tahoma" w:hAnsi="Tahoma" w:cs="Tahoma"/>
          <w:sz w:val="22"/>
          <w:szCs w:val="22"/>
        </w:rPr>
      </w:pPr>
      <w:r w:rsidRPr="000956FD">
        <w:rPr>
          <w:rFonts w:ascii="Tahoma" w:hAnsi="Tahoma" w:cs="Tahoma"/>
          <w:sz w:val="22"/>
          <w:szCs w:val="22"/>
        </w:rPr>
        <w:t>Puestos que le reportan:</w:t>
      </w:r>
      <w:r w:rsidRPr="000956FD">
        <w:rPr>
          <w:rFonts w:ascii="Tahoma" w:hAnsi="Tahoma" w:cs="Tahoma"/>
          <w:sz w:val="22"/>
          <w:szCs w:val="22"/>
        </w:rPr>
        <w:tab/>
      </w:r>
    </w:p>
    <w:p w:rsidR="000956FD" w:rsidRPr="000956FD" w:rsidRDefault="000956FD" w:rsidP="000956FD">
      <w:pPr>
        <w:ind w:left="2832" w:hanging="2832"/>
        <w:jc w:val="both"/>
        <w:rPr>
          <w:rFonts w:ascii="Tahoma" w:hAnsi="Tahoma" w:cs="Tahoma"/>
          <w:sz w:val="22"/>
          <w:szCs w:val="22"/>
        </w:rPr>
      </w:pPr>
    </w:p>
    <w:p w:rsidR="000956FD" w:rsidRPr="000956FD" w:rsidRDefault="000956FD" w:rsidP="000956FD">
      <w:pPr>
        <w:ind w:left="4245" w:hanging="4245"/>
        <w:jc w:val="both"/>
        <w:rPr>
          <w:rFonts w:ascii="Tahoma" w:hAnsi="Tahoma" w:cs="Tahoma"/>
          <w:sz w:val="22"/>
          <w:szCs w:val="22"/>
        </w:rPr>
      </w:pPr>
      <w:r w:rsidRPr="000956FD">
        <w:rPr>
          <w:rFonts w:ascii="Tahoma" w:hAnsi="Tahoma" w:cs="Tahoma"/>
          <w:sz w:val="22"/>
          <w:szCs w:val="22"/>
        </w:rPr>
        <w:t>Puestos a quien reporta:</w:t>
      </w:r>
      <w:r w:rsidRPr="000956FD">
        <w:rPr>
          <w:rFonts w:ascii="Tahoma" w:hAnsi="Tahoma" w:cs="Tahoma"/>
          <w:sz w:val="22"/>
          <w:szCs w:val="22"/>
        </w:rPr>
        <w:tab/>
      </w:r>
      <w:r w:rsidR="00834136" w:rsidRPr="00834136">
        <w:rPr>
          <w:rFonts w:ascii="Tahoma" w:hAnsi="Tahoma" w:cs="Tahoma"/>
          <w:sz w:val="22"/>
          <w:szCs w:val="22"/>
        </w:rPr>
        <w:t xml:space="preserve">Gerente de seguridad </w:t>
      </w:r>
      <w:r>
        <w:rPr>
          <w:rFonts w:ascii="Tahoma" w:hAnsi="Tahoma" w:cs="Tahoma"/>
          <w:sz w:val="22"/>
          <w:szCs w:val="22"/>
        </w:rPr>
        <w:t xml:space="preserve"> </w:t>
      </w:r>
      <w:r w:rsidRPr="000956FD">
        <w:rPr>
          <w:rFonts w:ascii="Tahoma" w:hAnsi="Tahoma" w:cs="Tahoma"/>
          <w:sz w:val="22"/>
          <w:szCs w:val="22"/>
        </w:rPr>
        <w:t xml:space="preserve"> </w:t>
      </w:r>
    </w:p>
    <w:p w:rsidR="000956FD" w:rsidRPr="000956FD" w:rsidRDefault="000956FD" w:rsidP="000956FD">
      <w:pPr>
        <w:jc w:val="both"/>
        <w:rPr>
          <w:rFonts w:ascii="Tahoma" w:hAnsi="Tahoma" w:cs="Tahoma"/>
          <w:sz w:val="22"/>
          <w:szCs w:val="22"/>
        </w:rPr>
      </w:pPr>
    </w:p>
    <w:p w:rsidR="000956FD" w:rsidRPr="000956FD" w:rsidRDefault="000956FD" w:rsidP="000956FD">
      <w:pPr>
        <w:jc w:val="both"/>
        <w:rPr>
          <w:rFonts w:ascii="Tahoma" w:hAnsi="Tahoma" w:cs="Tahoma"/>
          <w:b/>
          <w:sz w:val="22"/>
          <w:szCs w:val="22"/>
        </w:rPr>
      </w:pPr>
      <w:r w:rsidRPr="000956FD">
        <w:rPr>
          <w:rFonts w:ascii="Tahoma" w:hAnsi="Tahoma" w:cs="Tahoma"/>
          <w:b/>
          <w:sz w:val="22"/>
          <w:szCs w:val="22"/>
        </w:rPr>
        <w:t>Principales relaciones:</w:t>
      </w:r>
    </w:p>
    <w:p w:rsidR="000956FD" w:rsidRPr="000956FD" w:rsidRDefault="000956FD" w:rsidP="008E475B">
      <w:pPr>
        <w:ind w:left="708" w:hanging="708"/>
        <w:jc w:val="both"/>
        <w:rPr>
          <w:rFonts w:ascii="Tahoma" w:hAnsi="Tahoma" w:cs="Tahoma"/>
          <w:b/>
          <w:sz w:val="22"/>
          <w:szCs w:val="22"/>
        </w:rPr>
      </w:pPr>
    </w:p>
    <w:p w:rsidR="000956FD" w:rsidRPr="000956FD" w:rsidRDefault="000956FD" w:rsidP="000956FD">
      <w:pPr>
        <w:jc w:val="both"/>
        <w:rPr>
          <w:rFonts w:ascii="Tahoma" w:hAnsi="Tahoma" w:cs="Tahoma"/>
          <w:sz w:val="22"/>
          <w:szCs w:val="22"/>
        </w:rPr>
      </w:pPr>
      <w:r w:rsidRPr="000956FD">
        <w:rPr>
          <w:rFonts w:ascii="Tahoma" w:hAnsi="Tahoma" w:cs="Tahoma"/>
          <w:bCs/>
          <w:sz w:val="22"/>
          <w:szCs w:val="22"/>
        </w:rPr>
        <w:t>Internas:</w:t>
      </w:r>
      <w:r w:rsidRPr="000956FD">
        <w:rPr>
          <w:rFonts w:ascii="Tahoma" w:hAnsi="Tahoma" w:cs="Tahoma"/>
          <w:b/>
          <w:bCs/>
          <w:caps/>
          <w:sz w:val="22"/>
          <w:szCs w:val="22"/>
        </w:rPr>
        <w:tab/>
      </w:r>
      <w:r w:rsidRPr="000956FD">
        <w:rPr>
          <w:rFonts w:ascii="Tahoma" w:hAnsi="Tahoma" w:cs="Tahoma"/>
          <w:b/>
          <w:bCs/>
          <w:caps/>
          <w:sz w:val="22"/>
          <w:szCs w:val="22"/>
        </w:rPr>
        <w:tab/>
      </w:r>
      <w:r w:rsidRPr="000956FD">
        <w:rPr>
          <w:rFonts w:ascii="Tahoma" w:hAnsi="Tahoma" w:cs="Tahoma"/>
          <w:b/>
          <w:bCs/>
          <w:caps/>
          <w:sz w:val="22"/>
          <w:szCs w:val="22"/>
        </w:rPr>
        <w:tab/>
      </w:r>
      <w:r w:rsidRPr="000956FD">
        <w:rPr>
          <w:rFonts w:ascii="Tahoma" w:hAnsi="Tahoma" w:cs="Tahoma"/>
          <w:b/>
          <w:bCs/>
          <w:caps/>
          <w:sz w:val="22"/>
          <w:szCs w:val="22"/>
        </w:rPr>
        <w:tab/>
      </w:r>
      <w:r w:rsidRPr="000956FD">
        <w:rPr>
          <w:rFonts w:ascii="Tahoma" w:hAnsi="Tahoma" w:cs="Tahoma"/>
          <w:b/>
          <w:bCs/>
          <w:caps/>
          <w:sz w:val="22"/>
          <w:szCs w:val="22"/>
        </w:rPr>
        <w:tab/>
      </w:r>
      <w:r w:rsidRPr="000956FD">
        <w:rPr>
          <w:rFonts w:ascii="Tahoma" w:hAnsi="Tahoma" w:cs="Tahoma"/>
          <w:sz w:val="22"/>
          <w:szCs w:val="22"/>
        </w:rPr>
        <w:t>Administrativo y operativo.</w:t>
      </w:r>
    </w:p>
    <w:p w:rsidR="000956FD" w:rsidRPr="000956FD" w:rsidRDefault="000956FD" w:rsidP="000956FD">
      <w:pPr>
        <w:ind w:left="2127" w:hanging="1419"/>
        <w:jc w:val="both"/>
        <w:rPr>
          <w:rFonts w:ascii="Tahoma" w:hAnsi="Tahoma" w:cs="Tahoma"/>
          <w:sz w:val="22"/>
          <w:szCs w:val="22"/>
        </w:rPr>
      </w:pPr>
    </w:p>
    <w:p w:rsidR="000956FD" w:rsidRPr="000956FD" w:rsidRDefault="000956FD" w:rsidP="000956FD">
      <w:pPr>
        <w:jc w:val="both"/>
        <w:rPr>
          <w:rFonts w:ascii="Tahoma" w:hAnsi="Tahoma" w:cs="Tahoma"/>
          <w:caps/>
          <w:sz w:val="22"/>
          <w:szCs w:val="22"/>
        </w:rPr>
      </w:pPr>
      <w:r w:rsidRPr="000956FD">
        <w:rPr>
          <w:rFonts w:ascii="Tahoma" w:hAnsi="Tahoma" w:cs="Tahoma"/>
          <w:bCs/>
          <w:sz w:val="22"/>
          <w:szCs w:val="22"/>
        </w:rPr>
        <w:t>Externas</w:t>
      </w:r>
      <w:r w:rsidRPr="000956FD">
        <w:rPr>
          <w:rFonts w:ascii="Tahoma" w:hAnsi="Tahoma" w:cs="Tahoma"/>
          <w:sz w:val="22"/>
          <w:szCs w:val="22"/>
        </w:rPr>
        <w:t>:</w:t>
      </w:r>
      <w:r w:rsidRPr="000956FD">
        <w:rPr>
          <w:rFonts w:ascii="Tahoma" w:hAnsi="Tahoma" w:cs="Tahoma"/>
          <w:sz w:val="22"/>
          <w:szCs w:val="22"/>
        </w:rPr>
        <w:tab/>
      </w:r>
      <w:r w:rsidRPr="000956FD">
        <w:rPr>
          <w:rFonts w:ascii="Tahoma" w:hAnsi="Tahoma" w:cs="Tahoma"/>
          <w:sz w:val="22"/>
          <w:szCs w:val="22"/>
        </w:rPr>
        <w:tab/>
      </w:r>
      <w:r w:rsidRPr="000956FD">
        <w:rPr>
          <w:rFonts w:ascii="Tahoma" w:hAnsi="Tahoma" w:cs="Tahoma"/>
          <w:sz w:val="22"/>
          <w:szCs w:val="22"/>
        </w:rPr>
        <w:tab/>
      </w:r>
      <w:r w:rsidRPr="000956FD">
        <w:rPr>
          <w:rFonts w:ascii="Tahoma" w:hAnsi="Tahoma" w:cs="Tahoma"/>
          <w:sz w:val="22"/>
          <w:szCs w:val="22"/>
        </w:rPr>
        <w:tab/>
      </w:r>
      <w:r w:rsidRPr="000956FD">
        <w:rPr>
          <w:rFonts w:ascii="Tahoma" w:hAnsi="Tahoma" w:cs="Tahoma"/>
          <w:sz w:val="22"/>
          <w:szCs w:val="22"/>
        </w:rPr>
        <w:tab/>
        <w:t>Clientes, Proveedores, etc.</w:t>
      </w:r>
    </w:p>
    <w:p w:rsidR="000956FD" w:rsidRPr="000956FD" w:rsidRDefault="000956FD" w:rsidP="000956FD">
      <w:pPr>
        <w:jc w:val="both"/>
        <w:rPr>
          <w:rFonts w:ascii="Tahoma" w:hAnsi="Tahoma" w:cs="Tahoma"/>
          <w:bCs/>
          <w:sz w:val="22"/>
          <w:szCs w:val="22"/>
        </w:rPr>
      </w:pPr>
    </w:p>
    <w:p w:rsidR="000956FD" w:rsidRPr="000956FD" w:rsidRDefault="000956FD" w:rsidP="000956FD">
      <w:pPr>
        <w:pStyle w:val="Ttulo4"/>
        <w:rPr>
          <w:rFonts w:ascii="Tahoma" w:hAnsi="Tahoma" w:cs="Tahoma"/>
          <w:szCs w:val="22"/>
        </w:rPr>
      </w:pPr>
      <w:r w:rsidRPr="000956FD">
        <w:rPr>
          <w:rFonts w:ascii="Tahoma" w:hAnsi="Tahoma" w:cs="Tahoma"/>
          <w:szCs w:val="22"/>
        </w:rPr>
        <w:t>Requisitos del puesto:</w:t>
      </w:r>
    </w:p>
    <w:p w:rsidR="000956FD" w:rsidRPr="000956FD" w:rsidRDefault="000956FD" w:rsidP="000956FD">
      <w:pPr>
        <w:pStyle w:val="Ttulo1"/>
        <w:ind w:left="2832" w:hanging="2832"/>
        <w:jc w:val="both"/>
        <w:rPr>
          <w:rFonts w:ascii="Tahoma" w:hAnsi="Tahoma" w:cs="Tahoma"/>
          <w:sz w:val="22"/>
          <w:szCs w:val="22"/>
        </w:rPr>
      </w:pPr>
      <w:r w:rsidRPr="000956FD">
        <w:rPr>
          <w:rFonts w:ascii="Tahoma" w:hAnsi="Tahoma" w:cs="Tahoma"/>
          <w:sz w:val="22"/>
          <w:szCs w:val="22"/>
        </w:rPr>
        <w:t>Experiencia mínima:</w:t>
      </w:r>
      <w:r w:rsidRPr="000956FD">
        <w:rPr>
          <w:rFonts w:ascii="Tahoma" w:hAnsi="Tahoma" w:cs="Tahoma"/>
          <w:sz w:val="22"/>
          <w:szCs w:val="22"/>
        </w:rPr>
        <w:tab/>
        <w:t xml:space="preserve">                    1 año mínimo en puesto similar </w:t>
      </w:r>
    </w:p>
    <w:p w:rsidR="000956FD" w:rsidRPr="000956FD" w:rsidRDefault="000956FD" w:rsidP="000956FD">
      <w:pPr>
        <w:jc w:val="both"/>
        <w:rPr>
          <w:rFonts w:ascii="Tahoma" w:hAnsi="Tahoma" w:cs="Tahoma"/>
          <w:sz w:val="22"/>
          <w:szCs w:val="22"/>
        </w:rPr>
      </w:pPr>
      <w:r w:rsidRPr="000956FD">
        <w:rPr>
          <w:rFonts w:ascii="Tahoma" w:hAnsi="Tahoma" w:cs="Tahoma"/>
          <w:sz w:val="22"/>
          <w:szCs w:val="22"/>
        </w:rPr>
        <w:t>Escolaridad:</w:t>
      </w:r>
      <w:r w:rsidRPr="000956FD">
        <w:rPr>
          <w:rFonts w:ascii="Tahoma" w:hAnsi="Tahoma" w:cs="Tahoma"/>
          <w:sz w:val="22"/>
          <w:szCs w:val="22"/>
        </w:rPr>
        <w:tab/>
      </w:r>
      <w:r w:rsidRPr="000956FD">
        <w:rPr>
          <w:rFonts w:ascii="Tahoma" w:hAnsi="Tahoma" w:cs="Tahoma"/>
          <w:sz w:val="22"/>
          <w:szCs w:val="22"/>
        </w:rPr>
        <w:tab/>
      </w:r>
      <w:r w:rsidRPr="000956FD">
        <w:rPr>
          <w:rFonts w:ascii="Tahoma" w:hAnsi="Tahoma" w:cs="Tahoma"/>
          <w:sz w:val="22"/>
          <w:szCs w:val="22"/>
        </w:rPr>
        <w:tab/>
      </w:r>
      <w:r w:rsidRPr="000956FD">
        <w:rPr>
          <w:rFonts w:ascii="Tahoma" w:hAnsi="Tahoma" w:cs="Tahoma"/>
          <w:sz w:val="22"/>
          <w:szCs w:val="22"/>
        </w:rPr>
        <w:tab/>
      </w:r>
      <w:r w:rsidRPr="000956FD">
        <w:rPr>
          <w:rFonts w:ascii="Tahoma" w:hAnsi="Tahoma" w:cs="Tahoma"/>
          <w:sz w:val="22"/>
          <w:szCs w:val="22"/>
        </w:rPr>
        <w:tab/>
        <w:t xml:space="preserve">Preparatoria </w:t>
      </w:r>
    </w:p>
    <w:p w:rsidR="000956FD" w:rsidRPr="000956FD" w:rsidRDefault="000956FD" w:rsidP="000956FD">
      <w:pPr>
        <w:jc w:val="both"/>
        <w:rPr>
          <w:rFonts w:ascii="Tahoma" w:hAnsi="Tahoma" w:cs="Tahoma"/>
          <w:sz w:val="22"/>
          <w:szCs w:val="22"/>
        </w:rPr>
      </w:pPr>
      <w:r w:rsidRPr="000956FD">
        <w:rPr>
          <w:rFonts w:ascii="Tahoma" w:hAnsi="Tahoma" w:cs="Tahoma"/>
          <w:sz w:val="22"/>
          <w:szCs w:val="22"/>
        </w:rPr>
        <w:t>Edad:</w:t>
      </w:r>
      <w:r w:rsidRPr="000956FD">
        <w:rPr>
          <w:rFonts w:ascii="Tahoma" w:hAnsi="Tahoma" w:cs="Tahoma"/>
          <w:sz w:val="22"/>
          <w:szCs w:val="22"/>
        </w:rPr>
        <w:tab/>
      </w:r>
      <w:r w:rsidRPr="000956FD">
        <w:rPr>
          <w:rFonts w:ascii="Tahoma" w:hAnsi="Tahoma" w:cs="Tahoma"/>
          <w:sz w:val="22"/>
          <w:szCs w:val="22"/>
        </w:rPr>
        <w:tab/>
      </w:r>
      <w:r w:rsidRPr="000956FD">
        <w:rPr>
          <w:rFonts w:ascii="Tahoma" w:hAnsi="Tahoma" w:cs="Tahoma"/>
          <w:sz w:val="22"/>
          <w:szCs w:val="22"/>
        </w:rPr>
        <w:tab/>
      </w:r>
      <w:r w:rsidRPr="000956FD">
        <w:rPr>
          <w:rFonts w:ascii="Tahoma" w:hAnsi="Tahoma" w:cs="Tahoma"/>
          <w:sz w:val="22"/>
          <w:szCs w:val="22"/>
        </w:rPr>
        <w:tab/>
      </w:r>
      <w:r w:rsidRPr="000956FD">
        <w:rPr>
          <w:rFonts w:ascii="Tahoma" w:hAnsi="Tahoma" w:cs="Tahoma"/>
          <w:sz w:val="22"/>
          <w:szCs w:val="22"/>
        </w:rPr>
        <w:tab/>
      </w:r>
      <w:r w:rsidRPr="000956FD">
        <w:rPr>
          <w:rFonts w:ascii="Tahoma" w:hAnsi="Tahoma" w:cs="Tahoma"/>
          <w:sz w:val="22"/>
          <w:szCs w:val="22"/>
        </w:rPr>
        <w:tab/>
        <w:t>23 – 35 años</w:t>
      </w:r>
    </w:p>
    <w:p w:rsidR="000956FD" w:rsidRPr="000956FD" w:rsidRDefault="000956FD" w:rsidP="000956FD">
      <w:pPr>
        <w:pStyle w:val="Textoindependiente"/>
        <w:spacing w:line="240" w:lineRule="auto"/>
        <w:rPr>
          <w:rFonts w:ascii="Tahoma" w:hAnsi="Tahoma" w:cs="Tahoma"/>
          <w:sz w:val="22"/>
          <w:szCs w:val="22"/>
          <w:lang w:val="es-ES"/>
        </w:rPr>
      </w:pPr>
      <w:r w:rsidRPr="000956FD">
        <w:rPr>
          <w:rFonts w:ascii="Tahoma" w:hAnsi="Tahoma" w:cs="Tahoma"/>
          <w:sz w:val="22"/>
          <w:szCs w:val="22"/>
          <w:lang w:val="es-ES"/>
        </w:rPr>
        <w:t>Sexo:</w:t>
      </w:r>
      <w:r w:rsidRPr="000956FD">
        <w:rPr>
          <w:rFonts w:ascii="Tahoma" w:hAnsi="Tahoma" w:cs="Tahoma"/>
          <w:sz w:val="22"/>
          <w:szCs w:val="22"/>
          <w:lang w:val="es-ES"/>
        </w:rPr>
        <w:tab/>
      </w:r>
      <w:r w:rsidRPr="000956FD">
        <w:rPr>
          <w:rFonts w:ascii="Tahoma" w:hAnsi="Tahoma" w:cs="Tahoma"/>
          <w:sz w:val="22"/>
          <w:szCs w:val="22"/>
          <w:lang w:val="es-ES"/>
        </w:rPr>
        <w:tab/>
      </w:r>
      <w:r w:rsidRPr="000956FD">
        <w:rPr>
          <w:rFonts w:ascii="Tahoma" w:hAnsi="Tahoma" w:cs="Tahoma"/>
          <w:sz w:val="22"/>
          <w:szCs w:val="22"/>
          <w:lang w:val="es-ES"/>
        </w:rPr>
        <w:tab/>
      </w:r>
      <w:r w:rsidRPr="000956FD">
        <w:rPr>
          <w:rFonts w:ascii="Tahoma" w:hAnsi="Tahoma" w:cs="Tahoma"/>
          <w:sz w:val="22"/>
          <w:szCs w:val="22"/>
          <w:lang w:val="es-ES"/>
        </w:rPr>
        <w:tab/>
      </w:r>
      <w:r w:rsidRPr="000956FD">
        <w:rPr>
          <w:rFonts w:ascii="Tahoma" w:hAnsi="Tahoma" w:cs="Tahoma"/>
          <w:sz w:val="22"/>
          <w:szCs w:val="22"/>
          <w:lang w:val="es-ES"/>
        </w:rPr>
        <w:tab/>
      </w:r>
      <w:r w:rsidRPr="000956FD">
        <w:rPr>
          <w:rFonts w:ascii="Tahoma" w:hAnsi="Tahoma" w:cs="Tahoma"/>
          <w:sz w:val="22"/>
          <w:szCs w:val="22"/>
          <w:lang w:val="es-ES"/>
        </w:rPr>
        <w:tab/>
        <w:t>Indistinto</w:t>
      </w:r>
    </w:p>
    <w:p w:rsidR="000956FD" w:rsidRPr="000956FD" w:rsidRDefault="000956FD" w:rsidP="000956FD">
      <w:pPr>
        <w:pStyle w:val="Sangra2detindependiente"/>
        <w:ind w:left="0"/>
        <w:rPr>
          <w:rFonts w:ascii="Tahoma" w:hAnsi="Tahoma" w:cs="Tahoma"/>
          <w:sz w:val="22"/>
          <w:szCs w:val="22"/>
        </w:rPr>
      </w:pPr>
      <w:r w:rsidRPr="000956FD">
        <w:rPr>
          <w:rFonts w:ascii="Tahoma" w:hAnsi="Tahoma" w:cs="Tahoma"/>
          <w:sz w:val="22"/>
          <w:szCs w:val="22"/>
        </w:rPr>
        <w:t>Estado civil:</w:t>
      </w:r>
      <w:r w:rsidRPr="000956FD">
        <w:rPr>
          <w:rFonts w:ascii="Tahoma" w:hAnsi="Tahoma" w:cs="Tahoma"/>
          <w:sz w:val="22"/>
          <w:szCs w:val="22"/>
        </w:rPr>
        <w:tab/>
      </w:r>
      <w:r w:rsidRPr="000956FD">
        <w:rPr>
          <w:rFonts w:ascii="Tahoma" w:hAnsi="Tahoma" w:cs="Tahoma"/>
          <w:sz w:val="22"/>
          <w:szCs w:val="22"/>
        </w:rPr>
        <w:tab/>
      </w:r>
      <w:r w:rsidRPr="000956FD">
        <w:rPr>
          <w:rFonts w:ascii="Tahoma" w:hAnsi="Tahoma" w:cs="Tahoma"/>
          <w:sz w:val="22"/>
          <w:szCs w:val="22"/>
        </w:rPr>
        <w:tab/>
      </w:r>
      <w:r w:rsidRPr="000956FD">
        <w:rPr>
          <w:rFonts w:ascii="Tahoma" w:hAnsi="Tahoma" w:cs="Tahoma"/>
          <w:sz w:val="22"/>
          <w:szCs w:val="22"/>
        </w:rPr>
        <w:tab/>
      </w:r>
      <w:r w:rsidRPr="000956FD">
        <w:rPr>
          <w:rFonts w:ascii="Tahoma" w:hAnsi="Tahoma" w:cs="Tahoma"/>
          <w:sz w:val="22"/>
          <w:szCs w:val="22"/>
        </w:rPr>
        <w:tab/>
      </w:r>
      <w:r>
        <w:rPr>
          <w:rFonts w:ascii="Tahoma" w:hAnsi="Tahoma" w:cs="Tahoma"/>
          <w:sz w:val="22"/>
          <w:szCs w:val="22"/>
        </w:rPr>
        <w:t>Indistinto</w:t>
      </w:r>
      <w:r w:rsidRPr="000956FD">
        <w:rPr>
          <w:rFonts w:ascii="Tahoma" w:hAnsi="Tahoma" w:cs="Tahoma"/>
          <w:sz w:val="22"/>
          <w:szCs w:val="22"/>
        </w:rPr>
        <w:tab/>
      </w:r>
      <w:r w:rsidRPr="000956FD">
        <w:rPr>
          <w:rFonts w:ascii="Tahoma" w:hAnsi="Tahoma" w:cs="Tahoma"/>
          <w:sz w:val="22"/>
          <w:szCs w:val="22"/>
        </w:rPr>
        <w:tab/>
      </w:r>
    </w:p>
    <w:p w:rsidR="000956FD" w:rsidRPr="000956FD" w:rsidRDefault="000956FD" w:rsidP="000956FD">
      <w:pPr>
        <w:jc w:val="both"/>
        <w:rPr>
          <w:rFonts w:ascii="Tahoma" w:hAnsi="Tahoma" w:cs="Tahoma"/>
          <w:b/>
          <w:bCs/>
          <w:sz w:val="22"/>
          <w:szCs w:val="22"/>
        </w:rPr>
      </w:pPr>
    </w:p>
    <w:p w:rsidR="000956FD" w:rsidRPr="000956FD" w:rsidRDefault="000956FD" w:rsidP="000956FD">
      <w:pPr>
        <w:rPr>
          <w:rFonts w:ascii="Tahoma" w:hAnsi="Tahoma" w:cs="Tahoma"/>
          <w:b/>
          <w:sz w:val="22"/>
          <w:szCs w:val="22"/>
        </w:rPr>
      </w:pPr>
      <w:r w:rsidRPr="000956FD">
        <w:rPr>
          <w:rFonts w:ascii="Tahoma" w:hAnsi="Tahoma" w:cs="Tahoma"/>
          <w:b/>
          <w:sz w:val="22"/>
          <w:szCs w:val="22"/>
        </w:rPr>
        <w:t>Competencias Personales:</w:t>
      </w:r>
    </w:p>
    <w:p w:rsidR="000956FD" w:rsidRPr="000956FD" w:rsidRDefault="000956FD" w:rsidP="000956FD">
      <w:pPr>
        <w:rPr>
          <w:rFonts w:ascii="Tahoma" w:hAnsi="Tahoma" w:cs="Tahoma"/>
          <w:sz w:val="22"/>
          <w:szCs w:val="22"/>
        </w:rPr>
      </w:pPr>
      <w:r w:rsidRPr="000956FD">
        <w:rPr>
          <w:rFonts w:ascii="Tahoma" w:hAnsi="Tahoma" w:cs="Tahoma"/>
          <w:sz w:val="22"/>
          <w:szCs w:val="22"/>
        </w:rPr>
        <w:t>Apertura al cambio</w:t>
      </w:r>
    </w:p>
    <w:p w:rsidR="000956FD" w:rsidRPr="000956FD" w:rsidRDefault="000956FD" w:rsidP="000956FD">
      <w:pPr>
        <w:rPr>
          <w:rFonts w:ascii="Tahoma" w:hAnsi="Tahoma" w:cs="Tahoma"/>
          <w:sz w:val="22"/>
          <w:szCs w:val="22"/>
        </w:rPr>
      </w:pPr>
      <w:r w:rsidRPr="000956FD">
        <w:rPr>
          <w:rFonts w:ascii="Tahoma" w:hAnsi="Tahoma" w:cs="Tahoma"/>
          <w:sz w:val="22"/>
          <w:szCs w:val="22"/>
        </w:rPr>
        <w:t xml:space="preserve">Honestidad </w:t>
      </w:r>
    </w:p>
    <w:p w:rsidR="000956FD" w:rsidRPr="000956FD" w:rsidRDefault="000956FD" w:rsidP="000956FD">
      <w:pPr>
        <w:rPr>
          <w:rFonts w:ascii="Tahoma" w:hAnsi="Tahoma" w:cs="Tahoma"/>
          <w:sz w:val="22"/>
          <w:szCs w:val="22"/>
        </w:rPr>
      </w:pPr>
      <w:r w:rsidRPr="000956FD">
        <w:rPr>
          <w:rFonts w:ascii="Tahoma" w:hAnsi="Tahoma" w:cs="Tahoma"/>
          <w:sz w:val="22"/>
          <w:szCs w:val="22"/>
        </w:rPr>
        <w:t xml:space="preserve">Lealtad y Responsabilidad </w:t>
      </w:r>
    </w:p>
    <w:p w:rsidR="000956FD" w:rsidRPr="000956FD" w:rsidRDefault="000956FD" w:rsidP="000956FD">
      <w:pPr>
        <w:rPr>
          <w:rFonts w:ascii="Tahoma" w:hAnsi="Tahoma" w:cs="Tahoma"/>
          <w:b/>
          <w:sz w:val="22"/>
          <w:szCs w:val="22"/>
        </w:rPr>
      </w:pPr>
      <w:r w:rsidRPr="000956FD">
        <w:rPr>
          <w:rFonts w:ascii="Tahoma" w:hAnsi="Tahoma" w:cs="Tahoma"/>
          <w:b/>
          <w:sz w:val="22"/>
          <w:szCs w:val="22"/>
        </w:rPr>
        <w:t>Competencias de Relación:</w:t>
      </w:r>
    </w:p>
    <w:p w:rsidR="000956FD" w:rsidRPr="000956FD" w:rsidRDefault="000956FD" w:rsidP="000956FD">
      <w:pPr>
        <w:rPr>
          <w:rFonts w:ascii="Tahoma" w:hAnsi="Tahoma" w:cs="Tahoma"/>
          <w:sz w:val="22"/>
          <w:szCs w:val="22"/>
        </w:rPr>
      </w:pPr>
      <w:r w:rsidRPr="000956FD">
        <w:rPr>
          <w:rFonts w:ascii="Tahoma" w:hAnsi="Tahoma" w:cs="Tahoma"/>
          <w:sz w:val="22"/>
          <w:szCs w:val="22"/>
        </w:rPr>
        <w:t xml:space="preserve">Comunicación </w:t>
      </w:r>
    </w:p>
    <w:p w:rsidR="000956FD" w:rsidRPr="000956FD" w:rsidRDefault="000956FD" w:rsidP="000956FD">
      <w:pPr>
        <w:rPr>
          <w:rFonts w:ascii="Tahoma" w:hAnsi="Tahoma" w:cs="Tahoma"/>
          <w:b/>
          <w:sz w:val="22"/>
          <w:szCs w:val="22"/>
        </w:rPr>
      </w:pPr>
      <w:r w:rsidRPr="000956FD">
        <w:rPr>
          <w:rFonts w:ascii="Tahoma" w:hAnsi="Tahoma" w:cs="Tahoma"/>
          <w:b/>
          <w:sz w:val="22"/>
          <w:szCs w:val="22"/>
        </w:rPr>
        <w:t xml:space="preserve">Competencias de Negocios: </w:t>
      </w:r>
    </w:p>
    <w:p w:rsidR="000956FD" w:rsidRPr="000956FD" w:rsidRDefault="000956FD" w:rsidP="000956FD">
      <w:pPr>
        <w:rPr>
          <w:rFonts w:ascii="Tahoma" w:hAnsi="Tahoma" w:cs="Tahoma"/>
          <w:sz w:val="22"/>
          <w:szCs w:val="22"/>
        </w:rPr>
      </w:pPr>
      <w:r w:rsidRPr="000956FD">
        <w:rPr>
          <w:rFonts w:ascii="Tahoma" w:hAnsi="Tahoma" w:cs="Tahoma"/>
          <w:sz w:val="22"/>
          <w:szCs w:val="22"/>
        </w:rPr>
        <w:t xml:space="preserve">Relación cliente-proveedor </w:t>
      </w:r>
    </w:p>
    <w:p w:rsidR="000956FD" w:rsidRPr="000956FD" w:rsidRDefault="000956FD" w:rsidP="000956FD">
      <w:pPr>
        <w:pStyle w:val="Ttulo6"/>
        <w:rPr>
          <w:rFonts w:ascii="Tahoma" w:hAnsi="Tahoma" w:cs="Tahoma"/>
          <w:sz w:val="22"/>
          <w:szCs w:val="22"/>
        </w:rPr>
      </w:pPr>
      <w:r w:rsidRPr="000956FD">
        <w:rPr>
          <w:rFonts w:ascii="Tahoma" w:hAnsi="Tahoma" w:cs="Tahoma"/>
          <w:sz w:val="22"/>
          <w:szCs w:val="22"/>
        </w:rPr>
        <w:t xml:space="preserve">Competencias técnicas: </w:t>
      </w:r>
    </w:p>
    <w:p w:rsidR="000956FD" w:rsidRPr="000956FD" w:rsidRDefault="000956FD" w:rsidP="000956FD">
      <w:pPr>
        <w:jc w:val="both"/>
        <w:rPr>
          <w:rFonts w:ascii="Tahoma" w:hAnsi="Tahoma" w:cs="Tahoma"/>
          <w:sz w:val="22"/>
          <w:szCs w:val="22"/>
        </w:rPr>
      </w:pPr>
      <w:r w:rsidRPr="000956FD">
        <w:rPr>
          <w:rFonts w:ascii="Tahoma" w:hAnsi="Tahoma" w:cs="Tahoma"/>
          <w:sz w:val="22"/>
          <w:szCs w:val="22"/>
        </w:rPr>
        <w:t>Conocimiento de la ciudad</w:t>
      </w:r>
    </w:p>
    <w:p w:rsidR="000956FD" w:rsidRPr="000956FD" w:rsidRDefault="000956FD" w:rsidP="000956FD">
      <w:pPr>
        <w:jc w:val="both"/>
        <w:rPr>
          <w:rFonts w:ascii="Tahoma" w:hAnsi="Tahoma" w:cs="Tahoma"/>
          <w:sz w:val="22"/>
          <w:szCs w:val="22"/>
        </w:rPr>
      </w:pPr>
      <w:r w:rsidRPr="000956FD">
        <w:rPr>
          <w:rFonts w:ascii="Tahoma" w:hAnsi="Tahoma" w:cs="Tahoma"/>
          <w:sz w:val="22"/>
          <w:szCs w:val="22"/>
        </w:rPr>
        <w:t>Conocimiento de rutas</w:t>
      </w:r>
    </w:p>
    <w:p w:rsidR="000956FD" w:rsidRPr="000956FD" w:rsidRDefault="000956FD" w:rsidP="000956FD">
      <w:pPr>
        <w:jc w:val="both"/>
        <w:rPr>
          <w:rFonts w:ascii="Tahoma" w:hAnsi="Tahoma" w:cs="Tahoma"/>
          <w:sz w:val="22"/>
          <w:szCs w:val="22"/>
        </w:rPr>
      </w:pPr>
      <w:r w:rsidRPr="000956FD">
        <w:rPr>
          <w:rFonts w:ascii="Tahoma" w:hAnsi="Tahoma" w:cs="Tahoma"/>
          <w:sz w:val="22"/>
          <w:szCs w:val="22"/>
        </w:rPr>
        <w:t>Habilidad numérica</w:t>
      </w:r>
    </w:p>
    <w:p w:rsidR="000956FD" w:rsidRPr="000956FD" w:rsidRDefault="000956FD" w:rsidP="000956FD">
      <w:pPr>
        <w:pStyle w:val="Textoindependiente2"/>
        <w:rPr>
          <w:rFonts w:ascii="Tahoma" w:hAnsi="Tahoma" w:cs="Tahoma"/>
          <w:bCs w:val="0"/>
          <w:sz w:val="22"/>
          <w:szCs w:val="22"/>
        </w:rPr>
      </w:pPr>
    </w:p>
    <w:p w:rsidR="000956FD" w:rsidRPr="000956FD" w:rsidRDefault="000956FD" w:rsidP="000956FD">
      <w:pPr>
        <w:jc w:val="both"/>
        <w:rPr>
          <w:rFonts w:ascii="Tahoma" w:hAnsi="Tahoma" w:cs="Tahoma"/>
          <w:b/>
          <w:bCs/>
          <w:sz w:val="22"/>
          <w:szCs w:val="22"/>
        </w:rPr>
      </w:pPr>
    </w:p>
    <w:p w:rsidR="000956FD" w:rsidRPr="000956FD" w:rsidRDefault="000956FD" w:rsidP="000956FD">
      <w:pPr>
        <w:jc w:val="both"/>
        <w:rPr>
          <w:rFonts w:ascii="Tahoma" w:hAnsi="Tahoma" w:cs="Tahoma"/>
          <w:b/>
          <w:bCs/>
          <w:sz w:val="22"/>
          <w:szCs w:val="22"/>
        </w:rPr>
      </w:pPr>
    </w:p>
    <w:p w:rsidR="000956FD" w:rsidRPr="000956FD" w:rsidRDefault="000956FD" w:rsidP="000956FD">
      <w:pPr>
        <w:jc w:val="both"/>
        <w:rPr>
          <w:rFonts w:ascii="Tahoma" w:eastAsia="Batang" w:hAnsi="Tahoma" w:cs="Tahoma"/>
          <w:sz w:val="22"/>
          <w:szCs w:val="22"/>
        </w:rPr>
      </w:pPr>
      <w:r w:rsidRPr="000956FD">
        <w:rPr>
          <w:rFonts w:ascii="Tahoma" w:hAnsi="Tahoma" w:cs="Tahoma"/>
          <w:b/>
          <w:bCs/>
          <w:sz w:val="22"/>
          <w:szCs w:val="22"/>
        </w:rPr>
        <w:t>Actividades:</w:t>
      </w:r>
      <w:r w:rsidRPr="000956FD">
        <w:rPr>
          <w:rFonts w:ascii="Tahoma" w:eastAsia="Batang" w:hAnsi="Tahoma" w:cs="Tahoma"/>
          <w:sz w:val="22"/>
          <w:szCs w:val="22"/>
        </w:rPr>
        <w:t xml:space="preserve"> </w:t>
      </w:r>
    </w:p>
    <w:p w:rsidR="000956FD" w:rsidRPr="000956FD" w:rsidRDefault="000956FD" w:rsidP="001771EB">
      <w:pPr>
        <w:numPr>
          <w:ilvl w:val="0"/>
          <w:numId w:val="31"/>
        </w:numPr>
        <w:autoSpaceDE w:val="0"/>
        <w:autoSpaceDN w:val="0"/>
        <w:adjustRightInd w:val="0"/>
        <w:jc w:val="both"/>
        <w:rPr>
          <w:rFonts w:ascii="Tahoma" w:hAnsi="Tahoma" w:cs="Tahoma"/>
          <w:sz w:val="22"/>
          <w:szCs w:val="22"/>
        </w:rPr>
      </w:pPr>
      <w:r w:rsidRPr="000956FD">
        <w:rPr>
          <w:rFonts w:ascii="Tahoma" w:hAnsi="Tahoma" w:cs="Tahoma"/>
          <w:sz w:val="22"/>
          <w:szCs w:val="22"/>
        </w:rPr>
        <w:t>Recibir y entregar correspondencia a las distintas instituciones y organizaciones con las que el Transportes Pitic mantiene relaciones.</w:t>
      </w:r>
    </w:p>
    <w:p w:rsidR="000956FD" w:rsidRPr="000956FD" w:rsidRDefault="000956FD" w:rsidP="001771EB">
      <w:pPr>
        <w:numPr>
          <w:ilvl w:val="0"/>
          <w:numId w:val="31"/>
        </w:numPr>
        <w:autoSpaceDE w:val="0"/>
        <w:autoSpaceDN w:val="0"/>
        <w:adjustRightInd w:val="0"/>
        <w:jc w:val="both"/>
        <w:rPr>
          <w:rFonts w:ascii="Tahoma" w:hAnsi="Tahoma" w:cs="Tahoma"/>
          <w:sz w:val="22"/>
          <w:szCs w:val="22"/>
        </w:rPr>
      </w:pPr>
      <w:r w:rsidRPr="000956FD">
        <w:rPr>
          <w:rFonts w:ascii="Tahoma" w:hAnsi="Tahoma" w:cs="Tahoma"/>
          <w:sz w:val="22"/>
          <w:szCs w:val="22"/>
        </w:rPr>
        <w:t>Trasladar a los miembros del personal de la institución para diligencias relacionadas con el quehacer y trabajo de Transportes Pitic. .</w:t>
      </w:r>
    </w:p>
    <w:p w:rsidR="000956FD" w:rsidRPr="000956FD" w:rsidRDefault="000956FD" w:rsidP="001771EB">
      <w:pPr>
        <w:numPr>
          <w:ilvl w:val="0"/>
          <w:numId w:val="31"/>
        </w:numPr>
        <w:autoSpaceDE w:val="0"/>
        <w:autoSpaceDN w:val="0"/>
        <w:adjustRightInd w:val="0"/>
        <w:jc w:val="both"/>
        <w:rPr>
          <w:rFonts w:ascii="Tahoma" w:hAnsi="Tahoma" w:cs="Tahoma"/>
          <w:sz w:val="22"/>
          <w:szCs w:val="22"/>
        </w:rPr>
      </w:pPr>
      <w:r w:rsidRPr="000956FD">
        <w:rPr>
          <w:rFonts w:ascii="Tahoma" w:hAnsi="Tahoma" w:cs="Tahoma"/>
          <w:sz w:val="22"/>
          <w:szCs w:val="22"/>
        </w:rPr>
        <w:t>Realizar pagos derivados de las obligaciones de Trans</w:t>
      </w:r>
      <w:r>
        <w:rPr>
          <w:rFonts w:ascii="Tahoma" w:hAnsi="Tahoma" w:cs="Tahoma"/>
          <w:sz w:val="22"/>
          <w:szCs w:val="22"/>
        </w:rPr>
        <w:t>portes Pitic</w:t>
      </w:r>
    </w:p>
    <w:p w:rsidR="000956FD" w:rsidRPr="000956FD" w:rsidRDefault="000956FD" w:rsidP="001771EB">
      <w:pPr>
        <w:numPr>
          <w:ilvl w:val="0"/>
          <w:numId w:val="31"/>
        </w:numPr>
        <w:autoSpaceDE w:val="0"/>
        <w:autoSpaceDN w:val="0"/>
        <w:adjustRightInd w:val="0"/>
        <w:jc w:val="both"/>
        <w:rPr>
          <w:rFonts w:ascii="Tahoma" w:hAnsi="Tahoma" w:cs="Tahoma"/>
          <w:sz w:val="22"/>
          <w:szCs w:val="22"/>
        </w:rPr>
      </w:pPr>
      <w:r w:rsidRPr="000956FD">
        <w:rPr>
          <w:rFonts w:ascii="Tahoma" w:hAnsi="Tahoma" w:cs="Tahoma"/>
          <w:sz w:val="22"/>
          <w:szCs w:val="22"/>
        </w:rPr>
        <w:t>Revisar el adecuado funcionamiento del vehículo asignado y velar por el mantenimiento del mismo.</w:t>
      </w:r>
    </w:p>
    <w:p w:rsidR="000956FD" w:rsidRPr="000956FD" w:rsidRDefault="000956FD" w:rsidP="001771EB">
      <w:pPr>
        <w:numPr>
          <w:ilvl w:val="0"/>
          <w:numId w:val="31"/>
        </w:numPr>
        <w:autoSpaceDE w:val="0"/>
        <w:autoSpaceDN w:val="0"/>
        <w:adjustRightInd w:val="0"/>
        <w:jc w:val="both"/>
        <w:rPr>
          <w:rFonts w:ascii="Tahoma" w:hAnsi="Tahoma" w:cs="Tahoma"/>
          <w:sz w:val="22"/>
          <w:szCs w:val="22"/>
        </w:rPr>
      </w:pPr>
      <w:r w:rsidRPr="000956FD">
        <w:rPr>
          <w:rFonts w:ascii="Tahoma" w:hAnsi="Tahoma" w:cs="Tahoma"/>
          <w:sz w:val="22"/>
          <w:szCs w:val="22"/>
        </w:rPr>
        <w:t>Otras que le sean asignadas y que contribuyan al logro de los objetivos de la empresa.</w:t>
      </w:r>
    </w:p>
    <w:p w:rsidR="000956FD" w:rsidRPr="000956FD" w:rsidRDefault="000956FD" w:rsidP="000956FD">
      <w:pPr>
        <w:jc w:val="both"/>
        <w:rPr>
          <w:rFonts w:ascii="Tahoma" w:eastAsia="Batang" w:hAnsi="Tahoma" w:cs="Tahoma"/>
          <w:sz w:val="22"/>
          <w:szCs w:val="22"/>
        </w:rPr>
      </w:pPr>
    </w:p>
    <w:p w:rsidR="000956FD" w:rsidRPr="000956FD" w:rsidRDefault="000956FD" w:rsidP="000956FD">
      <w:pPr>
        <w:jc w:val="both"/>
        <w:rPr>
          <w:rFonts w:ascii="Tahoma" w:eastAsia="Batang" w:hAnsi="Tahoma" w:cs="Tahoma"/>
          <w:sz w:val="22"/>
          <w:szCs w:val="22"/>
        </w:rPr>
      </w:pPr>
    </w:p>
    <w:p w:rsidR="000956FD" w:rsidRPr="000956FD" w:rsidRDefault="000956FD" w:rsidP="000956FD">
      <w:pPr>
        <w:jc w:val="both"/>
        <w:rPr>
          <w:rFonts w:ascii="Tahoma" w:eastAsia="Batang" w:hAnsi="Tahoma" w:cs="Tahoma"/>
          <w:sz w:val="22"/>
          <w:szCs w:val="22"/>
        </w:rPr>
      </w:pPr>
    </w:p>
    <w:p w:rsidR="000956FD" w:rsidRPr="000956FD" w:rsidRDefault="000956FD" w:rsidP="000956FD">
      <w:pPr>
        <w:jc w:val="both"/>
        <w:rPr>
          <w:rFonts w:ascii="Tahoma" w:eastAsia="Batang" w:hAnsi="Tahoma" w:cs="Tahoma"/>
          <w:sz w:val="22"/>
          <w:szCs w:val="22"/>
        </w:rPr>
      </w:pPr>
    </w:p>
    <w:p w:rsidR="000956FD" w:rsidRPr="000956FD" w:rsidRDefault="000956FD" w:rsidP="000956FD">
      <w:pPr>
        <w:jc w:val="both"/>
        <w:rPr>
          <w:rFonts w:ascii="Tahoma" w:eastAsia="Batang" w:hAnsi="Tahoma" w:cs="Tahoma"/>
          <w:sz w:val="22"/>
          <w:szCs w:val="22"/>
        </w:rPr>
      </w:pPr>
    </w:p>
    <w:p w:rsidR="000956FD" w:rsidRPr="000956FD" w:rsidRDefault="000956FD" w:rsidP="000956FD">
      <w:pPr>
        <w:jc w:val="both"/>
        <w:rPr>
          <w:rFonts w:ascii="Tahoma" w:eastAsia="Batang" w:hAnsi="Tahoma" w:cs="Tahoma"/>
          <w:sz w:val="22"/>
          <w:szCs w:val="22"/>
        </w:rPr>
      </w:pPr>
    </w:p>
    <w:p w:rsidR="000956FD" w:rsidRPr="000956FD" w:rsidRDefault="000956FD" w:rsidP="000956FD">
      <w:pPr>
        <w:jc w:val="both"/>
        <w:rPr>
          <w:rFonts w:ascii="Tahoma" w:eastAsia="Batang" w:hAnsi="Tahoma" w:cs="Tahoma"/>
          <w:sz w:val="22"/>
          <w:szCs w:val="22"/>
        </w:rPr>
      </w:pPr>
    </w:p>
    <w:p w:rsidR="000956FD" w:rsidRPr="000956FD" w:rsidRDefault="000956FD" w:rsidP="000956FD">
      <w:pPr>
        <w:jc w:val="both"/>
        <w:rPr>
          <w:rFonts w:ascii="Tahoma" w:eastAsia="Batang" w:hAnsi="Tahoma" w:cs="Tahoma"/>
          <w:sz w:val="22"/>
          <w:szCs w:val="22"/>
        </w:rPr>
      </w:pPr>
    </w:p>
    <w:p w:rsidR="000956FD" w:rsidRPr="000956FD" w:rsidRDefault="000956FD" w:rsidP="000956FD">
      <w:pPr>
        <w:jc w:val="both"/>
        <w:rPr>
          <w:rFonts w:ascii="Tahoma" w:eastAsia="Batang" w:hAnsi="Tahoma" w:cs="Tahoma"/>
          <w:sz w:val="22"/>
          <w:szCs w:val="22"/>
        </w:rPr>
      </w:pPr>
    </w:p>
    <w:p w:rsidR="000956FD" w:rsidRPr="000956FD" w:rsidRDefault="000956FD" w:rsidP="000956FD">
      <w:pPr>
        <w:jc w:val="both"/>
        <w:rPr>
          <w:rFonts w:ascii="Tahoma" w:eastAsia="Batang" w:hAnsi="Tahoma" w:cs="Tahoma"/>
          <w:sz w:val="22"/>
          <w:szCs w:val="22"/>
        </w:rPr>
      </w:pPr>
    </w:p>
    <w:p w:rsidR="000956FD" w:rsidRPr="000956FD" w:rsidRDefault="000956FD" w:rsidP="000956FD">
      <w:pPr>
        <w:jc w:val="both"/>
        <w:rPr>
          <w:rFonts w:ascii="Tahoma" w:eastAsia="Batang" w:hAnsi="Tahoma" w:cs="Tahoma"/>
          <w:sz w:val="22"/>
          <w:szCs w:val="22"/>
        </w:rPr>
      </w:pPr>
    </w:p>
    <w:p w:rsidR="000956FD" w:rsidRPr="000956FD" w:rsidRDefault="000956FD" w:rsidP="000956FD">
      <w:pPr>
        <w:jc w:val="both"/>
        <w:rPr>
          <w:rFonts w:ascii="Tahoma" w:eastAsia="Batang" w:hAnsi="Tahoma" w:cs="Tahoma"/>
          <w:sz w:val="22"/>
          <w:szCs w:val="22"/>
        </w:rPr>
      </w:pPr>
    </w:p>
    <w:p w:rsidR="000956FD" w:rsidRPr="000956FD" w:rsidRDefault="000956FD" w:rsidP="000956FD">
      <w:pPr>
        <w:jc w:val="both"/>
        <w:rPr>
          <w:rFonts w:ascii="Tahoma" w:eastAsia="Batang" w:hAnsi="Tahoma" w:cs="Tahoma"/>
          <w:sz w:val="22"/>
          <w:szCs w:val="22"/>
        </w:rPr>
      </w:pPr>
    </w:p>
    <w:p w:rsidR="000956FD" w:rsidRPr="000956FD" w:rsidRDefault="000956FD" w:rsidP="000956FD">
      <w:pPr>
        <w:jc w:val="both"/>
        <w:rPr>
          <w:rFonts w:ascii="Tahoma" w:eastAsia="Batang" w:hAnsi="Tahoma" w:cs="Tahoma"/>
          <w:sz w:val="22"/>
          <w:szCs w:val="22"/>
        </w:rPr>
      </w:pPr>
    </w:p>
    <w:p w:rsidR="000956FD" w:rsidRPr="000956FD" w:rsidRDefault="000956FD" w:rsidP="000956FD">
      <w:pPr>
        <w:jc w:val="both"/>
        <w:rPr>
          <w:rFonts w:ascii="Tahoma" w:eastAsia="Batang" w:hAnsi="Tahoma" w:cs="Tahoma"/>
          <w:sz w:val="22"/>
          <w:szCs w:val="22"/>
        </w:rPr>
      </w:pPr>
    </w:p>
    <w:p w:rsidR="000956FD" w:rsidRPr="000956FD" w:rsidRDefault="000956FD" w:rsidP="000956FD">
      <w:pPr>
        <w:jc w:val="both"/>
        <w:rPr>
          <w:rFonts w:ascii="Tahoma" w:eastAsia="Batang" w:hAnsi="Tahoma" w:cs="Tahoma"/>
          <w:sz w:val="22"/>
          <w:szCs w:val="22"/>
        </w:rPr>
      </w:pPr>
    </w:p>
    <w:p w:rsidR="000956FD" w:rsidRPr="000956FD" w:rsidRDefault="000956FD" w:rsidP="000956FD">
      <w:pPr>
        <w:jc w:val="both"/>
        <w:rPr>
          <w:rFonts w:ascii="Tahoma" w:eastAsia="Batang" w:hAnsi="Tahoma" w:cs="Tahoma"/>
          <w:sz w:val="22"/>
          <w:szCs w:val="22"/>
        </w:rPr>
      </w:pPr>
    </w:p>
    <w:p w:rsidR="000956FD" w:rsidRPr="000956FD" w:rsidRDefault="000956FD" w:rsidP="000956FD">
      <w:pPr>
        <w:jc w:val="both"/>
        <w:rPr>
          <w:rFonts w:ascii="Tahoma" w:eastAsia="Batang" w:hAnsi="Tahoma" w:cs="Tahoma"/>
          <w:sz w:val="22"/>
          <w:szCs w:val="22"/>
        </w:rPr>
      </w:pPr>
    </w:p>
    <w:p w:rsidR="000956FD" w:rsidRPr="000956FD" w:rsidRDefault="000956FD" w:rsidP="000956FD">
      <w:pPr>
        <w:jc w:val="both"/>
        <w:rPr>
          <w:rFonts w:ascii="Tahoma" w:eastAsia="Batang" w:hAnsi="Tahoma" w:cs="Tahoma"/>
          <w:sz w:val="22"/>
          <w:szCs w:val="22"/>
        </w:rPr>
      </w:pPr>
    </w:p>
    <w:p w:rsidR="000956FD" w:rsidRPr="000956FD" w:rsidRDefault="000956FD" w:rsidP="000956FD">
      <w:pPr>
        <w:jc w:val="both"/>
        <w:rPr>
          <w:rFonts w:ascii="Tahoma" w:eastAsia="Batang" w:hAnsi="Tahoma" w:cs="Tahoma"/>
          <w:sz w:val="22"/>
          <w:szCs w:val="22"/>
        </w:rPr>
      </w:pPr>
    </w:p>
    <w:p w:rsidR="000956FD" w:rsidRPr="000956FD" w:rsidRDefault="000956FD" w:rsidP="000956FD">
      <w:pPr>
        <w:jc w:val="both"/>
        <w:rPr>
          <w:rFonts w:ascii="Tahoma" w:eastAsia="Batang" w:hAnsi="Tahoma" w:cs="Tahoma"/>
          <w:sz w:val="22"/>
          <w:szCs w:val="22"/>
        </w:rPr>
      </w:pPr>
    </w:p>
    <w:p w:rsidR="000956FD" w:rsidRPr="000956FD" w:rsidRDefault="000956FD" w:rsidP="000956FD">
      <w:pPr>
        <w:jc w:val="both"/>
        <w:rPr>
          <w:rFonts w:ascii="Tahoma" w:eastAsia="Batang" w:hAnsi="Tahoma" w:cs="Tahoma"/>
          <w:sz w:val="22"/>
          <w:szCs w:val="22"/>
        </w:rPr>
      </w:pPr>
    </w:p>
    <w:p w:rsidR="000956FD" w:rsidRPr="000956FD" w:rsidRDefault="000956FD" w:rsidP="000956FD">
      <w:pPr>
        <w:jc w:val="both"/>
        <w:rPr>
          <w:rFonts w:ascii="Tahoma" w:eastAsia="Batang" w:hAnsi="Tahoma" w:cs="Tahoma"/>
          <w:sz w:val="22"/>
          <w:szCs w:val="22"/>
        </w:rPr>
      </w:pPr>
    </w:p>
    <w:p w:rsidR="000956FD" w:rsidRPr="000956FD" w:rsidRDefault="000956FD" w:rsidP="000956FD">
      <w:pPr>
        <w:jc w:val="both"/>
        <w:rPr>
          <w:rFonts w:ascii="Tahoma" w:eastAsia="Batang" w:hAnsi="Tahoma" w:cs="Tahoma"/>
          <w:sz w:val="22"/>
          <w:szCs w:val="22"/>
        </w:rPr>
      </w:pPr>
    </w:p>
    <w:p w:rsidR="000956FD" w:rsidRDefault="000956FD" w:rsidP="000956FD">
      <w:pPr>
        <w:jc w:val="both"/>
        <w:rPr>
          <w:rFonts w:ascii="Tahoma" w:eastAsia="Batang" w:hAnsi="Tahoma" w:cs="Tahoma"/>
          <w:sz w:val="22"/>
          <w:szCs w:val="22"/>
        </w:rPr>
      </w:pPr>
    </w:p>
    <w:p w:rsidR="00204470" w:rsidRDefault="00204470" w:rsidP="000956FD">
      <w:pPr>
        <w:jc w:val="both"/>
        <w:rPr>
          <w:rFonts w:ascii="Tahoma" w:eastAsia="Batang" w:hAnsi="Tahoma" w:cs="Tahoma"/>
          <w:sz w:val="22"/>
          <w:szCs w:val="22"/>
        </w:rPr>
      </w:pPr>
    </w:p>
    <w:p w:rsidR="00204470" w:rsidRDefault="00204470" w:rsidP="000956FD">
      <w:pPr>
        <w:jc w:val="both"/>
        <w:rPr>
          <w:rFonts w:ascii="Tahoma" w:eastAsia="Batang" w:hAnsi="Tahoma" w:cs="Tahoma"/>
          <w:sz w:val="22"/>
          <w:szCs w:val="22"/>
        </w:rPr>
      </w:pPr>
    </w:p>
    <w:p w:rsidR="00204470" w:rsidRPr="000956FD" w:rsidRDefault="00204470" w:rsidP="000956FD">
      <w:pPr>
        <w:jc w:val="both"/>
        <w:rPr>
          <w:rFonts w:ascii="Tahoma" w:eastAsia="Batang" w:hAnsi="Tahoma" w:cs="Tahoma"/>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689"/>
        <w:gridCol w:w="2835"/>
        <w:gridCol w:w="3120"/>
      </w:tblGrid>
      <w:tr w:rsidR="000956FD" w:rsidRPr="000956FD" w:rsidTr="00204470">
        <w:tc>
          <w:tcPr>
            <w:tcW w:w="2689" w:type="dxa"/>
          </w:tcPr>
          <w:p w:rsidR="000956FD" w:rsidRPr="000956FD" w:rsidRDefault="000956FD" w:rsidP="00AB1E91">
            <w:pPr>
              <w:jc w:val="center"/>
              <w:rPr>
                <w:rFonts w:ascii="Tahoma" w:hAnsi="Tahoma" w:cs="Tahoma"/>
                <w:sz w:val="22"/>
                <w:szCs w:val="22"/>
              </w:rPr>
            </w:pPr>
            <w:r w:rsidRPr="000956FD">
              <w:rPr>
                <w:rFonts w:ascii="Tahoma" w:hAnsi="Tahoma" w:cs="Tahoma"/>
                <w:caps/>
                <w:sz w:val="22"/>
                <w:szCs w:val="22"/>
              </w:rPr>
              <w:t>fecha</w:t>
            </w:r>
          </w:p>
        </w:tc>
        <w:tc>
          <w:tcPr>
            <w:tcW w:w="2835" w:type="dxa"/>
          </w:tcPr>
          <w:p w:rsidR="000956FD" w:rsidRPr="000956FD" w:rsidRDefault="000956FD" w:rsidP="00AB1E91">
            <w:pPr>
              <w:jc w:val="center"/>
              <w:rPr>
                <w:rFonts w:ascii="Tahoma" w:hAnsi="Tahoma" w:cs="Tahoma"/>
                <w:sz w:val="22"/>
                <w:szCs w:val="22"/>
              </w:rPr>
            </w:pPr>
            <w:r w:rsidRPr="000956FD">
              <w:rPr>
                <w:rFonts w:ascii="Tahoma" w:hAnsi="Tahoma" w:cs="Tahoma"/>
                <w:caps/>
                <w:sz w:val="22"/>
                <w:szCs w:val="22"/>
              </w:rPr>
              <w:t>ELABORO</w:t>
            </w:r>
          </w:p>
        </w:tc>
        <w:tc>
          <w:tcPr>
            <w:tcW w:w="3120" w:type="dxa"/>
          </w:tcPr>
          <w:p w:rsidR="000956FD" w:rsidRPr="000956FD" w:rsidRDefault="000956FD" w:rsidP="00AB1E91">
            <w:pPr>
              <w:jc w:val="center"/>
              <w:rPr>
                <w:rFonts w:ascii="Tahoma" w:hAnsi="Tahoma" w:cs="Tahoma"/>
                <w:sz w:val="22"/>
                <w:szCs w:val="22"/>
              </w:rPr>
            </w:pPr>
            <w:r w:rsidRPr="000956FD">
              <w:rPr>
                <w:rFonts w:ascii="Tahoma" w:hAnsi="Tahoma" w:cs="Tahoma"/>
                <w:caps/>
                <w:sz w:val="22"/>
                <w:szCs w:val="22"/>
              </w:rPr>
              <w:t>AUTORIZO</w:t>
            </w:r>
          </w:p>
        </w:tc>
      </w:tr>
      <w:tr w:rsidR="000956FD" w:rsidRPr="000956FD" w:rsidTr="00204470">
        <w:tc>
          <w:tcPr>
            <w:tcW w:w="2689" w:type="dxa"/>
          </w:tcPr>
          <w:p w:rsidR="000956FD" w:rsidRPr="000956FD" w:rsidRDefault="000956FD" w:rsidP="00AB1E91">
            <w:pPr>
              <w:jc w:val="center"/>
              <w:rPr>
                <w:rFonts w:ascii="Tahoma" w:hAnsi="Tahoma" w:cs="Tahoma"/>
                <w:sz w:val="22"/>
                <w:szCs w:val="22"/>
              </w:rPr>
            </w:pPr>
            <w:r w:rsidRPr="000956FD">
              <w:rPr>
                <w:rFonts w:ascii="Tahoma" w:hAnsi="Tahoma" w:cs="Tahoma"/>
                <w:sz w:val="22"/>
                <w:szCs w:val="22"/>
              </w:rPr>
              <w:t>ENERO DEL 2015</w:t>
            </w:r>
          </w:p>
        </w:tc>
        <w:tc>
          <w:tcPr>
            <w:tcW w:w="2835" w:type="dxa"/>
          </w:tcPr>
          <w:p w:rsidR="000956FD" w:rsidRPr="000956FD" w:rsidRDefault="000956FD" w:rsidP="00AB1E91">
            <w:pPr>
              <w:jc w:val="both"/>
              <w:rPr>
                <w:rFonts w:ascii="Tahoma" w:hAnsi="Tahoma" w:cs="Tahoma"/>
                <w:sz w:val="22"/>
                <w:szCs w:val="22"/>
              </w:rPr>
            </w:pPr>
          </w:p>
        </w:tc>
        <w:tc>
          <w:tcPr>
            <w:tcW w:w="3120" w:type="dxa"/>
          </w:tcPr>
          <w:p w:rsidR="000956FD" w:rsidRPr="000956FD" w:rsidRDefault="000956FD" w:rsidP="00AB1E91">
            <w:pPr>
              <w:jc w:val="both"/>
              <w:rPr>
                <w:rFonts w:ascii="Tahoma" w:hAnsi="Tahoma" w:cs="Tahoma"/>
                <w:sz w:val="22"/>
                <w:szCs w:val="22"/>
              </w:rPr>
            </w:pPr>
          </w:p>
        </w:tc>
      </w:tr>
      <w:tr w:rsidR="000956FD" w:rsidRPr="000956FD" w:rsidTr="00204470">
        <w:tc>
          <w:tcPr>
            <w:tcW w:w="2689" w:type="dxa"/>
          </w:tcPr>
          <w:p w:rsidR="000956FD" w:rsidRPr="000956FD" w:rsidRDefault="000956FD" w:rsidP="00AB1E91">
            <w:pPr>
              <w:jc w:val="both"/>
              <w:rPr>
                <w:rFonts w:ascii="Tahoma" w:hAnsi="Tahoma" w:cs="Tahoma"/>
                <w:sz w:val="22"/>
                <w:szCs w:val="22"/>
              </w:rPr>
            </w:pPr>
          </w:p>
        </w:tc>
        <w:tc>
          <w:tcPr>
            <w:tcW w:w="2835" w:type="dxa"/>
          </w:tcPr>
          <w:p w:rsidR="000956FD" w:rsidRPr="000956FD" w:rsidRDefault="000956FD" w:rsidP="00AB1E91">
            <w:pPr>
              <w:jc w:val="center"/>
              <w:rPr>
                <w:rFonts w:ascii="Tahoma" w:hAnsi="Tahoma" w:cs="Tahoma"/>
                <w:sz w:val="22"/>
                <w:szCs w:val="22"/>
              </w:rPr>
            </w:pPr>
            <w:r w:rsidRPr="000956FD">
              <w:rPr>
                <w:rFonts w:ascii="Tahoma" w:hAnsi="Tahoma" w:cs="Tahoma"/>
                <w:sz w:val="22"/>
                <w:szCs w:val="22"/>
              </w:rPr>
              <w:t>COORD. DE REC Y SELEC.</w:t>
            </w:r>
          </w:p>
        </w:tc>
        <w:tc>
          <w:tcPr>
            <w:tcW w:w="3120" w:type="dxa"/>
          </w:tcPr>
          <w:p w:rsidR="000956FD" w:rsidRPr="000956FD" w:rsidRDefault="00204470" w:rsidP="00AB1E91">
            <w:pPr>
              <w:jc w:val="both"/>
              <w:rPr>
                <w:rFonts w:ascii="Tahoma" w:hAnsi="Tahoma" w:cs="Tahoma"/>
                <w:sz w:val="22"/>
                <w:szCs w:val="22"/>
              </w:rPr>
            </w:pPr>
            <w:r>
              <w:rPr>
                <w:rFonts w:ascii="Tahoma" w:hAnsi="Tahoma" w:cs="Tahoma"/>
                <w:sz w:val="22"/>
                <w:szCs w:val="22"/>
              </w:rPr>
              <w:t>DIRECTOR DE TRANSPORTES</w:t>
            </w:r>
          </w:p>
        </w:tc>
      </w:tr>
    </w:tbl>
    <w:p w:rsidR="00B3271B" w:rsidRPr="00E50354" w:rsidRDefault="00B3271B" w:rsidP="00B3271B">
      <w:pPr>
        <w:rPr>
          <w:rFonts w:ascii="Tahoma" w:eastAsia="Batang" w:hAnsi="Tahoma" w:cs="Tahoma"/>
          <w:sz w:val="22"/>
          <w:szCs w:val="22"/>
        </w:rPr>
      </w:pPr>
    </w:p>
    <w:p w:rsidR="001C65E8" w:rsidRPr="00D02AC6" w:rsidRDefault="001C65E8" w:rsidP="00D02AC6">
      <w:pPr>
        <w:pStyle w:val="Ttulo1"/>
      </w:pPr>
      <w:bookmarkStart w:id="9" w:name="_Puesto:_Auxiliar_de"/>
      <w:bookmarkEnd w:id="9"/>
      <w:r w:rsidRPr="00D02AC6">
        <w:lastRenderedPageBreak/>
        <w:t xml:space="preserve">Puesto: Auxiliar de tesorería </w:t>
      </w:r>
    </w:p>
    <w:p w:rsidR="001C65E8" w:rsidRPr="000956FD" w:rsidRDefault="001C65E8" w:rsidP="001C65E8">
      <w:pPr>
        <w:jc w:val="both"/>
        <w:rPr>
          <w:rFonts w:ascii="Tahoma" w:hAnsi="Tahoma" w:cs="Tahoma"/>
          <w:b/>
          <w:caps/>
          <w:sz w:val="22"/>
          <w:szCs w:val="22"/>
        </w:rPr>
      </w:pPr>
    </w:p>
    <w:p w:rsidR="001C65E8" w:rsidRPr="000956FD" w:rsidRDefault="001C65E8" w:rsidP="001C65E8">
      <w:pPr>
        <w:jc w:val="both"/>
        <w:rPr>
          <w:rFonts w:ascii="Tahoma" w:hAnsi="Tahoma" w:cs="Tahoma"/>
          <w:b/>
          <w:bCs/>
          <w:sz w:val="22"/>
          <w:szCs w:val="22"/>
        </w:rPr>
      </w:pPr>
      <w:r w:rsidRPr="000956FD">
        <w:rPr>
          <w:rFonts w:ascii="Tahoma" w:hAnsi="Tahoma" w:cs="Tahoma"/>
          <w:b/>
          <w:bCs/>
          <w:sz w:val="22"/>
          <w:szCs w:val="22"/>
        </w:rPr>
        <w:t>Perfil del puesto</w:t>
      </w:r>
      <w:r w:rsidRPr="000956FD">
        <w:rPr>
          <w:rFonts w:ascii="Tahoma" w:hAnsi="Tahoma" w:cs="Tahoma"/>
          <w:b/>
          <w:bCs/>
          <w:caps/>
          <w:sz w:val="22"/>
          <w:szCs w:val="22"/>
        </w:rPr>
        <w:t xml:space="preserve">: </w:t>
      </w:r>
    </w:p>
    <w:p w:rsidR="001C65E8" w:rsidRPr="000956FD" w:rsidRDefault="001C65E8" w:rsidP="001C65E8">
      <w:pPr>
        <w:pStyle w:val="Textoindependiente3"/>
        <w:rPr>
          <w:rFonts w:ascii="Tahoma" w:hAnsi="Tahoma" w:cs="Tahoma"/>
          <w:szCs w:val="22"/>
          <w:lang w:val="es-MX"/>
        </w:rPr>
      </w:pPr>
      <w:r w:rsidRPr="000956FD">
        <w:rPr>
          <w:rFonts w:ascii="Tahoma" w:hAnsi="Tahoma" w:cs="Tahoma"/>
          <w:szCs w:val="22"/>
          <w:lang w:val="es-MX"/>
        </w:rPr>
        <w:t>Es una posició</w:t>
      </w:r>
      <w:r>
        <w:rPr>
          <w:rFonts w:ascii="Tahoma" w:hAnsi="Tahoma" w:cs="Tahoma"/>
          <w:szCs w:val="22"/>
          <w:lang w:val="es-MX"/>
        </w:rPr>
        <w:t>n de apoyo al área de transportes</w:t>
      </w:r>
      <w:r w:rsidRPr="000956FD">
        <w:rPr>
          <w:rFonts w:ascii="Tahoma" w:hAnsi="Tahoma" w:cs="Tahoma"/>
          <w:szCs w:val="22"/>
          <w:lang w:val="es-MX"/>
        </w:rPr>
        <w:t xml:space="preserve"> </w:t>
      </w:r>
      <w:r>
        <w:rPr>
          <w:rFonts w:ascii="Tahoma" w:hAnsi="Tahoma" w:cs="Tahoma"/>
          <w:szCs w:val="22"/>
          <w:lang w:val="es-MX"/>
        </w:rPr>
        <w:t>y tesorería en la gestión de los recursos financieros</w:t>
      </w:r>
    </w:p>
    <w:p w:rsidR="001C65E8" w:rsidRPr="000956FD" w:rsidRDefault="001C65E8" w:rsidP="001C65E8">
      <w:pPr>
        <w:jc w:val="both"/>
        <w:rPr>
          <w:rFonts w:ascii="Tahoma" w:hAnsi="Tahoma" w:cs="Tahoma"/>
          <w:b/>
          <w:bCs/>
          <w:sz w:val="22"/>
          <w:szCs w:val="22"/>
        </w:rPr>
      </w:pPr>
    </w:p>
    <w:p w:rsidR="001C65E8" w:rsidRPr="000956FD" w:rsidRDefault="001C65E8" w:rsidP="001C65E8">
      <w:pPr>
        <w:pStyle w:val="Ttulo1"/>
        <w:jc w:val="both"/>
        <w:rPr>
          <w:rFonts w:ascii="Tahoma" w:hAnsi="Tahoma" w:cs="Tahoma"/>
          <w:b/>
          <w:sz w:val="22"/>
          <w:szCs w:val="22"/>
        </w:rPr>
      </w:pPr>
      <w:r w:rsidRPr="000956FD">
        <w:rPr>
          <w:rFonts w:ascii="Tahoma" w:hAnsi="Tahoma" w:cs="Tahoma"/>
          <w:b/>
          <w:sz w:val="22"/>
          <w:szCs w:val="22"/>
        </w:rPr>
        <w:t>Objetivos:</w:t>
      </w:r>
    </w:p>
    <w:p w:rsidR="001C65E8" w:rsidRDefault="001C65E8" w:rsidP="001C65E8">
      <w:pPr>
        <w:pStyle w:val="Textoindependiente3"/>
        <w:rPr>
          <w:rFonts w:ascii="Tahoma" w:hAnsi="Tahoma" w:cs="Tahoma"/>
          <w:szCs w:val="22"/>
        </w:rPr>
      </w:pPr>
      <w:r w:rsidRPr="00E50354">
        <w:rPr>
          <w:rFonts w:ascii="Tahoma" w:hAnsi="Tahoma" w:cs="Tahoma"/>
          <w:szCs w:val="22"/>
        </w:rPr>
        <w:t>Apoyar al Tesorero de la organización</w:t>
      </w:r>
      <w:r>
        <w:rPr>
          <w:rFonts w:ascii="Tahoma" w:hAnsi="Tahoma" w:cs="Tahoma"/>
          <w:szCs w:val="22"/>
        </w:rPr>
        <w:t xml:space="preserve"> en el área de transportes</w:t>
      </w:r>
      <w:r w:rsidRPr="00E50354">
        <w:rPr>
          <w:rFonts w:ascii="Tahoma" w:hAnsi="Tahoma" w:cs="Tahoma"/>
          <w:szCs w:val="22"/>
        </w:rPr>
        <w:t xml:space="preserve"> a la gestión de los Recursos Financieros, las actividades relacionadas con el pago</w:t>
      </w:r>
      <w:r w:rsidR="00563338">
        <w:rPr>
          <w:rFonts w:ascii="Tahoma" w:hAnsi="Tahoma" w:cs="Tahoma"/>
          <w:szCs w:val="22"/>
        </w:rPr>
        <w:t xml:space="preserve"> a proveedores, </w:t>
      </w:r>
      <w:proofErr w:type="spellStart"/>
      <w:r w:rsidR="00563338">
        <w:rPr>
          <w:rFonts w:ascii="Tahoma" w:hAnsi="Tahoma" w:cs="Tahoma"/>
          <w:szCs w:val="22"/>
        </w:rPr>
        <w:t>asi</w:t>
      </w:r>
      <w:proofErr w:type="spellEnd"/>
      <w:r w:rsidR="00563338">
        <w:rPr>
          <w:rFonts w:ascii="Tahoma" w:hAnsi="Tahoma" w:cs="Tahoma"/>
          <w:szCs w:val="22"/>
        </w:rPr>
        <w:t xml:space="preserve"> como los depósitos para viajes y </w:t>
      </w:r>
      <w:r w:rsidR="009310E8">
        <w:rPr>
          <w:rFonts w:ascii="Tahoma" w:hAnsi="Tahoma" w:cs="Tahoma"/>
          <w:szCs w:val="22"/>
        </w:rPr>
        <w:t>préstamos</w:t>
      </w:r>
      <w:r w:rsidR="00563338">
        <w:rPr>
          <w:rFonts w:ascii="Tahoma" w:hAnsi="Tahoma" w:cs="Tahoma"/>
          <w:szCs w:val="22"/>
        </w:rPr>
        <w:t xml:space="preserve"> personales a operadores</w:t>
      </w:r>
      <w:r w:rsidRPr="00E50354">
        <w:rPr>
          <w:rFonts w:ascii="Tahoma" w:hAnsi="Tahoma" w:cs="Tahoma"/>
          <w:szCs w:val="22"/>
        </w:rPr>
        <w:t xml:space="preserve"> y en todas las actividades que demande el puesto</w:t>
      </w:r>
    </w:p>
    <w:p w:rsidR="001C65E8" w:rsidRPr="000956FD" w:rsidRDefault="001C65E8" w:rsidP="001C65E8">
      <w:pPr>
        <w:pStyle w:val="Textoindependiente3"/>
        <w:rPr>
          <w:rFonts w:ascii="Tahoma" w:hAnsi="Tahoma" w:cs="Tahoma"/>
          <w:szCs w:val="22"/>
        </w:rPr>
      </w:pPr>
    </w:p>
    <w:p w:rsidR="001C65E8" w:rsidRPr="000956FD" w:rsidRDefault="001C65E8" w:rsidP="001C65E8">
      <w:pPr>
        <w:jc w:val="both"/>
        <w:rPr>
          <w:rFonts w:ascii="Tahoma" w:hAnsi="Tahoma" w:cs="Tahoma"/>
          <w:sz w:val="22"/>
          <w:szCs w:val="22"/>
        </w:rPr>
      </w:pPr>
      <w:r w:rsidRPr="000956FD">
        <w:rPr>
          <w:rFonts w:ascii="Tahoma" w:hAnsi="Tahoma" w:cs="Tahoma"/>
          <w:b/>
          <w:sz w:val="22"/>
          <w:szCs w:val="22"/>
        </w:rPr>
        <w:t>Situación organizacional:</w:t>
      </w:r>
    </w:p>
    <w:p w:rsidR="001C65E8" w:rsidRPr="000956FD" w:rsidRDefault="001C65E8" w:rsidP="001C65E8">
      <w:pPr>
        <w:jc w:val="both"/>
        <w:rPr>
          <w:rFonts w:ascii="Tahoma" w:hAnsi="Tahoma" w:cs="Tahoma"/>
          <w:sz w:val="22"/>
          <w:szCs w:val="22"/>
        </w:rPr>
      </w:pPr>
    </w:p>
    <w:p w:rsidR="001C65E8" w:rsidRPr="000956FD" w:rsidRDefault="001C65E8" w:rsidP="001C65E8">
      <w:pPr>
        <w:jc w:val="both"/>
        <w:rPr>
          <w:rFonts w:ascii="Tahoma" w:hAnsi="Tahoma" w:cs="Tahoma"/>
          <w:sz w:val="22"/>
          <w:szCs w:val="22"/>
        </w:rPr>
      </w:pPr>
      <w:r w:rsidRPr="000956FD">
        <w:rPr>
          <w:rFonts w:ascii="Tahoma" w:hAnsi="Tahoma" w:cs="Tahoma"/>
          <w:sz w:val="22"/>
          <w:szCs w:val="22"/>
        </w:rPr>
        <w:t>Puestos que le reportan:</w:t>
      </w:r>
      <w:r>
        <w:rPr>
          <w:rFonts w:ascii="Tahoma" w:hAnsi="Tahoma" w:cs="Tahoma"/>
          <w:sz w:val="22"/>
          <w:szCs w:val="22"/>
        </w:rPr>
        <w:tab/>
      </w:r>
      <w:r>
        <w:rPr>
          <w:rFonts w:ascii="Tahoma" w:hAnsi="Tahoma" w:cs="Tahoma"/>
          <w:sz w:val="22"/>
          <w:szCs w:val="22"/>
        </w:rPr>
        <w:tab/>
      </w:r>
      <w:r>
        <w:rPr>
          <w:rFonts w:ascii="Tahoma" w:hAnsi="Tahoma" w:cs="Tahoma"/>
          <w:sz w:val="22"/>
          <w:szCs w:val="22"/>
        </w:rPr>
        <w:tab/>
        <w:t>Ninguno</w:t>
      </w:r>
      <w:r w:rsidRPr="000956FD">
        <w:rPr>
          <w:rFonts w:ascii="Tahoma" w:hAnsi="Tahoma" w:cs="Tahoma"/>
          <w:sz w:val="22"/>
          <w:szCs w:val="22"/>
        </w:rPr>
        <w:tab/>
      </w:r>
    </w:p>
    <w:p w:rsidR="001C65E8" w:rsidRPr="000956FD" w:rsidRDefault="001C65E8" w:rsidP="001C65E8">
      <w:pPr>
        <w:ind w:left="2832" w:hanging="2832"/>
        <w:jc w:val="both"/>
        <w:rPr>
          <w:rFonts w:ascii="Tahoma" w:hAnsi="Tahoma" w:cs="Tahoma"/>
          <w:sz w:val="22"/>
          <w:szCs w:val="22"/>
        </w:rPr>
      </w:pPr>
    </w:p>
    <w:p w:rsidR="001C65E8" w:rsidRPr="000956FD" w:rsidRDefault="001C65E8" w:rsidP="001C65E8">
      <w:pPr>
        <w:ind w:left="4245" w:hanging="4245"/>
        <w:jc w:val="both"/>
        <w:rPr>
          <w:rFonts w:ascii="Tahoma" w:hAnsi="Tahoma" w:cs="Tahoma"/>
          <w:sz w:val="22"/>
          <w:szCs w:val="22"/>
        </w:rPr>
      </w:pPr>
      <w:r w:rsidRPr="000956FD">
        <w:rPr>
          <w:rFonts w:ascii="Tahoma" w:hAnsi="Tahoma" w:cs="Tahoma"/>
          <w:sz w:val="22"/>
          <w:szCs w:val="22"/>
        </w:rPr>
        <w:t>Puestos a quien reporta:</w:t>
      </w:r>
      <w:r w:rsidRPr="000956FD">
        <w:rPr>
          <w:rFonts w:ascii="Tahoma" w:hAnsi="Tahoma" w:cs="Tahoma"/>
          <w:sz w:val="22"/>
          <w:szCs w:val="22"/>
        </w:rPr>
        <w:tab/>
      </w:r>
      <w:r w:rsidRPr="008E475B">
        <w:rPr>
          <w:rFonts w:ascii="Tahoma" w:hAnsi="Tahoma" w:cs="Tahoma"/>
          <w:sz w:val="22"/>
          <w:szCs w:val="22"/>
        </w:rPr>
        <w:t>Coordinador de liquidaciones</w:t>
      </w:r>
      <w:r>
        <w:rPr>
          <w:rFonts w:ascii="Tahoma" w:hAnsi="Tahoma" w:cs="Tahoma"/>
          <w:sz w:val="22"/>
          <w:szCs w:val="22"/>
        </w:rPr>
        <w:t xml:space="preserve">  </w:t>
      </w:r>
      <w:r w:rsidRPr="000956FD">
        <w:rPr>
          <w:rFonts w:ascii="Tahoma" w:hAnsi="Tahoma" w:cs="Tahoma"/>
          <w:sz w:val="22"/>
          <w:szCs w:val="22"/>
        </w:rPr>
        <w:t xml:space="preserve"> </w:t>
      </w:r>
    </w:p>
    <w:p w:rsidR="001C65E8" w:rsidRPr="000956FD" w:rsidRDefault="001C65E8" w:rsidP="001C65E8">
      <w:pPr>
        <w:jc w:val="both"/>
        <w:rPr>
          <w:rFonts w:ascii="Tahoma" w:hAnsi="Tahoma" w:cs="Tahoma"/>
          <w:sz w:val="22"/>
          <w:szCs w:val="22"/>
        </w:rPr>
      </w:pPr>
    </w:p>
    <w:p w:rsidR="001C65E8" w:rsidRPr="000956FD" w:rsidRDefault="001C65E8" w:rsidP="001C65E8">
      <w:pPr>
        <w:jc w:val="both"/>
        <w:rPr>
          <w:rFonts w:ascii="Tahoma" w:hAnsi="Tahoma" w:cs="Tahoma"/>
          <w:b/>
          <w:sz w:val="22"/>
          <w:szCs w:val="22"/>
        </w:rPr>
      </w:pPr>
      <w:r w:rsidRPr="000956FD">
        <w:rPr>
          <w:rFonts w:ascii="Tahoma" w:hAnsi="Tahoma" w:cs="Tahoma"/>
          <w:b/>
          <w:sz w:val="22"/>
          <w:szCs w:val="22"/>
        </w:rPr>
        <w:t>Principales relaciones:</w:t>
      </w:r>
    </w:p>
    <w:p w:rsidR="001C65E8" w:rsidRPr="000956FD" w:rsidRDefault="001C65E8" w:rsidP="001C65E8">
      <w:pPr>
        <w:jc w:val="both"/>
        <w:rPr>
          <w:rFonts w:ascii="Tahoma" w:hAnsi="Tahoma" w:cs="Tahoma"/>
          <w:b/>
          <w:sz w:val="22"/>
          <w:szCs w:val="22"/>
        </w:rPr>
      </w:pPr>
    </w:p>
    <w:p w:rsidR="001C65E8" w:rsidRPr="000956FD" w:rsidRDefault="001C65E8" w:rsidP="001C65E8">
      <w:pPr>
        <w:jc w:val="both"/>
        <w:rPr>
          <w:rFonts w:ascii="Tahoma" w:hAnsi="Tahoma" w:cs="Tahoma"/>
          <w:sz w:val="22"/>
          <w:szCs w:val="22"/>
        </w:rPr>
      </w:pPr>
      <w:r w:rsidRPr="000956FD">
        <w:rPr>
          <w:rFonts w:ascii="Tahoma" w:hAnsi="Tahoma" w:cs="Tahoma"/>
          <w:bCs/>
          <w:sz w:val="22"/>
          <w:szCs w:val="22"/>
        </w:rPr>
        <w:t>Internas:</w:t>
      </w:r>
      <w:r w:rsidRPr="000956FD">
        <w:rPr>
          <w:rFonts w:ascii="Tahoma" w:hAnsi="Tahoma" w:cs="Tahoma"/>
          <w:b/>
          <w:bCs/>
          <w:caps/>
          <w:sz w:val="22"/>
          <w:szCs w:val="22"/>
        </w:rPr>
        <w:tab/>
      </w:r>
      <w:r w:rsidRPr="000956FD">
        <w:rPr>
          <w:rFonts w:ascii="Tahoma" w:hAnsi="Tahoma" w:cs="Tahoma"/>
          <w:b/>
          <w:bCs/>
          <w:caps/>
          <w:sz w:val="22"/>
          <w:szCs w:val="22"/>
        </w:rPr>
        <w:tab/>
      </w:r>
      <w:r w:rsidRPr="000956FD">
        <w:rPr>
          <w:rFonts w:ascii="Tahoma" w:hAnsi="Tahoma" w:cs="Tahoma"/>
          <w:b/>
          <w:bCs/>
          <w:caps/>
          <w:sz w:val="22"/>
          <w:szCs w:val="22"/>
        </w:rPr>
        <w:tab/>
      </w:r>
      <w:r w:rsidRPr="000956FD">
        <w:rPr>
          <w:rFonts w:ascii="Tahoma" w:hAnsi="Tahoma" w:cs="Tahoma"/>
          <w:b/>
          <w:bCs/>
          <w:caps/>
          <w:sz w:val="22"/>
          <w:szCs w:val="22"/>
        </w:rPr>
        <w:tab/>
      </w:r>
      <w:r w:rsidRPr="000956FD">
        <w:rPr>
          <w:rFonts w:ascii="Tahoma" w:hAnsi="Tahoma" w:cs="Tahoma"/>
          <w:b/>
          <w:bCs/>
          <w:caps/>
          <w:sz w:val="22"/>
          <w:szCs w:val="22"/>
        </w:rPr>
        <w:tab/>
      </w:r>
      <w:r w:rsidRPr="000956FD">
        <w:rPr>
          <w:rFonts w:ascii="Tahoma" w:hAnsi="Tahoma" w:cs="Tahoma"/>
          <w:sz w:val="22"/>
          <w:szCs w:val="22"/>
        </w:rPr>
        <w:t>Administrativo y operativo.</w:t>
      </w:r>
    </w:p>
    <w:p w:rsidR="001C65E8" w:rsidRPr="000956FD" w:rsidRDefault="001C65E8" w:rsidP="001C65E8">
      <w:pPr>
        <w:ind w:left="2127" w:hanging="1419"/>
        <w:jc w:val="both"/>
        <w:rPr>
          <w:rFonts w:ascii="Tahoma" w:hAnsi="Tahoma" w:cs="Tahoma"/>
          <w:sz w:val="22"/>
          <w:szCs w:val="22"/>
        </w:rPr>
      </w:pPr>
    </w:p>
    <w:p w:rsidR="001C65E8" w:rsidRPr="000956FD" w:rsidRDefault="001C65E8" w:rsidP="001C65E8">
      <w:pPr>
        <w:jc w:val="both"/>
        <w:rPr>
          <w:rFonts w:ascii="Tahoma" w:hAnsi="Tahoma" w:cs="Tahoma"/>
          <w:caps/>
          <w:sz w:val="22"/>
          <w:szCs w:val="22"/>
        </w:rPr>
      </w:pPr>
      <w:r w:rsidRPr="000956FD">
        <w:rPr>
          <w:rFonts w:ascii="Tahoma" w:hAnsi="Tahoma" w:cs="Tahoma"/>
          <w:bCs/>
          <w:sz w:val="22"/>
          <w:szCs w:val="22"/>
        </w:rPr>
        <w:t>Externas</w:t>
      </w:r>
      <w:r w:rsidR="00563338">
        <w:rPr>
          <w:rFonts w:ascii="Tahoma" w:hAnsi="Tahoma" w:cs="Tahoma"/>
          <w:sz w:val="22"/>
          <w:szCs w:val="22"/>
        </w:rPr>
        <w:t>:</w:t>
      </w:r>
      <w:r w:rsidR="00563338">
        <w:rPr>
          <w:rFonts w:ascii="Tahoma" w:hAnsi="Tahoma" w:cs="Tahoma"/>
          <w:sz w:val="22"/>
          <w:szCs w:val="22"/>
        </w:rPr>
        <w:tab/>
      </w:r>
      <w:r w:rsidR="00563338">
        <w:rPr>
          <w:rFonts w:ascii="Tahoma" w:hAnsi="Tahoma" w:cs="Tahoma"/>
          <w:sz w:val="22"/>
          <w:szCs w:val="22"/>
        </w:rPr>
        <w:tab/>
      </w:r>
      <w:r w:rsidR="00563338">
        <w:rPr>
          <w:rFonts w:ascii="Tahoma" w:hAnsi="Tahoma" w:cs="Tahoma"/>
          <w:sz w:val="22"/>
          <w:szCs w:val="22"/>
        </w:rPr>
        <w:tab/>
      </w:r>
      <w:r w:rsidR="00563338">
        <w:rPr>
          <w:rFonts w:ascii="Tahoma" w:hAnsi="Tahoma" w:cs="Tahoma"/>
          <w:sz w:val="22"/>
          <w:szCs w:val="22"/>
        </w:rPr>
        <w:tab/>
      </w:r>
      <w:r w:rsidR="00563338">
        <w:rPr>
          <w:rFonts w:ascii="Tahoma" w:hAnsi="Tahoma" w:cs="Tahoma"/>
          <w:sz w:val="22"/>
          <w:szCs w:val="22"/>
        </w:rPr>
        <w:tab/>
        <w:t xml:space="preserve">Cliente interno </w:t>
      </w:r>
    </w:p>
    <w:p w:rsidR="001C65E8" w:rsidRPr="000956FD" w:rsidRDefault="001C65E8" w:rsidP="001C65E8">
      <w:pPr>
        <w:jc w:val="both"/>
        <w:rPr>
          <w:rFonts w:ascii="Tahoma" w:hAnsi="Tahoma" w:cs="Tahoma"/>
          <w:bCs/>
          <w:sz w:val="22"/>
          <w:szCs w:val="22"/>
        </w:rPr>
      </w:pPr>
    </w:p>
    <w:p w:rsidR="001C65E8" w:rsidRPr="000956FD" w:rsidRDefault="001C65E8" w:rsidP="001C65E8">
      <w:pPr>
        <w:pStyle w:val="Ttulo4"/>
        <w:rPr>
          <w:rFonts w:ascii="Tahoma" w:hAnsi="Tahoma" w:cs="Tahoma"/>
          <w:szCs w:val="22"/>
        </w:rPr>
      </w:pPr>
      <w:r w:rsidRPr="000956FD">
        <w:rPr>
          <w:rFonts w:ascii="Tahoma" w:hAnsi="Tahoma" w:cs="Tahoma"/>
          <w:szCs w:val="22"/>
        </w:rPr>
        <w:t>Requisitos del puesto:</w:t>
      </w:r>
    </w:p>
    <w:p w:rsidR="001C65E8" w:rsidRPr="000956FD" w:rsidRDefault="001C65E8" w:rsidP="001C65E8">
      <w:pPr>
        <w:pStyle w:val="Ttulo1"/>
        <w:ind w:left="2832" w:hanging="2832"/>
        <w:jc w:val="both"/>
        <w:rPr>
          <w:rFonts w:ascii="Tahoma" w:hAnsi="Tahoma" w:cs="Tahoma"/>
          <w:sz w:val="22"/>
          <w:szCs w:val="22"/>
        </w:rPr>
      </w:pPr>
      <w:r w:rsidRPr="000956FD">
        <w:rPr>
          <w:rFonts w:ascii="Tahoma" w:hAnsi="Tahoma" w:cs="Tahoma"/>
          <w:sz w:val="22"/>
          <w:szCs w:val="22"/>
        </w:rPr>
        <w:t>Experiencia mínima:</w:t>
      </w:r>
      <w:r w:rsidRPr="000956FD">
        <w:rPr>
          <w:rFonts w:ascii="Tahoma" w:hAnsi="Tahoma" w:cs="Tahoma"/>
          <w:sz w:val="22"/>
          <w:szCs w:val="22"/>
        </w:rPr>
        <w:tab/>
        <w:t xml:space="preserve">                    1 año mínimo en puesto similar </w:t>
      </w:r>
    </w:p>
    <w:p w:rsidR="001C65E8" w:rsidRPr="000956FD" w:rsidRDefault="001C65E8" w:rsidP="001C65E8">
      <w:pPr>
        <w:jc w:val="both"/>
        <w:rPr>
          <w:rFonts w:ascii="Tahoma" w:hAnsi="Tahoma" w:cs="Tahoma"/>
          <w:sz w:val="22"/>
          <w:szCs w:val="22"/>
        </w:rPr>
      </w:pPr>
      <w:r w:rsidRPr="000956FD">
        <w:rPr>
          <w:rFonts w:ascii="Tahoma" w:hAnsi="Tahoma" w:cs="Tahoma"/>
          <w:sz w:val="22"/>
          <w:szCs w:val="22"/>
        </w:rPr>
        <w:t>Escolaridad:</w:t>
      </w:r>
      <w:r w:rsidRPr="000956FD">
        <w:rPr>
          <w:rFonts w:ascii="Tahoma" w:hAnsi="Tahoma" w:cs="Tahoma"/>
          <w:sz w:val="22"/>
          <w:szCs w:val="22"/>
        </w:rPr>
        <w:tab/>
      </w:r>
      <w:r w:rsidRPr="000956FD">
        <w:rPr>
          <w:rFonts w:ascii="Tahoma" w:hAnsi="Tahoma" w:cs="Tahoma"/>
          <w:sz w:val="22"/>
          <w:szCs w:val="22"/>
        </w:rPr>
        <w:tab/>
      </w:r>
      <w:r w:rsidRPr="000956FD">
        <w:rPr>
          <w:rFonts w:ascii="Tahoma" w:hAnsi="Tahoma" w:cs="Tahoma"/>
          <w:sz w:val="22"/>
          <w:szCs w:val="22"/>
        </w:rPr>
        <w:tab/>
      </w:r>
      <w:r w:rsidRPr="000956FD">
        <w:rPr>
          <w:rFonts w:ascii="Tahoma" w:hAnsi="Tahoma" w:cs="Tahoma"/>
          <w:sz w:val="22"/>
          <w:szCs w:val="22"/>
        </w:rPr>
        <w:tab/>
      </w:r>
      <w:r w:rsidRPr="000956FD">
        <w:rPr>
          <w:rFonts w:ascii="Tahoma" w:hAnsi="Tahoma" w:cs="Tahoma"/>
          <w:sz w:val="22"/>
          <w:szCs w:val="22"/>
        </w:rPr>
        <w:tab/>
      </w:r>
      <w:r w:rsidR="00296023" w:rsidRPr="00E50354">
        <w:rPr>
          <w:rFonts w:ascii="Tahoma" w:hAnsi="Tahoma" w:cs="Tahoma"/>
          <w:sz w:val="22"/>
          <w:szCs w:val="22"/>
        </w:rPr>
        <w:t>Admón.</w:t>
      </w:r>
      <w:r w:rsidR="00296023">
        <w:rPr>
          <w:rFonts w:ascii="Tahoma" w:hAnsi="Tahoma" w:cs="Tahoma"/>
          <w:sz w:val="22"/>
          <w:szCs w:val="22"/>
        </w:rPr>
        <w:t xml:space="preserve"> de Empresas, Contabilidad, a</w:t>
      </w:r>
      <w:r w:rsidR="00296023" w:rsidRPr="00E50354">
        <w:rPr>
          <w:rFonts w:ascii="Tahoma" w:hAnsi="Tahoma" w:cs="Tahoma"/>
          <w:sz w:val="22"/>
          <w:szCs w:val="22"/>
        </w:rPr>
        <w:t>fín.</w:t>
      </w:r>
    </w:p>
    <w:p w:rsidR="001C65E8" w:rsidRPr="000956FD" w:rsidRDefault="001C65E8" w:rsidP="001C65E8">
      <w:pPr>
        <w:jc w:val="both"/>
        <w:rPr>
          <w:rFonts w:ascii="Tahoma" w:hAnsi="Tahoma" w:cs="Tahoma"/>
          <w:sz w:val="22"/>
          <w:szCs w:val="22"/>
        </w:rPr>
      </w:pPr>
      <w:r w:rsidRPr="000956FD">
        <w:rPr>
          <w:rFonts w:ascii="Tahoma" w:hAnsi="Tahoma" w:cs="Tahoma"/>
          <w:sz w:val="22"/>
          <w:szCs w:val="22"/>
        </w:rPr>
        <w:t>Edad:</w:t>
      </w:r>
      <w:r w:rsidRPr="000956FD">
        <w:rPr>
          <w:rFonts w:ascii="Tahoma" w:hAnsi="Tahoma" w:cs="Tahoma"/>
          <w:sz w:val="22"/>
          <w:szCs w:val="22"/>
        </w:rPr>
        <w:tab/>
      </w:r>
      <w:r w:rsidRPr="000956FD">
        <w:rPr>
          <w:rFonts w:ascii="Tahoma" w:hAnsi="Tahoma" w:cs="Tahoma"/>
          <w:sz w:val="22"/>
          <w:szCs w:val="22"/>
        </w:rPr>
        <w:tab/>
      </w:r>
      <w:r w:rsidRPr="000956FD">
        <w:rPr>
          <w:rFonts w:ascii="Tahoma" w:hAnsi="Tahoma" w:cs="Tahoma"/>
          <w:sz w:val="22"/>
          <w:szCs w:val="22"/>
        </w:rPr>
        <w:tab/>
      </w:r>
      <w:r w:rsidRPr="000956FD">
        <w:rPr>
          <w:rFonts w:ascii="Tahoma" w:hAnsi="Tahoma" w:cs="Tahoma"/>
          <w:sz w:val="22"/>
          <w:szCs w:val="22"/>
        </w:rPr>
        <w:tab/>
      </w:r>
      <w:r w:rsidRPr="000956FD">
        <w:rPr>
          <w:rFonts w:ascii="Tahoma" w:hAnsi="Tahoma" w:cs="Tahoma"/>
          <w:sz w:val="22"/>
          <w:szCs w:val="22"/>
        </w:rPr>
        <w:tab/>
      </w:r>
      <w:r w:rsidRPr="000956FD">
        <w:rPr>
          <w:rFonts w:ascii="Tahoma" w:hAnsi="Tahoma" w:cs="Tahoma"/>
          <w:sz w:val="22"/>
          <w:szCs w:val="22"/>
        </w:rPr>
        <w:tab/>
        <w:t>23 – 35 años</w:t>
      </w:r>
    </w:p>
    <w:p w:rsidR="001C65E8" w:rsidRPr="000956FD" w:rsidRDefault="001C65E8" w:rsidP="001C65E8">
      <w:pPr>
        <w:pStyle w:val="Textoindependiente"/>
        <w:spacing w:line="240" w:lineRule="auto"/>
        <w:rPr>
          <w:rFonts w:ascii="Tahoma" w:hAnsi="Tahoma" w:cs="Tahoma"/>
          <w:sz w:val="22"/>
          <w:szCs w:val="22"/>
          <w:lang w:val="es-ES"/>
        </w:rPr>
      </w:pPr>
      <w:r w:rsidRPr="000956FD">
        <w:rPr>
          <w:rFonts w:ascii="Tahoma" w:hAnsi="Tahoma" w:cs="Tahoma"/>
          <w:sz w:val="22"/>
          <w:szCs w:val="22"/>
          <w:lang w:val="es-ES"/>
        </w:rPr>
        <w:t>Sexo:</w:t>
      </w:r>
      <w:r w:rsidRPr="000956FD">
        <w:rPr>
          <w:rFonts w:ascii="Tahoma" w:hAnsi="Tahoma" w:cs="Tahoma"/>
          <w:sz w:val="22"/>
          <w:szCs w:val="22"/>
          <w:lang w:val="es-ES"/>
        </w:rPr>
        <w:tab/>
      </w:r>
      <w:r w:rsidRPr="000956FD">
        <w:rPr>
          <w:rFonts w:ascii="Tahoma" w:hAnsi="Tahoma" w:cs="Tahoma"/>
          <w:sz w:val="22"/>
          <w:szCs w:val="22"/>
          <w:lang w:val="es-ES"/>
        </w:rPr>
        <w:tab/>
      </w:r>
      <w:r w:rsidRPr="000956FD">
        <w:rPr>
          <w:rFonts w:ascii="Tahoma" w:hAnsi="Tahoma" w:cs="Tahoma"/>
          <w:sz w:val="22"/>
          <w:szCs w:val="22"/>
          <w:lang w:val="es-ES"/>
        </w:rPr>
        <w:tab/>
      </w:r>
      <w:r w:rsidRPr="000956FD">
        <w:rPr>
          <w:rFonts w:ascii="Tahoma" w:hAnsi="Tahoma" w:cs="Tahoma"/>
          <w:sz w:val="22"/>
          <w:szCs w:val="22"/>
          <w:lang w:val="es-ES"/>
        </w:rPr>
        <w:tab/>
      </w:r>
      <w:r w:rsidRPr="000956FD">
        <w:rPr>
          <w:rFonts w:ascii="Tahoma" w:hAnsi="Tahoma" w:cs="Tahoma"/>
          <w:sz w:val="22"/>
          <w:szCs w:val="22"/>
          <w:lang w:val="es-ES"/>
        </w:rPr>
        <w:tab/>
      </w:r>
      <w:r w:rsidRPr="000956FD">
        <w:rPr>
          <w:rFonts w:ascii="Tahoma" w:hAnsi="Tahoma" w:cs="Tahoma"/>
          <w:sz w:val="22"/>
          <w:szCs w:val="22"/>
          <w:lang w:val="es-ES"/>
        </w:rPr>
        <w:tab/>
        <w:t>Indistinto</w:t>
      </w:r>
    </w:p>
    <w:p w:rsidR="001C65E8" w:rsidRPr="000956FD" w:rsidRDefault="001C65E8" w:rsidP="001C65E8">
      <w:pPr>
        <w:pStyle w:val="Sangra2detindependiente"/>
        <w:ind w:left="0"/>
        <w:rPr>
          <w:rFonts w:ascii="Tahoma" w:hAnsi="Tahoma" w:cs="Tahoma"/>
          <w:sz w:val="22"/>
          <w:szCs w:val="22"/>
        </w:rPr>
      </w:pPr>
      <w:r w:rsidRPr="000956FD">
        <w:rPr>
          <w:rFonts w:ascii="Tahoma" w:hAnsi="Tahoma" w:cs="Tahoma"/>
          <w:sz w:val="22"/>
          <w:szCs w:val="22"/>
        </w:rPr>
        <w:t>Estado civil:</w:t>
      </w:r>
      <w:r w:rsidRPr="000956FD">
        <w:rPr>
          <w:rFonts w:ascii="Tahoma" w:hAnsi="Tahoma" w:cs="Tahoma"/>
          <w:sz w:val="22"/>
          <w:szCs w:val="22"/>
        </w:rPr>
        <w:tab/>
      </w:r>
      <w:r w:rsidRPr="000956FD">
        <w:rPr>
          <w:rFonts w:ascii="Tahoma" w:hAnsi="Tahoma" w:cs="Tahoma"/>
          <w:sz w:val="22"/>
          <w:szCs w:val="22"/>
        </w:rPr>
        <w:tab/>
      </w:r>
      <w:r w:rsidRPr="000956FD">
        <w:rPr>
          <w:rFonts w:ascii="Tahoma" w:hAnsi="Tahoma" w:cs="Tahoma"/>
          <w:sz w:val="22"/>
          <w:szCs w:val="22"/>
        </w:rPr>
        <w:tab/>
      </w:r>
      <w:r w:rsidRPr="000956FD">
        <w:rPr>
          <w:rFonts w:ascii="Tahoma" w:hAnsi="Tahoma" w:cs="Tahoma"/>
          <w:sz w:val="22"/>
          <w:szCs w:val="22"/>
        </w:rPr>
        <w:tab/>
      </w:r>
      <w:r w:rsidRPr="000956FD">
        <w:rPr>
          <w:rFonts w:ascii="Tahoma" w:hAnsi="Tahoma" w:cs="Tahoma"/>
          <w:sz w:val="22"/>
          <w:szCs w:val="22"/>
        </w:rPr>
        <w:tab/>
      </w:r>
      <w:r>
        <w:rPr>
          <w:rFonts w:ascii="Tahoma" w:hAnsi="Tahoma" w:cs="Tahoma"/>
          <w:sz w:val="22"/>
          <w:szCs w:val="22"/>
        </w:rPr>
        <w:t>Indistinto</w:t>
      </w:r>
      <w:r w:rsidRPr="000956FD">
        <w:rPr>
          <w:rFonts w:ascii="Tahoma" w:hAnsi="Tahoma" w:cs="Tahoma"/>
          <w:sz w:val="22"/>
          <w:szCs w:val="22"/>
        </w:rPr>
        <w:tab/>
      </w:r>
      <w:r w:rsidRPr="000956FD">
        <w:rPr>
          <w:rFonts w:ascii="Tahoma" w:hAnsi="Tahoma" w:cs="Tahoma"/>
          <w:sz w:val="22"/>
          <w:szCs w:val="22"/>
        </w:rPr>
        <w:tab/>
      </w:r>
    </w:p>
    <w:p w:rsidR="001C65E8" w:rsidRPr="000956FD" w:rsidRDefault="001C65E8" w:rsidP="001C65E8">
      <w:pPr>
        <w:jc w:val="both"/>
        <w:rPr>
          <w:rFonts w:ascii="Tahoma" w:hAnsi="Tahoma" w:cs="Tahoma"/>
          <w:b/>
          <w:bCs/>
          <w:sz w:val="22"/>
          <w:szCs w:val="22"/>
        </w:rPr>
      </w:pPr>
    </w:p>
    <w:p w:rsidR="001C65E8" w:rsidRPr="000956FD" w:rsidRDefault="001C65E8" w:rsidP="001C65E8">
      <w:pPr>
        <w:rPr>
          <w:rFonts w:ascii="Tahoma" w:hAnsi="Tahoma" w:cs="Tahoma"/>
          <w:b/>
          <w:sz w:val="22"/>
          <w:szCs w:val="22"/>
        </w:rPr>
      </w:pPr>
      <w:r w:rsidRPr="000956FD">
        <w:rPr>
          <w:rFonts w:ascii="Tahoma" w:hAnsi="Tahoma" w:cs="Tahoma"/>
          <w:b/>
          <w:sz w:val="22"/>
          <w:szCs w:val="22"/>
        </w:rPr>
        <w:t>Competencias Personales:</w:t>
      </w:r>
    </w:p>
    <w:p w:rsidR="001C65E8" w:rsidRPr="000956FD" w:rsidRDefault="001C65E8" w:rsidP="001C65E8">
      <w:pPr>
        <w:rPr>
          <w:rFonts w:ascii="Tahoma" w:hAnsi="Tahoma" w:cs="Tahoma"/>
          <w:sz w:val="22"/>
          <w:szCs w:val="22"/>
        </w:rPr>
      </w:pPr>
      <w:r w:rsidRPr="000956FD">
        <w:rPr>
          <w:rFonts w:ascii="Tahoma" w:hAnsi="Tahoma" w:cs="Tahoma"/>
          <w:sz w:val="22"/>
          <w:szCs w:val="22"/>
        </w:rPr>
        <w:t>Apertura al cambio</w:t>
      </w:r>
    </w:p>
    <w:p w:rsidR="001C65E8" w:rsidRPr="000956FD" w:rsidRDefault="001C65E8" w:rsidP="001C65E8">
      <w:pPr>
        <w:rPr>
          <w:rFonts w:ascii="Tahoma" w:hAnsi="Tahoma" w:cs="Tahoma"/>
          <w:sz w:val="22"/>
          <w:szCs w:val="22"/>
        </w:rPr>
      </w:pPr>
      <w:r w:rsidRPr="000956FD">
        <w:rPr>
          <w:rFonts w:ascii="Tahoma" w:hAnsi="Tahoma" w:cs="Tahoma"/>
          <w:sz w:val="22"/>
          <w:szCs w:val="22"/>
        </w:rPr>
        <w:t xml:space="preserve">Honestidad </w:t>
      </w:r>
    </w:p>
    <w:p w:rsidR="001C65E8" w:rsidRPr="000956FD" w:rsidRDefault="001C65E8" w:rsidP="001C65E8">
      <w:pPr>
        <w:rPr>
          <w:rFonts w:ascii="Tahoma" w:hAnsi="Tahoma" w:cs="Tahoma"/>
          <w:sz w:val="22"/>
          <w:szCs w:val="22"/>
        </w:rPr>
      </w:pPr>
      <w:r w:rsidRPr="000956FD">
        <w:rPr>
          <w:rFonts w:ascii="Tahoma" w:hAnsi="Tahoma" w:cs="Tahoma"/>
          <w:sz w:val="22"/>
          <w:szCs w:val="22"/>
        </w:rPr>
        <w:t xml:space="preserve">Lealtad y Responsabilidad </w:t>
      </w:r>
    </w:p>
    <w:p w:rsidR="001C65E8" w:rsidRPr="000956FD" w:rsidRDefault="001C65E8" w:rsidP="001C65E8">
      <w:pPr>
        <w:rPr>
          <w:rFonts w:ascii="Tahoma" w:hAnsi="Tahoma" w:cs="Tahoma"/>
          <w:b/>
          <w:sz w:val="22"/>
          <w:szCs w:val="22"/>
        </w:rPr>
      </w:pPr>
      <w:r w:rsidRPr="000956FD">
        <w:rPr>
          <w:rFonts w:ascii="Tahoma" w:hAnsi="Tahoma" w:cs="Tahoma"/>
          <w:b/>
          <w:sz w:val="22"/>
          <w:szCs w:val="22"/>
        </w:rPr>
        <w:t>Competencias de Relación:</w:t>
      </w:r>
    </w:p>
    <w:p w:rsidR="001C65E8" w:rsidRPr="000956FD" w:rsidRDefault="001C65E8" w:rsidP="001C65E8">
      <w:pPr>
        <w:rPr>
          <w:rFonts w:ascii="Tahoma" w:hAnsi="Tahoma" w:cs="Tahoma"/>
          <w:sz w:val="22"/>
          <w:szCs w:val="22"/>
        </w:rPr>
      </w:pPr>
      <w:r w:rsidRPr="000956FD">
        <w:rPr>
          <w:rFonts w:ascii="Tahoma" w:hAnsi="Tahoma" w:cs="Tahoma"/>
          <w:sz w:val="22"/>
          <w:szCs w:val="22"/>
        </w:rPr>
        <w:t xml:space="preserve">Comunicación </w:t>
      </w:r>
    </w:p>
    <w:p w:rsidR="001C65E8" w:rsidRPr="000956FD" w:rsidRDefault="001C65E8" w:rsidP="001C65E8">
      <w:pPr>
        <w:rPr>
          <w:rFonts w:ascii="Tahoma" w:hAnsi="Tahoma" w:cs="Tahoma"/>
          <w:b/>
          <w:sz w:val="22"/>
          <w:szCs w:val="22"/>
        </w:rPr>
      </w:pPr>
      <w:r w:rsidRPr="000956FD">
        <w:rPr>
          <w:rFonts w:ascii="Tahoma" w:hAnsi="Tahoma" w:cs="Tahoma"/>
          <w:b/>
          <w:sz w:val="22"/>
          <w:szCs w:val="22"/>
        </w:rPr>
        <w:t xml:space="preserve">Competencias de Negocios: </w:t>
      </w:r>
    </w:p>
    <w:p w:rsidR="001C65E8" w:rsidRPr="000956FD" w:rsidRDefault="001C65E8" w:rsidP="001C65E8">
      <w:pPr>
        <w:rPr>
          <w:rFonts w:ascii="Tahoma" w:hAnsi="Tahoma" w:cs="Tahoma"/>
          <w:sz w:val="22"/>
          <w:szCs w:val="22"/>
        </w:rPr>
      </w:pPr>
      <w:r w:rsidRPr="000956FD">
        <w:rPr>
          <w:rFonts w:ascii="Tahoma" w:hAnsi="Tahoma" w:cs="Tahoma"/>
          <w:sz w:val="22"/>
          <w:szCs w:val="22"/>
        </w:rPr>
        <w:t xml:space="preserve">Relación cliente-proveedor </w:t>
      </w:r>
    </w:p>
    <w:p w:rsidR="001C65E8" w:rsidRPr="000956FD" w:rsidRDefault="001C65E8" w:rsidP="001C65E8">
      <w:pPr>
        <w:pStyle w:val="Ttulo6"/>
        <w:rPr>
          <w:rFonts w:ascii="Tahoma" w:hAnsi="Tahoma" w:cs="Tahoma"/>
          <w:sz w:val="22"/>
          <w:szCs w:val="22"/>
        </w:rPr>
      </w:pPr>
      <w:r w:rsidRPr="000956FD">
        <w:rPr>
          <w:rFonts w:ascii="Tahoma" w:hAnsi="Tahoma" w:cs="Tahoma"/>
          <w:sz w:val="22"/>
          <w:szCs w:val="22"/>
        </w:rPr>
        <w:t xml:space="preserve">Competencias técnicas: </w:t>
      </w:r>
    </w:p>
    <w:p w:rsidR="001C65E8" w:rsidRDefault="001C65E8" w:rsidP="001C65E8">
      <w:pPr>
        <w:jc w:val="both"/>
        <w:rPr>
          <w:rFonts w:ascii="Tahoma" w:hAnsi="Tahoma" w:cs="Tahoma"/>
          <w:sz w:val="22"/>
          <w:szCs w:val="22"/>
        </w:rPr>
      </w:pPr>
      <w:r w:rsidRPr="000956FD">
        <w:rPr>
          <w:rFonts w:ascii="Tahoma" w:hAnsi="Tahoma" w:cs="Tahoma"/>
          <w:sz w:val="22"/>
          <w:szCs w:val="22"/>
        </w:rPr>
        <w:t>Habilidad numérica</w:t>
      </w:r>
    </w:p>
    <w:p w:rsidR="00296023" w:rsidRPr="00E50354" w:rsidRDefault="00296023" w:rsidP="00296023">
      <w:pPr>
        <w:pStyle w:val="Textoindependiente2"/>
        <w:jc w:val="left"/>
        <w:rPr>
          <w:rFonts w:ascii="Tahoma" w:hAnsi="Tahoma" w:cs="Tahoma"/>
          <w:b w:val="0"/>
          <w:sz w:val="22"/>
          <w:szCs w:val="22"/>
        </w:rPr>
      </w:pPr>
      <w:r w:rsidRPr="00E50354">
        <w:rPr>
          <w:rFonts w:ascii="Tahoma" w:hAnsi="Tahoma" w:cs="Tahoma"/>
          <w:b w:val="0"/>
          <w:sz w:val="22"/>
          <w:szCs w:val="22"/>
        </w:rPr>
        <w:t xml:space="preserve">Manejo de correo electrónico e Internet </w:t>
      </w:r>
    </w:p>
    <w:p w:rsidR="00296023" w:rsidRPr="00E50354" w:rsidRDefault="00296023" w:rsidP="00296023">
      <w:pPr>
        <w:pStyle w:val="Textoindependiente2"/>
        <w:jc w:val="left"/>
        <w:rPr>
          <w:rFonts w:ascii="Tahoma" w:hAnsi="Tahoma" w:cs="Tahoma"/>
          <w:b w:val="0"/>
          <w:sz w:val="22"/>
          <w:szCs w:val="22"/>
        </w:rPr>
      </w:pPr>
      <w:r>
        <w:rPr>
          <w:rFonts w:ascii="Tahoma" w:hAnsi="Tahoma" w:cs="Tahoma"/>
          <w:b w:val="0"/>
          <w:sz w:val="22"/>
          <w:szCs w:val="22"/>
        </w:rPr>
        <w:t xml:space="preserve">Manejo de Office </w:t>
      </w:r>
    </w:p>
    <w:p w:rsidR="00296023" w:rsidRPr="00E50354" w:rsidRDefault="00296023" w:rsidP="00296023">
      <w:pPr>
        <w:jc w:val="both"/>
        <w:rPr>
          <w:rFonts w:ascii="Tahoma" w:hAnsi="Tahoma" w:cs="Tahoma"/>
          <w:bCs/>
          <w:sz w:val="22"/>
          <w:szCs w:val="22"/>
        </w:rPr>
      </w:pPr>
      <w:r w:rsidRPr="00E50354">
        <w:rPr>
          <w:rFonts w:ascii="Tahoma" w:hAnsi="Tahoma" w:cs="Tahoma"/>
          <w:bCs/>
          <w:sz w:val="22"/>
          <w:szCs w:val="22"/>
        </w:rPr>
        <w:lastRenderedPageBreak/>
        <w:t>Manejo de equipo oficina</w:t>
      </w:r>
    </w:p>
    <w:p w:rsidR="00296023" w:rsidRPr="00E50354" w:rsidRDefault="00296023" w:rsidP="00296023">
      <w:pPr>
        <w:rPr>
          <w:rFonts w:ascii="Tahoma" w:hAnsi="Tahoma" w:cs="Tahoma"/>
          <w:b/>
          <w:bCs/>
          <w:sz w:val="22"/>
          <w:szCs w:val="22"/>
        </w:rPr>
      </w:pPr>
      <w:r w:rsidRPr="00E50354">
        <w:rPr>
          <w:rFonts w:ascii="Tahoma" w:hAnsi="Tahoma" w:cs="Tahoma"/>
          <w:sz w:val="22"/>
          <w:szCs w:val="22"/>
        </w:rPr>
        <w:t>Controles administrativos</w:t>
      </w:r>
    </w:p>
    <w:p w:rsidR="00296023" w:rsidRPr="000956FD" w:rsidRDefault="00296023" w:rsidP="001C65E8">
      <w:pPr>
        <w:jc w:val="both"/>
        <w:rPr>
          <w:rFonts w:ascii="Tahoma" w:hAnsi="Tahoma" w:cs="Tahoma"/>
          <w:sz w:val="22"/>
          <w:szCs w:val="22"/>
        </w:rPr>
      </w:pPr>
    </w:p>
    <w:p w:rsidR="00DD585B" w:rsidRPr="000956FD" w:rsidRDefault="00DD585B" w:rsidP="00DD585B">
      <w:pPr>
        <w:jc w:val="both"/>
        <w:rPr>
          <w:rFonts w:ascii="Tahoma" w:eastAsia="Batang" w:hAnsi="Tahoma" w:cs="Tahoma"/>
          <w:sz w:val="22"/>
          <w:szCs w:val="22"/>
        </w:rPr>
      </w:pPr>
      <w:r w:rsidRPr="000956FD">
        <w:rPr>
          <w:rFonts w:ascii="Tahoma" w:hAnsi="Tahoma" w:cs="Tahoma"/>
          <w:b/>
          <w:bCs/>
          <w:sz w:val="22"/>
          <w:szCs w:val="22"/>
        </w:rPr>
        <w:t>Actividades:</w:t>
      </w:r>
      <w:r w:rsidRPr="000956FD">
        <w:rPr>
          <w:rFonts w:ascii="Tahoma" w:eastAsia="Batang" w:hAnsi="Tahoma" w:cs="Tahoma"/>
          <w:sz w:val="22"/>
          <w:szCs w:val="22"/>
        </w:rPr>
        <w:t xml:space="preserve"> </w:t>
      </w:r>
    </w:p>
    <w:p w:rsidR="00296023" w:rsidRDefault="00296023" w:rsidP="00296023">
      <w:pPr>
        <w:autoSpaceDE w:val="0"/>
        <w:autoSpaceDN w:val="0"/>
        <w:adjustRightInd w:val="0"/>
        <w:jc w:val="both"/>
        <w:rPr>
          <w:rFonts w:ascii="Tahoma" w:hAnsi="Tahoma" w:cs="Tahoma"/>
          <w:b/>
          <w:bCs/>
          <w:sz w:val="22"/>
          <w:szCs w:val="22"/>
        </w:rPr>
      </w:pPr>
    </w:p>
    <w:p w:rsidR="001C65E8" w:rsidRPr="00563338" w:rsidRDefault="00563338" w:rsidP="001771EB">
      <w:pPr>
        <w:pStyle w:val="Prrafodelista"/>
        <w:numPr>
          <w:ilvl w:val="0"/>
          <w:numId w:val="33"/>
        </w:numPr>
        <w:autoSpaceDE w:val="0"/>
        <w:autoSpaceDN w:val="0"/>
        <w:adjustRightInd w:val="0"/>
        <w:jc w:val="both"/>
        <w:rPr>
          <w:rFonts w:ascii="Tahoma" w:hAnsi="Tahoma" w:cs="Tahoma"/>
          <w:color w:val="000000"/>
          <w:sz w:val="22"/>
        </w:rPr>
      </w:pPr>
      <w:r w:rsidRPr="00563338">
        <w:rPr>
          <w:rFonts w:ascii="Tahoma" w:hAnsi="Tahoma" w:cs="Tahoma"/>
          <w:color w:val="000000"/>
          <w:sz w:val="22"/>
        </w:rPr>
        <w:t xml:space="preserve">Captura en SOAL de liquidaciones </w:t>
      </w:r>
    </w:p>
    <w:p w:rsidR="00563338" w:rsidRDefault="00563338" w:rsidP="001771EB">
      <w:pPr>
        <w:pStyle w:val="Prrafodelista"/>
        <w:numPr>
          <w:ilvl w:val="0"/>
          <w:numId w:val="33"/>
        </w:numPr>
        <w:autoSpaceDE w:val="0"/>
        <w:autoSpaceDN w:val="0"/>
        <w:adjustRightInd w:val="0"/>
        <w:jc w:val="both"/>
        <w:rPr>
          <w:rFonts w:ascii="Tahoma" w:hAnsi="Tahoma" w:cs="Tahoma"/>
          <w:color w:val="000000"/>
          <w:sz w:val="22"/>
        </w:rPr>
      </w:pPr>
      <w:r>
        <w:rPr>
          <w:rFonts w:ascii="Tahoma" w:hAnsi="Tahoma" w:cs="Tahoma"/>
          <w:color w:val="000000"/>
          <w:sz w:val="22"/>
        </w:rPr>
        <w:t xml:space="preserve">Captura en SOAL de prestamos </w:t>
      </w:r>
    </w:p>
    <w:p w:rsidR="00563338" w:rsidRDefault="00563338" w:rsidP="001771EB">
      <w:pPr>
        <w:pStyle w:val="Prrafodelista"/>
        <w:numPr>
          <w:ilvl w:val="0"/>
          <w:numId w:val="33"/>
        </w:numPr>
        <w:autoSpaceDE w:val="0"/>
        <w:autoSpaceDN w:val="0"/>
        <w:adjustRightInd w:val="0"/>
        <w:jc w:val="both"/>
        <w:rPr>
          <w:rFonts w:ascii="Tahoma" w:hAnsi="Tahoma" w:cs="Tahoma"/>
          <w:color w:val="000000"/>
          <w:sz w:val="22"/>
        </w:rPr>
      </w:pPr>
      <w:r>
        <w:rPr>
          <w:rFonts w:ascii="Tahoma" w:hAnsi="Tahoma" w:cs="Tahoma"/>
          <w:color w:val="000000"/>
          <w:sz w:val="22"/>
        </w:rPr>
        <w:t xml:space="preserve">Captura en SOAL demoras </w:t>
      </w:r>
    </w:p>
    <w:p w:rsidR="00563338" w:rsidRDefault="00563338" w:rsidP="001771EB">
      <w:pPr>
        <w:pStyle w:val="Prrafodelista"/>
        <w:numPr>
          <w:ilvl w:val="0"/>
          <w:numId w:val="33"/>
        </w:numPr>
        <w:autoSpaceDE w:val="0"/>
        <w:autoSpaceDN w:val="0"/>
        <w:adjustRightInd w:val="0"/>
        <w:jc w:val="both"/>
        <w:rPr>
          <w:rFonts w:ascii="Tahoma" w:hAnsi="Tahoma" w:cs="Tahoma"/>
          <w:color w:val="000000"/>
          <w:sz w:val="22"/>
        </w:rPr>
      </w:pPr>
      <w:r>
        <w:rPr>
          <w:rFonts w:ascii="Tahoma" w:hAnsi="Tahoma" w:cs="Tahoma"/>
          <w:color w:val="000000"/>
          <w:sz w:val="22"/>
        </w:rPr>
        <w:t xml:space="preserve">Pagos de fijo a dedicado </w:t>
      </w:r>
    </w:p>
    <w:p w:rsidR="00563338" w:rsidRPr="00563338" w:rsidRDefault="00563338" w:rsidP="001771EB">
      <w:pPr>
        <w:pStyle w:val="Prrafodelista"/>
        <w:numPr>
          <w:ilvl w:val="0"/>
          <w:numId w:val="33"/>
        </w:numPr>
        <w:autoSpaceDE w:val="0"/>
        <w:autoSpaceDN w:val="0"/>
        <w:adjustRightInd w:val="0"/>
        <w:jc w:val="both"/>
        <w:rPr>
          <w:rFonts w:ascii="Tahoma" w:hAnsi="Tahoma" w:cs="Tahoma"/>
          <w:color w:val="000000"/>
          <w:sz w:val="22"/>
        </w:rPr>
      </w:pPr>
      <w:r>
        <w:rPr>
          <w:rFonts w:ascii="Tahoma" w:hAnsi="Tahoma" w:cs="Tahoma"/>
          <w:color w:val="000000"/>
          <w:sz w:val="22"/>
        </w:rPr>
        <w:t xml:space="preserve">Depósito de viáticos a instructores </w:t>
      </w:r>
    </w:p>
    <w:p w:rsidR="00B3271B" w:rsidRPr="00E50354" w:rsidRDefault="00B3271B" w:rsidP="00B3271B">
      <w:pPr>
        <w:autoSpaceDE w:val="0"/>
        <w:autoSpaceDN w:val="0"/>
        <w:adjustRightInd w:val="0"/>
        <w:ind w:left="360"/>
        <w:jc w:val="both"/>
        <w:rPr>
          <w:rFonts w:ascii="Tahoma" w:hAnsi="Tahoma" w:cs="Tahoma"/>
          <w:color w:val="000000"/>
          <w:sz w:val="22"/>
          <w:szCs w:val="22"/>
        </w:rPr>
      </w:pPr>
    </w:p>
    <w:p w:rsidR="00296023" w:rsidRDefault="00296023" w:rsidP="00B3271B">
      <w:pPr>
        <w:tabs>
          <w:tab w:val="left" w:pos="720"/>
        </w:tabs>
        <w:spacing w:line="360" w:lineRule="auto"/>
        <w:jc w:val="center"/>
        <w:rPr>
          <w:rFonts w:ascii="Tahoma" w:hAnsi="Tahoma" w:cs="Tahoma"/>
          <w:b/>
          <w:bCs/>
          <w:sz w:val="22"/>
          <w:szCs w:val="22"/>
        </w:rPr>
      </w:pPr>
    </w:p>
    <w:p w:rsidR="00296023" w:rsidRDefault="00296023" w:rsidP="00B3271B">
      <w:pPr>
        <w:tabs>
          <w:tab w:val="left" w:pos="720"/>
        </w:tabs>
        <w:spacing w:line="360" w:lineRule="auto"/>
        <w:jc w:val="center"/>
        <w:rPr>
          <w:rFonts w:ascii="Tahoma" w:hAnsi="Tahoma" w:cs="Tahoma"/>
          <w:b/>
          <w:bCs/>
          <w:sz w:val="22"/>
          <w:szCs w:val="22"/>
        </w:rPr>
      </w:pPr>
    </w:p>
    <w:p w:rsidR="00296023" w:rsidRDefault="00296023" w:rsidP="00B3271B">
      <w:pPr>
        <w:tabs>
          <w:tab w:val="left" w:pos="720"/>
        </w:tabs>
        <w:spacing w:line="360" w:lineRule="auto"/>
        <w:jc w:val="center"/>
        <w:rPr>
          <w:rFonts w:ascii="Tahoma" w:hAnsi="Tahoma" w:cs="Tahoma"/>
          <w:b/>
          <w:bCs/>
          <w:sz w:val="22"/>
          <w:szCs w:val="22"/>
        </w:rPr>
      </w:pPr>
    </w:p>
    <w:p w:rsidR="00296023" w:rsidRDefault="00296023" w:rsidP="00B3271B">
      <w:pPr>
        <w:tabs>
          <w:tab w:val="left" w:pos="720"/>
        </w:tabs>
        <w:spacing w:line="360" w:lineRule="auto"/>
        <w:jc w:val="center"/>
        <w:rPr>
          <w:rFonts w:ascii="Tahoma" w:hAnsi="Tahoma" w:cs="Tahoma"/>
          <w:b/>
          <w:bCs/>
          <w:sz w:val="22"/>
          <w:szCs w:val="22"/>
        </w:rPr>
      </w:pPr>
    </w:p>
    <w:p w:rsidR="00296023" w:rsidRDefault="00296023" w:rsidP="00B3271B">
      <w:pPr>
        <w:tabs>
          <w:tab w:val="left" w:pos="720"/>
        </w:tabs>
        <w:spacing w:line="360" w:lineRule="auto"/>
        <w:jc w:val="center"/>
        <w:rPr>
          <w:rFonts w:ascii="Tahoma" w:hAnsi="Tahoma" w:cs="Tahoma"/>
          <w:b/>
          <w:bCs/>
          <w:sz w:val="22"/>
          <w:szCs w:val="22"/>
        </w:rPr>
      </w:pPr>
    </w:p>
    <w:p w:rsidR="00296023" w:rsidRDefault="00296023" w:rsidP="00B3271B">
      <w:pPr>
        <w:tabs>
          <w:tab w:val="left" w:pos="720"/>
        </w:tabs>
        <w:spacing w:line="360" w:lineRule="auto"/>
        <w:jc w:val="center"/>
        <w:rPr>
          <w:rFonts w:ascii="Tahoma" w:hAnsi="Tahoma" w:cs="Tahoma"/>
          <w:b/>
          <w:bCs/>
          <w:sz w:val="22"/>
          <w:szCs w:val="22"/>
        </w:rPr>
      </w:pPr>
    </w:p>
    <w:p w:rsidR="00296023" w:rsidRDefault="00296023" w:rsidP="00B3271B">
      <w:pPr>
        <w:tabs>
          <w:tab w:val="left" w:pos="720"/>
        </w:tabs>
        <w:spacing w:line="360" w:lineRule="auto"/>
        <w:jc w:val="center"/>
        <w:rPr>
          <w:rFonts w:ascii="Tahoma" w:hAnsi="Tahoma" w:cs="Tahoma"/>
          <w:b/>
          <w:bCs/>
          <w:sz w:val="22"/>
          <w:szCs w:val="22"/>
        </w:rPr>
      </w:pPr>
    </w:p>
    <w:p w:rsidR="00296023" w:rsidRDefault="00296023" w:rsidP="00B3271B">
      <w:pPr>
        <w:tabs>
          <w:tab w:val="left" w:pos="720"/>
        </w:tabs>
        <w:spacing w:line="360" w:lineRule="auto"/>
        <w:jc w:val="center"/>
        <w:rPr>
          <w:rFonts w:ascii="Tahoma" w:hAnsi="Tahoma" w:cs="Tahoma"/>
          <w:b/>
          <w:bCs/>
          <w:sz w:val="22"/>
          <w:szCs w:val="22"/>
        </w:rPr>
      </w:pPr>
    </w:p>
    <w:p w:rsidR="00296023" w:rsidRDefault="00296023" w:rsidP="00B3271B">
      <w:pPr>
        <w:tabs>
          <w:tab w:val="left" w:pos="720"/>
        </w:tabs>
        <w:spacing w:line="360" w:lineRule="auto"/>
        <w:jc w:val="center"/>
        <w:rPr>
          <w:rFonts w:ascii="Tahoma" w:hAnsi="Tahoma" w:cs="Tahoma"/>
          <w:b/>
          <w:bCs/>
          <w:sz w:val="22"/>
          <w:szCs w:val="22"/>
        </w:rPr>
      </w:pPr>
    </w:p>
    <w:p w:rsidR="00296023" w:rsidRDefault="00296023" w:rsidP="00B3271B">
      <w:pPr>
        <w:tabs>
          <w:tab w:val="left" w:pos="720"/>
        </w:tabs>
        <w:spacing w:line="360" w:lineRule="auto"/>
        <w:jc w:val="center"/>
        <w:rPr>
          <w:rFonts w:ascii="Tahoma" w:hAnsi="Tahoma" w:cs="Tahoma"/>
          <w:b/>
          <w:bCs/>
          <w:sz w:val="22"/>
          <w:szCs w:val="22"/>
        </w:rPr>
      </w:pPr>
    </w:p>
    <w:p w:rsidR="00296023" w:rsidRDefault="00296023" w:rsidP="00B3271B">
      <w:pPr>
        <w:tabs>
          <w:tab w:val="left" w:pos="720"/>
        </w:tabs>
        <w:spacing w:line="360" w:lineRule="auto"/>
        <w:jc w:val="center"/>
        <w:rPr>
          <w:rFonts w:ascii="Tahoma" w:hAnsi="Tahoma" w:cs="Tahoma"/>
          <w:b/>
          <w:bCs/>
          <w:sz w:val="22"/>
          <w:szCs w:val="22"/>
        </w:rPr>
      </w:pPr>
    </w:p>
    <w:p w:rsidR="00296023" w:rsidRDefault="00296023" w:rsidP="00B3271B">
      <w:pPr>
        <w:tabs>
          <w:tab w:val="left" w:pos="720"/>
        </w:tabs>
        <w:spacing w:line="360" w:lineRule="auto"/>
        <w:jc w:val="center"/>
        <w:rPr>
          <w:rFonts w:ascii="Tahoma" w:hAnsi="Tahoma" w:cs="Tahoma"/>
          <w:b/>
          <w:bCs/>
          <w:sz w:val="22"/>
          <w:szCs w:val="22"/>
        </w:rPr>
      </w:pPr>
    </w:p>
    <w:p w:rsidR="00296023" w:rsidRDefault="00296023" w:rsidP="00B3271B">
      <w:pPr>
        <w:tabs>
          <w:tab w:val="left" w:pos="720"/>
        </w:tabs>
        <w:spacing w:line="360" w:lineRule="auto"/>
        <w:jc w:val="center"/>
        <w:rPr>
          <w:rFonts w:ascii="Tahoma" w:hAnsi="Tahoma" w:cs="Tahoma"/>
          <w:b/>
          <w:bCs/>
          <w:sz w:val="22"/>
          <w:szCs w:val="22"/>
        </w:rPr>
      </w:pPr>
    </w:p>
    <w:p w:rsidR="00296023" w:rsidRDefault="00296023" w:rsidP="00B3271B">
      <w:pPr>
        <w:tabs>
          <w:tab w:val="left" w:pos="720"/>
        </w:tabs>
        <w:spacing w:line="360" w:lineRule="auto"/>
        <w:jc w:val="center"/>
        <w:rPr>
          <w:rFonts w:ascii="Tahoma" w:hAnsi="Tahoma" w:cs="Tahoma"/>
          <w:b/>
          <w:bCs/>
          <w:sz w:val="22"/>
          <w:szCs w:val="22"/>
        </w:rPr>
      </w:pPr>
    </w:p>
    <w:p w:rsidR="00563338" w:rsidRDefault="00563338" w:rsidP="00B3271B">
      <w:pPr>
        <w:tabs>
          <w:tab w:val="left" w:pos="720"/>
        </w:tabs>
        <w:spacing w:line="360" w:lineRule="auto"/>
        <w:jc w:val="center"/>
        <w:rPr>
          <w:rFonts w:ascii="Tahoma" w:hAnsi="Tahoma" w:cs="Tahoma"/>
          <w:b/>
          <w:bCs/>
          <w:sz w:val="22"/>
          <w:szCs w:val="22"/>
        </w:rPr>
      </w:pPr>
    </w:p>
    <w:p w:rsidR="00296023" w:rsidRDefault="00296023" w:rsidP="00B3271B">
      <w:pPr>
        <w:tabs>
          <w:tab w:val="left" w:pos="720"/>
        </w:tabs>
        <w:spacing w:line="360" w:lineRule="auto"/>
        <w:jc w:val="center"/>
        <w:rPr>
          <w:rFonts w:ascii="Tahoma" w:hAnsi="Tahoma" w:cs="Tahoma"/>
          <w:b/>
          <w:bCs/>
          <w:sz w:val="22"/>
          <w:szCs w:val="22"/>
        </w:rPr>
      </w:pPr>
    </w:p>
    <w:p w:rsidR="00296023" w:rsidRDefault="00296023" w:rsidP="00B3271B">
      <w:pPr>
        <w:tabs>
          <w:tab w:val="left" w:pos="720"/>
        </w:tabs>
        <w:spacing w:line="360" w:lineRule="auto"/>
        <w:jc w:val="center"/>
        <w:rPr>
          <w:rFonts w:ascii="Tahoma" w:hAnsi="Tahoma" w:cs="Tahoma"/>
          <w:b/>
          <w:bCs/>
          <w:sz w:val="22"/>
          <w:szCs w:val="22"/>
        </w:rPr>
      </w:pPr>
    </w:p>
    <w:p w:rsidR="00296023" w:rsidRDefault="00296023" w:rsidP="00B3271B">
      <w:pPr>
        <w:tabs>
          <w:tab w:val="left" w:pos="720"/>
        </w:tabs>
        <w:spacing w:line="360" w:lineRule="auto"/>
        <w:jc w:val="center"/>
        <w:rPr>
          <w:rFonts w:ascii="Tahoma" w:hAnsi="Tahoma" w:cs="Tahoma"/>
          <w:b/>
          <w:bCs/>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689"/>
        <w:gridCol w:w="2835"/>
        <w:gridCol w:w="3120"/>
      </w:tblGrid>
      <w:tr w:rsidR="00296023" w:rsidRPr="000956FD" w:rsidTr="00AB1E91">
        <w:tc>
          <w:tcPr>
            <w:tcW w:w="2689" w:type="dxa"/>
          </w:tcPr>
          <w:p w:rsidR="00296023" w:rsidRPr="000956FD" w:rsidRDefault="00296023" w:rsidP="00AB1E91">
            <w:pPr>
              <w:jc w:val="center"/>
              <w:rPr>
                <w:rFonts w:ascii="Tahoma" w:hAnsi="Tahoma" w:cs="Tahoma"/>
                <w:sz w:val="22"/>
                <w:szCs w:val="22"/>
              </w:rPr>
            </w:pPr>
            <w:r w:rsidRPr="000956FD">
              <w:rPr>
                <w:rFonts w:ascii="Tahoma" w:hAnsi="Tahoma" w:cs="Tahoma"/>
                <w:caps/>
                <w:sz w:val="22"/>
                <w:szCs w:val="22"/>
              </w:rPr>
              <w:t>fecha</w:t>
            </w:r>
          </w:p>
        </w:tc>
        <w:tc>
          <w:tcPr>
            <w:tcW w:w="2835" w:type="dxa"/>
          </w:tcPr>
          <w:p w:rsidR="00296023" w:rsidRPr="000956FD" w:rsidRDefault="00296023" w:rsidP="00AB1E91">
            <w:pPr>
              <w:jc w:val="center"/>
              <w:rPr>
                <w:rFonts w:ascii="Tahoma" w:hAnsi="Tahoma" w:cs="Tahoma"/>
                <w:sz w:val="22"/>
                <w:szCs w:val="22"/>
              </w:rPr>
            </w:pPr>
            <w:r w:rsidRPr="000956FD">
              <w:rPr>
                <w:rFonts w:ascii="Tahoma" w:hAnsi="Tahoma" w:cs="Tahoma"/>
                <w:caps/>
                <w:sz w:val="22"/>
                <w:szCs w:val="22"/>
              </w:rPr>
              <w:t>ELABORO</w:t>
            </w:r>
          </w:p>
        </w:tc>
        <w:tc>
          <w:tcPr>
            <w:tcW w:w="3120" w:type="dxa"/>
          </w:tcPr>
          <w:p w:rsidR="00296023" w:rsidRPr="000956FD" w:rsidRDefault="00296023" w:rsidP="00AB1E91">
            <w:pPr>
              <w:jc w:val="center"/>
              <w:rPr>
                <w:rFonts w:ascii="Tahoma" w:hAnsi="Tahoma" w:cs="Tahoma"/>
                <w:sz w:val="22"/>
                <w:szCs w:val="22"/>
              </w:rPr>
            </w:pPr>
            <w:r w:rsidRPr="000956FD">
              <w:rPr>
                <w:rFonts w:ascii="Tahoma" w:hAnsi="Tahoma" w:cs="Tahoma"/>
                <w:caps/>
                <w:sz w:val="22"/>
                <w:szCs w:val="22"/>
              </w:rPr>
              <w:t>AUTORIZO</w:t>
            </w:r>
          </w:p>
        </w:tc>
      </w:tr>
      <w:tr w:rsidR="00296023" w:rsidRPr="000956FD" w:rsidTr="00AB1E91">
        <w:tc>
          <w:tcPr>
            <w:tcW w:w="2689" w:type="dxa"/>
          </w:tcPr>
          <w:p w:rsidR="00296023" w:rsidRPr="000956FD" w:rsidRDefault="00296023" w:rsidP="00AB1E91">
            <w:pPr>
              <w:jc w:val="center"/>
              <w:rPr>
                <w:rFonts w:ascii="Tahoma" w:hAnsi="Tahoma" w:cs="Tahoma"/>
                <w:sz w:val="22"/>
                <w:szCs w:val="22"/>
              </w:rPr>
            </w:pPr>
            <w:r w:rsidRPr="000956FD">
              <w:rPr>
                <w:rFonts w:ascii="Tahoma" w:hAnsi="Tahoma" w:cs="Tahoma"/>
                <w:sz w:val="22"/>
                <w:szCs w:val="22"/>
              </w:rPr>
              <w:t>ENERO DEL 2015</w:t>
            </w:r>
          </w:p>
        </w:tc>
        <w:tc>
          <w:tcPr>
            <w:tcW w:w="2835" w:type="dxa"/>
          </w:tcPr>
          <w:p w:rsidR="00296023" w:rsidRPr="000956FD" w:rsidRDefault="00296023" w:rsidP="00AB1E91">
            <w:pPr>
              <w:jc w:val="both"/>
              <w:rPr>
                <w:rFonts w:ascii="Tahoma" w:hAnsi="Tahoma" w:cs="Tahoma"/>
                <w:sz w:val="22"/>
                <w:szCs w:val="22"/>
              </w:rPr>
            </w:pPr>
          </w:p>
        </w:tc>
        <w:tc>
          <w:tcPr>
            <w:tcW w:w="3120" w:type="dxa"/>
          </w:tcPr>
          <w:p w:rsidR="00296023" w:rsidRPr="000956FD" w:rsidRDefault="00296023" w:rsidP="00AB1E91">
            <w:pPr>
              <w:jc w:val="both"/>
              <w:rPr>
                <w:rFonts w:ascii="Tahoma" w:hAnsi="Tahoma" w:cs="Tahoma"/>
                <w:sz w:val="22"/>
                <w:szCs w:val="22"/>
              </w:rPr>
            </w:pPr>
          </w:p>
        </w:tc>
      </w:tr>
      <w:tr w:rsidR="00296023" w:rsidRPr="000956FD" w:rsidTr="00AB1E91">
        <w:tc>
          <w:tcPr>
            <w:tcW w:w="2689" w:type="dxa"/>
          </w:tcPr>
          <w:p w:rsidR="00296023" w:rsidRPr="000956FD" w:rsidRDefault="00296023" w:rsidP="00AB1E91">
            <w:pPr>
              <w:jc w:val="both"/>
              <w:rPr>
                <w:rFonts w:ascii="Tahoma" w:hAnsi="Tahoma" w:cs="Tahoma"/>
                <w:sz w:val="22"/>
                <w:szCs w:val="22"/>
              </w:rPr>
            </w:pPr>
          </w:p>
        </w:tc>
        <w:tc>
          <w:tcPr>
            <w:tcW w:w="2835" w:type="dxa"/>
          </w:tcPr>
          <w:p w:rsidR="00296023" w:rsidRPr="000956FD" w:rsidRDefault="00296023" w:rsidP="00AB1E91">
            <w:pPr>
              <w:jc w:val="center"/>
              <w:rPr>
                <w:rFonts w:ascii="Tahoma" w:hAnsi="Tahoma" w:cs="Tahoma"/>
                <w:sz w:val="22"/>
                <w:szCs w:val="22"/>
              </w:rPr>
            </w:pPr>
            <w:r w:rsidRPr="000956FD">
              <w:rPr>
                <w:rFonts w:ascii="Tahoma" w:hAnsi="Tahoma" w:cs="Tahoma"/>
                <w:sz w:val="22"/>
                <w:szCs w:val="22"/>
              </w:rPr>
              <w:t>COORD. DE REC Y SELEC.</w:t>
            </w:r>
          </w:p>
        </w:tc>
        <w:tc>
          <w:tcPr>
            <w:tcW w:w="3120" w:type="dxa"/>
          </w:tcPr>
          <w:p w:rsidR="00296023" w:rsidRPr="000956FD" w:rsidRDefault="00296023" w:rsidP="00AB1E91">
            <w:pPr>
              <w:jc w:val="both"/>
              <w:rPr>
                <w:rFonts w:ascii="Tahoma" w:hAnsi="Tahoma" w:cs="Tahoma"/>
                <w:sz w:val="22"/>
                <w:szCs w:val="22"/>
              </w:rPr>
            </w:pPr>
            <w:r>
              <w:rPr>
                <w:rFonts w:ascii="Tahoma" w:hAnsi="Tahoma" w:cs="Tahoma"/>
                <w:sz w:val="22"/>
                <w:szCs w:val="22"/>
              </w:rPr>
              <w:t>DIRECTOR DE TRANSPORTES</w:t>
            </w:r>
          </w:p>
        </w:tc>
      </w:tr>
    </w:tbl>
    <w:p w:rsidR="00296023" w:rsidRDefault="00296023" w:rsidP="00B3271B">
      <w:pPr>
        <w:tabs>
          <w:tab w:val="left" w:pos="720"/>
        </w:tabs>
        <w:spacing w:line="360" w:lineRule="auto"/>
        <w:jc w:val="center"/>
        <w:rPr>
          <w:rFonts w:ascii="Tahoma" w:hAnsi="Tahoma" w:cs="Tahoma"/>
          <w:b/>
          <w:bCs/>
          <w:sz w:val="22"/>
          <w:szCs w:val="22"/>
        </w:rPr>
      </w:pPr>
    </w:p>
    <w:p w:rsidR="00296023" w:rsidRDefault="00296023" w:rsidP="00B3271B">
      <w:pPr>
        <w:tabs>
          <w:tab w:val="left" w:pos="720"/>
        </w:tabs>
        <w:spacing w:line="360" w:lineRule="auto"/>
        <w:jc w:val="center"/>
        <w:rPr>
          <w:rFonts w:ascii="Tahoma" w:hAnsi="Tahoma" w:cs="Tahoma"/>
          <w:b/>
          <w:bCs/>
          <w:sz w:val="22"/>
          <w:szCs w:val="22"/>
        </w:rPr>
      </w:pPr>
    </w:p>
    <w:p w:rsidR="00296023" w:rsidRPr="00D02AC6" w:rsidRDefault="00296023" w:rsidP="00D02AC6">
      <w:pPr>
        <w:pStyle w:val="Ttulo1"/>
      </w:pPr>
      <w:bookmarkStart w:id="10" w:name="_Puesto:_Ejecutivo_de"/>
      <w:bookmarkEnd w:id="10"/>
      <w:r w:rsidRPr="00D02AC6">
        <w:lastRenderedPageBreak/>
        <w:t xml:space="preserve">Puesto: Ejecutivo de Servicios  </w:t>
      </w:r>
    </w:p>
    <w:p w:rsidR="00296023" w:rsidRPr="00296023" w:rsidRDefault="00296023" w:rsidP="00296023">
      <w:pPr>
        <w:rPr>
          <w:rFonts w:ascii="Tahoma" w:hAnsi="Tahoma" w:cs="Tahoma"/>
          <w:b/>
          <w:caps/>
          <w:sz w:val="22"/>
          <w:szCs w:val="22"/>
        </w:rPr>
      </w:pPr>
    </w:p>
    <w:p w:rsidR="00296023" w:rsidRPr="00296023" w:rsidRDefault="00296023" w:rsidP="00296023">
      <w:pPr>
        <w:rPr>
          <w:rFonts w:ascii="Tahoma" w:hAnsi="Tahoma" w:cs="Tahoma"/>
          <w:b/>
          <w:bCs/>
          <w:sz w:val="22"/>
          <w:szCs w:val="22"/>
        </w:rPr>
      </w:pPr>
      <w:r w:rsidRPr="00296023">
        <w:rPr>
          <w:rFonts w:ascii="Tahoma" w:hAnsi="Tahoma" w:cs="Tahoma"/>
          <w:b/>
          <w:bCs/>
          <w:sz w:val="22"/>
          <w:szCs w:val="22"/>
        </w:rPr>
        <w:t>Perfil del puesto</w:t>
      </w:r>
      <w:r w:rsidRPr="00296023">
        <w:rPr>
          <w:rFonts w:ascii="Tahoma" w:hAnsi="Tahoma" w:cs="Tahoma"/>
          <w:b/>
          <w:bCs/>
          <w:caps/>
          <w:sz w:val="22"/>
          <w:szCs w:val="22"/>
        </w:rPr>
        <w:t xml:space="preserve">: </w:t>
      </w:r>
    </w:p>
    <w:p w:rsidR="00296023" w:rsidRPr="00296023" w:rsidRDefault="00296023" w:rsidP="00296023">
      <w:pPr>
        <w:jc w:val="both"/>
        <w:rPr>
          <w:rFonts w:ascii="Tahoma" w:eastAsia="Arial" w:hAnsi="Tahoma" w:cs="Tahoma"/>
          <w:sz w:val="22"/>
          <w:szCs w:val="22"/>
        </w:rPr>
      </w:pPr>
      <w:r w:rsidRPr="00296023">
        <w:rPr>
          <w:rFonts w:ascii="Tahoma" w:hAnsi="Tahoma" w:cs="Tahoma"/>
          <w:sz w:val="22"/>
          <w:szCs w:val="22"/>
          <w:lang w:val="es-MX"/>
        </w:rPr>
        <w:t xml:space="preserve">Es una posición de apoyo para servicio y atención al cliente en la asesoría y cotización, en los servicios solicitados por los clientes. </w:t>
      </w:r>
    </w:p>
    <w:p w:rsidR="00296023" w:rsidRPr="00296023" w:rsidRDefault="00296023" w:rsidP="00296023">
      <w:pPr>
        <w:pStyle w:val="Ttulo1"/>
        <w:rPr>
          <w:rFonts w:ascii="Tahoma" w:hAnsi="Tahoma" w:cs="Tahoma"/>
          <w:sz w:val="22"/>
          <w:szCs w:val="22"/>
        </w:rPr>
      </w:pPr>
    </w:p>
    <w:p w:rsidR="00296023" w:rsidRPr="00296023" w:rsidRDefault="00296023" w:rsidP="00296023">
      <w:pPr>
        <w:pStyle w:val="Ttulo1"/>
        <w:jc w:val="left"/>
        <w:rPr>
          <w:rFonts w:ascii="Tahoma" w:hAnsi="Tahoma" w:cs="Tahoma"/>
          <w:b/>
          <w:sz w:val="22"/>
          <w:szCs w:val="22"/>
        </w:rPr>
      </w:pPr>
      <w:r w:rsidRPr="00296023">
        <w:rPr>
          <w:rFonts w:ascii="Tahoma" w:hAnsi="Tahoma" w:cs="Tahoma"/>
          <w:b/>
          <w:sz w:val="22"/>
          <w:szCs w:val="22"/>
        </w:rPr>
        <w:t>Objetivos:</w:t>
      </w:r>
    </w:p>
    <w:p w:rsidR="00296023" w:rsidRPr="00296023" w:rsidRDefault="00296023" w:rsidP="00296023">
      <w:pPr>
        <w:pStyle w:val="Textoindependiente"/>
        <w:spacing w:line="240" w:lineRule="auto"/>
        <w:rPr>
          <w:rFonts w:ascii="Tahoma" w:hAnsi="Tahoma" w:cs="Tahoma"/>
          <w:sz w:val="22"/>
          <w:szCs w:val="22"/>
          <w:u w:val="single"/>
        </w:rPr>
      </w:pPr>
      <w:r w:rsidRPr="00296023">
        <w:rPr>
          <w:rFonts w:ascii="Tahoma" w:hAnsi="Tahoma" w:cs="Tahoma"/>
          <w:sz w:val="22"/>
          <w:szCs w:val="22"/>
        </w:rPr>
        <w:t>Asegurar la atención personalizada y buscar el cumplimiento de necesidades a nuestros clientes actuales y potenciales para el éxito del servicio proporcionado por la empresa y bajo una coordinación efectiva y organizada.</w:t>
      </w:r>
    </w:p>
    <w:p w:rsidR="00296023" w:rsidRPr="00296023" w:rsidRDefault="00296023" w:rsidP="00296023">
      <w:pPr>
        <w:pStyle w:val="BodyText21"/>
        <w:widowControl/>
        <w:ind w:firstLine="708"/>
        <w:rPr>
          <w:rFonts w:ascii="Tahoma" w:hAnsi="Tahoma" w:cs="Tahoma"/>
          <w:sz w:val="22"/>
          <w:szCs w:val="22"/>
          <w:lang w:val="es-MX"/>
        </w:rPr>
      </w:pPr>
    </w:p>
    <w:p w:rsidR="00296023" w:rsidRPr="00296023" w:rsidRDefault="00296023" w:rsidP="00296023">
      <w:pPr>
        <w:pStyle w:val="Textoindependiente3"/>
        <w:jc w:val="left"/>
        <w:rPr>
          <w:rFonts w:ascii="Tahoma" w:hAnsi="Tahoma" w:cs="Tahoma"/>
          <w:szCs w:val="22"/>
          <w:lang w:val="es-MX"/>
        </w:rPr>
      </w:pPr>
    </w:p>
    <w:p w:rsidR="00296023" w:rsidRPr="00296023" w:rsidRDefault="00296023" w:rsidP="00296023">
      <w:pPr>
        <w:rPr>
          <w:rFonts w:ascii="Tahoma" w:hAnsi="Tahoma" w:cs="Tahoma"/>
          <w:b/>
          <w:sz w:val="22"/>
          <w:szCs w:val="22"/>
        </w:rPr>
      </w:pPr>
      <w:r w:rsidRPr="00296023">
        <w:rPr>
          <w:rFonts w:ascii="Tahoma" w:hAnsi="Tahoma" w:cs="Tahoma"/>
          <w:b/>
          <w:sz w:val="22"/>
          <w:szCs w:val="22"/>
        </w:rPr>
        <w:t>Situación organizacional:</w:t>
      </w:r>
    </w:p>
    <w:p w:rsidR="00296023" w:rsidRDefault="00296023" w:rsidP="00296023">
      <w:pPr>
        <w:rPr>
          <w:rFonts w:ascii="Tahoma" w:hAnsi="Tahoma" w:cs="Tahoma"/>
          <w:sz w:val="22"/>
          <w:szCs w:val="22"/>
        </w:rPr>
      </w:pPr>
    </w:p>
    <w:p w:rsidR="00296023" w:rsidRPr="00296023" w:rsidRDefault="00296023" w:rsidP="00296023">
      <w:pPr>
        <w:rPr>
          <w:rFonts w:ascii="Tahoma" w:hAnsi="Tahoma" w:cs="Tahoma"/>
          <w:sz w:val="22"/>
          <w:szCs w:val="22"/>
        </w:rPr>
      </w:pPr>
      <w:r w:rsidRPr="00296023">
        <w:rPr>
          <w:rFonts w:ascii="Tahoma" w:hAnsi="Tahoma" w:cs="Tahoma"/>
          <w:sz w:val="22"/>
          <w:szCs w:val="22"/>
        </w:rPr>
        <w:t>Puestos que le reportan:</w:t>
      </w:r>
      <w:r w:rsidRPr="00296023">
        <w:rPr>
          <w:rFonts w:ascii="Tahoma" w:hAnsi="Tahoma" w:cs="Tahoma"/>
          <w:sz w:val="22"/>
          <w:szCs w:val="22"/>
        </w:rPr>
        <w:tab/>
      </w:r>
      <w:r>
        <w:rPr>
          <w:rFonts w:ascii="Tahoma" w:hAnsi="Tahoma" w:cs="Tahoma"/>
          <w:sz w:val="22"/>
          <w:szCs w:val="22"/>
        </w:rPr>
        <w:tab/>
      </w:r>
      <w:r>
        <w:rPr>
          <w:rFonts w:ascii="Tahoma" w:hAnsi="Tahoma" w:cs="Tahoma"/>
          <w:sz w:val="22"/>
          <w:szCs w:val="22"/>
        </w:rPr>
        <w:tab/>
        <w:t>Ninguno</w:t>
      </w:r>
    </w:p>
    <w:p w:rsidR="00296023" w:rsidRDefault="00296023" w:rsidP="00296023">
      <w:pPr>
        <w:ind w:left="2832" w:hanging="2832"/>
        <w:rPr>
          <w:rFonts w:ascii="Tahoma" w:hAnsi="Tahoma" w:cs="Tahoma"/>
          <w:sz w:val="22"/>
          <w:szCs w:val="22"/>
        </w:rPr>
      </w:pPr>
    </w:p>
    <w:p w:rsidR="00296023" w:rsidRPr="00296023" w:rsidRDefault="00296023" w:rsidP="00296023">
      <w:pPr>
        <w:ind w:left="2832" w:hanging="2832"/>
        <w:rPr>
          <w:rFonts w:ascii="Tahoma" w:hAnsi="Tahoma" w:cs="Tahoma"/>
          <w:sz w:val="22"/>
          <w:szCs w:val="22"/>
        </w:rPr>
      </w:pPr>
      <w:r w:rsidRPr="00296023">
        <w:rPr>
          <w:rFonts w:ascii="Tahoma" w:hAnsi="Tahoma" w:cs="Tahoma"/>
          <w:sz w:val="22"/>
          <w:szCs w:val="22"/>
        </w:rPr>
        <w:t>Puestos a quien reporta:</w:t>
      </w:r>
      <w:r w:rsidRPr="00296023">
        <w:rPr>
          <w:rFonts w:ascii="Tahoma" w:hAnsi="Tahoma" w:cs="Tahoma"/>
          <w:sz w:val="22"/>
          <w:szCs w:val="22"/>
        </w:rPr>
        <w:tab/>
      </w:r>
      <w:r>
        <w:rPr>
          <w:rFonts w:ascii="Tahoma" w:hAnsi="Tahoma" w:cs="Tahoma"/>
          <w:sz w:val="22"/>
          <w:szCs w:val="22"/>
        </w:rPr>
        <w:tab/>
      </w:r>
      <w:r>
        <w:rPr>
          <w:rFonts w:ascii="Tahoma" w:hAnsi="Tahoma" w:cs="Tahoma"/>
          <w:sz w:val="22"/>
          <w:szCs w:val="22"/>
        </w:rPr>
        <w:tab/>
      </w:r>
      <w:r w:rsidRPr="00296023">
        <w:rPr>
          <w:rFonts w:ascii="Tahoma" w:hAnsi="Tahoma" w:cs="Tahoma"/>
          <w:sz w:val="22"/>
          <w:szCs w:val="22"/>
        </w:rPr>
        <w:t>Gerente de Logística</w:t>
      </w:r>
    </w:p>
    <w:p w:rsidR="00296023" w:rsidRPr="00296023" w:rsidRDefault="00296023" w:rsidP="00296023">
      <w:pPr>
        <w:ind w:left="2832" w:hanging="2832"/>
        <w:rPr>
          <w:rFonts w:ascii="Tahoma" w:hAnsi="Tahoma" w:cs="Tahoma"/>
          <w:sz w:val="22"/>
          <w:szCs w:val="22"/>
        </w:rPr>
      </w:pPr>
    </w:p>
    <w:p w:rsidR="00296023" w:rsidRPr="00296023" w:rsidRDefault="00296023" w:rsidP="00296023">
      <w:pPr>
        <w:rPr>
          <w:rFonts w:ascii="Tahoma" w:hAnsi="Tahoma" w:cs="Tahoma"/>
          <w:b/>
          <w:sz w:val="22"/>
          <w:szCs w:val="22"/>
        </w:rPr>
      </w:pPr>
      <w:r w:rsidRPr="00296023">
        <w:rPr>
          <w:rFonts w:ascii="Tahoma" w:hAnsi="Tahoma" w:cs="Tahoma"/>
          <w:b/>
          <w:sz w:val="22"/>
          <w:szCs w:val="22"/>
        </w:rPr>
        <w:t>Principales relaciones:</w:t>
      </w:r>
    </w:p>
    <w:p w:rsidR="00296023" w:rsidRDefault="00296023" w:rsidP="00296023">
      <w:pPr>
        <w:ind w:left="2832" w:hanging="2832"/>
        <w:rPr>
          <w:rFonts w:ascii="Tahoma" w:hAnsi="Tahoma" w:cs="Tahoma"/>
          <w:b/>
          <w:bCs/>
          <w:sz w:val="22"/>
          <w:szCs w:val="22"/>
        </w:rPr>
      </w:pPr>
    </w:p>
    <w:p w:rsidR="00296023" w:rsidRPr="00296023" w:rsidRDefault="00296023" w:rsidP="00296023">
      <w:pPr>
        <w:ind w:left="4245" w:hanging="4245"/>
        <w:rPr>
          <w:rFonts w:ascii="Tahoma" w:hAnsi="Tahoma" w:cs="Tahoma"/>
          <w:sz w:val="22"/>
          <w:szCs w:val="22"/>
        </w:rPr>
      </w:pPr>
      <w:r w:rsidRPr="00296023">
        <w:rPr>
          <w:rFonts w:ascii="Tahoma" w:hAnsi="Tahoma" w:cs="Tahoma"/>
          <w:bCs/>
          <w:sz w:val="22"/>
          <w:szCs w:val="22"/>
        </w:rPr>
        <w:t>Internas:</w:t>
      </w:r>
      <w:r w:rsidRPr="00296023">
        <w:rPr>
          <w:rFonts w:ascii="Tahoma" w:hAnsi="Tahoma" w:cs="Tahoma"/>
          <w:b/>
          <w:bCs/>
          <w:caps/>
          <w:sz w:val="22"/>
          <w:szCs w:val="22"/>
        </w:rPr>
        <w:tab/>
      </w:r>
      <w:r>
        <w:rPr>
          <w:rFonts w:ascii="Tahoma" w:hAnsi="Tahoma" w:cs="Tahoma"/>
          <w:b/>
          <w:bCs/>
          <w:caps/>
          <w:sz w:val="22"/>
          <w:szCs w:val="22"/>
        </w:rPr>
        <w:tab/>
      </w:r>
      <w:r w:rsidRPr="00296023">
        <w:rPr>
          <w:rFonts w:ascii="Tahoma" w:hAnsi="Tahoma" w:cs="Tahoma"/>
          <w:sz w:val="22"/>
          <w:szCs w:val="22"/>
        </w:rPr>
        <w:t>Personal de Gerencia, de Supervisión, Administrativo, Personal de ventas y Operativo</w:t>
      </w:r>
    </w:p>
    <w:p w:rsidR="00296023" w:rsidRPr="00296023" w:rsidRDefault="00296023" w:rsidP="00296023">
      <w:pPr>
        <w:ind w:left="2832" w:hanging="2832"/>
        <w:rPr>
          <w:rFonts w:ascii="Tahoma" w:hAnsi="Tahoma" w:cs="Tahoma"/>
          <w:sz w:val="22"/>
          <w:szCs w:val="22"/>
        </w:rPr>
      </w:pPr>
    </w:p>
    <w:p w:rsidR="00296023" w:rsidRPr="00296023" w:rsidRDefault="00296023" w:rsidP="00296023">
      <w:pPr>
        <w:rPr>
          <w:rFonts w:ascii="Tahoma" w:hAnsi="Tahoma" w:cs="Tahoma"/>
          <w:caps/>
          <w:sz w:val="22"/>
          <w:szCs w:val="22"/>
        </w:rPr>
      </w:pPr>
      <w:r w:rsidRPr="00296023">
        <w:rPr>
          <w:rFonts w:ascii="Tahoma" w:hAnsi="Tahoma" w:cs="Tahoma"/>
          <w:bCs/>
          <w:sz w:val="22"/>
          <w:szCs w:val="22"/>
        </w:rPr>
        <w:t>Externas</w:t>
      </w:r>
      <w:r w:rsidRPr="00296023">
        <w:rPr>
          <w:rFonts w:ascii="Tahoma" w:hAnsi="Tahoma" w:cs="Tahoma"/>
          <w:sz w:val="22"/>
          <w:szCs w:val="22"/>
        </w:rPr>
        <w:t xml:space="preserve">: </w:t>
      </w:r>
      <w:r w:rsidRPr="00296023">
        <w:rPr>
          <w:rFonts w:ascii="Tahoma" w:hAnsi="Tahoma" w:cs="Tahoma"/>
          <w:caps/>
          <w:sz w:val="22"/>
          <w:szCs w:val="22"/>
        </w:rPr>
        <w:tab/>
      </w:r>
      <w:r w:rsidRPr="00296023">
        <w:rPr>
          <w:rFonts w:ascii="Tahoma" w:hAnsi="Tahoma" w:cs="Tahoma"/>
          <w:caps/>
          <w:sz w:val="22"/>
          <w:szCs w:val="22"/>
        </w:rPr>
        <w:tab/>
      </w:r>
      <w:r w:rsidRPr="00296023">
        <w:rPr>
          <w:rFonts w:ascii="Tahoma" w:hAnsi="Tahoma" w:cs="Tahoma"/>
          <w:caps/>
          <w:sz w:val="22"/>
          <w:szCs w:val="22"/>
        </w:rPr>
        <w:tab/>
      </w:r>
      <w:r>
        <w:rPr>
          <w:rFonts w:ascii="Tahoma" w:hAnsi="Tahoma" w:cs="Tahoma"/>
          <w:caps/>
          <w:sz w:val="22"/>
          <w:szCs w:val="22"/>
        </w:rPr>
        <w:tab/>
      </w:r>
      <w:r>
        <w:rPr>
          <w:rFonts w:ascii="Tahoma" w:hAnsi="Tahoma" w:cs="Tahoma"/>
          <w:caps/>
          <w:sz w:val="22"/>
          <w:szCs w:val="22"/>
        </w:rPr>
        <w:tab/>
      </w:r>
      <w:r w:rsidRPr="00296023">
        <w:rPr>
          <w:rFonts w:ascii="Tahoma" w:hAnsi="Tahoma" w:cs="Tahoma"/>
          <w:sz w:val="22"/>
          <w:szCs w:val="22"/>
        </w:rPr>
        <w:t xml:space="preserve">Clientes </w:t>
      </w:r>
    </w:p>
    <w:p w:rsidR="00296023" w:rsidRPr="00296023" w:rsidRDefault="00296023" w:rsidP="00296023">
      <w:pPr>
        <w:rPr>
          <w:rFonts w:ascii="Tahoma" w:hAnsi="Tahoma" w:cs="Tahoma"/>
          <w:bCs/>
          <w:sz w:val="22"/>
          <w:szCs w:val="22"/>
        </w:rPr>
      </w:pPr>
    </w:p>
    <w:p w:rsidR="00296023" w:rsidRPr="00296023" w:rsidRDefault="00296023" w:rsidP="00296023">
      <w:pPr>
        <w:pStyle w:val="Ttulo4"/>
        <w:jc w:val="left"/>
        <w:rPr>
          <w:rFonts w:ascii="Tahoma" w:hAnsi="Tahoma" w:cs="Tahoma"/>
          <w:szCs w:val="22"/>
        </w:rPr>
      </w:pPr>
      <w:r w:rsidRPr="00296023">
        <w:rPr>
          <w:rFonts w:ascii="Tahoma" w:hAnsi="Tahoma" w:cs="Tahoma"/>
          <w:szCs w:val="22"/>
        </w:rPr>
        <w:t>Requisitos del puesto</w:t>
      </w:r>
    </w:p>
    <w:p w:rsidR="00296023" w:rsidRPr="00296023" w:rsidRDefault="00296023" w:rsidP="00296023">
      <w:pPr>
        <w:pStyle w:val="Ttulo1"/>
        <w:ind w:left="4245" w:hanging="4245"/>
        <w:jc w:val="left"/>
        <w:rPr>
          <w:rFonts w:ascii="Tahoma" w:hAnsi="Tahoma" w:cs="Tahoma"/>
          <w:sz w:val="22"/>
          <w:szCs w:val="22"/>
        </w:rPr>
      </w:pPr>
      <w:r w:rsidRPr="00296023">
        <w:rPr>
          <w:rFonts w:ascii="Tahoma" w:hAnsi="Tahoma" w:cs="Tahoma"/>
          <w:sz w:val="22"/>
          <w:szCs w:val="22"/>
        </w:rPr>
        <w:t>Experiencia mínima:</w:t>
      </w:r>
      <w:r w:rsidRPr="00296023">
        <w:rPr>
          <w:rFonts w:ascii="Tahoma" w:hAnsi="Tahoma" w:cs="Tahoma"/>
          <w:sz w:val="22"/>
          <w:szCs w:val="22"/>
        </w:rPr>
        <w:tab/>
      </w:r>
      <w:r>
        <w:rPr>
          <w:rFonts w:ascii="Tahoma" w:hAnsi="Tahoma" w:cs="Tahoma"/>
          <w:sz w:val="22"/>
          <w:szCs w:val="22"/>
        </w:rPr>
        <w:tab/>
      </w:r>
      <w:r w:rsidRPr="00296023">
        <w:rPr>
          <w:rFonts w:ascii="Tahoma" w:hAnsi="Tahoma" w:cs="Tahoma"/>
          <w:sz w:val="22"/>
          <w:szCs w:val="22"/>
        </w:rPr>
        <w:t xml:space="preserve">1 a 2 años en Ventas, servicio y atención </w:t>
      </w:r>
      <w:proofErr w:type="spellStart"/>
      <w:r w:rsidRPr="00296023">
        <w:rPr>
          <w:rFonts w:ascii="Tahoma" w:hAnsi="Tahoma" w:cs="Tahoma"/>
          <w:sz w:val="22"/>
          <w:szCs w:val="22"/>
        </w:rPr>
        <w:t>a</w:t>
      </w:r>
      <w:proofErr w:type="spellEnd"/>
      <w:r w:rsidRPr="00296023">
        <w:rPr>
          <w:rFonts w:ascii="Tahoma" w:hAnsi="Tahoma" w:cs="Tahoma"/>
          <w:sz w:val="22"/>
          <w:szCs w:val="22"/>
        </w:rPr>
        <w:t xml:space="preserve"> cliente y conocimientos básicos de logística</w:t>
      </w:r>
    </w:p>
    <w:p w:rsidR="00296023" w:rsidRPr="00296023" w:rsidRDefault="00296023" w:rsidP="00296023">
      <w:pPr>
        <w:rPr>
          <w:rFonts w:ascii="Tahoma" w:hAnsi="Tahoma" w:cs="Tahoma"/>
          <w:sz w:val="22"/>
          <w:szCs w:val="22"/>
        </w:rPr>
      </w:pPr>
      <w:r w:rsidRPr="00296023">
        <w:rPr>
          <w:rFonts w:ascii="Tahoma" w:hAnsi="Tahoma" w:cs="Tahoma"/>
          <w:sz w:val="22"/>
          <w:szCs w:val="22"/>
        </w:rPr>
        <w:t>Escolaridad:</w:t>
      </w:r>
      <w:r w:rsidRPr="00296023">
        <w:rPr>
          <w:rFonts w:ascii="Tahoma" w:hAnsi="Tahoma" w:cs="Tahoma"/>
          <w:sz w:val="22"/>
          <w:szCs w:val="22"/>
        </w:rPr>
        <w:tab/>
      </w:r>
      <w:r w:rsidRPr="00296023">
        <w:rPr>
          <w:rFonts w:ascii="Tahoma" w:hAnsi="Tahoma" w:cs="Tahoma"/>
          <w:sz w:val="22"/>
          <w:szCs w:val="22"/>
        </w:rPr>
        <w:tab/>
      </w:r>
      <w:r w:rsidRPr="00296023">
        <w:rPr>
          <w:rFonts w:ascii="Tahoma" w:hAnsi="Tahoma" w:cs="Tahoma"/>
          <w:sz w:val="22"/>
          <w:szCs w:val="22"/>
        </w:rPr>
        <w:tab/>
      </w:r>
      <w:r>
        <w:rPr>
          <w:rFonts w:ascii="Tahoma" w:hAnsi="Tahoma" w:cs="Tahoma"/>
          <w:sz w:val="22"/>
          <w:szCs w:val="22"/>
        </w:rPr>
        <w:tab/>
      </w:r>
      <w:r>
        <w:rPr>
          <w:rFonts w:ascii="Tahoma" w:hAnsi="Tahoma" w:cs="Tahoma"/>
          <w:sz w:val="22"/>
          <w:szCs w:val="22"/>
        </w:rPr>
        <w:tab/>
      </w:r>
      <w:r w:rsidRPr="00296023">
        <w:rPr>
          <w:rFonts w:ascii="Tahoma" w:hAnsi="Tahoma" w:cs="Tahoma"/>
          <w:sz w:val="22"/>
          <w:szCs w:val="22"/>
        </w:rPr>
        <w:t xml:space="preserve">Preparatoria terminada o carrera trunca </w:t>
      </w:r>
    </w:p>
    <w:p w:rsidR="00296023" w:rsidRPr="00296023" w:rsidRDefault="00296023" w:rsidP="00296023">
      <w:pPr>
        <w:rPr>
          <w:rFonts w:ascii="Tahoma" w:hAnsi="Tahoma" w:cs="Tahoma"/>
          <w:sz w:val="22"/>
          <w:szCs w:val="22"/>
        </w:rPr>
      </w:pPr>
      <w:r w:rsidRPr="00296023">
        <w:rPr>
          <w:rFonts w:ascii="Tahoma" w:hAnsi="Tahoma" w:cs="Tahoma"/>
          <w:sz w:val="22"/>
          <w:szCs w:val="22"/>
        </w:rPr>
        <w:t>Edad:</w:t>
      </w:r>
      <w:r w:rsidRPr="00296023">
        <w:rPr>
          <w:rFonts w:ascii="Tahoma" w:hAnsi="Tahoma" w:cs="Tahoma"/>
          <w:sz w:val="22"/>
          <w:szCs w:val="22"/>
        </w:rPr>
        <w:tab/>
      </w:r>
      <w:r w:rsidRPr="00296023">
        <w:rPr>
          <w:rFonts w:ascii="Tahoma" w:hAnsi="Tahoma" w:cs="Tahoma"/>
          <w:sz w:val="22"/>
          <w:szCs w:val="22"/>
        </w:rPr>
        <w:tab/>
      </w:r>
      <w:r w:rsidRPr="00296023">
        <w:rPr>
          <w:rFonts w:ascii="Tahoma" w:hAnsi="Tahoma" w:cs="Tahoma"/>
          <w:sz w:val="22"/>
          <w:szCs w:val="22"/>
        </w:rPr>
        <w:tab/>
      </w:r>
      <w:r w:rsidRPr="00296023">
        <w:rPr>
          <w:rFonts w:ascii="Tahoma" w:hAnsi="Tahoma" w:cs="Tahoma"/>
          <w:sz w:val="22"/>
          <w:szCs w:val="22"/>
        </w:rPr>
        <w:tab/>
      </w:r>
      <w:r>
        <w:rPr>
          <w:rFonts w:ascii="Tahoma" w:hAnsi="Tahoma" w:cs="Tahoma"/>
          <w:sz w:val="22"/>
          <w:szCs w:val="22"/>
        </w:rPr>
        <w:tab/>
      </w:r>
      <w:r>
        <w:rPr>
          <w:rFonts w:ascii="Tahoma" w:hAnsi="Tahoma" w:cs="Tahoma"/>
          <w:sz w:val="22"/>
          <w:szCs w:val="22"/>
        </w:rPr>
        <w:tab/>
      </w:r>
      <w:r w:rsidRPr="00296023">
        <w:rPr>
          <w:rFonts w:ascii="Tahoma" w:hAnsi="Tahoma" w:cs="Tahoma"/>
          <w:sz w:val="22"/>
          <w:szCs w:val="22"/>
        </w:rPr>
        <w:t xml:space="preserve">25 a 45 años </w:t>
      </w:r>
    </w:p>
    <w:p w:rsidR="00296023" w:rsidRPr="00296023" w:rsidRDefault="00296023" w:rsidP="00296023">
      <w:pPr>
        <w:pStyle w:val="Textoindependiente"/>
        <w:spacing w:line="240" w:lineRule="auto"/>
        <w:jc w:val="left"/>
        <w:rPr>
          <w:rFonts w:ascii="Tahoma" w:hAnsi="Tahoma" w:cs="Tahoma"/>
          <w:sz w:val="22"/>
          <w:szCs w:val="22"/>
          <w:lang w:val="es-ES"/>
        </w:rPr>
      </w:pPr>
      <w:r w:rsidRPr="00296023">
        <w:rPr>
          <w:rFonts w:ascii="Tahoma" w:hAnsi="Tahoma" w:cs="Tahoma"/>
          <w:sz w:val="22"/>
          <w:szCs w:val="22"/>
          <w:lang w:val="es-ES"/>
        </w:rPr>
        <w:t>Sexo:</w:t>
      </w:r>
      <w:r w:rsidRPr="00296023">
        <w:rPr>
          <w:rFonts w:ascii="Tahoma" w:hAnsi="Tahoma" w:cs="Tahoma"/>
          <w:sz w:val="22"/>
          <w:szCs w:val="22"/>
          <w:lang w:val="es-ES"/>
        </w:rPr>
        <w:tab/>
      </w:r>
      <w:r w:rsidRPr="00296023">
        <w:rPr>
          <w:rFonts w:ascii="Tahoma" w:hAnsi="Tahoma" w:cs="Tahoma"/>
          <w:sz w:val="22"/>
          <w:szCs w:val="22"/>
          <w:lang w:val="es-ES"/>
        </w:rPr>
        <w:tab/>
      </w:r>
      <w:r w:rsidRPr="00296023">
        <w:rPr>
          <w:rFonts w:ascii="Tahoma" w:hAnsi="Tahoma" w:cs="Tahoma"/>
          <w:sz w:val="22"/>
          <w:szCs w:val="22"/>
          <w:lang w:val="es-ES"/>
        </w:rPr>
        <w:tab/>
      </w:r>
      <w:r w:rsidRPr="00296023">
        <w:rPr>
          <w:rFonts w:ascii="Tahoma" w:hAnsi="Tahoma" w:cs="Tahoma"/>
          <w:sz w:val="22"/>
          <w:szCs w:val="22"/>
          <w:lang w:val="es-ES"/>
        </w:rPr>
        <w:tab/>
      </w:r>
      <w:r>
        <w:rPr>
          <w:rFonts w:ascii="Tahoma" w:hAnsi="Tahoma" w:cs="Tahoma"/>
          <w:sz w:val="22"/>
          <w:szCs w:val="22"/>
          <w:lang w:val="es-ES"/>
        </w:rPr>
        <w:tab/>
      </w:r>
      <w:r>
        <w:rPr>
          <w:rFonts w:ascii="Tahoma" w:hAnsi="Tahoma" w:cs="Tahoma"/>
          <w:sz w:val="22"/>
          <w:szCs w:val="22"/>
          <w:lang w:val="es-ES"/>
        </w:rPr>
        <w:tab/>
      </w:r>
      <w:r w:rsidRPr="00296023">
        <w:rPr>
          <w:rFonts w:ascii="Tahoma" w:hAnsi="Tahoma" w:cs="Tahoma"/>
          <w:sz w:val="22"/>
          <w:szCs w:val="22"/>
          <w:lang w:val="es-ES"/>
        </w:rPr>
        <w:t>Indistinto</w:t>
      </w:r>
    </w:p>
    <w:p w:rsidR="00296023" w:rsidRPr="00296023" w:rsidRDefault="00296023" w:rsidP="00296023">
      <w:pPr>
        <w:pStyle w:val="Sangra2detindependiente"/>
        <w:ind w:left="0"/>
        <w:jc w:val="left"/>
        <w:rPr>
          <w:rFonts w:ascii="Tahoma" w:hAnsi="Tahoma" w:cs="Tahoma"/>
          <w:sz w:val="22"/>
          <w:szCs w:val="22"/>
        </w:rPr>
      </w:pPr>
      <w:r w:rsidRPr="00296023">
        <w:rPr>
          <w:rFonts w:ascii="Tahoma" w:hAnsi="Tahoma" w:cs="Tahoma"/>
          <w:sz w:val="22"/>
          <w:szCs w:val="22"/>
        </w:rPr>
        <w:t>Estado civil:</w:t>
      </w:r>
      <w:r w:rsidRPr="00296023">
        <w:rPr>
          <w:rFonts w:ascii="Tahoma" w:hAnsi="Tahoma" w:cs="Tahoma"/>
          <w:sz w:val="22"/>
          <w:szCs w:val="22"/>
        </w:rPr>
        <w:tab/>
      </w:r>
      <w:r w:rsidRPr="00296023">
        <w:rPr>
          <w:rFonts w:ascii="Tahoma" w:hAnsi="Tahoma" w:cs="Tahoma"/>
          <w:sz w:val="22"/>
          <w:szCs w:val="22"/>
        </w:rPr>
        <w:tab/>
      </w:r>
      <w:r w:rsidRPr="00296023">
        <w:rPr>
          <w:rFonts w:ascii="Tahoma" w:hAnsi="Tahoma" w:cs="Tahoma"/>
          <w:sz w:val="22"/>
          <w:szCs w:val="22"/>
        </w:rPr>
        <w:tab/>
      </w:r>
      <w:r>
        <w:rPr>
          <w:rFonts w:ascii="Tahoma" w:hAnsi="Tahoma" w:cs="Tahoma"/>
          <w:sz w:val="22"/>
          <w:szCs w:val="22"/>
        </w:rPr>
        <w:tab/>
      </w:r>
      <w:r>
        <w:rPr>
          <w:rFonts w:ascii="Tahoma" w:hAnsi="Tahoma" w:cs="Tahoma"/>
          <w:sz w:val="22"/>
          <w:szCs w:val="22"/>
        </w:rPr>
        <w:tab/>
        <w:t>Indistinto</w:t>
      </w:r>
    </w:p>
    <w:p w:rsidR="00296023" w:rsidRPr="00296023" w:rsidRDefault="00296023" w:rsidP="00296023">
      <w:pPr>
        <w:pStyle w:val="Sangra2detindependiente"/>
        <w:ind w:left="0"/>
        <w:jc w:val="left"/>
        <w:rPr>
          <w:rFonts w:ascii="Tahoma" w:hAnsi="Tahoma" w:cs="Tahoma"/>
          <w:sz w:val="22"/>
          <w:szCs w:val="22"/>
        </w:rPr>
      </w:pPr>
      <w:r w:rsidRPr="00296023">
        <w:rPr>
          <w:rFonts w:ascii="Tahoma" w:hAnsi="Tahoma" w:cs="Tahoma"/>
          <w:sz w:val="22"/>
          <w:szCs w:val="22"/>
        </w:rPr>
        <w:t>Buena presentación</w:t>
      </w:r>
      <w:r w:rsidRPr="00296023">
        <w:rPr>
          <w:rFonts w:ascii="Tahoma" w:hAnsi="Tahoma" w:cs="Tahoma"/>
          <w:sz w:val="22"/>
          <w:szCs w:val="22"/>
        </w:rPr>
        <w:tab/>
      </w:r>
    </w:p>
    <w:p w:rsidR="00296023" w:rsidRPr="00296023" w:rsidRDefault="00296023" w:rsidP="00296023">
      <w:pPr>
        <w:pStyle w:val="Sangra2detindependiente"/>
        <w:ind w:left="0"/>
        <w:jc w:val="left"/>
        <w:rPr>
          <w:rFonts w:ascii="Tahoma" w:hAnsi="Tahoma" w:cs="Tahoma"/>
          <w:sz w:val="22"/>
          <w:szCs w:val="22"/>
        </w:rPr>
      </w:pPr>
      <w:r w:rsidRPr="00296023">
        <w:rPr>
          <w:rFonts w:ascii="Tahoma" w:hAnsi="Tahoma" w:cs="Tahoma"/>
          <w:sz w:val="22"/>
          <w:szCs w:val="22"/>
        </w:rPr>
        <w:t xml:space="preserve">Disponibilidad de Horario </w:t>
      </w:r>
      <w:r w:rsidRPr="00296023">
        <w:rPr>
          <w:rFonts w:ascii="Tahoma" w:hAnsi="Tahoma" w:cs="Tahoma"/>
          <w:sz w:val="22"/>
          <w:szCs w:val="22"/>
        </w:rPr>
        <w:tab/>
      </w:r>
    </w:p>
    <w:p w:rsidR="00296023" w:rsidRDefault="00296023" w:rsidP="00296023">
      <w:pPr>
        <w:pStyle w:val="Sangra2detindependiente"/>
        <w:ind w:left="0"/>
        <w:jc w:val="left"/>
        <w:rPr>
          <w:rFonts w:ascii="Tahoma" w:hAnsi="Tahoma" w:cs="Tahoma"/>
          <w:b/>
          <w:sz w:val="22"/>
          <w:szCs w:val="22"/>
        </w:rPr>
      </w:pPr>
    </w:p>
    <w:p w:rsidR="00296023" w:rsidRPr="000956FD" w:rsidRDefault="00296023" w:rsidP="00296023">
      <w:pPr>
        <w:rPr>
          <w:rFonts w:ascii="Tahoma" w:hAnsi="Tahoma" w:cs="Tahoma"/>
          <w:b/>
          <w:sz w:val="22"/>
          <w:szCs w:val="22"/>
        </w:rPr>
      </w:pPr>
      <w:r w:rsidRPr="000956FD">
        <w:rPr>
          <w:rFonts w:ascii="Tahoma" w:hAnsi="Tahoma" w:cs="Tahoma"/>
          <w:b/>
          <w:sz w:val="22"/>
          <w:szCs w:val="22"/>
        </w:rPr>
        <w:t>Competencias Personales:</w:t>
      </w:r>
    </w:p>
    <w:p w:rsidR="00296023" w:rsidRPr="000956FD" w:rsidRDefault="00296023" w:rsidP="00296023">
      <w:pPr>
        <w:rPr>
          <w:rFonts w:ascii="Tahoma" w:hAnsi="Tahoma" w:cs="Tahoma"/>
          <w:sz w:val="22"/>
          <w:szCs w:val="22"/>
        </w:rPr>
      </w:pPr>
      <w:r w:rsidRPr="000956FD">
        <w:rPr>
          <w:rFonts w:ascii="Tahoma" w:hAnsi="Tahoma" w:cs="Tahoma"/>
          <w:sz w:val="22"/>
          <w:szCs w:val="22"/>
        </w:rPr>
        <w:t>Apertura al cambio</w:t>
      </w:r>
    </w:p>
    <w:p w:rsidR="00296023" w:rsidRPr="000956FD" w:rsidRDefault="00296023" w:rsidP="00296023">
      <w:pPr>
        <w:rPr>
          <w:rFonts w:ascii="Tahoma" w:hAnsi="Tahoma" w:cs="Tahoma"/>
          <w:sz w:val="22"/>
          <w:szCs w:val="22"/>
        </w:rPr>
      </w:pPr>
      <w:r w:rsidRPr="000956FD">
        <w:rPr>
          <w:rFonts w:ascii="Tahoma" w:hAnsi="Tahoma" w:cs="Tahoma"/>
          <w:sz w:val="22"/>
          <w:szCs w:val="22"/>
        </w:rPr>
        <w:t xml:space="preserve">Honestidad </w:t>
      </w:r>
    </w:p>
    <w:p w:rsidR="00296023" w:rsidRPr="000956FD" w:rsidRDefault="00296023" w:rsidP="00296023">
      <w:pPr>
        <w:rPr>
          <w:rFonts w:ascii="Tahoma" w:hAnsi="Tahoma" w:cs="Tahoma"/>
          <w:sz w:val="22"/>
          <w:szCs w:val="22"/>
        </w:rPr>
      </w:pPr>
      <w:r w:rsidRPr="000956FD">
        <w:rPr>
          <w:rFonts w:ascii="Tahoma" w:hAnsi="Tahoma" w:cs="Tahoma"/>
          <w:sz w:val="22"/>
          <w:szCs w:val="22"/>
        </w:rPr>
        <w:t xml:space="preserve">Lealtad y Responsabilidad </w:t>
      </w:r>
    </w:p>
    <w:p w:rsidR="00296023" w:rsidRPr="000956FD" w:rsidRDefault="00296023" w:rsidP="00296023">
      <w:pPr>
        <w:rPr>
          <w:rFonts w:ascii="Tahoma" w:hAnsi="Tahoma" w:cs="Tahoma"/>
          <w:b/>
          <w:sz w:val="22"/>
          <w:szCs w:val="22"/>
        </w:rPr>
      </w:pPr>
      <w:r w:rsidRPr="000956FD">
        <w:rPr>
          <w:rFonts w:ascii="Tahoma" w:hAnsi="Tahoma" w:cs="Tahoma"/>
          <w:b/>
          <w:sz w:val="22"/>
          <w:szCs w:val="22"/>
        </w:rPr>
        <w:t>Competencias de Relación:</w:t>
      </w:r>
    </w:p>
    <w:p w:rsidR="00296023" w:rsidRPr="000956FD" w:rsidRDefault="00296023" w:rsidP="00296023">
      <w:pPr>
        <w:rPr>
          <w:rFonts w:ascii="Tahoma" w:hAnsi="Tahoma" w:cs="Tahoma"/>
          <w:sz w:val="22"/>
          <w:szCs w:val="22"/>
        </w:rPr>
      </w:pPr>
      <w:r w:rsidRPr="000956FD">
        <w:rPr>
          <w:rFonts w:ascii="Tahoma" w:hAnsi="Tahoma" w:cs="Tahoma"/>
          <w:sz w:val="22"/>
          <w:szCs w:val="22"/>
        </w:rPr>
        <w:t xml:space="preserve">Comunicación </w:t>
      </w:r>
    </w:p>
    <w:p w:rsidR="00296023" w:rsidRPr="000956FD" w:rsidRDefault="00296023" w:rsidP="00296023">
      <w:pPr>
        <w:rPr>
          <w:rFonts w:ascii="Tahoma" w:hAnsi="Tahoma" w:cs="Tahoma"/>
          <w:b/>
          <w:sz w:val="22"/>
          <w:szCs w:val="22"/>
        </w:rPr>
      </w:pPr>
      <w:r w:rsidRPr="000956FD">
        <w:rPr>
          <w:rFonts w:ascii="Tahoma" w:hAnsi="Tahoma" w:cs="Tahoma"/>
          <w:b/>
          <w:sz w:val="22"/>
          <w:szCs w:val="22"/>
        </w:rPr>
        <w:t xml:space="preserve">Competencias de Negocios: </w:t>
      </w:r>
    </w:p>
    <w:p w:rsidR="00296023" w:rsidRPr="000956FD" w:rsidRDefault="00296023" w:rsidP="00296023">
      <w:pPr>
        <w:rPr>
          <w:rFonts w:ascii="Tahoma" w:hAnsi="Tahoma" w:cs="Tahoma"/>
          <w:sz w:val="22"/>
          <w:szCs w:val="22"/>
        </w:rPr>
      </w:pPr>
      <w:r w:rsidRPr="000956FD">
        <w:rPr>
          <w:rFonts w:ascii="Tahoma" w:hAnsi="Tahoma" w:cs="Tahoma"/>
          <w:sz w:val="22"/>
          <w:szCs w:val="22"/>
        </w:rPr>
        <w:t xml:space="preserve">Relación cliente-proveedor </w:t>
      </w:r>
    </w:p>
    <w:p w:rsidR="00296023" w:rsidRPr="000956FD" w:rsidRDefault="00296023" w:rsidP="00296023">
      <w:pPr>
        <w:pStyle w:val="Ttulo6"/>
        <w:rPr>
          <w:rFonts w:ascii="Tahoma" w:hAnsi="Tahoma" w:cs="Tahoma"/>
          <w:sz w:val="22"/>
          <w:szCs w:val="22"/>
        </w:rPr>
      </w:pPr>
      <w:r w:rsidRPr="000956FD">
        <w:rPr>
          <w:rFonts w:ascii="Tahoma" w:hAnsi="Tahoma" w:cs="Tahoma"/>
          <w:sz w:val="22"/>
          <w:szCs w:val="22"/>
        </w:rPr>
        <w:lastRenderedPageBreak/>
        <w:t xml:space="preserve">Competencias técnicas: </w:t>
      </w:r>
    </w:p>
    <w:p w:rsidR="00296023" w:rsidRPr="00296023" w:rsidRDefault="00296023" w:rsidP="00296023">
      <w:pPr>
        <w:pStyle w:val="Textoindependiente2"/>
        <w:jc w:val="left"/>
        <w:rPr>
          <w:rFonts w:ascii="Tahoma" w:hAnsi="Tahoma" w:cs="Tahoma"/>
          <w:b w:val="0"/>
          <w:sz w:val="22"/>
          <w:szCs w:val="22"/>
          <w:lang w:val="es-ES"/>
        </w:rPr>
      </w:pPr>
      <w:r w:rsidRPr="00296023">
        <w:rPr>
          <w:rFonts w:ascii="Tahoma" w:hAnsi="Tahoma" w:cs="Tahoma"/>
          <w:b w:val="0"/>
          <w:sz w:val="22"/>
          <w:szCs w:val="22"/>
          <w:lang w:val="es-ES"/>
        </w:rPr>
        <w:t>Atención a clientes</w:t>
      </w:r>
    </w:p>
    <w:p w:rsidR="00296023" w:rsidRPr="00296023" w:rsidRDefault="00296023" w:rsidP="00296023">
      <w:pPr>
        <w:pStyle w:val="Textoindependiente2"/>
        <w:jc w:val="left"/>
        <w:rPr>
          <w:rFonts w:ascii="Tahoma" w:hAnsi="Tahoma" w:cs="Tahoma"/>
          <w:b w:val="0"/>
          <w:sz w:val="22"/>
          <w:szCs w:val="22"/>
          <w:lang w:val="es-ES"/>
        </w:rPr>
      </w:pPr>
      <w:r w:rsidRPr="00296023">
        <w:rPr>
          <w:rFonts w:ascii="Tahoma" w:hAnsi="Tahoma" w:cs="Tahoma"/>
          <w:b w:val="0"/>
          <w:sz w:val="22"/>
          <w:szCs w:val="22"/>
          <w:lang w:val="es-ES"/>
        </w:rPr>
        <w:t xml:space="preserve">Inventarios </w:t>
      </w:r>
    </w:p>
    <w:p w:rsidR="00296023" w:rsidRPr="00296023" w:rsidRDefault="00296023" w:rsidP="00296023">
      <w:pPr>
        <w:pStyle w:val="Textoindependiente2"/>
        <w:jc w:val="left"/>
        <w:rPr>
          <w:rFonts w:ascii="Tahoma" w:hAnsi="Tahoma" w:cs="Tahoma"/>
          <w:b w:val="0"/>
          <w:sz w:val="22"/>
          <w:szCs w:val="22"/>
          <w:lang w:val="es-ES"/>
        </w:rPr>
      </w:pPr>
      <w:r w:rsidRPr="00296023">
        <w:rPr>
          <w:rFonts w:ascii="Tahoma" w:hAnsi="Tahoma" w:cs="Tahoma"/>
          <w:b w:val="0"/>
          <w:sz w:val="22"/>
          <w:szCs w:val="22"/>
          <w:lang w:val="es-ES"/>
        </w:rPr>
        <w:t>Ventas</w:t>
      </w:r>
    </w:p>
    <w:p w:rsidR="00296023" w:rsidRPr="00296023" w:rsidRDefault="00296023" w:rsidP="00296023">
      <w:pPr>
        <w:pStyle w:val="Textoindependiente2"/>
        <w:jc w:val="left"/>
        <w:rPr>
          <w:rFonts w:ascii="Tahoma" w:hAnsi="Tahoma" w:cs="Tahoma"/>
          <w:b w:val="0"/>
          <w:sz w:val="22"/>
          <w:szCs w:val="22"/>
          <w:lang w:val="es-ES"/>
        </w:rPr>
      </w:pPr>
      <w:r w:rsidRPr="00296023">
        <w:rPr>
          <w:rFonts w:ascii="Tahoma" w:hAnsi="Tahoma" w:cs="Tahoma"/>
          <w:b w:val="0"/>
          <w:sz w:val="22"/>
          <w:szCs w:val="22"/>
          <w:lang w:val="es-ES"/>
        </w:rPr>
        <w:t>Políticas y procedimientos de la empresa</w:t>
      </w:r>
    </w:p>
    <w:p w:rsidR="00296023" w:rsidRPr="00296023" w:rsidRDefault="00296023" w:rsidP="00296023">
      <w:pPr>
        <w:pStyle w:val="Textoindependiente2"/>
        <w:jc w:val="left"/>
        <w:rPr>
          <w:rFonts w:ascii="Tahoma" w:hAnsi="Tahoma" w:cs="Tahoma"/>
          <w:b w:val="0"/>
          <w:sz w:val="22"/>
          <w:szCs w:val="22"/>
          <w:lang w:val="es-ES"/>
        </w:rPr>
      </w:pPr>
      <w:r w:rsidRPr="00296023">
        <w:rPr>
          <w:rFonts w:ascii="Tahoma" w:hAnsi="Tahoma" w:cs="Tahoma"/>
          <w:b w:val="0"/>
          <w:sz w:val="22"/>
          <w:szCs w:val="22"/>
          <w:lang w:val="es-ES"/>
        </w:rPr>
        <w:t>Logística y distribución</w:t>
      </w:r>
    </w:p>
    <w:p w:rsidR="00296023" w:rsidRPr="00296023" w:rsidRDefault="00296023" w:rsidP="00296023">
      <w:pPr>
        <w:pStyle w:val="Textoindependiente2"/>
        <w:jc w:val="left"/>
        <w:rPr>
          <w:rFonts w:ascii="Tahoma" w:hAnsi="Tahoma" w:cs="Tahoma"/>
          <w:b w:val="0"/>
          <w:sz w:val="22"/>
          <w:szCs w:val="22"/>
          <w:lang w:val="es-ES"/>
        </w:rPr>
      </w:pPr>
      <w:r w:rsidRPr="00296023">
        <w:rPr>
          <w:rFonts w:ascii="Tahoma" w:hAnsi="Tahoma" w:cs="Tahoma"/>
          <w:b w:val="0"/>
          <w:sz w:val="22"/>
          <w:szCs w:val="22"/>
          <w:lang w:val="es-ES"/>
        </w:rPr>
        <w:t>Manejo Office Medio</w:t>
      </w:r>
    </w:p>
    <w:p w:rsidR="00296023" w:rsidRPr="00296023" w:rsidRDefault="00296023" w:rsidP="00296023">
      <w:pPr>
        <w:pStyle w:val="Sangra2detindependiente"/>
        <w:ind w:left="0"/>
        <w:jc w:val="left"/>
        <w:rPr>
          <w:rFonts w:ascii="Tahoma" w:hAnsi="Tahoma" w:cs="Tahoma"/>
          <w:b/>
          <w:sz w:val="22"/>
          <w:szCs w:val="22"/>
          <w:lang w:val="es-ES"/>
        </w:rPr>
      </w:pPr>
    </w:p>
    <w:p w:rsidR="00296023" w:rsidRPr="00296023" w:rsidRDefault="00296023" w:rsidP="00296023">
      <w:pPr>
        <w:jc w:val="both"/>
        <w:rPr>
          <w:rFonts w:ascii="Tahoma" w:hAnsi="Tahoma" w:cs="Tahoma"/>
          <w:sz w:val="22"/>
          <w:szCs w:val="22"/>
        </w:rPr>
      </w:pPr>
    </w:p>
    <w:p w:rsidR="00296023" w:rsidRPr="00296023" w:rsidRDefault="00296023" w:rsidP="00296023">
      <w:pPr>
        <w:jc w:val="both"/>
        <w:rPr>
          <w:rFonts w:ascii="Tahoma" w:eastAsia="Batang" w:hAnsi="Tahoma" w:cs="Tahoma"/>
          <w:sz w:val="22"/>
          <w:szCs w:val="22"/>
        </w:rPr>
      </w:pPr>
      <w:r w:rsidRPr="00296023">
        <w:rPr>
          <w:rFonts w:ascii="Tahoma" w:hAnsi="Tahoma" w:cs="Tahoma"/>
          <w:b/>
          <w:bCs/>
          <w:sz w:val="22"/>
          <w:szCs w:val="22"/>
        </w:rPr>
        <w:t>Actividades:</w:t>
      </w:r>
      <w:r w:rsidRPr="00296023">
        <w:rPr>
          <w:rFonts w:ascii="Tahoma" w:eastAsia="Batang" w:hAnsi="Tahoma" w:cs="Tahoma"/>
          <w:sz w:val="22"/>
          <w:szCs w:val="22"/>
        </w:rPr>
        <w:t xml:space="preserve">  </w:t>
      </w:r>
    </w:p>
    <w:p w:rsidR="00296023" w:rsidRPr="00296023" w:rsidRDefault="00296023" w:rsidP="00296023">
      <w:pPr>
        <w:pStyle w:val="Ttulo2"/>
        <w:rPr>
          <w:rFonts w:ascii="Tahoma" w:hAnsi="Tahoma" w:cs="Tahoma"/>
          <w:sz w:val="22"/>
          <w:szCs w:val="22"/>
          <w:u w:val="single"/>
        </w:rPr>
      </w:pPr>
      <w:r w:rsidRPr="00296023">
        <w:rPr>
          <w:rFonts w:ascii="Tahoma" w:hAnsi="Tahoma" w:cs="Tahoma"/>
          <w:sz w:val="22"/>
          <w:szCs w:val="22"/>
          <w:u w:val="single"/>
        </w:rPr>
        <w:t>Administrativo</w:t>
      </w:r>
    </w:p>
    <w:p w:rsidR="00296023" w:rsidRPr="00296023" w:rsidRDefault="00296023" w:rsidP="001771EB">
      <w:pPr>
        <w:numPr>
          <w:ilvl w:val="0"/>
          <w:numId w:val="9"/>
        </w:numPr>
        <w:rPr>
          <w:rFonts w:ascii="Tahoma" w:hAnsi="Tahoma" w:cs="Tahoma"/>
          <w:sz w:val="22"/>
          <w:szCs w:val="22"/>
        </w:rPr>
      </w:pPr>
      <w:r w:rsidRPr="00296023">
        <w:rPr>
          <w:rFonts w:ascii="Tahoma" w:hAnsi="Tahoma" w:cs="Tahoma"/>
          <w:sz w:val="22"/>
          <w:szCs w:val="22"/>
        </w:rPr>
        <w:t>Elaboración de cotizaciones</w:t>
      </w:r>
    </w:p>
    <w:p w:rsidR="00296023" w:rsidRPr="00296023" w:rsidRDefault="00296023" w:rsidP="001771EB">
      <w:pPr>
        <w:numPr>
          <w:ilvl w:val="0"/>
          <w:numId w:val="9"/>
        </w:numPr>
        <w:rPr>
          <w:rFonts w:ascii="Tahoma" w:hAnsi="Tahoma" w:cs="Tahoma"/>
          <w:sz w:val="22"/>
          <w:szCs w:val="22"/>
        </w:rPr>
      </w:pPr>
      <w:r w:rsidRPr="00296023">
        <w:rPr>
          <w:rFonts w:ascii="Tahoma" w:hAnsi="Tahoma" w:cs="Tahoma"/>
          <w:sz w:val="22"/>
          <w:szCs w:val="22"/>
        </w:rPr>
        <w:t>Verificar que los programas de viajes se cumplan</w:t>
      </w:r>
    </w:p>
    <w:p w:rsidR="00296023" w:rsidRPr="00296023" w:rsidRDefault="00296023" w:rsidP="001771EB">
      <w:pPr>
        <w:numPr>
          <w:ilvl w:val="0"/>
          <w:numId w:val="9"/>
        </w:numPr>
        <w:rPr>
          <w:rFonts w:ascii="Tahoma" w:hAnsi="Tahoma" w:cs="Tahoma"/>
          <w:sz w:val="22"/>
          <w:szCs w:val="22"/>
        </w:rPr>
      </w:pPr>
      <w:r w:rsidRPr="00296023">
        <w:rPr>
          <w:rFonts w:ascii="Tahoma" w:hAnsi="Tahoma" w:cs="Tahoma"/>
          <w:sz w:val="22"/>
          <w:szCs w:val="22"/>
        </w:rPr>
        <w:t xml:space="preserve">Revisión de salidas y llegadas del día anterior </w:t>
      </w:r>
    </w:p>
    <w:p w:rsidR="00296023" w:rsidRPr="00296023" w:rsidRDefault="00296023" w:rsidP="001771EB">
      <w:pPr>
        <w:numPr>
          <w:ilvl w:val="0"/>
          <w:numId w:val="9"/>
        </w:numPr>
        <w:rPr>
          <w:rFonts w:ascii="Tahoma" w:hAnsi="Tahoma" w:cs="Tahoma"/>
          <w:sz w:val="22"/>
          <w:szCs w:val="22"/>
        </w:rPr>
      </w:pPr>
      <w:r w:rsidRPr="00296023">
        <w:rPr>
          <w:rFonts w:ascii="Tahoma" w:hAnsi="Tahoma" w:cs="Tahoma"/>
          <w:sz w:val="22"/>
          <w:szCs w:val="22"/>
        </w:rPr>
        <w:t>Mantiene el contacto con jefes de Flotillas para conocer el Estatus de unidades</w:t>
      </w:r>
    </w:p>
    <w:p w:rsidR="00296023" w:rsidRPr="00296023" w:rsidRDefault="00296023" w:rsidP="001771EB">
      <w:pPr>
        <w:numPr>
          <w:ilvl w:val="0"/>
          <w:numId w:val="9"/>
        </w:numPr>
        <w:rPr>
          <w:rFonts w:ascii="Tahoma" w:hAnsi="Tahoma" w:cs="Tahoma"/>
          <w:sz w:val="22"/>
          <w:szCs w:val="22"/>
        </w:rPr>
      </w:pPr>
      <w:r w:rsidRPr="00296023">
        <w:rPr>
          <w:rFonts w:ascii="Tahoma" w:hAnsi="Tahoma" w:cs="Tahoma"/>
          <w:sz w:val="22"/>
          <w:szCs w:val="22"/>
        </w:rPr>
        <w:t>Despacho de viajes en tiempo</w:t>
      </w:r>
    </w:p>
    <w:p w:rsidR="00296023" w:rsidRPr="00296023" w:rsidRDefault="00296023" w:rsidP="001771EB">
      <w:pPr>
        <w:numPr>
          <w:ilvl w:val="0"/>
          <w:numId w:val="9"/>
        </w:numPr>
        <w:rPr>
          <w:rFonts w:ascii="Tahoma" w:hAnsi="Tahoma" w:cs="Tahoma"/>
          <w:sz w:val="22"/>
          <w:szCs w:val="22"/>
        </w:rPr>
      </w:pPr>
      <w:r w:rsidRPr="00296023">
        <w:rPr>
          <w:rFonts w:ascii="Tahoma" w:hAnsi="Tahoma" w:cs="Tahoma"/>
          <w:sz w:val="22"/>
          <w:szCs w:val="22"/>
        </w:rPr>
        <w:t>Controla el stock de remolques</w:t>
      </w:r>
    </w:p>
    <w:p w:rsidR="00296023" w:rsidRPr="00296023" w:rsidRDefault="00296023" w:rsidP="001771EB">
      <w:pPr>
        <w:numPr>
          <w:ilvl w:val="0"/>
          <w:numId w:val="9"/>
        </w:numPr>
        <w:rPr>
          <w:rFonts w:ascii="Tahoma" w:hAnsi="Tahoma" w:cs="Tahoma"/>
          <w:sz w:val="22"/>
          <w:szCs w:val="22"/>
        </w:rPr>
      </w:pPr>
      <w:r w:rsidRPr="00296023">
        <w:rPr>
          <w:rFonts w:ascii="Tahoma" w:hAnsi="Tahoma" w:cs="Tahoma"/>
          <w:sz w:val="22"/>
          <w:szCs w:val="22"/>
        </w:rPr>
        <w:t xml:space="preserve">Se asegura que todos los viajes estén documentados </w:t>
      </w:r>
    </w:p>
    <w:p w:rsidR="00296023" w:rsidRPr="00296023" w:rsidRDefault="00296023" w:rsidP="001771EB">
      <w:pPr>
        <w:numPr>
          <w:ilvl w:val="0"/>
          <w:numId w:val="9"/>
        </w:numPr>
        <w:rPr>
          <w:rFonts w:ascii="Tahoma" w:hAnsi="Tahoma" w:cs="Tahoma"/>
          <w:sz w:val="22"/>
          <w:szCs w:val="22"/>
        </w:rPr>
      </w:pPr>
      <w:r w:rsidRPr="00296023">
        <w:rPr>
          <w:rFonts w:ascii="Tahoma" w:hAnsi="Tahoma" w:cs="Tahoma"/>
          <w:sz w:val="22"/>
          <w:szCs w:val="22"/>
        </w:rPr>
        <w:t>Se asegura que el operador entregue la documentación completa para la recepción del folio correspondiente</w:t>
      </w:r>
    </w:p>
    <w:p w:rsidR="00296023" w:rsidRPr="00296023" w:rsidRDefault="00296023" w:rsidP="001771EB">
      <w:pPr>
        <w:numPr>
          <w:ilvl w:val="0"/>
          <w:numId w:val="9"/>
        </w:numPr>
        <w:rPr>
          <w:rFonts w:ascii="Tahoma" w:hAnsi="Tahoma" w:cs="Tahoma"/>
          <w:sz w:val="22"/>
          <w:szCs w:val="22"/>
        </w:rPr>
      </w:pPr>
      <w:r w:rsidRPr="00296023">
        <w:rPr>
          <w:rFonts w:ascii="Tahoma" w:hAnsi="Tahoma" w:cs="Tahoma"/>
          <w:sz w:val="22"/>
          <w:szCs w:val="22"/>
        </w:rPr>
        <w:t>Envía mensaje al operador con las instrucciones precisas del viaje</w:t>
      </w:r>
    </w:p>
    <w:p w:rsidR="00296023" w:rsidRPr="00296023" w:rsidRDefault="00296023" w:rsidP="00296023">
      <w:pPr>
        <w:rPr>
          <w:rFonts w:ascii="Tahoma" w:hAnsi="Tahoma" w:cs="Tahoma"/>
          <w:sz w:val="22"/>
          <w:szCs w:val="22"/>
        </w:rPr>
      </w:pPr>
    </w:p>
    <w:p w:rsidR="00296023" w:rsidRPr="00296023" w:rsidRDefault="00296023" w:rsidP="00296023">
      <w:pPr>
        <w:pStyle w:val="Ttulo2"/>
        <w:rPr>
          <w:rFonts w:ascii="Tahoma" w:hAnsi="Tahoma" w:cs="Tahoma"/>
          <w:sz w:val="22"/>
          <w:szCs w:val="22"/>
          <w:u w:val="single"/>
        </w:rPr>
      </w:pPr>
      <w:r w:rsidRPr="00296023">
        <w:rPr>
          <w:rFonts w:ascii="Tahoma" w:hAnsi="Tahoma" w:cs="Tahoma"/>
          <w:sz w:val="22"/>
          <w:szCs w:val="22"/>
          <w:u w:val="single"/>
        </w:rPr>
        <w:t>Atención al cliente</w:t>
      </w:r>
    </w:p>
    <w:p w:rsidR="00296023" w:rsidRPr="00296023" w:rsidRDefault="00296023" w:rsidP="001771EB">
      <w:pPr>
        <w:numPr>
          <w:ilvl w:val="0"/>
          <w:numId w:val="11"/>
        </w:numPr>
        <w:rPr>
          <w:rFonts w:ascii="Tahoma" w:hAnsi="Tahoma" w:cs="Tahoma"/>
          <w:sz w:val="22"/>
          <w:szCs w:val="22"/>
        </w:rPr>
      </w:pPr>
      <w:r w:rsidRPr="00296023">
        <w:rPr>
          <w:rFonts w:ascii="Tahoma" w:hAnsi="Tahoma" w:cs="Tahoma"/>
          <w:sz w:val="22"/>
          <w:szCs w:val="22"/>
        </w:rPr>
        <w:t>Atención personalizada a nuestros clientes</w:t>
      </w:r>
    </w:p>
    <w:p w:rsidR="00296023" w:rsidRPr="00296023" w:rsidRDefault="00296023" w:rsidP="001771EB">
      <w:pPr>
        <w:numPr>
          <w:ilvl w:val="0"/>
          <w:numId w:val="11"/>
        </w:numPr>
        <w:rPr>
          <w:rFonts w:ascii="Tahoma" w:hAnsi="Tahoma" w:cs="Tahoma"/>
          <w:sz w:val="22"/>
          <w:szCs w:val="22"/>
        </w:rPr>
      </w:pPr>
      <w:r w:rsidRPr="00296023">
        <w:rPr>
          <w:rFonts w:ascii="Tahoma" w:hAnsi="Tahoma" w:cs="Tahoma"/>
          <w:sz w:val="22"/>
          <w:szCs w:val="22"/>
        </w:rPr>
        <w:t>Elaboración de cotizaciones de nuestros servicios para clientes nuevos y actuales</w:t>
      </w:r>
    </w:p>
    <w:p w:rsidR="00296023" w:rsidRPr="00296023" w:rsidRDefault="00296023" w:rsidP="001771EB">
      <w:pPr>
        <w:numPr>
          <w:ilvl w:val="0"/>
          <w:numId w:val="11"/>
        </w:numPr>
        <w:rPr>
          <w:rFonts w:ascii="Tahoma" w:hAnsi="Tahoma" w:cs="Tahoma"/>
          <w:sz w:val="22"/>
          <w:szCs w:val="22"/>
        </w:rPr>
      </w:pPr>
      <w:r w:rsidRPr="00296023">
        <w:rPr>
          <w:rFonts w:ascii="Tahoma" w:hAnsi="Tahoma" w:cs="Tahoma"/>
          <w:sz w:val="22"/>
          <w:szCs w:val="22"/>
        </w:rPr>
        <w:t>Dar información al cliente que solicite status y/o ubicación exacta de su mercancía</w:t>
      </w:r>
    </w:p>
    <w:p w:rsidR="00296023" w:rsidRPr="00296023" w:rsidRDefault="00296023" w:rsidP="001771EB">
      <w:pPr>
        <w:numPr>
          <w:ilvl w:val="0"/>
          <w:numId w:val="11"/>
        </w:numPr>
        <w:rPr>
          <w:rFonts w:ascii="Tahoma" w:hAnsi="Tahoma" w:cs="Tahoma"/>
          <w:sz w:val="22"/>
          <w:szCs w:val="22"/>
        </w:rPr>
      </w:pPr>
      <w:r w:rsidRPr="00296023">
        <w:rPr>
          <w:rFonts w:ascii="Tahoma" w:hAnsi="Tahoma" w:cs="Tahoma"/>
          <w:sz w:val="22"/>
          <w:szCs w:val="22"/>
        </w:rPr>
        <w:t>Seguimiento a quejas o problemática de clientes</w:t>
      </w:r>
    </w:p>
    <w:p w:rsidR="00296023" w:rsidRPr="00296023" w:rsidRDefault="00296023" w:rsidP="001771EB">
      <w:pPr>
        <w:numPr>
          <w:ilvl w:val="0"/>
          <w:numId w:val="11"/>
        </w:numPr>
        <w:rPr>
          <w:rFonts w:ascii="Tahoma" w:hAnsi="Tahoma" w:cs="Tahoma"/>
          <w:sz w:val="22"/>
          <w:szCs w:val="22"/>
        </w:rPr>
      </w:pPr>
      <w:r w:rsidRPr="00296023">
        <w:rPr>
          <w:rFonts w:ascii="Tahoma" w:hAnsi="Tahoma" w:cs="Tahoma"/>
          <w:sz w:val="22"/>
          <w:szCs w:val="22"/>
        </w:rPr>
        <w:t>Mantiene clientes informados sobre el estatus de su carga hasta llegar a su destino y posterior descarga</w:t>
      </w:r>
    </w:p>
    <w:p w:rsidR="00296023" w:rsidRPr="00296023" w:rsidRDefault="00296023" w:rsidP="001771EB">
      <w:pPr>
        <w:numPr>
          <w:ilvl w:val="2"/>
          <w:numId w:val="10"/>
        </w:numPr>
        <w:tabs>
          <w:tab w:val="clear" w:pos="2700"/>
          <w:tab w:val="num" w:pos="1080"/>
        </w:tabs>
        <w:ind w:left="1080"/>
        <w:rPr>
          <w:rFonts w:ascii="Tahoma" w:hAnsi="Tahoma" w:cs="Tahoma"/>
          <w:sz w:val="22"/>
          <w:szCs w:val="22"/>
        </w:rPr>
      </w:pPr>
      <w:r w:rsidRPr="00296023">
        <w:rPr>
          <w:rFonts w:ascii="Tahoma" w:hAnsi="Tahoma" w:cs="Tahoma"/>
          <w:sz w:val="22"/>
          <w:szCs w:val="22"/>
        </w:rPr>
        <w:t xml:space="preserve">Asegura salidas y llegadas de carga a tiempo </w:t>
      </w:r>
    </w:p>
    <w:p w:rsidR="00296023" w:rsidRPr="00296023" w:rsidRDefault="00296023" w:rsidP="001771EB">
      <w:pPr>
        <w:numPr>
          <w:ilvl w:val="0"/>
          <w:numId w:val="11"/>
        </w:numPr>
        <w:rPr>
          <w:rFonts w:ascii="Tahoma" w:hAnsi="Tahoma" w:cs="Tahoma"/>
          <w:sz w:val="22"/>
          <w:szCs w:val="22"/>
        </w:rPr>
      </w:pPr>
      <w:r w:rsidRPr="00296023">
        <w:rPr>
          <w:rFonts w:ascii="Tahoma" w:hAnsi="Tahoma" w:cs="Tahoma"/>
          <w:sz w:val="22"/>
          <w:szCs w:val="22"/>
        </w:rPr>
        <w:t>Seguimiento y monitoreo de eficiencia en recolección y entrega de todos los viajes.</w:t>
      </w:r>
    </w:p>
    <w:p w:rsidR="00296023" w:rsidRPr="00296023" w:rsidRDefault="00296023" w:rsidP="00296023">
      <w:pPr>
        <w:rPr>
          <w:rFonts w:ascii="Tahoma" w:hAnsi="Tahoma" w:cs="Tahoma"/>
          <w:sz w:val="22"/>
          <w:szCs w:val="22"/>
        </w:rPr>
      </w:pPr>
    </w:p>
    <w:p w:rsidR="00296023" w:rsidRPr="00296023" w:rsidRDefault="00296023" w:rsidP="00296023">
      <w:pPr>
        <w:pStyle w:val="Ttulo2"/>
        <w:rPr>
          <w:rFonts w:ascii="Tahoma" w:hAnsi="Tahoma" w:cs="Tahoma"/>
          <w:sz w:val="22"/>
          <w:szCs w:val="22"/>
          <w:u w:val="single"/>
        </w:rPr>
      </w:pPr>
      <w:r w:rsidRPr="00296023">
        <w:rPr>
          <w:rFonts w:ascii="Tahoma" w:hAnsi="Tahoma" w:cs="Tahoma"/>
          <w:sz w:val="22"/>
          <w:szCs w:val="22"/>
          <w:u w:val="single"/>
        </w:rPr>
        <w:t>Generación de reportes</w:t>
      </w:r>
    </w:p>
    <w:p w:rsidR="00296023" w:rsidRPr="00296023" w:rsidRDefault="00296023" w:rsidP="001771EB">
      <w:pPr>
        <w:numPr>
          <w:ilvl w:val="0"/>
          <w:numId w:val="34"/>
        </w:numPr>
        <w:rPr>
          <w:rFonts w:ascii="Tahoma" w:hAnsi="Tahoma" w:cs="Tahoma"/>
          <w:sz w:val="22"/>
          <w:szCs w:val="22"/>
        </w:rPr>
      </w:pPr>
      <w:r w:rsidRPr="00296023">
        <w:rPr>
          <w:rFonts w:ascii="Tahoma" w:hAnsi="Tahoma" w:cs="Tahoma"/>
          <w:sz w:val="22"/>
          <w:szCs w:val="22"/>
        </w:rPr>
        <w:t>seguimiento y envío de reportes sobre actividades y estudios de medición de tiempos de servicio</w:t>
      </w:r>
    </w:p>
    <w:p w:rsidR="00296023" w:rsidRPr="00296023" w:rsidRDefault="00296023" w:rsidP="001771EB">
      <w:pPr>
        <w:numPr>
          <w:ilvl w:val="0"/>
          <w:numId w:val="34"/>
        </w:numPr>
        <w:rPr>
          <w:rFonts w:ascii="Tahoma" w:hAnsi="Tahoma" w:cs="Tahoma"/>
          <w:sz w:val="22"/>
          <w:szCs w:val="22"/>
        </w:rPr>
      </w:pPr>
      <w:r w:rsidRPr="00296023">
        <w:rPr>
          <w:rFonts w:ascii="Tahoma" w:hAnsi="Tahoma" w:cs="Tahoma"/>
          <w:sz w:val="22"/>
          <w:szCs w:val="22"/>
        </w:rPr>
        <w:t>Recaba información para junta matutina</w:t>
      </w:r>
    </w:p>
    <w:p w:rsidR="00296023" w:rsidRPr="00296023" w:rsidRDefault="00296023" w:rsidP="001771EB">
      <w:pPr>
        <w:numPr>
          <w:ilvl w:val="0"/>
          <w:numId w:val="34"/>
        </w:numPr>
        <w:rPr>
          <w:rFonts w:ascii="Tahoma" w:hAnsi="Tahoma" w:cs="Tahoma"/>
          <w:sz w:val="22"/>
          <w:szCs w:val="22"/>
        </w:rPr>
      </w:pPr>
      <w:r w:rsidRPr="00296023">
        <w:rPr>
          <w:rFonts w:ascii="Tahoma" w:hAnsi="Tahoma" w:cs="Tahoma"/>
          <w:sz w:val="22"/>
          <w:szCs w:val="22"/>
        </w:rPr>
        <w:t>Reporte de entregas diarias</w:t>
      </w:r>
    </w:p>
    <w:p w:rsidR="00296023" w:rsidRPr="00296023" w:rsidRDefault="00296023" w:rsidP="001771EB">
      <w:pPr>
        <w:numPr>
          <w:ilvl w:val="0"/>
          <w:numId w:val="34"/>
        </w:numPr>
        <w:rPr>
          <w:rFonts w:ascii="Tahoma" w:hAnsi="Tahoma" w:cs="Tahoma"/>
          <w:sz w:val="22"/>
          <w:szCs w:val="22"/>
        </w:rPr>
      </w:pPr>
      <w:r w:rsidRPr="00296023">
        <w:rPr>
          <w:rFonts w:ascii="Tahoma" w:hAnsi="Tahoma" w:cs="Tahoma"/>
          <w:sz w:val="22"/>
          <w:szCs w:val="22"/>
        </w:rPr>
        <w:t xml:space="preserve">Reporte de puntualidad </w:t>
      </w:r>
    </w:p>
    <w:p w:rsidR="00296023" w:rsidRPr="00296023" w:rsidRDefault="00296023" w:rsidP="001771EB">
      <w:pPr>
        <w:numPr>
          <w:ilvl w:val="0"/>
          <w:numId w:val="34"/>
        </w:numPr>
        <w:rPr>
          <w:rFonts w:ascii="Tahoma" w:hAnsi="Tahoma" w:cs="Tahoma"/>
          <w:sz w:val="22"/>
          <w:szCs w:val="22"/>
        </w:rPr>
      </w:pPr>
      <w:r w:rsidRPr="00296023">
        <w:rPr>
          <w:rFonts w:ascii="Tahoma" w:hAnsi="Tahoma" w:cs="Tahoma"/>
          <w:sz w:val="22"/>
          <w:szCs w:val="22"/>
        </w:rPr>
        <w:t>Consolidado de Viajes</w:t>
      </w:r>
    </w:p>
    <w:p w:rsidR="00296023" w:rsidRPr="00296023" w:rsidRDefault="00296023" w:rsidP="001771EB">
      <w:pPr>
        <w:numPr>
          <w:ilvl w:val="0"/>
          <w:numId w:val="34"/>
        </w:numPr>
        <w:rPr>
          <w:rFonts w:ascii="Tahoma" w:hAnsi="Tahoma" w:cs="Tahoma"/>
          <w:sz w:val="22"/>
          <w:szCs w:val="22"/>
        </w:rPr>
      </w:pPr>
      <w:r w:rsidRPr="00296023">
        <w:rPr>
          <w:rFonts w:ascii="Tahoma" w:hAnsi="Tahoma" w:cs="Tahoma"/>
          <w:sz w:val="22"/>
          <w:szCs w:val="22"/>
        </w:rPr>
        <w:t>Disponibilidad de equipo</w:t>
      </w:r>
    </w:p>
    <w:p w:rsidR="00296023" w:rsidRPr="00296023" w:rsidRDefault="00296023" w:rsidP="001771EB">
      <w:pPr>
        <w:numPr>
          <w:ilvl w:val="0"/>
          <w:numId w:val="34"/>
        </w:numPr>
        <w:rPr>
          <w:rFonts w:ascii="Tahoma" w:hAnsi="Tahoma" w:cs="Tahoma"/>
          <w:sz w:val="22"/>
          <w:szCs w:val="22"/>
        </w:rPr>
      </w:pPr>
      <w:r w:rsidRPr="00296023">
        <w:rPr>
          <w:rFonts w:ascii="Tahoma" w:hAnsi="Tahoma" w:cs="Tahoma"/>
          <w:sz w:val="22"/>
          <w:szCs w:val="22"/>
        </w:rPr>
        <w:lastRenderedPageBreak/>
        <w:t>Pendientes Diarios para el turno nocturno</w:t>
      </w:r>
    </w:p>
    <w:p w:rsidR="00296023" w:rsidRPr="00296023" w:rsidRDefault="00296023" w:rsidP="00B3271B">
      <w:pPr>
        <w:tabs>
          <w:tab w:val="left" w:pos="720"/>
        </w:tabs>
        <w:spacing w:line="360" w:lineRule="auto"/>
        <w:jc w:val="center"/>
        <w:rPr>
          <w:rFonts w:ascii="Tahoma" w:hAnsi="Tahoma" w:cs="Tahoma"/>
          <w:b/>
          <w:bCs/>
          <w:sz w:val="22"/>
          <w:szCs w:val="22"/>
        </w:rPr>
      </w:pPr>
    </w:p>
    <w:p w:rsidR="00296023" w:rsidRDefault="00296023" w:rsidP="00B3271B">
      <w:pPr>
        <w:tabs>
          <w:tab w:val="left" w:pos="720"/>
        </w:tabs>
        <w:spacing w:line="360" w:lineRule="auto"/>
        <w:jc w:val="center"/>
        <w:rPr>
          <w:rFonts w:ascii="Tahoma" w:hAnsi="Tahoma" w:cs="Tahoma"/>
          <w:b/>
          <w:bCs/>
          <w:sz w:val="22"/>
          <w:szCs w:val="22"/>
        </w:rPr>
      </w:pPr>
    </w:p>
    <w:p w:rsidR="00250545" w:rsidRDefault="00250545" w:rsidP="00B3271B">
      <w:pPr>
        <w:tabs>
          <w:tab w:val="left" w:pos="720"/>
        </w:tabs>
        <w:spacing w:line="360" w:lineRule="auto"/>
        <w:jc w:val="center"/>
        <w:rPr>
          <w:rFonts w:ascii="Tahoma" w:hAnsi="Tahoma" w:cs="Tahoma"/>
          <w:b/>
          <w:bCs/>
          <w:sz w:val="22"/>
          <w:szCs w:val="22"/>
        </w:rPr>
      </w:pPr>
    </w:p>
    <w:p w:rsidR="00250545" w:rsidRDefault="00250545" w:rsidP="00B3271B">
      <w:pPr>
        <w:tabs>
          <w:tab w:val="left" w:pos="720"/>
        </w:tabs>
        <w:spacing w:line="360" w:lineRule="auto"/>
        <w:jc w:val="center"/>
        <w:rPr>
          <w:rFonts w:ascii="Tahoma" w:hAnsi="Tahoma" w:cs="Tahoma"/>
          <w:b/>
          <w:bCs/>
          <w:sz w:val="22"/>
          <w:szCs w:val="22"/>
        </w:rPr>
      </w:pPr>
    </w:p>
    <w:p w:rsidR="00250545" w:rsidRDefault="00250545" w:rsidP="00B3271B">
      <w:pPr>
        <w:tabs>
          <w:tab w:val="left" w:pos="720"/>
        </w:tabs>
        <w:spacing w:line="360" w:lineRule="auto"/>
        <w:jc w:val="center"/>
        <w:rPr>
          <w:rFonts w:ascii="Tahoma" w:hAnsi="Tahoma" w:cs="Tahoma"/>
          <w:b/>
          <w:bCs/>
          <w:sz w:val="22"/>
          <w:szCs w:val="22"/>
        </w:rPr>
      </w:pPr>
    </w:p>
    <w:p w:rsidR="00250545" w:rsidRDefault="00250545" w:rsidP="00B3271B">
      <w:pPr>
        <w:tabs>
          <w:tab w:val="left" w:pos="720"/>
        </w:tabs>
        <w:spacing w:line="360" w:lineRule="auto"/>
        <w:jc w:val="center"/>
        <w:rPr>
          <w:rFonts w:ascii="Tahoma" w:hAnsi="Tahoma" w:cs="Tahoma"/>
          <w:b/>
          <w:bCs/>
          <w:sz w:val="22"/>
          <w:szCs w:val="22"/>
        </w:rPr>
      </w:pPr>
    </w:p>
    <w:p w:rsidR="00250545" w:rsidRDefault="00250545" w:rsidP="00B3271B">
      <w:pPr>
        <w:tabs>
          <w:tab w:val="left" w:pos="720"/>
        </w:tabs>
        <w:spacing w:line="360" w:lineRule="auto"/>
        <w:jc w:val="center"/>
        <w:rPr>
          <w:rFonts w:ascii="Tahoma" w:hAnsi="Tahoma" w:cs="Tahoma"/>
          <w:b/>
          <w:bCs/>
          <w:sz w:val="22"/>
          <w:szCs w:val="22"/>
        </w:rPr>
      </w:pPr>
    </w:p>
    <w:p w:rsidR="00250545" w:rsidRDefault="00250545" w:rsidP="00B3271B">
      <w:pPr>
        <w:tabs>
          <w:tab w:val="left" w:pos="720"/>
        </w:tabs>
        <w:spacing w:line="360" w:lineRule="auto"/>
        <w:jc w:val="center"/>
        <w:rPr>
          <w:rFonts w:ascii="Tahoma" w:hAnsi="Tahoma" w:cs="Tahoma"/>
          <w:b/>
          <w:bCs/>
          <w:sz w:val="22"/>
          <w:szCs w:val="22"/>
        </w:rPr>
      </w:pPr>
    </w:p>
    <w:p w:rsidR="00250545" w:rsidRDefault="00250545" w:rsidP="00B3271B">
      <w:pPr>
        <w:tabs>
          <w:tab w:val="left" w:pos="720"/>
        </w:tabs>
        <w:spacing w:line="360" w:lineRule="auto"/>
        <w:jc w:val="center"/>
        <w:rPr>
          <w:rFonts w:ascii="Tahoma" w:hAnsi="Tahoma" w:cs="Tahoma"/>
          <w:b/>
          <w:bCs/>
          <w:sz w:val="22"/>
          <w:szCs w:val="22"/>
        </w:rPr>
      </w:pPr>
    </w:p>
    <w:p w:rsidR="00250545" w:rsidRDefault="00250545" w:rsidP="00B3271B">
      <w:pPr>
        <w:tabs>
          <w:tab w:val="left" w:pos="720"/>
        </w:tabs>
        <w:spacing w:line="360" w:lineRule="auto"/>
        <w:jc w:val="center"/>
        <w:rPr>
          <w:rFonts w:ascii="Tahoma" w:hAnsi="Tahoma" w:cs="Tahoma"/>
          <w:b/>
          <w:bCs/>
          <w:sz w:val="22"/>
          <w:szCs w:val="22"/>
        </w:rPr>
      </w:pPr>
    </w:p>
    <w:p w:rsidR="00250545" w:rsidRDefault="00250545" w:rsidP="00B3271B">
      <w:pPr>
        <w:tabs>
          <w:tab w:val="left" w:pos="720"/>
        </w:tabs>
        <w:spacing w:line="360" w:lineRule="auto"/>
        <w:jc w:val="center"/>
        <w:rPr>
          <w:rFonts w:ascii="Tahoma" w:hAnsi="Tahoma" w:cs="Tahoma"/>
          <w:b/>
          <w:bCs/>
          <w:sz w:val="22"/>
          <w:szCs w:val="22"/>
        </w:rPr>
      </w:pPr>
    </w:p>
    <w:p w:rsidR="00250545" w:rsidRDefault="00250545" w:rsidP="00B3271B">
      <w:pPr>
        <w:tabs>
          <w:tab w:val="left" w:pos="720"/>
        </w:tabs>
        <w:spacing w:line="360" w:lineRule="auto"/>
        <w:jc w:val="center"/>
        <w:rPr>
          <w:rFonts w:ascii="Tahoma" w:hAnsi="Tahoma" w:cs="Tahoma"/>
          <w:b/>
          <w:bCs/>
          <w:sz w:val="22"/>
          <w:szCs w:val="22"/>
        </w:rPr>
      </w:pPr>
    </w:p>
    <w:p w:rsidR="00250545" w:rsidRDefault="00250545" w:rsidP="00B3271B">
      <w:pPr>
        <w:tabs>
          <w:tab w:val="left" w:pos="720"/>
        </w:tabs>
        <w:spacing w:line="360" w:lineRule="auto"/>
        <w:jc w:val="center"/>
        <w:rPr>
          <w:rFonts w:ascii="Tahoma" w:hAnsi="Tahoma" w:cs="Tahoma"/>
          <w:b/>
          <w:bCs/>
          <w:sz w:val="22"/>
          <w:szCs w:val="22"/>
        </w:rPr>
      </w:pPr>
    </w:p>
    <w:p w:rsidR="00250545" w:rsidRDefault="00250545" w:rsidP="00B3271B">
      <w:pPr>
        <w:tabs>
          <w:tab w:val="left" w:pos="720"/>
        </w:tabs>
        <w:spacing w:line="360" w:lineRule="auto"/>
        <w:jc w:val="center"/>
        <w:rPr>
          <w:rFonts w:ascii="Tahoma" w:hAnsi="Tahoma" w:cs="Tahoma"/>
          <w:b/>
          <w:bCs/>
          <w:sz w:val="22"/>
          <w:szCs w:val="22"/>
        </w:rPr>
      </w:pPr>
    </w:p>
    <w:p w:rsidR="00250545" w:rsidRDefault="00250545" w:rsidP="00B3271B">
      <w:pPr>
        <w:tabs>
          <w:tab w:val="left" w:pos="720"/>
        </w:tabs>
        <w:spacing w:line="360" w:lineRule="auto"/>
        <w:jc w:val="center"/>
        <w:rPr>
          <w:rFonts w:ascii="Tahoma" w:hAnsi="Tahoma" w:cs="Tahoma"/>
          <w:b/>
          <w:bCs/>
          <w:sz w:val="22"/>
          <w:szCs w:val="22"/>
        </w:rPr>
      </w:pPr>
    </w:p>
    <w:p w:rsidR="00250545" w:rsidRDefault="00250545" w:rsidP="00B3271B">
      <w:pPr>
        <w:tabs>
          <w:tab w:val="left" w:pos="720"/>
        </w:tabs>
        <w:spacing w:line="360" w:lineRule="auto"/>
        <w:jc w:val="center"/>
        <w:rPr>
          <w:rFonts w:ascii="Tahoma" w:hAnsi="Tahoma" w:cs="Tahoma"/>
          <w:b/>
          <w:bCs/>
          <w:sz w:val="22"/>
          <w:szCs w:val="22"/>
        </w:rPr>
      </w:pPr>
    </w:p>
    <w:p w:rsidR="00250545" w:rsidRDefault="00250545" w:rsidP="00B3271B">
      <w:pPr>
        <w:tabs>
          <w:tab w:val="left" w:pos="720"/>
        </w:tabs>
        <w:spacing w:line="360" w:lineRule="auto"/>
        <w:jc w:val="center"/>
        <w:rPr>
          <w:rFonts w:ascii="Tahoma" w:hAnsi="Tahoma" w:cs="Tahoma"/>
          <w:b/>
          <w:bCs/>
          <w:sz w:val="22"/>
          <w:szCs w:val="22"/>
        </w:rPr>
      </w:pPr>
    </w:p>
    <w:p w:rsidR="00250545" w:rsidRDefault="00250545" w:rsidP="00B3271B">
      <w:pPr>
        <w:tabs>
          <w:tab w:val="left" w:pos="720"/>
        </w:tabs>
        <w:spacing w:line="360" w:lineRule="auto"/>
        <w:jc w:val="center"/>
        <w:rPr>
          <w:rFonts w:ascii="Tahoma" w:hAnsi="Tahoma" w:cs="Tahoma"/>
          <w:b/>
          <w:bCs/>
          <w:sz w:val="22"/>
          <w:szCs w:val="22"/>
        </w:rPr>
      </w:pPr>
    </w:p>
    <w:p w:rsidR="00250545" w:rsidRDefault="00250545" w:rsidP="00B3271B">
      <w:pPr>
        <w:tabs>
          <w:tab w:val="left" w:pos="720"/>
        </w:tabs>
        <w:spacing w:line="360" w:lineRule="auto"/>
        <w:jc w:val="center"/>
        <w:rPr>
          <w:rFonts w:ascii="Tahoma" w:hAnsi="Tahoma" w:cs="Tahoma"/>
          <w:b/>
          <w:bCs/>
          <w:sz w:val="22"/>
          <w:szCs w:val="22"/>
        </w:rPr>
      </w:pPr>
    </w:p>
    <w:p w:rsidR="00250545" w:rsidRDefault="00250545" w:rsidP="00B3271B">
      <w:pPr>
        <w:tabs>
          <w:tab w:val="left" w:pos="720"/>
        </w:tabs>
        <w:spacing w:line="360" w:lineRule="auto"/>
        <w:jc w:val="center"/>
        <w:rPr>
          <w:rFonts w:ascii="Tahoma" w:hAnsi="Tahoma" w:cs="Tahoma"/>
          <w:b/>
          <w:bCs/>
          <w:sz w:val="22"/>
          <w:szCs w:val="22"/>
        </w:rPr>
      </w:pPr>
    </w:p>
    <w:p w:rsidR="00250545" w:rsidRDefault="00250545" w:rsidP="00B3271B">
      <w:pPr>
        <w:tabs>
          <w:tab w:val="left" w:pos="720"/>
        </w:tabs>
        <w:spacing w:line="360" w:lineRule="auto"/>
        <w:jc w:val="center"/>
        <w:rPr>
          <w:rFonts w:ascii="Tahoma" w:hAnsi="Tahoma" w:cs="Tahoma"/>
          <w:b/>
          <w:bCs/>
          <w:sz w:val="22"/>
          <w:szCs w:val="22"/>
        </w:rPr>
      </w:pPr>
    </w:p>
    <w:p w:rsidR="00250545" w:rsidRDefault="00250545" w:rsidP="00B3271B">
      <w:pPr>
        <w:tabs>
          <w:tab w:val="left" w:pos="720"/>
        </w:tabs>
        <w:spacing w:line="360" w:lineRule="auto"/>
        <w:jc w:val="center"/>
        <w:rPr>
          <w:rFonts w:ascii="Tahoma" w:hAnsi="Tahoma" w:cs="Tahoma"/>
          <w:b/>
          <w:bCs/>
          <w:sz w:val="22"/>
          <w:szCs w:val="22"/>
        </w:rPr>
      </w:pPr>
    </w:p>
    <w:p w:rsidR="00250545" w:rsidRDefault="00250545" w:rsidP="00B3271B">
      <w:pPr>
        <w:tabs>
          <w:tab w:val="left" w:pos="720"/>
        </w:tabs>
        <w:spacing w:line="360" w:lineRule="auto"/>
        <w:jc w:val="center"/>
        <w:rPr>
          <w:rFonts w:ascii="Tahoma" w:hAnsi="Tahoma" w:cs="Tahoma"/>
          <w:b/>
          <w:bCs/>
          <w:sz w:val="22"/>
          <w:szCs w:val="22"/>
        </w:rPr>
      </w:pPr>
    </w:p>
    <w:p w:rsidR="00250545" w:rsidRDefault="00250545" w:rsidP="00B3271B">
      <w:pPr>
        <w:tabs>
          <w:tab w:val="left" w:pos="720"/>
        </w:tabs>
        <w:spacing w:line="360" w:lineRule="auto"/>
        <w:jc w:val="center"/>
        <w:rPr>
          <w:rFonts w:ascii="Tahoma" w:hAnsi="Tahoma" w:cs="Tahoma"/>
          <w:b/>
          <w:bCs/>
          <w:sz w:val="22"/>
          <w:szCs w:val="22"/>
        </w:rPr>
      </w:pPr>
    </w:p>
    <w:p w:rsidR="00250545" w:rsidRDefault="00250545" w:rsidP="00B3271B">
      <w:pPr>
        <w:tabs>
          <w:tab w:val="left" w:pos="720"/>
        </w:tabs>
        <w:spacing w:line="360" w:lineRule="auto"/>
        <w:jc w:val="center"/>
        <w:rPr>
          <w:rFonts w:ascii="Tahoma" w:hAnsi="Tahoma" w:cs="Tahoma"/>
          <w:b/>
          <w:bCs/>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689"/>
        <w:gridCol w:w="2835"/>
        <w:gridCol w:w="3120"/>
      </w:tblGrid>
      <w:tr w:rsidR="00250545" w:rsidRPr="000956FD" w:rsidTr="00AB1E91">
        <w:tc>
          <w:tcPr>
            <w:tcW w:w="2689" w:type="dxa"/>
          </w:tcPr>
          <w:p w:rsidR="00250545" w:rsidRPr="000956FD" w:rsidRDefault="00250545" w:rsidP="00AB1E91">
            <w:pPr>
              <w:jc w:val="center"/>
              <w:rPr>
                <w:rFonts w:ascii="Tahoma" w:hAnsi="Tahoma" w:cs="Tahoma"/>
                <w:sz w:val="22"/>
                <w:szCs w:val="22"/>
              </w:rPr>
            </w:pPr>
            <w:r w:rsidRPr="000956FD">
              <w:rPr>
                <w:rFonts w:ascii="Tahoma" w:hAnsi="Tahoma" w:cs="Tahoma"/>
                <w:caps/>
                <w:sz w:val="22"/>
                <w:szCs w:val="22"/>
              </w:rPr>
              <w:t>fecha</w:t>
            </w:r>
          </w:p>
        </w:tc>
        <w:tc>
          <w:tcPr>
            <w:tcW w:w="2835" w:type="dxa"/>
          </w:tcPr>
          <w:p w:rsidR="00250545" w:rsidRPr="000956FD" w:rsidRDefault="00250545" w:rsidP="00AB1E91">
            <w:pPr>
              <w:jc w:val="center"/>
              <w:rPr>
                <w:rFonts w:ascii="Tahoma" w:hAnsi="Tahoma" w:cs="Tahoma"/>
                <w:sz w:val="22"/>
                <w:szCs w:val="22"/>
              </w:rPr>
            </w:pPr>
            <w:r w:rsidRPr="000956FD">
              <w:rPr>
                <w:rFonts w:ascii="Tahoma" w:hAnsi="Tahoma" w:cs="Tahoma"/>
                <w:caps/>
                <w:sz w:val="22"/>
                <w:szCs w:val="22"/>
              </w:rPr>
              <w:t>ELABORO</w:t>
            </w:r>
          </w:p>
        </w:tc>
        <w:tc>
          <w:tcPr>
            <w:tcW w:w="3120" w:type="dxa"/>
          </w:tcPr>
          <w:p w:rsidR="00250545" w:rsidRPr="000956FD" w:rsidRDefault="00250545" w:rsidP="00AB1E91">
            <w:pPr>
              <w:jc w:val="center"/>
              <w:rPr>
                <w:rFonts w:ascii="Tahoma" w:hAnsi="Tahoma" w:cs="Tahoma"/>
                <w:sz w:val="22"/>
                <w:szCs w:val="22"/>
              </w:rPr>
            </w:pPr>
            <w:r w:rsidRPr="000956FD">
              <w:rPr>
                <w:rFonts w:ascii="Tahoma" w:hAnsi="Tahoma" w:cs="Tahoma"/>
                <w:caps/>
                <w:sz w:val="22"/>
                <w:szCs w:val="22"/>
              </w:rPr>
              <w:t>AUTORIZO</w:t>
            </w:r>
          </w:p>
        </w:tc>
      </w:tr>
      <w:tr w:rsidR="00250545" w:rsidRPr="000956FD" w:rsidTr="00AB1E91">
        <w:tc>
          <w:tcPr>
            <w:tcW w:w="2689" w:type="dxa"/>
          </w:tcPr>
          <w:p w:rsidR="00250545" w:rsidRPr="000956FD" w:rsidRDefault="00250545" w:rsidP="00AB1E91">
            <w:pPr>
              <w:jc w:val="center"/>
              <w:rPr>
                <w:rFonts w:ascii="Tahoma" w:hAnsi="Tahoma" w:cs="Tahoma"/>
                <w:sz w:val="22"/>
                <w:szCs w:val="22"/>
              </w:rPr>
            </w:pPr>
            <w:r w:rsidRPr="000956FD">
              <w:rPr>
                <w:rFonts w:ascii="Tahoma" w:hAnsi="Tahoma" w:cs="Tahoma"/>
                <w:sz w:val="22"/>
                <w:szCs w:val="22"/>
              </w:rPr>
              <w:t>ENERO DEL 2015</w:t>
            </w:r>
          </w:p>
        </w:tc>
        <w:tc>
          <w:tcPr>
            <w:tcW w:w="2835" w:type="dxa"/>
          </w:tcPr>
          <w:p w:rsidR="00250545" w:rsidRPr="000956FD" w:rsidRDefault="00250545" w:rsidP="00AB1E91">
            <w:pPr>
              <w:jc w:val="both"/>
              <w:rPr>
                <w:rFonts w:ascii="Tahoma" w:hAnsi="Tahoma" w:cs="Tahoma"/>
                <w:sz w:val="22"/>
                <w:szCs w:val="22"/>
              </w:rPr>
            </w:pPr>
          </w:p>
        </w:tc>
        <w:tc>
          <w:tcPr>
            <w:tcW w:w="3120" w:type="dxa"/>
          </w:tcPr>
          <w:p w:rsidR="00250545" w:rsidRPr="000956FD" w:rsidRDefault="00250545" w:rsidP="00AB1E91">
            <w:pPr>
              <w:jc w:val="both"/>
              <w:rPr>
                <w:rFonts w:ascii="Tahoma" w:hAnsi="Tahoma" w:cs="Tahoma"/>
                <w:sz w:val="22"/>
                <w:szCs w:val="22"/>
              </w:rPr>
            </w:pPr>
          </w:p>
        </w:tc>
      </w:tr>
      <w:tr w:rsidR="00250545" w:rsidRPr="000956FD" w:rsidTr="00AB1E91">
        <w:tc>
          <w:tcPr>
            <w:tcW w:w="2689" w:type="dxa"/>
          </w:tcPr>
          <w:p w:rsidR="00250545" w:rsidRPr="000956FD" w:rsidRDefault="00250545" w:rsidP="00AB1E91">
            <w:pPr>
              <w:jc w:val="both"/>
              <w:rPr>
                <w:rFonts w:ascii="Tahoma" w:hAnsi="Tahoma" w:cs="Tahoma"/>
                <w:sz w:val="22"/>
                <w:szCs w:val="22"/>
              </w:rPr>
            </w:pPr>
          </w:p>
        </w:tc>
        <w:tc>
          <w:tcPr>
            <w:tcW w:w="2835" w:type="dxa"/>
          </w:tcPr>
          <w:p w:rsidR="00250545" w:rsidRPr="000956FD" w:rsidRDefault="00250545" w:rsidP="00AB1E91">
            <w:pPr>
              <w:jc w:val="center"/>
              <w:rPr>
                <w:rFonts w:ascii="Tahoma" w:hAnsi="Tahoma" w:cs="Tahoma"/>
                <w:sz w:val="22"/>
                <w:szCs w:val="22"/>
              </w:rPr>
            </w:pPr>
            <w:r w:rsidRPr="000956FD">
              <w:rPr>
                <w:rFonts w:ascii="Tahoma" w:hAnsi="Tahoma" w:cs="Tahoma"/>
                <w:sz w:val="22"/>
                <w:szCs w:val="22"/>
              </w:rPr>
              <w:t>COORD. DE REC Y SELEC.</w:t>
            </w:r>
          </w:p>
        </w:tc>
        <w:tc>
          <w:tcPr>
            <w:tcW w:w="3120" w:type="dxa"/>
          </w:tcPr>
          <w:p w:rsidR="00250545" w:rsidRPr="000956FD" w:rsidRDefault="00250545" w:rsidP="00AB1E91">
            <w:pPr>
              <w:jc w:val="both"/>
              <w:rPr>
                <w:rFonts w:ascii="Tahoma" w:hAnsi="Tahoma" w:cs="Tahoma"/>
                <w:sz w:val="22"/>
                <w:szCs w:val="22"/>
              </w:rPr>
            </w:pPr>
            <w:r>
              <w:rPr>
                <w:rFonts w:ascii="Tahoma" w:hAnsi="Tahoma" w:cs="Tahoma"/>
                <w:sz w:val="22"/>
                <w:szCs w:val="22"/>
              </w:rPr>
              <w:t>DIRECTOR DE TRANSPORTES</w:t>
            </w:r>
          </w:p>
        </w:tc>
      </w:tr>
    </w:tbl>
    <w:p w:rsidR="00250545" w:rsidRPr="00296023" w:rsidRDefault="00250545" w:rsidP="00B3271B">
      <w:pPr>
        <w:tabs>
          <w:tab w:val="left" w:pos="720"/>
        </w:tabs>
        <w:spacing w:line="360" w:lineRule="auto"/>
        <w:jc w:val="center"/>
        <w:rPr>
          <w:rFonts w:ascii="Tahoma" w:hAnsi="Tahoma" w:cs="Tahoma"/>
          <w:b/>
          <w:bCs/>
          <w:sz w:val="22"/>
          <w:szCs w:val="22"/>
        </w:rPr>
      </w:pPr>
    </w:p>
    <w:p w:rsidR="00250545" w:rsidRPr="00D02AC6" w:rsidRDefault="00250545" w:rsidP="00D02AC6">
      <w:pPr>
        <w:pStyle w:val="Ttulo1"/>
      </w:pPr>
      <w:bookmarkStart w:id="11" w:name="_Puesto:_Ejecutivo_de_1"/>
      <w:bookmarkEnd w:id="11"/>
      <w:r w:rsidRPr="00D02AC6">
        <w:lastRenderedPageBreak/>
        <w:t xml:space="preserve">Puesto: Ejecutivo de Información  </w:t>
      </w:r>
    </w:p>
    <w:p w:rsidR="00250545" w:rsidRPr="00296023" w:rsidRDefault="00250545" w:rsidP="00250545">
      <w:pPr>
        <w:rPr>
          <w:rFonts w:ascii="Tahoma" w:hAnsi="Tahoma" w:cs="Tahoma"/>
          <w:b/>
          <w:caps/>
          <w:sz w:val="22"/>
          <w:szCs w:val="22"/>
        </w:rPr>
      </w:pPr>
    </w:p>
    <w:p w:rsidR="00250545" w:rsidRPr="00296023" w:rsidRDefault="00250545" w:rsidP="00250545">
      <w:pPr>
        <w:rPr>
          <w:rFonts w:ascii="Tahoma" w:hAnsi="Tahoma" w:cs="Tahoma"/>
          <w:b/>
          <w:bCs/>
          <w:sz w:val="22"/>
          <w:szCs w:val="22"/>
        </w:rPr>
      </w:pPr>
      <w:r w:rsidRPr="00296023">
        <w:rPr>
          <w:rFonts w:ascii="Tahoma" w:hAnsi="Tahoma" w:cs="Tahoma"/>
          <w:b/>
          <w:bCs/>
          <w:sz w:val="22"/>
          <w:szCs w:val="22"/>
        </w:rPr>
        <w:t>Perfil del puesto</w:t>
      </w:r>
      <w:r w:rsidRPr="00296023">
        <w:rPr>
          <w:rFonts w:ascii="Tahoma" w:hAnsi="Tahoma" w:cs="Tahoma"/>
          <w:b/>
          <w:bCs/>
          <w:caps/>
          <w:sz w:val="22"/>
          <w:szCs w:val="22"/>
        </w:rPr>
        <w:t xml:space="preserve">: </w:t>
      </w:r>
    </w:p>
    <w:p w:rsidR="00250545" w:rsidRPr="00296023" w:rsidRDefault="00250545" w:rsidP="00250545">
      <w:pPr>
        <w:pStyle w:val="Ttulo1"/>
        <w:rPr>
          <w:rFonts w:ascii="Tahoma" w:hAnsi="Tahoma" w:cs="Tahoma"/>
          <w:sz w:val="22"/>
          <w:szCs w:val="22"/>
        </w:rPr>
      </w:pPr>
    </w:p>
    <w:p w:rsidR="00250545" w:rsidRPr="00296023" w:rsidRDefault="00250545" w:rsidP="00250545">
      <w:pPr>
        <w:pStyle w:val="Ttulo1"/>
        <w:jc w:val="left"/>
        <w:rPr>
          <w:rFonts w:ascii="Tahoma" w:hAnsi="Tahoma" w:cs="Tahoma"/>
          <w:b/>
          <w:sz w:val="22"/>
          <w:szCs w:val="22"/>
        </w:rPr>
      </w:pPr>
      <w:r w:rsidRPr="00296023">
        <w:rPr>
          <w:rFonts w:ascii="Tahoma" w:hAnsi="Tahoma" w:cs="Tahoma"/>
          <w:b/>
          <w:sz w:val="22"/>
          <w:szCs w:val="22"/>
        </w:rPr>
        <w:t>Objetivos:</w:t>
      </w:r>
    </w:p>
    <w:p w:rsidR="00250545" w:rsidRPr="00296023" w:rsidRDefault="00250545" w:rsidP="00250545">
      <w:pPr>
        <w:pStyle w:val="BodyText21"/>
        <w:widowControl/>
        <w:ind w:firstLine="708"/>
        <w:rPr>
          <w:rFonts w:ascii="Tahoma" w:hAnsi="Tahoma" w:cs="Tahoma"/>
          <w:sz w:val="22"/>
          <w:szCs w:val="22"/>
          <w:lang w:val="es-MX"/>
        </w:rPr>
      </w:pPr>
    </w:p>
    <w:p w:rsidR="00250545" w:rsidRPr="00296023" w:rsidRDefault="00250545" w:rsidP="00250545">
      <w:pPr>
        <w:pStyle w:val="Textoindependiente3"/>
        <w:jc w:val="left"/>
        <w:rPr>
          <w:rFonts w:ascii="Tahoma" w:hAnsi="Tahoma" w:cs="Tahoma"/>
          <w:szCs w:val="22"/>
          <w:lang w:val="es-MX"/>
        </w:rPr>
      </w:pPr>
    </w:p>
    <w:p w:rsidR="00250545" w:rsidRPr="00296023" w:rsidRDefault="00250545" w:rsidP="00250545">
      <w:pPr>
        <w:rPr>
          <w:rFonts w:ascii="Tahoma" w:hAnsi="Tahoma" w:cs="Tahoma"/>
          <w:b/>
          <w:sz w:val="22"/>
          <w:szCs w:val="22"/>
        </w:rPr>
      </w:pPr>
      <w:r w:rsidRPr="00296023">
        <w:rPr>
          <w:rFonts w:ascii="Tahoma" w:hAnsi="Tahoma" w:cs="Tahoma"/>
          <w:b/>
          <w:sz w:val="22"/>
          <w:szCs w:val="22"/>
        </w:rPr>
        <w:t>Situación organizacional:</w:t>
      </w:r>
    </w:p>
    <w:p w:rsidR="00250545" w:rsidRDefault="00250545" w:rsidP="00250545">
      <w:pPr>
        <w:rPr>
          <w:rFonts w:ascii="Tahoma" w:hAnsi="Tahoma" w:cs="Tahoma"/>
          <w:sz w:val="22"/>
          <w:szCs w:val="22"/>
        </w:rPr>
      </w:pPr>
    </w:p>
    <w:p w:rsidR="00250545" w:rsidRPr="00296023" w:rsidRDefault="00250545" w:rsidP="00250545">
      <w:pPr>
        <w:rPr>
          <w:rFonts w:ascii="Tahoma" w:hAnsi="Tahoma" w:cs="Tahoma"/>
          <w:sz w:val="22"/>
          <w:szCs w:val="22"/>
        </w:rPr>
      </w:pPr>
      <w:r w:rsidRPr="00296023">
        <w:rPr>
          <w:rFonts w:ascii="Tahoma" w:hAnsi="Tahoma" w:cs="Tahoma"/>
          <w:sz w:val="22"/>
          <w:szCs w:val="22"/>
        </w:rPr>
        <w:t>Puestos que le reportan:</w:t>
      </w:r>
      <w:r w:rsidRPr="00296023">
        <w:rPr>
          <w:rFonts w:ascii="Tahoma" w:hAnsi="Tahoma" w:cs="Tahoma"/>
          <w:sz w:val="22"/>
          <w:szCs w:val="22"/>
        </w:rPr>
        <w:tab/>
      </w:r>
      <w:r>
        <w:rPr>
          <w:rFonts w:ascii="Tahoma" w:hAnsi="Tahoma" w:cs="Tahoma"/>
          <w:sz w:val="22"/>
          <w:szCs w:val="22"/>
        </w:rPr>
        <w:tab/>
      </w:r>
      <w:r>
        <w:rPr>
          <w:rFonts w:ascii="Tahoma" w:hAnsi="Tahoma" w:cs="Tahoma"/>
          <w:sz w:val="22"/>
          <w:szCs w:val="22"/>
        </w:rPr>
        <w:tab/>
        <w:t>Ninguno</w:t>
      </w:r>
    </w:p>
    <w:p w:rsidR="00250545" w:rsidRDefault="00250545" w:rsidP="00250545">
      <w:pPr>
        <w:ind w:left="2832" w:hanging="2832"/>
        <w:rPr>
          <w:rFonts w:ascii="Tahoma" w:hAnsi="Tahoma" w:cs="Tahoma"/>
          <w:sz w:val="22"/>
          <w:szCs w:val="22"/>
        </w:rPr>
      </w:pPr>
    </w:p>
    <w:p w:rsidR="00250545" w:rsidRPr="00296023" w:rsidRDefault="00250545" w:rsidP="00250545">
      <w:pPr>
        <w:ind w:left="2832" w:hanging="2832"/>
        <w:rPr>
          <w:rFonts w:ascii="Tahoma" w:hAnsi="Tahoma" w:cs="Tahoma"/>
          <w:sz w:val="22"/>
          <w:szCs w:val="22"/>
        </w:rPr>
      </w:pPr>
      <w:r w:rsidRPr="00296023">
        <w:rPr>
          <w:rFonts w:ascii="Tahoma" w:hAnsi="Tahoma" w:cs="Tahoma"/>
          <w:sz w:val="22"/>
          <w:szCs w:val="22"/>
        </w:rPr>
        <w:t>Puestos a quien reporta:</w:t>
      </w:r>
      <w:r w:rsidRPr="00296023">
        <w:rPr>
          <w:rFonts w:ascii="Tahoma" w:hAnsi="Tahoma" w:cs="Tahoma"/>
          <w:sz w:val="22"/>
          <w:szCs w:val="22"/>
        </w:rPr>
        <w:tab/>
      </w:r>
      <w:r>
        <w:rPr>
          <w:rFonts w:ascii="Tahoma" w:hAnsi="Tahoma" w:cs="Tahoma"/>
          <w:sz w:val="22"/>
          <w:szCs w:val="22"/>
        </w:rPr>
        <w:tab/>
      </w:r>
      <w:r>
        <w:rPr>
          <w:rFonts w:ascii="Tahoma" w:hAnsi="Tahoma" w:cs="Tahoma"/>
          <w:sz w:val="22"/>
          <w:szCs w:val="22"/>
        </w:rPr>
        <w:tab/>
        <w:t xml:space="preserve">Director de transportes </w:t>
      </w:r>
    </w:p>
    <w:p w:rsidR="00250545" w:rsidRPr="00296023" w:rsidRDefault="00250545" w:rsidP="00250545">
      <w:pPr>
        <w:ind w:left="2832" w:hanging="2832"/>
        <w:rPr>
          <w:rFonts w:ascii="Tahoma" w:hAnsi="Tahoma" w:cs="Tahoma"/>
          <w:sz w:val="22"/>
          <w:szCs w:val="22"/>
        </w:rPr>
      </w:pPr>
    </w:p>
    <w:p w:rsidR="00250545" w:rsidRPr="00296023" w:rsidRDefault="00250545" w:rsidP="00250545">
      <w:pPr>
        <w:rPr>
          <w:rFonts w:ascii="Tahoma" w:hAnsi="Tahoma" w:cs="Tahoma"/>
          <w:b/>
          <w:sz w:val="22"/>
          <w:szCs w:val="22"/>
        </w:rPr>
      </w:pPr>
      <w:r w:rsidRPr="00296023">
        <w:rPr>
          <w:rFonts w:ascii="Tahoma" w:hAnsi="Tahoma" w:cs="Tahoma"/>
          <w:b/>
          <w:sz w:val="22"/>
          <w:szCs w:val="22"/>
        </w:rPr>
        <w:t>Principales relaciones:</w:t>
      </w:r>
    </w:p>
    <w:p w:rsidR="00250545" w:rsidRDefault="00250545" w:rsidP="00250545">
      <w:pPr>
        <w:ind w:left="2832" w:hanging="2832"/>
        <w:rPr>
          <w:rFonts w:ascii="Tahoma" w:hAnsi="Tahoma" w:cs="Tahoma"/>
          <w:b/>
          <w:bCs/>
          <w:sz w:val="22"/>
          <w:szCs w:val="22"/>
        </w:rPr>
      </w:pPr>
    </w:p>
    <w:p w:rsidR="00250545" w:rsidRPr="00296023" w:rsidRDefault="00250545" w:rsidP="00250545">
      <w:pPr>
        <w:ind w:left="4245" w:hanging="4245"/>
        <w:rPr>
          <w:rFonts w:ascii="Tahoma" w:hAnsi="Tahoma" w:cs="Tahoma"/>
          <w:sz w:val="22"/>
          <w:szCs w:val="22"/>
        </w:rPr>
      </w:pPr>
      <w:r w:rsidRPr="00296023">
        <w:rPr>
          <w:rFonts w:ascii="Tahoma" w:hAnsi="Tahoma" w:cs="Tahoma"/>
          <w:bCs/>
          <w:sz w:val="22"/>
          <w:szCs w:val="22"/>
        </w:rPr>
        <w:t>Internas:</w:t>
      </w:r>
      <w:r w:rsidRPr="00296023">
        <w:rPr>
          <w:rFonts w:ascii="Tahoma" w:hAnsi="Tahoma" w:cs="Tahoma"/>
          <w:b/>
          <w:bCs/>
          <w:caps/>
          <w:sz w:val="22"/>
          <w:szCs w:val="22"/>
        </w:rPr>
        <w:tab/>
      </w:r>
      <w:r>
        <w:rPr>
          <w:rFonts w:ascii="Tahoma" w:hAnsi="Tahoma" w:cs="Tahoma"/>
          <w:b/>
          <w:bCs/>
          <w:caps/>
          <w:sz w:val="22"/>
          <w:szCs w:val="22"/>
        </w:rPr>
        <w:tab/>
      </w:r>
      <w:r w:rsidRPr="00296023">
        <w:rPr>
          <w:rFonts w:ascii="Tahoma" w:hAnsi="Tahoma" w:cs="Tahoma"/>
          <w:sz w:val="22"/>
          <w:szCs w:val="22"/>
        </w:rPr>
        <w:t xml:space="preserve">Personal de Gerencia, </w:t>
      </w:r>
      <w:r>
        <w:rPr>
          <w:rFonts w:ascii="Tahoma" w:hAnsi="Tahoma" w:cs="Tahoma"/>
          <w:sz w:val="22"/>
          <w:szCs w:val="22"/>
        </w:rPr>
        <w:t xml:space="preserve">de Supervisión, Administrativo </w:t>
      </w:r>
      <w:r w:rsidRPr="00296023">
        <w:rPr>
          <w:rFonts w:ascii="Tahoma" w:hAnsi="Tahoma" w:cs="Tahoma"/>
          <w:sz w:val="22"/>
          <w:szCs w:val="22"/>
        </w:rPr>
        <w:t>y Operativo</w:t>
      </w:r>
    </w:p>
    <w:p w:rsidR="00250545" w:rsidRPr="00296023" w:rsidRDefault="00250545" w:rsidP="00250545">
      <w:pPr>
        <w:ind w:left="2832" w:hanging="2832"/>
        <w:rPr>
          <w:rFonts w:ascii="Tahoma" w:hAnsi="Tahoma" w:cs="Tahoma"/>
          <w:sz w:val="22"/>
          <w:szCs w:val="22"/>
        </w:rPr>
      </w:pPr>
    </w:p>
    <w:p w:rsidR="00250545" w:rsidRPr="00296023" w:rsidRDefault="00250545" w:rsidP="00250545">
      <w:pPr>
        <w:rPr>
          <w:rFonts w:ascii="Tahoma" w:hAnsi="Tahoma" w:cs="Tahoma"/>
          <w:caps/>
          <w:sz w:val="22"/>
          <w:szCs w:val="22"/>
        </w:rPr>
      </w:pPr>
      <w:r w:rsidRPr="00296023">
        <w:rPr>
          <w:rFonts w:ascii="Tahoma" w:hAnsi="Tahoma" w:cs="Tahoma"/>
          <w:bCs/>
          <w:sz w:val="22"/>
          <w:szCs w:val="22"/>
        </w:rPr>
        <w:t>Externas</w:t>
      </w:r>
      <w:r w:rsidRPr="00296023">
        <w:rPr>
          <w:rFonts w:ascii="Tahoma" w:hAnsi="Tahoma" w:cs="Tahoma"/>
          <w:sz w:val="22"/>
          <w:szCs w:val="22"/>
        </w:rPr>
        <w:t xml:space="preserve">: </w:t>
      </w:r>
      <w:r w:rsidRPr="00296023">
        <w:rPr>
          <w:rFonts w:ascii="Tahoma" w:hAnsi="Tahoma" w:cs="Tahoma"/>
          <w:caps/>
          <w:sz w:val="22"/>
          <w:szCs w:val="22"/>
        </w:rPr>
        <w:tab/>
      </w:r>
      <w:r w:rsidRPr="00296023">
        <w:rPr>
          <w:rFonts w:ascii="Tahoma" w:hAnsi="Tahoma" w:cs="Tahoma"/>
          <w:caps/>
          <w:sz w:val="22"/>
          <w:szCs w:val="22"/>
        </w:rPr>
        <w:tab/>
      </w:r>
      <w:r w:rsidRPr="00296023">
        <w:rPr>
          <w:rFonts w:ascii="Tahoma" w:hAnsi="Tahoma" w:cs="Tahoma"/>
          <w:caps/>
          <w:sz w:val="22"/>
          <w:szCs w:val="22"/>
        </w:rPr>
        <w:tab/>
      </w:r>
      <w:r>
        <w:rPr>
          <w:rFonts w:ascii="Tahoma" w:hAnsi="Tahoma" w:cs="Tahoma"/>
          <w:caps/>
          <w:sz w:val="22"/>
          <w:szCs w:val="22"/>
        </w:rPr>
        <w:tab/>
      </w:r>
      <w:r>
        <w:rPr>
          <w:rFonts w:ascii="Tahoma" w:hAnsi="Tahoma" w:cs="Tahoma"/>
          <w:caps/>
          <w:sz w:val="22"/>
          <w:szCs w:val="22"/>
        </w:rPr>
        <w:tab/>
      </w:r>
      <w:r w:rsidRPr="00296023">
        <w:rPr>
          <w:rFonts w:ascii="Tahoma" w:hAnsi="Tahoma" w:cs="Tahoma"/>
          <w:sz w:val="22"/>
          <w:szCs w:val="22"/>
        </w:rPr>
        <w:t xml:space="preserve"> </w:t>
      </w:r>
    </w:p>
    <w:p w:rsidR="00250545" w:rsidRPr="00296023" w:rsidRDefault="00250545" w:rsidP="00250545">
      <w:pPr>
        <w:rPr>
          <w:rFonts w:ascii="Tahoma" w:hAnsi="Tahoma" w:cs="Tahoma"/>
          <w:bCs/>
          <w:sz w:val="22"/>
          <w:szCs w:val="22"/>
        </w:rPr>
      </w:pPr>
    </w:p>
    <w:p w:rsidR="00250545" w:rsidRPr="00296023" w:rsidRDefault="00250545" w:rsidP="00250545">
      <w:pPr>
        <w:pStyle w:val="Ttulo4"/>
        <w:jc w:val="left"/>
        <w:rPr>
          <w:rFonts w:ascii="Tahoma" w:hAnsi="Tahoma" w:cs="Tahoma"/>
          <w:szCs w:val="22"/>
        </w:rPr>
      </w:pPr>
      <w:r w:rsidRPr="00296023">
        <w:rPr>
          <w:rFonts w:ascii="Tahoma" w:hAnsi="Tahoma" w:cs="Tahoma"/>
          <w:szCs w:val="22"/>
        </w:rPr>
        <w:t>Requisitos del puesto</w:t>
      </w:r>
    </w:p>
    <w:p w:rsidR="00250545" w:rsidRPr="00296023" w:rsidRDefault="00250545" w:rsidP="00250545">
      <w:pPr>
        <w:pStyle w:val="Ttulo1"/>
        <w:ind w:left="4245" w:hanging="4245"/>
        <w:jc w:val="left"/>
        <w:rPr>
          <w:rFonts w:ascii="Tahoma" w:hAnsi="Tahoma" w:cs="Tahoma"/>
          <w:sz w:val="22"/>
          <w:szCs w:val="22"/>
        </w:rPr>
      </w:pPr>
      <w:r w:rsidRPr="00296023">
        <w:rPr>
          <w:rFonts w:ascii="Tahoma" w:hAnsi="Tahoma" w:cs="Tahoma"/>
          <w:sz w:val="22"/>
          <w:szCs w:val="22"/>
        </w:rPr>
        <w:t>Experiencia mínima:</w:t>
      </w:r>
      <w:r w:rsidRPr="00296023">
        <w:rPr>
          <w:rFonts w:ascii="Tahoma" w:hAnsi="Tahoma" w:cs="Tahoma"/>
          <w:sz w:val="22"/>
          <w:szCs w:val="22"/>
        </w:rPr>
        <w:tab/>
      </w:r>
      <w:r>
        <w:rPr>
          <w:rFonts w:ascii="Tahoma" w:hAnsi="Tahoma" w:cs="Tahoma"/>
          <w:sz w:val="22"/>
          <w:szCs w:val="22"/>
        </w:rPr>
        <w:tab/>
      </w:r>
      <w:r w:rsidRPr="00296023">
        <w:rPr>
          <w:rFonts w:ascii="Tahoma" w:hAnsi="Tahoma" w:cs="Tahoma"/>
          <w:sz w:val="22"/>
          <w:szCs w:val="22"/>
        </w:rPr>
        <w:t xml:space="preserve">1 a 2 años en Ventas, servicio y atención </w:t>
      </w:r>
      <w:proofErr w:type="spellStart"/>
      <w:r w:rsidRPr="00296023">
        <w:rPr>
          <w:rFonts w:ascii="Tahoma" w:hAnsi="Tahoma" w:cs="Tahoma"/>
          <w:sz w:val="22"/>
          <w:szCs w:val="22"/>
        </w:rPr>
        <w:t>a</w:t>
      </w:r>
      <w:proofErr w:type="spellEnd"/>
      <w:r w:rsidRPr="00296023">
        <w:rPr>
          <w:rFonts w:ascii="Tahoma" w:hAnsi="Tahoma" w:cs="Tahoma"/>
          <w:sz w:val="22"/>
          <w:szCs w:val="22"/>
        </w:rPr>
        <w:t xml:space="preserve"> cliente y conocimientos básicos de logística</w:t>
      </w:r>
    </w:p>
    <w:p w:rsidR="00250545" w:rsidRPr="00296023" w:rsidRDefault="00250545" w:rsidP="00250545">
      <w:pPr>
        <w:rPr>
          <w:rFonts w:ascii="Tahoma" w:hAnsi="Tahoma" w:cs="Tahoma"/>
          <w:sz w:val="22"/>
          <w:szCs w:val="22"/>
        </w:rPr>
      </w:pPr>
      <w:r w:rsidRPr="00296023">
        <w:rPr>
          <w:rFonts w:ascii="Tahoma" w:hAnsi="Tahoma" w:cs="Tahoma"/>
          <w:sz w:val="22"/>
          <w:szCs w:val="22"/>
        </w:rPr>
        <w:t>Escolaridad:</w:t>
      </w:r>
      <w:r w:rsidRPr="00296023">
        <w:rPr>
          <w:rFonts w:ascii="Tahoma" w:hAnsi="Tahoma" w:cs="Tahoma"/>
          <w:sz w:val="22"/>
          <w:szCs w:val="22"/>
        </w:rPr>
        <w:tab/>
      </w:r>
      <w:r w:rsidRPr="00296023">
        <w:rPr>
          <w:rFonts w:ascii="Tahoma" w:hAnsi="Tahoma" w:cs="Tahoma"/>
          <w:sz w:val="22"/>
          <w:szCs w:val="22"/>
        </w:rPr>
        <w:tab/>
      </w:r>
      <w:r w:rsidRPr="00296023">
        <w:rPr>
          <w:rFonts w:ascii="Tahoma" w:hAnsi="Tahoma" w:cs="Tahoma"/>
          <w:sz w:val="22"/>
          <w:szCs w:val="22"/>
        </w:rPr>
        <w:tab/>
      </w:r>
      <w:r>
        <w:rPr>
          <w:rFonts w:ascii="Tahoma" w:hAnsi="Tahoma" w:cs="Tahoma"/>
          <w:sz w:val="22"/>
          <w:szCs w:val="22"/>
        </w:rPr>
        <w:tab/>
      </w:r>
      <w:r>
        <w:rPr>
          <w:rFonts w:ascii="Tahoma" w:hAnsi="Tahoma" w:cs="Tahoma"/>
          <w:sz w:val="22"/>
          <w:szCs w:val="22"/>
        </w:rPr>
        <w:tab/>
      </w:r>
      <w:r w:rsidRPr="00296023">
        <w:rPr>
          <w:rFonts w:ascii="Tahoma" w:hAnsi="Tahoma" w:cs="Tahoma"/>
          <w:sz w:val="22"/>
          <w:szCs w:val="22"/>
        </w:rPr>
        <w:t xml:space="preserve">Preparatoria terminada o carrera trunca </w:t>
      </w:r>
    </w:p>
    <w:p w:rsidR="00250545" w:rsidRPr="00296023" w:rsidRDefault="00250545" w:rsidP="00250545">
      <w:pPr>
        <w:rPr>
          <w:rFonts w:ascii="Tahoma" w:hAnsi="Tahoma" w:cs="Tahoma"/>
          <w:sz w:val="22"/>
          <w:szCs w:val="22"/>
        </w:rPr>
      </w:pPr>
      <w:r w:rsidRPr="00296023">
        <w:rPr>
          <w:rFonts w:ascii="Tahoma" w:hAnsi="Tahoma" w:cs="Tahoma"/>
          <w:sz w:val="22"/>
          <w:szCs w:val="22"/>
        </w:rPr>
        <w:t>Edad:</w:t>
      </w:r>
      <w:r w:rsidRPr="00296023">
        <w:rPr>
          <w:rFonts w:ascii="Tahoma" w:hAnsi="Tahoma" w:cs="Tahoma"/>
          <w:sz w:val="22"/>
          <w:szCs w:val="22"/>
        </w:rPr>
        <w:tab/>
      </w:r>
      <w:r w:rsidRPr="00296023">
        <w:rPr>
          <w:rFonts w:ascii="Tahoma" w:hAnsi="Tahoma" w:cs="Tahoma"/>
          <w:sz w:val="22"/>
          <w:szCs w:val="22"/>
        </w:rPr>
        <w:tab/>
      </w:r>
      <w:r w:rsidRPr="00296023">
        <w:rPr>
          <w:rFonts w:ascii="Tahoma" w:hAnsi="Tahoma" w:cs="Tahoma"/>
          <w:sz w:val="22"/>
          <w:szCs w:val="22"/>
        </w:rPr>
        <w:tab/>
      </w:r>
      <w:r w:rsidRPr="00296023">
        <w:rPr>
          <w:rFonts w:ascii="Tahoma" w:hAnsi="Tahoma" w:cs="Tahoma"/>
          <w:sz w:val="22"/>
          <w:szCs w:val="22"/>
        </w:rPr>
        <w:tab/>
      </w:r>
      <w:r>
        <w:rPr>
          <w:rFonts w:ascii="Tahoma" w:hAnsi="Tahoma" w:cs="Tahoma"/>
          <w:sz w:val="22"/>
          <w:szCs w:val="22"/>
        </w:rPr>
        <w:tab/>
      </w:r>
      <w:r>
        <w:rPr>
          <w:rFonts w:ascii="Tahoma" w:hAnsi="Tahoma" w:cs="Tahoma"/>
          <w:sz w:val="22"/>
          <w:szCs w:val="22"/>
        </w:rPr>
        <w:tab/>
      </w:r>
      <w:r w:rsidRPr="00296023">
        <w:rPr>
          <w:rFonts w:ascii="Tahoma" w:hAnsi="Tahoma" w:cs="Tahoma"/>
          <w:sz w:val="22"/>
          <w:szCs w:val="22"/>
        </w:rPr>
        <w:t xml:space="preserve">25 a 45 años </w:t>
      </w:r>
    </w:p>
    <w:p w:rsidR="00250545" w:rsidRPr="00296023" w:rsidRDefault="00250545" w:rsidP="00250545">
      <w:pPr>
        <w:pStyle w:val="Textoindependiente"/>
        <w:spacing w:line="240" w:lineRule="auto"/>
        <w:jc w:val="left"/>
        <w:rPr>
          <w:rFonts w:ascii="Tahoma" w:hAnsi="Tahoma" w:cs="Tahoma"/>
          <w:sz w:val="22"/>
          <w:szCs w:val="22"/>
          <w:lang w:val="es-ES"/>
        </w:rPr>
      </w:pPr>
      <w:r w:rsidRPr="00296023">
        <w:rPr>
          <w:rFonts w:ascii="Tahoma" w:hAnsi="Tahoma" w:cs="Tahoma"/>
          <w:sz w:val="22"/>
          <w:szCs w:val="22"/>
          <w:lang w:val="es-ES"/>
        </w:rPr>
        <w:t>Sexo:</w:t>
      </w:r>
      <w:r w:rsidRPr="00296023">
        <w:rPr>
          <w:rFonts w:ascii="Tahoma" w:hAnsi="Tahoma" w:cs="Tahoma"/>
          <w:sz w:val="22"/>
          <w:szCs w:val="22"/>
          <w:lang w:val="es-ES"/>
        </w:rPr>
        <w:tab/>
      </w:r>
      <w:r w:rsidRPr="00296023">
        <w:rPr>
          <w:rFonts w:ascii="Tahoma" w:hAnsi="Tahoma" w:cs="Tahoma"/>
          <w:sz w:val="22"/>
          <w:szCs w:val="22"/>
          <w:lang w:val="es-ES"/>
        </w:rPr>
        <w:tab/>
      </w:r>
      <w:r w:rsidRPr="00296023">
        <w:rPr>
          <w:rFonts w:ascii="Tahoma" w:hAnsi="Tahoma" w:cs="Tahoma"/>
          <w:sz w:val="22"/>
          <w:szCs w:val="22"/>
          <w:lang w:val="es-ES"/>
        </w:rPr>
        <w:tab/>
      </w:r>
      <w:r w:rsidRPr="00296023">
        <w:rPr>
          <w:rFonts w:ascii="Tahoma" w:hAnsi="Tahoma" w:cs="Tahoma"/>
          <w:sz w:val="22"/>
          <w:szCs w:val="22"/>
          <w:lang w:val="es-ES"/>
        </w:rPr>
        <w:tab/>
      </w:r>
      <w:r>
        <w:rPr>
          <w:rFonts w:ascii="Tahoma" w:hAnsi="Tahoma" w:cs="Tahoma"/>
          <w:sz w:val="22"/>
          <w:szCs w:val="22"/>
          <w:lang w:val="es-ES"/>
        </w:rPr>
        <w:tab/>
      </w:r>
      <w:r>
        <w:rPr>
          <w:rFonts w:ascii="Tahoma" w:hAnsi="Tahoma" w:cs="Tahoma"/>
          <w:sz w:val="22"/>
          <w:szCs w:val="22"/>
          <w:lang w:val="es-ES"/>
        </w:rPr>
        <w:tab/>
      </w:r>
      <w:r w:rsidRPr="00296023">
        <w:rPr>
          <w:rFonts w:ascii="Tahoma" w:hAnsi="Tahoma" w:cs="Tahoma"/>
          <w:sz w:val="22"/>
          <w:szCs w:val="22"/>
          <w:lang w:val="es-ES"/>
        </w:rPr>
        <w:t>Indistinto</w:t>
      </w:r>
    </w:p>
    <w:p w:rsidR="00250545" w:rsidRPr="00296023" w:rsidRDefault="00250545" w:rsidP="00250545">
      <w:pPr>
        <w:pStyle w:val="Sangra2detindependiente"/>
        <w:ind w:left="0"/>
        <w:jc w:val="left"/>
        <w:rPr>
          <w:rFonts w:ascii="Tahoma" w:hAnsi="Tahoma" w:cs="Tahoma"/>
          <w:sz w:val="22"/>
          <w:szCs w:val="22"/>
        </w:rPr>
      </w:pPr>
      <w:r w:rsidRPr="00296023">
        <w:rPr>
          <w:rFonts w:ascii="Tahoma" w:hAnsi="Tahoma" w:cs="Tahoma"/>
          <w:sz w:val="22"/>
          <w:szCs w:val="22"/>
        </w:rPr>
        <w:t>Estado civil:</w:t>
      </w:r>
      <w:r w:rsidRPr="00296023">
        <w:rPr>
          <w:rFonts w:ascii="Tahoma" w:hAnsi="Tahoma" w:cs="Tahoma"/>
          <w:sz w:val="22"/>
          <w:szCs w:val="22"/>
        </w:rPr>
        <w:tab/>
      </w:r>
      <w:r w:rsidRPr="00296023">
        <w:rPr>
          <w:rFonts w:ascii="Tahoma" w:hAnsi="Tahoma" w:cs="Tahoma"/>
          <w:sz w:val="22"/>
          <w:szCs w:val="22"/>
        </w:rPr>
        <w:tab/>
      </w:r>
      <w:r w:rsidRPr="00296023">
        <w:rPr>
          <w:rFonts w:ascii="Tahoma" w:hAnsi="Tahoma" w:cs="Tahoma"/>
          <w:sz w:val="22"/>
          <w:szCs w:val="22"/>
        </w:rPr>
        <w:tab/>
      </w:r>
      <w:r>
        <w:rPr>
          <w:rFonts w:ascii="Tahoma" w:hAnsi="Tahoma" w:cs="Tahoma"/>
          <w:sz w:val="22"/>
          <w:szCs w:val="22"/>
        </w:rPr>
        <w:tab/>
      </w:r>
      <w:r>
        <w:rPr>
          <w:rFonts w:ascii="Tahoma" w:hAnsi="Tahoma" w:cs="Tahoma"/>
          <w:sz w:val="22"/>
          <w:szCs w:val="22"/>
        </w:rPr>
        <w:tab/>
        <w:t>Indistinto</w:t>
      </w:r>
    </w:p>
    <w:p w:rsidR="00250545" w:rsidRDefault="00250545" w:rsidP="00250545">
      <w:pPr>
        <w:pStyle w:val="Sangra2detindependiente"/>
        <w:ind w:left="0"/>
        <w:jc w:val="left"/>
        <w:rPr>
          <w:rFonts w:ascii="Tahoma" w:hAnsi="Tahoma" w:cs="Tahoma"/>
          <w:b/>
          <w:sz w:val="22"/>
          <w:szCs w:val="22"/>
        </w:rPr>
      </w:pPr>
    </w:p>
    <w:p w:rsidR="00250545" w:rsidRPr="000956FD" w:rsidRDefault="00250545" w:rsidP="00250545">
      <w:pPr>
        <w:rPr>
          <w:rFonts w:ascii="Tahoma" w:hAnsi="Tahoma" w:cs="Tahoma"/>
          <w:b/>
          <w:sz w:val="22"/>
          <w:szCs w:val="22"/>
        </w:rPr>
      </w:pPr>
      <w:r w:rsidRPr="000956FD">
        <w:rPr>
          <w:rFonts w:ascii="Tahoma" w:hAnsi="Tahoma" w:cs="Tahoma"/>
          <w:b/>
          <w:sz w:val="22"/>
          <w:szCs w:val="22"/>
        </w:rPr>
        <w:t>Competencias Personales:</w:t>
      </w:r>
    </w:p>
    <w:p w:rsidR="00250545" w:rsidRPr="000956FD" w:rsidRDefault="00250545" w:rsidP="00250545">
      <w:pPr>
        <w:rPr>
          <w:rFonts w:ascii="Tahoma" w:hAnsi="Tahoma" w:cs="Tahoma"/>
          <w:sz w:val="22"/>
          <w:szCs w:val="22"/>
        </w:rPr>
      </w:pPr>
      <w:r w:rsidRPr="000956FD">
        <w:rPr>
          <w:rFonts w:ascii="Tahoma" w:hAnsi="Tahoma" w:cs="Tahoma"/>
          <w:sz w:val="22"/>
          <w:szCs w:val="22"/>
        </w:rPr>
        <w:t>Apertura al cambio</w:t>
      </w:r>
    </w:p>
    <w:p w:rsidR="00250545" w:rsidRPr="000956FD" w:rsidRDefault="00250545" w:rsidP="00250545">
      <w:pPr>
        <w:rPr>
          <w:rFonts w:ascii="Tahoma" w:hAnsi="Tahoma" w:cs="Tahoma"/>
          <w:sz w:val="22"/>
          <w:szCs w:val="22"/>
        </w:rPr>
      </w:pPr>
      <w:r w:rsidRPr="000956FD">
        <w:rPr>
          <w:rFonts w:ascii="Tahoma" w:hAnsi="Tahoma" w:cs="Tahoma"/>
          <w:sz w:val="22"/>
          <w:szCs w:val="22"/>
        </w:rPr>
        <w:t xml:space="preserve">Honestidad </w:t>
      </w:r>
    </w:p>
    <w:p w:rsidR="00250545" w:rsidRPr="000956FD" w:rsidRDefault="00250545" w:rsidP="00250545">
      <w:pPr>
        <w:rPr>
          <w:rFonts w:ascii="Tahoma" w:hAnsi="Tahoma" w:cs="Tahoma"/>
          <w:sz w:val="22"/>
          <w:szCs w:val="22"/>
        </w:rPr>
      </w:pPr>
      <w:r w:rsidRPr="000956FD">
        <w:rPr>
          <w:rFonts w:ascii="Tahoma" w:hAnsi="Tahoma" w:cs="Tahoma"/>
          <w:sz w:val="22"/>
          <w:szCs w:val="22"/>
        </w:rPr>
        <w:t xml:space="preserve">Lealtad y Responsabilidad </w:t>
      </w:r>
    </w:p>
    <w:p w:rsidR="00250545" w:rsidRPr="000956FD" w:rsidRDefault="00250545" w:rsidP="00250545">
      <w:pPr>
        <w:rPr>
          <w:rFonts w:ascii="Tahoma" w:hAnsi="Tahoma" w:cs="Tahoma"/>
          <w:b/>
          <w:sz w:val="22"/>
          <w:szCs w:val="22"/>
        </w:rPr>
      </w:pPr>
      <w:r w:rsidRPr="000956FD">
        <w:rPr>
          <w:rFonts w:ascii="Tahoma" w:hAnsi="Tahoma" w:cs="Tahoma"/>
          <w:b/>
          <w:sz w:val="22"/>
          <w:szCs w:val="22"/>
        </w:rPr>
        <w:t>Competencias de Relación:</w:t>
      </w:r>
    </w:p>
    <w:p w:rsidR="00250545" w:rsidRPr="000956FD" w:rsidRDefault="00250545" w:rsidP="00250545">
      <w:pPr>
        <w:rPr>
          <w:rFonts w:ascii="Tahoma" w:hAnsi="Tahoma" w:cs="Tahoma"/>
          <w:sz w:val="22"/>
          <w:szCs w:val="22"/>
        </w:rPr>
      </w:pPr>
      <w:r w:rsidRPr="000956FD">
        <w:rPr>
          <w:rFonts w:ascii="Tahoma" w:hAnsi="Tahoma" w:cs="Tahoma"/>
          <w:sz w:val="22"/>
          <w:szCs w:val="22"/>
        </w:rPr>
        <w:t xml:space="preserve">Comunicación </w:t>
      </w:r>
    </w:p>
    <w:p w:rsidR="00250545" w:rsidRPr="000956FD" w:rsidRDefault="00250545" w:rsidP="00250545">
      <w:pPr>
        <w:rPr>
          <w:rFonts w:ascii="Tahoma" w:hAnsi="Tahoma" w:cs="Tahoma"/>
          <w:b/>
          <w:sz w:val="22"/>
          <w:szCs w:val="22"/>
        </w:rPr>
      </w:pPr>
      <w:r w:rsidRPr="000956FD">
        <w:rPr>
          <w:rFonts w:ascii="Tahoma" w:hAnsi="Tahoma" w:cs="Tahoma"/>
          <w:b/>
          <w:sz w:val="22"/>
          <w:szCs w:val="22"/>
        </w:rPr>
        <w:t xml:space="preserve">Competencias de Negocios: </w:t>
      </w:r>
    </w:p>
    <w:p w:rsidR="00250545" w:rsidRPr="000956FD" w:rsidRDefault="00250545" w:rsidP="00250545">
      <w:pPr>
        <w:rPr>
          <w:rFonts w:ascii="Tahoma" w:hAnsi="Tahoma" w:cs="Tahoma"/>
          <w:sz w:val="22"/>
          <w:szCs w:val="22"/>
        </w:rPr>
      </w:pPr>
      <w:r w:rsidRPr="000956FD">
        <w:rPr>
          <w:rFonts w:ascii="Tahoma" w:hAnsi="Tahoma" w:cs="Tahoma"/>
          <w:sz w:val="22"/>
          <w:szCs w:val="22"/>
        </w:rPr>
        <w:t xml:space="preserve">Relación cliente-proveedor </w:t>
      </w:r>
    </w:p>
    <w:p w:rsidR="00250545" w:rsidRPr="000956FD" w:rsidRDefault="00250545" w:rsidP="00250545">
      <w:pPr>
        <w:pStyle w:val="Ttulo6"/>
        <w:rPr>
          <w:rFonts w:ascii="Tahoma" w:hAnsi="Tahoma" w:cs="Tahoma"/>
          <w:sz w:val="22"/>
          <w:szCs w:val="22"/>
        </w:rPr>
      </w:pPr>
      <w:r w:rsidRPr="000956FD">
        <w:rPr>
          <w:rFonts w:ascii="Tahoma" w:hAnsi="Tahoma" w:cs="Tahoma"/>
          <w:sz w:val="22"/>
          <w:szCs w:val="22"/>
        </w:rPr>
        <w:t xml:space="preserve">Competencias técnicas: </w:t>
      </w:r>
    </w:p>
    <w:p w:rsidR="00250545" w:rsidRPr="00296023" w:rsidRDefault="00250545" w:rsidP="00250545">
      <w:pPr>
        <w:pStyle w:val="Textoindependiente2"/>
        <w:jc w:val="left"/>
        <w:rPr>
          <w:rFonts w:ascii="Tahoma" w:hAnsi="Tahoma" w:cs="Tahoma"/>
          <w:b w:val="0"/>
          <w:sz w:val="22"/>
          <w:szCs w:val="22"/>
          <w:lang w:val="es-ES"/>
        </w:rPr>
      </w:pPr>
      <w:r w:rsidRPr="00296023">
        <w:rPr>
          <w:rFonts w:ascii="Tahoma" w:hAnsi="Tahoma" w:cs="Tahoma"/>
          <w:b w:val="0"/>
          <w:sz w:val="22"/>
          <w:szCs w:val="22"/>
          <w:lang w:val="es-ES"/>
        </w:rPr>
        <w:t>Políticas y procedimientos de la empresa</w:t>
      </w:r>
    </w:p>
    <w:p w:rsidR="00250545" w:rsidRDefault="00250545" w:rsidP="00250545">
      <w:pPr>
        <w:pStyle w:val="Textoindependiente2"/>
        <w:jc w:val="left"/>
        <w:rPr>
          <w:rFonts w:ascii="Tahoma" w:hAnsi="Tahoma" w:cs="Tahoma"/>
          <w:b w:val="0"/>
          <w:sz w:val="22"/>
          <w:szCs w:val="22"/>
          <w:lang w:val="es-ES"/>
        </w:rPr>
      </w:pPr>
      <w:r w:rsidRPr="00296023">
        <w:rPr>
          <w:rFonts w:ascii="Tahoma" w:hAnsi="Tahoma" w:cs="Tahoma"/>
          <w:b w:val="0"/>
          <w:sz w:val="22"/>
          <w:szCs w:val="22"/>
          <w:lang w:val="es-ES"/>
        </w:rPr>
        <w:t>Manejo Office</w:t>
      </w:r>
      <w:r w:rsidR="00BC7CFC">
        <w:rPr>
          <w:rFonts w:ascii="Tahoma" w:hAnsi="Tahoma" w:cs="Tahoma"/>
          <w:b w:val="0"/>
          <w:sz w:val="22"/>
          <w:szCs w:val="22"/>
          <w:lang w:val="es-ES"/>
        </w:rPr>
        <w:t xml:space="preserve"> Avanzado </w:t>
      </w:r>
    </w:p>
    <w:p w:rsidR="00BC7CFC" w:rsidRPr="00296023" w:rsidRDefault="00BC7CFC" w:rsidP="00250545">
      <w:pPr>
        <w:pStyle w:val="Textoindependiente2"/>
        <w:jc w:val="left"/>
        <w:rPr>
          <w:rFonts w:ascii="Tahoma" w:hAnsi="Tahoma" w:cs="Tahoma"/>
          <w:b w:val="0"/>
          <w:sz w:val="22"/>
          <w:szCs w:val="22"/>
          <w:lang w:val="es-ES"/>
        </w:rPr>
      </w:pPr>
      <w:r>
        <w:rPr>
          <w:rFonts w:ascii="Tahoma" w:hAnsi="Tahoma" w:cs="Tahoma"/>
          <w:b w:val="0"/>
          <w:sz w:val="22"/>
          <w:szCs w:val="22"/>
          <w:lang w:val="es-ES"/>
        </w:rPr>
        <w:t xml:space="preserve">Indicadores </w:t>
      </w:r>
    </w:p>
    <w:p w:rsidR="00250545" w:rsidRDefault="00250545" w:rsidP="00250545">
      <w:pPr>
        <w:pStyle w:val="Sangra2detindependiente"/>
        <w:ind w:left="0"/>
        <w:jc w:val="left"/>
        <w:rPr>
          <w:rFonts w:ascii="Tahoma" w:hAnsi="Tahoma" w:cs="Tahoma"/>
          <w:b/>
          <w:sz w:val="22"/>
          <w:szCs w:val="22"/>
          <w:lang w:val="es-ES"/>
        </w:rPr>
      </w:pPr>
    </w:p>
    <w:p w:rsidR="00BC7CFC" w:rsidRPr="00296023" w:rsidRDefault="00BC7CFC" w:rsidP="00250545">
      <w:pPr>
        <w:pStyle w:val="Sangra2detindependiente"/>
        <w:ind w:left="0"/>
        <w:jc w:val="left"/>
        <w:rPr>
          <w:rFonts w:ascii="Tahoma" w:hAnsi="Tahoma" w:cs="Tahoma"/>
          <w:b/>
          <w:sz w:val="22"/>
          <w:szCs w:val="22"/>
          <w:lang w:val="es-ES"/>
        </w:rPr>
      </w:pPr>
    </w:p>
    <w:p w:rsidR="00250545" w:rsidRPr="00296023" w:rsidRDefault="00250545" w:rsidP="00250545">
      <w:pPr>
        <w:jc w:val="both"/>
        <w:rPr>
          <w:rFonts w:ascii="Tahoma" w:hAnsi="Tahoma" w:cs="Tahoma"/>
          <w:sz w:val="22"/>
          <w:szCs w:val="22"/>
        </w:rPr>
      </w:pPr>
    </w:p>
    <w:p w:rsidR="00250545" w:rsidRPr="00296023" w:rsidRDefault="00250545" w:rsidP="00250545">
      <w:pPr>
        <w:jc w:val="both"/>
        <w:rPr>
          <w:rFonts w:ascii="Tahoma" w:eastAsia="Batang" w:hAnsi="Tahoma" w:cs="Tahoma"/>
          <w:sz w:val="22"/>
          <w:szCs w:val="22"/>
        </w:rPr>
      </w:pPr>
      <w:r w:rsidRPr="00296023">
        <w:rPr>
          <w:rFonts w:ascii="Tahoma" w:hAnsi="Tahoma" w:cs="Tahoma"/>
          <w:b/>
          <w:bCs/>
          <w:sz w:val="22"/>
          <w:szCs w:val="22"/>
        </w:rPr>
        <w:lastRenderedPageBreak/>
        <w:t>Actividades:</w:t>
      </w:r>
      <w:r w:rsidRPr="00296023">
        <w:rPr>
          <w:rFonts w:ascii="Tahoma" w:eastAsia="Batang" w:hAnsi="Tahoma" w:cs="Tahoma"/>
          <w:sz w:val="22"/>
          <w:szCs w:val="22"/>
        </w:rPr>
        <w:t xml:space="preserve">  </w:t>
      </w:r>
    </w:p>
    <w:p w:rsidR="00250545" w:rsidRDefault="00250545" w:rsidP="00250545">
      <w:pPr>
        <w:tabs>
          <w:tab w:val="left" w:pos="720"/>
        </w:tabs>
        <w:spacing w:line="360" w:lineRule="auto"/>
        <w:jc w:val="center"/>
        <w:rPr>
          <w:rFonts w:ascii="Tahoma" w:hAnsi="Tahoma" w:cs="Tahoma"/>
          <w:b/>
          <w:bCs/>
          <w:sz w:val="22"/>
          <w:szCs w:val="22"/>
        </w:rPr>
      </w:pPr>
    </w:p>
    <w:p w:rsidR="00BC7CFC" w:rsidRDefault="00BC7CFC" w:rsidP="00250545">
      <w:pPr>
        <w:tabs>
          <w:tab w:val="left" w:pos="720"/>
        </w:tabs>
        <w:spacing w:line="360" w:lineRule="auto"/>
        <w:jc w:val="center"/>
        <w:rPr>
          <w:rFonts w:ascii="Tahoma" w:hAnsi="Tahoma" w:cs="Tahoma"/>
          <w:b/>
          <w:bCs/>
          <w:sz w:val="22"/>
          <w:szCs w:val="22"/>
        </w:rPr>
      </w:pPr>
    </w:p>
    <w:p w:rsidR="00BC7CFC" w:rsidRDefault="00BC7CFC" w:rsidP="00250545">
      <w:pPr>
        <w:tabs>
          <w:tab w:val="left" w:pos="720"/>
        </w:tabs>
        <w:spacing w:line="360" w:lineRule="auto"/>
        <w:jc w:val="center"/>
        <w:rPr>
          <w:rFonts w:ascii="Tahoma" w:hAnsi="Tahoma" w:cs="Tahoma"/>
          <w:b/>
          <w:bCs/>
          <w:sz w:val="22"/>
          <w:szCs w:val="22"/>
        </w:rPr>
      </w:pPr>
    </w:p>
    <w:p w:rsidR="00BC7CFC" w:rsidRDefault="00BC7CFC" w:rsidP="00250545">
      <w:pPr>
        <w:tabs>
          <w:tab w:val="left" w:pos="720"/>
        </w:tabs>
        <w:spacing w:line="360" w:lineRule="auto"/>
        <w:jc w:val="center"/>
        <w:rPr>
          <w:rFonts w:ascii="Tahoma" w:hAnsi="Tahoma" w:cs="Tahoma"/>
          <w:b/>
          <w:bCs/>
          <w:sz w:val="22"/>
          <w:szCs w:val="22"/>
        </w:rPr>
      </w:pPr>
    </w:p>
    <w:p w:rsidR="00BC7CFC" w:rsidRDefault="00BC7CFC" w:rsidP="00250545">
      <w:pPr>
        <w:tabs>
          <w:tab w:val="left" w:pos="720"/>
        </w:tabs>
        <w:spacing w:line="360" w:lineRule="auto"/>
        <w:jc w:val="center"/>
        <w:rPr>
          <w:rFonts w:ascii="Tahoma" w:hAnsi="Tahoma" w:cs="Tahoma"/>
          <w:b/>
          <w:bCs/>
          <w:sz w:val="22"/>
          <w:szCs w:val="22"/>
        </w:rPr>
      </w:pPr>
    </w:p>
    <w:p w:rsidR="00BC7CFC" w:rsidRDefault="00BC7CFC" w:rsidP="00250545">
      <w:pPr>
        <w:tabs>
          <w:tab w:val="left" w:pos="720"/>
        </w:tabs>
        <w:spacing w:line="360" w:lineRule="auto"/>
        <w:jc w:val="center"/>
        <w:rPr>
          <w:rFonts w:ascii="Tahoma" w:hAnsi="Tahoma" w:cs="Tahoma"/>
          <w:b/>
          <w:bCs/>
          <w:sz w:val="22"/>
          <w:szCs w:val="22"/>
        </w:rPr>
      </w:pPr>
    </w:p>
    <w:p w:rsidR="00BC7CFC" w:rsidRDefault="00BC7CFC" w:rsidP="00250545">
      <w:pPr>
        <w:tabs>
          <w:tab w:val="left" w:pos="720"/>
        </w:tabs>
        <w:spacing w:line="360" w:lineRule="auto"/>
        <w:jc w:val="center"/>
        <w:rPr>
          <w:rFonts w:ascii="Tahoma" w:hAnsi="Tahoma" w:cs="Tahoma"/>
          <w:b/>
          <w:bCs/>
          <w:sz w:val="22"/>
          <w:szCs w:val="22"/>
        </w:rPr>
      </w:pPr>
    </w:p>
    <w:p w:rsidR="00BC7CFC" w:rsidRDefault="00BC7CFC" w:rsidP="00250545">
      <w:pPr>
        <w:tabs>
          <w:tab w:val="left" w:pos="720"/>
        </w:tabs>
        <w:spacing w:line="360" w:lineRule="auto"/>
        <w:jc w:val="center"/>
        <w:rPr>
          <w:rFonts w:ascii="Tahoma" w:hAnsi="Tahoma" w:cs="Tahoma"/>
          <w:b/>
          <w:bCs/>
          <w:sz w:val="22"/>
          <w:szCs w:val="22"/>
        </w:rPr>
      </w:pPr>
    </w:p>
    <w:p w:rsidR="00BC7CFC" w:rsidRDefault="00BC7CFC" w:rsidP="00250545">
      <w:pPr>
        <w:tabs>
          <w:tab w:val="left" w:pos="720"/>
        </w:tabs>
        <w:spacing w:line="360" w:lineRule="auto"/>
        <w:jc w:val="center"/>
        <w:rPr>
          <w:rFonts w:ascii="Tahoma" w:hAnsi="Tahoma" w:cs="Tahoma"/>
          <w:b/>
          <w:bCs/>
          <w:sz w:val="22"/>
          <w:szCs w:val="22"/>
        </w:rPr>
      </w:pPr>
    </w:p>
    <w:p w:rsidR="00BC7CFC" w:rsidRDefault="00BC7CFC" w:rsidP="00250545">
      <w:pPr>
        <w:tabs>
          <w:tab w:val="left" w:pos="720"/>
        </w:tabs>
        <w:spacing w:line="360" w:lineRule="auto"/>
        <w:jc w:val="center"/>
        <w:rPr>
          <w:rFonts w:ascii="Tahoma" w:hAnsi="Tahoma" w:cs="Tahoma"/>
          <w:b/>
          <w:bCs/>
          <w:sz w:val="22"/>
          <w:szCs w:val="22"/>
        </w:rPr>
      </w:pPr>
    </w:p>
    <w:p w:rsidR="00BC7CFC" w:rsidRDefault="00BC7CFC" w:rsidP="00250545">
      <w:pPr>
        <w:tabs>
          <w:tab w:val="left" w:pos="720"/>
        </w:tabs>
        <w:spacing w:line="360" w:lineRule="auto"/>
        <w:jc w:val="center"/>
        <w:rPr>
          <w:rFonts w:ascii="Tahoma" w:hAnsi="Tahoma" w:cs="Tahoma"/>
          <w:b/>
          <w:bCs/>
          <w:sz w:val="22"/>
          <w:szCs w:val="22"/>
        </w:rPr>
      </w:pPr>
    </w:p>
    <w:p w:rsidR="00BC7CFC" w:rsidRDefault="00BC7CFC" w:rsidP="00250545">
      <w:pPr>
        <w:tabs>
          <w:tab w:val="left" w:pos="720"/>
        </w:tabs>
        <w:spacing w:line="360" w:lineRule="auto"/>
        <w:jc w:val="center"/>
        <w:rPr>
          <w:rFonts w:ascii="Tahoma" w:hAnsi="Tahoma" w:cs="Tahoma"/>
          <w:b/>
          <w:bCs/>
          <w:sz w:val="22"/>
          <w:szCs w:val="22"/>
        </w:rPr>
      </w:pPr>
    </w:p>
    <w:p w:rsidR="00BC7CFC" w:rsidRDefault="00BC7CFC" w:rsidP="00250545">
      <w:pPr>
        <w:tabs>
          <w:tab w:val="left" w:pos="720"/>
        </w:tabs>
        <w:spacing w:line="360" w:lineRule="auto"/>
        <w:jc w:val="center"/>
        <w:rPr>
          <w:rFonts w:ascii="Tahoma" w:hAnsi="Tahoma" w:cs="Tahoma"/>
          <w:b/>
          <w:bCs/>
          <w:sz w:val="22"/>
          <w:szCs w:val="22"/>
        </w:rPr>
      </w:pPr>
    </w:p>
    <w:p w:rsidR="00BC7CFC" w:rsidRDefault="00BC7CFC" w:rsidP="00250545">
      <w:pPr>
        <w:tabs>
          <w:tab w:val="left" w:pos="720"/>
        </w:tabs>
        <w:spacing w:line="360" w:lineRule="auto"/>
        <w:jc w:val="center"/>
        <w:rPr>
          <w:rFonts w:ascii="Tahoma" w:hAnsi="Tahoma" w:cs="Tahoma"/>
          <w:b/>
          <w:bCs/>
          <w:sz w:val="22"/>
          <w:szCs w:val="22"/>
        </w:rPr>
      </w:pPr>
    </w:p>
    <w:p w:rsidR="00BC7CFC" w:rsidRPr="00296023" w:rsidRDefault="00BC7CFC" w:rsidP="00250545">
      <w:pPr>
        <w:tabs>
          <w:tab w:val="left" w:pos="720"/>
        </w:tabs>
        <w:spacing w:line="360" w:lineRule="auto"/>
        <w:jc w:val="center"/>
        <w:rPr>
          <w:rFonts w:ascii="Tahoma" w:hAnsi="Tahoma" w:cs="Tahoma"/>
          <w:b/>
          <w:bCs/>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689"/>
        <w:gridCol w:w="2835"/>
        <w:gridCol w:w="3120"/>
      </w:tblGrid>
      <w:tr w:rsidR="00BC7CFC" w:rsidRPr="000956FD" w:rsidTr="00AB1E91">
        <w:tc>
          <w:tcPr>
            <w:tcW w:w="2689" w:type="dxa"/>
          </w:tcPr>
          <w:p w:rsidR="00BC7CFC" w:rsidRPr="000956FD" w:rsidRDefault="00BC7CFC" w:rsidP="00AB1E91">
            <w:pPr>
              <w:jc w:val="center"/>
              <w:rPr>
                <w:rFonts w:ascii="Tahoma" w:hAnsi="Tahoma" w:cs="Tahoma"/>
                <w:sz w:val="22"/>
                <w:szCs w:val="22"/>
              </w:rPr>
            </w:pPr>
            <w:r w:rsidRPr="000956FD">
              <w:rPr>
                <w:rFonts w:ascii="Tahoma" w:hAnsi="Tahoma" w:cs="Tahoma"/>
                <w:caps/>
                <w:sz w:val="22"/>
                <w:szCs w:val="22"/>
              </w:rPr>
              <w:t>fecha</w:t>
            </w:r>
          </w:p>
        </w:tc>
        <w:tc>
          <w:tcPr>
            <w:tcW w:w="2835" w:type="dxa"/>
          </w:tcPr>
          <w:p w:rsidR="00BC7CFC" w:rsidRPr="000956FD" w:rsidRDefault="00BC7CFC" w:rsidP="00AB1E91">
            <w:pPr>
              <w:jc w:val="center"/>
              <w:rPr>
                <w:rFonts w:ascii="Tahoma" w:hAnsi="Tahoma" w:cs="Tahoma"/>
                <w:sz w:val="22"/>
                <w:szCs w:val="22"/>
              </w:rPr>
            </w:pPr>
            <w:r w:rsidRPr="000956FD">
              <w:rPr>
                <w:rFonts w:ascii="Tahoma" w:hAnsi="Tahoma" w:cs="Tahoma"/>
                <w:caps/>
                <w:sz w:val="22"/>
                <w:szCs w:val="22"/>
              </w:rPr>
              <w:t>ELABORO</w:t>
            </w:r>
          </w:p>
        </w:tc>
        <w:tc>
          <w:tcPr>
            <w:tcW w:w="3120" w:type="dxa"/>
          </w:tcPr>
          <w:p w:rsidR="00BC7CFC" w:rsidRPr="000956FD" w:rsidRDefault="00BC7CFC" w:rsidP="00AB1E91">
            <w:pPr>
              <w:jc w:val="center"/>
              <w:rPr>
                <w:rFonts w:ascii="Tahoma" w:hAnsi="Tahoma" w:cs="Tahoma"/>
                <w:sz w:val="22"/>
                <w:szCs w:val="22"/>
              </w:rPr>
            </w:pPr>
            <w:r w:rsidRPr="000956FD">
              <w:rPr>
                <w:rFonts w:ascii="Tahoma" w:hAnsi="Tahoma" w:cs="Tahoma"/>
                <w:caps/>
                <w:sz w:val="22"/>
                <w:szCs w:val="22"/>
              </w:rPr>
              <w:t>AUTORIZO</w:t>
            </w:r>
          </w:p>
        </w:tc>
      </w:tr>
      <w:tr w:rsidR="00BC7CFC" w:rsidRPr="000956FD" w:rsidTr="00AB1E91">
        <w:tc>
          <w:tcPr>
            <w:tcW w:w="2689" w:type="dxa"/>
          </w:tcPr>
          <w:p w:rsidR="00BC7CFC" w:rsidRPr="000956FD" w:rsidRDefault="00BC7CFC" w:rsidP="00AB1E91">
            <w:pPr>
              <w:jc w:val="center"/>
              <w:rPr>
                <w:rFonts w:ascii="Tahoma" w:hAnsi="Tahoma" w:cs="Tahoma"/>
                <w:sz w:val="22"/>
                <w:szCs w:val="22"/>
              </w:rPr>
            </w:pPr>
            <w:r w:rsidRPr="000956FD">
              <w:rPr>
                <w:rFonts w:ascii="Tahoma" w:hAnsi="Tahoma" w:cs="Tahoma"/>
                <w:sz w:val="22"/>
                <w:szCs w:val="22"/>
              </w:rPr>
              <w:t>ENERO DEL 2015</w:t>
            </w:r>
          </w:p>
        </w:tc>
        <w:tc>
          <w:tcPr>
            <w:tcW w:w="2835" w:type="dxa"/>
          </w:tcPr>
          <w:p w:rsidR="00BC7CFC" w:rsidRPr="000956FD" w:rsidRDefault="00BC7CFC" w:rsidP="00AB1E91">
            <w:pPr>
              <w:jc w:val="both"/>
              <w:rPr>
                <w:rFonts w:ascii="Tahoma" w:hAnsi="Tahoma" w:cs="Tahoma"/>
                <w:sz w:val="22"/>
                <w:szCs w:val="22"/>
              </w:rPr>
            </w:pPr>
          </w:p>
        </w:tc>
        <w:tc>
          <w:tcPr>
            <w:tcW w:w="3120" w:type="dxa"/>
          </w:tcPr>
          <w:p w:rsidR="00BC7CFC" w:rsidRPr="000956FD" w:rsidRDefault="00BC7CFC" w:rsidP="00AB1E91">
            <w:pPr>
              <w:jc w:val="both"/>
              <w:rPr>
                <w:rFonts w:ascii="Tahoma" w:hAnsi="Tahoma" w:cs="Tahoma"/>
                <w:sz w:val="22"/>
                <w:szCs w:val="22"/>
              </w:rPr>
            </w:pPr>
          </w:p>
        </w:tc>
      </w:tr>
      <w:tr w:rsidR="00BC7CFC" w:rsidRPr="000956FD" w:rsidTr="00AB1E91">
        <w:tc>
          <w:tcPr>
            <w:tcW w:w="2689" w:type="dxa"/>
          </w:tcPr>
          <w:p w:rsidR="00BC7CFC" w:rsidRPr="000956FD" w:rsidRDefault="00BC7CFC" w:rsidP="00AB1E91">
            <w:pPr>
              <w:jc w:val="both"/>
              <w:rPr>
                <w:rFonts w:ascii="Tahoma" w:hAnsi="Tahoma" w:cs="Tahoma"/>
                <w:sz w:val="22"/>
                <w:szCs w:val="22"/>
              </w:rPr>
            </w:pPr>
          </w:p>
        </w:tc>
        <w:tc>
          <w:tcPr>
            <w:tcW w:w="2835" w:type="dxa"/>
          </w:tcPr>
          <w:p w:rsidR="00BC7CFC" w:rsidRPr="000956FD" w:rsidRDefault="00BC7CFC" w:rsidP="00AB1E91">
            <w:pPr>
              <w:jc w:val="center"/>
              <w:rPr>
                <w:rFonts w:ascii="Tahoma" w:hAnsi="Tahoma" w:cs="Tahoma"/>
                <w:sz w:val="22"/>
                <w:szCs w:val="22"/>
              </w:rPr>
            </w:pPr>
            <w:r w:rsidRPr="000956FD">
              <w:rPr>
                <w:rFonts w:ascii="Tahoma" w:hAnsi="Tahoma" w:cs="Tahoma"/>
                <w:sz w:val="22"/>
                <w:szCs w:val="22"/>
              </w:rPr>
              <w:t>COORD. DE REC Y SELEC.</w:t>
            </w:r>
          </w:p>
        </w:tc>
        <w:tc>
          <w:tcPr>
            <w:tcW w:w="3120" w:type="dxa"/>
          </w:tcPr>
          <w:p w:rsidR="00BC7CFC" w:rsidRPr="000956FD" w:rsidRDefault="00BC7CFC" w:rsidP="00AB1E91">
            <w:pPr>
              <w:jc w:val="both"/>
              <w:rPr>
                <w:rFonts w:ascii="Tahoma" w:hAnsi="Tahoma" w:cs="Tahoma"/>
                <w:sz w:val="22"/>
                <w:szCs w:val="22"/>
              </w:rPr>
            </w:pPr>
            <w:r>
              <w:rPr>
                <w:rFonts w:ascii="Tahoma" w:hAnsi="Tahoma" w:cs="Tahoma"/>
                <w:sz w:val="22"/>
                <w:szCs w:val="22"/>
              </w:rPr>
              <w:t>DIRECTOR DE TRANSPORTES</w:t>
            </w:r>
          </w:p>
        </w:tc>
      </w:tr>
    </w:tbl>
    <w:p w:rsidR="00250545" w:rsidRDefault="00250545" w:rsidP="00250545">
      <w:pPr>
        <w:tabs>
          <w:tab w:val="left" w:pos="720"/>
        </w:tabs>
        <w:spacing w:line="360" w:lineRule="auto"/>
        <w:jc w:val="center"/>
        <w:rPr>
          <w:rFonts w:ascii="Tahoma" w:hAnsi="Tahoma" w:cs="Tahoma"/>
          <w:b/>
          <w:bCs/>
          <w:sz w:val="22"/>
          <w:szCs w:val="22"/>
        </w:rPr>
      </w:pPr>
    </w:p>
    <w:p w:rsidR="00250545" w:rsidRDefault="00250545" w:rsidP="00250545">
      <w:pPr>
        <w:tabs>
          <w:tab w:val="left" w:pos="720"/>
        </w:tabs>
        <w:spacing w:line="360" w:lineRule="auto"/>
        <w:jc w:val="center"/>
        <w:rPr>
          <w:rFonts w:ascii="Tahoma" w:hAnsi="Tahoma" w:cs="Tahoma"/>
          <w:b/>
          <w:bCs/>
          <w:sz w:val="22"/>
          <w:szCs w:val="22"/>
        </w:rPr>
      </w:pPr>
    </w:p>
    <w:p w:rsidR="00B3271B" w:rsidRPr="00E50354" w:rsidRDefault="00B3271B" w:rsidP="00B3271B">
      <w:pPr>
        <w:autoSpaceDE w:val="0"/>
        <w:autoSpaceDN w:val="0"/>
        <w:adjustRightInd w:val="0"/>
        <w:ind w:left="360"/>
        <w:jc w:val="center"/>
        <w:rPr>
          <w:rFonts w:ascii="Tahoma" w:eastAsia="Batang" w:hAnsi="Tahoma" w:cs="Tahoma"/>
          <w:sz w:val="22"/>
          <w:szCs w:val="22"/>
        </w:rPr>
      </w:pPr>
      <w:r w:rsidRPr="00E50354">
        <w:rPr>
          <w:rFonts w:ascii="Tahoma" w:hAnsi="Tahoma" w:cs="Tahoma"/>
          <w:b/>
          <w:bCs/>
          <w:sz w:val="22"/>
          <w:szCs w:val="22"/>
        </w:rPr>
        <w:br w:type="page"/>
      </w:r>
    </w:p>
    <w:p w:rsidR="00B3271B" w:rsidRPr="00E50354" w:rsidRDefault="00B3271B" w:rsidP="00B3271B">
      <w:pPr>
        <w:rPr>
          <w:rFonts w:ascii="Tahoma" w:eastAsia="Batang" w:hAnsi="Tahoma" w:cs="Tahoma"/>
          <w:sz w:val="22"/>
          <w:szCs w:val="22"/>
        </w:rPr>
      </w:pPr>
    </w:p>
    <w:p w:rsidR="00023AB9" w:rsidRPr="00D02AC6" w:rsidRDefault="00023AB9" w:rsidP="00D02AC6">
      <w:pPr>
        <w:pStyle w:val="Ttulo1"/>
      </w:pPr>
      <w:bookmarkStart w:id="12" w:name="_Puesto:_Documentador"/>
      <w:bookmarkEnd w:id="12"/>
      <w:r w:rsidRPr="00D02AC6">
        <w:t>Puesto: Documentador</w:t>
      </w:r>
    </w:p>
    <w:p w:rsidR="00023AB9" w:rsidRPr="00023AB9" w:rsidRDefault="00023AB9" w:rsidP="00023AB9">
      <w:pPr>
        <w:rPr>
          <w:rFonts w:ascii="Tahoma" w:hAnsi="Tahoma" w:cs="Tahoma"/>
          <w:b/>
          <w:caps/>
          <w:sz w:val="22"/>
          <w:szCs w:val="22"/>
        </w:rPr>
      </w:pPr>
    </w:p>
    <w:p w:rsidR="00023AB9" w:rsidRPr="00023AB9" w:rsidRDefault="00023AB9" w:rsidP="00023AB9">
      <w:pPr>
        <w:rPr>
          <w:rFonts w:ascii="Tahoma" w:hAnsi="Tahoma" w:cs="Tahoma"/>
          <w:b/>
          <w:bCs/>
          <w:sz w:val="22"/>
          <w:szCs w:val="22"/>
        </w:rPr>
      </w:pPr>
      <w:r w:rsidRPr="00023AB9">
        <w:rPr>
          <w:rFonts w:ascii="Tahoma" w:hAnsi="Tahoma" w:cs="Tahoma"/>
          <w:b/>
          <w:bCs/>
          <w:sz w:val="22"/>
          <w:szCs w:val="22"/>
        </w:rPr>
        <w:t>Perfil del puesto</w:t>
      </w:r>
      <w:r w:rsidRPr="00023AB9">
        <w:rPr>
          <w:rFonts w:ascii="Tahoma" w:hAnsi="Tahoma" w:cs="Tahoma"/>
          <w:b/>
          <w:bCs/>
          <w:caps/>
          <w:sz w:val="22"/>
          <w:szCs w:val="22"/>
        </w:rPr>
        <w:t xml:space="preserve">: </w:t>
      </w:r>
    </w:p>
    <w:p w:rsidR="00023AB9" w:rsidRPr="00023AB9" w:rsidRDefault="00023AB9" w:rsidP="00023AB9">
      <w:pPr>
        <w:jc w:val="both"/>
        <w:rPr>
          <w:rFonts w:ascii="Tahoma" w:eastAsia="Arial" w:hAnsi="Tahoma" w:cs="Tahoma"/>
          <w:sz w:val="22"/>
          <w:szCs w:val="22"/>
        </w:rPr>
      </w:pPr>
      <w:r w:rsidRPr="00023AB9">
        <w:rPr>
          <w:rFonts w:ascii="Tahoma" w:hAnsi="Tahoma" w:cs="Tahoma"/>
          <w:sz w:val="22"/>
          <w:szCs w:val="22"/>
          <w:lang w:val="es-MX"/>
        </w:rPr>
        <w:t xml:space="preserve">Es una posición de apoyo para servicio y atención al cliente en la facturación por los servicios solicitados por los clientes. </w:t>
      </w:r>
    </w:p>
    <w:p w:rsidR="00023AB9" w:rsidRPr="00023AB9" w:rsidRDefault="00023AB9" w:rsidP="00023AB9">
      <w:pPr>
        <w:pStyle w:val="Ttulo1"/>
        <w:rPr>
          <w:rFonts w:ascii="Tahoma" w:hAnsi="Tahoma" w:cs="Tahoma"/>
          <w:sz w:val="22"/>
          <w:szCs w:val="22"/>
        </w:rPr>
      </w:pPr>
    </w:p>
    <w:p w:rsidR="00023AB9" w:rsidRPr="00023AB9" w:rsidRDefault="00827B95" w:rsidP="00023AB9">
      <w:pPr>
        <w:pStyle w:val="Ttulo1"/>
        <w:jc w:val="left"/>
        <w:rPr>
          <w:rFonts w:ascii="Tahoma" w:hAnsi="Tahoma" w:cs="Tahoma"/>
          <w:b/>
          <w:sz w:val="22"/>
          <w:szCs w:val="22"/>
        </w:rPr>
      </w:pPr>
      <w:r>
        <w:rPr>
          <w:rFonts w:ascii="Tahoma" w:hAnsi="Tahoma" w:cs="Tahoma"/>
          <w:b/>
          <w:sz w:val="22"/>
          <w:szCs w:val="22"/>
        </w:rPr>
        <w:t>Objetivo</w:t>
      </w:r>
      <w:r w:rsidR="00023AB9" w:rsidRPr="00023AB9">
        <w:rPr>
          <w:rFonts w:ascii="Tahoma" w:hAnsi="Tahoma" w:cs="Tahoma"/>
          <w:b/>
          <w:sz w:val="22"/>
          <w:szCs w:val="22"/>
        </w:rPr>
        <w:t>:</w:t>
      </w:r>
    </w:p>
    <w:p w:rsidR="00023AB9" w:rsidRPr="00023AB9" w:rsidRDefault="00023AB9" w:rsidP="00023AB9">
      <w:pPr>
        <w:pStyle w:val="Sangra2detindependiente"/>
        <w:ind w:left="0"/>
        <w:rPr>
          <w:rFonts w:ascii="Tahoma" w:hAnsi="Tahoma" w:cs="Tahoma"/>
          <w:sz w:val="22"/>
          <w:szCs w:val="22"/>
        </w:rPr>
      </w:pPr>
      <w:r w:rsidRPr="00023AB9">
        <w:rPr>
          <w:rFonts w:ascii="Tahoma" w:hAnsi="Tahoma" w:cs="Tahoma"/>
          <w:sz w:val="22"/>
          <w:szCs w:val="22"/>
        </w:rPr>
        <w:t>Cumplir de manera efectiva y organizada con las diferentes políticas, procesos y lineamientos adm</w:t>
      </w:r>
      <w:r>
        <w:rPr>
          <w:rFonts w:ascii="Tahoma" w:hAnsi="Tahoma" w:cs="Tahoma"/>
          <w:sz w:val="22"/>
          <w:szCs w:val="22"/>
        </w:rPr>
        <w:t xml:space="preserve">inistrativos establecidos por </w:t>
      </w:r>
      <w:r w:rsidRPr="00023AB9">
        <w:rPr>
          <w:rFonts w:ascii="Tahoma" w:hAnsi="Tahoma" w:cs="Tahoma"/>
          <w:sz w:val="22"/>
          <w:szCs w:val="22"/>
        </w:rPr>
        <w:t xml:space="preserve">las direcciones que integran el corporativo. </w:t>
      </w:r>
    </w:p>
    <w:p w:rsidR="00023AB9" w:rsidRPr="00023AB9" w:rsidRDefault="00023AB9" w:rsidP="00023AB9">
      <w:pPr>
        <w:pStyle w:val="BodyText21"/>
        <w:widowControl/>
        <w:rPr>
          <w:rFonts w:ascii="Tahoma" w:hAnsi="Tahoma" w:cs="Tahoma"/>
          <w:sz w:val="22"/>
          <w:szCs w:val="22"/>
          <w:lang w:val="es-MX"/>
        </w:rPr>
      </w:pPr>
      <w:r w:rsidRPr="00023AB9">
        <w:rPr>
          <w:rFonts w:ascii="Tahoma" w:hAnsi="Tahoma" w:cs="Tahoma"/>
          <w:sz w:val="22"/>
          <w:szCs w:val="22"/>
        </w:rPr>
        <w:t>Crear y mantener un clima laboral profesional, respetuoso y gratificante en el logro de objetivos organizacionales e individuales</w:t>
      </w:r>
    </w:p>
    <w:p w:rsidR="00023AB9" w:rsidRPr="00023AB9" w:rsidRDefault="00023AB9" w:rsidP="00023AB9">
      <w:pPr>
        <w:pStyle w:val="Textoindependiente3"/>
        <w:jc w:val="left"/>
        <w:rPr>
          <w:rFonts w:ascii="Tahoma" w:hAnsi="Tahoma" w:cs="Tahoma"/>
          <w:szCs w:val="22"/>
          <w:lang w:val="es-MX"/>
        </w:rPr>
      </w:pPr>
    </w:p>
    <w:p w:rsidR="00023AB9" w:rsidRPr="00023AB9" w:rsidRDefault="00023AB9" w:rsidP="00023AB9">
      <w:pPr>
        <w:rPr>
          <w:rFonts w:ascii="Tahoma" w:hAnsi="Tahoma" w:cs="Tahoma"/>
          <w:b/>
          <w:sz w:val="22"/>
          <w:szCs w:val="22"/>
        </w:rPr>
      </w:pPr>
      <w:r w:rsidRPr="00023AB9">
        <w:rPr>
          <w:rFonts w:ascii="Tahoma" w:hAnsi="Tahoma" w:cs="Tahoma"/>
          <w:b/>
          <w:sz w:val="22"/>
          <w:szCs w:val="22"/>
        </w:rPr>
        <w:t>Situación organizacional:</w:t>
      </w:r>
    </w:p>
    <w:p w:rsidR="00023AB9" w:rsidRDefault="00023AB9" w:rsidP="00023AB9">
      <w:pPr>
        <w:rPr>
          <w:rFonts w:ascii="Tahoma" w:hAnsi="Tahoma" w:cs="Tahoma"/>
          <w:sz w:val="22"/>
          <w:szCs w:val="22"/>
        </w:rPr>
      </w:pPr>
    </w:p>
    <w:p w:rsidR="00023AB9" w:rsidRPr="00023AB9" w:rsidRDefault="00023AB9" w:rsidP="00023AB9">
      <w:pPr>
        <w:rPr>
          <w:rFonts w:ascii="Tahoma" w:hAnsi="Tahoma" w:cs="Tahoma"/>
          <w:sz w:val="22"/>
          <w:szCs w:val="22"/>
        </w:rPr>
      </w:pPr>
      <w:r w:rsidRPr="00023AB9">
        <w:rPr>
          <w:rFonts w:ascii="Tahoma" w:hAnsi="Tahoma" w:cs="Tahoma"/>
          <w:sz w:val="22"/>
          <w:szCs w:val="22"/>
        </w:rPr>
        <w:t>Puestos que le reportan:</w:t>
      </w:r>
      <w:r w:rsidRPr="00023AB9">
        <w:rPr>
          <w:rFonts w:ascii="Tahoma" w:hAnsi="Tahoma" w:cs="Tahoma"/>
          <w:sz w:val="22"/>
          <w:szCs w:val="22"/>
        </w:rPr>
        <w:tab/>
      </w:r>
    </w:p>
    <w:p w:rsidR="00023AB9" w:rsidRDefault="00023AB9" w:rsidP="00023AB9">
      <w:pPr>
        <w:ind w:left="2832" w:hanging="2832"/>
        <w:rPr>
          <w:rFonts w:ascii="Tahoma" w:hAnsi="Tahoma" w:cs="Tahoma"/>
          <w:sz w:val="22"/>
          <w:szCs w:val="22"/>
        </w:rPr>
      </w:pPr>
    </w:p>
    <w:p w:rsidR="00023AB9" w:rsidRPr="00023AB9" w:rsidRDefault="00023AB9" w:rsidP="00023AB9">
      <w:pPr>
        <w:ind w:left="2832" w:hanging="2832"/>
        <w:rPr>
          <w:rFonts w:ascii="Tahoma" w:hAnsi="Tahoma" w:cs="Tahoma"/>
          <w:sz w:val="22"/>
          <w:szCs w:val="22"/>
        </w:rPr>
      </w:pPr>
      <w:r w:rsidRPr="00023AB9">
        <w:rPr>
          <w:rFonts w:ascii="Tahoma" w:hAnsi="Tahoma" w:cs="Tahoma"/>
          <w:sz w:val="22"/>
          <w:szCs w:val="22"/>
        </w:rPr>
        <w:t>Puestos a quien reporta:</w:t>
      </w:r>
      <w:r w:rsidRPr="00023AB9">
        <w:rPr>
          <w:rFonts w:ascii="Tahoma" w:hAnsi="Tahoma" w:cs="Tahoma"/>
          <w:sz w:val="22"/>
          <w:szCs w:val="22"/>
        </w:rPr>
        <w:tab/>
      </w:r>
      <w:r>
        <w:rPr>
          <w:rFonts w:ascii="Tahoma" w:hAnsi="Tahoma" w:cs="Tahoma"/>
          <w:sz w:val="22"/>
          <w:szCs w:val="22"/>
        </w:rPr>
        <w:tab/>
      </w:r>
      <w:r>
        <w:rPr>
          <w:rFonts w:ascii="Tahoma" w:hAnsi="Tahoma" w:cs="Tahoma"/>
          <w:sz w:val="22"/>
          <w:szCs w:val="22"/>
        </w:rPr>
        <w:tab/>
      </w:r>
      <w:r w:rsidRPr="00023AB9">
        <w:rPr>
          <w:rFonts w:ascii="Tahoma" w:hAnsi="Tahoma" w:cs="Tahoma"/>
          <w:sz w:val="22"/>
          <w:szCs w:val="22"/>
          <w:highlight w:val="yellow"/>
        </w:rPr>
        <w:t>Gerente de Oficina y Jefe Administrativo</w:t>
      </w:r>
    </w:p>
    <w:p w:rsidR="00023AB9" w:rsidRPr="00023AB9" w:rsidRDefault="00023AB9" w:rsidP="00023AB9">
      <w:pPr>
        <w:ind w:left="2832" w:hanging="2832"/>
        <w:rPr>
          <w:rFonts w:ascii="Tahoma" w:hAnsi="Tahoma" w:cs="Tahoma"/>
          <w:sz w:val="22"/>
          <w:szCs w:val="22"/>
        </w:rPr>
      </w:pPr>
    </w:p>
    <w:p w:rsidR="00023AB9" w:rsidRPr="00023AB9" w:rsidRDefault="00023AB9" w:rsidP="00023AB9">
      <w:pPr>
        <w:rPr>
          <w:rFonts w:ascii="Tahoma" w:hAnsi="Tahoma" w:cs="Tahoma"/>
          <w:b/>
          <w:sz w:val="22"/>
          <w:szCs w:val="22"/>
        </w:rPr>
      </w:pPr>
      <w:r w:rsidRPr="00023AB9">
        <w:rPr>
          <w:rFonts w:ascii="Tahoma" w:hAnsi="Tahoma" w:cs="Tahoma"/>
          <w:b/>
          <w:sz w:val="22"/>
          <w:szCs w:val="22"/>
        </w:rPr>
        <w:t>Principales relaciones:</w:t>
      </w:r>
    </w:p>
    <w:p w:rsidR="00023AB9" w:rsidRPr="00023AB9" w:rsidRDefault="00023AB9" w:rsidP="00023AB9">
      <w:pPr>
        <w:ind w:left="4245" w:hanging="4245"/>
        <w:rPr>
          <w:rFonts w:ascii="Tahoma" w:hAnsi="Tahoma" w:cs="Tahoma"/>
          <w:sz w:val="22"/>
          <w:szCs w:val="22"/>
        </w:rPr>
      </w:pPr>
      <w:r w:rsidRPr="00023AB9">
        <w:rPr>
          <w:rFonts w:ascii="Tahoma" w:hAnsi="Tahoma" w:cs="Tahoma"/>
          <w:b/>
          <w:bCs/>
          <w:sz w:val="22"/>
          <w:szCs w:val="22"/>
        </w:rPr>
        <w:t>Internas:</w:t>
      </w:r>
      <w:r w:rsidRPr="00023AB9">
        <w:rPr>
          <w:rFonts w:ascii="Tahoma" w:hAnsi="Tahoma" w:cs="Tahoma"/>
          <w:b/>
          <w:bCs/>
          <w:caps/>
          <w:sz w:val="22"/>
          <w:szCs w:val="22"/>
        </w:rPr>
        <w:tab/>
      </w:r>
      <w:r>
        <w:rPr>
          <w:rFonts w:ascii="Tahoma" w:hAnsi="Tahoma" w:cs="Tahoma"/>
          <w:b/>
          <w:bCs/>
          <w:caps/>
          <w:sz w:val="22"/>
          <w:szCs w:val="22"/>
        </w:rPr>
        <w:tab/>
      </w:r>
      <w:r w:rsidRPr="00023AB9">
        <w:rPr>
          <w:rFonts w:ascii="Tahoma" w:hAnsi="Tahoma" w:cs="Tahoma"/>
          <w:sz w:val="22"/>
          <w:szCs w:val="22"/>
        </w:rPr>
        <w:t>Personal de Gerencia, de Supervisión, Administrativo y Operativo</w:t>
      </w:r>
    </w:p>
    <w:p w:rsidR="00023AB9" w:rsidRPr="00023AB9" w:rsidRDefault="00023AB9" w:rsidP="00023AB9">
      <w:pPr>
        <w:rPr>
          <w:rFonts w:ascii="Tahoma" w:hAnsi="Tahoma" w:cs="Tahoma"/>
          <w:caps/>
          <w:sz w:val="22"/>
          <w:szCs w:val="22"/>
        </w:rPr>
      </w:pPr>
      <w:r w:rsidRPr="00023AB9">
        <w:rPr>
          <w:rFonts w:ascii="Tahoma" w:hAnsi="Tahoma" w:cs="Tahoma"/>
          <w:b/>
          <w:bCs/>
          <w:sz w:val="22"/>
          <w:szCs w:val="22"/>
        </w:rPr>
        <w:t>Externas</w:t>
      </w:r>
      <w:r w:rsidRPr="00023AB9">
        <w:rPr>
          <w:rFonts w:ascii="Tahoma" w:hAnsi="Tahoma" w:cs="Tahoma"/>
          <w:sz w:val="22"/>
          <w:szCs w:val="22"/>
        </w:rPr>
        <w:t xml:space="preserve">: </w:t>
      </w:r>
      <w:r w:rsidRPr="00023AB9">
        <w:rPr>
          <w:rFonts w:ascii="Tahoma" w:hAnsi="Tahoma" w:cs="Tahoma"/>
          <w:caps/>
          <w:sz w:val="22"/>
          <w:szCs w:val="22"/>
        </w:rPr>
        <w:tab/>
      </w:r>
      <w:r w:rsidRPr="00023AB9">
        <w:rPr>
          <w:rFonts w:ascii="Tahoma" w:hAnsi="Tahoma" w:cs="Tahoma"/>
          <w:caps/>
          <w:sz w:val="22"/>
          <w:szCs w:val="22"/>
        </w:rPr>
        <w:tab/>
      </w:r>
      <w:r w:rsidRPr="00023AB9">
        <w:rPr>
          <w:rFonts w:ascii="Tahoma" w:hAnsi="Tahoma" w:cs="Tahoma"/>
          <w:caps/>
          <w:sz w:val="22"/>
          <w:szCs w:val="22"/>
        </w:rPr>
        <w:tab/>
      </w:r>
      <w:r>
        <w:rPr>
          <w:rFonts w:ascii="Tahoma" w:hAnsi="Tahoma" w:cs="Tahoma"/>
          <w:caps/>
          <w:sz w:val="22"/>
          <w:szCs w:val="22"/>
        </w:rPr>
        <w:tab/>
      </w:r>
      <w:r>
        <w:rPr>
          <w:rFonts w:ascii="Tahoma" w:hAnsi="Tahoma" w:cs="Tahoma"/>
          <w:caps/>
          <w:sz w:val="22"/>
          <w:szCs w:val="22"/>
        </w:rPr>
        <w:tab/>
      </w:r>
      <w:r w:rsidRPr="00023AB9">
        <w:rPr>
          <w:rFonts w:ascii="Tahoma" w:hAnsi="Tahoma" w:cs="Tahoma"/>
          <w:sz w:val="22"/>
          <w:szCs w:val="22"/>
        </w:rPr>
        <w:t xml:space="preserve">Clientes </w:t>
      </w:r>
    </w:p>
    <w:p w:rsidR="00023AB9" w:rsidRPr="00023AB9" w:rsidRDefault="00023AB9" w:rsidP="00023AB9">
      <w:pPr>
        <w:rPr>
          <w:rFonts w:ascii="Tahoma" w:hAnsi="Tahoma" w:cs="Tahoma"/>
          <w:bCs/>
          <w:sz w:val="22"/>
          <w:szCs w:val="22"/>
        </w:rPr>
      </w:pPr>
    </w:p>
    <w:p w:rsidR="00023AB9" w:rsidRPr="00023AB9" w:rsidRDefault="00023AB9" w:rsidP="00023AB9">
      <w:pPr>
        <w:pStyle w:val="Ttulo4"/>
        <w:jc w:val="left"/>
        <w:rPr>
          <w:rFonts w:ascii="Tahoma" w:hAnsi="Tahoma" w:cs="Tahoma"/>
          <w:szCs w:val="22"/>
        </w:rPr>
      </w:pPr>
      <w:r w:rsidRPr="00023AB9">
        <w:rPr>
          <w:rFonts w:ascii="Tahoma" w:hAnsi="Tahoma" w:cs="Tahoma"/>
          <w:szCs w:val="22"/>
        </w:rPr>
        <w:t>Requisitos del puesto</w:t>
      </w:r>
    </w:p>
    <w:p w:rsidR="00023AB9" w:rsidRPr="00023AB9" w:rsidRDefault="00023AB9" w:rsidP="00023AB9">
      <w:pPr>
        <w:pStyle w:val="Ttulo1"/>
        <w:ind w:left="4245" w:hanging="4245"/>
        <w:jc w:val="left"/>
        <w:rPr>
          <w:rFonts w:ascii="Tahoma" w:hAnsi="Tahoma" w:cs="Tahoma"/>
          <w:sz w:val="22"/>
          <w:szCs w:val="22"/>
        </w:rPr>
      </w:pPr>
      <w:r w:rsidRPr="00023AB9">
        <w:rPr>
          <w:rFonts w:ascii="Tahoma" w:hAnsi="Tahoma" w:cs="Tahoma"/>
          <w:sz w:val="22"/>
          <w:szCs w:val="22"/>
        </w:rPr>
        <w:t>Experiencia mínima:</w:t>
      </w:r>
      <w:r w:rsidRPr="00023AB9">
        <w:rPr>
          <w:rFonts w:ascii="Tahoma" w:hAnsi="Tahoma" w:cs="Tahoma"/>
          <w:sz w:val="22"/>
          <w:szCs w:val="22"/>
        </w:rPr>
        <w:tab/>
      </w:r>
      <w:r>
        <w:rPr>
          <w:rFonts w:ascii="Tahoma" w:hAnsi="Tahoma" w:cs="Tahoma"/>
          <w:sz w:val="22"/>
          <w:szCs w:val="22"/>
        </w:rPr>
        <w:tab/>
      </w:r>
      <w:r w:rsidRPr="00023AB9">
        <w:rPr>
          <w:rFonts w:ascii="Tahoma" w:hAnsi="Tahoma" w:cs="Tahoma"/>
          <w:sz w:val="22"/>
          <w:szCs w:val="22"/>
        </w:rPr>
        <w:t>1 año de experiencia en facturación y administración en general</w:t>
      </w:r>
    </w:p>
    <w:p w:rsidR="00023AB9" w:rsidRPr="00023AB9" w:rsidRDefault="00023AB9" w:rsidP="00023AB9">
      <w:pPr>
        <w:rPr>
          <w:rFonts w:ascii="Tahoma" w:hAnsi="Tahoma" w:cs="Tahoma"/>
          <w:sz w:val="22"/>
          <w:szCs w:val="22"/>
        </w:rPr>
      </w:pPr>
      <w:r w:rsidRPr="00023AB9">
        <w:rPr>
          <w:rFonts w:ascii="Tahoma" w:hAnsi="Tahoma" w:cs="Tahoma"/>
          <w:sz w:val="22"/>
          <w:szCs w:val="22"/>
        </w:rPr>
        <w:t>Escolaridad:</w:t>
      </w:r>
      <w:r w:rsidRPr="00023AB9">
        <w:rPr>
          <w:rFonts w:ascii="Tahoma" w:hAnsi="Tahoma" w:cs="Tahoma"/>
          <w:sz w:val="22"/>
          <w:szCs w:val="22"/>
        </w:rPr>
        <w:tab/>
      </w:r>
      <w:r w:rsidRPr="00023AB9">
        <w:rPr>
          <w:rFonts w:ascii="Tahoma" w:hAnsi="Tahoma" w:cs="Tahoma"/>
          <w:sz w:val="22"/>
          <w:szCs w:val="22"/>
        </w:rPr>
        <w:tab/>
      </w:r>
      <w:r w:rsidRPr="00023AB9">
        <w:rPr>
          <w:rFonts w:ascii="Tahoma" w:hAnsi="Tahoma" w:cs="Tahoma"/>
          <w:sz w:val="22"/>
          <w:szCs w:val="22"/>
        </w:rPr>
        <w:tab/>
      </w:r>
      <w:r>
        <w:rPr>
          <w:rFonts w:ascii="Tahoma" w:hAnsi="Tahoma" w:cs="Tahoma"/>
          <w:sz w:val="22"/>
          <w:szCs w:val="22"/>
        </w:rPr>
        <w:tab/>
      </w:r>
      <w:r>
        <w:rPr>
          <w:rFonts w:ascii="Tahoma" w:hAnsi="Tahoma" w:cs="Tahoma"/>
          <w:sz w:val="22"/>
          <w:szCs w:val="22"/>
        </w:rPr>
        <w:tab/>
      </w:r>
      <w:r w:rsidRPr="00023AB9">
        <w:rPr>
          <w:rFonts w:ascii="Tahoma" w:hAnsi="Tahoma" w:cs="Tahoma"/>
          <w:sz w:val="22"/>
          <w:szCs w:val="22"/>
        </w:rPr>
        <w:t xml:space="preserve">Preparatoria terminada o Carrera Técnica </w:t>
      </w:r>
    </w:p>
    <w:p w:rsidR="00023AB9" w:rsidRPr="00023AB9" w:rsidRDefault="00023AB9" w:rsidP="00023AB9">
      <w:pPr>
        <w:rPr>
          <w:rFonts w:ascii="Tahoma" w:hAnsi="Tahoma" w:cs="Tahoma"/>
          <w:sz w:val="22"/>
          <w:szCs w:val="22"/>
        </w:rPr>
      </w:pPr>
      <w:r w:rsidRPr="00023AB9">
        <w:rPr>
          <w:rFonts w:ascii="Tahoma" w:hAnsi="Tahoma" w:cs="Tahoma"/>
          <w:sz w:val="22"/>
          <w:szCs w:val="22"/>
        </w:rPr>
        <w:t>Edad:</w:t>
      </w:r>
      <w:r w:rsidRPr="00023AB9">
        <w:rPr>
          <w:rFonts w:ascii="Tahoma" w:hAnsi="Tahoma" w:cs="Tahoma"/>
          <w:sz w:val="22"/>
          <w:szCs w:val="22"/>
        </w:rPr>
        <w:tab/>
      </w:r>
      <w:r w:rsidRPr="00023AB9">
        <w:rPr>
          <w:rFonts w:ascii="Tahoma" w:hAnsi="Tahoma" w:cs="Tahoma"/>
          <w:sz w:val="22"/>
          <w:szCs w:val="22"/>
        </w:rPr>
        <w:tab/>
      </w:r>
      <w:r w:rsidRPr="00023AB9">
        <w:rPr>
          <w:rFonts w:ascii="Tahoma" w:hAnsi="Tahoma" w:cs="Tahoma"/>
          <w:sz w:val="22"/>
          <w:szCs w:val="22"/>
        </w:rPr>
        <w:tab/>
      </w:r>
      <w:r w:rsidRPr="00023AB9">
        <w:rPr>
          <w:rFonts w:ascii="Tahoma" w:hAnsi="Tahoma" w:cs="Tahoma"/>
          <w:sz w:val="22"/>
          <w:szCs w:val="22"/>
        </w:rPr>
        <w:tab/>
      </w:r>
      <w:r>
        <w:rPr>
          <w:rFonts w:ascii="Tahoma" w:hAnsi="Tahoma" w:cs="Tahoma"/>
          <w:sz w:val="22"/>
          <w:szCs w:val="22"/>
        </w:rPr>
        <w:tab/>
      </w:r>
      <w:r>
        <w:rPr>
          <w:rFonts w:ascii="Tahoma" w:hAnsi="Tahoma" w:cs="Tahoma"/>
          <w:sz w:val="22"/>
          <w:szCs w:val="22"/>
        </w:rPr>
        <w:tab/>
      </w:r>
      <w:smartTag w:uri="urn:schemas-microsoft-com:office:smarttags" w:element="metricconverter">
        <w:smartTagPr>
          <w:attr w:name="ProductID" w:val="22 a"/>
        </w:smartTagPr>
        <w:r w:rsidRPr="00023AB9">
          <w:rPr>
            <w:rFonts w:ascii="Tahoma" w:hAnsi="Tahoma" w:cs="Tahoma"/>
            <w:sz w:val="22"/>
            <w:szCs w:val="22"/>
          </w:rPr>
          <w:t>22 a</w:t>
        </w:r>
      </w:smartTag>
      <w:r w:rsidRPr="00023AB9">
        <w:rPr>
          <w:rFonts w:ascii="Tahoma" w:hAnsi="Tahoma" w:cs="Tahoma"/>
          <w:sz w:val="22"/>
          <w:szCs w:val="22"/>
        </w:rPr>
        <w:t xml:space="preserve"> 28 años </w:t>
      </w:r>
    </w:p>
    <w:p w:rsidR="00023AB9" w:rsidRPr="00023AB9" w:rsidRDefault="00023AB9" w:rsidP="00023AB9">
      <w:pPr>
        <w:pStyle w:val="Textoindependiente"/>
        <w:spacing w:line="240" w:lineRule="auto"/>
        <w:jc w:val="left"/>
        <w:rPr>
          <w:rFonts w:ascii="Tahoma" w:hAnsi="Tahoma" w:cs="Tahoma"/>
          <w:sz w:val="22"/>
          <w:szCs w:val="22"/>
          <w:lang w:val="es-ES"/>
        </w:rPr>
      </w:pPr>
      <w:r w:rsidRPr="00023AB9">
        <w:rPr>
          <w:rFonts w:ascii="Tahoma" w:hAnsi="Tahoma" w:cs="Tahoma"/>
          <w:sz w:val="22"/>
          <w:szCs w:val="22"/>
          <w:lang w:val="es-ES"/>
        </w:rPr>
        <w:t>Sexo:</w:t>
      </w:r>
      <w:r w:rsidRPr="00023AB9">
        <w:rPr>
          <w:rFonts w:ascii="Tahoma" w:hAnsi="Tahoma" w:cs="Tahoma"/>
          <w:sz w:val="22"/>
          <w:szCs w:val="22"/>
          <w:lang w:val="es-ES"/>
        </w:rPr>
        <w:tab/>
      </w:r>
      <w:r w:rsidRPr="00023AB9">
        <w:rPr>
          <w:rFonts w:ascii="Tahoma" w:hAnsi="Tahoma" w:cs="Tahoma"/>
          <w:sz w:val="22"/>
          <w:szCs w:val="22"/>
          <w:lang w:val="es-ES"/>
        </w:rPr>
        <w:tab/>
      </w:r>
      <w:r w:rsidRPr="00023AB9">
        <w:rPr>
          <w:rFonts w:ascii="Tahoma" w:hAnsi="Tahoma" w:cs="Tahoma"/>
          <w:sz w:val="22"/>
          <w:szCs w:val="22"/>
          <w:lang w:val="es-ES"/>
        </w:rPr>
        <w:tab/>
      </w:r>
      <w:r w:rsidRPr="00023AB9">
        <w:rPr>
          <w:rFonts w:ascii="Tahoma" w:hAnsi="Tahoma" w:cs="Tahoma"/>
          <w:sz w:val="22"/>
          <w:szCs w:val="22"/>
          <w:lang w:val="es-ES"/>
        </w:rPr>
        <w:tab/>
      </w:r>
      <w:r>
        <w:rPr>
          <w:rFonts w:ascii="Tahoma" w:hAnsi="Tahoma" w:cs="Tahoma"/>
          <w:sz w:val="22"/>
          <w:szCs w:val="22"/>
          <w:lang w:val="es-ES"/>
        </w:rPr>
        <w:tab/>
      </w:r>
      <w:r>
        <w:rPr>
          <w:rFonts w:ascii="Tahoma" w:hAnsi="Tahoma" w:cs="Tahoma"/>
          <w:sz w:val="22"/>
          <w:szCs w:val="22"/>
          <w:lang w:val="es-ES"/>
        </w:rPr>
        <w:tab/>
        <w:t>Indistinto</w:t>
      </w:r>
    </w:p>
    <w:p w:rsidR="00023AB9" w:rsidRPr="00023AB9" w:rsidRDefault="00023AB9" w:rsidP="00023AB9">
      <w:pPr>
        <w:pStyle w:val="Sangra2detindependiente"/>
        <w:ind w:left="0"/>
        <w:jc w:val="left"/>
        <w:rPr>
          <w:rFonts w:ascii="Tahoma" w:hAnsi="Tahoma" w:cs="Tahoma"/>
          <w:sz w:val="22"/>
          <w:szCs w:val="22"/>
        </w:rPr>
      </w:pPr>
      <w:r w:rsidRPr="00023AB9">
        <w:rPr>
          <w:rFonts w:ascii="Tahoma" w:hAnsi="Tahoma" w:cs="Tahoma"/>
          <w:sz w:val="22"/>
          <w:szCs w:val="22"/>
        </w:rPr>
        <w:t>Estado civil:</w:t>
      </w:r>
      <w:r w:rsidRPr="00023AB9">
        <w:rPr>
          <w:rFonts w:ascii="Tahoma" w:hAnsi="Tahoma" w:cs="Tahoma"/>
          <w:sz w:val="22"/>
          <w:szCs w:val="22"/>
        </w:rPr>
        <w:tab/>
      </w:r>
      <w:r w:rsidRPr="00023AB9">
        <w:rPr>
          <w:rFonts w:ascii="Tahoma" w:hAnsi="Tahoma" w:cs="Tahoma"/>
          <w:sz w:val="22"/>
          <w:szCs w:val="22"/>
        </w:rPr>
        <w:tab/>
      </w:r>
      <w:r w:rsidRPr="00023AB9">
        <w:rPr>
          <w:rFonts w:ascii="Tahoma" w:hAnsi="Tahoma" w:cs="Tahoma"/>
          <w:sz w:val="22"/>
          <w:szCs w:val="22"/>
        </w:rPr>
        <w:tab/>
      </w:r>
      <w:r>
        <w:rPr>
          <w:rFonts w:ascii="Tahoma" w:hAnsi="Tahoma" w:cs="Tahoma"/>
          <w:sz w:val="22"/>
          <w:szCs w:val="22"/>
        </w:rPr>
        <w:tab/>
      </w:r>
      <w:r>
        <w:rPr>
          <w:rFonts w:ascii="Tahoma" w:hAnsi="Tahoma" w:cs="Tahoma"/>
          <w:sz w:val="22"/>
          <w:szCs w:val="22"/>
        </w:rPr>
        <w:tab/>
      </w:r>
      <w:r w:rsidRPr="00023AB9">
        <w:rPr>
          <w:rFonts w:ascii="Tahoma" w:hAnsi="Tahoma" w:cs="Tahoma"/>
          <w:sz w:val="22"/>
          <w:szCs w:val="22"/>
        </w:rPr>
        <w:t>Indistinto.</w:t>
      </w:r>
    </w:p>
    <w:p w:rsidR="00023AB9" w:rsidRDefault="00023AB9" w:rsidP="00023AB9">
      <w:pPr>
        <w:rPr>
          <w:rFonts w:ascii="Tahoma" w:hAnsi="Tahoma" w:cs="Tahoma"/>
          <w:b/>
          <w:sz w:val="22"/>
          <w:szCs w:val="22"/>
        </w:rPr>
      </w:pPr>
    </w:p>
    <w:p w:rsidR="00023AB9" w:rsidRPr="000956FD" w:rsidRDefault="00023AB9" w:rsidP="00023AB9">
      <w:pPr>
        <w:rPr>
          <w:rFonts w:ascii="Tahoma" w:hAnsi="Tahoma" w:cs="Tahoma"/>
          <w:b/>
          <w:sz w:val="22"/>
          <w:szCs w:val="22"/>
        </w:rPr>
      </w:pPr>
      <w:r w:rsidRPr="000956FD">
        <w:rPr>
          <w:rFonts w:ascii="Tahoma" w:hAnsi="Tahoma" w:cs="Tahoma"/>
          <w:b/>
          <w:sz w:val="22"/>
          <w:szCs w:val="22"/>
        </w:rPr>
        <w:t>Competencias Personales:</w:t>
      </w:r>
    </w:p>
    <w:p w:rsidR="00023AB9" w:rsidRPr="000956FD" w:rsidRDefault="00023AB9" w:rsidP="00023AB9">
      <w:pPr>
        <w:rPr>
          <w:rFonts w:ascii="Tahoma" w:hAnsi="Tahoma" w:cs="Tahoma"/>
          <w:sz w:val="22"/>
          <w:szCs w:val="22"/>
        </w:rPr>
      </w:pPr>
      <w:r w:rsidRPr="000956FD">
        <w:rPr>
          <w:rFonts w:ascii="Tahoma" w:hAnsi="Tahoma" w:cs="Tahoma"/>
          <w:sz w:val="22"/>
          <w:szCs w:val="22"/>
        </w:rPr>
        <w:t>Apertura al cambio</w:t>
      </w:r>
    </w:p>
    <w:p w:rsidR="00023AB9" w:rsidRPr="000956FD" w:rsidRDefault="00023AB9" w:rsidP="00023AB9">
      <w:pPr>
        <w:rPr>
          <w:rFonts w:ascii="Tahoma" w:hAnsi="Tahoma" w:cs="Tahoma"/>
          <w:sz w:val="22"/>
          <w:szCs w:val="22"/>
        </w:rPr>
      </w:pPr>
      <w:r w:rsidRPr="000956FD">
        <w:rPr>
          <w:rFonts w:ascii="Tahoma" w:hAnsi="Tahoma" w:cs="Tahoma"/>
          <w:sz w:val="22"/>
          <w:szCs w:val="22"/>
        </w:rPr>
        <w:t xml:space="preserve">Honestidad </w:t>
      </w:r>
    </w:p>
    <w:p w:rsidR="00023AB9" w:rsidRPr="000956FD" w:rsidRDefault="00023AB9" w:rsidP="00023AB9">
      <w:pPr>
        <w:rPr>
          <w:rFonts w:ascii="Tahoma" w:hAnsi="Tahoma" w:cs="Tahoma"/>
          <w:sz w:val="22"/>
          <w:szCs w:val="22"/>
        </w:rPr>
      </w:pPr>
      <w:r w:rsidRPr="000956FD">
        <w:rPr>
          <w:rFonts w:ascii="Tahoma" w:hAnsi="Tahoma" w:cs="Tahoma"/>
          <w:sz w:val="22"/>
          <w:szCs w:val="22"/>
        </w:rPr>
        <w:t xml:space="preserve">Lealtad y Responsabilidad </w:t>
      </w:r>
    </w:p>
    <w:p w:rsidR="00023AB9" w:rsidRPr="000956FD" w:rsidRDefault="00023AB9" w:rsidP="00023AB9">
      <w:pPr>
        <w:rPr>
          <w:rFonts w:ascii="Tahoma" w:hAnsi="Tahoma" w:cs="Tahoma"/>
          <w:b/>
          <w:sz w:val="22"/>
          <w:szCs w:val="22"/>
        </w:rPr>
      </w:pPr>
      <w:r w:rsidRPr="000956FD">
        <w:rPr>
          <w:rFonts w:ascii="Tahoma" w:hAnsi="Tahoma" w:cs="Tahoma"/>
          <w:b/>
          <w:sz w:val="22"/>
          <w:szCs w:val="22"/>
        </w:rPr>
        <w:t>Competencias de Relación:</w:t>
      </w:r>
    </w:p>
    <w:p w:rsidR="00023AB9" w:rsidRPr="000956FD" w:rsidRDefault="00023AB9" w:rsidP="00023AB9">
      <w:pPr>
        <w:rPr>
          <w:rFonts w:ascii="Tahoma" w:hAnsi="Tahoma" w:cs="Tahoma"/>
          <w:sz w:val="22"/>
          <w:szCs w:val="22"/>
        </w:rPr>
      </w:pPr>
      <w:r w:rsidRPr="000956FD">
        <w:rPr>
          <w:rFonts w:ascii="Tahoma" w:hAnsi="Tahoma" w:cs="Tahoma"/>
          <w:sz w:val="22"/>
          <w:szCs w:val="22"/>
        </w:rPr>
        <w:t xml:space="preserve">Comunicación </w:t>
      </w:r>
    </w:p>
    <w:p w:rsidR="00023AB9" w:rsidRPr="000956FD" w:rsidRDefault="00023AB9" w:rsidP="00023AB9">
      <w:pPr>
        <w:rPr>
          <w:rFonts w:ascii="Tahoma" w:hAnsi="Tahoma" w:cs="Tahoma"/>
          <w:b/>
          <w:sz w:val="22"/>
          <w:szCs w:val="22"/>
        </w:rPr>
      </w:pPr>
      <w:r w:rsidRPr="000956FD">
        <w:rPr>
          <w:rFonts w:ascii="Tahoma" w:hAnsi="Tahoma" w:cs="Tahoma"/>
          <w:b/>
          <w:sz w:val="22"/>
          <w:szCs w:val="22"/>
        </w:rPr>
        <w:t xml:space="preserve">Competencias de Negocios: </w:t>
      </w:r>
    </w:p>
    <w:p w:rsidR="00023AB9" w:rsidRPr="000956FD" w:rsidRDefault="00023AB9" w:rsidP="00023AB9">
      <w:pPr>
        <w:rPr>
          <w:rFonts w:ascii="Tahoma" w:hAnsi="Tahoma" w:cs="Tahoma"/>
          <w:sz w:val="22"/>
          <w:szCs w:val="22"/>
        </w:rPr>
      </w:pPr>
      <w:r w:rsidRPr="000956FD">
        <w:rPr>
          <w:rFonts w:ascii="Tahoma" w:hAnsi="Tahoma" w:cs="Tahoma"/>
          <w:sz w:val="22"/>
          <w:szCs w:val="22"/>
        </w:rPr>
        <w:t xml:space="preserve">Relación cliente-proveedor </w:t>
      </w:r>
    </w:p>
    <w:p w:rsidR="00023AB9" w:rsidRPr="000956FD" w:rsidRDefault="00023AB9" w:rsidP="00023AB9">
      <w:pPr>
        <w:pStyle w:val="Ttulo6"/>
        <w:rPr>
          <w:rFonts w:ascii="Tahoma" w:hAnsi="Tahoma" w:cs="Tahoma"/>
          <w:sz w:val="22"/>
          <w:szCs w:val="22"/>
        </w:rPr>
      </w:pPr>
      <w:r w:rsidRPr="000956FD">
        <w:rPr>
          <w:rFonts w:ascii="Tahoma" w:hAnsi="Tahoma" w:cs="Tahoma"/>
          <w:sz w:val="22"/>
          <w:szCs w:val="22"/>
        </w:rPr>
        <w:t xml:space="preserve">Competencias técnicas: </w:t>
      </w:r>
    </w:p>
    <w:p w:rsidR="00023AB9" w:rsidRPr="00023AB9" w:rsidRDefault="00023AB9" w:rsidP="00023AB9">
      <w:pPr>
        <w:pStyle w:val="Textoindependiente2"/>
        <w:jc w:val="left"/>
        <w:rPr>
          <w:rFonts w:ascii="Tahoma" w:hAnsi="Tahoma" w:cs="Tahoma"/>
          <w:b w:val="0"/>
          <w:bCs w:val="0"/>
          <w:sz w:val="22"/>
          <w:szCs w:val="22"/>
        </w:rPr>
      </w:pPr>
      <w:r w:rsidRPr="00023AB9">
        <w:rPr>
          <w:rFonts w:ascii="Tahoma" w:hAnsi="Tahoma" w:cs="Tahoma"/>
          <w:b w:val="0"/>
          <w:bCs w:val="0"/>
          <w:sz w:val="22"/>
          <w:szCs w:val="22"/>
        </w:rPr>
        <w:t>Políticas y procedimientos de la empresa</w:t>
      </w:r>
    </w:p>
    <w:p w:rsidR="00023AB9" w:rsidRPr="00023AB9" w:rsidRDefault="00023AB9" w:rsidP="00023AB9">
      <w:pPr>
        <w:pStyle w:val="Textoindependiente2"/>
        <w:jc w:val="left"/>
        <w:rPr>
          <w:rFonts w:ascii="Tahoma" w:hAnsi="Tahoma" w:cs="Tahoma"/>
          <w:b w:val="0"/>
          <w:bCs w:val="0"/>
          <w:sz w:val="22"/>
          <w:szCs w:val="22"/>
        </w:rPr>
      </w:pPr>
      <w:r w:rsidRPr="00023AB9">
        <w:rPr>
          <w:rFonts w:ascii="Tahoma" w:hAnsi="Tahoma" w:cs="Tahoma"/>
          <w:b w:val="0"/>
          <w:bCs w:val="0"/>
          <w:sz w:val="22"/>
          <w:szCs w:val="22"/>
        </w:rPr>
        <w:t>Controles administrativos</w:t>
      </w:r>
    </w:p>
    <w:p w:rsidR="00023AB9" w:rsidRPr="00023AB9" w:rsidRDefault="00023AB9" w:rsidP="00023AB9">
      <w:pPr>
        <w:pStyle w:val="Textoindependiente2"/>
        <w:jc w:val="left"/>
        <w:rPr>
          <w:rFonts w:ascii="Tahoma" w:hAnsi="Tahoma" w:cs="Tahoma"/>
          <w:b w:val="0"/>
          <w:bCs w:val="0"/>
          <w:sz w:val="22"/>
          <w:szCs w:val="22"/>
        </w:rPr>
      </w:pPr>
      <w:r w:rsidRPr="00023AB9">
        <w:rPr>
          <w:rFonts w:ascii="Tahoma" w:hAnsi="Tahoma" w:cs="Tahoma"/>
          <w:b w:val="0"/>
          <w:bCs w:val="0"/>
          <w:sz w:val="22"/>
          <w:szCs w:val="22"/>
        </w:rPr>
        <w:lastRenderedPageBreak/>
        <w:t>Programas de cómputo (Excel, PowerPoint, Word)</w:t>
      </w:r>
    </w:p>
    <w:p w:rsidR="00023AB9" w:rsidRPr="00023AB9" w:rsidRDefault="00023AB9" w:rsidP="00023AB9">
      <w:pPr>
        <w:rPr>
          <w:rFonts w:ascii="Tahoma" w:hAnsi="Tahoma" w:cs="Tahoma"/>
          <w:b/>
          <w:sz w:val="22"/>
          <w:szCs w:val="22"/>
        </w:rPr>
      </w:pPr>
    </w:p>
    <w:p w:rsidR="00023AB9" w:rsidRPr="00023AB9" w:rsidRDefault="00023AB9" w:rsidP="00023AB9">
      <w:pPr>
        <w:jc w:val="both"/>
        <w:rPr>
          <w:rFonts w:ascii="Tahoma" w:hAnsi="Tahoma" w:cs="Tahoma"/>
          <w:sz w:val="22"/>
          <w:szCs w:val="22"/>
        </w:rPr>
      </w:pPr>
    </w:p>
    <w:p w:rsidR="00023AB9" w:rsidRPr="00023AB9" w:rsidRDefault="00023AB9" w:rsidP="00023AB9">
      <w:pPr>
        <w:jc w:val="both"/>
        <w:rPr>
          <w:rFonts w:ascii="Tahoma" w:eastAsia="Batang" w:hAnsi="Tahoma" w:cs="Tahoma"/>
          <w:sz w:val="22"/>
          <w:szCs w:val="22"/>
        </w:rPr>
      </w:pPr>
      <w:r w:rsidRPr="00023AB9">
        <w:rPr>
          <w:rFonts w:ascii="Tahoma" w:hAnsi="Tahoma" w:cs="Tahoma"/>
          <w:b/>
          <w:bCs/>
          <w:sz w:val="22"/>
          <w:szCs w:val="22"/>
        </w:rPr>
        <w:t>Actividades:</w:t>
      </w:r>
      <w:r w:rsidRPr="00023AB9">
        <w:rPr>
          <w:rFonts w:ascii="Tahoma" w:eastAsia="Batang" w:hAnsi="Tahoma" w:cs="Tahoma"/>
          <w:sz w:val="22"/>
          <w:szCs w:val="22"/>
        </w:rPr>
        <w:t xml:space="preserve"> </w:t>
      </w:r>
    </w:p>
    <w:p w:rsidR="00023AB9" w:rsidRPr="00023AB9" w:rsidRDefault="00023AB9" w:rsidP="00023AB9">
      <w:pPr>
        <w:ind w:left="720"/>
        <w:rPr>
          <w:rFonts w:ascii="Tahoma" w:eastAsia="Batang" w:hAnsi="Tahoma" w:cs="Tahoma"/>
          <w:sz w:val="22"/>
          <w:szCs w:val="22"/>
        </w:rPr>
      </w:pPr>
      <w:r w:rsidRPr="00023AB9">
        <w:rPr>
          <w:rFonts w:ascii="Tahoma" w:eastAsia="Batang" w:hAnsi="Tahoma" w:cs="Tahoma"/>
          <w:sz w:val="22"/>
          <w:szCs w:val="22"/>
        </w:rPr>
        <w:t xml:space="preserve"> </w:t>
      </w:r>
    </w:p>
    <w:p w:rsidR="00023AB9" w:rsidRPr="00A528DF" w:rsidRDefault="00023AB9" w:rsidP="00023AB9">
      <w:pPr>
        <w:pStyle w:val="Ttulo2"/>
        <w:rPr>
          <w:rFonts w:ascii="Tahoma" w:hAnsi="Tahoma" w:cs="Tahoma"/>
          <w:sz w:val="22"/>
          <w:szCs w:val="22"/>
        </w:rPr>
      </w:pPr>
      <w:r w:rsidRPr="00A528DF">
        <w:rPr>
          <w:rFonts w:ascii="Tahoma" w:hAnsi="Tahoma" w:cs="Tahoma"/>
          <w:sz w:val="22"/>
          <w:szCs w:val="22"/>
        </w:rPr>
        <w:t>Administrativo</w:t>
      </w:r>
    </w:p>
    <w:p w:rsidR="00023AB9" w:rsidRPr="00A528DF" w:rsidRDefault="00023AB9" w:rsidP="001771EB">
      <w:pPr>
        <w:numPr>
          <w:ilvl w:val="0"/>
          <w:numId w:val="35"/>
        </w:numPr>
        <w:rPr>
          <w:rFonts w:ascii="Tahoma" w:hAnsi="Tahoma" w:cs="Tahoma"/>
          <w:sz w:val="22"/>
          <w:szCs w:val="22"/>
        </w:rPr>
      </w:pPr>
      <w:r w:rsidRPr="00A528DF">
        <w:rPr>
          <w:rFonts w:ascii="Tahoma" w:hAnsi="Tahoma" w:cs="Tahoma"/>
          <w:sz w:val="22"/>
          <w:szCs w:val="22"/>
        </w:rPr>
        <w:t xml:space="preserve">Facturación </w:t>
      </w:r>
    </w:p>
    <w:p w:rsidR="00023AB9" w:rsidRPr="00A528DF" w:rsidRDefault="00023AB9" w:rsidP="001771EB">
      <w:pPr>
        <w:numPr>
          <w:ilvl w:val="0"/>
          <w:numId w:val="36"/>
        </w:numPr>
        <w:rPr>
          <w:rFonts w:ascii="Tahoma" w:hAnsi="Tahoma" w:cs="Tahoma"/>
          <w:sz w:val="22"/>
          <w:szCs w:val="22"/>
        </w:rPr>
      </w:pPr>
      <w:r w:rsidRPr="00A528DF">
        <w:rPr>
          <w:rFonts w:ascii="Tahoma" w:hAnsi="Tahoma" w:cs="Tahoma"/>
          <w:sz w:val="22"/>
          <w:szCs w:val="22"/>
        </w:rPr>
        <w:t xml:space="preserve">Recepción de </w:t>
      </w:r>
      <w:r w:rsidR="00A528DF" w:rsidRPr="00A528DF">
        <w:rPr>
          <w:rFonts w:ascii="Tahoma" w:hAnsi="Tahoma" w:cs="Tahoma"/>
          <w:sz w:val="22"/>
          <w:szCs w:val="22"/>
        </w:rPr>
        <w:t>órdenes</w:t>
      </w:r>
      <w:r w:rsidRPr="00A528DF">
        <w:rPr>
          <w:rFonts w:ascii="Tahoma" w:hAnsi="Tahoma" w:cs="Tahoma"/>
          <w:sz w:val="22"/>
          <w:szCs w:val="22"/>
        </w:rPr>
        <w:t xml:space="preserve"> de embarque del cliente</w:t>
      </w:r>
    </w:p>
    <w:p w:rsidR="00023AB9" w:rsidRPr="00A528DF" w:rsidRDefault="00023AB9" w:rsidP="001771EB">
      <w:pPr>
        <w:numPr>
          <w:ilvl w:val="0"/>
          <w:numId w:val="36"/>
        </w:numPr>
        <w:rPr>
          <w:rFonts w:ascii="Tahoma" w:hAnsi="Tahoma" w:cs="Tahoma"/>
          <w:sz w:val="22"/>
          <w:szCs w:val="22"/>
        </w:rPr>
      </w:pPr>
      <w:r w:rsidRPr="00A528DF">
        <w:rPr>
          <w:rFonts w:ascii="Tahoma" w:hAnsi="Tahoma" w:cs="Tahoma"/>
          <w:sz w:val="22"/>
          <w:szCs w:val="22"/>
        </w:rPr>
        <w:t>Ingreso de información a portal Light</w:t>
      </w:r>
    </w:p>
    <w:p w:rsidR="00023AB9" w:rsidRPr="00A528DF" w:rsidRDefault="00023AB9" w:rsidP="001771EB">
      <w:pPr>
        <w:numPr>
          <w:ilvl w:val="0"/>
          <w:numId w:val="36"/>
        </w:numPr>
        <w:rPr>
          <w:rFonts w:ascii="Tahoma" w:hAnsi="Tahoma" w:cs="Tahoma"/>
          <w:sz w:val="22"/>
          <w:szCs w:val="22"/>
        </w:rPr>
      </w:pPr>
      <w:r w:rsidRPr="00A528DF">
        <w:rPr>
          <w:rFonts w:ascii="Tahoma" w:hAnsi="Tahoma" w:cs="Tahoma"/>
          <w:sz w:val="22"/>
          <w:szCs w:val="22"/>
        </w:rPr>
        <w:t>Escaneo de código de barra</w:t>
      </w:r>
    </w:p>
    <w:p w:rsidR="00023AB9" w:rsidRPr="00A528DF" w:rsidRDefault="00023AB9" w:rsidP="001771EB">
      <w:pPr>
        <w:numPr>
          <w:ilvl w:val="0"/>
          <w:numId w:val="36"/>
        </w:numPr>
        <w:rPr>
          <w:rFonts w:ascii="Tahoma" w:hAnsi="Tahoma" w:cs="Tahoma"/>
          <w:sz w:val="22"/>
          <w:szCs w:val="22"/>
        </w:rPr>
      </w:pPr>
      <w:r w:rsidRPr="00A528DF">
        <w:rPr>
          <w:rFonts w:ascii="Tahoma" w:hAnsi="Tahoma" w:cs="Tahoma"/>
          <w:sz w:val="22"/>
          <w:szCs w:val="22"/>
        </w:rPr>
        <w:t xml:space="preserve">Validación y captura de datos para facturación </w:t>
      </w:r>
    </w:p>
    <w:p w:rsidR="00023AB9" w:rsidRPr="00A528DF" w:rsidRDefault="00023AB9" w:rsidP="001771EB">
      <w:pPr>
        <w:numPr>
          <w:ilvl w:val="0"/>
          <w:numId w:val="36"/>
        </w:numPr>
        <w:rPr>
          <w:rFonts w:ascii="Tahoma" w:hAnsi="Tahoma" w:cs="Tahoma"/>
          <w:sz w:val="22"/>
          <w:szCs w:val="22"/>
        </w:rPr>
      </w:pPr>
      <w:r w:rsidRPr="00A528DF">
        <w:rPr>
          <w:rFonts w:ascii="Tahoma" w:hAnsi="Tahoma" w:cs="Tahoma"/>
          <w:sz w:val="22"/>
          <w:szCs w:val="22"/>
        </w:rPr>
        <w:t>Emite Factura, la imprime y solicita la firma del cliente.</w:t>
      </w:r>
    </w:p>
    <w:p w:rsidR="00023AB9" w:rsidRPr="00A528DF" w:rsidRDefault="00023AB9" w:rsidP="001771EB">
      <w:pPr>
        <w:numPr>
          <w:ilvl w:val="0"/>
          <w:numId w:val="36"/>
        </w:numPr>
        <w:rPr>
          <w:rFonts w:ascii="Tahoma" w:hAnsi="Tahoma" w:cs="Tahoma"/>
          <w:sz w:val="22"/>
          <w:szCs w:val="22"/>
        </w:rPr>
      </w:pPr>
      <w:r w:rsidRPr="00A528DF">
        <w:rPr>
          <w:rFonts w:ascii="Tahoma" w:hAnsi="Tahoma" w:cs="Tahoma"/>
          <w:sz w:val="22"/>
          <w:szCs w:val="22"/>
        </w:rPr>
        <w:t>Separar y Archivar copia de las Facturas y archiva por destino sobres PRO</w:t>
      </w:r>
    </w:p>
    <w:p w:rsidR="00023AB9" w:rsidRPr="00A528DF" w:rsidRDefault="00023AB9" w:rsidP="001771EB">
      <w:pPr>
        <w:numPr>
          <w:ilvl w:val="0"/>
          <w:numId w:val="36"/>
        </w:numPr>
        <w:rPr>
          <w:rFonts w:ascii="Tahoma" w:hAnsi="Tahoma" w:cs="Tahoma"/>
          <w:sz w:val="22"/>
          <w:szCs w:val="22"/>
        </w:rPr>
      </w:pPr>
      <w:r w:rsidRPr="00A528DF">
        <w:rPr>
          <w:rFonts w:ascii="Tahoma" w:hAnsi="Tahoma" w:cs="Tahoma"/>
          <w:sz w:val="22"/>
          <w:szCs w:val="22"/>
        </w:rPr>
        <w:t>Entrega de guías al supervisor de bodega.</w:t>
      </w:r>
    </w:p>
    <w:p w:rsidR="00023AB9" w:rsidRPr="00A528DF" w:rsidRDefault="00023AB9" w:rsidP="001771EB">
      <w:pPr>
        <w:numPr>
          <w:ilvl w:val="0"/>
          <w:numId w:val="36"/>
        </w:numPr>
        <w:rPr>
          <w:rFonts w:ascii="Tahoma" w:hAnsi="Tahoma" w:cs="Tahoma"/>
          <w:sz w:val="22"/>
          <w:szCs w:val="22"/>
        </w:rPr>
      </w:pPr>
      <w:r w:rsidRPr="00A528DF">
        <w:rPr>
          <w:rFonts w:ascii="Tahoma" w:hAnsi="Tahoma" w:cs="Tahoma"/>
          <w:sz w:val="22"/>
          <w:szCs w:val="22"/>
        </w:rPr>
        <w:t>Entrega de sobres PRO al responsable del regreso d evidencias.</w:t>
      </w:r>
    </w:p>
    <w:p w:rsidR="00023AB9" w:rsidRPr="00A528DF" w:rsidRDefault="00023AB9" w:rsidP="001771EB">
      <w:pPr>
        <w:numPr>
          <w:ilvl w:val="0"/>
          <w:numId w:val="36"/>
        </w:numPr>
        <w:rPr>
          <w:rFonts w:ascii="Tahoma" w:hAnsi="Tahoma" w:cs="Tahoma"/>
          <w:sz w:val="22"/>
          <w:szCs w:val="22"/>
        </w:rPr>
      </w:pPr>
      <w:r w:rsidRPr="00A528DF">
        <w:rPr>
          <w:rFonts w:ascii="Tahoma" w:hAnsi="Tahoma" w:cs="Tahoma"/>
          <w:sz w:val="22"/>
          <w:szCs w:val="22"/>
        </w:rPr>
        <w:t>Cierre del día e impresión de reportes “Guías documentadas por tipo de flete” y “Relación de guías documentadas por destino”.</w:t>
      </w:r>
    </w:p>
    <w:p w:rsidR="00023AB9" w:rsidRPr="00A528DF" w:rsidRDefault="00023AB9" w:rsidP="00023AB9">
      <w:pPr>
        <w:ind w:left="720"/>
        <w:rPr>
          <w:rFonts w:ascii="Tahoma" w:hAnsi="Tahoma" w:cs="Tahoma"/>
          <w:sz w:val="22"/>
          <w:szCs w:val="22"/>
        </w:rPr>
      </w:pPr>
      <w:r w:rsidRPr="00A528DF">
        <w:rPr>
          <w:rFonts w:ascii="Tahoma" w:hAnsi="Tahoma" w:cs="Tahoma"/>
          <w:sz w:val="22"/>
          <w:szCs w:val="22"/>
        </w:rPr>
        <w:t xml:space="preserve"> </w:t>
      </w:r>
    </w:p>
    <w:p w:rsidR="00023AB9" w:rsidRPr="00A528DF" w:rsidRDefault="00023AB9" w:rsidP="001771EB">
      <w:pPr>
        <w:pStyle w:val="Ttulo2"/>
        <w:numPr>
          <w:ilvl w:val="0"/>
          <w:numId w:val="35"/>
        </w:numPr>
        <w:rPr>
          <w:rFonts w:ascii="Tahoma" w:hAnsi="Tahoma" w:cs="Tahoma"/>
          <w:sz w:val="22"/>
          <w:szCs w:val="22"/>
        </w:rPr>
      </w:pPr>
      <w:r w:rsidRPr="00A528DF">
        <w:rPr>
          <w:rFonts w:ascii="Tahoma" w:hAnsi="Tahoma" w:cs="Tahoma"/>
          <w:sz w:val="22"/>
          <w:szCs w:val="22"/>
        </w:rPr>
        <w:t>Generación de reportes</w:t>
      </w:r>
    </w:p>
    <w:p w:rsidR="00023AB9" w:rsidRPr="00A528DF" w:rsidRDefault="00023AB9" w:rsidP="00A528DF">
      <w:pPr>
        <w:numPr>
          <w:ilvl w:val="0"/>
          <w:numId w:val="67"/>
        </w:numPr>
        <w:rPr>
          <w:rFonts w:ascii="Tahoma" w:hAnsi="Tahoma" w:cs="Tahoma"/>
          <w:sz w:val="22"/>
          <w:szCs w:val="22"/>
        </w:rPr>
      </w:pPr>
      <w:r w:rsidRPr="00A528DF">
        <w:rPr>
          <w:rFonts w:ascii="Tahoma" w:hAnsi="Tahoma" w:cs="Tahoma"/>
          <w:sz w:val="22"/>
          <w:szCs w:val="22"/>
        </w:rPr>
        <w:t xml:space="preserve">Elaboración de reporte de desglose de efectivo </w:t>
      </w:r>
    </w:p>
    <w:p w:rsidR="00023AB9" w:rsidRPr="00A528DF" w:rsidRDefault="00023AB9" w:rsidP="00A528DF">
      <w:pPr>
        <w:numPr>
          <w:ilvl w:val="0"/>
          <w:numId w:val="67"/>
        </w:numPr>
        <w:rPr>
          <w:rFonts w:ascii="Tahoma" w:hAnsi="Tahoma" w:cs="Tahoma"/>
          <w:sz w:val="22"/>
          <w:szCs w:val="22"/>
        </w:rPr>
      </w:pPr>
      <w:r w:rsidRPr="00A528DF">
        <w:rPr>
          <w:rFonts w:ascii="Tahoma" w:hAnsi="Tahoma" w:cs="Tahoma"/>
          <w:sz w:val="22"/>
          <w:szCs w:val="22"/>
        </w:rPr>
        <w:t>Análisis y envío del reporte de cajas en patio al área de tráfico</w:t>
      </w:r>
    </w:p>
    <w:p w:rsidR="00023AB9" w:rsidRPr="00A528DF" w:rsidRDefault="00023AB9" w:rsidP="00A528DF">
      <w:pPr>
        <w:numPr>
          <w:ilvl w:val="0"/>
          <w:numId w:val="67"/>
        </w:numPr>
        <w:rPr>
          <w:rFonts w:ascii="Tahoma" w:hAnsi="Tahoma" w:cs="Tahoma"/>
          <w:sz w:val="22"/>
          <w:szCs w:val="22"/>
        </w:rPr>
      </w:pPr>
      <w:r w:rsidRPr="00A528DF">
        <w:rPr>
          <w:rFonts w:ascii="Tahoma" w:hAnsi="Tahoma" w:cs="Tahoma"/>
          <w:sz w:val="22"/>
          <w:szCs w:val="22"/>
        </w:rPr>
        <w:t>Elaboración de reportes de salidas</w:t>
      </w:r>
    </w:p>
    <w:p w:rsidR="00023AB9" w:rsidRPr="00A528DF" w:rsidRDefault="00023AB9" w:rsidP="00A528DF">
      <w:pPr>
        <w:numPr>
          <w:ilvl w:val="0"/>
          <w:numId w:val="67"/>
        </w:numPr>
        <w:rPr>
          <w:rFonts w:ascii="Tahoma" w:hAnsi="Tahoma" w:cs="Tahoma"/>
          <w:sz w:val="22"/>
          <w:szCs w:val="22"/>
        </w:rPr>
      </w:pPr>
      <w:r w:rsidRPr="00A528DF">
        <w:rPr>
          <w:rFonts w:ascii="Tahoma" w:hAnsi="Tahoma" w:cs="Tahoma"/>
          <w:sz w:val="22"/>
          <w:szCs w:val="22"/>
        </w:rPr>
        <w:t>Elaboración del pronóstico de embarques</w:t>
      </w:r>
    </w:p>
    <w:p w:rsidR="00023AB9" w:rsidRPr="00A528DF" w:rsidRDefault="00023AB9" w:rsidP="00A528DF">
      <w:pPr>
        <w:numPr>
          <w:ilvl w:val="0"/>
          <w:numId w:val="67"/>
        </w:numPr>
        <w:rPr>
          <w:rFonts w:ascii="Tahoma" w:hAnsi="Tahoma" w:cs="Tahoma"/>
          <w:sz w:val="22"/>
          <w:szCs w:val="22"/>
        </w:rPr>
      </w:pPr>
      <w:r w:rsidRPr="00A528DF">
        <w:rPr>
          <w:rFonts w:ascii="Tahoma" w:hAnsi="Tahoma" w:cs="Tahoma"/>
          <w:sz w:val="22"/>
          <w:szCs w:val="22"/>
        </w:rPr>
        <w:t>Emitir boletas de ventas y facturas</w:t>
      </w:r>
    </w:p>
    <w:p w:rsidR="00023AB9" w:rsidRPr="00A528DF" w:rsidRDefault="00023AB9" w:rsidP="00A528DF">
      <w:pPr>
        <w:numPr>
          <w:ilvl w:val="0"/>
          <w:numId w:val="67"/>
        </w:numPr>
        <w:rPr>
          <w:rFonts w:ascii="Tahoma" w:hAnsi="Tahoma" w:cs="Tahoma"/>
          <w:sz w:val="22"/>
          <w:szCs w:val="22"/>
        </w:rPr>
      </w:pPr>
      <w:r w:rsidRPr="00A528DF">
        <w:rPr>
          <w:rFonts w:ascii="Tahoma" w:hAnsi="Tahoma" w:cs="Tahoma"/>
          <w:sz w:val="22"/>
          <w:szCs w:val="22"/>
        </w:rPr>
        <w:t>Elaboración del reporte de estadísticas semanal</w:t>
      </w:r>
    </w:p>
    <w:p w:rsidR="00023AB9" w:rsidRPr="00023AB9" w:rsidRDefault="00023AB9" w:rsidP="00023AB9">
      <w:pPr>
        <w:rPr>
          <w:rFonts w:ascii="Tahoma" w:hAnsi="Tahoma" w:cs="Tahoma"/>
          <w:sz w:val="22"/>
          <w:szCs w:val="22"/>
        </w:rPr>
      </w:pPr>
    </w:p>
    <w:p w:rsidR="00023AB9" w:rsidRPr="00023AB9" w:rsidRDefault="00023AB9" w:rsidP="00023AB9">
      <w:pPr>
        <w:rPr>
          <w:rFonts w:ascii="Tahoma" w:hAnsi="Tahoma" w:cs="Tahoma"/>
          <w:sz w:val="22"/>
          <w:szCs w:val="22"/>
        </w:rPr>
      </w:pPr>
    </w:p>
    <w:p w:rsidR="00023AB9" w:rsidRPr="00023AB9" w:rsidRDefault="00023AB9" w:rsidP="00023AB9">
      <w:pPr>
        <w:rPr>
          <w:rFonts w:ascii="Tahoma" w:hAnsi="Tahoma" w:cs="Tahoma"/>
          <w:sz w:val="22"/>
          <w:szCs w:val="22"/>
        </w:rPr>
      </w:pPr>
    </w:p>
    <w:p w:rsidR="00023AB9" w:rsidRPr="00023AB9" w:rsidRDefault="00023AB9" w:rsidP="00023AB9">
      <w:pPr>
        <w:rPr>
          <w:rFonts w:ascii="Tahoma" w:hAnsi="Tahoma" w:cs="Tahoma"/>
          <w:sz w:val="22"/>
          <w:szCs w:val="22"/>
        </w:rPr>
      </w:pPr>
    </w:p>
    <w:p w:rsidR="00023AB9" w:rsidRPr="00023AB9" w:rsidRDefault="00023AB9" w:rsidP="00023AB9">
      <w:pPr>
        <w:rPr>
          <w:rFonts w:ascii="Tahoma" w:hAnsi="Tahoma" w:cs="Tahoma"/>
          <w:sz w:val="22"/>
          <w:szCs w:val="22"/>
        </w:rPr>
      </w:pPr>
    </w:p>
    <w:p w:rsidR="00023AB9" w:rsidRPr="00023AB9" w:rsidRDefault="00023AB9" w:rsidP="00023AB9">
      <w:pPr>
        <w:rPr>
          <w:rFonts w:ascii="Tahoma" w:hAnsi="Tahoma" w:cs="Tahoma"/>
          <w:sz w:val="22"/>
          <w:szCs w:val="22"/>
        </w:rPr>
      </w:pPr>
    </w:p>
    <w:p w:rsidR="00023AB9" w:rsidRPr="00023AB9" w:rsidRDefault="00023AB9" w:rsidP="00023AB9">
      <w:pPr>
        <w:rPr>
          <w:rFonts w:ascii="Tahoma" w:hAnsi="Tahoma" w:cs="Tahoma"/>
          <w:sz w:val="22"/>
          <w:szCs w:val="22"/>
        </w:rPr>
      </w:pPr>
    </w:p>
    <w:p w:rsidR="00023AB9" w:rsidRPr="00023AB9" w:rsidRDefault="00023AB9" w:rsidP="00023AB9">
      <w:pPr>
        <w:rPr>
          <w:rFonts w:ascii="Tahoma" w:hAnsi="Tahoma" w:cs="Tahoma"/>
          <w:sz w:val="22"/>
          <w:szCs w:val="22"/>
        </w:rPr>
      </w:pPr>
    </w:p>
    <w:p w:rsidR="00023AB9" w:rsidRDefault="00023AB9" w:rsidP="00023AB9">
      <w:pPr>
        <w:rPr>
          <w:rFonts w:ascii="Tahoma" w:hAnsi="Tahoma" w:cs="Tahoma"/>
          <w:sz w:val="22"/>
          <w:szCs w:val="22"/>
        </w:rPr>
      </w:pPr>
    </w:p>
    <w:p w:rsidR="003101CC" w:rsidRDefault="003101CC" w:rsidP="00023AB9">
      <w:pPr>
        <w:rPr>
          <w:rFonts w:ascii="Tahoma" w:hAnsi="Tahoma" w:cs="Tahoma"/>
          <w:sz w:val="22"/>
          <w:szCs w:val="22"/>
        </w:rPr>
      </w:pPr>
    </w:p>
    <w:p w:rsidR="003101CC" w:rsidRDefault="003101CC" w:rsidP="00023AB9">
      <w:pPr>
        <w:rPr>
          <w:rFonts w:ascii="Tahoma" w:hAnsi="Tahoma" w:cs="Tahoma"/>
          <w:sz w:val="22"/>
          <w:szCs w:val="22"/>
        </w:rPr>
      </w:pPr>
    </w:p>
    <w:p w:rsidR="003101CC" w:rsidRPr="00023AB9" w:rsidRDefault="003101CC" w:rsidP="00023AB9">
      <w:pPr>
        <w:rPr>
          <w:rFonts w:ascii="Tahoma" w:hAnsi="Tahoma" w:cs="Tahoma"/>
          <w:sz w:val="22"/>
          <w:szCs w:val="22"/>
        </w:rPr>
      </w:pPr>
    </w:p>
    <w:p w:rsidR="00023AB9" w:rsidRPr="00023AB9" w:rsidRDefault="00023AB9" w:rsidP="00023AB9">
      <w:pPr>
        <w:rPr>
          <w:rFonts w:ascii="Tahoma" w:hAnsi="Tahoma" w:cs="Tahoma"/>
          <w:sz w:val="22"/>
          <w:szCs w:val="22"/>
        </w:rPr>
      </w:pPr>
    </w:p>
    <w:p w:rsidR="00023AB9" w:rsidRPr="00023AB9" w:rsidRDefault="00023AB9" w:rsidP="00023AB9">
      <w:pPr>
        <w:rPr>
          <w:rFonts w:ascii="Tahoma" w:hAnsi="Tahoma" w:cs="Tahoma"/>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689"/>
        <w:gridCol w:w="2835"/>
        <w:gridCol w:w="3120"/>
      </w:tblGrid>
      <w:tr w:rsidR="003101CC" w:rsidRPr="000956FD" w:rsidTr="00AB1E91">
        <w:tc>
          <w:tcPr>
            <w:tcW w:w="2689" w:type="dxa"/>
          </w:tcPr>
          <w:p w:rsidR="003101CC" w:rsidRPr="000956FD" w:rsidRDefault="003101CC" w:rsidP="00AB1E91">
            <w:pPr>
              <w:jc w:val="center"/>
              <w:rPr>
                <w:rFonts w:ascii="Tahoma" w:hAnsi="Tahoma" w:cs="Tahoma"/>
                <w:sz w:val="22"/>
                <w:szCs w:val="22"/>
              </w:rPr>
            </w:pPr>
            <w:r w:rsidRPr="000956FD">
              <w:rPr>
                <w:rFonts w:ascii="Tahoma" w:hAnsi="Tahoma" w:cs="Tahoma"/>
                <w:caps/>
                <w:sz w:val="22"/>
                <w:szCs w:val="22"/>
              </w:rPr>
              <w:t>fecha</w:t>
            </w:r>
          </w:p>
        </w:tc>
        <w:tc>
          <w:tcPr>
            <w:tcW w:w="2835" w:type="dxa"/>
          </w:tcPr>
          <w:p w:rsidR="003101CC" w:rsidRPr="000956FD" w:rsidRDefault="003101CC" w:rsidP="00AB1E91">
            <w:pPr>
              <w:jc w:val="center"/>
              <w:rPr>
                <w:rFonts w:ascii="Tahoma" w:hAnsi="Tahoma" w:cs="Tahoma"/>
                <w:sz w:val="22"/>
                <w:szCs w:val="22"/>
              </w:rPr>
            </w:pPr>
            <w:r w:rsidRPr="000956FD">
              <w:rPr>
                <w:rFonts w:ascii="Tahoma" w:hAnsi="Tahoma" w:cs="Tahoma"/>
                <w:caps/>
                <w:sz w:val="22"/>
                <w:szCs w:val="22"/>
              </w:rPr>
              <w:t>ELABORO</w:t>
            </w:r>
          </w:p>
        </w:tc>
        <w:tc>
          <w:tcPr>
            <w:tcW w:w="3120" w:type="dxa"/>
          </w:tcPr>
          <w:p w:rsidR="003101CC" w:rsidRPr="000956FD" w:rsidRDefault="003101CC" w:rsidP="00AB1E91">
            <w:pPr>
              <w:jc w:val="center"/>
              <w:rPr>
                <w:rFonts w:ascii="Tahoma" w:hAnsi="Tahoma" w:cs="Tahoma"/>
                <w:sz w:val="22"/>
                <w:szCs w:val="22"/>
              </w:rPr>
            </w:pPr>
            <w:r w:rsidRPr="000956FD">
              <w:rPr>
                <w:rFonts w:ascii="Tahoma" w:hAnsi="Tahoma" w:cs="Tahoma"/>
                <w:caps/>
                <w:sz w:val="22"/>
                <w:szCs w:val="22"/>
              </w:rPr>
              <w:t>AUTORIZO</w:t>
            </w:r>
          </w:p>
        </w:tc>
      </w:tr>
      <w:tr w:rsidR="003101CC" w:rsidRPr="000956FD" w:rsidTr="00AB1E91">
        <w:tc>
          <w:tcPr>
            <w:tcW w:w="2689" w:type="dxa"/>
          </w:tcPr>
          <w:p w:rsidR="003101CC" w:rsidRPr="000956FD" w:rsidRDefault="003101CC" w:rsidP="00AB1E91">
            <w:pPr>
              <w:jc w:val="center"/>
              <w:rPr>
                <w:rFonts w:ascii="Tahoma" w:hAnsi="Tahoma" w:cs="Tahoma"/>
                <w:sz w:val="22"/>
                <w:szCs w:val="22"/>
              </w:rPr>
            </w:pPr>
            <w:r w:rsidRPr="000956FD">
              <w:rPr>
                <w:rFonts w:ascii="Tahoma" w:hAnsi="Tahoma" w:cs="Tahoma"/>
                <w:sz w:val="22"/>
                <w:szCs w:val="22"/>
              </w:rPr>
              <w:t>ENERO DEL 2015</w:t>
            </w:r>
          </w:p>
        </w:tc>
        <w:tc>
          <w:tcPr>
            <w:tcW w:w="2835" w:type="dxa"/>
          </w:tcPr>
          <w:p w:rsidR="003101CC" w:rsidRPr="000956FD" w:rsidRDefault="003101CC" w:rsidP="00AB1E91">
            <w:pPr>
              <w:jc w:val="both"/>
              <w:rPr>
                <w:rFonts w:ascii="Tahoma" w:hAnsi="Tahoma" w:cs="Tahoma"/>
                <w:sz w:val="22"/>
                <w:szCs w:val="22"/>
              </w:rPr>
            </w:pPr>
          </w:p>
        </w:tc>
        <w:tc>
          <w:tcPr>
            <w:tcW w:w="3120" w:type="dxa"/>
          </w:tcPr>
          <w:p w:rsidR="003101CC" w:rsidRPr="000956FD" w:rsidRDefault="003101CC" w:rsidP="00AB1E91">
            <w:pPr>
              <w:jc w:val="both"/>
              <w:rPr>
                <w:rFonts w:ascii="Tahoma" w:hAnsi="Tahoma" w:cs="Tahoma"/>
                <w:sz w:val="22"/>
                <w:szCs w:val="22"/>
              </w:rPr>
            </w:pPr>
          </w:p>
        </w:tc>
      </w:tr>
      <w:tr w:rsidR="003101CC" w:rsidRPr="000956FD" w:rsidTr="00AB1E91">
        <w:tc>
          <w:tcPr>
            <w:tcW w:w="2689" w:type="dxa"/>
          </w:tcPr>
          <w:p w:rsidR="003101CC" w:rsidRPr="000956FD" w:rsidRDefault="003101CC" w:rsidP="00AB1E91">
            <w:pPr>
              <w:jc w:val="both"/>
              <w:rPr>
                <w:rFonts w:ascii="Tahoma" w:hAnsi="Tahoma" w:cs="Tahoma"/>
                <w:sz w:val="22"/>
                <w:szCs w:val="22"/>
              </w:rPr>
            </w:pPr>
          </w:p>
        </w:tc>
        <w:tc>
          <w:tcPr>
            <w:tcW w:w="2835" w:type="dxa"/>
          </w:tcPr>
          <w:p w:rsidR="003101CC" w:rsidRPr="000956FD" w:rsidRDefault="003101CC" w:rsidP="00AB1E91">
            <w:pPr>
              <w:jc w:val="center"/>
              <w:rPr>
                <w:rFonts w:ascii="Tahoma" w:hAnsi="Tahoma" w:cs="Tahoma"/>
                <w:sz w:val="22"/>
                <w:szCs w:val="22"/>
              </w:rPr>
            </w:pPr>
            <w:r w:rsidRPr="000956FD">
              <w:rPr>
                <w:rFonts w:ascii="Tahoma" w:hAnsi="Tahoma" w:cs="Tahoma"/>
                <w:sz w:val="22"/>
                <w:szCs w:val="22"/>
              </w:rPr>
              <w:t>COORD. DE REC Y SELEC.</w:t>
            </w:r>
          </w:p>
        </w:tc>
        <w:tc>
          <w:tcPr>
            <w:tcW w:w="3120" w:type="dxa"/>
          </w:tcPr>
          <w:p w:rsidR="003101CC" w:rsidRPr="000956FD" w:rsidRDefault="003101CC" w:rsidP="00AB1E91">
            <w:pPr>
              <w:jc w:val="both"/>
              <w:rPr>
                <w:rFonts w:ascii="Tahoma" w:hAnsi="Tahoma" w:cs="Tahoma"/>
                <w:sz w:val="22"/>
                <w:szCs w:val="22"/>
              </w:rPr>
            </w:pPr>
            <w:r>
              <w:rPr>
                <w:rFonts w:ascii="Tahoma" w:hAnsi="Tahoma" w:cs="Tahoma"/>
                <w:sz w:val="22"/>
                <w:szCs w:val="22"/>
              </w:rPr>
              <w:t>DIRECTOR DE TRANSPORTES</w:t>
            </w:r>
          </w:p>
        </w:tc>
      </w:tr>
    </w:tbl>
    <w:p w:rsidR="003101CC" w:rsidRPr="003101CC" w:rsidRDefault="00207390" w:rsidP="003101CC">
      <w:pPr>
        <w:jc w:val="center"/>
        <w:rPr>
          <w:rFonts w:ascii="Tahoma" w:hAnsi="Tahoma" w:cs="Tahoma"/>
          <w:b/>
          <w:bCs/>
          <w:sz w:val="22"/>
          <w:szCs w:val="22"/>
        </w:rPr>
      </w:pPr>
      <w:r w:rsidRPr="00E50354">
        <w:rPr>
          <w:rFonts w:ascii="Tahoma" w:hAnsi="Tahoma" w:cs="Tahoma"/>
          <w:sz w:val="22"/>
          <w:szCs w:val="22"/>
        </w:rPr>
        <w:br w:type="page"/>
      </w:r>
    </w:p>
    <w:p w:rsidR="003101CC" w:rsidRDefault="003101CC" w:rsidP="00D02AC6">
      <w:pPr>
        <w:pStyle w:val="Ttulo1"/>
      </w:pPr>
      <w:bookmarkStart w:id="13" w:name="_Puesto:_Supervisor_de"/>
      <w:bookmarkEnd w:id="13"/>
      <w:r>
        <w:rPr>
          <w:b/>
          <w:bCs/>
        </w:rPr>
        <w:lastRenderedPageBreak/>
        <w:t xml:space="preserve">Puesto: </w:t>
      </w:r>
      <w:r>
        <w:t>Supervisor de Operaciones</w:t>
      </w:r>
    </w:p>
    <w:p w:rsidR="003101CC" w:rsidRDefault="003101CC" w:rsidP="003101CC">
      <w:pPr>
        <w:rPr>
          <w:rFonts w:ascii="Tahoma" w:hAnsi="Tahoma" w:cs="Tahoma"/>
          <w:b/>
          <w:bCs/>
          <w:sz w:val="22"/>
          <w:szCs w:val="22"/>
        </w:rPr>
      </w:pPr>
    </w:p>
    <w:p w:rsidR="007975B0" w:rsidRPr="00023AB9" w:rsidRDefault="007975B0" w:rsidP="007975B0">
      <w:pPr>
        <w:rPr>
          <w:rFonts w:ascii="Tahoma" w:hAnsi="Tahoma" w:cs="Tahoma"/>
          <w:b/>
          <w:bCs/>
          <w:sz w:val="22"/>
          <w:szCs w:val="22"/>
        </w:rPr>
      </w:pPr>
      <w:r w:rsidRPr="00023AB9">
        <w:rPr>
          <w:rFonts w:ascii="Tahoma" w:hAnsi="Tahoma" w:cs="Tahoma"/>
          <w:b/>
          <w:bCs/>
          <w:sz w:val="22"/>
          <w:szCs w:val="22"/>
        </w:rPr>
        <w:t>Perfil del puesto</w:t>
      </w:r>
      <w:r w:rsidRPr="00023AB9">
        <w:rPr>
          <w:rFonts w:ascii="Tahoma" w:hAnsi="Tahoma" w:cs="Tahoma"/>
          <w:b/>
          <w:bCs/>
          <w:caps/>
          <w:sz w:val="22"/>
          <w:szCs w:val="22"/>
        </w:rPr>
        <w:t xml:space="preserve">: </w:t>
      </w:r>
    </w:p>
    <w:p w:rsidR="007975B0" w:rsidRPr="00023AB9" w:rsidRDefault="007975B0" w:rsidP="007975B0">
      <w:pPr>
        <w:jc w:val="both"/>
        <w:rPr>
          <w:rFonts w:ascii="Tahoma" w:eastAsia="Arial" w:hAnsi="Tahoma" w:cs="Tahoma"/>
          <w:sz w:val="22"/>
          <w:szCs w:val="22"/>
        </w:rPr>
      </w:pPr>
      <w:r w:rsidRPr="00023AB9">
        <w:rPr>
          <w:rFonts w:ascii="Tahoma" w:hAnsi="Tahoma" w:cs="Tahoma"/>
          <w:sz w:val="22"/>
          <w:szCs w:val="22"/>
          <w:lang w:val="es-MX"/>
        </w:rPr>
        <w:t xml:space="preserve">Es una </w:t>
      </w:r>
      <w:r>
        <w:rPr>
          <w:rFonts w:ascii="Tahoma" w:hAnsi="Tahoma" w:cs="Tahoma"/>
          <w:sz w:val="22"/>
          <w:szCs w:val="22"/>
          <w:lang w:val="es-MX"/>
        </w:rPr>
        <w:t>posición de apoyo para el Gerente de dedicado para supervisión</w:t>
      </w:r>
      <w:r w:rsidRPr="00023AB9">
        <w:rPr>
          <w:rFonts w:ascii="Tahoma" w:hAnsi="Tahoma" w:cs="Tahoma"/>
          <w:sz w:val="22"/>
          <w:szCs w:val="22"/>
          <w:lang w:val="es-MX"/>
        </w:rPr>
        <w:t xml:space="preserve">. </w:t>
      </w:r>
    </w:p>
    <w:p w:rsidR="007975B0" w:rsidRDefault="007975B0" w:rsidP="003101CC">
      <w:pPr>
        <w:rPr>
          <w:rFonts w:ascii="Tahoma" w:hAnsi="Tahoma" w:cs="Tahoma"/>
          <w:b/>
          <w:bCs/>
          <w:sz w:val="22"/>
          <w:szCs w:val="22"/>
        </w:rPr>
      </w:pPr>
    </w:p>
    <w:p w:rsidR="003101CC" w:rsidRPr="003101CC" w:rsidRDefault="003101CC" w:rsidP="003101CC">
      <w:pPr>
        <w:pStyle w:val="Ttulo1"/>
        <w:jc w:val="both"/>
        <w:rPr>
          <w:rFonts w:ascii="Tahoma" w:hAnsi="Tahoma" w:cs="Tahoma"/>
          <w:b/>
          <w:sz w:val="22"/>
          <w:szCs w:val="22"/>
        </w:rPr>
      </w:pPr>
      <w:r w:rsidRPr="003101CC">
        <w:rPr>
          <w:rFonts w:ascii="Tahoma" w:hAnsi="Tahoma" w:cs="Tahoma"/>
          <w:b/>
          <w:sz w:val="22"/>
          <w:szCs w:val="22"/>
        </w:rPr>
        <w:t xml:space="preserve">Objetivo: </w:t>
      </w:r>
    </w:p>
    <w:p w:rsidR="003101CC" w:rsidRPr="007975B0" w:rsidRDefault="007975B0" w:rsidP="003101CC">
      <w:pPr>
        <w:pStyle w:val="Ttulo2"/>
        <w:rPr>
          <w:rFonts w:ascii="Tahoma" w:hAnsi="Tahoma" w:cs="Tahoma"/>
          <w:b w:val="0"/>
          <w:bCs w:val="0"/>
          <w:sz w:val="22"/>
          <w:szCs w:val="22"/>
        </w:rPr>
      </w:pPr>
      <w:r w:rsidRPr="007975B0">
        <w:rPr>
          <w:rFonts w:ascii="Tahoma" w:hAnsi="Tahoma" w:cs="Tahoma"/>
          <w:b w:val="0"/>
          <w:bCs w:val="0"/>
          <w:sz w:val="22"/>
          <w:szCs w:val="22"/>
        </w:rPr>
        <w:t>Garantizar una alta productividad  y eficiencia de la flota asignada,  con estricto apego a los procedimientos establecidos.</w:t>
      </w:r>
    </w:p>
    <w:p w:rsidR="007975B0" w:rsidRDefault="007975B0" w:rsidP="003101CC">
      <w:pPr>
        <w:jc w:val="both"/>
        <w:rPr>
          <w:rFonts w:ascii="Tahoma" w:hAnsi="Tahoma" w:cs="Tahoma"/>
          <w:b/>
          <w:sz w:val="22"/>
          <w:szCs w:val="22"/>
        </w:rPr>
      </w:pPr>
    </w:p>
    <w:p w:rsidR="007975B0" w:rsidRPr="00023AB9" w:rsidRDefault="007975B0" w:rsidP="007975B0">
      <w:pPr>
        <w:rPr>
          <w:rFonts w:ascii="Tahoma" w:hAnsi="Tahoma" w:cs="Tahoma"/>
          <w:b/>
          <w:sz w:val="22"/>
          <w:szCs w:val="22"/>
        </w:rPr>
      </w:pPr>
      <w:r w:rsidRPr="00023AB9">
        <w:rPr>
          <w:rFonts w:ascii="Tahoma" w:hAnsi="Tahoma" w:cs="Tahoma"/>
          <w:b/>
          <w:sz w:val="22"/>
          <w:szCs w:val="22"/>
        </w:rPr>
        <w:t>Situación organizacional:</w:t>
      </w:r>
    </w:p>
    <w:p w:rsidR="007975B0" w:rsidRDefault="007975B0" w:rsidP="007975B0">
      <w:pPr>
        <w:rPr>
          <w:rFonts w:ascii="Tahoma" w:hAnsi="Tahoma" w:cs="Tahoma"/>
          <w:sz w:val="22"/>
          <w:szCs w:val="22"/>
        </w:rPr>
      </w:pPr>
    </w:p>
    <w:p w:rsidR="007975B0" w:rsidRPr="00023AB9" w:rsidRDefault="007975B0" w:rsidP="007975B0">
      <w:pPr>
        <w:rPr>
          <w:rFonts w:ascii="Tahoma" w:hAnsi="Tahoma" w:cs="Tahoma"/>
          <w:sz w:val="22"/>
          <w:szCs w:val="22"/>
        </w:rPr>
      </w:pPr>
      <w:r w:rsidRPr="00023AB9">
        <w:rPr>
          <w:rFonts w:ascii="Tahoma" w:hAnsi="Tahoma" w:cs="Tahoma"/>
          <w:sz w:val="22"/>
          <w:szCs w:val="22"/>
        </w:rPr>
        <w:t>Puestos que le reportan:</w:t>
      </w:r>
      <w:r w:rsidRPr="00023AB9">
        <w:rPr>
          <w:rFonts w:ascii="Tahoma" w:hAnsi="Tahoma" w:cs="Tahoma"/>
          <w:sz w:val="22"/>
          <w:szCs w:val="22"/>
        </w:rPr>
        <w:tab/>
      </w:r>
      <w:r>
        <w:rPr>
          <w:rFonts w:ascii="Tahoma" w:hAnsi="Tahoma" w:cs="Tahoma"/>
          <w:sz w:val="22"/>
          <w:szCs w:val="22"/>
        </w:rPr>
        <w:tab/>
      </w:r>
      <w:r>
        <w:rPr>
          <w:rFonts w:ascii="Tahoma" w:hAnsi="Tahoma" w:cs="Tahoma"/>
          <w:sz w:val="22"/>
          <w:szCs w:val="22"/>
        </w:rPr>
        <w:tab/>
      </w:r>
    </w:p>
    <w:p w:rsidR="007975B0" w:rsidRDefault="007975B0" w:rsidP="007975B0">
      <w:pPr>
        <w:ind w:left="2832" w:hanging="2832"/>
        <w:rPr>
          <w:rFonts w:ascii="Tahoma" w:hAnsi="Tahoma" w:cs="Tahoma"/>
          <w:sz w:val="22"/>
          <w:szCs w:val="22"/>
        </w:rPr>
      </w:pPr>
    </w:p>
    <w:p w:rsidR="007975B0" w:rsidRPr="00023AB9" w:rsidRDefault="007975B0" w:rsidP="007975B0">
      <w:pPr>
        <w:ind w:left="2832" w:hanging="2832"/>
        <w:rPr>
          <w:rFonts w:ascii="Tahoma" w:hAnsi="Tahoma" w:cs="Tahoma"/>
          <w:sz w:val="22"/>
          <w:szCs w:val="22"/>
        </w:rPr>
      </w:pPr>
      <w:r w:rsidRPr="00023AB9">
        <w:rPr>
          <w:rFonts w:ascii="Tahoma" w:hAnsi="Tahoma" w:cs="Tahoma"/>
          <w:sz w:val="22"/>
          <w:szCs w:val="22"/>
        </w:rPr>
        <w:t>Puestos a quien reporta:</w:t>
      </w:r>
      <w:r w:rsidRPr="00023AB9">
        <w:rPr>
          <w:rFonts w:ascii="Tahoma" w:hAnsi="Tahoma" w:cs="Tahoma"/>
          <w:sz w:val="22"/>
          <w:szCs w:val="22"/>
        </w:rPr>
        <w:tab/>
      </w:r>
      <w:r>
        <w:rPr>
          <w:rFonts w:ascii="Tahoma" w:hAnsi="Tahoma" w:cs="Tahoma"/>
          <w:sz w:val="22"/>
          <w:szCs w:val="22"/>
        </w:rPr>
        <w:tab/>
      </w:r>
      <w:r>
        <w:rPr>
          <w:rFonts w:ascii="Tahoma" w:hAnsi="Tahoma" w:cs="Tahoma"/>
          <w:sz w:val="22"/>
          <w:szCs w:val="22"/>
        </w:rPr>
        <w:tab/>
        <w:t xml:space="preserve">Gerente de oficina </w:t>
      </w:r>
    </w:p>
    <w:p w:rsidR="007975B0" w:rsidRDefault="007975B0" w:rsidP="003101CC">
      <w:pPr>
        <w:jc w:val="both"/>
        <w:rPr>
          <w:rFonts w:ascii="Tahoma" w:hAnsi="Tahoma" w:cs="Tahoma"/>
          <w:b/>
          <w:sz w:val="22"/>
          <w:szCs w:val="22"/>
        </w:rPr>
      </w:pPr>
    </w:p>
    <w:p w:rsidR="007975B0" w:rsidRPr="00023AB9" w:rsidRDefault="007975B0" w:rsidP="007975B0">
      <w:pPr>
        <w:rPr>
          <w:rFonts w:ascii="Tahoma" w:hAnsi="Tahoma" w:cs="Tahoma"/>
          <w:b/>
          <w:sz w:val="22"/>
          <w:szCs w:val="22"/>
        </w:rPr>
      </w:pPr>
      <w:r w:rsidRPr="00023AB9">
        <w:rPr>
          <w:rFonts w:ascii="Tahoma" w:hAnsi="Tahoma" w:cs="Tahoma"/>
          <w:b/>
          <w:sz w:val="22"/>
          <w:szCs w:val="22"/>
        </w:rPr>
        <w:t>Principales relaciones:</w:t>
      </w:r>
    </w:p>
    <w:p w:rsidR="007975B0" w:rsidRDefault="007975B0" w:rsidP="007975B0">
      <w:pPr>
        <w:ind w:left="4245" w:hanging="4245"/>
        <w:rPr>
          <w:rFonts w:ascii="Tahoma" w:hAnsi="Tahoma" w:cs="Tahoma"/>
          <w:bCs/>
          <w:sz w:val="22"/>
          <w:szCs w:val="22"/>
        </w:rPr>
      </w:pPr>
    </w:p>
    <w:p w:rsidR="007975B0" w:rsidRPr="00023AB9" w:rsidRDefault="007975B0" w:rsidP="007975B0">
      <w:pPr>
        <w:ind w:left="4245" w:hanging="4245"/>
        <w:rPr>
          <w:rFonts w:ascii="Tahoma" w:hAnsi="Tahoma" w:cs="Tahoma"/>
          <w:sz w:val="22"/>
          <w:szCs w:val="22"/>
        </w:rPr>
      </w:pPr>
      <w:r w:rsidRPr="007975B0">
        <w:rPr>
          <w:rFonts w:ascii="Tahoma" w:hAnsi="Tahoma" w:cs="Tahoma"/>
          <w:bCs/>
          <w:sz w:val="22"/>
          <w:szCs w:val="22"/>
        </w:rPr>
        <w:t>Internas:</w:t>
      </w:r>
      <w:r w:rsidRPr="00023AB9">
        <w:rPr>
          <w:rFonts w:ascii="Tahoma" w:hAnsi="Tahoma" w:cs="Tahoma"/>
          <w:b/>
          <w:bCs/>
          <w:caps/>
          <w:sz w:val="22"/>
          <w:szCs w:val="22"/>
        </w:rPr>
        <w:tab/>
      </w:r>
      <w:r>
        <w:rPr>
          <w:rFonts w:ascii="Tahoma" w:hAnsi="Tahoma" w:cs="Tahoma"/>
          <w:b/>
          <w:bCs/>
          <w:caps/>
          <w:sz w:val="22"/>
          <w:szCs w:val="22"/>
        </w:rPr>
        <w:tab/>
      </w:r>
      <w:r w:rsidRPr="00023AB9">
        <w:rPr>
          <w:rFonts w:ascii="Tahoma" w:hAnsi="Tahoma" w:cs="Tahoma"/>
          <w:sz w:val="22"/>
          <w:szCs w:val="22"/>
        </w:rPr>
        <w:t>Personal de Gerencia, Administrativo y Operativo</w:t>
      </w:r>
    </w:p>
    <w:p w:rsidR="007975B0" w:rsidRPr="00023AB9" w:rsidRDefault="007975B0" w:rsidP="007975B0">
      <w:pPr>
        <w:rPr>
          <w:rFonts w:ascii="Tahoma" w:hAnsi="Tahoma" w:cs="Tahoma"/>
          <w:caps/>
          <w:sz w:val="22"/>
          <w:szCs w:val="22"/>
        </w:rPr>
      </w:pPr>
      <w:r w:rsidRPr="007975B0">
        <w:rPr>
          <w:rFonts w:ascii="Tahoma" w:hAnsi="Tahoma" w:cs="Tahoma"/>
          <w:bCs/>
          <w:sz w:val="22"/>
          <w:szCs w:val="22"/>
        </w:rPr>
        <w:t>Externas</w:t>
      </w:r>
      <w:r w:rsidRPr="007975B0">
        <w:rPr>
          <w:rFonts w:ascii="Tahoma" w:hAnsi="Tahoma" w:cs="Tahoma"/>
          <w:sz w:val="22"/>
          <w:szCs w:val="22"/>
        </w:rPr>
        <w:t>:</w:t>
      </w:r>
      <w:r w:rsidRPr="00023AB9">
        <w:rPr>
          <w:rFonts w:ascii="Tahoma" w:hAnsi="Tahoma" w:cs="Tahoma"/>
          <w:sz w:val="22"/>
          <w:szCs w:val="22"/>
        </w:rPr>
        <w:t xml:space="preserve"> </w:t>
      </w:r>
      <w:r w:rsidRPr="00023AB9">
        <w:rPr>
          <w:rFonts w:ascii="Tahoma" w:hAnsi="Tahoma" w:cs="Tahoma"/>
          <w:caps/>
          <w:sz w:val="22"/>
          <w:szCs w:val="22"/>
        </w:rPr>
        <w:tab/>
      </w:r>
      <w:r w:rsidRPr="00023AB9">
        <w:rPr>
          <w:rFonts w:ascii="Tahoma" w:hAnsi="Tahoma" w:cs="Tahoma"/>
          <w:caps/>
          <w:sz w:val="22"/>
          <w:szCs w:val="22"/>
        </w:rPr>
        <w:tab/>
      </w:r>
      <w:r w:rsidRPr="00023AB9">
        <w:rPr>
          <w:rFonts w:ascii="Tahoma" w:hAnsi="Tahoma" w:cs="Tahoma"/>
          <w:caps/>
          <w:sz w:val="22"/>
          <w:szCs w:val="22"/>
        </w:rPr>
        <w:tab/>
      </w:r>
      <w:r>
        <w:rPr>
          <w:rFonts w:ascii="Tahoma" w:hAnsi="Tahoma" w:cs="Tahoma"/>
          <w:caps/>
          <w:sz w:val="22"/>
          <w:szCs w:val="22"/>
        </w:rPr>
        <w:tab/>
      </w:r>
      <w:r>
        <w:rPr>
          <w:rFonts w:ascii="Tahoma" w:hAnsi="Tahoma" w:cs="Tahoma"/>
          <w:caps/>
          <w:sz w:val="22"/>
          <w:szCs w:val="22"/>
        </w:rPr>
        <w:tab/>
      </w:r>
      <w:r w:rsidRPr="00023AB9">
        <w:rPr>
          <w:rFonts w:ascii="Tahoma" w:hAnsi="Tahoma" w:cs="Tahoma"/>
          <w:sz w:val="22"/>
          <w:szCs w:val="22"/>
        </w:rPr>
        <w:t xml:space="preserve">Clientes </w:t>
      </w:r>
    </w:p>
    <w:p w:rsidR="003101CC" w:rsidRDefault="003101CC" w:rsidP="003101CC">
      <w:pPr>
        <w:rPr>
          <w:rFonts w:ascii="Tahoma" w:hAnsi="Tahoma" w:cs="Tahoma"/>
          <w:b/>
          <w:sz w:val="22"/>
          <w:szCs w:val="22"/>
        </w:rPr>
      </w:pPr>
    </w:p>
    <w:p w:rsidR="003101CC" w:rsidRDefault="003101CC" w:rsidP="003101CC">
      <w:pPr>
        <w:jc w:val="both"/>
        <w:rPr>
          <w:rFonts w:ascii="Tahoma" w:hAnsi="Tahoma" w:cs="Tahoma"/>
          <w:bCs/>
          <w:sz w:val="22"/>
          <w:szCs w:val="22"/>
        </w:rPr>
      </w:pPr>
    </w:p>
    <w:p w:rsidR="003101CC" w:rsidRPr="007975B0" w:rsidRDefault="003101CC" w:rsidP="003101CC">
      <w:pPr>
        <w:pStyle w:val="Ttulo4"/>
      </w:pPr>
      <w:r w:rsidRPr="007975B0">
        <w:t>Requisitos del puesto:</w:t>
      </w:r>
    </w:p>
    <w:p w:rsidR="003101CC" w:rsidRPr="007975B0" w:rsidRDefault="003101CC" w:rsidP="007975B0">
      <w:pPr>
        <w:ind w:left="4248" w:hanging="4245"/>
        <w:jc w:val="both"/>
        <w:rPr>
          <w:rFonts w:ascii="Tahoma" w:hAnsi="Tahoma" w:cs="Tahoma"/>
          <w:sz w:val="22"/>
          <w:szCs w:val="22"/>
        </w:rPr>
      </w:pPr>
      <w:r w:rsidRPr="007975B0">
        <w:rPr>
          <w:rFonts w:ascii="Tahoma" w:hAnsi="Tahoma" w:cs="Tahoma"/>
          <w:sz w:val="22"/>
          <w:szCs w:val="22"/>
        </w:rPr>
        <w:t xml:space="preserve">Experiencia </w:t>
      </w:r>
      <w:r w:rsidRPr="007975B0">
        <w:rPr>
          <w:rFonts w:ascii="Tahoma" w:hAnsi="Tahoma" w:cs="Tahoma"/>
          <w:sz w:val="22"/>
          <w:szCs w:val="22"/>
        </w:rPr>
        <w:tab/>
        <w:t>3 años en puesto similar (Embarques, Tráfico, Logística)</w:t>
      </w:r>
    </w:p>
    <w:p w:rsidR="003101CC" w:rsidRPr="007975B0" w:rsidRDefault="003101CC" w:rsidP="003101CC">
      <w:pPr>
        <w:ind w:left="2832" w:hanging="2832"/>
        <w:jc w:val="both"/>
        <w:rPr>
          <w:rFonts w:ascii="Tahoma" w:hAnsi="Tahoma" w:cs="Tahoma"/>
          <w:sz w:val="22"/>
          <w:szCs w:val="22"/>
        </w:rPr>
      </w:pPr>
      <w:r w:rsidRPr="007975B0">
        <w:rPr>
          <w:rFonts w:ascii="Tahoma" w:hAnsi="Tahoma" w:cs="Tahoma"/>
          <w:sz w:val="22"/>
          <w:szCs w:val="22"/>
        </w:rPr>
        <w:t>Escolaridad</w:t>
      </w:r>
      <w:r w:rsidRPr="007975B0">
        <w:rPr>
          <w:rFonts w:ascii="Tahoma" w:hAnsi="Tahoma" w:cs="Tahoma"/>
          <w:sz w:val="22"/>
          <w:szCs w:val="22"/>
        </w:rPr>
        <w:tab/>
      </w:r>
      <w:r w:rsidR="007975B0" w:rsidRPr="007975B0">
        <w:rPr>
          <w:rFonts w:ascii="Tahoma" w:hAnsi="Tahoma" w:cs="Tahoma"/>
          <w:sz w:val="22"/>
          <w:szCs w:val="22"/>
        </w:rPr>
        <w:tab/>
      </w:r>
      <w:r w:rsidR="007975B0" w:rsidRPr="007975B0">
        <w:rPr>
          <w:rFonts w:ascii="Tahoma" w:hAnsi="Tahoma" w:cs="Tahoma"/>
          <w:sz w:val="22"/>
          <w:szCs w:val="22"/>
        </w:rPr>
        <w:tab/>
      </w:r>
      <w:r w:rsidRPr="007975B0">
        <w:rPr>
          <w:rFonts w:ascii="Tahoma" w:hAnsi="Tahoma" w:cs="Tahoma"/>
          <w:sz w:val="22"/>
          <w:szCs w:val="18"/>
        </w:rPr>
        <w:t>Ing. Industrial o afín</w:t>
      </w:r>
    </w:p>
    <w:p w:rsidR="003101CC" w:rsidRPr="007975B0" w:rsidRDefault="003101CC" w:rsidP="003101CC">
      <w:pPr>
        <w:rPr>
          <w:rFonts w:ascii="Tahoma" w:hAnsi="Tahoma" w:cs="Tahoma"/>
          <w:sz w:val="22"/>
          <w:szCs w:val="22"/>
        </w:rPr>
      </w:pPr>
      <w:r w:rsidRPr="007975B0">
        <w:rPr>
          <w:rFonts w:ascii="Tahoma" w:hAnsi="Tahoma" w:cs="Tahoma"/>
          <w:sz w:val="22"/>
          <w:szCs w:val="22"/>
        </w:rPr>
        <w:t>Edad</w:t>
      </w:r>
      <w:r w:rsidRPr="007975B0">
        <w:rPr>
          <w:rFonts w:ascii="Tahoma" w:hAnsi="Tahoma" w:cs="Tahoma"/>
          <w:sz w:val="22"/>
          <w:szCs w:val="22"/>
        </w:rPr>
        <w:tab/>
      </w:r>
      <w:r w:rsidRPr="007975B0">
        <w:rPr>
          <w:rFonts w:ascii="Tahoma" w:hAnsi="Tahoma" w:cs="Tahoma"/>
          <w:sz w:val="22"/>
          <w:szCs w:val="22"/>
        </w:rPr>
        <w:tab/>
      </w:r>
      <w:r w:rsidRPr="007975B0">
        <w:rPr>
          <w:rFonts w:ascii="Tahoma" w:hAnsi="Tahoma" w:cs="Tahoma"/>
          <w:sz w:val="22"/>
          <w:szCs w:val="22"/>
        </w:rPr>
        <w:tab/>
      </w:r>
      <w:r w:rsidRPr="007975B0">
        <w:rPr>
          <w:rFonts w:ascii="Tahoma" w:hAnsi="Tahoma" w:cs="Tahoma"/>
          <w:sz w:val="22"/>
          <w:szCs w:val="22"/>
        </w:rPr>
        <w:tab/>
      </w:r>
      <w:r w:rsidR="007975B0" w:rsidRPr="007975B0">
        <w:rPr>
          <w:rFonts w:ascii="Tahoma" w:hAnsi="Tahoma" w:cs="Tahoma"/>
          <w:sz w:val="22"/>
          <w:szCs w:val="22"/>
        </w:rPr>
        <w:tab/>
      </w:r>
      <w:r w:rsidR="007975B0" w:rsidRPr="007975B0">
        <w:rPr>
          <w:rFonts w:ascii="Tahoma" w:hAnsi="Tahoma" w:cs="Tahoma"/>
          <w:sz w:val="22"/>
          <w:szCs w:val="22"/>
        </w:rPr>
        <w:tab/>
      </w:r>
      <w:r w:rsidRPr="007975B0">
        <w:rPr>
          <w:rFonts w:ascii="Tahoma" w:hAnsi="Tahoma" w:cs="Tahoma"/>
          <w:sz w:val="22"/>
          <w:szCs w:val="22"/>
        </w:rPr>
        <w:t>22 a 40 años</w:t>
      </w:r>
    </w:p>
    <w:p w:rsidR="003101CC" w:rsidRPr="007975B0" w:rsidRDefault="003101CC" w:rsidP="003101CC">
      <w:pPr>
        <w:pStyle w:val="Textoindependiente"/>
        <w:rPr>
          <w:rFonts w:ascii="Tahoma" w:hAnsi="Tahoma" w:cs="Tahoma"/>
          <w:sz w:val="22"/>
          <w:szCs w:val="22"/>
          <w:lang w:val="es-ES"/>
        </w:rPr>
      </w:pPr>
      <w:r w:rsidRPr="007975B0">
        <w:rPr>
          <w:rFonts w:ascii="Tahoma" w:hAnsi="Tahoma" w:cs="Tahoma"/>
          <w:sz w:val="22"/>
          <w:szCs w:val="22"/>
          <w:lang w:val="es-ES"/>
        </w:rPr>
        <w:t>Sexo:</w:t>
      </w:r>
      <w:r w:rsidRPr="007975B0">
        <w:rPr>
          <w:rFonts w:ascii="Tahoma" w:hAnsi="Tahoma" w:cs="Tahoma"/>
          <w:sz w:val="22"/>
          <w:szCs w:val="22"/>
          <w:lang w:val="es-ES"/>
        </w:rPr>
        <w:tab/>
      </w:r>
      <w:r w:rsidRPr="007975B0">
        <w:rPr>
          <w:rFonts w:ascii="Tahoma" w:hAnsi="Tahoma" w:cs="Tahoma"/>
          <w:sz w:val="22"/>
          <w:szCs w:val="22"/>
          <w:lang w:val="es-ES"/>
        </w:rPr>
        <w:tab/>
      </w:r>
      <w:r w:rsidRPr="007975B0">
        <w:rPr>
          <w:rFonts w:ascii="Tahoma" w:hAnsi="Tahoma" w:cs="Tahoma"/>
          <w:sz w:val="22"/>
          <w:szCs w:val="22"/>
          <w:lang w:val="es-ES"/>
        </w:rPr>
        <w:tab/>
      </w:r>
      <w:r w:rsidRPr="007975B0">
        <w:rPr>
          <w:rFonts w:ascii="Tahoma" w:hAnsi="Tahoma" w:cs="Tahoma"/>
          <w:sz w:val="22"/>
          <w:szCs w:val="22"/>
          <w:lang w:val="es-ES"/>
        </w:rPr>
        <w:tab/>
      </w:r>
      <w:r w:rsidR="007975B0" w:rsidRPr="007975B0">
        <w:rPr>
          <w:rFonts w:ascii="Tahoma" w:hAnsi="Tahoma" w:cs="Tahoma"/>
          <w:sz w:val="22"/>
          <w:szCs w:val="22"/>
          <w:lang w:val="es-ES"/>
        </w:rPr>
        <w:tab/>
      </w:r>
      <w:r w:rsidR="007975B0" w:rsidRPr="007975B0">
        <w:rPr>
          <w:rFonts w:ascii="Tahoma" w:hAnsi="Tahoma" w:cs="Tahoma"/>
          <w:sz w:val="22"/>
          <w:szCs w:val="22"/>
          <w:lang w:val="es-ES"/>
        </w:rPr>
        <w:tab/>
      </w:r>
      <w:r w:rsidRPr="007975B0">
        <w:rPr>
          <w:rFonts w:ascii="Tahoma" w:hAnsi="Tahoma" w:cs="Tahoma"/>
          <w:sz w:val="22"/>
          <w:szCs w:val="22"/>
          <w:lang w:val="es-ES"/>
        </w:rPr>
        <w:t>Masculino</w:t>
      </w:r>
    </w:p>
    <w:p w:rsidR="003101CC" w:rsidRPr="007975B0" w:rsidRDefault="003101CC" w:rsidP="003101CC">
      <w:pPr>
        <w:rPr>
          <w:rFonts w:ascii="Tahoma" w:hAnsi="Tahoma" w:cs="Tahoma"/>
          <w:b/>
          <w:sz w:val="22"/>
          <w:szCs w:val="22"/>
        </w:rPr>
      </w:pPr>
      <w:r w:rsidRPr="007975B0">
        <w:rPr>
          <w:rFonts w:ascii="Tahoma" w:hAnsi="Tahoma" w:cs="Tahoma"/>
          <w:sz w:val="22"/>
          <w:szCs w:val="22"/>
        </w:rPr>
        <w:t>Estado civil:</w:t>
      </w:r>
      <w:r w:rsidRPr="007975B0">
        <w:rPr>
          <w:rFonts w:ascii="Tahoma" w:hAnsi="Tahoma" w:cs="Tahoma"/>
          <w:sz w:val="22"/>
          <w:szCs w:val="22"/>
        </w:rPr>
        <w:tab/>
      </w:r>
      <w:r w:rsidRPr="007975B0">
        <w:rPr>
          <w:rFonts w:ascii="Tahoma" w:hAnsi="Tahoma" w:cs="Tahoma"/>
          <w:sz w:val="22"/>
          <w:szCs w:val="22"/>
        </w:rPr>
        <w:tab/>
      </w:r>
      <w:r w:rsidRPr="007975B0">
        <w:rPr>
          <w:rFonts w:ascii="Tahoma" w:hAnsi="Tahoma" w:cs="Tahoma"/>
          <w:sz w:val="22"/>
          <w:szCs w:val="22"/>
        </w:rPr>
        <w:tab/>
      </w:r>
      <w:r w:rsidR="007975B0" w:rsidRPr="007975B0">
        <w:rPr>
          <w:rFonts w:ascii="Tahoma" w:hAnsi="Tahoma" w:cs="Tahoma"/>
          <w:sz w:val="22"/>
          <w:szCs w:val="22"/>
        </w:rPr>
        <w:tab/>
      </w:r>
      <w:r w:rsidR="007975B0" w:rsidRPr="007975B0">
        <w:rPr>
          <w:rFonts w:ascii="Tahoma" w:hAnsi="Tahoma" w:cs="Tahoma"/>
          <w:sz w:val="22"/>
          <w:szCs w:val="22"/>
        </w:rPr>
        <w:tab/>
        <w:t>Indistinto</w:t>
      </w:r>
    </w:p>
    <w:p w:rsidR="003101CC" w:rsidRDefault="003101CC" w:rsidP="003101CC">
      <w:pPr>
        <w:jc w:val="both"/>
        <w:rPr>
          <w:rFonts w:ascii="Tahoma" w:hAnsi="Tahoma" w:cs="Tahoma"/>
          <w:b/>
          <w:sz w:val="22"/>
          <w:szCs w:val="22"/>
        </w:rPr>
      </w:pPr>
    </w:p>
    <w:p w:rsidR="003101CC" w:rsidRDefault="003101CC" w:rsidP="003101CC">
      <w:pPr>
        <w:rPr>
          <w:rFonts w:ascii="Tahoma" w:hAnsi="Tahoma" w:cs="Tahoma"/>
          <w:sz w:val="22"/>
          <w:szCs w:val="22"/>
        </w:rPr>
      </w:pPr>
      <w:r>
        <w:rPr>
          <w:rFonts w:ascii="Tahoma" w:hAnsi="Tahoma" w:cs="Tahoma"/>
          <w:sz w:val="22"/>
          <w:szCs w:val="22"/>
        </w:rPr>
        <w:tab/>
      </w:r>
      <w:r>
        <w:rPr>
          <w:rFonts w:ascii="Tahoma" w:hAnsi="Tahoma" w:cs="Tahoma"/>
          <w:sz w:val="22"/>
          <w:szCs w:val="22"/>
        </w:rPr>
        <w:tab/>
      </w:r>
      <w:r>
        <w:rPr>
          <w:rFonts w:ascii="Tahoma" w:hAnsi="Tahoma" w:cs="Tahoma"/>
          <w:sz w:val="22"/>
          <w:szCs w:val="22"/>
        </w:rPr>
        <w:tab/>
      </w:r>
      <w:r>
        <w:rPr>
          <w:rFonts w:ascii="Tahoma" w:hAnsi="Tahoma" w:cs="Tahoma"/>
          <w:sz w:val="22"/>
          <w:szCs w:val="22"/>
        </w:rPr>
        <w:tab/>
      </w:r>
    </w:p>
    <w:p w:rsidR="00AF43A0" w:rsidRPr="000956FD" w:rsidRDefault="00AF43A0" w:rsidP="00AF43A0">
      <w:pPr>
        <w:rPr>
          <w:rFonts w:ascii="Tahoma" w:hAnsi="Tahoma" w:cs="Tahoma"/>
          <w:b/>
          <w:sz w:val="22"/>
          <w:szCs w:val="22"/>
        </w:rPr>
      </w:pPr>
      <w:r w:rsidRPr="000956FD">
        <w:rPr>
          <w:rFonts w:ascii="Tahoma" w:hAnsi="Tahoma" w:cs="Tahoma"/>
          <w:b/>
          <w:sz w:val="22"/>
          <w:szCs w:val="22"/>
        </w:rPr>
        <w:t>Competencias Personales:</w:t>
      </w:r>
    </w:p>
    <w:p w:rsidR="00AF43A0" w:rsidRPr="000956FD" w:rsidRDefault="00AF43A0" w:rsidP="00AF43A0">
      <w:pPr>
        <w:rPr>
          <w:rFonts w:ascii="Tahoma" w:hAnsi="Tahoma" w:cs="Tahoma"/>
          <w:sz w:val="22"/>
          <w:szCs w:val="22"/>
        </w:rPr>
      </w:pPr>
      <w:r w:rsidRPr="000956FD">
        <w:rPr>
          <w:rFonts w:ascii="Tahoma" w:hAnsi="Tahoma" w:cs="Tahoma"/>
          <w:sz w:val="22"/>
          <w:szCs w:val="22"/>
        </w:rPr>
        <w:t>Apertura al cambio</w:t>
      </w:r>
    </w:p>
    <w:p w:rsidR="00AF43A0" w:rsidRPr="000956FD" w:rsidRDefault="00AF43A0" w:rsidP="00AF43A0">
      <w:pPr>
        <w:rPr>
          <w:rFonts w:ascii="Tahoma" w:hAnsi="Tahoma" w:cs="Tahoma"/>
          <w:sz w:val="22"/>
          <w:szCs w:val="22"/>
        </w:rPr>
      </w:pPr>
      <w:r w:rsidRPr="000956FD">
        <w:rPr>
          <w:rFonts w:ascii="Tahoma" w:hAnsi="Tahoma" w:cs="Tahoma"/>
          <w:sz w:val="22"/>
          <w:szCs w:val="22"/>
        </w:rPr>
        <w:t xml:space="preserve">Honestidad </w:t>
      </w:r>
    </w:p>
    <w:p w:rsidR="00AF43A0" w:rsidRPr="000956FD" w:rsidRDefault="00AF43A0" w:rsidP="00AF43A0">
      <w:pPr>
        <w:rPr>
          <w:rFonts w:ascii="Tahoma" w:hAnsi="Tahoma" w:cs="Tahoma"/>
          <w:sz w:val="22"/>
          <w:szCs w:val="22"/>
        </w:rPr>
      </w:pPr>
      <w:r w:rsidRPr="000956FD">
        <w:rPr>
          <w:rFonts w:ascii="Tahoma" w:hAnsi="Tahoma" w:cs="Tahoma"/>
          <w:sz w:val="22"/>
          <w:szCs w:val="22"/>
        </w:rPr>
        <w:t xml:space="preserve">Lealtad y Responsabilidad </w:t>
      </w:r>
    </w:p>
    <w:p w:rsidR="00AF43A0" w:rsidRPr="000956FD" w:rsidRDefault="00AF43A0" w:rsidP="00AF43A0">
      <w:pPr>
        <w:rPr>
          <w:rFonts w:ascii="Tahoma" w:hAnsi="Tahoma" w:cs="Tahoma"/>
          <w:b/>
          <w:sz w:val="22"/>
          <w:szCs w:val="22"/>
        </w:rPr>
      </w:pPr>
      <w:r w:rsidRPr="000956FD">
        <w:rPr>
          <w:rFonts w:ascii="Tahoma" w:hAnsi="Tahoma" w:cs="Tahoma"/>
          <w:b/>
          <w:sz w:val="22"/>
          <w:szCs w:val="22"/>
        </w:rPr>
        <w:t>Competencias de Relación:</w:t>
      </w:r>
    </w:p>
    <w:p w:rsidR="00AF43A0" w:rsidRPr="000956FD" w:rsidRDefault="00AF43A0" w:rsidP="00AF43A0">
      <w:pPr>
        <w:rPr>
          <w:rFonts w:ascii="Tahoma" w:hAnsi="Tahoma" w:cs="Tahoma"/>
          <w:sz w:val="22"/>
          <w:szCs w:val="22"/>
        </w:rPr>
      </w:pPr>
      <w:r w:rsidRPr="000956FD">
        <w:rPr>
          <w:rFonts w:ascii="Tahoma" w:hAnsi="Tahoma" w:cs="Tahoma"/>
          <w:sz w:val="22"/>
          <w:szCs w:val="22"/>
        </w:rPr>
        <w:t xml:space="preserve">Comunicación </w:t>
      </w:r>
    </w:p>
    <w:p w:rsidR="00AF43A0" w:rsidRPr="000956FD" w:rsidRDefault="00AF43A0" w:rsidP="00AF43A0">
      <w:pPr>
        <w:rPr>
          <w:rFonts w:ascii="Tahoma" w:hAnsi="Tahoma" w:cs="Tahoma"/>
          <w:b/>
          <w:sz w:val="22"/>
          <w:szCs w:val="22"/>
        </w:rPr>
      </w:pPr>
      <w:r w:rsidRPr="000956FD">
        <w:rPr>
          <w:rFonts w:ascii="Tahoma" w:hAnsi="Tahoma" w:cs="Tahoma"/>
          <w:b/>
          <w:sz w:val="22"/>
          <w:szCs w:val="22"/>
        </w:rPr>
        <w:t xml:space="preserve">Competencias de Negocios: </w:t>
      </w:r>
    </w:p>
    <w:p w:rsidR="00AF43A0" w:rsidRPr="000956FD" w:rsidRDefault="00AF43A0" w:rsidP="00AF43A0">
      <w:pPr>
        <w:rPr>
          <w:rFonts w:ascii="Tahoma" w:hAnsi="Tahoma" w:cs="Tahoma"/>
          <w:sz w:val="22"/>
          <w:szCs w:val="22"/>
        </w:rPr>
      </w:pPr>
      <w:r w:rsidRPr="000956FD">
        <w:rPr>
          <w:rFonts w:ascii="Tahoma" w:hAnsi="Tahoma" w:cs="Tahoma"/>
          <w:sz w:val="22"/>
          <w:szCs w:val="22"/>
        </w:rPr>
        <w:t xml:space="preserve">Relación cliente-proveedor </w:t>
      </w:r>
    </w:p>
    <w:p w:rsidR="00AF43A0" w:rsidRPr="000956FD" w:rsidRDefault="00AF43A0" w:rsidP="00AF43A0">
      <w:pPr>
        <w:pStyle w:val="Ttulo6"/>
        <w:rPr>
          <w:rFonts w:ascii="Tahoma" w:hAnsi="Tahoma" w:cs="Tahoma"/>
          <w:sz w:val="22"/>
          <w:szCs w:val="22"/>
        </w:rPr>
      </w:pPr>
      <w:r w:rsidRPr="000956FD">
        <w:rPr>
          <w:rFonts w:ascii="Tahoma" w:hAnsi="Tahoma" w:cs="Tahoma"/>
          <w:sz w:val="22"/>
          <w:szCs w:val="22"/>
        </w:rPr>
        <w:t xml:space="preserve">Competencias técnicas: </w:t>
      </w:r>
    </w:p>
    <w:p w:rsidR="003101CC" w:rsidRDefault="003101CC" w:rsidP="003101CC">
      <w:pPr>
        <w:rPr>
          <w:rFonts w:ascii="Tahoma" w:hAnsi="Tahoma" w:cs="Tahoma"/>
          <w:sz w:val="22"/>
          <w:szCs w:val="22"/>
        </w:rPr>
      </w:pPr>
      <w:r>
        <w:rPr>
          <w:rFonts w:ascii="Tahoma" w:hAnsi="Tahoma" w:cs="Tahoma"/>
          <w:sz w:val="22"/>
          <w:szCs w:val="22"/>
        </w:rPr>
        <w:t>Metodologías de Aplicación de auditorias</w:t>
      </w:r>
      <w:r>
        <w:rPr>
          <w:rFonts w:ascii="Tahoma" w:hAnsi="Tahoma" w:cs="Tahoma"/>
          <w:sz w:val="22"/>
          <w:szCs w:val="22"/>
        </w:rPr>
        <w:tab/>
        <w:t xml:space="preserve"> </w:t>
      </w:r>
    </w:p>
    <w:p w:rsidR="003101CC" w:rsidRDefault="003101CC" w:rsidP="003101CC">
      <w:pPr>
        <w:rPr>
          <w:rFonts w:ascii="Tahoma" w:hAnsi="Tahoma" w:cs="Tahoma"/>
          <w:sz w:val="22"/>
          <w:szCs w:val="22"/>
        </w:rPr>
      </w:pPr>
      <w:r>
        <w:rPr>
          <w:rFonts w:ascii="Tahoma" w:hAnsi="Tahoma" w:cs="Tahoma"/>
          <w:sz w:val="22"/>
          <w:szCs w:val="22"/>
        </w:rPr>
        <w:t>Diagramas de procesos</w:t>
      </w:r>
      <w:r>
        <w:rPr>
          <w:rFonts w:ascii="Tahoma" w:hAnsi="Tahoma" w:cs="Tahoma"/>
          <w:sz w:val="22"/>
          <w:szCs w:val="22"/>
        </w:rPr>
        <w:tab/>
      </w:r>
      <w:r>
        <w:rPr>
          <w:rFonts w:ascii="Tahoma" w:hAnsi="Tahoma" w:cs="Tahoma"/>
          <w:sz w:val="22"/>
          <w:szCs w:val="22"/>
        </w:rPr>
        <w:tab/>
      </w:r>
      <w:r>
        <w:rPr>
          <w:rFonts w:ascii="Tahoma" w:hAnsi="Tahoma" w:cs="Tahoma"/>
          <w:sz w:val="22"/>
          <w:szCs w:val="22"/>
        </w:rPr>
        <w:tab/>
      </w:r>
    </w:p>
    <w:p w:rsidR="003101CC" w:rsidRDefault="003101CC" w:rsidP="003101CC">
      <w:pPr>
        <w:rPr>
          <w:rFonts w:ascii="Tahoma" w:hAnsi="Tahoma" w:cs="Tahoma"/>
          <w:sz w:val="22"/>
          <w:szCs w:val="22"/>
        </w:rPr>
      </w:pPr>
      <w:r>
        <w:rPr>
          <w:rFonts w:ascii="Tahoma" w:hAnsi="Tahoma" w:cs="Tahoma"/>
          <w:sz w:val="22"/>
          <w:szCs w:val="22"/>
        </w:rPr>
        <w:t>Conocimiento de Logística</w:t>
      </w:r>
      <w:r>
        <w:rPr>
          <w:rFonts w:ascii="Tahoma" w:hAnsi="Tahoma" w:cs="Tahoma"/>
          <w:sz w:val="22"/>
          <w:szCs w:val="22"/>
        </w:rPr>
        <w:tab/>
      </w:r>
      <w:r>
        <w:rPr>
          <w:rFonts w:ascii="Tahoma" w:hAnsi="Tahoma" w:cs="Tahoma"/>
          <w:sz w:val="22"/>
          <w:szCs w:val="22"/>
        </w:rPr>
        <w:tab/>
      </w:r>
      <w:r>
        <w:rPr>
          <w:rFonts w:ascii="Tahoma" w:hAnsi="Tahoma" w:cs="Tahoma"/>
          <w:sz w:val="22"/>
          <w:szCs w:val="22"/>
        </w:rPr>
        <w:tab/>
      </w:r>
    </w:p>
    <w:p w:rsidR="003101CC" w:rsidRDefault="003101CC" w:rsidP="003101CC">
      <w:pPr>
        <w:rPr>
          <w:rFonts w:ascii="Tahoma" w:hAnsi="Tahoma" w:cs="Tahoma"/>
          <w:sz w:val="22"/>
          <w:szCs w:val="22"/>
        </w:rPr>
      </w:pPr>
      <w:r>
        <w:rPr>
          <w:rFonts w:ascii="Tahoma" w:hAnsi="Tahoma" w:cs="Tahoma"/>
          <w:sz w:val="22"/>
          <w:szCs w:val="22"/>
        </w:rPr>
        <w:lastRenderedPageBreak/>
        <w:t>Acciones Correctivas y Preventivas</w:t>
      </w:r>
      <w:r>
        <w:rPr>
          <w:rFonts w:ascii="Tahoma" w:hAnsi="Tahoma" w:cs="Tahoma"/>
          <w:sz w:val="22"/>
          <w:szCs w:val="22"/>
        </w:rPr>
        <w:tab/>
      </w:r>
      <w:r>
        <w:rPr>
          <w:rFonts w:ascii="Tahoma" w:hAnsi="Tahoma" w:cs="Tahoma"/>
          <w:sz w:val="22"/>
          <w:szCs w:val="22"/>
        </w:rPr>
        <w:tab/>
      </w:r>
    </w:p>
    <w:p w:rsidR="003101CC" w:rsidRDefault="003101CC" w:rsidP="003101CC">
      <w:pPr>
        <w:rPr>
          <w:rFonts w:ascii="Tahoma" w:hAnsi="Tahoma" w:cs="Tahoma"/>
          <w:sz w:val="22"/>
          <w:szCs w:val="22"/>
        </w:rPr>
      </w:pPr>
      <w:r>
        <w:rPr>
          <w:rFonts w:ascii="Tahoma" w:hAnsi="Tahoma" w:cs="Tahoma"/>
          <w:sz w:val="22"/>
          <w:szCs w:val="22"/>
        </w:rPr>
        <w:t>Manejo de Office avanzado</w:t>
      </w:r>
    </w:p>
    <w:p w:rsidR="003101CC" w:rsidRDefault="003101CC" w:rsidP="003101CC">
      <w:pPr>
        <w:rPr>
          <w:rFonts w:ascii="Tahoma" w:hAnsi="Tahoma" w:cs="Tahoma"/>
          <w:sz w:val="22"/>
          <w:szCs w:val="22"/>
        </w:rPr>
      </w:pPr>
      <w:r>
        <w:rPr>
          <w:rFonts w:ascii="Tahoma" w:hAnsi="Tahoma" w:cs="Tahoma"/>
          <w:sz w:val="22"/>
          <w:szCs w:val="22"/>
        </w:rPr>
        <w:t>Control de Documentación y Registros</w:t>
      </w:r>
    </w:p>
    <w:p w:rsidR="003101CC" w:rsidRDefault="003101CC" w:rsidP="003101CC">
      <w:pPr>
        <w:jc w:val="both"/>
        <w:rPr>
          <w:rFonts w:ascii="Tahoma" w:hAnsi="Tahoma" w:cs="Tahoma"/>
          <w:sz w:val="22"/>
          <w:szCs w:val="22"/>
        </w:rPr>
      </w:pPr>
      <w:r>
        <w:rPr>
          <w:rFonts w:ascii="Tahoma" w:hAnsi="Tahoma" w:cs="Tahoma"/>
          <w:sz w:val="22"/>
          <w:szCs w:val="22"/>
        </w:rPr>
        <w:t>Políticas y Procedimientos de la empresa</w:t>
      </w:r>
    </w:p>
    <w:p w:rsidR="003101CC" w:rsidRDefault="003101CC" w:rsidP="003101CC">
      <w:pPr>
        <w:jc w:val="both"/>
        <w:rPr>
          <w:rFonts w:ascii="Tahoma" w:hAnsi="Tahoma" w:cs="Tahoma"/>
          <w:sz w:val="22"/>
          <w:szCs w:val="22"/>
        </w:rPr>
      </w:pPr>
      <w:r>
        <w:rPr>
          <w:rFonts w:ascii="Tahoma" w:hAnsi="Tahoma" w:cs="Tahoma"/>
          <w:sz w:val="22"/>
          <w:szCs w:val="22"/>
        </w:rPr>
        <w:t>Conocimientos de Transporte</w:t>
      </w:r>
    </w:p>
    <w:p w:rsidR="003101CC" w:rsidRDefault="003101CC" w:rsidP="003101CC">
      <w:pPr>
        <w:jc w:val="both"/>
        <w:rPr>
          <w:rFonts w:ascii="Tahoma" w:hAnsi="Tahoma" w:cs="Tahoma"/>
          <w:sz w:val="22"/>
          <w:szCs w:val="22"/>
        </w:rPr>
      </w:pPr>
      <w:r>
        <w:rPr>
          <w:rFonts w:ascii="Tahoma" w:hAnsi="Tahoma" w:cs="Tahoma"/>
          <w:sz w:val="22"/>
          <w:szCs w:val="22"/>
        </w:rPr>
        <w:t>Mejora Continua</w:t>
      </w:r>
    </w:p>
    <w:p w:rsidR="003101CC" w:rsidRDefault="003101CC" w:rsidP="003101CC">
      <w:pPr>
        <w:jc w:val="both"/>
        <w:rPr>
          <w:rFonts w:ascii="Tahoma" w:hAnsi="Tahoma" w:cs="Tahoma"/>
          <w:bCs/>
          <w:sz w:val="22"/>
          <w:szCs w:val="22"/>
        </w:rPr>
      </w:pPr>
    </w:p>
    <w:p w:rsidR="003101CC" w:rsidRPr="00AF43A0" w:rsidRDefault="003101CC" w:rsidP="003101CC">
      <w:pPr>
        <w:jc w:val="both"/>
        <w:rPr>
          <w:rFonts w:ascii="Tahoma" w:hAnsi="Tahoma" w:cs="Tahoma"/>
          <w:b/>
          <w:sz w:val="22"/>
          <w:szCs w:val="22"/>
        </w:rPr>
      </w:pPr>
    </w:p>
    <w:p w:rsidR="003101CC" w:rsidRPr="00AF43A0" w:rsidRDefault="003101CC" w:rsidP="003101CC">
      <w:pPr>
        <w:rPr>
          <w:rFonts w:ascii="Tahoma" w:hAnsi="Tahoma" w:cs="Tahoma"/>
          <w:b/>
          <w:sz w:val="22"/>
          <w:szCs w:val="22"/>
          <w:lang w:val="pt-BR"/>
        </w:rPr>
      </w:pPr>
      <w:r w:rsidRPr="00AF43A0">
        <w:rPr>
          <w:rFonts w:ascii="Tahoma" w:hAnsi="Tahoma" w:cs="Tahoma"/>
          <w:b/>
          <w:sz w:val="22"/>
          <w:szCs w:val="22"/>
          <w:lang w:val="pt-BR"/>
        </w:rPr>
        <w:t>Actividades:</w:t>
      </w:r>
    </w:p>
    <w:p w:rsidR="003101CC" w:rsidRPr="003101CC" w:rsidRDefault="003101CC" w:rsidP="003101CC">
      <w:pPr>
        <w:tabs>
          <w:tab w:val="left" w:pos="7630"/>
          <w:tab w:val="left" w:pos="9070"/>
        </w:tabs>
        <w:rPr>
          <w:rFonts w:ascii="Tahoma" w:hAnsi="Tahoma" w:cs="Tahoma"/>
          <w:sz w:val="22"/>
          <w:highlight w:val="yellow"/>
          <w:lang w:val="pt-BR"/>
        </w:rPr>
      </w:pPr>
    </w:p>
    <w:p w:rsidR="00AF43A0" w:rsidRPr="00A528DF" w:rsidRDefault="00AF43A0" w:rsidP="00A528DF">
      <w:pPr>
        <w:pStyle w:val="Prrafodelista"/>
        <w:numPr>
          <w:ilvl w:val="0"/>
          <w:numId w:val="68"/>
        </w:numPr>
        <w:rPr>
          <w:rFonts w:ascii="Arial" w:hAnsi="Arial" w:cs="Arial"/>
        </w:rPr>
      </w:pPr>
      <w:r w:rsidRPr="00A528DF">
        <w:rPr>
          <w:rFonts w:ascii="Arial" w:hAnsi="Arial" w:cs="Arial"/>
        </w:rPr>
        <w:t>Verifica disponibilidad de equipo y lo reporta al cliente</w:t>
      </w:r>
    </w:p>
    <w:p w:rsidR="00AF43A0" w:rsidRPr="00A528DF" w:rsidRDefault="00AF43A0" w:rsidP="00A528DF">
      <w:pPr>
        <w:pStyle w:val="Prrafodelista"/>
        <w:numPr>
          <w:ilvl w:val="0"/>
          <w:numId w:val="68"/>
        </w:numPr>
        <w:rPr>
          <w:rFonts w:ascii="Arial" w:hAnsi="Arial" w:cs="Arial"/>
        </w:rPr>
      </w:pPr>
      <w:r w:rsidRPr="00A528DF">
        <w:rPr>
          <w:rFonts w:ascii="Arial" w:hAnsi="Arial" w:cs="Arial"/>
        </w:rPr>
        <w:t>Actualiza reporte de viajes pendientes</w:t>
      </w:r>
    </w:p>
    <w:p w:rsidR="00AF43A0" w:rsidRPr="00A528DF" w:rsidRDefault="00AF43A0" w:rsidP="00A528DF">
      <w:pPr>
        <w:pStyle w:val="Prrafodelista"/>
        <w:numPr>
          <w:ilvl w:val="0"/>
          <w:numId w:val="68"/>
        </w:numPr>
        <w:rPr>
          <w:rFonts w:ascii="Arial" w:hAnsi="Arial" w:cs="Arial"/>
        </w:rPr>
      </w:pPr>
      <w:r w:rsidRPr="00A528DF">
        <w:rPr>
          <w:rFonts w:ascii="Arial" w:hAnsi="Arial" w:cs="Arial"/>
        </w:rPr>
        <w:t>Solicita a monitoreo pantalla con confirmación de botón de pánico</w:t>
      </w:r>
    </w:p>
    <w:p w:rsidR="00AF43A0" w:rsidRPr="00A528DF" w:rsidRDefault="00AF43A0" w:rsidP="00A528DF">
      <w:pPr>
        <w:pStyle w:val="Prrafodelista"/>
        <w:numPr>
          <w:ilvl w:val="0"/>
          <w:numId w:val="68"/>
        </w:numPr>
        <w:rPr>
          <w:rFonts w:ascii="Arial" w:hAnsi="Arial" w:cs="Arial"/>
        </w:rPr>
      </w:pPr>
      <w:r w:rsidRPr="00A528DF">
        <w:rPr>
          <w:rFonts w:ascii="Arial" w:hAnsi="Arial" w:cs="Arial"/>
        </w:rPr>
        <w:t>Envía correo electrónico con pantalla confirmando botón de pánico</w:t>
      </w:r>
    </w:p>
    <w:p w:rsidR="00AF43A0" w:rsidRPr="00A528DF" w:rsidRDefault="00AF43A0" w:rsidP="00A528DF">
      <w:pPr>
        <w:pStyle w:val="Prrafodelista"/>
        <w:numPr>
          <w:ilvl w:val="0"/>
          <w:numId w:val="68"/>
        </w:numPr>
        <w:rPr>
          <w:rFonts w:ascii="Arial" w:hAnsi="Arial" w:cs="Arial"/>
        </w:rPr>
      </w:pPr>
      <w:r w:rsidRPr="00A528DF">
        <w:rPr>
          <w:rFonts w:ascii="Arial" w:hAnsi="Arial" w:cs="Arial"/>
        </w:rPr>
        <w:t>Asigna viaje,  imprime y entrega carta porte al operador</w:t>
      </w:r>
    </w:p>
    <w:p w:rsidR="00AF43A0" w:rsidRPr="00A528DF" w:rsidRDefault="00AF43A0" w:rsidP="00A528DF">
      <w:pPr>
        <w:pStyle w:val="Prrafodelista"/>
        <w:numPr>
          <w:ilvl w:val="0"/>
          <w:numId w:val="68"/>
        </w:numPr>
        <w:rPr>
          <w:rFonts w:ascii="Arial" w:hAnsi="Arial" w:cs="Arial"/>
        </w:rPr>
      </w:pPr>
      <w:r w:rsidRPr="00A528DF">
        <w:rPr>
          <w:rFonts w:ascii="Arial" w:hAnsi="Arial" w:cs="Arial"/>
        </w:rPr>
        <w:t xml:space="preserve">Se reporta en Transportes </w:t>
      </w:r>
      <w:proofErr w:type="spellStart"/>
      <w:r w:rsidRPr="00A528DF">
        <w:rPr>
          <w:rFonts w:ascii="Arial" w:hAnsi="Arial" w:cs="Arial"/>
        </w:rPr>
        <w:t>Walmart</w:t>
      </w:r>
      <w:proofErr w:type="spellEnd"/>
      <w:r w:rsidRPr="00A528DF">
        <w:rPr>
          <w:rFonts w:ascii="Arial" w:hAnsi="Arial" w:cs="Arial"/>
        </w:rPr>
        <w:t xml:space="preserve"> para documentar viaje.</w:t>
      </w:r>
    </w:p>
    <w:p w:rsidR="00AF43A0" w:rsidRPr="00A528DF" w:rsidRDefault="00AF43A0" w:rsidP="00A528DF">
      <w:pPr>
        <w:pStyle w:val="Prrafodelista"/>
        <w:numPr>
          <w:ilvl w:val="0"/>
          <w:numId w:val="68"/>
        </w:numPr>
        <w:rPr>
          <w:rFonts w:ascii="Arial" w:hAnsi="Arial" w:cs="Arial"/>
        </w:rPr>
      </w:pPr>
      <w:r w:rsidRPr="00A528DF">
        <w:rPr>
          <w:rFonts w:ascii="Arial" w:hAnsi="Arial" w:cs="Arial"/>
        </w:rPr>
        <w:t>Engancha remolque asignado y se presenta en caseta para inventario de remolque</w:t>
      </w:r>
    </w:p>
    <w:p w:rsidR="00AF43A0" w:rsidRDefault="00AF43A0" w:rsidP="003101CC"/>
    <w:p w:rsidR="003101CC" w:rsidRDefault="003101CC" w:rsidP="003101CC"/>
    <w:p w:rsidR="003101CC" w:rsidRDefault="003101CC" w:rsidP="003101CC"/>
    <w:p w:rsidR="003101CC" w:rsidRDefault="003101CC" w:rsidP="003101CC"/>
    <w:p w:rsidR="003101CC" w:rsidRDefault="003101CC" w:rsidP="003101CC"/>
    <w:p w:rsidR="003101CC" w:rsidRDefault="003101CC" w:rsidP="003101CC"/>
    <w:p w:rsidR="003101CC" w:rsidRDefault="003101CC" w:rsidP="003101CC"/>
    <w:p w:rsidR="003101CC" w:rsidRDefault="003101CC" w:rsidP="003101CC"/>
    <w:p w:rsidR="003101CC" w:rsidRDefault="003101CC" w:rsidP="003101CC"/>
    <w:p w:rsidR="003101CC" w:rsidRDefault="003101CC" w:rsidP="003101CC"/>
    <w:p w:rsidR="003101CC" w:rsidRDefault="003101CC" w:rsidP="003101CC"/>
    <w:p w:rsidR="003101CC" w:rsidRDefault="003101CC" w:rsidP="003101CC"/>
    <w:p w:rsidR="003101CC" w:rsidRDefault="003101CC" w:rsidP="003101CC"/>
    <w:p w:rsidR="003101CC" w:rsidRDefault="003101CC" w:rsidP="003101CC"/>
    <w:p w:rsidR="003101CC" w:rsidRDefault="003101CC" w:rsidP="003101CC"/>
    <w:p w:rsidR="003101CC" w:rsidRDefault="003101CC" w:rsidP="003101CC"/>
    <w:p w:rsidR="003101CC" w:rsidRDefault="003101CC" w:rsidP="003101CC"/>
    <w:p w:rsidR="003101CC" w:rsidRDefault="003101CC" w:rsidP="003101CC"/>
    <w:p w:rsidR="003101CC" w:rsidRDefault="003101CC" w:rsidP="003101CC"/>
    <w:p w:rsidR="003101CC" w:rsidRDefault="003101CC" w:rsidP="003101C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689"/>
        <w:gridCol w:w="2835"/>
        <w:gridCol w:w="3120"/>
      </w:tblGrid>
      <w:tr w:rsidR="003101CC" w:rsidRPr="000956FD" w:rsidTr="00AB1E91">
        <w:tc>
          <w:tcPr>
            <w:tcW w:w="2689" w:type="dxa"/>
          </w:tcPr>
          <w:p w:rsidR="003101CC" w:rsidRPr="000956FD" w:rsidRDefault="003101CC" w:rsidP="00AB1E91">
            <w:pPr>
              <w:jc w:val="center"/>
              <w:rPr>
                <w:rFonts w:ascii="Tahoma" w:hAnsi="Tahoma" w:cs="Tahoma"/>
                <w:sz w:val="22"/>
                <w:szCs w:val="22"/>
              </w:rPr>
            </w:pPr>
            <w:r w:rsidRPr="000956FD">
              <w:rPr>
                <w:rFonts w:ascii="Tahoma" w:hAnsi="Tahoma" w:cs="Tahoma"/>
                <w:caps/>
                <w:sz w:val="22"/>
                <w:szCs w:val="22"/>
              </w:rPr>
              <w:t>fecha</w:t>
            </w:r>
          </w:p>
        </w:tc>
        <w:tc>
          <w:tcPr>
            <w:tcW w:w="2835" w:type="dxa"/>
          </w:tcPr>
          <w:p w:rsidR="003101CC" w:rsidRPr="000956FD" w:rsidRDefault="003101CC" w:rsidP="00AB1E91">
            <w:pPr>
              <w:jc w:val="center"/>
              <w:rPr>
                <w:rFonts w:ascii="Tahoma" w:hAnsi="Tahoma" w:cs="Tahoma"/>
                <w:sz w:val="22"/>
                <w:szCs w:val="22"/>
              </w:rPr>
            </w:pPr>
            <w:r w:rsidRPr="000956FD">
              <w:rPr>
                <w:rFonts w:ascii="Tahoma" w:hAnsi="Tahoma" w:cs="Tahoma"/>
                <w:caps/>
                <w:sz w:val="22"/>
                <w:szCs w:val="22"/>
              </w:rPr>
              <w:t>ELABORO</w:t>
            </w:r>
          </w:p>
        </w:tc>
        <w:tc>
          <w:tcPr>
            <w:tcW w:w="3120" w:type="dxa"/>
          </w:tcPr>
          <w:p w:rsidR="003101CC" w:rsidRPr="000956FD" w:rsidRDefault="003101CC" w:rsidP="00AB1E91">
            <w:pPr>
              <w:jc w:val="center"/>
              <w:rPr>
                <w:rFonts w:ascii="Tahoma" w:hAnsi="Tahoma" w:cs="Tahoma"/>
                <w:sz w:val="22"/>
                <w:szCs w:val="22"/>
              </w:rPr>
            </w:pPr>
            <w:r w:rsidRPr="000956FD">
              <w:rPr>
                <w:rFonts w:ascii="Tahoma" w:hAnsi="Tahoma" w:cs="Tahoma"/>
                <w:caps/>
                <w:sz w:val="22"/>
                <w:szCs w:val="22"/>
              </w:rPr>
              <w:t>AUTORIZO</w:t>
            </w:r>
          </w:p>
        </w:tc>
      </w:tr>
      <w:tr w:rsidR="003101CC" w:rsidRPr="000956FD" w:rsidTr="00AB1E91">
        <w:tc>
          <w:tcPr>
            <w:tcW w:w="2689" w:type="dxa"/>
          </w:tcPr>
          <w:p w:rsidR="003101CC" w:rsidRPr="000956FD" w:rsidRDefault="003101CC" w:rsidP="00AB1E91">
            <w:pPr>
              <w:jc w:val="center"/>
              <w:rPr>
                <w:rFonts w:ascii="Tahoma" w:hAnsi="Tahoma" w:cs="Tahoma"/>
                <w:sz w:val="22"/>
                <w:szCs w:val="22"/>
              </w:rPr>
            </w:pPr>
            <w:r w:rsidRPr="000956FD">
              <w:rPr>
                <w:rFonts w:ascii="Tahoma" w:hAnsi="Tahoma" w:cs="Tahoma"/>
                <w:sz w:val="22"/>
                <w:szCs w:val="22"/>
              </w:rPr>
              <w:t>ENERO DEL 2015</w:t>
            </w:r>
          </w:p>
        </w:tc>
        <w:tc>
          <w:tcPr>
            <w:tcW w:w="2835" w:type="dxa"/>
          </w:tcPr>
          <w:p w:rsidR="003101CC" w:rsidRPr="000956FD" w:rsidRDefault="003101CC" w:rsidP="00AB1E91">
            <w:pPr>
              <w:jc w:val="both"/>
              <w:rPr>
                <w:rFonts w:ascii="Tahoma" w:hAnsi="Tahoma" w:cs="Tahoma"/>
                <w:sz w:val="22"/>
                <w:szCs w:val="22"/>
              </w:rPr>
            </w:pPr>
          </w:p>
        </w:tc>
        <w:tc>
          <w:tcPr>
            <w:tcW w:w="3120" w:type="dxa"/>
          </w:tcPr>
          <w:p w:rsidR="003101CC" w:rsidRPr="000956FD" w:rsidRDefault="003101CC" w:rsidP="00AB1E91">
            <w:pPr>
              <w:jc w:val="both"/>
              <w:rPr>
                <w:rFonts w:ascii="Tahoma" w:hAnsi="Tahoma" w:cs="Tahoma"/>
                <w:sz w:val="22"/>
                <w:szCs w:val="22"/>
              </w:rPr>
            </w:pPr>
          </w:p>
        </w:tc>
      </w:tr>
      <w:tr w:rsidR="003101CC" w:rsidRPr="000956FD" w:rsidTr="00AB1E91">
        <w:tc>
          <w:tcPr>
            <w:tcW w:w="2689" w:type="dxa"/>
          </w:tcPr>
          <w:p w:rsidR="003101CC" w:rsidRPr="000956FD" w:rsidRDefault="003101CC" w:rsidP="00AB1E91">
            <w:pPr>
              <w:jc w:val="both"/>
              <w:rPr>
                <w:rFonts w:ascii="Tahoma" w:hAnsi="Tahoma" w:cs="Tahoma"/>
                <w:sz w:val="22"/>
                <w:szCs w:val="22"/>
              </w:rPr>
            </w:pPr>
          </w:p>
        </w:tc>
        <w:tc>
          <w:tcPr>
            <w:tcW w:w="2835" w:type="dxa"/>
          </w:tcPr>
          <w:p w:rsidR="003101CC" w:rsidRPr="000956FD" w:rsidRDefault="003101CC" w:rsidP="00AB1E91">
            <w:pPr>
              <w:jc w:val="center"/>
              <w:rPr>
                <w:rFonts w:ascii="Tahoma" w:hAnsi="Tahoma" w:cs="Tahoma"/>
                <w:sz w:val="22"/>
                <w:szCs w:val="22"/>
              </w:rPr>
            </w:pPr>
            <w:r w:rsidRPr="000956FD">
              <w:rPr>
                <w:rFonts w:ascii="Tahoma" w:hAnsi="Tahoma" w:cs="Tahoma"/>
                <w:sz w:val="22"/>
                <w:szCs w:val="22"/>
              </w:rPr>
              <w:t>COORD. DE REC Y SELEC.</w:t>
            </w:r>
          </w:p>
        </w:tc>
        <w:tc>
          <w:tcPr>
            <w:tcW w:w="3120" w:type="dxa"/>
          </w:tcPr>
          <w:p w:rsidR="003101CC" w:rsidRPr="000956FD" w:rsidRDefault="003101CC" w:rsidP="00AB1E91">
            <w:pPr>
              <w:jc w:val="both"/>
              <w:rPr>
                <w:rFonts w:ascii="Tahoma" w:hAnsi="Tahoma" w:cs="Tahoma"/>
                <w:sz w:val="22"/>
                <w:szCs w:val="22"/>
              </w:rPr>
            </w:pPr>
            <w:r>
              <w:rPr>
                <w:rFonts w:ascii="Tahoma" w:hAnsi="Tahoma" w:cs="Tahoma"/>
                <w:sz w:val="22"/>
                <w:szCs w:val="22"/>
              </w:rPr>
              <w:t>DIRECTOR DE TRANSPORTES</w:t>
            </w:r>
          </w:p>
        </w:tc>
      </w:tr>
    </w:tbl>
    <w:p w:rsidR="003101CC" w:rsidRDefault="003101CC" w:rsidP="003101CC"/>
    <w:p w:rsidR="003101CC" w:rsidRDefault="003101CC" w:rsidP="003101CC"/>
    <w:p w:rsidR="003101CC" w:rsidRPr="00A528DF" w:rsidRDefault="003101CC" w:rsidP="00D02AC6">
      <w:pPr>
        <w:pStyle w:val="Ttulo1"/>
        <w:rPr>
          <w:sz w:val="22"/>
        </w:rPr>
      </w:pPr>
      <w:bookmarkStart w:id="14" w:name="_Puesto:_Auxiliar_Administrativo_1"/>
      <w:bookmarkEnd w:id="14"/>
      <w:r w:rsidRPr="00A528DF">
        <w:rPr>
          <w:b/>
          <w:bCs/>
          <w:sz w:val="22"/>
        </w:rPr>
        <w:t xml:space="preserve">Puesto: </w:t>
      </w:r>
      <w:r w:rsidRPr="00A528DF">
        <w:t>Auxiliar Administrativo de Bodega / Operaciones</w:t>
      </w:r>
    </w:p>
    <w:p w:rsidR="003101CC" w:rsidRPr="00A528DF" w:rsidRDefault="003101CC" w:rsidP="003101CC">
      <w:pPr>
        <w:autoSpaceDE w:val="0"/>
        <w:autoSpaceDN w:val="0"/>
        <w:adjustRightInd w:val="0"/>
        <w:rPr>
          <w:rFonts w:ascii="Tahoma" w:hAnsi="Tahoma" w:cs="Tahoma"/>
          <w:b/>
          <w:bCs/>
          <w:sz w:val="22"/>
        </w:rPr>
      </w:pPr>
    </w:p>
    <w:p w:rsidR="00A528DF" w:rsidRDefault="00A528DF" w:rsidP="00A528DF">
      <w:pPr>
        <w:autoSpaceDE w:val="0"/>
        <w:autoSpaceDN w:val="0"/>
        <w:adjustRightInd w:val="0"/>
        <w:jc w:val="both"/>
        <w:rPr>
          <w:rFonts w:ascii="Tahoma" w:hAnsi="Tahoma" w:cs="Tahoma"/>
          <w:b/>
          <w:bCs/>
          <w:sz w:val="22"/>
        </w:rPr>
      </w:pPr>
      <w:r>
        <w:rPr>
          <w:rFonts w:ascii="Tahoma" w:hAnsi="Tahoma" w:cs="Tahoma"/>
          <w:b/>
          <w:bCs/>
          <w:sz w:val="22"/>
        </w:rPr>
        <w:t>Perfil</w:t>
      </w:r>
      <w:r w:rsidR="003101CC" w:rsidRPr="00A528DF">
        <w:rPr>
          <w:rFonts w:ascii="Tahoma" w:hAnsi="Tahoma" w:cs="Tahoma"/>
          <w:b/>
          <w:bCs/>
          <w:sz w:val="22"/>
        </w:rPr>
        <w:t xml:space="preserve"> del Puesto: </w:t>
      </w:r>
    </w:p>
    <w:p w:rsidR="003101CC" w:rsidRPr="00A528DF" w:rsidRDefault="003101CC" w:rsidP="00A528DF">
      <w:pPr>
        <w:autoSpaceDE w:val="0"/>
        <w:autoSpaceDN w:val="0"/>
        <w:adjustRightInd w:val="0"/>
        <w:jc w:val="both"/>
        <w:rPr>
          <w:rFonts w:ascii="Tahoma" w:hAnsi="Tahoma" w:cs="Tahoma"/>
        </w:rPr>
      </w:pPr>
      <w:r w:rsidRPr="00A528DF">
        <w:rPr>
          <w:rFonts w:ascii="Tahoma" w:hAnsi="Tahoma" w:cs="Tahoma"/>
        </w:rPr>
        <w:t>Recibir, registrar, clasificar y distribuir la correspondencia interna y externa, así como, controlar el centro de recursos y atender el conmutador.</w:t>
      </w:r>
    </w:p>
    <w:p w:rsidR="003101CC" w:rsidRDefault="003101CC" w:rsidP="003101CC">
      <w:pPr>
        <w:pStyle w:val="Ttulo1"/>
        <w:jc w:val="both"/>
        <w:rPr>
          <w:rFonts w:ascii="Tahoma" w:hAnsi="Tahoma" w:cs="Tahoma"/>
          <w:sz w:val="22"/>
        </w:rPr>
      </w:pPr>
    </w:p>
    <w:p w:rsidR="00A528DF" w:rsidRPr="003101CC" w:rsidRDefault="00A528DF" w:rsidP="00A528DF">
      <w:pPr>
        <w:pStyle w:val="Ttulo1"/>
        <w:jc w:val="both"/>
        <w:rPr>
          <w:rFonts w:ascii="Tahoma" w:hAnsi="Tahoma" w:cs="Tahoma"/>
          <w:b/>
          <w:sz w:val="22"/>
          <w:szCs w:val="22"/>
        </w:rPr>
      </w:pPr>
      <w:r>
        <w:rPr>
          <w:rFonts w:ascii="Tahoma" w:hAnsi="Tahoma" w:cs="Tahoma"/>
          <w:b/>
          <w:sz w:val="22"/>
          <w:szCs w:val="22"/>
        </w:rPr>
        <w:t>Objetivo</w:t>
      </w:r>
    </w:p>
    <w:p w:rsidR="00A528DF" w:rsidRPr="007975B0" w:rsidRDefault="00A528DF" w:rsidP="00A528DF">
      <w:pPr>
        <w:pStyle w:val="Ttulo2"/>
        <w:jc w:val="both"/>
        <w:rPr>
          <w:rFonts w:ascii="Tahoma" w:hAnsi="Tahoma" w:cs="Tahoma"/>
          <w:b w:val="0"/>
          <w:bCs w:val="0"/>
          <w:sz w:val="22"/>
          <w:szCs w:val="22"/>
        </w:rPr>
      </w:pPr>
      <w:r w:rsidRPr="007975B0">
        <w:rPr>
          <w:rFonts w:ascii="Tahoma" w:hAnsi="Tahoma" w:cs="Tahoma"/>
          <w:b w:val="0"/>
          <w:bCs w:val="0"/>
          <w:sz w:val="22"/>
          <w:szCs w:val="22"/>
        </w:rPr>
        <w:t>Garantizar una alta productividad  y eficiencia de la flota asignada,  con estricto apego a los procedimientos establecidos.</w:t>
      </w:r>
    </w:p>
    <w:p w:rsidR="00A528DF" w:rsidRDefault="00A528DF" w:rsidP="00A528DF">
      <w:pPr>
        <w:jc w:val="both"/>
        <w:rPr>
          <w:rFonts w:ascii="Tahoma" w:hAnsi="Tahoma" w:cs="Tahoma"/>
          <w:b/>
          <w:sz w:val="22"/>
          <w:szCs w:val="22"/>
        </w:rPr>
      </w:pPr>
    </w:p>
    <w:p w:rsidR="00A528DF" w:rsidRPr="00023AB9" w:rsidRDefault="00A528DF" w:rsidP="00A528DF">
      <w:pPr>
        <w:rPr>
          <w:rFonts w:ascii="Tahoma" w:hAnsi="Tahoma" w:cs="Tahoma"/>
          <w:b/>
          <w:sz w:val="22"/>
          <w:szCs w:val="22"/>
        </w:rPr>
      </w:pPr>
      <w:r w:rsidRPr="00023AB9">
        <w:rPr>
          <w:rFonts w:ascii="Tahoma" w:hAnsi="Tahoma" w:cs="Tahoma"/>
          <w:b/>
          <w:sz w:val="22"/>
          <w:szCs w:val="22"/>
        </w:rPr>
        <w:t>Situación organizacional:</w:t>
      </w:r>
    </w:p>
    <w:p w:rsidR="00A528DF" w:rsidRDefault="00A528DF" w:rsidP="00A528DF">
      <w:pPr>
        <w:rPr>
          <w:rFonts w:ascii="Tahoma" w:hAnsi="Tahoma" w:cs="Tahoma"/>
          <w:sz w:val="22"/>
          <w:szCs w:val="22"/>
        </w:rPr>
      </w:pPr>
    </w:p>
    <w:p w:rsidR="00A528DF" w:rsidRPr="00023AB9" w:rsidRDefault="00A528DF" w:rsidP="00A528DF">
      <w:pPr>
        <w:rPr>
          <w:rFonts w:ascii="Tahoma" w:hAnsi="Tahoma" w:cs="Tahoma"/>
          <w:sz w:val="22"/>
          <w:szCs w:val="22"/>
        </w:rPr>
      </w:pPr>
      <w:r w:rsidRPr="00023AB9">
        <w:rPr>
          <w:rFonts w:ascii="Tahoma" w:hAnsi="Tahoma" w:cs="Tahoma"/>
          <w:sz w:val="22"/>
          <w:szCs w:val="22"/>
        </w:rPr>
        <w:t>Puestos que le reportan:</w:t>
      </w:r>
      <w:r w:rsidRPr="00023AB9">
        <w:rPr>
          <w:rFonts w:ascii="Tahoma" w:hAnsi="Tahoma" w:cs="Tahoma"/>
          <w:sz w:val="22"/>
          <w:szCs w:val="22"/>
        </w:rPr>
        <w:tab/>
      </w:r>
      <w:r>
        <w:rPr>
          <w:rFonts w:ascii="Tahoma" w:hAnsi="Tahoma" w:cs="Tahoma"/>
          <w:sz w:val="22"/>
          <w:szCs w:val="22"/>
        </w:rPr>
        <w:tab/>
      </w:r>
      <w:r>
        <w:rPr>
          <w:rFonts w:ascii="Tahoma" w:hAnsi="Tahoma" w:cs="Tahoma"/>
          <w:sz w:val="22"/>
          <w:szCs w:val="22"/>
        </w:rPr>
        <w:tab/>
      </w:r>
    </w:p>
    <w:p w:rsidR="00A528DF" w:rsidRDefault="00A528DF" w:rsidP="00A528DF">
      <w:pPr>
        <w:ind w:left="2832" w:hanging="2832"/>
        <w:rPr>
          <w:rFonts w:ascii="Tahoma" w:hAnsi="Tahoma" w:cs="Tahoma"/>
          <w:sz w:val="22"/>
          <w:szCs w:val="22"/>
        </w:rPr>
      </w:pPr>
    </w:p>
    <w:p w:rsidR="00A528DF" w:rsidRPr="00023AB9" w:rsidRDefault="00A528DF" w:rsidP="00A528DF">
      <w:pPr>
        <w:ind w:left="2832" w:hanging="2832"/>
        <w:rPr>
          <w:rFonts w:ascii="Tahoma" w:hAnsi="Tahoma" w:cs="Tahoma"/>
          <w:sz w:val="22"/>
          <w:szCs w:val="22"/>
        </w:rPr>
      </w:pPr>
      <w:r w:rsidRPr="00023AB9">
        <w:rPr>
          <w:rFonts w:ascii="Tahoma" w:hAnsi="Tahoma" w:cs="Tahoma"/>
          <w:sz w:val="22"/>
          <w:szCs w:val="22"/>
        </w:rPr>
        <w:t>Puestos a quien reporta:</w:t>
      </w:r>
      <w:r w:rsidRPr="00023AB9">
        <w:rPr>
          <w:rFonts w:ascii="Tahoma" w:hAnsi="Tahoma" w:cs="Tahoma"/>
          <w:sz w:val="22"/>
          <w:szCs w:val="22"/>
        </w:rPr>
        <w:tab/>
      </w:r>
      <w:r>
        <w:rPr>
          <w:rFonts w:ascii="Tahoma" w:hAnsi="Tahoma" w:cs="Tahoma"/>
          <w:sz w:val="22"/>
          <w:szCs w:val="22"/>
        </w:rPr>
        <w:tab/>
      </w:r>
      <w:r>
        <w:rPr>
          <w:rFonts w:ascii="Tahoma" w:hAnsi="Tahoma" w:cs="Tahoma"/>
          <w:sz w:val="22"/>
          <w:szCs w:val="22"/>
        </w:rPr>
        <w:tab/>
        <w:t xml:space="preserve">Gerente de oficina </w:t>
      </w:r>
    </w:p>
    <w:p w:rsidR="00A528DF" w:rsidRDefault="00A528DF" w:rsidP="00A528DF">
      <w:pPr>
        <w:jc w:val="both"/>
        <w:rPr>
          <w:rFonts w:ascii="Tahoma" w:hAnsi="Tahoma" w:cs="Tahoma"/>
          <w:b/>
          <w:sz w:val="22"/>
          <w:szCs w:val="22"/>
        </w:rPr>
      </w:pPr>
    </w:p>
    <w:p w:rsidR="00A528DF" w:rsidRPr="00023AB9" w:rsidRDefault="00A528DF" w:rsidP="00A528DF">
      <w:pPr>
        <w:rPr>
          <w:rFonts w:ascii="Tahoma" w:hAnsi="Tahoma" w:cs="Tahoma"/>
          <w:b/>
          <w:sz w:val="22"/>
          <w:szCs w:val="22"/>
        </w:rPr>
      </w:pPr>
      <w:r w:rsidRPr="00023AB9">
        <w:rPr>
          <w:rFonts w:ascii="Tahoma" w:hAnsi="Tahoma" w:cs="Tahoma"/>
          <w:b/>
          <w:sz w:val="22"/>
          <w:szCs w:val="22"/>
        </w:rPr>
        <w:t>Principales relaciones:</w:t>
      </w:r>
    </w:p>
    <w:p w:rsidR="00A528DF" w:rsidRDefault="00A528DF" w:rsidP="00A528DF">
      <w:pPr>
        <w:ind w:left="4245" w:hanging="4245"/>
        <w:rPr>
          <w:rFonts w:ascii="Tahoma" w:hAnsi="Tahoma" w:cs="Tahoma"/>
          <w:bCs/>
          <w:sz w:val="22"/>
          <w:szCs w:val="22"/>
        </w:rPr>
      </w:pPr>
    </w:p>
    <w:p w:rsidR="00A528DF" w:rsidRPr="00023AB9" w:rsidRDefault="00A528DF" w:rsidP="00A528DF">
      <w:pPr>
        <w:ind w:left="4245" w:hanging="4245"/>
        <w:rPr>
          <w:rFonts w:ascii="Tahoma" w:hAnsi="Tahoma" w:cs="Tahoma"/>
          <w:sz w:val="22"/>
          <w:szCs w:val="22"/>
        </w:rPr>
      </w:pPr>
      <w:r w:rsidRPr="007975B0">
        <w:rPr>
          <w:rFonts w:ascii="Tahoma" w:hAnsi="Tahoma" w:cs="Tahoma"/>
          <w:bCs/>
          <w:sz w:val="22"/>
          <w:szCs w:val="22"/>
        </w:rPr>
        <w:t>Internas:</w:t>
      </w:r>
      <w:r w:rsidRPr="00023AB9">
        <w:rPr>
          <w:rFonts w:ascii="Tahoma" w:hAnsi="Tahoma" w:cs="Tahoma"/>
          <w:b/>
          <w:bCs/>
          <w:caps/>
          <w:sz w:val="22"/>
          <w:szCs w:val="22"/>
        </w:rPr>
        <w:tab/>
      </w:r>
      <w:r>
        <w:rPr>
          <w:rFonts w:ascii="Tahoma" w:hAnsi="Tahoma" w:cs="Tahoma"/>
          <w:b/>
          <w:bCs/>
          <w:caps/>
          <w:sz w:val="22"/>
          <w:szCs w:val="22"/>
        </w:rPr>
        <w:tab/>
      </w:r>
      <w:r w:rsidRPr="00023AB9">
        <w:rPr>
          <w:rFonts w:ascii="Tahoma" w:hAnsi="Tahoma" w:cs="Tahoma"/>
          <w:sz w:val="22"/>
          <w:szCs w:val="22"/>
        </w:rPr>
        <w:t>Personal de Gerencia, Administrativo y Operativo</w:t>
      </w:r>
    </w:p>
    <w:p w:rsidR="00A528DF" w:rsidRPr="00023AB9" w:rsidRDefault="00A528DF" w:rsidP="00A528DF">
      <w:pPr>
        <w:rPr>
          <w:rFonts w:ascii="Tahoma" w:hAnsi="Tahoma" w:cs="Tahoma"/>
          <w:caps/>
          <w:sz w:val="22"/>
          <w:szCs w:val="22"/>
        </w:rPr>
      </w:pPr>
      <w:r w:rsidRPr="007975B0">
        <w:rPr>
          <w:rFonts w:ascii="Tahoma" w:hAnsi="Tahoma" w:cs="Tahoma"/>
          <w:bCs/>
          <w:sz w:val="22"/>
          <w:szCs w:val="22"/>
        </w:rPr>
        <w:t>Externas</w:t>
      </w:r>
      <w:r w:rsidRPr="007975B0">
        <w:rPr>
          <w:rFonts w:ascii="Tahoma" w:hAnsi="Tahoma" w:cs="Tahoma"/>
          <w:sz w:val="22"/>
          <w:szCs w:val="22"/>
        </w:rPr>
        <w:t>:</w:t>
      </w:r>
      <w:r w:rsidRPr="00023AB9">
        <w:rPr>
          <w:rFonts w:ascii="Tahoma" w:hAnsi="Tahoma" w:cs="Tahoma"/>
          <w:sz w:val="22"/>
          <w:szCs w:val="22"/>
        </w:rPr>
        <w:t xml:space="preserve"> </w:t>
      </w:r>
      <w:r w:rsidRPr="00023AB9">
        <w:rPr>
          <w:rFonts w:ascii="Tahoma" w:hAnsi="Tahoma" w:cs="Tahoma"/>
          <w:caps/>
          <w:sz w:val="22"/>
          <w:szCs w:val="22"/>
        </w:rPr>
        <w:tab/>
      </w:r>
      <w:r w:rsidRPr="00023AB9">
        <w:rPr>
          <w:rFonts w:ascii="Tahoma" w:hAnsi="Tahoma" w:cs="Tahoma"/>
          <w:caps/>
          <w:sz w:val="22"/>
          <w:szCs w:val="22"/>
        </w:rPr>
        <w:tab/>
      </w:r>
      <w:r w:rsidRPr="00023AB9">
        <w:rPr>
          <w:rFonts w:ascii="Tahoma" w:hAnsi="Tahoma" w:cs="Tahoma"/>
          <w:caps/>
          <w:sz w:val="22"/>
          <w:szCs w:val="22"/>
        </w:rPr>
        <w:tab/>
      </w:r>
      <w:r>
        <w:rPr>
          <w:rFonts w:ascii="Tahoma" w:hAnsi="Tahoma" w:cs="Tahoma"/>
          <w:caps/>
          <w:sz w:val="22"/>
          <w:szCs w:val="22"/>
        </w:rPr>
        <w:tab/>
      </w:r>
      <w:r>
        <w:rPr>
          <w:rFonts w:ascii="Tahoma" w:hAnsi="Tahoma" w:cs="Tahoma"/>
          <w:caps/>
          <w:sz w:val="22"/>
          <w:szCs w:val="22"/>
        </w:rPr>
        <w:tab/>
      </w:r>
      <w:r w:rsidRPr="00023AB9">
        <w:rPr>
          <w:rFonts w:ascii="Tahoma" w:hAnsi="Tahoma" w:cs="Tahoma"/>
          <w:sz w:val="22"/>
          <w:szCs w:val="22"/>
        </w:rPr>
        <w:t>Clientes</w:t>
      </w:r>
      <w:r w:rsidR="00E04EA2">
        <w:rPr>
          <w:rFonts w:ascii="Tahoma" w:hAnsi="Tahoma" w:cs="Tahoma"/>
          <w:sz w:val="22"/>
          <w:szCs w:val="22"/>
        </w:rPr>
        <w:t xml:space="preserve">, proveedores </w:t>
      </w:r>
      <w:r w:rsidRPr="00023AB9">
        <w:rPr>
          <w:rFonts w:ascii="Tahoma" w:hAnsi="Tahoma" w:cs="Tahoma"/>
          <w:sz w:val="22"/>
          <w:szCs w:val="22"/>
        </w:rPr>
        <w:t xml:space="preserve"> </w:t>
      </w:r>
    </w:p>
    <w:p w:rsidR="00A528DF" w:rsidRDefault="00A528DF" w:rsidP="00A528DF">
      <w:pPr>
        <w:rPr>
          <w:rFonts w:ascii="Tahoma" w:hAnsi="Tahoma" w:cs="Tahoma"/>
          <w:b/>
          <w:sz w:val="22"/>
          <w:szCs w:val="22"/>
        </w:rPr>
      </w:pPr>
    </w:p>
    <w:p w:rsidR="00E04EA2" w:rsidRPr="007975B0" w:rsidRDefault="00E04EA2" w:rsidP="00E04EA2">
      <w:pPr>
        <w:pStyle w:val="Ttulo4"/>
      </w:pPr>
      <w:r w:rsidRPr="007975B0">
        <w:t>Requisitos del puesto:</w:t>
      </w:r>
    </w:p>
    <w:p w:rsidR="00E04EA2" w:rsidRPr="007975B0" w:rsidRDefault="00E04EA2" w:rsidP="00E04EA2">
      <w:pPr>
        <w:ind w:left="4248" w:hanging="4245"/>
        <w:jc w:val="both"/>
        <w:rPr>
          <w:rFonts w:ascii="Tahoma" w:hAnsi="Tahoma" w:cs="Tahoma"/>
          <w:sz w:val="22"/>
          <w:szCs w:val="22"/>
        </w:rPr>
      </w:pPr>
      <w:r>
        <w:rPr>
          <w:rFonts w:ascii="Tahoma" w:hAnsi="Tahoma" w:cs="Tahoma"/>
          <w:sz w:val="22"/>
          <w:szCs w:val="22"/>
        </w:rPr>
        <w:t xml:space="preserve">Experiencia </w:t>
      </w:r>
      <w:r>
        <w:rPr>
          <w:rFonts w:ascii="Tahoma" w:hAnsi="Tahoma" w:cs="Tahoma"/>
          <w:sz w:val="22"/>
          <w:szCs w:val="22"/>
        </w:rPr>
        <w:tab/>
        <w:t xml:space="preserve">1 a 2 años en puesto similar </w:t>
      </w:r>
    </w:p>
    <w:p w:rsidR="00E04EA2" w:rsidRPr="007975B0" w:rsidRDefault="00E04EA2" w:rsidP="00E04EA2">
      <w:pPr>
        <w:ind w:left="2832" w:hanging="2832"/>
        <w:jc w:val="both"/>
        <w:rPr>
          <w:rFonts w:ascii="Tahoma" w:hAnsi="Tahoma" w:cs="Tahoma"/>
          <w:sz w:val="22"/>
          <w:szCs w:val="22"/>
        </w:rPr>
      </w:pPr>
      <w:r w:rsidRPr="007975B0">
        <w:rPr>
          <w:rFonts w:ascii="Tahoma" w:hAnsi="Tahoma" w:cs="Tahoma"/>
          <w:sz w:val="22"/>
          <w:szCs w:val="22"/>
        </w:rPr>
        <w:t>Escolaridad</w:t>
      </w:r>
      <w:r w:rsidRPr="007975B0">
        <w:rPr>
          <w:rFonts w:ascii="Tahoma" w:hAnsi="Tahoma" w:cs="Tahoma"/>
          <w:sz w:val="22"/>
          <w:szCs w:val="22"/>
        </w:rPr>
        <w:tab/>
      </w:r>
      <w:r w:rsidRPr="007975B0">
        <w:rPr>
          <w:rFonts w:ascii="Tahoma" w:hAnsi="Tahoma" w:cs="Tahoma"/>
          <w:sz w:val="22"/>
          <w:szCs w:val="22"/>
        </w:rPr>
        <w:tab/>
      </w:r>
      <w:r w:rsidRPr="007975B0">
        <w:rPr>
          <w:rFonts w:ascii="Tahoma" w:hAnsi="Tahoma" w:cs="Tahoma"/>
          <w:sz w:val="22"/>
          <w:szCs w:val="22"/>
        </w:rPr>
        <w:tab/>
      </w:r>
      <w:r w:rsidRPr="007975B0">
        <w:rPr>
          <w:rFonts w:ascii="Tahoma" w:hAnsi="Tahoma" w:cs="Tahoma"/>
          <w:sz w:val="22"/>
          <w:szCs w:val="18"/>
        </w:rPr>
        <w:t>Ing. Industrial o afín</w:t>
      </w:r>
    </w:p>
    <w:p w:rsidR="00E04EA2" w:rsidRPr="007975B0" w:rsidRDefault="00E04EA2" w:rsidP="00E04EA2">
      <w:pPr>
        <w:rPr>
          <w:rFonts w:ascii="Tahoma" w:hAnsi="Tahoma" w:cs="Tahoma"/>
          <w:sz w:val="22"/>
          <w:szCs w:val="22"/>
        </w:rPr>
      </w:pPr>
      <w:r w:rsidRPr="007975B0">
        <w:rPr>
          <w:rFonts w:ascii="Tahoma" w:hAnsi="Tahoma" w:cs="Tahoma"/>
          <w:sz w:val="22"/>
          <w:szCs w:val="22"/>
        </w:rPr>
        <w:t>Edad</w:t>
      </w:r>
      <w:r w:rsidRPr="007975B0">
        <w:rPr>
          <w:rFonts w:ascii="Tahoma" w:hAnsi="Tahoma" w:cs="Tahoma"/>
          <w:sz w:val="22"/>
          <w:szCs w:val="22"/>
        </w:rPr>
        <w:tab/>
      </w:r>
      <w:r w:rsidRPr="007975B0">
        <w:rPr>
          <w:rFonts w:ascii="Tahoma" w:hAnsi="Tahoma" w:cs="Tahoma"/>
          <w:sz w:val="22"/>
          <w:szCs w:val="22"/>
        </w:rPr>
        <w:tab/>
      </w:r>
      <w:r w:rsidRPr="007975B0">
        <w:rPr>
          <w:rFonts w:ascii="Tahoma" w:hAnsi="Tahoma" w:cs="Tahoma"/>
          <w:sz w:val="22"/>
          <w:szCs w:val="22"/>
        </w:rPr>
        <w:tab/>
      </w:r>
      <w:r w:rsidRPr="007975B0">
        <w:rPr>
          <w:rFonts w:ascii="Tahoma" w:hAnsi="Tahoma" w:cs="Tahoma"/>
          <w:sz w:val="22"/>
          <w:szCs w:val="22"/>
        </w:rPr>
        <w:tab/>
      </w:r>
      <w:r w:rsidRPr="007975B0">
        <w:rPr>
          <w:rFonts w:ascii="Tahoma" w:hAnsi="Tahoma" w:cs="Tahoma"/>
          <w:sz w:val="22"/>
          <w:szCs w:val="22"/>
        </w:rPr>
        <w:tab/>
      </w:r>
      <w:r w:rsidRPr="007975B0">
        <w:rPr>
          <w:rFonts w:ascii="Tahoma" w:hAnsi="Tahoma" w:cs="Tahoma"/>
          <w:sz w:val="22"/>
          <w:szCs w:val="22"/>
        </w:rPr>
        <w:tab/>
        <w:t>2</w:t>
      </w:r>
      <w:r>
        <w:rPr>
          <w:rFonts w:ascii="Tahoma" w:hAnsi="Tahoma" w:cs="Tahoma"/>
          <w:sz w:val="22"/>
          <w:szCs w:val="22"/>
        </w:rPr>
        <w:t>4</w:t>
      </w:r>
      <w:r w:rsidRPr="007975B0">
        <w:rPr>
          <w:rFonts w:ascii="Tahoma" w:hAnsi="Tahoma" w:cs="Tahoma"/>
          <w:sz w:val="22"/>
          <w:szCs w:val="22"/>
        </w:rPr>
        <w:t xml:space="preserve"> </w:t>
      </w:r>
      <w:r>
        <w:rPr>
          <w:rFonts w:ascii="Tahoma" w:hAnsi="Tahoma" w:cs="Tahoma"/>
          <w:sz w:val="22"/>
          <w:szCs w:val="22"/>
        </w:rPr>
        <w:t>a 35</w:t>
      </w:r>
      <w:r w:rsidRPr="007975B0">
        <w:rPr>
          <w:rFonts w:ascii="Tahoma" w:hAnsi="Tahoma" w:cs="Tahoma"/>
          <w:sz w:val="22"/>
          <w:szCs w:val="22"/>
        </w:rPr>
        <w:t xml:space="preserve"> años</w:t>
      </w:r>
    </w:p>
    <w:p w:rsidR="00E04EA2" w:rsidRPr="007975B0" w:rsidRDefault="00E04EA2" w:rsidP="00E04EA2">
      <w:pPr>
        <w:pStyle w:val="Textoindependiente"/>
        <w:rPr>
          <w:rFonts w:ascii="Tahoma" w:hAnsi="Tahoma" w:cs="Tahoma"/>
          <w:sz w:val="22"/>
          <w:szCs w:val="22"/>
          <w:lang w:val="es-ES"/>
        </w:rPr>
      </w:pPr>
      <w:r w:rsidRPr="007975B0">
        <w:rPr>
          <w:rFonts w:ascii="Tahoma" w:hAnsi="Tahoma" w:cs="Tahoma"/>
          <w:sz w:val="22"/>
          <w:szCs w:val="22"/>
          <w:lang w:val="es-ES"/>
        </w:rPr>
        <w:t>Sexo:</w:t>
      </w:r>
      <w:r w:rsidRPr="007975B0">
        <w:rPr>
          <w:rFonts w:ascii="Tahoma" w:hAnsi="Tahoma" w:cs="Tahoma"/>
          <w:sz w:val="22"/>
          <w:szCs w:val="22"/>
          <w:lang w:val="es-ES"/>
        </w:rPr>
        <w:tab/>
      </w:r>
      <w:r w:rsidRPr="007975B0">
        <w:rPr>
          <w:rFonts w:ascii="Tahoma" w:hAnsi="Tahoma" w:cs="Tahoma"/>
          <w:sz w:val="22"/>
          <w:szCs w:val="22"/>
          <w:lang w:val="es-ES"/>
        </w:rPr>
        <w:tab/>
      </w:r>
      <w:r w:rsidRPr="007975B0">
        <w:rPr>
          <w:rFonts w:ascii="Tahoma" w:hAnsi="Tahoma" w:cs="Tahoma"/>
          <w:sz w:val="22"/>
          <w:szCs w:val="22"/>
          <w:lang w:val="es-ES"/>
        </w:rPr>
        <w:tab/>
      </w:r>
      <w:r w:rsidRPr="007975B0">
        <w:rPr>
          <w:rFonts w:ascii="Tahoma" w:hAnsi="Tahoma" w:cs="Tahoma"/>
          <w:sz w:val="22"/>
          <w:szCs w:val="22"/>
          <w:lang w:val="es-ES"/>
        </w:rPr>
        <w:tab/>
      </w:r>
      <w:r w:rsidRPr="007975B0">
        <w:rPr>
          <w:rFonts w:ascii="Tahoma" w:hAnsi="Tahoma" w:cs="Tahoma"/>
          <w:sz w:val="22"/>
          <w:szCs w:val="22"/>
          <w:lang w:val="es-ES"/>
        </w:rPr>
        <w:tab/>
      </w:r>
      <w:r w:rsidRPr="007975B0">
        <w:rPr>
          <w:rFonts w:ascii="Tahoma" w:hAnsi="Tahoma" w:cs="Tahoma"/>
          <w:sz w:val="22"/>
          <w:szCs w:val="22"/>
          <w:lang w:val="es-ES"/>
        </w:rPr>
        <w:tab/>
      </w:r>
      <w:r>
        <w:rPr>
          <w:rFonts w:ascii="Tahoma" w:hAnsi="Tahoma" w:cs="Tahoma"/>
          <w:sz w:val="22"/>
          <w:szCs w:val="22"/>
          <w:lang w:val="es-ES"/>
        </w:rPr>
        <w:t>Indistinto</w:t>
      </w:r>
    </w:p>
    <w:p w:rsidR="00E04EA2" w:rsidRPr="007975B0" w:rsidRDefault="00E04EA2" w:rsidP="00E04EA2">
      <w:pPr>
        <w:rPr>
          <w:rFonts w:ascii="Tahoma" w:hAnsi="Tahoma" w:cs="Tahoma"/>
          <w:b/>
          <w:sz w:val="22"/>
          <w:szCs w:val="22"/>
        </w:rPr>
      </w:pPr>
      <w:r w:rsidRPr="007975B0">
        <w:rPr>
          <w:rFonts w:ascii="Tahoma" w:hAnsi="Tahoma" w:cs="Tahoma"/>
          <w:sz w:val="22"/>
          <w:szCs w:val="22"/>
        </w:rPr>
        <w:t>Estado civil:</w:t>
      </w:r>
      <w:r w:rsidRPr="007975B0">
        <w:rPr>
          <w:rFonts w:ascii="Tahoma" w:hAnsi="Tahoma" w:cs="Tahoma"/>
          <w:sz w:val="22"/>
          <w:szCs w:val="22"/>
        </w:rPr>
        <w:tab/>
      </w:r>
      <w:r w:rsidRPr="007975B0">
        <w:rPr>
          <w:rFonts w:ascii="Tahoma" w:hAnsi="Tahoma" w:cs="Tahoma"/>
          <w:sz w:val="22"/>
          <w:szCs w:val="22"/>
        </w:rPr>
        <w:tab/>
      </w:r>
      <w:r w:rsidRPr="007975B0">
        <w:rPr>
          <w:rFonts w:ascii="Tahoma" w:hAnsi="Tahoma" w:cs="Tahoma"/>
          <w:sz w:val="22"/>
          <w:szCs w:val="22"/>
        </w:rPr>
        <w:tab/>
      </w:r>
      <w:r w:rsidRPr="007975B0">
        <w:rPr>
          <w:rFonts w:ascii="Tahoma" w:hAnsi="Tahoma" w:cs="Tahoma"/>
          <w:sz w:val="22"/>
          <w:szCs w:val="22"/>
        </w:rPr>
        <w:tab/>
      </w:r>
      <w:r w:rsidRPr="007975B0">
        <w:rPr>
          <w:rFonts w:ascii="Tahoma" w:hAnsi="Tahoma" w:cs="Tahoma"/>
          <w:sz w:val="22"/>
          <w:szCs w:val="22"/>
        </w:rPr>
        <w:tab/>
        <w:t>Indistinto</w:t>
      </w:r>
    </w:p>
    <w:p w:rsidR="00A528DF" w:rsidRDefault="00A528DF" w:rsidP="00A528DF"/>
    <w:p w:rsidR="00E04EA2" w:rsidRPr="00A528DF" w:rsidRDefault="00E04EA2" w:rsidP="00A528DF"/>
    <w:p w:rsidR="00E04EA2" w:rsidRPr="000956FD" w:rsidRDefault="00E04EA2" w:rsidP="00E04EA2">
      <w:pPr>
        <w:rPr>
          <w:rFonts w:ascii="Tahoma" w:hAnsi="Tahoma" w:cs="Tahoma"/>
          <w:b/>
          <w:sz w:val="22"/>
          <w:szCs w:val="22"/>
        </w:rPr>
      </w:pPr>
      <w:r w:rsidRPr="000956FD">
        <w:rPr>
          <w:rFonts w:ascii="Tahoma" w:hAnsi="Tahoma" w:cs="Tahoma"/>
          <w:b/>
          <w:sz w:val="22"/>
          <w:szCs w:val="22"/>
        </w:rPr>
        <w:t>Competencias Personales:</w:t>
      </w:r>
    </w:p>
    <w:p w:rsidR="00E04EA2" w:rsidRPr="000956FD" w:rsidRDefault="00E04EA2" w:rsidP="00E04EA2">
      <w:pPr>
        <w:rPr>
          <w:rFonts w:ascii="Tahoma" w:hAnsi="Tahoma" w:cs="Tahoma"/>
          <w:sz w:val="22"/>
          <w:szCs w:val="22"/>
        </w:rPr>
      </w:pPr>
      <w:r w:rsidRPr="000956FD">
        <w:rPr>
          <w:rFonts w:ascii="Tahoma" w:hAnsi="Tahoma" w:cs="Tahoma"/>
          <w:sz w:val="22"/>
          <w:szCs w:val="22"/>
        </w:rPr>
        <w:t>Apertura al cambio</w:t>
      </w:r>
    </w:p>
    <w:p w:rsidR="00E04EA2" w:rsidRPr="000956FD" w:rsidRDefault="00E04EA2" w:rsidP="00E04EA2">
      <w:pPr>
        <w:rPr>
          <w:rFonts w:ascii="Tahoma" w:hAnsi="Tahoma" w:cs="Tahoma"/>
          <w:sz w:val="22"/>
          <w:szCs w:val="22"/>
        </w:rPr>
      </w:pPr>
      <w:r w:rsidRPr="000956FD">
        <w:rPr>
          <w:rFonts w:ascii="Tahoma" w:hAnsi="Tahoma" w:cs="Tahoma"/>
          <w:sz w:val="22"/>
          <w:szCs w:val="22"/>
        </w:rPr>
        <w:t xml:space="preserve">Honestidad </w:t>
      </w:r>
    </w:p>
    <w:p w:rsidR="00E04EA2" w:rsidRPr="000956FD" w:rsidRDefault="00E04EA2" w:rsidP="00E04EA2">
      <w:pPr>
        <w:rPr>
          <w:rFonts w:ascii="Tahoma" w:hAnsi="Tahoma" w:cs="Tahoma"/>
          <w:sz w:val="22"/>
          <w:szCs w:val="22"/>
        </w:rPr>
      </w:pPr>
      <w:r w:rsidRPr="000956FD">
        <w:rPr>
          <w:rFonts w:ascii="Tahoma" w:hAnsi="Tahoma" w:cs="Tahoma"/>
          <w:sz w:val="22"/>
          <w:szCs w:val="22"/>
        </w:rPr>
        <w:t xml:space="preserve">Lealtad y Responsabilidad </w:t>
      </w:r>
    </w:p>
    <w:p w:rsidR="00E04EA2" w:rsidRPr="000956FD" w:rsidRDefault="00E04EA2" w:rsidP="00E04EA2">
      <w:pPr>
        <w:rPr>
          <w:rFonts w:ascii="Tahoma" w:hAnsi="Tahoma" w:cs="Tahoma"/>
          <w:b/>
          <w:sz w:val="22"/>
          <w:szCs w:val="22"/>
        </w:rPr>
      </w:pPr>
      <w:r w:rsidRPr="000956FD">
        <w:rPr>
          <w:rFonts w:ascii="Tahoma" w:hAnsi="Tahoma" w:cs="Tahoma"/>
          <w:b/>
          <w:sz w:val="22"/>
          <w:szCs w:val="22"/>
        </w:rPr>
        <w:t>Competencias de Relación:</w:t>
      </w:r>
    </w:p>
    <w:p w:rsidR="00E04EA2" w:rsidRPr="000956FD" w:rsidRDefault="00E04EA2" w:rsidP="00E04EA2">
      <w:pPr>
        <w:rPr>
          <w:rFonts w:ascii="Tahoma" w:hAnsi="Tahoma" w:cs="Tahoma"/>
          <w:sz w:val="22"/>
          <w:szCs w:val="22"/>
        </w:rPr>
      </w:pPr>
      <w:r w:rsidRPr="000956FD">
        <w:rPr>
          <w:rFonts w:ascii="Tahoma" w:hAnsi="Tahoma" w:cs="Tahoma"/>
          <w:sz w:val="22"/>
          <w:szCs w:val="22"/>
        </w:rPr>
        <w:t xml:space="preserve">Comunicación </w:t>
      </w:r>
    </w:p>
    <w:p w:rsidR="00E04EA2" w:rsidRPr="000956FD" w:rsidRDefault="00E04EA2" w:rsidP="00E04EA2">
      <w:pPr>
        <w:rPr>
          <w:rFonts w:ascii="Tahoma" w:hAnsi="Tahoma" w:cs="Tahoma"/>
          <w:b/>
          <w:sz w:val="22"/>
          <w:szCs w:val="22"/>
        </w:rPr>
      </w:pPr>
      <w:r w:rsidRPr="000956FD">
        <w:rPr>
          <w:rFonts w:ascii="Tahoma" w:hAnsi="Tahoma" w:cs="Tahoma"/>
          <w:b/>
          <w:sz w:val="22"/>
          <w:szCs w:val="22"/>
        </w:rPr>
        <w:t xml:space="preserve">Competencias de Negocios: </w:t>
      </w:r>
    </w:p>
    <w:p w:rsidR="00E04EA2" w:rsidRPr="000956FD" w:rsidRDefault="00E04EA2" w:rsidP="00E04EA2">
      <w:pPr>
        <w:rPr>
          <w:rFonts w:ascii="Tahoma" w:hAnsi="Tahoma" w:cs="Tahoma"/>
          <w:sz w:val="22"/>
          <w:szCs w:val="22"/>
        </w:rPr>
      </w:pPr>
      <w:r w:rsidRPr="000956FD">
        <w:rPr>
          <w:rFonts w:ascii="Tahoma" w:hAnsi="Tahoma" w:cs="Tahoma"/>
          <w:sz w:val="22"/>
          <w:szCs w:val="22"/>
        </w:rPr>
        <w:t xml:space="preserve">Relación cliente-proveedor </w:t>
      </w:r>
    </w:p>
    <w:p w:rsidR="00E04EA2" w:rsidRPr="000956FD" w:rsidRDefault="00E04EA2" w:rsidP="00E04EA2">
      <w:pPr>
        <w:pStyle w:val="Ttulo6"/>
        <w:rPr>
          <w:rFonts w:ascii="Tahoma" w:hAnsi="Tahoma" w:cs="Tahoma"/>
          <w:sz w:val="22"/>
          <w:szCs w:val="22"/>
        </w:rPr>
      </w:pPr>
      <w:r w:rsidRPr="000956FD">
        <w:rPr>
          <w:rFonts w:ascii="Tahoma" w:hAnsi="Tahoma" w:cs="Tahoma"/>
          <w:sz w:val="22"/>
          <w:szCs w:val="22"/>
        </w:rPr>
        <w:t xml:space="preserve">Competencias técnicas: </w:t>
      </w:r>
    </w:p>
    <w:p w:rsidR="00E04EA2" w:rsidRDefault="00E04EA2" w:rsidP="00E04EA2">
      <w:pPr>
        <w:rPr>
          <w:rFonts w:ascii="Tahoma" w:hAnsi="Tahoma" w:cs="Tahoma"/>
          <w:sz w:val="22"/>
          <w:szCs w:val="22"/>
        </w:rPr>
      </w:pPr>
      <w:r>
        <w:rPr>
          <w:rFonts w:ascii="Tahoma" w:hAnsi="Tahoma" w:cs="Tahoma"/>
          <w:sz w:val="22"/>
          <w:szCs w:val="22"/>
        </w:rPr>
        <w:t>Diagramas de procesos</w:t>
      </w:r>
      <w:r>
        <w:rPr>
          <w:rFonts w:ascii="Tahoma" w:hAnsi="Tahoma" w:cs="Tahoma"/>
          <w:sz w:val="22"/>
          <w:szCs w:val="22"/>
        </w:rPr>
        <w:tab/>
      </w:r>
      <w:r>
        <w:rPr>
          <w:rFonts w:ascii="Tahoma" w:hAnsi="Tahoma" w:cs="Tahoma"/>
          <w:sz w:val="22"/>
          <w:szCs w:val="22"/>
        </w:rPr>
        <w:tab/>
      </w:r>
      <w:r>
        <w:rPr>
          <w:rFonts w:ascii="Tahoma" w:hAnsi="Tahoma" w:cs="Tahoma"/>
          <w:sz w:val="22"/>
          <w:szCs w:val="22"/>
        </w:rPr>
        <w:tab/>
      </w:r>
    </w:p>
    <w:p w:rsidR="00E04EA2" w:rsidRDefault="00E04EA2" w:rsidP="00E04EA2">
      <w:pPr>
        <w:rPr>
          <w:rFonts w:ascii="Tahoma" w:hAnsi="Tahoma" w:cs="Tahoma"/>
          <w:sz w:val="22"/>
          <w:szCs w:val="22"/>
        </w:rPr>
      </w:pPr>
      <w:r>
        <w:rPr>
          <w:rFonts w:ascii="Tahoma" w:hAnsi="Tahoma" w:cs="Tahoma"/>
          <w:sz w:val="22"/>
          <w:szCs w:val="22"/>
        </w:rPr>
        <w:t>Conocimiento de Logística</w:t>
      </w:r>
      <w:r>
        <w:rPr>
          <w:rFonts w:ascii="Tahoma" w:hAnsi="Tahoma" w:cs="Tahoma"/>
          <w:sz w:val="22"/>
          <w:szCs w:val="22"/>
        </w:rPr>
        <w:tab/>
      </w:r>
      <w:r>
        <w:rPr>
          <w:rFonts w:ascii="Tahoma" w:hAnsi="Tahoma" w:cs="Tahoma"/>
          <w:sz w:val="22"/>
          <w:szCs w:val="22"/>
        </w:rPr>
        <w:tab/>
      </w:r>
      <w:r>
        <w:rPr>
          <w:rFonts w:ascii="Tahoma" w:hAnsi="Tahoma" w:cs="Tahoma"/>
          <w:sz w:val="22"/>
          <w:szCs w:val="22"/>
        </w:rPr>
        <w:tab/>
      </w:r>
    </w:p>
    <w:p w:rsidR="00E04EA2" w:rsidRDefault="00E04EA2" w:rsidP="00E04EA2">
      <w:pPr>
        <w:rPr>
          <w:rFonts w:ascii="Tahoma" w:hAnsi="Tahoma" w:cs="Tahoma"/>
          <w:sz w:val="22"/>
          <w:szCs w:val="22"/>
        </w:rPr>
      </w:pPr>
      <w:r>
        <w:rPr>
          <w:rFonts w:ascii="Tahoma" w:hAnsi="Tahoma" w:cs="Tahoma"/>
          <w:sz w:val="22"/>
          <w:szCs w:val="22"/>
        </w:rPr>
        <w:lastRenderedPageBreak/>
        <w:t>Acciones Correctivas y Preventivas</w:t>
      </w:r>
      <w:r>
        <w:rPr>
          <w:rFonts w:ascii="Tahoma" w:hAnsi="Tahoma" w:cs="Tahoma"/>
          <w:sz w:val="22"/>
          <w:szCs w:val="22"/>
        </w:rPr>
        <w:tab/>
      </w:r>
      <w:r>
        <w:rPr>
          <w:rFonts w:ascii="Tahoma" w:hAnsi="Tahoma" w:cs="Tahoma"/>
          <w:sz w:val="22"/>
          <w:szCs w:val="22"/>
        </w:rPr>
        <w:tab/>
      </w:r>
    </w:p>
    <w:p w:rsidR="00E04EA2" w:rsidRDefault="00E04EA2" w:rsidP="00E04EA2">
      <w:pPr>
        <w:rPr>
          <w:rFonts w:ascii="Tahoma" w:hAnsi="Tahoma" w:cs="Tahoma"/>
          <w:sz w:val="22"/>
          <w:szCs w:val="22"/>
        </w:rPr>
      </w:pPr>
      <w:r>
        <w:rPr>
          <w:rFonts w:ascii="Tahoma" w:hAnsi="Tahoma" w:cs="Tahoma"/>
          <w:sz w:val="22"/>
          <w:szCs w:val="22"/>
        </w:rPr>
        <w:t>Manejo de Office avanzado</w:t>
      </w:r>
    </w:p>
    <w:p w:rsidR="00E04EA2" w:rsidRDefault="00E04EA2" w:rsidP="00E04EA2">
      <w:pPr>
        <w:rPr>
          <w:rFonts w:ascii="Tahoma" w:hAnsi="Tahoma" w:cs="Tahoma"/>
          <w:sz w:val="22"/>
          <w:szCs w:val="22"/>
        </w:rPr>
      </w:pPr>
      <w:r>
        <w:rPr>
          <w:rFonts w:ascii="Tahoma" w:hAnsi="Tahoma" w:cs="Tahoma"/>
          <w:sz w:val="22"/>
          <w:szCs w:val="22"/>
        </w:rPr>
        <w:t>Control de Documentación y Registros</w:t>
      </w:r>
    </w:p>
    <w:p w:rsidR="00E04EA2" w:rsidRDefault="00E04EA2" w:rsidP="00E04EA2">
      <w:pPr>
        <w:jc w:val="both"/>
        <w:rPr>
          <w:rFonts w:ascii="Tahoma" w:hAnsi="Tahoma" w:cs="Tahoma"/>
          <w:sz w:val="22"/>
          <w:szCs w:val="22"/>
        </w:rPr>
      </w:pPr>
      <w:r>
        <w:rPr>
          <w:rFonts w:ascii="Tahoma" w:hAnsi="Tahoma" w:cs="Tahoma"/>
          <w:sz w:val="22"/>
          <w:szCs w:val="22"/>
        </w:rPr>
        <w:t>Políticas y Procedimientos de la empresa</w:t>
      </w:r>
    </w:p>
    <w:p w:rsidR="00E04EA2" w:rsidRDefault="00E04EA2" w:rsidP="00E04EA2">
      <w:pPr>
        <w:jc w:val="both"/>
        <w:rPr>
          <w:rFonts w:ascii="Tahoma" w:hAnsi="Tahoma" w:cs="Tahoma"/>
          <w:sz w:val="22"/>
          <w:szCs w:val="22"/>
        </w:rPr>
      </w:pPr>
      <w:r>
        <w:rPr>
          <w:rFonts w:ascii="Tahoma" w:hAnsi="Tahoma" w:cs="Tahoma"/>
          <w:sz w:val="22"/>
          <w:szCs w:val="22"/>
        </w:rPr>
        <w:t>Conocimientos de Transporte</w:t>
      </w:r>
    </w:p>
    <w:p w:rsidR="00E04EA2" w:rsidRDefault="00E04EA2" w:rsidP="00E04EA2">
      <w:pPr>
        <w:jc w:val="both"/>
        <w:rPr>
          <w:rFonts w:ascii="Tahoma" w:hAnsi="Tahoma" w:cs="Tahoma"/>
          <w:sz w:val="22"/>
          <w:szCs w:val="22"/>
        </w:rPr>
      </w:pPr>
      <w:r>
        <w:rPr>
          <w:rFonts w:ascii="Tahoma" w:hAnsi="Tahoma" w:cs="Tahoma"/>
          <w:sz w:val="22"/>
          <w:szCs w:val="22"/>
        </w:rPr>
        <w:t>Mejora Continua</w:t>
      </w:r>
    </w:p>
    <w:p w:rsidR="003101CC" w:rsidRPr="00A528DF" w:rsidRDefault="003101CC" w:rsidP="003101CC">
      <w:pPr>
        <w:jc w:val="both"/>
        <w:rPr>
          <w:rFonts w:ascii="Tahoma" w:hAnsi="Tahoma" w:cs="Tahoma"/>
          <w:b/>
          <w:sz w:val="22"/>
        </w:rPr>
      </w:pPr>
    </w:p>
    <w:p w:rsidR="003101CC" w:rsidRPr="00A528DF" w:rsidRDefault="003101CC" w:rsidP="003101CC">
      <w:pPr>
        <w:jc w:val="both"/>
        <w:rPr>
          <w:rFonts w:ascii="Tahoma" w:hAnsi="Tahoma" w:cs="Tahoma"/>
          <w:b/>
          <w:sz w:val="22"/>
        </w:rPr>
      </w:pPr>
    </w:p>
    <w:p w:rsidR="003101CC" w:rsidRPr="00A528DF" w:rsidRDefault="003101CC" w:rsidP="003101CC">
      <w:pPr>
        <w:rPr>
          <w:rFonts w:ascii="Tahoma" w:hAnsi="Tahoma" w:cs="Tahoma"/>
          <w:bCs/>
          <w:sz w:val="22"/>
          <w:szCs w:val="22"/>
        </w:rPr>
      </w:pPr>
      <w:r w:rsidRPr="00A528DF">
        <w:rPr>
          <w:rFonts w:ascii="Tahoma" w:hAnsi="Tahoma" w:cs="Tahoma"/>
          <w:b/>
          <w:sz w:val="22"/>
          <w:szCs w:val="22"/>
          <w:lang w:val="pt-BR"/>
        </w:rPr>
        <w:t>Actividades:</w:t>
      </w:r>
      <w:r w:rsidRPr="00A528DF">
        <w:rPr>
          <w:rFonts w:ascii="Tahoma" w:hAnsi="Tahoma" w:cs="Tahoma"/>
          <w:sz w:val="22"/>
          <w:szCs w:val="22"/>
        </w:rPr>
        <w:t xml:space="preserve"> </w:t>
      </w:r>
    </w:p>
    <w:p w:rsidR="003101CC" w:rsidRPr="00A528DF" w:rsidRDefault="003101CC" w:rsidP="003101CC">
      <w:pPr>
        <w:jc w:val="both"/>
        <w:rPr>
          <w:rFonts w:ascii="Tahoma" w:hAnsi="Tahoma" w:cs="Tahoma"/>
          <w:sz w:val="22"/>
          <w:szCs w:val="22"/>
        </w:rPr>
      </w:pPr>
    </w:p>
    <w:p w:rsidR="003101CC" w:rsidRPr="00A528DF" w:rsidRDefault="003101CC" w:rsidP="00D032F3">
      <w:pPr>
        <w:numPr>
          <w:ilvl w:val="0"/>
          <w:numId w:val="69"/>
        </w:numPr>
        <w:autoSpaceDE w:val="0"/>
        <w:autoSpaceDN w:val="0"/>
        <w:adjustRightInd w:val="0"/>
        <w:rPr>
          <w:rFonts w:ascii="Tahoma" w:hAnsi="Tahoma" w:cs="Tahoma"/>
        </w:rPr>
      </w:pPr>
      <w:r w:rsidRPr="00A528DF">
        <w:rPr>
          <w:rFonts w:ascii="Tahoma" w:hAnsi="Tahoma" w:cs="Tahoma"/>
        </w:rPr>
        <w:t>Contestar y efectuar llamadas telefónicas</w:t>
      </w:r>
    </w:p>
    <w:p w:rsidR="003101CC" w:rsidRPr="00A528DF" w:rsidRDefault="003101CC" w:rsidP="00D032F3">
      <w:pPr>
        <w:numPr>
          <w:ilvl w:val="0"/>
          <w:numId w:val="69"/>
        </w:numPr>
        <w:autoSpaceDE w:val="0"/>
        <w:autoSpaceDN w:val="0"/>
        <w:adjustRightInd w:val="0"/>
        <w:rPr>
          <w:rFonts w:ascii="Tahoma" w:hAnsi="Tahoma" w:cs="Tahoma"/>
        </w:rPr>
      </w:pPr>
      <w:r w:rsidRPr="00A528DF">
        <w:rPr>
          <w:rFonts w:ascii="Tahoma" w:hAnsi="Tahoma" w:cs="Tahoma"/>
        </w:rPr>
        <w:t>Recibir y clasificar la correspondencia externa e interna y distribuirla</w:t>
      </w:r>
    </w:p>
    <w:p w:rsidR="003101CC" w:rsidRPr="00A528DF" w:rsidRDefault="003101CC" w:rsidP="00D032F3">
      <w:pPr>
        <w:numPr>
          <w:ilvl w:val="0"/>
          <w:numId w:val="69"/>
        </w:numPr>
        <w:autoSpaceDE w:val="0"/>
        <w:autoSpaceDN w:val="0"/>
        <w:adjustRightInd w:val="0"/>
        <w:rPr>
          <w:rFonts w:ascii="Tahoma" w:hAnsi="Tahoma" w:cs="Tahoma"/>
        </w:rPr>
      </w:pPr>
      <w:r w:rsidRPr="00A528DF">
        <w:rPr>
          <w:rFonts w:ascii="Tahoma" w:hAnsi="Tahoma" w:cs="Tahoma"/>
        </w:rPr>
        <w:t>Elaborar cuadro diario, semanal y mensual de salida y entrada de correspondencia.</w:t>
      </w:r>
    </w:p>
    <w:p w:rsidR="003101CC" w:rsidRPr="00A528DF" w:rsidRDefault="003101CC" w:rsidP="00D032F3">
      <w:pPr>
        <w:numPr>
          <w:ilvl w:val="0"/>
          <w:numId w:val="69"/>
        </w:numPr>
        <w:autoSpaceDE w:val="0"/>
        <w:autoSpaceDN w:val="0"/>
        <w:adjustRightInd w:val="0"/>
        <w:rPr>
          <w:rFonts w:ascii="Tahoma" w:hAnsi="Tahoma" w:cs="Tahoma"/>
        </w:rPr>
      </w:pPr>
      <w:r w:rsidRPr="00A528DF">
        <w:rPr>
          <w:rFonts w:ascii="Tahoma" w:hAnsi="Tahoma" w:cs="Tahoma"/>
        </w:rPr>
        <w:t>Mantener actualizada la base de datos de las instituciones, etc.</w:t>
      </w:r>
    </w:p>
    <w:p w:rsidR="003101CC" w:rsidRPr="00A528DF" w:rsidRDefault="003101CC" w:rsidP="00D032F3">
      <w:pPr>
        <w:numPr>
          <w:ilvl w:val="0"/>
          <w:numId w:val="69"/>
        </w:numPr>
        <w:autoSpaceDE w:val="0"/>
        <w:autoSpaceDN w:val="0"/>
        <w:adjustRightInd w:val="0"/>
        <w:rPr>
          <w:rFonts w:ascii="Tahoma" w:hAnsi="Tahoma" w:cs="Tahoma"/>
        </w:rPr>
      </w:pPr>
      <w:r w:rsidRPr="00A528DF">
        <w:rPr>
          <w:rFonts w:ascii="Tahoma" w:hAnsi="Tahoma" w:cs="Tahoma"/>
        </w:rPr>
        <w:t>Administrar el centro de recursos</w:t>
      </w:r>
    </w:p>
    <w:p w:rsidR="003101CC" w:rsidRPr="00A528DF" w:rsidRDefault="003101CC" w:rsidP="00D032F3">
      <w:pPr>
        <w:numPr>
          <w:ilvl w:val="0"/>
          <w:numId w:val="69"/>
        </w:numPr>
        <w:autoSpaceDE w:val="0"/>
        <w:autoSpaceDN w:val="0"/>
        <w:adjustRightInd w:val="0"/>
        <w:rPr>
          <w:rFonts w:ascii="Tahoma" w:hAnsi="Tahoma" w:cs="Tahoma"/>
        </w:rPr>
      </w:pPr>
      <w:r w:rsidRPr="00A528DF">
        <w:rPr>
          <w:rFonts w:ascii="Tahoma" w:hAnsi="Tahoma" w:cs="Tahoma"/>
        </w:rPr>
        <w:t>Apoyar a las diferentes unidades en labores secretariales</w:t>
      </w:r>
    </w:p>
    <w:p w:rsidR="003101CC" w:rsidRPr="00A528DF" w:rsidRDefault="003101CC" w:rsidP="00D032F3">
      <w:pPr>
        <w:numPr>
          <w:ilvl w:val="0"/>
          <w:numId w:val="69"/>
        </w:numPr>
        <w:autoSpaceDE w:val="0"/>
        <w:autoSpaceDN w:val="0"/>
        <w:adjustRightInd w:val="0"/>
        <w:rPr>
          <w:rFonts w:ascii="Tahoma" w:hAnsi="Tahoma" w:cs="Tahoma"/>
        </w:rPr>
      </w:pPr>
      <w:r w:rsidRPr="00A528DF">
        <w:rPr>
          <w:rFonts w:ascii="Tahoma" w:hAnsi="Tahoma" w:cs="Tahoma"/>
        </w:rPr>
        <w:t>Colaborar en la atención a los miembros del Consejo Directivo</w:t>
      </w:r>
    </w:p>
    <w:p w:rsidR="003101CC" w:rsidRPr="00A528DF" w:rsidRDefault="003101CC" w:rsidP="00D032F3">
      <w:pPr>
        <w:numPr>
          <w:ilvl w:val="0"/>
          <w:numId w:val="69"/>
        </w:numPr>
        <w:autoSpaceDE w:val="0"/>
        <w:autoSpaceDN w:val="0"/>
        <w:adjustRightInd w:val="0"/>
        <w:rPr>
          <w:rFonts w:ascii="Tahoma" w:hAnsi="Tahoma" w:cs="Tahoma"/>
        </w:rPr>
      </w:pPr>
      <w:r w:rsidRPr="00A528DF">
        <w:rPr>
          <w:rFonts w:ascii="Tahoma" w:hAnsi="Tahoma" w:cs="Tahoma"/>
        </w:rPr>
        <w:t>Atender al público en general.</w:t>
      </w:r>
    </w:p>
    <w:p w:rsidR="003101CC" w:rsidRPr="00A528DF" w:rsidRDefault="003101CC" w:rsidP="00D032F3">
      <w:pPr>
        <w:numPr>
          <w:ilvl w:val="0"/>
          <w:numId w:val="69"/>
        </w:numPr>
        <w:autoSpaceDE w:val="0"/>
        <w:autoSpaceDN w:val="0"/>
        <w:adjustRightInd w:val="0"/>
        <w:rPr>
          <w:rFonts w:ascii="Tahoma" w:hAnsi="Tahoma" w:cs="Tahoma"/>
        </w:rPr>
      </w:pPr>
      <w:r w:rsidRPr="00A528DF">
        <w:rPr>
          <w:rFonts w:ascii="Tahoma" w:hAnsi="Tahoma" w:cs="Tahoma"/>
        </w:rPr>
        <w:t>Otras inherentes a su cargo y que le sean asignadas.</w:t>
      </w:r>
    </w:p>
    <w:p w:rsidR="003101CC" w:rsidRDefault="003101CC" w:rsidP="003101CC"/>
    <w:p w:rsidR="003101CC" w:rsidRDefault="003101CC" w:rsidP="003101CC"/>
    <w:p w:rsidR="003101CC" w:rsidRDefault="003101CC" w:rsidP="003101CC"/>
    <w:p w:rsidR="003101CC" w:rsidRDefault="003101CC" w:rsidP="003101CC"/>
    <w:p w:rsidR="003101CC" w:rsidRDefault="003101CC" w:rsidP="003101CC"/>
    <w:p w:rsidR="003101CC" w:rsidRDefault="003101CC" w:rsidP="003101CC"/>
    <w:p w:rsidR="003101CC" w:rsidRDefault="003101CC" w:rsidP="003101CC"/>
    <w:p w:rsidR="003101CC" w:rsidRDefault="003101CC" w:rsidP="003101CC"/>
    <w:p w:rsidR="003101CC" w:rsidRDefault="003101CC" w:rsidP="003101CC"/>
    <w:p w:rsidR="003101CC" w:rsidRDefault="003101CC" w:rsidP="003101CC"/>
    <w:p w:rsidR="00D032F3" w:rsidRDefault="00D032F3" w:rsidP="003101CC"/>
    <w:p w:rsidR="00D032F3" w:rsidRDefault="00D032F3" w:rsidP="003101CC"/>
    <w:p w:rsidR="00D032F3" w:rsidRDefault="00D032F3" w:rsidP="003101CC"/>
    <w:p w:rsidR="00D032F3" w:rsidRDefault="00D032F3" w:rsidP="003101CC"/>
    <w:p w:rsidR="003101CC" w:rsidRDefault="003101CC" w:rsidP="003101CC"/>
    <w:p w:rsidR="003101CC" w:rsidRDefault="003101CC" w:rsidP="003101CC"/>
    <w:p w:rsidR="003101CC" w:rsidRDefault="003101CC" w:rsidP="003101CC"/>
    <w:p w:rsidR="003101CC" w:rsidRDefault="003101CC" w:rsidP="003101C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689"/>
        <w:gridCol w:w="2835"/>
        <w:gridCol w:w="3120"/>
      </w:tblGrid>
      <w:tr w:rsidR="003101CC" w:rsidRPr="000956FD" w:rsidTr="00AB1E91">
        <w:tc>
          <w:tcPr>
            <w:tcW w:w="2689" w:type="dxa"/>
          </w:tcPr>
          <w:p w:rsidR="003101CC" w:rsidRPr="000956FD" w:rsidRDefault="003101CC" w:rsidP="00AB1E91">
            <w:pPr>
              <w:jc w:val="center"/>
              <w:rPr>
                <w:rFonts w:ascii="Tahoma" w:hAnsi="Tahoma" w:cs="Tahoma"/>
                <w:sz w:val="22"/>
                <w:szCs w:val="22"/>
              </w:rPr>
            </w:pPr>
            <w:r w:rsidRPr="000956FD">
              <w:rPr>
                <w:rFonts w:ascii="Tahoma" w:hAnsi="Tahoma" w:cs="Tahoma"/>
                <w:caps/>
                <w:sz w:val="22"/>
                <w:szCs w:val="22"/>
              </w:rPr>
              <w:t>fecha</w:t>
            </w:r>
          </w:p>
        </w:tc>
        <w:tc>
          <w:tcPr>
            <w:tcW w:w="2835" w:type="dxa"/>
          </w:tcPr>
          <w:p w:rsidR="003101CC" w:rsidRPr="000956FD" w:rsidRDefault="003101CC" w:rsidP="00AB1E91">
            <w:pPr>
              <w:jc w:val="center"/>
              <w:rPr>
                <w:rFonts w:ascii="Tahoma" w:hAnsi="Tahoma" w:cs="Tahoma"/>
                <w:sz w:val="22"/>
                <w:szCs w:val="22"/>
              </w:rPr>
            </w:pPr>
            <w:r w:rsidRPr="000956FD">
              <w:rPr>
                <w:rFonts w:ascii="Tahoma" w:hAnsi="Tahoma" w:cs="Tahoma"/>
                <w:caps/>
                <w:sz w:val="22"/>
                <w:szCs w:val="22"/>
              </w:rPr>
              <w:t>ELABORO</w:t>
            </w:r>
          </w:p>
        </w:tc>
        <w:tc>
          <w:tcPr>
            <w:tcW w:w="3120" w:type="dxa"/>
          </w:tcPr>
          <w:p w:rsidR="003101CC" w:rsidRPr="000956FD" w:rsidRDefault="003101CC" w:rsidP="00AB1E91">
            <w:pPr>
              <w:jc w:val="center"/>
              <w:rPr>
                <w:rFonts w:ascii="Tahoma" w:hAnsi="Tahoma" w:cs="Tahoma"/>
                <w:sz w:val="22"/>
                <w:szCs w:val="22"/>
              </w:rPr>
            </w:pPr>
            <w:r w:rsidRPr="000956FD">
              <w:rPr>
                <w:rFonts w:ascii="Tahoma" w:hAnsi="Tahoma" w:cs="Tahoma"/>
                <w:caps/>
                <w:sz w:val="22"/>
                <w:szCs w:val="22"/>
              </w:rPr>
              <w:t>AUTORIZO</w:t>
            </w:r>
          </w:p>
        </w:tc>
      </w:tr>
      <w:tr w:rsidR="003101CC" w:rsidRPr="000956FD" w:rsidTr="00AB1E91">
        <w:tc>
          <w:tcPr>
            <w:tcW w:w="2689" w:type="dxa"/>
          </w:tcPr>
          <w:p w:rsidR="003101CC" w:rsidRPr="000956FD" w:rsidRDefault="003101CC" w:rsidP="00AB1E91">
            <w:pPr>
              <w:jc w:val="center"/>
              <w:rPr>
                <w:rFonts w:ascii="Tahoma" w:hAnsi="Tahoma" w:cs="Tahoma"/>
                <w:sz w:val="22"/>
                <w:szCs w:val="22"/>
              </w:rPr>
            </w:pPr>
            <w:r w:rsidRPr="000956FD">
              <w:rPr>
                <w:rFonts w:ascii="Tahoma" w:hAnsi="Tahoma" w:cs="Tahoma"/>
                <w:sz w:val="22"/>
                <w:szCs w:val="22"/>
              </w:rPr>
              <w:t>ENERO DEL 2015</w:t>
            </w:r>
          </w:p>
        </w:tc>
        <w:tc>
          <w:tcPr>
            <w:tcW w:w="2835" w:type="dxa"/>
          </w:tcPr>
          <w:p w:rsidR="003101CC" w:rsidRPr="000956FD" w:rsidRDefault="003101CC" w:rsidP="00AB1E91">
            <w:pPr>
              <w:jc w:val="both"/>
              <w:rPr>
                <w:rFonts w:ascii="Tahoma" w:hAnsi="Tahoma" w:cs="Tahoma"/>
                <w:sz w:val="22"/>
                <w:szCs w:val="22"/>
              </w:rPr>
            </w:pPr>
          </w:p>
        </w:tc>
        <w:tc>
          <w:tcPr>
            <w:tcW w:w="3120" w:type="dxa"/>
          </w:tcPr>
          <w:p w:rsidR="003101CC" w:rsidRPr="000956FD" w:rsidRDefault="003101CC" w:rsidP="00AB1E91">
            <w:pPr>
              <w:jc w:val="both"/>
              <w:rPr>
                <w:rFonts w:ascii="Tahoma" w:hAnsi="Tahoma" w:cs="Tahoma"/>
                <w:sz w:val="22"/>
                <w:szCs w:val="22"/>
              </w:rPr>
            </w:pPr>
          </w:p>
        </w:tc>
      </w:tr>
      <w:tr w:rsidR="003101CC" w:rsidRPr="000956FD" w:rsidTr="00AB1E91">
        <w:tc>
          <w:tcPr>
            <w:tcW w:w="2689" w:type="dxa"/>
          </w:tcPr>
          <w:p w:rsidR="003101CC" w:rsidRPr="000956FD" w:rsidRDefault="003101CC" w:rsidP="00AB1E91">
            <w:pPr>
              <w:jc w:val="both"/>
              <w:rPr>
                <w:rFonts w:ascii="Tahoma" w:hAnsi="Tahoma" w:cs="Tahoma"/>
                <w:sz w:val="22"/>
                <w:szCs w:val="22"/>
              </w:rPr>
            </w:pPr>
          </w:p>
        </w:tc>
        <w:tc>
          <w:tcPr>
            <w:tcW w:w="2835" w:type="dxa"/>
          </w:tcPr>
          <w:p w:rsidR="003101CC" w:rsidRPr="000956FD" w:rsidRDefault="003101CC" w:rsidP="00AB1E91">
            <w:pPr>
              <w:jc w:val="center"/>
              <w:rPr>
                <w:rFonts w:ascii="Tahoma" w:hAnsi="Tahoma" w:cs="Tahoma"/>
                <w:sz w:val="22"/>
                <w:szCs w:val="22"/>
              </w:rPr>
            </w:pPr>
            <w:r w:rsidRPr="000956FD">
              <w:rPr>
                <w:rFonts w:ascii="Tahoma" w:hAnsi="Tahoma" w:cs="Tahoma"/>
                <w:sz w:val="22"/>
                <w:szCs w:val="22"/>
              </w:rPr>
              <w:t>COORD. DE REC Y SELEC.</w:t>
            </w:r>
          </w:p>
        </w:tc>
        <w:tc>
          <w:tcPr>
            <w:tcW w:w="3120" w:type="dxa"/>
          </w:tcPr>
          <w:p w:rsidR="003101CC" w:rsidRPr="000956FD" w:rsidRDefault="003101CC" w:rsidP="00AB1E91">
            <w:pPr>
              <w:jc w:val="both"/>
              <w:rPr>
                <w:rFonts w:ascii="Tahoma" w:hAnsi="Tahoma" w:cs="Tahoma"/>
                <w:sz w:val="22"/>
                <w:szCs w:val="22"/>
              </w:rPr>
            </w:pPr>
            <w:r>
              <w:rPr>
                <w:rFonts w:ascii="Tahoma" w:hAnsi="Tahoma" w:cs="Tahoma"/>
                <w:sz w:val="22"/>
                <w:szCs w:val="22"/>
              </w:rPr>
              <w:t>DIRECTOR DE TRANSPORTES</w:t>
            </w:r>
          </w:p>
        </w:tc>
      </w:tr>
    </w:tbl>
    <w:p w:rsidR="00827B95" w:rsidRPr="00D02AC6" w:rsidRDefault="00827B95" w:rsidP="00D02AC6">
      <w:pPr>
        <w:pStyle w:val="Ttulo1"/>
      </w:pPr>
      <w:bookmarkStart w:id="15" w:name="_Puesto:_Auxiliar_de_1"/>
      <w:bookmarkEnd w:id="15"/>
      <w:r w:rsidRPr="00D02AC6">
        <w:lastRenderedPageBreak/>
        <w:t xml:space="preserve">Puesto: Auxiliar de Trafico </w:t>
      </w:r>
    </w:p>
    <w:p w:rsidR="00827B95" w:rsidRDefault="00827B95" w:rsidP="00827B95">
      <w:pPr>
        <w:jc w:val="both"/>
        <w:rPr>
          <w:rFonts w:ascii="Tahoma" w:hAnsi="Tahoma" w:cs="Tahoma"/>
          <w:b/>
          <w:bCs/>
          <w:sz w:val="22"/>
          <w:szCs w:val="22"/>
          <w:lang w:val="es-MX"/>
        </w:rPr>
      </w:pPr>
    </w:p>
    <w:p w:rsidR="00827B95" w:rsidRPr="00023AB9" w:rsidRDefault="00827B95" w:rsidP="00827B95">
      <w:pPr>
        <w:rPr>
          <w:rFonts w:ascii="Tahoma" w:hAnsi="Tahoma" w:cs="Tahoma"/>
          <w:b/>
          <w:bCs/>
          <w:sz w:val="22"/>
          <w:szCs w:val="22"/>
        </w:rPr>
      </w:pPr>
      <w:r w:rsidRPr="00023AB9">
        <w:rPr>
          <w:rFonts w:ascii="Tahoma" w:hAnsi="Tahoma" w:cs="Tahoma"/>
          <w:b/>
          <w:bCs/>
          <w:sz w:val="22"/>
          <w:szCs w:val="22"/>
        </w:rPr>
        <w:t>Perfil del puesto</w:t>
      </w:r>
      <w:r w:rsidRPr="00023AB9">
        <w:rPr>
          <w:rFonts w:ascii="Tahoma" w:hAnsi="Tahoma" w:cs="Tahoma"/>
          <w:b/>
          <w:bCs/>
          <w:caps/>
          <w:sz w:val="22"/>
          <w:szCs w:val="22"/>
        </w:rPr>
        <w:t xml:space="preserve">: </w:t>
      </w:r>
    </w:p>
    <w:p w:rsidR="00827B95" w:rsidRPr="00827B95" w:rsidRDefault="00827B95" w:rsidP="00827B95">
      <w:pPr>
        <w:pStyle w:val="Textoindependiente3"/>
        <w:rPr>
          <w:rFonts w:ascii="Tahoma" w:hAnsi="Tahoma" w:cs="Tahoma"/>
          <w:szCs w:val="22"/>
          <w:lang w:val="es-ES_tradnl"/>
        </w:rPr>
      </w:pPr>
      <w:r w:rsidRPr="00827B95">
        <w:rPr>
          <w:rFonts w:ascii="Tahoma" w:hAnsi="Tahoma" w:cs="Tahoma"/>
          <w:szCs w:val="22"/>
          <w:lang w:val="es-ES_tradnl"/>
        </w:rPr>
        <w:t>Conocer el status de las unidades, coordinar su entrada y salida pronta del taller para que los tractos se encuentren en óptimas condiciones.</w:t>
      </w:r>
    </w:p>
    <w:p w:rsidR="00827B95" w:rsidRPr="00827B95" w:rsidRDefault="00827B95" w:rsidP="00827B95">
      <w:pPr>
        <w:pStyle w:val="Textoindependiente3"/>
        <w:rPr>
          <w:rFonts w:ascii="Tahoma" w:hAnsi="Tahoma" w:cs="Tahoma"/>
          <w:bCs w:val="0"/>
          <w:szCs w:val="22"/>
        </w:rPr>
      </w:pPr>
    </w:p>
    <w:p w:rsidR="00827B95" w:rsidRPr="00827B95" w:rsidRDefault="00827B95" w:rsidP="00827B95">
      <w:pPr>
        <w:pStyle w:val="Textoindependiente3"/>
        <w:rPr>
          <w:rFonts w:ascii="Tahoma" w:hAnsi="Tahoma" w:cs="Tahoma"/>
          <w:b/>
          <w:szCs w:val="22"/>
          <w:lang w:val="es-MX"/>
        </w:rPr>
      </w:pPr>
      <w:r w:rsidRPr="00827B95">
        <w:rPr>
          <w:rFonts w:ascii="Tahoma" w:hAnsi="Tahoma" w:cs="Tahoma"/>
          <w:b/>
          <w:szCs w:val="22"/>
          <w:lang w:val="es-MX"/>
        </w:rPr>
        <w:t>Objetivo:</w:t>
      </w:r>
    </w:p>
    <w:p w:rsidR="00827B95" w:rsidRPr="00827B95" w:rsidRDefault="00827B95" w:rsidP="00827B95">
      <w:pPr>
        <w:pStyle w:val="Textoindependiente3"/>
        <w:rPr>
          <w:rFonts w:ascii="Tahoma" w:hAnsi="Tahoma" w:cs="Tahoma"/>
          <w:szCs w:val="22"/>
          <w:lang w:val="es-ES_tradnl"/>
        </w:rPr>
      </w:pPr>
      <w:r w:rsidRPr="00827B95">
        <w:rPr>
          <w:rFonts w:ascii="Tahoma" w:hAnsi="Tahoma" w:cs="Tahoma"/>
          <w:szCs w:val="22"/>
          <w:lang w:val="es-ES_tradnl"/>
        </w:rPr>
        <w:t>Revisa que las unidades ingresen a nuestras instalaciones una vez cada tres meses y supervisa que se encuentren en perfectas condiciones</w:t>
      </w:r>
    </w:p>
    <w:p w:rsidR="00827B95" w:rsidRPr="00827B95" w:rsidRDefault="00827B95" w:rsidP="00827B95">
      <w:pPr>
        <w:pStyle w:val="Textoindependiente3"/>
        <w:rPr>
          <w:rFonts w:ascii="Tahoma" w:hAnsi="Tahoma" w:cs="Tahoma"/>
          <w:szCs w:val="22"/>
          <w:lang w:val="es-ES_tradnl"/>
        </w:rPr>
      </w:pPr>
      <w:r w:rsidRPr="00827B95">
        <w:rPr>
          <w:rFonts w:ascii="Tahoma" w:hAnsi="Tahoma" w:cs="Tahoma"/>
          <w:szCs w:val="22"/>
          <w:lang w:val="es-ES_tradnl"/>
        </w:rPr>
        <w:t xml:space="preserve">Debe de asegurar que se apliquen los recursos aprobados en el presupuesto anual.  </w:t>
      </w:r>
    </w:p>
    <w:p w:rsidR="00827B95" w:rsidRPr="00827B95" w:rsidRDefault="00827B95" w:rsidP="00827B95">
      <w:pPr>
        <w:pStyle w:val="Textoindependiente3"/>
        <w:rPr>
          <w:rFonts w:ascii="Tahoma" w:hAnsi="Tahoma" w:cs="Tahoma"/>
          <w:szCs w:val="22"/>
          <w:lang w:val="es-ES_tradnl"/>
        </w:rPr>
      </w:pPr>
    </w:p>
    <w:p w:rsidR="00827B95" w:rsidRPr="00827B95" w:rsidRDefault="00827B95" w:rsidP="00827B95">
      <w:pPr>
        <w:jc w:val="both"/>
        <w:rPr>
          <w:rFonts w:ascii="Tahoma" w:hAnsi="Tahoma" w:cs="Tahoma"/>
          <w:b/>
          <w:sz w:val="22"/>
          <w:szCs w:val="22"/>
        </w:rPr>
      </w:pPr>
      <w:r w:rsidRPr="00827B95">
        <w:rPr>
          <w:rFonts w:ascii="Tahoma" w:hAnsi="Tahoma" w:cs="Tahoma"/>
          <w:b/>
          <w:sz w:val="22"/>
          <w:szCs w:val="22"/>
        </w:rPr>
        <w:t>Situación organizacional:</w:t>
      </w:r>
    </w:p>
    <w:p w:rsidR="00827B95" w:rsidRPr="00827B95" w:rsidRDefault="00827B95" w:rsidP="00827B95">
      <w:pPr>
        <w:jc w:val="both"/>
        <w:rPr>
          <w:rFonts w:ascii="Tahoma" w:hAnsi="Tahoma" w:cs="Tahoma"/>
          <w:caps/>
          <w:sz w:val="22"/>
          <w:szCs w:val="22"/>
        </w:rPr>
      </w:pPr>
      <w:r w:rsidRPr="00827B95">
        <w:rPr>
          <w:rFonts w:ascii="Tahoma" w:hAnsi="Tahoma" w:cs="Tahoma"/>
          <w:b/>
          <w:sz w:val="22"/>
          <w:szCs w:val="22"/>
        </w:rPr>
        <w:tab/>
      </w:r>
    </w:p>
    <w:p w:rsidR="00827B95" w:rsidRPr="00827B95" w:rsidRDefault="00827B95" w:rsidP="00827B95">
      <w:pPr>
        <w:jc w:val="both"/>
        <w:rPr>
          <w:rFonts w:ascii="Tahoma" w:hAnsi="Tahoma" w:cs="Tahoma"/>
          <w:sz w:val="22"/>
          <w:szCs w:val="22"/>
        </w:rPr>
      </w:pPr>
      <w:r w:rsidRPr="00827B95">
        <w:rPr>
          <w:rFonts w:ascii="Tahoma" w:hAnsi="Tahoma" w:cs="Tahoma"/>
          <w:sz w:val="22"/>
          <w:szCs w:val="22"/>
        </w:rPr>
        <w:t>Puestos que le reportan:</w:t>
      </w:r>
      <w:r w:rsidRPr="00827B95">
        <w:rPr>
          <w:rFonts w:ascii="Tahoma" w:hAnsi="Tahoma" w:cs="Tahoma"/>
          <w:sz w:val="22"/>
          <w:szCs w:val="22"/>
        </w:rPr>
        <w:tab/>
      </w:r>
      <w:r w:rsidRPr="00827B95">
        <w:rPr>
          <w:rFonts w:ascii="Tahoma" w:hAnsi="Tahoma" w:cs="Tahoma"/>
          <w:sz w:val="22"/>
          <w:szCs w:val="22"/>
        </w:rPr>
        <w:tab/>
      </w:r>
      <w:r>
        <w:rPr>
          <w:rFonts w:ascii="Tahoma" w:hAnsi="Tahoma" w:cs="Tahoma"/>
          <w:sz w:val="22"/>
          <w:szCs w:val="22"/>
        </w:rPr>
        <w:tab/>
        <w:t>Operadores de servicio público Federal</w:t>
      </w:r>
    </w:p>
    <w:p w:rsidR="00827B95" w:rsidRDefault="00827B95" w:rsidP="00827B95">
      <w:pPr>
        <w:ind w:left="3540" w:hanging="3540"/>
        <w:jc w:val="both"/>
        <w:rPr>
          <w:rFonts w:ascii="Tahoma" w:hAnsi="Tahoma" w:cs="Tahoma"/>
          <w:sz w:val="22"/>
          <w:szCs w:val="22"/>
        </w:rPr>
      </w:pPr>
    </w:p>
    <w:p w:rsidR="00827B95" w:rsidRPr="00827B95" w:rsidRDefault="00827B95" w:rsidP="00827B95">
      <w:pPr>
        <w:ind w:left="4245" w:hanging="4245"/>
        <w:jc w:val="both"/>
        <w:rPr>
          <w:rFonts w:ascii="Tahoma" w:hAnsi="Tahoma" w:cs="Tahoma"/>
          <w:sz w:val="22"/>
          <w:szCs w:val="22"/>
        </w:rPr>
      </w:pPr>
      <w:r w:rsidRPr="00827B95">
        <w:rPr>
          <w:rFonts w:ascii="Tahoma" w:hAnsi="Tahoma" w:cs="Tahoma"/>
          <w:sz w:val="22"/>
          <w:szCs w:val="22"/>
        </w:rPr>
        <w:t>Puestos a quien reporta:</w:t>
      </w:r>
      <w:r w:rsidRPr="00827B95">
        <w:rPr>
          <w:rFonts w:ascii="Tahoma" w:hAnsi="Tahoma" w:cs="Tahoma"/>
          <w:sz w:val="22"/>
          <w:szCs w:val="22"/>
        </w:rPr>
        <w:tab/>
      </w:r>
      <w:r>
        <w:rPr>
          <w:rFonts w:ascii="Tahoma" w:hAnsi="Tahoma" w:cs="Tahoma"/>
          <w:sz w:val="22"/>
          <w:szCs w:val="22"/>
        </w:rPr>
        <w:tab/>
      </w:r>
      <w:r w:rsidRPr="00827B95">
        <w:rPr>
          <w:rFonts w:ascii="Tahoma" w:hAnsi="Tahoma" w:cs="Tahoma"/>
          <w:sz w:val="22"/>
          <w:szCs w:val="22"/>
        </w:rPr>
        <w:t>Gerente de Mantenimiento y/o Director de Transportes</w:t>
      </w:r>
    </w:p>
    <w:p w:rsidR="00827B95" w:rsidRPr="00827B95" w:rsidRDefault="00827B95" w:rsidP="00827B95">
      <w:pPr>
        <w:jc w:val="both"/>
        <w:rPr>
          <w:rFonts w:ascii="Tahoma" w:hAnsi="Tahoma" w:cs="Tahoma"/>
          <w:sz w:val="22"/>
          <w:szCs w:val="22"/>
        </w:rPr>
      </w:pPr>
    </w:p>
    <w:p w:rsidR="00827B95" w:rsidRPr="00827B95" w:rsidRDefault="00827B95" w:rsidP="00827B95">
      <w:pPr>
        <w:jc w:val="both"/>
        <w:rPr>
          <w:rFonts w:ascii="Tahoma" w:hAnsi="Tahoma" w:cs="Tahoma"/>
          <w:b/>
          <w:sz w:val="22"/>
          <w:szCs w:val="22"/>
        </w:rPr>
      </w:pPr>
      <w:r w:rsidRPr="00827B95">
        <w:rPr>
          <w:rFonts w:ascii="Tahoma" w:hAnsi="Tahoma" w:cs="Tahoma"/>
          <w:b/>
          <w:sz w:val="22"/>
          <w:szCs w:val="22"/>
        </w:rPr>
        <w:t>Principales relaciones:</w:t>
      </w:r>
    </w:p>
    <w:p w:rsidR="00827B95" w:rsidRPr="00827B95" w:rsidRDefault="00827B95" w:rsidP="00827B95">
      <w:pPr>
        <w:ind w:left="2832" w:hanging="2127"/>
        <w:jc w:val="both"/>
        <w:rPr>
          <w:rFonts w:ascii="Tahoma" w:hAnsi="Tahoma" w:cs="Tahoma"/>
          <w:sz w:val="22"/>
          <w:szCs w:val="22"/>
        </w:rPr>
      </w:pPr>
    </w:p>
    <w:p w:rsidR="00827B95" w:rsidRPr="00827B95" w:rsidRDefault="00827B95" w:rsidP="00827B95">
      <w:pPr>
        <w:ind w:left="4245" w:hanging="4245"/>
        <w:jc w:val="both"/>
        <w:rPr>
          <w:rFonts w:ascii="Tahoma" w:hAnsi="Tahoma" w:cs="Tahoma"/>
          <w:sz w:val="22"/>
          <w:szCs w:val="22"/>
        </w:rPr>
      </w:pPr>
      <w:r w:rsidRPr="00827B95">
        <w:rPr>
          <w:rFonts w:ascii="Tahoma" w:hAnsi="Tahoma" w:cs="Tahoma"/>
          <w:bCs/>
          <w:sz w:val="22"/>
          <w:szCs w:val="22"/>
        </w:rPr>
        <w:t>Internas:</w:t>
      </w:r>
      <w:r w:rsidRPr="00827B95">
        <w:rPr>
          <w:rFonts w:ascii="Tahoma" w:hAnsi="Tahoma" w:cs="Tahoma"/>
          <w:sz w:val="22"/>
          <w:szCs w:val="22"/>
        </w:rPr>
        <w:tab/>
      </w:r>
      <w:r>
        <w:rPr>
          <w:rFonts w:ascii="Tahoma" w:hAnsi="Tahoma" w:cs="Tahoma"/>
          <w:sz w:val="22"/>
          <w:szCs w:val="22"/>
        </w:rPr>
        <w:tab/>
      </w:r>
      <w:r w:rsidRPr="00827B95">
        <w:rPr>
          <w:rFonts w:ascii="Tahoma" w:hAnsi="Tahoma" w:cs="Tahoma"/>
          <w:sz w:val="22"/>
          <w:szCs w:val="22"/>
        </w:rPr>
        <w:t>Personal Gerencial, de Supervisión, Operación y Jefes de Flotilla</w:t>
      </w:r>
    </w:p>
    <w:p w:rsidR="00827B95" w:rsidRPr="00827B95" w:rsidRDefault="00827B95" w:rsidP="00827B95">
      <w:pPr>
        <w:jc w:val="both"/>
        <w:rPr>
          <w:rFonts w:ascii="Tahoma" w:hAnsi="Tahoma" w:cs="Tahoma"/>
          <w:caps/>
          <w:sz w:val="22"/>
          <w:szCs w:val="22"/>
        </w:rPr>
      </w:pPr>
      <w:r w:rsidRPr="00827B95">
        <w:rPr>
          <w:rFonts w:ascii="Tahoma" w:hAnsi="Tahoma" w:cs="Tahoma"/>
          <w:bCs/>
          <w:sz w:val="22"/>
          <w:szCs w:val="22"/>
        </w:rPr>
        <w:t>Externas</w:t>
      </w:r>
      <w:r w:rsidRPr="00827B95">
        <w:rPr>
          <w:rFonts w:ascii="Tahoma" w:hAnsi="Tahoma" w:cs="Tahoma"/>
          <w:sz w:val="22"/>
          <w:szCs w:val="22"/>
        </w:rPr>
        <w:t xml:space="preserve">:    </w:t>
      </w:r>
      <w:r w:rsidRPr="00827B95">
        <w:rPr>
          <w:rFonts w:ascii="Tahoma" w:hAnsi="Tahoma" w:cs="Tahoma"/>
          <w:sz w:val="22"/>
          <w:szCs w:val="22"/>
        </w:rPr>
        <w:tab/>
      </w:r>
      <w:r w:rsidRPr="00827B95">
        <w:rPr>
          <w:rFonts w:ascii="Tahoma" w:hAnsi="Tahoma" w:cs="Tahoma"/>
          <w:sz w:val="22"/>
          <w:szCs w:val="22"/>
        </w:rPr>
        <w:tab/>
      </w:r>
      <w:r>
        <w:rPr>
          <w:rFonts w:ascii="Tahoma" w:hAnsi="Tahoma" w:cs="Tahoma"/>
          <w:sz w:val="22"/>
          <w:szCs w:val="22"/>
        </w:rPr>
        <w:tab/>
      </w:r>
      <w:r>
        <w:rPr>
          <w:rFonts w:ascii="Tahoma" w:hAnsi="Tahoma" w:cs="Tahoma"/>
          <w:sz w:val="22"/>
          <w:szCs w:val="22"/>
        </w:rPr>
        <w:tab/>
      </w:r>
      <w:r>
        <w:rPr>
          <w:rFonts w:ascii="Tahoma" w:hAnsi="Tahoma" w:cs="Tahoma"/>
          <w:sz w:val="22"/>
          <w:szCs w:val="22"/>
        </w:rPr>
        <w:tab/>
      </w:r>
      <w:r w:rsidRPr="00827B95">
        <w:rPr>
          <w:rFonts w:ascii="Tahoma" w:hAnsi="Tahoma" w:cs="Tahoma"/>
          <w:sz w:val="22"/>
          <w:szCs w:val="22"/>
        </w:rPr>
        <w:t>Clientes y proveedores</w:t>
      </w:r>
    </w:p>
    <w:p w:rsidR="00827B95" w:rsidRPr="00827B95" w:rsidRDefault="00827B95" w:rsidP="00827B95">
      <w:pPr>
        <w:jc w:val="both"/>
        <w:rPr>
          <w:rFonts w:ascii="Tahoma" w:hAnsi="Tahoma" w:cs="Tahoma"/>
          <w:bCs/>
          <w:sz w:val="22"/>
          <w:szCs w:val="22"/>
          <w:lang w:val="es-MX"/>
        </w:rPr>
      </w:pPr>
    </w:p>
    <w:p w:rsidR="00827B95" w:rsidRPr="00827B95" w:rsidRDefault="00827B95" w:rsidP="00827B95">
      <w:pPr>
        <w:pStyle w:val="Ttulo4"/>
        <w:rPr>
          <w:rFonts w:ascii="Tahoma" w:hAnsi="Tahoma" w:cs="Tahoma"/>
          <w:szCs w:val="22"/>
        </w:rPr>
      </w:pPr>
      <w:r w:rsidRPr="00827B95">
        <w:rPr>
          <w:rFonts w:ascii="Tahoma" w:hAnsi="Tahoma" w:cs="Tahoma"/>
          <w:szCs w:val="22"/>
        </w:rPr>
        <w:t>Requisitos del puesto</w:t>
      </w:r>
    </w:p>
    <w:p w:rsidR="00827B95" w:rsidRPr="00827B95" w:rsidRDefault="00827B95" w:rsidP="00827B95">
      <w:pPr>
        <w:ind w:left="4245" w:hanging="4245"/>
        <w:jc w:val="both"/>
        <w:rPr>
          <w:rFonts w:ascii="Tahoma" w:hAnsi="Tahoma" w:cs="Tahoma"/>
          <w:sz w:val="22"/>
          <w:szCs w:val="22"/>
          <w:lang w:val="es-MX"/>
        </w:rPr>
      </w:pPr>
      <w:r w:rsidRPr="00827B95">
        <w:rPr>
          <w:rFonts w:ascii="Tahoma" w:hAnsi="Tahoma" w:cs="Tahoma"/>
          <w:bCs/>
          <w:sz w:val="22"/>
          <w:szCs w:val="22"/>
        </w:rPr>
        <w:t>Experiencia mínima:</w:t>
      </w:r>
      <w:r w:rsidRPr="00827B95">
        <w:rPr>
          <w:rFonts w:ascii="Tahoma" w:hAnsi="Tahoma" w:cs="Tahoma"/>
          <w:b/>
          <w:sz w:val="22"/>
          <w:szCs w:val="22"/>
        </w:rPr>
        <w:tab/>
      </w:r>
      <w:r>
        <w:rPr>
          <w:rFonts w:ascii="Tahoma" w:hAnsi="Tahoma" w:cs="Tahoma"/>
          <w:b/>
          <w:sz w:val="22"/>
          <w:szCs w:val="22"/>
        </w:rPr>
        <w:tab/>
      </w:r>
      <w:r w:rsidRPr="00827B95">
        <w:rPr>
          <w:rFonts w:ascii="Tahoma" w:hAnsi="Tahoma" w:cs="Tahoma"/>
          <w:sz w:val="22"/>
          <w:szCs w:val="22"/>
        </w:rPr>
        <w:t>1</w:t>
      </w:r>
      <w:r w:rsidRPr="00827B95">
        <w:rPr>
          <w:rFonts w:ascii="Tahoma" w:hAnsi="Tahoma" w:cs="Tahoma"/>
          <w:sz w:val="22"/>
          <w:szCs w:val="22"/>
          <w:lang w:val="es-MX"/>
        </w:rPr>
        <w:t xml:space="preserve"> a 2 años en actividades de mantenimiento de tractores y motores a diesel, manejo de personal, seguimiento de indicadores, control de documentos y organización del trabajo.</w:t>
      </w:r>
    </w:p>
    <w:p w:rsidR="00827B95" w:rsidRPr="00827B95" w:rsidRDefault="00827B95" w:rsidP="00827B95">
      <w:pPr>
        <w:ind w:left="4245" w:hanging="4245"/>
        <w:jc w:val="both"/>
        <w:rPr>
          <w:rFonts w:ascii="Tahoma" w:hAnsi="Tahoma" w:cs="Tahoma"/>
          <w:sz w:val="22"/>
          <w:szCs w:val="22"/>
        </w:rPr>
      </w:pPr>
      <w:r w:rsidRPr="00827B95">
        <w:rPr>
          <w:rFonts w:ascii="Tahoma" w:hAnsi="Tahoma" w:cs="Tahoma"/>
          <w:sz w:val="22"/>
          <w:szCs w:val="22"/>
        </w:rPr>
        <w:t>Escolaridad:</w:t>
      </w:r>
      <w:r w:rsidRPr="00827B95">
        <w:rPr>
          <w:rFonts w:ascii="Tahoma" w:hAnsi="Tahoma" w:cs="Tahoma"/>
          <w:sz w:val="22"/>
          <w:szCs w:val="22"/>
        </w:rPr>
        <w:tab/>
      </w:r>
      <w:r>
        <w:rPr>
          <w:rFonts w:ascii="Tahoma" w:hAnsi="Tahoma" w:cs="Tahoma"/>
          <w:sz w:val="22"/>
          <w:szCs w:val="22"/>
        </w:rPr>
        <w:tab/>
      </w:r>
      <w:r w:rsidRPr="00827B95">
        <w:rPr>
          <w:rFonts w:ascii="Tahoma" w:hAnsi="Tahoma" w:cs="Tahoma"/>
          <w:sz w:val="22"/>
          <w:szCs w:val="22"/>
        </w:rPr>
        <w:t>Carrera profesional en el área de ingeniería  y/o carrera trunca</w:t>
      </w:r>
    </w:p>
    <w:p w:rsidR="00827B95" w:rsidRPr="00827B95" w:rsidRDefault="00827B95" w:rsidP="00827B95">
      <w:pPr>
        <w:jc w:val="both"/>
        <w:rPr>
          <w:rFonts w:ascii="Tahoma" w:hAnsi="Tahoma" w:cs="Tahoma"/>
          <w:sz w:val="22"/>
          <w:szCs w:val="22"/>
        </w:rPr>
      </w:pPr>
      <w:r w:rsidRPr="00827B95">
        <w:rPr>
          <w:rFonts w:ascii="Tahoma" w:hAnsi="Tahoma" w:cs="Tahoma"/>
          <w:sz w:val="22"/>
          <w:szCs w:val="22"/>
        </w:rPr>
        <w:t>Edad:</w:t>
      </w:r>
      <w:r w:rsidRPr="00827B95">
        <w:rPr>
          <w:rFonts w:ascii="Tahoma" w:hAnsi="Tahoma" w:cs="Tahoma"/>
          <w:sz w:val="22"/>
          <w:szCs w:val="22"/>
        </w:rPr>
        <w:tab/>
      </w:r>
      <w:r w:rsidRPr="00827B95">
        <w:rPr>
          <w:rFonts w:ascii="Tahoma" w:hAnsi="Tahoma" w:cs="Tahoma"/>
          <w:sz w:val="22"/>
          <w:szCs w:val="22"/>
        </w:rPr>
        <w:tab/>
      </w:r>
      <w:r w:rsidRPr="00827B95">
        <w:rPr>
          <w:rFonts w:ascii="Tahoma" w:hAnsi="Tahoma" w:cs="Tahoma"/>
          <w:sz w:val="22"/>
          <w:szCs w:val="22"/>
        </w:rPr>
        <w:tab/>
      </w:r>
      <w:r w:rsidRPr="00827B95">
        <w:rPr>
          <w:rFonts w:ascii="Tahoma" w:hAnsi="Tahoma" w:cs="Tahoma"/>
          <w:sz w:val="22"/>
          <w:szCs w:val="22"/>
        </w:rPr>
        <w:tab/>
      </w:r>
      <w:r>
        <w:rPr>
          <w:rFonts w:ascii="Tahoma" w:hAnsi="Tahoma" w:cs="Tahoma"/>
          <w:sz w:val="22"/>
          <w:szCs w:val="22"/>
        </w:rPr>
        <w:tab/>
      </w:r>
      <w:r>
        <w:rPr>
          <w:rFonts w:ascii="Tahoma" w:hAnsi="Tahoma" w:cs="Tahoma"/>
          <w:sz w:val="22"/>
          <w:szCs w:val="22"/>
        </w:rPr>
        <w:tab/>
      </w:r>
      <w:r w:rsidRPr="00827B95">
        <w:rPr>
          <w:rFonts w:ascii="Tahoma" w:hAnsi="Tahoma" w:cs="Tahoma"/>
          <w:sz w:val="22"/>
          <w:szCs w:val="22"/>
        </w:rPr>
        <w:t xml:space="preserve">25 a 40 años </w:t>
      </w:r>
    </w:p>
    <w:p w:rsidR="00827B95" w:rsidRPr="00827B95" w:rsidRDefault="00827B95" w:rsidP="00827B95">
      <w:pPr>
        <w:pStyle w:val="Textoindependiente"/>
        <w:spacing w:line="240" w:lineRule="auto"/>
        <w:rPr>
          <w:rFonts w:ascii="Tahoma" w:hAnsi="Tahoma" w:cs="Tahoma"/>
          <w:sz w:val="22"/>
          <w:szCs w:val="22"/>
          <w:lang w:val="es-ES"/>
        </w:rPr>
      </w:pPr>
      <w:r w:rsidRPr="00827B95">
        <w:rPr>
          <w:rFonts w:ascii="Tahoma" w:hAnsi="Tahoma" w:cs="Tahoma"/>
          <w:sz w:val="22"/>
          <w:szCs w:val="22"/>
          <w:lang w:val="es-ES"/>
        </w:rPr>
        <w:t>Sexo:</w:t>
      </w:r>
      <w:r w:rsidRPr="00827B95">
        <w:rPr>
          <w:rFonts w:ascii="Tahoma" w:hAnsi="Tahoma" w:cs="Tahoma"/>
          <w:sz w:val="22"/>
          <w:szCs w:val="22"/>
          <w:lang w:val="es-ES"/>
        </w:rPr>
        <w:tab/>
      </w:r>
      <w:r w:rsidRPr="00827B95">
        <w:rPr>
          <w:rFonts w:ascii="Tahoma" w:hAnsi="Tahoma" w:cs="Tahoma"/>
          <w:sz w:val="22"/>
          <w:szCs w:val="22"/>
          <w:lang w:val="es-ES"/>
        </w:rPr>
        <w:tab/>
      </w:r>
      <w:r w:rsidRPr="00827B95">
        <w:rPr>
          <w:rFonts w:ascii="Tahoma" w:hAnsi="Tahoma" w:cs="Tahoma"/>
          <w:sz w:val="22"/>
          <w:szCs w:val="22"/>
          <w:lang w:val="es-ES"/>
        </w:rPr>
        <w:tab/>
      </w:r>
      <w:r w:rsidRPr="00827B95">
        <w:rPr>
          <w:rFonts w:ascii="Tahoma" w:hAnsi="Tahoma" w:cs="Tahoma"/>
          <w:sz w:val="22"/>
          <w:szCs w:val="22"/>
          <w:lang w:val="es-ES"/>
        </w:rPr>
        <w:tab/>
      </w:r>
      <w:r>
        <w:rPr>
          <w:rFonts w:ascii="Tahoma" w:hAnsi="Tahoma" w:cs="Tahoma"/>
          <w:sz w:val="22"/>
          <w:szCs w:val="22"/>
          <w:lang w:val="es-ES"/>
        </w:rPr>
        <w:tab/>
      </w:r>
      <w:r>
        <w:rPr>
          <w:rFonts w:ascii="Tahoma" w:hAnsi="Tahoma" w:cs="Tahoma"/>
          <w:sz w:val="22"/>
          <w:szCs w:val="22"/>
          <w:lang w:val="es-ES"/>
        </w:rPr>
        <w:tab/>
      </w:r>
      <w:r w:rsidRPr="00827B95">
        <w:rPr>
          <w:rFonts w:ascii="Tahoma" w:hAnsi="Tahoma" w:cs="Tahoma"/>
          <w:sz w:val="22"/>
          <w:szCs w:val="22"/>
          <w:lang w:val="es-ES"/>
        </w:rPr>
        <w:t>Masculino</w:t>
      </w:r>
    </w:p>
    <w:p w:rsidR="00827B95" w:rsidRPr="00827B95" w:rsidRDefault="00827B95" w:rsidP="00827B95">
      <w:pPr>
        <w:pStyle w:val="Sangra2detindependiente"/>
        <w:ind w:left="0"/>
        <w:rPr>
          <w:rFonts w:ascii="Tahoma" w:hAnsi="Tahoma" w:cs="Tahoma"/>
          <w:sz w:val="22"/>
          <w:szCs w:val="22"/>
        </w:rPr>
      </w:pPr>
      <w:r w:rsidRPr="00827B95">
        <w:rPr>
          <w:rFonts w:ascii="Tahoma" w:hAnsi="Tahoma" w:cs="Tahoma"/>
          <w:sz w:val="22"/>
          <w:szCs w:val="22"/>
        </w:rPr>
        <w:t>Estado civil:</w:t>
      </w:r>
      <w:r w:rsidRPr="00827B95">
        <w:rPr>
          <w:rFonts w:ascii="Tahoma" w:hAnsi="Tahoma" w:cs="Tahoma"/>
          <w:sz w:val="22"/>
          <w:szCs w:val="22"/>
        </w:rPr>
        <w:tab/>
      </w:r>
      <w:r w:rsidRPr="00827B95">
        <w:rPr>
          <w:rFonts w:ascii="Tahoma" w:hAnsi="Tahoma" w:cs="Tahoma"/>
          <w:sz w:val="22"/>
          <w:szCs w:val="22"/>
        </w:rPr>
        <w:tab/>
      </w:r>
      <w:r w:rsidRPr="00827B95">
        <w:rPr>
          <w:rFonts w:ascii="Tahoma" w:hAnsi="Tahoma" w:cs="Tahoma"/>
          <w:sz w:val="22"/>
          <w:szCs w:val="22"/>
        </w:rPr>
        <w:tab/>
      </w:r>
      <w:r>
        <w:rPr>
          <w:rFonts w:ascii="Tahoma" w:hAnsi="Tahoma" w:cs="Tahoma"/>
          <w:sz w:val="22"/>
          <w:szCs w:val="22"/>
        </w:rPr>
        <w:tab/>
      </w:r>
      <w:r>
        <w:rPr>
          <w:rFonts w:ascii="Tahoma" w:hAnsi="Tahoma" w:cs="Tahoma"/>
          <w:sz w:val="22"/>
          <w:szCs w:val="22"/>
        </w:rPr>
        <w:tab/>
        <w:t>Indistinto</w:t>
      </w:r>
      <w:r w:rsidRPr="00827B95">
        <w:rPr>
          <w:rFonts w:ascii="Tahoma" w:hAnsi="Tahoma" w:cs="Tahoma"/>
          <w:sz w:val="22"/>
          <w:szCs w:val="22"/>
        </w:rPr>
        <w:tab/>
      </w:r>
      <w:r w:rsidRPr="00827B95">
        <w:rPr>
          <w:rFonts w:ascii="Tahoma" w:hAnsi="Tahoma" w:cs="Tahoma"/>
          <w:sz w:val="22"/>
          <w:szCs w:val="22"/>
        </w:rPr>
        <w:tab/>
      </w:r>
    </w:p>
    <w:p w:rsidR="00827B95" w:rsidRPr="00827B95" w:rsidRDefault="00827B95" w:rsidP="00827B95">
      <w:pPr>
        <w:pStyle w:val="Textoindependiente2"/>
        <w:rPr>
          <w:rFonts w:ascii="Tahoma" w:hAnsi="Tahoma" w:cs="Tahoma"/>
          <w:sz w:val="22"/>
          <w:szCs w:val="22"/>
        </w:rPr>
      </w:pPr>
    </w:p>
    <w:p w:rsidR="00936FA6" w:rsidRPr="000956FD" w:rsidRDefault="00936FA6" w:rsidP="00936FA6">
      <w:pPr>
        <w:rPr>
          <w:rFonts w:ascii="Tahoma" w:hAnsi="Tahoma" w:cs="Tahoma"/>
          <w:b/>
          <w:sz w:val="22"/>
          <w:szCs w:val="22"/>
        </w:rPr>
      </w:pPr>
      <w:r w:rsidRPr="000956FD">
        <w:rPr>
          <w:rFonts w:ascii="Tahoma" w:hAnsi="Tahoma" w:cs="Tahoma"/>
          <w:b/>
          <w:sz w:val="22"/>
          <w:szCs w:val="22"/>
        </w:rPr>
        <w:t>Competencias Personales:</w:t>
      </w:r>
    </w:p>
    <w:p w:rsidR="00936FA6" w:rsidRPr="000956FD" w:rsidRDefault="00936FA6" w:rsidP="00936FA6">
      <w:pPr>
        <w:rPr>
          <w:rFonts w:ascii="Tahoma" w:hAnsi="Tahoma" w:cs="Tahoma"/>
          <w:sz w:val="22"/>
          <w:szCs w:val="22"/>
        </w:rPr>
      </w:pPr>
      <w:r w:rsidRPr="000956FD">
        <w:rPr>
          <w:rFonts w:ascii="Tahoma" w:hAnsi="Tahoma" w:cs="Tahoma"/>
          <w:sz w:val="22"/>
          <w:szCs w:val="22"/>
        </w:rPr>
        <w:t xml:space="preserve">Honestidad </w:t>
      </w:r>
    </w:p>
    <w:p w:rsidR="00936FA6" w:rsidRPr="000956FD" w:rsidRDefault="00936FA6" w:rsidP="00936FA6">
      <w:pPr>
        <w:rPr>
          <w:rFonts w:ascii="Tahoma" w:hAnsi="Tahoma" w:cs="Tahoma"/>
          <w:sz w:val="22"/>
          <w:szCs w:val="22"/>
        </w:rPr>
      </w:pPr>
      <w:r w:rsidRPr="000956FD">
        <w:rPr>
          <w:rFonts w:ascii="Tahoma" w:hAnsi="Tahoma" w:cs="Tahoma"/>
          <w:sz w:val="22"/>
          <w:szCs w:val="22"/>
        </w:rPr>
        <w:t xml:space="preserve">Lealtad y Responsabilidad </w:t>
      </w:r>
    </w:p>
    <w:p w:rsidR="00936FA6" w:rsidRPr="000956FD" w:rsidRDefault="00936FA6" w:rsidP="00936FA6">
      <w:pPr>
        <w:rPr>
          <w:rFonts w:ascii="Tahoma" w:hAnsi="Tahoma" w:cs="Tahoma"/>
          <w:b/>
          <w:sz w:val="22"/>
          <w:szCs w:val="22"/>
        </w:rPr>
      </w:pPr>
      <w:r w:rsidRPr="000956FD">
        <w:rPr>
          <w:rFonts w:ascii="Tahoma" w:hAnsi="Tahoma" w:cs="Tahoma"/>
          <w:b/>
          <w:sz w:val="22"/>
          <w:szCs w:val="22"/>
        </w:rPr>
        <w:t>Competencias de Relación:</w:t>
      </w:r>
    </w:p>
    <w:p w:rsidR="00936FA6" w:rsidRDefault="00936FA6" w:rsidP="00936FA6">
      <w:pPr>
        <w:rPr>
          <w:rFonts w:ascii="Tahoma" w:hAnsi="Tahoma" w:cs="Tahoma"/>
          <w:sz w:val="22"/>
          <w:szCs w:val="22"/>
        </w:rPr>
      </w:pPr>
      <w:r w:rsidRPr="000956FD">
        <w:rPr>
          <w:rFonts w:ascii="Tahoma" w:hAnsi="Tahoma" w:cs="Tahoma"/>
          <w:sz w:val="22"/>
          <w:szCs w:val="22"/>
        </w:rPr>
        <w:t xml:space="preserve">Comunicación </w:t>
      </w:r>
    </w:p>
    <w:p w:rsidR="00936FA6" w:rsidRPr="000956FD" w:rsidRDefault="00936FA6" w:rsidP="00936FA6">
      <w:pPr>
        <w:rPr>
          <w:rFonts w:ascii="Tahoma" w:hAnsi="Tahoma" w:cs="Tahoma"/>
          <w:sz w:val="22"/>
          <w:szCs w:val="22"/>
        </w:rPr>
      </w:pPr>
      <w:r>
        <w:rPr>
          <w:rFonts w:ascii="Tahoma" w:hAnsi="Tahoma" w:cs="Tahoma"/>
          <w:sz w:val="22"/>
          <w:szCs w:val="22"/>
        </w:rPr>
        <w:t>Colaboración</w:t>
      </w:r>
    </w:p>
    <w:p w:rsidR="00936FA6" w:rsidRPr="000956FD" w:rsidRDefault="00936FA6" w:rsidP="00936FA6">
      <w:pPr>
        <w:rPr>
          <w:rFonts w:ascii="Tahoma" w:hAnsi="Tahoma" w:cs="Tahoma"/>
          <w:b/>
          <w:sz w:val="22"/>
          <w:szCs w:val="22"/>
        </w:rPr>
      </w:pPr>
      <w:r w:rsidRPr="000956FD">
        <w:rPr>
          <w:rFonts w:ascii="Tahoma" w:hAnsi="Tahoma" w:cs="Tahoma"/>
          <w:b/>
          <w:sz w:val="22"/>
          <w:szCs w:val="22"/>
        </w:rPr>
        <w:t xml:space="preserve">Competencias de Negocios: </w:t>
      </w:r>
    </w:p>
    <w:p w:rsidR="00936FA6" w:rsidRDefault="00936FA6" w:rsidP="00936FA6">
      <w:pPr>
        <w:rPr>
          <w:rFonts w:ascii="Tahoma" w:hAnsi="Tahoma" w:cs="Tahoma"/>
          <w:sz w:val="22"/>
          <w:szCs w:val="22"/>
        </w:rPr>
      </w:pPr>
      <w:r w:rsidRPr="000956FD">
        <w:rPr>
          <w:rFonts w:ascii="Tahoma" w:hAnsi="Tahoma" w:cs="Tahoma"/>
          <w:sz w:val="22"/>
          <w:szCs w:val="22"/>
        </w:rPr>
        <w:t xml:space="preserve">Relación cliente-proveedor </w:t>
      </w:r>
    </w:p>
    <w:p w:rsidR="00936FA6" w:rsidRDefault="00936FA6" w:rsidP="00936FA6">
      <w:pPr>
        <w:rPr>
          <w:rFonts w:ascii="Tahoma" w:hAnsi="Tahoma" w:cs="Tahoma"/>
          <w:sz w:val="22"/>
          <w:szCs w:val="22"/>
        </w:rPr>
      </w:pPr>
      <w:r>
        <w:rPr>
          <w:rFonts w:ascii="Tahoma" w:hAnsi="Tahoma" w:cs="Tahoma"/>
          <w:sz w:val="22"/>
          <w:szCs w:val="22"/>
        </w:rPr>
        <w:lastRenderedPageBreak/>
        <w:t xml:space="preserve">Actitud de servicio </w:t>
      </w:r>
    </w:p>
    <w:p w:rsidR="00936FA6" w:rsidRDefault="00936FA6" w:rsidP="00936FA6">
      <w:pPr>
        <w:rPr>
          <w:rFonts w:ascii="Tahoma" w:hAnsi="Tahoma" w:cs="Tahoma"/>
          <w:sz w:val="22"/>
          <w:szCs w:val="22"/>
        </w:rPr>
      </w:pPr>
      <w:r>
        <w:rPr>
          <w:rFonts w:ascii="Tahoma" w:hAnsi="Tahoma" w:cs="Tahoma"/>
          <w:sz w:val="22"/>
          <w:szCs w:val="22"/>
        </w:rPr>
        <w:t xml:space="preserve">Enfoque de resultados </w:t>
      </w:r>
    </w:p>
    <w:p w:rsidR="00936FA6" w:rsidRDefault="00936FA6" w:rsidP="00936FA6">
      <w:pPr>
        <w:rPr>
          <w:rFonts w:ascii="Tahoma" w:hAnsi="Tahoma" w:cs="Tahoma"/>
          <w:sz w:val="22"/>
          <w:szCs w:val="22"/>
        </w:rPr>
      </w:pPr>
      <w:r>
        <w:rPr>
          <w:rFonts w:ascii="Tahoma" w:hAnsi="Tahoma" w:cs="Tahoma"/>
          <w:sz w:val="22"/>
          <w:szCs w:val="22"/>
        </w:rPr>
        <w:t xml:space="preserve">Innovación </w:t>
      </w:r>
    </w:p>
    <w:p w:rsidR="00936FA6" w:rsidRPr="000956FD" w:rsidRDefault="00936FA6" w:rsidP="00936FA6">
      <w:pPr>
        <w:rPr>
          <w:rFonts w:ascii="Tahoma" w:hAnsi="Tahoma" w:cs="Tahoma"/>
          <w:sz w:val="22"/>
          <w:szCs w:val="22"/>
        </w:rPr>
      </w:pPr>
      <w:r>
        <w:rPr>
          <w:rFonts w:ascii="Tahoma" w:hAnsi="Tahoma" w:cs="Tahoma"/>
          <w:sz w:val="22"/>
          <w:szCs w:val="22"/>
        </w:rPr>
        <w:t xml:space="preserve">Planeación </w:t>
      </w:r>
    </w:p>
    <w:p w:rsidR="00936FA6" w:rsidRPr="000956FD" w:rsidRDefault="00936FA6" w:rsidP="00936FA6">
      <w:pPr>
        <w:pStyle w:val="Ttulo6"/>
        <w:rPr>
          <w:rFonts w:ascii="Tahoma" w:hAnsi="Tahoma" w:cs="Tahoma"/>
          <w:sz w:val="22"/>
          <w:szCs w:val="22"/>
        </w:rPr>
      </w:pPr>
      <w:r w:rsidRPr="000956FD">
        <w:rPr>
          <w:rFonts w:ascii="Tahoma" w:hAnsi="Tahoma" w:cs="Tahoma"/>
          <w:sz w:val="22"/>
          <w:szCs w:val="22"/>
        </w:rPr>
        <w:t xml:space="preserve">Competencias técnicas: </w:t>
      </w:r>
    </w:p>
    <w:p w:rsidR="00936FA6" w:rsidRPr="00936FA6" w:rsidRDefault="00936FA6" w:rsidP="00936FA6">
      <w:pPr>
        <w:rPr>
          <w:rFonts w:ascii="Tahoma" w:hAnsi="Tahoma" w:cs="Tahoma"/>
          <w:bCs/>
          <w:sz w:val="22"/>
          <w:szCs w:val="22"/>
        </w:rPr>
      </w:pPr>
      <w:r w:rsidRPr="00936FA6">
        <w:rPr>
          <w:rFonts w:ascii="Tahoma" w:hAnsi="Tahoma" w:cs="Tahoma"/>
          <w:bCs/>
          <w:sz w:val="22"/>
          <w:szCs w:val="22"/>
        </w:rPr>
        <w:t>Motores a diesel</w:t>
      </w:r>
    </w:p>
    <w:p w:rsidR="00936FA6" w:rsidRPr="00936FA6" w:rsidRDefault="00936FA6" w:rsidP="00936FA6">
      <w:pPr>
        <w:rPr>
          <w:rFonts w:ascii="Tahoma" w:hAnsi="Tahoma" w:cs="Tahoma"/>
          <w:bCs/>
          <w:sz w:val="22"/>
          <w:szCs w:val="22"/>
        </w:rPr>
      </w:pPr>
      <w:r w:rsidRPr="00936FA6">
        <w:rPr>
          <w:rFonts w:ascii="Tahoma" w:hAnsi="Tahoma" w:cs="Tahoma"/>
          <w:bCs/>
          <w:sz w:val="22"/>
          <w:szCs w:val="22"/>
        </w:rPr>
        <w:t>Transmisiones para tracto camiones</w:t>
      </w:r>
    </w:p>
    <w:p w:rsidR="00936FA6" w:rsidRPr="00936FA6" w:rsidRDefault="00936FA6" w:rsidP="00936FA6">
      <w:pPr>
        <w:rPr>
          <w:rFonts w:ascii="Tahoma" w:hAnsi="Tahoma" w:cs="Tahoma"/>
          <w:bCs/>
          <w:sz w:val="22"/>
          <w:szCs w:val="22"/>
        </w:rPr>
      </w:pPr>
      <w:r w:rsidRPr="00936FA6">
        <w:rPr>
          <w:rFonts w:ascii="Tahoma" w:hAnsi="Tahoma" w:cs="Tahoma"/>
          <w:bCs/>
          <w:sz w:val="22"/>
          <w:szCs w:val="22"/>
        </w:rPr>
        <w:t xml:space="preserve">Procesos y controles administrativos </w:t>
      </w:r>
    </w:p>
    <w:p w:rsidR="00936FA6" w:rsidRPr="00936FA6" w:rsidRDefault="00936FA6" w:rsidP="00936FA6">
      <w:pPr>
        <w:rPr>
          <w:rFonts w:ascii="Tahoma" w:hAnsi="Tahoma" w:cs="Tahoma"/>
          <w:bCs/>
          <w:sz w:val="22"/>
          <w:szCs w:val="22"/>
        </w:rPr>
      </w:pPr>
      <w:r w:rsidRPr="00936FA6">
        <w:rPr>
          <w:rFonts w:ascii="Tahoma" w:hAnsi="Tahoma" w:cs="Tahoma"/>
          <w:bCs/>
          <w:sz w:val="22"/>
          <w:szCs w:val="22"/>
        </w:rPr>
        <w:t xml:space="preserve">Manejo y elaboración Inventarios </w:t>
      </w:r>
    </w:p>
    <w:p w:rsidR="00936FA6" w:rsidRPr="00936FA6" w:rsidRDefault="00936FA6" w:rsidP="00936FA6">
      <w:pPr>
        <w:rPr>
          <w:rFonts w:ascii="Tahoma" w:hAnsi="Tahoma" w:cs="Tahoma"/>
          <w:bCs/>
          <w:sz w:val="22"/>
          <w:szCs w:val="22"/>
        </w:rPr>
      </w:pPr>
      <w:r w:rsidRPr="00936FA6">
        <w:rPr>
          <w:rFonts w:ascii="Tahoma" w:hAnsi="Tahoma" w:cs="Tahoma"/>
          <w:bCs/>
          <w:sz w:val="22"/>
          <w:szCs w:val="22"/>
        </w:rPr>
        <w:t>Manejo de Office avanzado</w:t>
      </w:r>
    </w:p>
    <w:p w:rsidR="00936FA6" w:rsidRPr="00936FA6" w:rsidRDefault="00936FA6" w:rsidP="00936FA6">
      <w:pPr>
        <w:pStyle w:val="Textoindependiente2"/>
        <w:rPr>
          <w:rFonts w:ascii="Tahoma" w:hAnsi="Tahoma" w:cs="Tahoma"/>
          <w:b w:val="0"/>
          <w:bCs w:val="0"/>
          <w:sz w:val="22"/>
          <w:szCs w:val="22"/>
        </w:rPr>
      </w:pPr>
      <w:r w:rsidRPr="00936FA6">
        <w:rPr>
          <w:rFonts w:ascii="Tahoma" w:hAnsi="Tahoma" w:cs="Tahoma"/>
          <w:b w:val="0"/>
          <w:bCs w:val="0"/>
          <w:sz w:val="22"/>
          <w:szCs w:val="22"/>
        </w:rPr>
        <w:t xml:space="preserve">Políticas y procedimientos de la empresa </w:t>
      </w:r>
    </w:p>
    <w:p w:rsidR="00827B95" w:rsidRPr="00827B95" w:rsidRDefault="00827B95" w:rsidP="00827B95">
      <w:pPr>
        <w:pStyle w:val="Textoindependiente2"/>
        <w:rPr>
          <w:rFonts w:ascii="Tahoma" w:hAnsi="Tahoma" w:cs="Tahoma"/>
          <w:sz w:val="22"/>
          <w:szCs w:val="22"/>
        </w:rPr>
      </w:pPr>
    </w:p>
    <w:p w:rsidR="00827B95" w:rsidRPr="00827B95" w:rsidRDefault="00827B95" w:rsidP="00827B95">
      <w:pPr>
        <w:pStyle w:val="Textoindependiente2"/>
        <w:rPr>
          <w:rFonts w:ascii="Tahoma" w:hAnsi="Tahoma" w:cs="Tahoma"/>
          <w:sz w:val="22"/>
          <w:szCs w:val="22"/>
        </w:rPr>
      </w:pPr>
      <w:r w:rsidRPr="00827B95">
        <w:rPr>
          <w:rFonts w:ascii="Tahoma" w:hAnsi="Tahoma" w:cs="Tahoma"/>
          <w:sz w:val="22"/>
          <w:szCs w:val="22"/>
        </w:rPr>
        <w:t>Actividades:</w:t>
      </w:r>
    </w:p>
    <w:p w:rsidR="00827B95" w:rsidRPr="00827B95" w:rsidRDefault="00827B95" w:rsidP="00827B95">
      <w:pPr>
        <w:pStyle w:val="Textoindependiente2"/>
        <w:rPr>
          <w:rFonts w:ascii="Tahoma" w:hAnsi="Tahoma" w:cs="Tahoma"/>
          <w:b w:val="0"/>
          <w:bCs w:val="0"/>
          <w:sz w:val="22"/>
          <w:szCs w:val="22"/>
        </w:rPr>
      </w:pPr>
    </w:p>
    <w:p w:rsidR="00827B95" w:rsidRPr="00827B95" w:rsidRDefault="00827B95" w:rsidP="00827B95">
      <w:pPr>
        <w:pStyle w:val="Textoindependiente2"/>
        <w:rPr>
          <w:rFonts w:ascii="Tahoma" w:hAnsi="Tahoma" w:cs="Tahoma"/>
          <w:sz w:val="22"/>
          <w:szCs w:val="22"/>
          <w:u w:val="single"/>
        </w:rPr>
      </w:pPr>
      <w:r w:rsidRPr="00827B95">
        <w:rPr>
          <w:rFonts w:ascii="Tahoma" w:hAnsi="Tahoma" w:cs="Tahoma"/>
          <w:sz w:val="22"/>
          <w:szCs w:val="22"/>
          <w:u w:val="single"/>
        </w:rPr>
        <w:t xml:space="preserve">Administración </w:t>
      </w:r>
    </w:p>
    <w:p w:rsidR="00827B95" w:rsidRPr="00827B95" w:rsidRDefault="00827B95" w:rsidP="00827B95">
      <w:pPr>
        <w:ind w:left="720"/>
        <w:rPr>
          <w:rFonts w:ascii="Tahoma" w:hAnsi="Tahoma" w:cs="Tahoma"/>
          <w:sz w:val="22"/>
          <w:szCs w:val="22"/>
        </w:rPr>
      </w:pPr>
    </w:p>
    <w:p w:rsidR="00827B95" w:rsidRPr="00827B95" w:rsidRDefault="00827B95" w:rsidP="001771EB">
      <w:pPr>
        <w:numPr>
          <w:ilvl w:val="0"/>
          <w:numId w:val="16"/>
        </w:numPr>
        <w:rPr>
          <w:rFonts w:ascii="Tahoma" w:hAnsi="Tahoma" w:cs="Tahoma"/>
          <w:sz w:val="22"/>
          <w:szCs w:val="22"/>
        </w:rPr>
      </w:pPr>
      <w:r w:rsidRPr="00827B95">
        <w:rPr>
          <w:rFonts w:ascii="Tahoma" w:hAnsi="Tahoma" w:cs="Tahoma"/>
          <w:sz w:val="22"/>
          <w:szCs w:val="22"/>
        </w:rPr>
        <w:t>Revisión y seguimiento del mantenimiento de las unidades</w:t>
      </w:r>
    </w:p>
    <w:p w:rsidR="00827B95" w:rsidRPr="00827B95" w:rsidRDefault="00827B95" w:rsidP="001771EB">
      <w:pPr>
        <w:numPr>
          <w:ilvl w:val="0"/>
          <w:numId w:val="16"/>
        </w:numPr>
        <w:rPr>
          <w:rFonts w:ascii="Tahoma" w:hAnsi="Tahoma" w:cs="Tahoma"/>
          <w:sz w:val="22"/>
          <w:szCs w:val="22"/>
        </w:rPr>
      </w:pPr>
      <w:r w:rsidRPr="00827B95">
        <w:rPr>
          <w:rFonts w:ascii="Tahoma" w:hAnsi="Tahoma" w:cs="Tahoma"/>
          <w:sz w:val="22"/>
          <w:szCs w:val="22"/>
        </w:rPr>
        <w:t>Revisión de servicios efectuados en talleres externos</w:t>
      </w:r>
    </w:p>
    <w:p w:rsidR="00827B95" w:rsidRPr="00827B95" w:rsidRDefault="00827B95" w:rsidP="001771EB">
      <w:pPr>
        <w:numPr>
          <w:ilvl w:val="0"/>
          <w:numId w:val="16"/>
        </w:numPr>
        <w:rPr>
          <w:rFonts w:ascii="Tahoma" w:hAnsi="Tahoma" w:cs="Tahoma"/>
          <w:sz w:val="22"/>
          <w:szCs w:val="22"/>
        </w:rPr>
      </w:pPr>
      <w:r w:rsidRPr="00827B95">
        <w:rPr>
          <w:rFonts w:ascii="Tahoma" w:hAnsi="Tahoma" w:cs="Tahoma"/>
          <w:sz w:val="22"/>
          <w:szCs w:val="22"/>
        </w:rPr>
        <w:t xml:space="preserve">Envió de estatus de unidades en patios y talleres </w:t>
      </w:r>
    </w:p>
    <w:p w:rsidR="00827B95" w:rsidRPr="00827B95" w:rsidRDefault="00827B95" w:rsidP="001771EB">
      <w:pPr>
        <w:numPr>
          <w:ilvl w:val="0"/>
          <w:numId w:val="16"/>
        </w:numPr>
        <w:rPr>
          <w:rFonts w:ascii="Tahoma" w:hAnsi="Tahoma" w:cs="Tahoma"/>
          <w:sz w:val="22"/>
          <w:szCs w:val="22"/>
        </w:rPr>
      </w:pPr>
      <w:r w:rsidRPr="00827B95">
        <w:rPr>
          <w:rFonts w:ascii="Tahoma" w:hAnsi="Tahoma" w:cs="Tahoma"/>
          <w:sz w:val="22"/>
          <w:szCs w:val="22"/>
          <w:lang w:val="es-ES_tradnl"/>
        </w:rPr>
        <w:t>Seguimiento de accidentes de tractores de la flota</w:t>
      </w:r>
    </w:p>
    <w:p w:rsidR="00827B95" w:rsidRPr="00827B95" w:rsidRDefault="00827B95" w:rsidP="001771EB">
      <w:pPr>
        <w:numPr>
          <w:ilvl w:val="0"/>
          <w:numId w:val="16"/>
        </w:numPr>
        <w:rPr>
          <w:rFonts w:ascii="Tahoma" w:hAnsi="Tahoma" w:cs="Tahoma"/>
          <w:sz w:val="22"/>
          <w:szCs w:val="22"/>
        </w:rPr>
      </w:pPr>
      <w:r w:rsidRPr="00827B95">
        <w:rPr>
          <w:rFonts w:ascii="Tahoma" w:hAnsi="Tahoma" w:cs="Tahoma"/>
          <w:sz w:val="22"/>
          <w:szCs w:val="22"/>
          <w:lang w:val="es-ES_tradnl"/>
        </w:rPr>
        <w:t>Coordinar lavado de tractores</w:t>
      </w:r>
    </w:p>
    <w:p w:rsidR="00827B95" w:rsidRPr="00827B95" w:rsidRDefault="00827B95" w:rsidP="001771EB">
      <w:pPr>
        <w:numPr>
          <w:ilvl w:val="0"/>
          <w:numId w:val="16"/>
        </w:numPr>
        <w:rPr>
          <w:rFonts w:ascii="Tahoma" w:hAnsi="Tahoma" w:cs="Tahoma"/>
          <w:sz w:val="22"/>
          <w:szCs w:val="22"/>
        </w:rPr>
      </w:pPr>
      <w:r w:rsidRPr="00827B95">
        <w:rPr>
          <w:rFonts w:ascii="Tahoma" w:hAnsi="Tahoma" w:cs="Tahoma"/>
          <w:sz w:val="22"/>
          <w:szCs w:val="22"/>
          <w:lang w:val="es-ES_tradnl"/>
        </w:rPr>
        <w:t>Realizar órdenes de reparación</w:t>
      </w:r>
    </w:p>
    <w:p w:rsidR="00827B95" w:rsidRPr="00827B95" w:rsidRDefault="00827B95" w:rsidP="001771EB">
      <w:pPr>
        <w:numPr>
          <w:ilvl w:val="0"/>
          <w:numId w:val="16"/>
        </w:numPr>
        <w:rPr>
          <w:rFonts w:ascii="Tahoma" w:hAnsi="Tahoma" w:cs="Tahoma"/>
          <w:sz w:val="22"/>
          <w:szCs w:val="22"/>
          <w:lang w:val="es-ES_tradnl"/>
        </w:rPr>
      </w:pPr>
      <w:r w:rsidRPr="00827B95">
        <w:rPr>
          <w:rFonts w:ascii="Tahoma" w:hAnsi="Tahoma" w:cs="Tahoma"/>
          <w:sz w:val="22"/>
          <w:szCs w:val="22"/>
          <w:lang w:val="es-ES_tradnl"/>
        </w:rPr>
        <w:t>Solicitud de cotizaciones</w:t>
      </w:r>
    </w:p>
    <w:p w:rsidR="00827B95" w:rsidRPr="00827B95" w:rsidRDefault="00827B95" w:rsidP="001771EB">
      <w:pPr>
        <w:numPr>
          <w:ilvl w:val="0"/>
          <w:numId w:val="16"/>
        </w:numPr>
        <w:rPr>
          <w:rFonts w:ascii="Tahoma" w:hAnsi="Tahoma" w:cs="Tahoma"/>
          <w:sz w:val="22"/>
          <w:szCs w:val="22"/>
        </w:rPr>
      </w:pPr>
      <w:r w:rsidRPr="00827B95">
        <w:rPr>
          <w:rFonts w:ascii="Tahoma" w:hAnsi="Tahoma" w:cs="Tahoma"/>
          <w:sz w:val="22"/>
          <w:szCs w:val="22"/>
          <w:lang w:val="es-ES_tradnl"/>
        </w:rPr>
        <w:t>Coordinación de envío de la unidad al taller</w:t>
      </w:r>
    </w:p>
    <w:p w:rsidR="00827B95" w:rsidRPr="00827B95" w:rsidRDefault="00827B95" w:rsidP="001771EB">
      <w:pPr>
        <w:numPr>
          <w:ilvl w:val="0"/>
          <w:numId w:val="16"/>
        </w:numPr>
        <w:rPr>
          <w:rFonts w:ascii="Tahoma" w:hAnsi="Tahoma" w:cs="Tahoma"/>
          <w:sz w:val="22"/>
          <w:szCs w:val="22"/>
        </w:rPr>
      </w:pPr>
      <w:r w:rsidRPr="00827B95">
        <w:rPr>
          <w:rFonts w:ascii="Tahoma" w:hAnsi="Tahoma" w:cs="Tahoma"/>
          <w:sz w:val="22"/>
          <w:szCs w:val="22"/>
          <w:lang w:val="es-ES_tradnl"/>
        </w:rPr>
        <w:t>Reportes de unidades en taller y patios</w:t>
      </w:r>
    </w:p>
    <w:p w:rsidR="00827B95" w:rsidRPr="00827B95" w:rsidRDefault="00827B95" w:rsidP="001771EB">
      <w:pPr>
        <w:numPr>
          <w:ilvl w:val="0"/>
          <w:numId w:val="16"/>
        </w:numPr>
        <w:rPr>
          <w:rFonts w:ascii="Tahoma" w:hAnsi="Tahoma" w:cs="Tahoma"/>
          <w:sz w:val="22"/>
          <w:szCs w:val="22"/>
          <w:lang w:val="es-ES_tradnl"/>
        </w:rPr>
      </w:pPr>
      <w:r w:rsidRPr="00827B95">
        <w:rPr>
          <w:rFonts w:ascii="Tahoma" w:hAnsi="Tahoma" w:cs="Tahoma"/>
          <w:sz w:val="22"/>
          <w:szCs w:val="22"/>
          <w:lang w:val="es-ES_tradnl"/>
        </w:rPr>
        <w:t>Control semanal de costos de unidades con respecto al presupuesto</w:t>
      </w:r>
    </w:p>
    <w:p w:rsidR="00827B95" w:rsidRPr="00827B95" w:rsidRDefault="00827B95" w:rsidP="001771EB">
      <w:pPr>
        <w:numPr>
          <w:ilvl w:val="0"/>
          <w:numId w:val="16"/>
        </w:numPr>
        <w:rPr>
          <w:rFonts w:ascii="Tahoma" w:hAnsi="Tahoma" w:cs="Tahoma"/>
          <w:sz w:val="22"/>
          <w:szCs w:val="22"/>
          <w:lang w:val="es-ES_tradnl"/>
        </w:rPr>
      </w:pPr>
      <w:r w:rsidRPr="00827B95">
        <w:rPr>
          <w:rFonts w:ascii="Tahoma" w:hAnsi="Tahoma" w:cs="Tahoma"/>
          <w:sz w:val="22"/>
          <w:szCs w:val="22"/>
          <w:lang w:val="es-ES_tradnl"/>
        </w:rPr>
        <w:t>Revisión de facturas</w:t>
      </w:r>
    </w:p>
    <w:p w:rsidR="00827B95" w:rsidRPr="00827B95" w:rsidRDefault="00827B95" w:rsidP="001771EB">
      <w:pPr>
        <w:numPr>
          <w:ilvl w:val="0"/>
          <w:numId w:val="16"/>
        </w:numPr>
        <w:rPr>
          <w:rFonts w:ascii="Tahoma" w:hAnsi="Tahoma" w:cs="Tahoma"/>
          <w:sz w:val="22"/>
          <w:szCs w:val="22"/>
          <w:lang w:val="es-ES_tradnl"/>
        </w:rPr>
      </w:pPr>
      <w:r w:rsidRPr="00827B95">
        <w:rPr>
          <w:rFonts w:ascii="Tahoma" w:hAnsi="Tahoma" w:cs="Tahoma"/>
          <w:sz w:val="22"/>
          <w:szCs w:val="22"/>
          <w:lang w:val="es-ES_tradnl"/>
        </w:rPr>
        <w:t>Control de los rescates carreteros a unidades</w:t>
      </w:r>
    </w:p>
    <w:p w:rsidR="00827B95" w:rsidRPr="00827B95" w:rsidRDefault="00827B95" w:rsidP="00827B95">
      <w:pPr>
        <w:jc w:val="both"/>
        <w:rPr>
          <w:rFonts w:ascii="Tahoma" w:eastAsia="Batang" w:hAnsi="Tahoma" w:cs="Tahoma"/>
          <w:b/>
          <w:bCs/>
          <w:sz w:val="22"/>
          <w:szCs w:val="22"/>
          <w:lang w:val="es-ES_tradnl"/>
        </w:rPr>
      </w:pPr>
    </w:p>
    <w:p w:rsidR="00827B95" w:rsidRPr="00827B95" w:rsidRDefault="00827B95" w:rsidP="00827B95">
      <w:pPr>
        <w:rPr>
          <w:rFonts w:ascii="Tahoma" w:hAnsi="Tahoma" w:cs="Tahoma"/>
          <w:sz w:val="22"/>
          <w:szCs w:val="22"/>
          <w:lang w:val="es-ES_tradnl"/>
        </w:rPr>
      </w:pPr>
    </w:p>
    <w:p w:rsidR="003101CC" w:rsidRDefault="003101CC" w:rsidP="003101CC">
      <w:pPr>
        <w:rPr>
          <w:rFonts w:ascii="Tahoma" w:hAnsi="Tahoma" w:cs="Tahoma"/>
          <w:sz w:val="22"/>
          <w:szCs w:val="22"/>
          <w:lang w:val="es-ES_tradnl"/>
        </w:rPr>
      </w:pPr>
    </w:p>
    <w:p w:rsidR="00936FA6" w:rsidRDefault="00936FA6" w:rsidP="003101CC">
      <w:pPr>
        <w:rPr>
          <w:rFonts w:ascii="Tahoma" w:hAnsi="Tahoma" w:cs="Tahoma"/>
          <w:sz w:val="22"/>
          <w:szCs w:val="22"/>
          <w:lang w:val="es-ES_tradnl"/>
        </w:rPr>
      </w:pPr>
    </w:p>
    <w:p w:rsidR="00936FA6" w:rsidRDefault="00936FA6" w:rsidP="003101CC">
      <w:pPr>
        <w:rPr>
          <w:rFonts w:ascii="Tahoma" w:hAnsi="Tahoma" w:cs="Tahoma"/>
          <w:sz w:val="22"/>
          <w:szCs w:val="22"/>
          <w:lang w:val="es-ES_tradnl"/>
        </w:rPr>
      </w:pPr>
    </w:p>
    <w:p w:rsidR="00936FA6" w:rsidRDefault="00936FA6" w:rsidP="003101CC">
      <w:pPr>
        <w:rPr>
          <w:rFonts w:ascii="Tahoma" w:hAnsi="Tahoma" w:cs="Tahoma"/>
          <w:sz w:val="22"/>
          <w:szCs w:val="22"/>
          <w:lang w:val="es-ES_tradnl"/>
        </w:rPr>
      </w:pPr>
    </w:p>
    <w:p w:rsidR="00936FA6" w:rsidRDefault="00936FA6" w:rsidP="003101CC">
      <w:pPr>
        <w:rPr>
          <w:rFonts w:ascii="Tahoma" w:hAnsi="Tahoma" w:cs="Tahoma"/>
          <w:sz w:val="22"/>
          <w:szCs w:val="22"/>
          <w:lang w:val="es-ES_tradnl"/>
        </w:rPr>
      </w:pPr>
    </w:p>
    <w:p w:rsidR="00936FA6" w:rsidRDefault="00936FA6" w:rsidP="003101CC">
      <w:pPr>
        <w:rPr>
          <w:rFonts w:ascii="Tahoma" w:hAnsi="Tahoma" w:cs="Tahoma"/>
          <w:sz w:val="22"/>
          <w:szCs w:val="22"/>
          <w:lang w:val="es-ES_tradnl"/>
        </w:rPr>
      </w:pPr>
    </w:p>
    <w:p w:rsidR="00936FA6" w:rsidRDefault="00936FA6" w:rsidP="003101CC">
      <w:pPr>
        <w:rPr>
          <w:rFonts w:ascii="Tahoma" w:hAnsi="Tahoma" w:cs="Tahoma"/>
          <w:sz w:val="22"/>
          <w:szCs w:val="22"/>
          <w:lang w:val="es-ES_tradnl"/>
        </w:rPr>
      </w:pPr>
    </w:p>
    <w:p w:rsidR="00936FA6" w:rsidRDefault="00936FA6" w:rsidP="003101CC">
      <w:pPr>
        <w:rPr>
          <w:rFonts w:ascii="Tahoma" w:hAnsi="Tahoma" w:cs="Tahoma"/>
          <w:sz w:val="22"/>
          <w:szCs w:val="22"/>
          <w:lang w:val="es-ES_tradnl"/>
        </w:rPr>
      </w:pPr>
    </w:p>
    <w:p w:rsidR="00936FA6" w:rsidRDefault="00936FA6" w:rsidP="003101CC">
      <w:pPr>
        <w:rPr>
          <w:rFonts w:ascii="Tahoma" w:hAnsi="Tahoma" w:cs="Tahoma"/>
          <w:sz w:val="22"/>
          <w:szCs w:val="22"/>
          <w:lang w:val="es-ES_tradnl"/>
        </w:rPr>
      </w:pPr>
    </w:p>
    <w:p w:rsidR="00936FA6" w:rsidRDefault="00936FA6" w:rsidP="003101CC">
      <w:pPr>
        <w:rPr>
          <w:rFonts w:ascii="Tahoma" w:hAnsi="Tahoma" w:cs="Tahoma"/>
          <w:sz w:val="22"/>
          <w:szCs w:val="22"/>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689"/>
        <w:gridCol w:w="2835"/>
        <w:gridCol w:w="3120"/>
      </w:tblGrid>
      <w:tr w:rsidR="00936FA6" w:rsidRPr="000956FD" w:rsidTr="00AB1E91">
        <w:tc>
          <w:tcPr>
            <w:tcW w:w="2689" w:type="dxa"/>
          </w:tcPr>
          <w:p w:rsidR="00936FA6" w:rsidRPr="000956FD" w:rsidRDefault="00936FA6" w:rsidP="00AB1E91">
            <w:pPr>
              <w:jc w:val="center"/>
              <w:rPr>
                <w:rFonts w:ascii="Tahoma" w:hAnsi="Tahoma" w:cs="Tahoma"/>
                <w:sz w:val="22"/>
                <w:szCs w:val="22"/>
              </w:rPr>
            </w:pPr>
            <w:r w:rsidRPr="000956FD">
              <w:rPr>
                <w:rFonts w:ascii="Tahoma" w:hAnsi="Tahoma" w:cs="Tahoma"/>
                <w:caps/>
                <w:sz w:val="22"/>
                <w:szCs w:val="22"/>
              </w:rPr>
              <w:t>fecha</w:t>
            </w:r>
          </w:p>
        </w:tc>
        <w:tc>
          <w:tcPr>
            <w:tcW w:w="2835" w:type="dxa"/>
          </w:tcPr>
          <w:p w:rsidR="00936FA6" w:rsidRPr="000956FD" w:rsidRDefault="00936FA6" w:rsidP="00AB1E91">
            <w:pPr>
              <w:jc w:val="center"/>
              <w:rPr>
                <w:rFonts w:ascii="Tahoma" w:hAnsi="Tahoma" w:cs="Tahoma"/>
                <w:sz w:val="22"/>
                <w:szCs w:val="22"/>
              </w:rPr>
            </w:pPr>
            <w:r w:rsidRPr="000956FD">
              <w:rPr>
                <w:rFonts w:ascii="Tahoma" w:hAnsi="Tahoma" w:cs="Tahoma"/>
                <w:caps/>
                <w:sz w:val="22"/>
                <w:szCs w:val="22"/>
              </w:rPr>
              <w:t>ELABORO</w:t>
            </w:r>
          </w:p>
        </w:tc>
        <w:tc>
          <w:tcPr>
            <w:tcW w:w="3120" w:type="dxa"/>
          </w:tcPr>
          <w:p w:rsidR="00936FA6" w:rsidRPr="000956FD" w:rsidRDefault="00936FA6" w:rsidP="00AB1E91">
            <w:pPr>
              <w:jc w:val="center"/>
              <w:rPr>
                <w:rFonts w:ascii="Tahoma" w:hAnsi="Tahoma" w:cs="Tahoma"/>
                <w:sz w:val="22"/>
                <w:szCs w:val="22"/>
              </w:rPr>
            </w:pPr>
            <w:r w:rsidRPr="000956FD">
              <w:rPr>
                <w:rFonts w:ascii="Tahoma" w:hAnsi="Tahoma" w:cs="Tahoma"/>
                <w:caps/>
                <w:sz w:val="22"/>
                <w:szCs w:val="22"/>
              </w:rPr>
              <w:t>AUTORIZO</w:t>
            </w:r>
          </w:p>
        </w:tc>
      </w:tr>
      <w:tr w:rsidR="00936FA6" w:rsidRPr="000956FD" w:rsidTr="00AB1E91">
        <w:tc>
          <w:tcPr>
            <w:tcW w:w="2689" w:type="dxa"/>
          </w:tcPr>
          <w:p w:rsidR="00936FA6" w:rsidRPr="000956FD" w:rsidRDefault="00936FA6" w:rsidP="00AB1E91">
            <w:pPr>
              <w:jc w:val="center"/>
              <w:rPr>
                <w:rFonts w:ascii="Tahoma" w:hAnsi="Tahoma" w:cs="Tahoma"/>
                <w:sz w:val="22"/>
                <w:szCs w:val="22"/>
              </w:rPr>
            </w:pPr>
            <w:r w:rsidRPr="000956FD">
              <w:rPr>
                <w:rFonts w:ascii="Tahoma" w:hAnsi="Tahoma" w:cs="Tahoma"/>
                <w:sz w:val="22"/>
                <w:szCs w:val="22"/>
              </w:rPr>
              <w:t>ENERO DEL 2015</w:t>
            </w:r>
          </w:p>
        </w:tc>
        <w:tc>
          <w:tcPr>
            <w:tcW w:w="2835" w:type="dxa"/>
          </w:tcPr>
          <w:p w:rsidR="00936FA6" w:rsidRPr="000956FD" w:rsidRDefault="00936FA6" w:rsidP="00AB1E91">
            <w:pPr>
              <w:jc w:val="both"/>
              <w:rPr>
                <w:rFonts w:ascii="Tahoma" w:hAnsi="Tahoma" w:cs="Tahoma"/>
                <w:sz w:val="22"/>
                <w:szCs w:val="22"/>
              </w:rPr>
            </w:pPr>
          </w:p>
        </w:tc>
        <w:tc>
          <w:tcPr>
            <w:tcW w:w="3120" w:type="dxa"/>
          </w:tcPr>
          <w:p w:rsidR="00936FA6" w:rsidRPr="000956FD" w:rsidRDefault="00936FA6" w:rsidP="00AB1E91">
            <w:pPr>
              <w:jc w:val="both"/>
              <w:rPr>
                <w:rFonts w:ascii="Tahoma" w:hAnsi="Tahoma" w:cs="Tahoma"/>
                <w:sz w:val="22"/>
                <w:szCs w:val="22"/>
              </w:rPr>
            </w:pPr>
          </w:p>
        </w:tc>
      </w:tr>
      <w:tr w:rsidR="00936FA6" w:rsidRPr="000956FD" w:rsidTr="00AB1E91">
        <w:tc>
          <w:tcPr>
            <w:tcW w:w="2689" w:type="dxa"/>
          </w:tcPr>
          <w:p w:rsidR="00936FA6" w:rsidRPr="000956FD" w:rsidRDefault="00936FA6" w:rsidP="00AB1E91">
            <w:pPr>
              <w:jc w:val="both"/>
              <w:rPr>
                <w:rFonts w:ascii="Tahoma" w:hAnsi="Tahoma" w:cs="Tahoma"/>
                <w:sz w:val="22"/>
                <w:szCs w:val="22"/>
              </w:rPr>
            </w:pPr>
          </w:p>
        </w:tc>
        <w:tc>
          <w:tcPr>
            <w:tcW w:w="2835" w:type="dxa"/>
          </w:tcPr>
          <w:p w:rsidR="00936FA6" w:rsidRPr="000956FD" w:rsidRDefault="00936FA6" w:rsidP="00AB1E91">
            <w:pPr>
              <w:jc w:val="center"/>
              <w:rPr>
                <w:rFonts w:ascii="Tahoma" w:hAnsi="Tahoma" w:cs="Tahoma"/>
                <w:sz w:val="22"/>
                <w:szCs w:val="22"/>
              </w:rPr>
            </w:pPr>
            <w:r w:rsidRPr="000956FD">
              <w:rPr>
                <w:rFonts w:ascii="Tahoma" w:hAnsi="Tahoma" w:cs="Tahoma"/>
                <w:sz w:val="22"/>
                <w:szCs w:val="22"/>
              </w:rPr>
              <w:t>COORD. DE REC Y SELEC.</w:t>
            </w:r>
          </w:p>
        </w:tc>
        <w:tc>
          <w:tcPr>
            <w:tcW w:w="3120" w:type="dxa"/>
          </w:tcPr>
          <w:p w:rsidR="00936FA6" w:rsidRPr="000956FD" w:rsidRDefault="00936FA6" w:rsidP="00AB1E91">
            <w:pPr>
              <w:jc w:val="both"/>
              <w:rPr>
                <w:rFonts w:ascii="Tahoma" w:hAnsi="Tahoma" w:cs="Tahoma"/>
                <w:sz w:val="22"/>
                <w:szCs w:val="22"/>
              </w:rPr>
            </w:pPr>
            <w:r>
              <w:rPr>
                <w:rFonts w:ascii="Tahoma" w:hAnsi="Tahoma" w:cs="Tahoma"/>
                <w:sz w:val="22"/>
                <w:szCs w:val="22"/>
              </w:rPr>
              <w:t>DIRECTOR DE TRANSPORTES</w:t>
            </w:r>
          </w:p>
        </w:tc>
      </w:tr>
    </w:tbl>
    <w:p w:rsidR="00936FA6" w:rsidRDefault="00936FA6" w:rsidP="00D02AC6">
      <w:pPr>
        <w:pStyle w:val="Ttulo1"/>
      </w:pPr>
      <w:bookmarkStart w:id="16" w:name="_Puesto:_Coordinador_de"/>
      <w:bookmarkEnd w:id="16"/>
      <w:r>
        <w:rPr>
          <w:b/>
          <w:bCs/>
        </w:rPr>
        <w:lastRenderedPageBreak/>
        <w:t>Puesto:</w:t>
      </w:r>
      <w:r>
        <w:t xml:space="preserve"> Coordinador de Liquidaciones    </w:t>
      </w:r>
    </w:p>
    <w:p w:rsidR="00936FA6" w:rsidRDefault="00936FA6" w:rsidP="00936FA6">
      <w:pPr>
        <w:rPr>
          <w:rFonts w:ascii="Tahoma" w:hAnsi="Tahoma" w:cs="Tahoma"/>
          <w:b/>
          <w:bCs/>
          <w:sz w:val="22"/>
          <w:lang w:val="es-MX"/>
        </w:rPr>
      </w:pPr>
    </w:p>
    <w:p w:rsidR="00936FA6" w:rsidRDefault="00936FA6" w:rsidP="00936FA6">
      <w:pPr>
        <w:rPr>
          <w:rFonts w:ascii="Tahoma" w:hAnsi="Tahoma" w:cs="Tahoma"/>
          <w:b/>
          <w:bCs/>
          <w:sz w:val="22"/>
          <w:szCs w:val="22"/>
        </w:rPr>
      </w:pPr>
      <w:r>
        <w:rPr>
          <w:rFonts w:ascii="Tahoma" w:hAnsi="Tahoma" w:cs="Tahoma"/>
          <w:b/>
          <w:bCs/>
          <w:sz w:val="22"/>
        </w:rPr>
        <w:t>Perfil del Puesto:</w:t>
      </w:r>
    </w:p>
    <w:p w:rsidR="00936FA6" w:rsidRDefault="00936FA6" w:rsidP="00936FA6">
      <w:pPr>
        <w:jc w:val="both"/>
        <w:rPr>
          <w:rFonts w:ascii="Tahoma" w:hAnsi="Tahoma" w:cs="Tahoma"/>
          <w:sz w:val="22"/>
        </w:rPr>
      </w:pPr>
      <w:r>
        <w:rPr>
          <w:rFonts w:ascii="Tahoma" w:hAnsi="Tahoma" w:cs="Tahoma"/>
          <w:sz w:val="22"/>
          <w:lang w:val="es-MX"/>
        </w:rPr>
        <w:t xml:space="preserve">Es una posición de apoyo en el  </w:t>
      </w:r>
      <w:r>
        <w:rPr>
          <w:rFonts w:ascii="Tahoma" w:hAnsi="Tahoma" w:cs="Tahoma"/>
          <w:sz w:val="22"/>
        </w:rPr>
        <w:t xml:space="preserve">control del departamento de liquidaciones, con personal administrativo bajo su responsabilidad para elevar los índices de productividad de la operación. En coordinación con el Director de Transportes, analiza áreas de oportunidad en el trámite de liquidaciones y depósitos de  operadores </w:t>
      </w:r>
    </w:p>
    <w:p w:rsidR="00936FA6" w:rsidRDefault="00936FA6" w:rsidP="00936FA6">
      <w:pPr>
        <w:rPr>
          <w:rFonts w:ascii="Tahoma" w:hAnsi="Tahoma" w:cs="Tahoma"/>
          <w:sz w:val="22"/>
          <w:lang w:val="es-MX"/>
        </w:rPr>
      </w:pPr>
    </w:p>
    <w:p w:rsidR="00936FA6" w:rsidRPr="00936FA6" w:rsidRDefault="00936FA6" w:rsidP="00936FA6">
      <w:pPr>
        <w:pStyle w:val="Ttulo1"/>
        <w:jc w:val="left"/>
        <w:rPr>
          <w:rFonts w:ascii="Tahoma" w:hAnsi="Tahoma" w:cs="Tahoma"/>
          <w:b/>
          <w:bCs/>
          <w:caps/>
          <w:sz w:val="22"/>
        </w:rPr>
      </w:pPr>
      <w:r w:rsidRPr="00936FA6">
        <w:rPr>
          <w:rFonts w:ascii="Tahoma" w:hAnsi="Tahoma" w:cs="Tahoma"/>
          <w:b/>
          <w:bCs/>
          <w:sz w:val="22"/>
        </w:rPr>
        <w:t>Objetivo:</w:t>
      </w:r>
    </w:p>
    <w:p w:rsidR="00936FA6" w:rsidRDefault="00936FA6" w:rsidP="00936FA6">
      <w:pPr>
        <w:rPr>
          <w:rFonts w:ascii="Tahoma" w:hAnsi="Tahoma" w:cs="Tahoma"/>
          <w:sz w:val="22"/>
          <w:szCs w:val="20"/>
        </w:rPr>
      </w:pPr>
      <w:r>
        <w:rPr>
          <w:rFonts w:ascii="Tahoma" w:hAnsi="Tahoma" w:cs="Tahoma"/>
          <w:sz w:val="22"/>
          <w:szCs w:val="20"/>
        </w:rPr>
        <w:t xml:space="preserve">Mantener el control  estricto en los gastos de las políticas de la empresa </w:t>
      </w:r>
    </w:p>
    <w:p w:rsidR="00936FA6" w:rsidRDefault="00936FA6" w:rsidP="00936FA6">
      <w:pPr>
        <w:rPr>
          <w:rFonts w:ascii="Tahoma" w:hAnsi="Tahoma" w:cs="Tahoma"/>
          <w:sz w:val="22"/>
          <w:lang w:val="es-MX"/>
        </w:rPr>
      </w:pPr>
    </w:p>
    <w:p w:rsidR="00936FA6" w:rsidRDefault="00936FA6" w:rsidP="00936FA6">
      <w:pPr>
        <w:rPr>
          <w:rFonts w:ascii="Tahoma" w:hAnsi="Tahoma" w:cs="Tahoma"/>
          <w:b/>
          <w:sz w:val="22"/>
        </w:rPr>
      </w:pPr>
      <w:r>
        <w:rPr>
          <w:rFonts w:ascii="Tahoma" w:hAnsi="Tahoma" w:cs="Tahoma"/>
          <w:b/>
          <w:sz w:val="22"/>
        </w:rPr>
        <w:t>Situación organizacional:</w:t>
      </w:r>
      <w:r>
        <w:rPr>
          <w:rFonts w:ascii="Tahoma" w:hAnsi="Tahoma" w:cs="Tahoma"/>
          <w:b/>
          <w:sz w:val="22"/>
        </w:rPr>
        <w:tab/>
      </w:r>
    </w:p>
    <w:p w:rsidR="00936FA6" w:rsidRDefault="00936FA6" w:rsidP="00936FA6">
      <w:pPr>
        <w:rPr>
          <w:rFonts w:ascii="Tahoma" w:hAnsi="Tahoma" w:cs="Tahoma"/>
          <w:sz w:val="22"/>
        </w:rPr>
      </w:pPr>
    </w:p>
    <w:p w:rsidR="00936FA6" w:rsidRDefault="00936FA6" w:rsidP="00936FA6">
      <w:pPr>
        <w:rPr>
          <w:rFonts w:ascii="Tahoma" w:hAnsi="Tahoma" w:cs="Tahoma"/>
          <w:sz w:val="22"/>
        </w:rPr>
      </w:pPr>
      <w:r>
        <w:rPr>
          <w:rFonts w:ascii="Tahoma" w:hAnsi="Tahoma" w:cs="Tahoma"/>
          <w:sz w:val="22"/>
        </w:rPr>
        <w:t>Puestos que le reportan:</w:t>
      </w:r>
      <w:r>
        <w:rPr>
          <w:rFonts w:ascii="Tahoma" w:hAnsi="Tahoma" w:cs="Tahoma"/>
          <w:sz w:val="22"/>
        </w:rPr>
        <w:tab/>
      </w:r>
      <w:r>
        <w:rPr>
          <w:rFonts w:ascii="Tahoma" w:hAnsi="Tahoma" w:cs="Tahoma"/>
          <w:sz w:val="22"/>
        </w:rPr>
        <w:tab/>
      </w:r>
      <w:r>
        <w:rPr>
          <w:rFonts w:ascii="Tahoma" w:hAnsi="Tahoma" w:cs="Tahoma"/>
          <w:sz w:val="22"/>
        </w:rPr>
        <w:tab/>
        <w:t xml:space="preserve">Liquidador </w:t>
      </w:r>
    </w:p>
    <w:p w:rsidR="00936FA6" w:rsidRDefault="00936FA6" w:rsidP="00936FA6">
      <w:pPr>
        <w:rPr>
          <w:rFonts w:ascii="Tahoma" w:hAnsi="Tahoma" w:cs="Tahoma"/>
          <w:sz w:val="22"/>
        </w:rPr>
      </w:pPr>
    </w:p>
    <w:p w:rsidR="00936FA6" w:rsidRDefault="00936FA6" w:rsidP="00936FA6">
      <w:pPr>
        <w:rPr>
          <w:rFonts w:ascii="Tahoma" w:hAnsi="Tahoma" w:cs="Tahoma"/>
          <w:sz w:val="22"/>
        </w:rPr>
      </w:pPr>
      <w:r>
        <w:rPr>
          <w:rFonts w:ascii="Tahoma" w:hAnsi="Tahoma" w:cs="Tahoma"/>
          <w:sz w:val="22"/>
        </w:rPr>
        <w:t>Puestos a quien reporta:</w:t>
      </w:r>
      <w:r>
        <w:rPr>
          <w:rFonts w:ascii="Tahoma" w:hAnsi="Tahoma" w:cs="Tahoma"/>
          <w:sz w:val="22"/>
        </w:rPr>
        <w:tab/>
      </w:r>
      <w:r>
        <w:rPr>
          <w:rFonts w:ascii="Tahoma" w:hAnsi="Tahoma" w:cs="Tahoma"/>
          <w:sz w:val="22"/>
        </w:rPr>
        <w:tab/>
      </w:r>
      <w:r>
        <w:rPr>
          <w:rFonts w:ascii="Tahoma" w:hAnsi="Tahoma" w:cs="Tahoma"/>
          <w:sz w:val="22"/>
        </w:rPr>
        <w:tab/>
        <w:t xml:space="preserve">Director de Transportes  </w:t>
      </w:r>
    </w:p>
    <w:p w:rsidR="00936FA6" w:rsidRDefault="00936FA6" w:rsidP="00936FA6">
      <w:pPr>
        <w:rPr>
          <w:rFonts w:ascii="Tahoma" w:hAnsi="Tahoma" w:cs="Tahoma"/>
          <w:sz w:val="22"/>
        </w:rPr>
      </w:pPr>
    </w:p>
    <w:p w:rsidR="00936FA6" w:rsidRDefault="00936FA6" w:rsidP="00936FA6">
      <w:pPr>
        <w:rPr>
          <w:rFonts w:ascii="Tahoma" w:hAnsi="Tahoma" w:cs="Tahoma"/>
          <w:sz w:val="22"/>
        </w:rPr>
      </w:pPr>
      <w:r>
        <w:rPr>
          <w:rFonts w:ascii="Tahoma" w:hAnsi="Tahoma" w:cs="Tahoma"/>
          <w:b/>
          <w:sz w:val="22"/>
        </w:rPr>
        <w:t>Principales relaciones:</w:t>
      </w:r>
    </w:p>
    <w:p w:rsidR="00936FA6" w:rsidRDefault="00936FA6" w:rsidP="00936FA6">
      <w:pPr>
        <w:ind w:left="4248" w:hanging="4245"/>
        <w:rPr>
          <w:rFonts w:ascii="Tahoma" w:hAnsi="Tahoma" w:cs="Tahoma"/>
          <w:sz w:val="22"/>
        </w:rPr>
      </w:pPr>
      <w:r w:rsidRPr="00936FA6">
        <w:rPr>
          <w:rFonts w:ascii="Tahoma" w:hAnsi="Tahoma" w:cs="Tahoma"/>
          <w:bCs/>
          <w:sz w:val="22"/>
        </w:rPr>
        <w:t>Internas:</w:t>
      </w:r>
      <w:r>
        <w:rPr>
          <w:rFonts w:ascii="Tahoma" w:hAnsi="Tahoma" w:cs="Tahoma"/>
          <w:sz w:val="22"/>
        </w:rPr>
        <w:tab/>
        <w:t>Directivo, Gerencial, de Supervisión, Operativo y Administrativo</w:t>
      </w:r>
    </w:p>
    <w:p w:rsidR="00936FA6" w:rsidRPr="00936FA6" w:rsidRDefault="00936FA6" w:rsidP="00936FA6">
      <w:pPr>
        <w:rPr>
          <w:rFonts w:ascii="Tahoma" w:hAnsi="Tahoma" w:cs="Tahoma"/>
          <w:sz w:val="22"/>
        </w:rPr>
      </w:pPr>
      <w:r w:rsidRPr="00936FA6">
        <w:rPr>
          <w:rFonts w:ascii="Tahoma" w:hAnsi="Tahoma" w:cs="Tahoma"/>
          <w:bCs/>
          <w:sz w:val="22"/>
        </w:rPr>
        <w:t>Externas</w:t>
      </w:r>
      <w:r w:rsidRPr="00936FA6">
        <w:rPr>
          <w:rFonts w:ascii="Tahoma" w:hAnsi="Tahoma" w:cs="Tahoma"/>
          <w:sz w:val="22"/>
        </w:rPr>
        <w:t xml:space="preserve">:    </w:t>
      </w:r>
      <w:r w:rsidRPr="00936FA6">
        <w:rPr>
          <w:rFonts w:ascii="Tahoma" w:hAnsi="Tahoma" w:cs="Tahoma"/>
          <w:sz w:val="22"/>
        </w:rPr>
        <w:tab/>
      </w:r>
      <w:r>
        <w:rPr>
          <w:rFonts w:ascii="Tahoma" w:hAnsi="Tahoma" w:cs="Tahoma"/>
          <w:sz w:val="22"/>
        </w:rPr>
        <w:tab/>
      </w:r>
      <w:r>
        <w:rPr>
          <w:rFonts w:ascii="Tahoma" w:hAnsi="Tahoma" w:cs="Tahoma"/>
          <w:sz w:val="22"/>
        </w:rPr>
        <w:tab/>
      </w:r>
      <w:r>
        <w:rPr>
          <w:rFonts w:ascii="Tahoma" w:hAnsi="Tahoma" w:cs="Tahoma"/>
          <w:sz w:val="22"/>
        </w:rPr>
        <w:tab/>
      </w:r>
      <w:r>
        <w:rPr>
          <w:rFonts w:ascii="Tahoma" w:hAnsi="Tahoma" w:cs="Tahoma"/>
          <w:sz w:val="22"/>
        </w:rPr>
        <w:tab/>
      </w:r>
      <w:r w:rsidRPr="00936FA6">
        <w:rPr>
          <w:rFonts w:ascii="Tahoma" w:hAnsi="Tahoma" w:cs="Tahoma"/>
          <w:sz w:val="22"/>
        </w:rPr>
        <w:tab/>
      </w:r>
      <w:r w:rsidRPr="00936FA6">
        <w:rPr>
          <w:rFonts w:ascii="Tahoma" w:hAnsi="Tahoma" w:cs="Tahoma"/>
          <w:sz w:val="22"/>
        </w:rPr>
        <w:tab/>
      </w:r>
      <w:r w:rsidRPr="00936FA6">
        <w:rPr>
          <w:rFonts w:ascii="Tahoma" w:hAnsi="Tahoma" w:cs="Tahoma"/>
          <w:sz w:val="22"/>
        </w:rPr>
        <w:tab/>
        <w:t xml:space="preserve"> </w:t>
      </w:r>
    </w:p>
    <w:p w:rsidR="00936FA6" w:rsidRDefault="00936FA6" w:rsidP="00936FA6">
      <w:pPr>
        <w:rPr>
          <w:rFonts w:ascii="Tahoma" w:hAnsi="Tahoma" w:cs="Tahoma"/>
          <w:bCs/>
          <w:sz w:val="22"/>
          <w:lang w:val="es-MX"/>
        </w:rPr>
      </w:pPr>
      <w:r>
        <w:rPr>
          <w:rFonts w:ascii="Tahoma" w:hAnsi="Tahoma" w:cs="Tahoma"/>
          <w:bCs/>
          <w:sz w:val="22"/>
          <w:lang w:val="es-MX"/>
        </w:rPr>
        <w:tab/>
      </w:r>
    </w:p>
    <w:p w:rsidR="00936FA6" w:rsidRDefault="00936FA6" w:rsidP="00936FA6">
      <w:pPr>
        <w:rPr>
          <w:rFonts w:ascii="Tahoma" w:hAnsi="Tahoma" w:cs="Tahoma"/>
          <w:b/>
          <w:sz w:val="22"/>
        </w:rPr>
      </w:pPr>
      <w:r>
        <w:rPr>
          <w:rFonts w:ascii="Tahoma" w:hAnsi="Tahoma" w:cs="Tahoma"/>
          <w:b/>
          <w:bCs/>
          <w:sz w:val="22"/>
        </w:rPr>
        <w:t>Requisitos del puesto</w:t>
      </w:r>
    </w:p>
    <w:p w:rsidR="00936FA6" w:rsidRDefault="00936FA6" w:rsidP="00936FA6">
      <w:pPr>
        <w:ind w:left="4245" w:hanging="4245"/>
        <w:rPr>
          <w:rFonts w:ascii="Tahoma" w:hAnsi="Tahoma" w:cs="Tahoma"/>
          <w:b/>
          <w:bCs/>
          <w:sz w:val="22"/>
        </w:rPr>
      </w:pPr>
      <w:r>
        <w:rPr>
          <w:rFonts w:ascii="Tahoma" w:hAnsi="Tahoma" w:cs="Tahoma"/>
          <w:bCs/>
          <w:sz w:val="22"/>
        </w:rPr>
        <w:t>Experiencia mínima:</w:t>
      </w:r>
      <w:r>
        <w:rPr>
          <w:rFonts w:ascii="Tahoma" w:hAnsi="Tahoma" w:cs="Tahoma"/>
          <w:bCs/>
          <w:sz w:val="22"/>
        </w:rPr>
        <w:tab/>
      </w:r>
      <w:r>
        <w:rPr>
          <w:rFonts w:ascii="Tahoma" w:hAnsi="Tahoma" w:cs="Tahoma"/>
          <w:bCs/>
          <w:sz w:val="22"/>
        </w:rPr>
        <w:tab/>
      </w:r>
      <w:smartTag w:uri="urn:schemas-microsoft-com:office:smarttags" w:element="metricconverter">
        <w:smartTagPr>
          <w:attr w:name="ProductID" w:val="2 a"/>
        </w:smartTagPr>
        <w:r>
          <w:rPr>
            <w:rFonts w:ascii="Tahoma" w:hAnsi="Tahoma" w:cs="Tahoma"/>
            <w:bCs/>
            <w:sz w:val="22"/>
          </w:rPr>
          <w:t>2 a</w:t>
        </w:r>
      </w:smartTag>
      <w:r>
        <w:rPr>
          <w:rFonts w:ascii="Tahoma" w:hAnsi="Tahoma" w:cs="Tahoma"/>
          <w:bCs/>
          <w:sz w:val="22"/>
        </w:rPr>
        <w:t xml:space="preserve"> 3 años en manejo de personal, procesos administrativos y paquetes contables</w:t>
      </w:r>
    </w:p>
    <w:p w:rsidR="00936FA6" w:rsidRDefault="00936FA6" w:rsidP="00936FA6">
      <w:pPr>
        <w:rPr>
          <w:rFonts w:ascii="Tahoma" w:hAnsi="Tahoma" w:cs="Tahoma"/>
          <w:sz w:val="22"/>
        </w:rPr>
      </w:pPr>
      <w:r>
        <w:rPr>
          <w:rFonts w:ascii="Tahoma" w:hAnsi="Tahoma" w:cs="Tahoma"/>
          <w:sz w:val="22"/>
        </w:rPr>
        <w:t>Escolaridad:</w:t>
      </w:r>
      <w:r>
        <w:rPr>
          <w:rFonts w:ascii="Tahoma" w:hAnsi="Tahoma" w:cs="Tahoma"/>
          <w:sz w:val="22"/>
        </w:rPr>
        <w:tab/>
      </w:r>
      <w:r>
        <w:rPr>
          <w:rFonts w:ascii="Tahoma" w:hAnsi="Tahoma" w:cs="Tahoma"/>
          <w:sz w:val="22"/>
        </w:rPr>
        <w:tab/>
      </w:r>
      <w:r>
        <w:rPr>
          <w:rFonts w:ascii="Tahoma" w:hAnsi="Tahoma" w:cs="Tahoma"/>
          <w:sz w:val="22"/>
        </w:rPr>
        <w:tab/>
      </w:r>
      <w:r>
        <w:rPr>
          <w:rFonts w:ascii="Tahoma" w:hAnsi="Tahoma" w:cs="Tahoma"/>
          <w:sz w:val="22"/>
        </w:rPr>
        <w:tab/>
      </w:r>
      <w:r>
        <w:rPr>
          <w:rFonts w:ascii="Tahoma" w:hAnsi="Tahoma" w:cs="Tahoma"/>
          <w:sz w:val="22"/>
        </w:rPr>
        <w:tab/>
        <w:t xml:space="preserve">Carrera en Contabilidad o Administración       </w:t>
      </w:r>
    </w:p>
    <w:p w:rsidR="00936FA6" w:rsidRDefault="00936FA6" w:rsidP="00936FA6">
      <w:pPr>
        <w:rPr>
          <w:rFonts w:ascii="Tahoma" w:hAnsi="Tahoma" w:cs="Tahoma"/>
          <w:sz w:val="22"/>
        </w:rPr>
      </w:pPr>
      <w:r>
        <w:rPr>
          <w:rFonts w:ascii="Tahoma" w:hAnsi="Tahoma" w:cs="Tahoma"/>
          <w:sz w:val="22"/>
        </w:rPr>
        <w:t>Edad:</w:t>
      </w:r>
      <w:r>
        <w:rPr>
          <w:rFonts w:ascii="Tahoma" w:hAnsi="Tahoma" w:cs="Tahoma"/>
          <w:sz w:val="22"/>
        </w:rPr>
        <w:tab/>
      </w:r>
      <w:r>
        <w:rPr>
          <w:rFonts w:ascii="Tahoma" w:hAnsi="Tahoma" w:cs="Tahoma"/>
          <w:sz w:val="22"/>
        </w:rPr>
        <w:tab/>
      </w:r>
      <w:r>
        <w:rPr>
          <w:rFonts w:ascii="Tahoma" w:hAnsi="Tahoma" w:cs="Tahoma"/>
          <w:sz w:val="22"/>
        </w:rPr>
        <w:tab/>
      </w:r>
      <w:r>
        <w:rPr>
          <w:rFonts w:ascii="Tahoma" w:hAnsi="Tahoma" w:cs="Tahoma"/>
          <w:sz w:val="22"/>
        </w:rPr>
        <w:tab/>
      </w:r>
      <w:r>
        <w:rPr>
          <w:rFonts w:ascii="Tahoma" w:hAnsi="Tahoma" w:cs="Tahoma"/>
          <w:sz w:val="22"/>
        </w:rPr>
        <w:tab/>
      </w:r>
      <w:r>
        <w:rPr>
          <w:rFonts w:ascii="Tahoma" w:hAnsi="Tahoma" w:cs="Tahoma"/>
          <w:sz w:val="22"/>
        </w:rPr>
        <w:tab/>
      </w:r>
      <w:smartTag w:uri="urn:schemas-microsoft-com:office:smarttags" w:element="metricconverter">
        <w:smartTagPr>
          <w:attr w:name="ProductID" w:val="25 a"/>
        </w:smartTagPr>
        <w:r>
          <w:rPr>
            <w:rFonts w:ascii="Tahoma" w:hAnsi="Tahoma" w:cs="Tahoma"/>
            <w:sz w:val="22"/>
          </w:rPr>
          <w:t>25 a</w:t>
        </w:r>
      </w:smartTag>
      <w:r>
        <w:rPr>
          <w:rFonts w:ascii="Tahoma" w:hAnsi="Tahoma" w:cs="Tahoma"/>
          <w:sz w:val="22"/>
        </w:rPr>
        <w:t xml:space="preserve"> 35 años </w:t>
      </w:r>
    </w:p>
    <w:p w:rsidR="00936FA6" w:rsidRDefault="00936FA6" w:rsidP="00936FA6">
      <w:pPr>
        <w:rPr>
          <w:rFonts w:ascii="Tahoma" w:hAnsi="Tahoma" w:cs="Tahoma"/>
          <w:sz w:val="22"/>
        </w:rPr>
      </w:pPr>
      <w:r>
        <w:rPr>
          <w:rFonts w:ascii="Tahoma" w:hAnsi="Tahoma" w:cs="Tahoma"/>
          <w:sz w:val="22"/>
        </w:rPr>
        <w:t>Sexo:</w:t>
      </w:r>
      <w:r>
        <w:rPr>
          <w:rFonts w:ascii="Tahoma" w:hAnsi="Tahoma" w:cs="Tahoma"/>
          <w:sz w:val="22"/>
        </w:rPr>
        <w:tab/>
      </w:r>
      <w:r>
        <w:rPr>
          <w:rFonts w:ascii="Tahoma" w:hAnsi="Tahoma" w:cs="Tahoma"/>
          <w:sz w:val="22"/>
        </w:rPr>
        <w:tab/>
      </w:r>
      <w:r>
        <w:rPr>
          <w:rFonts w:ascii="Tahoma" w:hAnsi="Tahoma" w:cs="Tahoma"/>
          <w:sz w:val="22"/>
        </w:rPr>
        <w:tab/>
      </w:r>
      <w:r>
        <w:rPr>
          <w:rFonts w:ascii="Tahoma" w:hAnsi="Tahoma" w:cs="Tahoma"/>
          <w:sz w:val="22"/>
        </w:rPr>
        <w:tab/>
      </w:r>
      <w:r>
        <w:rPr>
          <w:rFonts w:ascii="Tahoma" w:hAnsi="Tahoma" w:cs="Tahoma"/>
          <w:sz w:val="22"/>
        </w:rPr>
        <w:tab/>
      </w:r>
      <w:r>
        <w:rPr>
          <w:rFonts w:ascii="Tahoma" w:hAnsi="Tahoma" w:cs="Tahoma"/>
          <w:sz w:val="22"/>
        </w:rPr>
        <w:tab/>
        <w:t xml:space="preserve">Indistinto  </w:t>
      </w:r>
    </w:p>
    <w:p w:rsidR="00936FA6" w:rsidRDefault="00936FA6" w:rsidP="00936FA6">
      <w:pPr>
        <w:rPr>
          <w:rFonts w:ascii="Tahoma" w:hAnsi="Tahoma" w:cs="Tahoma"/>
          <w:sz w:val="22"/>
        </w:rPr>
      </w:pPr>
      <w:r>
        <w:rPr>
          <w:rFonts w:ascii="Tahoma" w:hAnsi="Tahoma" w:cs="Tahoma"/>
          <w:sz w:val="22"/>
        </w:rPr>
        <w:t>Estado civil:</w:t>
      </w:r>
      <w:r>
        <w:rPr>
          <w:rFonts w:ascii="Tahoma" w:hAnsi="Tahoma" w:cs="Tahoma"/>
          <w:sz w:val="22"/>
        </w:rPr>
        <w:tab/>
      </w:r>
      <w:r>
        <w:rPr>
          <w:rFonts w:ascii="Tahoma" w:hAnsi="Tahoma" w:cs="Tahoma"/>
          <w:sz w:val="22"/>
        </w:rPr>
        <w:tab/>
      </w:r>
      <w:r>
        <w:rPr>
          <w:rFonts w:ascii="Tahoma" w:hAnsi="Tahoma" w:cs="Tahoma"/>
          <w:sz w:val="22"/>
        </w:rPr>
        <w:tab/>
      </w:r>
      <w:r>
        <w:rPr>
          <w:rFonts w:ascii="Tahoma" w:hAnsi="Tahoma" w:cs="Tahoma"/>
          <w:sz w:val="22"/>
        </w:rPr>
        <w:tab/>
      </w:r>
      <w:r>
        <w:rPr>
          <w:rFonts w:ascii="Tahoma" w:hAnsi="Tahoma" w:cs="Tahoma"/>
          <w:sz w:val="22"/>
        </w:rPr>
        <w:tab/>
        <w:t>Indistinto.</w:t>
      </w:r>
    </w:p>
    <w:p w:rsidR="00936FA6" w:rsidRDefault="00936FA6" w:rsidP="00936FA6">
      <w:pPr>
        <w:rPr>
          <w:rFonts w:ascii="Tahoma" w:hAnsi="Tahoma" w:cs="Tahoma"/>
          <w:sz w:val="22"/>
        </w:rPr>
      </w:pPr>
      <w:r>
        <w:rPr>
          <w:rFonts w:ascii="Tahoma" w:hAnsi="Tahoma" w:cs="Tahoma"/>
          <w:sz w:val="22"/>
        </w:rPr>
        <w:t>Disponibilidad de Horario</w:t>
      </w:r>
    </w:p>
    <w:p w:rsidR="00936FA6" w:rsidRDefault="00936FA6" w:rsidP="00936FA6">
      <w:pPr>
        <w:rPr>
          <w:rFonts w:ascii="Tahoma" w:hAnsi="Tahoma" w:cs="Tahoma"/>
          <w:b/>
          <w:sz w:val="22"/>
        </w:rPr>
      </w:pPr>
    </w:p>
    <w:p w:rsidR="00936FA6" w:rsidRPr="000956FD" w:rsidRDefault="00936FA6" w:rsidP="00936FA6">
      <w:pPr>
        <w:rPr>
          <w:rFonts w:ascii="Tahoma" w:hAnsi="Tahoma" w:cs="Tahoma"/>
          <w:b/>
          <w:sz w:val="22"/>
          <w:szCs w:val="22"/>
        </w:rPr>
      </w:pPr>
      <w:r w:rsidRPr="000956FD">
        <w:rPr>
          <w:rFonts w:ascii="Tahoma" w:hAnsi="Tahoma" w:cs="Tahoma"/>
          <w:b/>
          <w:sz w:val="22"/>
          <w:szCs w:val="22"/>
        </w:rPr>
        <w:t>Competencias Personales:</w:t>
      </w:r>
    </w:p>
    <w:p w:rsidR="00936FA6" w:rsidRPr="000956FD" w:rsidRDefault="00936FA6" w:rsidP="00936FA6">
      <w:pPr>
        <w:rPr>
          <w:rFonts w:ascii="Tahoma" w:hAnsi="Tahoma" w:cs="Tahoma"/>
          <w:sz w:val="22"/>
          <w:szCs w:val="22"/>
        </w:rPr>
      </w:pPr>
      <w:r w:rsidRPr="000956FD">
        <w:rPr>
          <w:rFonts w:ascii="Tahoma" w:hAnsi="Tahoma" w:cs="Tahoma"/>
          <w:sz w:val="22"/>
          <w:szCs w:val="22"/>
        </w:rPr>
        <w:t xml:space="preserve">Honestidad </w:t>
      </w:r>
    </w:p>
    <w:p w:rsidR="00936FA6" w:rsidRDefault="00936FA6" w:rsidP="00936FA6">
      <w:pPr>
        <w:rPr>
          <w:rFonts w:ascii="Tahoma" w:hAnsi="Tahoma" w:cs="Tahoma"/>
          <w:sz w:val="22"/>
          <w:szCs w:val="22"/>
        </w:rPr>
      </w:pPr>
      <w:r w:rsidRPr="000956FD">
        <w:rPr>
          <w:rFonts w:ascii="Tahoma" w:hAnsi="Tahoma" w:cs="Tahoma"/>
          <w:sz w:val="22"/>
          <w:szCs w:val="22"/>
        </w:rPr>
        <w:t xml:space="preserve">Lealtad y Responsabilidad </w:t>
      </w:r>
    </w:p>
    <w:p w:rsidR="009B55AE" w:rsidRPr="000956FD" w:rsidRDefault="009B55AE" w:rsidP="00936FA6">
      <w:pPr>
        <w:rPr>
          <w:rFonts w:ascii="Tahoma" w:hAnsi="Tahoma" w:cs="Tahoma"/>
          <w:sz w:val="22"/>
          <w:szCs w:val="22"/>
        </w:rPr>
      </w:pPr>
      <w:r>
        <w:rPr>
          <w:rFonts w:ascii="Tahoma" w:hAnsi="Tahoma" w:cs="Tahoma"/>
          <w:sz w:val="22"/>
          <w:szCs w:val="22"/>
        </w:rPr>
        <w:t>Disciplina</w:t>
      </w:r>
    </w:p>
    <w:p w:rsidR="00936FA6" w:rsidRPr="000956FD" w:rsidRDefault="00936FA6" w:rsidP="00936FA6">
      <w:pPr>
        <w:rPr>
          <w:rFonts w:ascii="Tahoma" w:hAnsi="Tahoma" w:cs="Tahoma"/>
          <w:b/>
          <w:sz w:val="22"/>
          <w:szCs w:val="22"/>
        </w:rPr>
      </w:pPr>
      <w:r w:rsidRPr="000956FD">
        <w:rPr>
          <w:rFonts w:ascii="Tahoma" w:hAnsi="Tahoma" w:cs="Tahoma"/>
          <w:b/>
          <w:sz w:val="22"/>
          <w:szCs w:val="22"/>
        </w:rPr>
        <w:t>Competencias de Relación:</w:t>
      </w:r>
    </w:p>
    <w:p w:rsidR="00936FA6" w:rsidRDefault="00936FA6" w:rsidP="00936FA6">
      <w:pPr>
        <w:rPr>
          <w:rFonts w:ascii="Tahoma" w:hAnsi="Tahoma" w:cs="Tahoma"/>
          <w:sz w:val="22"/>
          <w:szCs w:val="22"/>
        </w:rPr>
      </w:pPr>
      <w:r w:rsidRPr="000956FD">
        <w:rPr>
          <w:rFonts w:ascii="Tahoma" w:hAnsi="Tahoma" w:cs="Tahoma"/>
          <w:sz w:val="22"/>
          <w:szCs w:val="22"/>
        </w:rPr>
        <w:t xml:space="preserve">Comunicación </w:t>
      </w:r>
    </w:p>
    <w:p w:rsidR="00936FA6" w:rsidRPr="000956FD" w:rsidRDefault="00936FA6" w:rsidP="00936FA6">
      <w:pPr>
        <w:rPr>
          <w:rFonts w:ascii="Tahoma" w:hAnsi="Tahoma" w:cs="Tahoma"/>
          <w:sz w:val="22"/>
          <w:szCs w:val="22"/>
        </w:rPr>
      </w:pPr>
      <w:r>
        <w:rPr>
          <w:rFonts w:ascii="Tahoma" w:hAnsi="Tahoma" w:cs="Tahoma"/>
          <w:sz w:val="22"/>
          <w:szCs w:val="22"/>
        </w:rPr>
        <w:t>Colaboración</w:t>
      </w:r>
    </w:p>
    <w:p w:rsidR="00936FA6" w:rsidRPr="000956FD" w:rsidRDefault="00936FA6" w:rsidP="00936FA6">
      <w:pPr>
        <w:rPr>
          <w:rFonts w:ascii="Tahoma" w:hAnsi="Tahoma" w:cs="Tahoma"/>
          <w:b/>
          <w:sz w:val="22"/>
          <w:szCs w:val="22"/>
        </w:rPr>
      </w:pPr>
      <w:r w:rsidRPr="000956FD">
        <w:rPr>
          <w:rFonts w:ascii="Tahoma" w:hAnsi="Tahoma" w:cs="Tahoma"/>
          <w:b/>
          <w:sz w:val="22"/>
          <w:szCs w:val="22"/>
        </w:rPr>
        <w:t xml:space="preserve">Competencias de Negocios: </w:t>
      </w:r>
    </w:p>
    <w:p w:rsidR="00936FA6" w:rsidRDefault="00936FA6" w:rsidP="00936FA6">
      <w:pPr>
        <w:rPr>
          <w:rFonts w:ascii="Tahoma" w:hAnsi="Tahoma" w:cs="Tahoma"/>
          <w:sz w:val="22"/>
          <w:szCs w:val="22"/>
        </w:rPr>
      </w:pPr>
      <w:r w:rsidRPr="000956FD">
        <w:rPr>
          <w:rFonts w:ascii="Tahoma" w:hAnsi="Tahoma" w:cs="Tahoma"/>
          <w:sz w:val="22"/>
          <w:szCs w:val="22"/>
        </w:rPr>
        <w:t xml:space="preserve">Relación cliente-proveedor </w:t>
      </w:r>
    </w:p>
    <w:p w:rsidR="00936FA6" w:rsidRDefault="00936FA6" w:rsidP="00936FA6">
      <w:pPr>
        <w:rPr>
          <w:rFonts w:ascii="Tahoma" w:hAnsi="Tahoma" w:cs="Tahoma"/>
          <w:sz w:val="22"/>
          <w:szCs w:val="22"/>
        </w:rPr>
      </w:pPr>
      <w:r>
        <w:rPr>
          <w:rFonts w:ascii="Tahoma" w:hAnsi="Tahoma" w:cs="Tahoma"/>
          <w:sz w:val="22"/>
          <w:szCs w:val="22"/>
        </w:rPr>
        <w:t xml:space="preserve">Actitud de servicio </w:t>
      </w:r>
    </w:p>
    <w:p w:rsidR="00936FA6" w:rsidRDefault="009B55AE" w:rsidP="00936FA6">
      <w:pPr>
        <w:rPr>
          <w:rFonts w:ascii="Tahoma" w:hAnsi="Tahoma" w:cs="Tahoma"/>
          <w:sz w:val="22"/>
          <w:szCs w:val="22"/>
        </w:rPr>
      </w:pPr>
      <w:r>
        <w:rPr>
          <w:rFonts w:ascii="Tahoma" w:hAnsi="Tahoma" w:cs="Tahoma"/>
          <w:sz w:val="22"/>
          <w:szCs w:val="22"/>
        </w:rPr>
        <w:t xml:space="preserve">Enfoque de resultados </w:t>
      </w:r>
      <w:r w:rsidR="00936FA6">
        <w:rPr>
          <w:rFonts w:ascii="Tahoma" w:hAnsi="Tahoma" w:cs="Tahoma"/>
          <w:sz w:val="22"/>
          <w:szCs w:val="22"/>
        </w:rPr>
        <w:t xml:space="preserve"> </w:t>
      </w:r>
    </w:p>
    <w:p w:rsidR="00936FA6" w:rsidRPr="000956FD" w:rsidRDefault="00936FA6" w:rsidP="00936FA6">
      <w:pPr>
        <w:rPr>
          <w:rFonts w:ascii="Tahoma" w:hAnsi="Tahoma" w:cs="Tahoma"/>
          <w:sz w:val="22"/>
          <w:szCs w:val="22"/>
        </w:rPr>
      </w:pPr>
      <w:r>
        <w:rPr>
          <w:rFonts w:ascii="Tahoma" w:hAnsi="Tahoma" w:cs="Tahoma"/>
          <w:sz w:val="22"/>
          <w:szCs w:val="22"/>
        </w:rPr>
        <w:t xml:space="preserve">Planeación </w:t>
      </w:r>
    </w:p>
    <w:p w:rsidR="00E37360" w:rsidRPr="000956FD" w:rsidRDefault="00E37360" w:rsidP="00E37360">
      <w:pPr>
        <w:rPr>
          <w:rFonts w:ascii="Tahoma" w:hAnsi="Tahoma" w:cs="Tahoma"/>
          <w:b/>
          <w:sz w:val="22"/>
          <w:szCs w:val="22"/>
        </w:rPr>
      </w:pPr>
      <w:r>
        <w:rPr>
          <w:rFonts w:ascii="Tahoma" w:hAnsi="Tahoma" w:cs="Tahoma"/>
          <w:b/>
          <w:sz w:val="22"/>
          <w:szCs w:val="22"/>
        </w:rPr>
        <w:lastRenderedPageBreak/>
        <w:t>Competencias técnicas</w:t>
      </w:r>
      <w:r w:rsidRPr="000956FD">
        <w:rPr>
          <w:rFonts w:ascii="Tahoma" w:hAnsi="Tahoma" w:cs="Tahoma"/>
          <w:b/>
          <w:sz w:val="22"/>
          <w:szCs w:val="22"/>
        </w:rPr>
        <w:t xml:space="preserve">: </w:t>
      </w:r>
    </w:p>
    <w:p w:rsidR="00E37360" w:rsidRDefault="00E37360" w:rsidP="00E37360">
      <w:pPr>
        <w:rPr>
          <w:rFonts w:ascii="Tahoma" w:hAnsi="Tahoma" w:cs="Tahoma"/>
          <w:sz w:val="22"/>
        </w:rPr>
      </w:pPr>
      <w:r>
        <w:rPr>
          <w:rFonts w:ascii="Tahoma" w:hAnsi="Tahoma" w:cs="Tahoma"/>
          <w:sz w:val="22"/>
        </w:rPr>
        <w:t>Procesos y controles administrativos</w:t>
      </w:r>
    </w:p>
    <w:p w:rsidR="00E37360" w:rsidRDefault="00E37360" w:rsidP="00E37360">
      <w:pPr>
        <w:rPr>
          <w:rFonts w:ascii="Tahoma" w:hAnsi="Tahoma" w:cs="Tahoma"/>
          <w:sz w:val="22"/>
        </w:rPr>
      </w:pPr>
      <w:r>
        <w:rPr>
          <w:rFonts w:ascii="Tahoma" w:hAnsi="Tahoma" w:cs="Tahoma"/>
          <w:sz w:val="22"/>
        </w:rPr>
        <w:t>Normatividad de IMSS, Infonavit, Fonacot, ISPT, LFT</w:t>
      </w:r>
    </w:p>
    <w:p w:rsidR="00E37360" w:rsidRDefault="00E37360" w:rsidP="00E37360">
      <w:pPr>
        <w:rPr>
          <w:rFonts w:ascii="Tahoma" w:hAnsi="Tahoma" w:cs="Tahoma"/>
          <w:sz w:val="22"/>
        </w:rPr>
      </w:pPr>
      <w:r>
        <w:rPr>
          <w:rFonts w:ascii="Tahoma" w:hAnsi="Tahoma" w:cs="Tahoma"/>
          <w:sz w:val="22"/>
        </w:rPr>
        <w:t>Manejo de Office avanzado</w:t>
      </w:r>
    </w:p>
    <w:p w:rsidR="00E37360" w:rsidRDefault="00E37360" w:rsidP="00E37360">
      <w:pPr>
        <w:rPr>
          <w:rFonts w:ascii="Tahoma" w:hAnsi="Tahoma" w:cs="Tahoma"/>
          <w:sz w:val="22"/>
        </w:rPr>
      </w:pPr>
      <w:r>
        <w:rPr>
          <w:rFonts w:ascii="Tahoma" w:hAnsi="Tahoma" w:cs="Tahoma"/>
          <w:sz w:val="22"/>
        </w:rPr>
        <w:t>Paquetes contables</w:t>
      </w:r>
    </w:p>
    <w:p w:rsidR="00E37360" w:rsidRDefault="00E37360" w:rsidP="00E37360">
      <w:pPr>
        <w:rPr>
          <w:rFonts w:ascii="Tahoma" w:hAnsi="Tahoma" w:cs="Tahoma"/>
          <w:sz w:val="22"/>
        </w:rPr>
      </w:pPr>
      <w:r>
        <w:rPr>
          <w:rFonts w:ascii="Tahoma" w:hAnsi="Tahoma" w:cs="Tahoma"/>
          <w:sz w:val="22"/>
        </w:rPr>
        <w:t>Evaluación de desempeño</w:t>
      </w:r>
    </w:p>
    <w:p w:rsidR="00E37360" w:rsidRDefault="00E37360" w:rsidP="00E37360">
      <w:pPr>
        <w:rPr>
          <w:rFonts w:ascii="Tahoma" w:hAnsi="Tahoma" w:cs="Tahoma"/>
          <w:sz w:val="22"/>
        </w:rPr>
      </w:pPr>
      <w:r>
        <w:rPr>
          <w:rFonts w:ascii="Tahoma" w:hAnsi="Tahoma" w:cs="Tahoma"/>
          <w:sz w:val="22"/>
        </w:rPr>
        <w:t>Atención al cliente</w:t>
      </w:r>
    </w:p>
    <w:p w:rsidR="00E37360" w:rsidRDefault="00E37360" w:rsidP="00E37360">
      <w:pPr>
        <w:pStyle w:val="Encabezado"/>
        <w:rPr>
          <w:rFonts w:ascii="Tahoma" w:hAnsi="Tahoma" w:cs="Tahoma"/>
          <w:sz w:val="22"/>
        </w:rPr>
      </w:pPr>
      <w:r>
        <w:rPr>
          <w:rFonts w:ascii="Tahoma" w:hAnsi="Tahoma" w:cs="Tahoma"/>
          <w:sz w:val="22"/>
        </w:rPr>
        <w:t xml:space="preserve">Manejo de personal </w:t>
      </w:r>
    </w:p>
    <w:p w:rsidR="00E37360" w:rsidRDefault="00E37360" w:rsidP="00E37360">
      <w:pPr>
        <w:rPr>
          <w:rFonts w:ascii="Tahoma" w:hAnsi="Tahoma" w:cs="Tahoma"/>
          <w:sz w:val="22"/>
        </w:rPr>
      </w:pPr>
      <w:r>
        <w:rPr>
          <w:rFonts w:ascii="Tahoma" w:hAnsi="Tahoma" w:cs="Tahoma"/>
          <w:sz w:val="22"/>
        </w:rPr>
        <w:t xml:space="preserve">Políticas y procedimientos de la empresa </w:t>
      </w:r>
    </w:p>
    <w:p w:rsidR="00E37360" w:rsidRDefault="00E37360" w:rsidP="00E37360">
      <w:pPr>
        <w:rPr>
          <w:rFonts w:ascii="Tahoma" w:hAnsi="Tahoma" w:cs="Tahoma"/>
          <w:sz w:val="22"/>
        </w:rPr>
      </w:pPr>
    </w:p>
    <w:p w:rsidR="00E37360" w:rsidRDefault="00E37360" w:rsidP="00936FA6">
      <w:pPr>
        <w:rPr>
          <w:rFonts w:ascii="Tahoma" w:hAnsi="Tahoma" w:cs="Tahoma"/>
          <w:b/>
          <w:bCs/>
          <w:sz w:val="22"/>
        </w:rPr>
      </w:pPr>
    </w:p>
    <w:p w:rsidR="00936FA6" w:rsidRDefault="00936FA6" w:rsidP="00936FA6">
      <w:pPr>
        <w:rPr>
          <w:rFonts w:ascii="Tahoma" w:hAnsi="Tahoma" w:cs="Tahoma"/>
          <w:b/>
          <w:bCs/>
          <w:sz w:val="22"/>
        </w:rPr>
      </w:pPr>
      <w:r>
        <w:rPr>
          <w:rFonts w:ascii="Tahoma" w:hAnsi="Tahoma" w:cs="Tahoma"/>
          <w:b/>
          <w:bCs/>
          <w:sz w:val="22"/>
        </w:rPr>
        <w:t>Actividades:</w:t>
      </w:r>
    </w:p>
    <w:p w:rsidR="00936FA6" w:rsidRDefault="00936FA6" w:rsidP="00936FA6">
      <w:pPr>
        <w:rPr>
          <w:rFonts w:ascii="Tahoma" w:hAnsi="Tahoma" w:cs="Tahoma"/>
          <w:b/>
          <w:bCs/>
          <w:caps/>
          <w:sz w:val="22"/>
        </w:rPr>
      </w:pPr>
    </w:p>
    <w:p w:rsidR="00936FA6" w:rsidRPr="009B55AE" w:rsidRDefault="00936FA6" w:rsidP="00936FA6">
      <w:pPr>
        <w:pStyle w:val="Ttulo4"/>
        <w:rPr>
          <w:u w:val="single"/>
        </w:rPr>
      </w:pPr>
      <w:r w:rsidRPr="009B55AE">
        <w:rPr>
          <w:u w:val="single"/>
        </w:rPr>
        <w:t xml:space="preserve">Administración </w:t>
      </w:r>
    </w:p>
    <w:p w:rsidR="00936FA6" w:rsidRDefault="00936FA6" w:rsidP="001771EB">
      <w:pPr>
        <w:numPr>
          <w:ilvl w:val="0"/>
          <w:numId w:val="12"/>
        </w:numPr>
        <w:rPr>
          <w:rFonts w:ascii="Tahoma" w:hAnsi="Tahoma" w:cs="Tahoma"/>
          <w:sz w:val="22"/>
        </w:rPr>
      </w:pPr>
      <w:r>
        <w:rPr>
          <w:rFonts w:ascii="Tahoma" w:hAnsi="Tahoma" w:cs="Tahoma"/>
          <w:sz w:val="22"/>
        </w:rPr>
        <w:t>Revisión y validación de comprobantes de gastos de viajes</w:t>
      </w:r>
    </w:p>
    <w:p w:rsidR="00936FA6" w:rsidRDefault="00936FA6" w:rsidP="001771EB">
      <w:pPr>
        <w:numPr>
          <w:ilvl w:val="0"/>
          <w:numId w:val="12"/>
        </w:numPr>
        <w:rPr>
          <w:rFonts w:ascii="Tahoma" w:hAnsi="Tahoma" w:cs="Tahoma"/>
          <w:sz w:val="22"/>
        </w:rPr>
      </w:pPr>
      <w:r>
        <w:rPr>
          <w:rFonts w:ascii="Tahoma" w:hAnsi="Tahoma" w:cs="Tahoma"/>
          <w:sz w:val="22"/>
        </w:rPr>
        <w:t xml:space="preserve">Revisión de liquidaciones problemas a detalle </w:t>
      </w:r>
    </w:p>
    <w:p w:rsidR="00936FA6" w:rsidRDefault="00936FA6" w:rsidP="001771EB">
      <w:pPr>
        <w:numPr>
          <w:ilvl w:val="0"/>
          <w:numId w:val="12"/>
        </w:numPr>
        <w:rPr>
          <w:rFonts w:ascii="Tahoma" w:hAnsi="Tahoma" w:cs="Tahoma"/>
          <w:sz w:val="22"/>
        </w:rPr>
      </w:pPr>
      <w:r>
        <w:rPr>
          <w:rFonts w:ascii="Tahoma" w:hAnsi="Tahoma" w:cs="Tahoma"/>
          <w:sz w:val="22"/>
        </w:rPr>
        <w:t>Supervisión de liquidaciones de operadores vigilados Diesel (faltantes y rendimientos)</w:t>
      </w:r>
    </w:p>
    <w:p w:rsidR="00936FA6" w:rsidRDefault="00936FA6" w:rsidP="001771EB">
      <w:pPr>
        <w:numPr>
          <w:ilvl w:val="0"/>
          <w:numId w:val="12"/>
        </w:numPr>
        <w:rPr>
          <w:rFonts w:ascii="Tahoma" w:hAnsi="Tahoma" w:cs="Tahoma"/>
          <w:sz w:val="22"/>
        </w:rPr>
      </w:pPr>
      <w:r>
        <w:rPr>
          <w:rFonts w:ascii="Tahoma" w:hAnsi="Tahoma" w:cs="Tahoma"/>
          <w:sz w:val="22"/>
        </w:rPr>
        <w:t>Control de actas por faltante de Diesel</w:t>
      </w:r>
    </w:p>
    <w:p w:rsidR="00936FA6" w:rsidRDefault="009B55AE" w:rsidP="001771EB">
      <w:pPr>
        <w:numPr>
          <w:ilvl w:val="0"/>
          <w:numId w:val="12"/>
        </w:numPr>
        <w:rPr>
          <w:rFonts w:ascii="Tahoma" w:hAnsi="Tahoma" w:cs="Tahoma"/>
          <w:sz w:val="22"/>
        </w:rPr>
      </w:pPr>
      <w:r>
        <w:rPr>
          <w:rFonts w:ascii="Tahoma" w:hAnsi="Tahoma" w:cs="Tahoma"/>
          <w:sz w:val="22"/>
        </w:rPr>
        <w:t>Asesoría</w:t>
      </w:r>
      <w:r w:rsidR="00936FA6">
        <w:rPr>
          <w:rFonts w:ascii="Tahoma" w:hAnsi="Tahoma" w:cs="Tahoma"/>
          <w:sz w:val="22"/>
        </w:rPr>
        <w:t xml:space="preserve"> sobre descuentos por conceptos de Infonavit, ISPT, IMSS, Fonacot, desglose de liquidaciones</w:t>
      </w:r>
    </w:p>
    <w:p w:rsidR="00936FA6" w:rsidRDefault="00936FA6" w:rsidP="001771EB">
      <w:pPr>
        <w:numPr>
          <w:ilvl w:val="0"/>
          <w:numId w:val="12"/>
        </w:numPr>
        <w:rPr>
          <w:rFonts w:ascii="Tahoma" w:hAnsi="Tahoma" w:cs="Tahoma"/>
          <w:sz w:val="22"/>
        </w:rPr>
      </w:pPr>
      <w:r>
        <w:rPr>
          <w:rFonts w:ascii="Tahoma" w:hAnsi="Tahoma" w:cs="Tahoma"/>
          <w:sz w:val="22"/>
        </w:rPr>
        <w:t>Realizar liquidaciones con falta de comprobantes de gastos</w:t>
      </w:r>
    </w:p>
    <w:p w:rsidR="00936FA6" w:rsidRDefault="00936FA6" w:rsidP="001771EB">
      <w:pPr>
        <w:numPr>
          <w:ilvl w:val="0"/>
          <w:numId w:val="12"/>
        </w:numPr>
        <w:rPr>
          <w:rFonts w:ascii="Tahoma" w:hAnsi="Tahoma" w:cs="Tahoma"/>
          <w:sz w:val="22"/>
        </w:rPr>
      </w:pPr>
      <w:r>
        <w:rPr>
          <w:rFonts w:ascii="Tahoma" w:hAnsi="Tahoma" w:cs="Tahoma"/>
          <w:sz w:val="22"/>
        </w:rPr>
        <w:t>Calculo de liquidaciones de Rabones</w:t>
      </w:r>
    </w:p>
    <w:p w:rsidR="00936FA6" w:rsidRDefault="009B55AE" w:rsidP="001771EB">
      <w:pPr>
        <w:numPr>
          <w:ilvl w:val="0"/>
          <w:numId w:val="12"/>
        </w:numPr>
        <w:rPr>
          <w:rFonts w:ascii="Tahoma" w:hAnsi="Tahoma" w:cs="Tahoma"/>
          <w:sz w:val="22"/>
        </w:rPr>
      </w:pPr>
      <w:r>
        <w:rPr>
          <w:rFonts w:ascii="Tahoma" w:hAnsi="Tahoma" w:cs="Tahoma"/>
          <w:sz w:val="22"/>
        </w:rPr>
        <w:t>Supervisión</w:t>
      </w:r>
      <w:r w:rsidR="00936FA6">
        <w:rPr>
          <w:rFonts w:ascii="Tahoma" w:hAnsi="Tahoma" w:cs="Tahoma"/>
          <w:sz w:val="22"/>
        </w:rPr>
        <w:t xml:space="preserve"> y evaluación desempeño de liquidadoras</w:t>
      </w:r>
    </w:p>
    <w:p w:rsidR="00936FA6" w:rsidRDefault="009B55AE" w:rsidP="001771EB">
      <w:pPr>
        <w:numPr>
          <w:ilvl w:val="0"/>
          <w:numId w:val="12"/>
        </w:numPr>
        <w:rPr>
          <w:rFonts w:ascii="Tahoma" w:hAnsi="Tahoma" w:cs="Tahoma"/>
          <w:sz w:val="22"/>
        </w:rPr>
      </w:pPr>
      <w:r>
        <w:rPr>
          <w:rFonts w:ascii="Tahoma" w:hAnsi="Tahoma" w:cs="Tahoma"/>
          <w:sz w:val="22"/>
        </w:rPr>
        <w:t>Auditorías</w:t>
      </w:r>
      <w:r w:rsidR="00936FA6">
        <w:rPr>
          <w:rFonts w:ascii="Tahoma" w:hAnsi="Tahoma" w:cs="Tahoma"/>
          <w:sz w:val="22"/>
        </w:rPr>
        <w:t xml:space="preserve"> internas a liquidaciones </w:t>
      </w:r>
    </w:p>
    <w:p w:rsidR="00936FA6" w:rsidRDefault="00936FA6" w:rsidP="001771EB">
      <w:pPr>
        <w:numPr>
          <w:ilvl w:val="0"/>
          <w:numId w:val="12"/>
        </w:numPr>
        <w:rPr>
          <w:rFonts w:ascii="Tahoma" w:hAnsi="Tahoma" w:cs="Tahoma"/>
          <w:sz w:val="22"/>
        </w:rPr>
      </w:pPr>
      <w:r>
        <w:rPr>
          <w:rFonts w:ascii="Tahoma" w:hAnsi="Tahoma" w:cs="Tahoma"/>
          <w:sz w:val="22"/>
        </w:rPr>
        <w:t xml:space="preserve">Validar respaldo de gastos especiales en viajes </w:t>
      </w:r>
    </w:p>
    <w:p w:rsidR="00936FA6" w:rsidRDefault="00936FA6" w:rsidP="001771EB">
      <w:pPr>
        <w:numPr>
          <w:ilvl w:val="0"/>
          <w:numId w:val="12"/>
        </w:numPr>
        <w:rPr>
          <w:rFonts w:ascii="Tahoma" w:hAnsi="Tahoma" w:cs="Tahoma"/>
          <w:sz w:val="22"/>
        </w:rPr>
      </w:pPr>
      <w:r>
        <w:rPr>
          <w:rFonts w:ascii="Tahoma" w:hAnsi="Tahoma" w:cs="Tahoma"/>
          <w:sz w:val="22"/>
        </w:rPr>
        <w:t>Cargos a operadores por aplicación de políticas</w:t>
      </w:r>
    </w:p>
    <w:p w:rsidR="00936FA6" w:rsidRDefault="00936FA6" w:rsidP="001771EB">
      <w:pPr>
        <w:numPr>
          <w:ilvl w:val="0"/>
          <w:numId w:val="12"/>
        </w:numPr>
        <w:rPr>
          <w:rFonts w:ascii="Tahoma" w:hAnsi="Tahoma" w:cs="Tahoma"/>
          <w:sz w:val="22"/>
        </w:rPr>
      </w:pPr>
      <w:r>
        <w:rPr>
          <w:rFonts w:ascii="Tahoma" w:hAnsi="Tahoma" w:cs="Tahoma"/>
          <w:sz w:val="22"/>
        </w:rPr>
        <w:t>Revisión de pago de movimientos</w:t>
      </w:r>
    </w:p>
    <w:p w:rsidR="00936FA6" w:rsidRDefault="00936FA6" w:rsidP="001771EB">
      <w:pPr>
        <w:numPr>
          <w:ilvl w:val="0"/>
          <w:numId w:val="12"/>
        </w:numPr>
        <w:rPr>
          <w:rFonts w:ascii="Tahoma" w:hAnsi="Tahoma" w:cs="Tahoma"/>
          <w:sz w:val="22"/>
        </w:rPr>
      </w:pPr>
      <w:r>
        <w:rPr>
          <w:rFonts w:ascii="Tahoma" w:hAnsi="Tahoma" w:cs="Tahoma"/>
          <w:sz w:val="22"/>
        </w:rPr>
        <w:t xml:space="preserve">Registros de cargos aplicados por políticas </w:t>
      </w:r>
    </w:p>
    <w:p w:rsidR="00936FA6" w:rsidRDefault="00936FA6" w:rsidP="001771EB">
      <w:pPr>
        <w:numPr>
          <w:ilvl w:val="0"/>
          <w:numId w:val="12"/>
        </w:numPr>
        <w:rPr>
          <w:rFonts w:ascii="Tahoma" w:hAnsi="Tahoma" w:cs="Tahoma"/>
          <w:sz w:val="22"/>
        </w:rPr>
      </w:pPr>
      <w:r>
        <w:rPr>
          <w:rFonts w:ascii="Tahoma" w:hAnsi="Tahoma" w:cs="Tahoma"/>
          <w:sz w:val="22"/>
        </w:rPr>
        <w:t xml:space="preserve">Conciliación de saldos SOAL vs. Contabilidad </w:t>
      </w:r>
    </w:p>
    <w:p w:rsidR="00936FA6" w:rsidRDefault="00936FA6" w:rsidP="001771EB">
      <w:pPr>
        <w:numPr>
          <w:ilvl w:val="0"/>
          <w:numId w:val="12"/>
        </w:numPr>
        <w:rPr>
          <w:rFonts w:ascii="Tahoma" w:hAnsi="Tahoma" w:cs="Tahoma"/>
          <w:sz w:val="22"/>
        </w:rPr>
      </w:pPr>
      <w:r>
        <w:rPr>
          <w:rFonts w:ascii="Tahoma" w:hAnsi="Tahoma" w:cs="Tahoma"/>
          <w:sz w:val="22"/>
        </w:rPr>
        <w:t xml:space="preserve">Captura de gastos en SOAL </w:t>
      </w:r>
    </w:p>
    <w:p w:rsidR="00936FA6" w:rsidRDefault="00936FA6" w:rsidP="001771EB">
      <w:pPr>
        <w:numPr>
          <w:ilvl w:val="0"/>
          <w:numId w:val="12"/>
        </w:numPr>
        <w:rPr>
          <w:rFonts w:ascii="Tahoma" w:hAnsi="Tahoma" w:cs="Tahoma"/>
          <w:sz w:val="22"/>
        </w:rPr>
      </w:pPr>
      <w:r>
        <w:rPr>
          <w:rFonts w:ascii="Tahoma" w:hAnsi="Tahoma" w:cs="Tahoma"/>
          <w:sz w:val="22"/>
        </w:rPr>
        <w:t xml:space="preserve">Conciliación de gastos </w:t>
      </w:r>
    </w:p>
    <w:p w:rsidR="00936FA6" w:rsidRDefault="00936FA6" w:rsidP="00936FA6">
      <w:pPr>
        <w:rPr>
          <w:rFonts w:ascii="Tahoma" w:hAnsi="Tahoma" w:cs="Tahoma"/>
          <w:sz w:val="22"/>
        </w:rPr>
      </w:pPr>
    </w:p>
    <w:p w:rsidR="00936FA6" w:rsidRPr="009B55AE" w:rsidRDefault="00936FA6" w:rsidP="00936FA6">
      <w:pPr>
        <w:pStyle w:val="Ttulo4"/>
        <w:rPr>
          <w:u w:val="single"/>
        </w:rPr>
      </w:pPr>
      <w:r w:rsidRPr="009B55AE">
        <w:rPr>
          <w:u w:val="single"/>
        </w:rPr>
        <w:t xml:space="preserve">Generación de reportes  </w:t>
      </w:r>
    </w:p>
    <w:p w:rsidR="00936FA6" w:rsidRDefault="00936FA6" w:rsidP="001771EB">
      <w:pPr>
        <w:numPr>
          <w:ilvl w:val="0"/>
          <w:numId w:val="13"/>
        </w:numPr>
        <w:rPr>
          <w:rFonts w:ascii="Tahoma" w:hAnsi="Tahoma" w:cs="Tahoma"/>
          <w:sz w:val="22"/>
        </w:rPr>
      </w:pPr>
      <w:r>
        <w:rPr>
          <w:rFonts w:ascii="Tahoma" w:hAnsi="Tahoma" w:cs="Tahoma"/>
          <w:sz w:val="22"/>
        </w:rPr>
        <w:t xml:space="preserve">Reporte diario de saldos por operador </w:t>
      </w:r>
    </w:p>
    <w:p w:rsidR="00936FA6" w:rsidRDefault="00936FA6" w:rsidP="001771EB">
      <w:pPr>
        <w:numPr>
          <w:ilvl w:val="0"/>
          <w:numId w:val="13"/>
        </w:numPr>
        <w:rPr>
          <w:rFonts w:ascii="Tahoma" w:hAnsi="Tahoma" w:cs="Tahoma"/>
          <w:sz w:val="22"/>
        </w:rPr>
      </w:pPr>
      <w:r>
        <w:rPr>
          <w:rFonts w:ascii="Tahoma" w:hAnsi="Tahoma" w:cs="Tahoma"/>
          <w:sz w:val="22"/>
        </w:rPr>
        <w:t xml:space="preserve">Reporte semanal de ingresos por operador </w:t>
      </w:r>
    </w:p>
    <w:p w:rsidR="00936FA6" w:rsidRDefault="00936FA6" w:rsidP="001771EB">
      <w:pPr>
        <w:numPr>
          <w:ilvl w:val="0"/>
          <w:numId w:val="13"/>
        </w:numPr>
        <w:rPr>
          <w:rFonts w:ascii="Tahoma" w:hAnsi="Tahoma" w:cs="Tahoma"/>
          <w:sz w:val="22"/>
        </w:rPr>
      </w:pPr>
      <w:r>
        <w:rPr>
          <w:rFonts w:ascii="Tahoma" w:hAnsi="Tahoma" w:cs="Tahoma"/>
          <w:sz w:val="22"/>
        </w:rPr>
        <w:t>Reporte semanal de costos por liquidación</w:t>
      </w:r>
    </w:p>
    <w:p w:rsidR="00936FA6" w:rsidRDefault="00936FA6" w:rsidP="001771EB">
      <w:pPr>
        <w:numPr>
          <w:ilvl w:val="0"/>
          <w:numId w:val="13"/>
        </w:numPr>
        <w:rPr>
          <w:rFonts w:ascii="Tahoma" w:hAnsi="Tahoma" w:cs="Tahoma"/>
          <w:sz w:val="22"/>
        </w:rPr>
      </w:pPr>
      <w:r>
        <w:rPr>
          <w:rFonts w:ascii="Tahoma" w:hAnsi="Tahoma" w:cs="Tahoma"/>
          <w:sz w:val="22"/>
        </w:rPr>
        <w:t xml:space="preserve">Clasificación de gastos por unidad </w:t>
      </w:r>
    </w:p>
    <w:p w:rsidR="00936FA6" w:rsidRDefault="00936FA6" w:rsidP="001771EB">
      <w:pPr>
        <w:numPr>
          <w:ilvl w:val="0"/>
          <w:numId w:val="13"/>
        </w:numPr>
        <w:rPr>
          <w:rFonts w:ascii="Tahoma" w:hAnsi="Tahoma" w:cs="Tahoma"/>
          <w:sz w:val="22"/>
        </w:rPr>
      </w:pPr>
      <w:r>
        <w:rPr>
          <w:rFonts w:ascii="Tahoma" w:hAnsi="Tahoma" w:cs="Tahoma"/>
          <w:sz w:val="22"/>
        </w:rPr>
        <w:t>Verificación de odómetros de notas de diesel</w:t>
      </w:r>
    </w:p>
    <w:p w:rsidR="00936FA6" w:rsidRDefault="00936FA6" w:rsidP="001771EB">
      <w:pPr>
        <w:numPr>
          <w:ilvl w:val="0"/>
          <w:numId w:val="13"/>
        </w:numPr>
        <w:rPr>
          <w:rFonts w:ascii="Tahoma" w:hAnsi="Tahoma" w:cs="Tahoma"/>
          <w:sz w:val="22"/>
        </w:rPr>
      </w:pPr>
      <w:r>
        <w:rPr>
          <w:rFonts w:ascii="Tahoma" w:hAnsi="Tahoma" w:cs="Tahoma"/>
          <w:sz w:val="22"/>
        </w:rPr>
        <w:t xml:space="preserve">Supervisión de Km. pagados vs. Km. del Motor </w:t>
      </w:r>
    </w:p>
    <w:p w:rsidR="00936FA6" w:rsidRDefault="00936FA6" w:rsidP="001771EB">
      <w:pPr>
        <w:numPr>
          <w:ilvl w:val="0"/>
          <w:numId w:val="13"/>
        </w:numPr>
        <w:rPr>
          <w:rFonts w:ascii="Tahoma" w:hAnsi="Tahoma" w:cs="Tahoma"/>
          <w:sz w:val="22"/>
        </w:rPr>
      </w:pPr>
      <w:r>
        <w:rPr>
          <w:rFonts w:ascii="Tahoma" w:hAnsi="Tahoma" w:cs="Tahoma"/>
          <w:sz w:val="22"/>
        </w:rPr>
        <w:t>Supervisión de informe de Diesel facturado vs. Hoja del motor</w:t>
      </w:r>
    </w:p>
    <w:p w:rsidR="00936FA6" w:rsidRDefault="00936FA6" w:rsidP="001771EB">
      <w:pPr>
        <w:numPr>
          <w:ilvl w:val="0"/>
          <w:numId w:val="13"/>
        </w:numPr>
        <w:rPr>
          <w:rFonts w:ascii="Tahoma" w:hAnsi="Tahoma" w:cs="Tahoma"/>
          <w:sz w:val="22"/>
        </w:rPr>
      </w:pPr>
      <w:r>
        <w:rPr>
          <w:rFonts w:ascii="Tahoma" w:hAnsi="Tahoma" w:cs="Tahoma"/>
          <w:sz w:val="22"/>
        </w:rPr>
        <w:t xml:space="preserve">Supervisión de informe de excesos de velocidad </w:t>
      </w:r>
    </w:p>
    <w:p w:rsidR="00936FA6" w:rsidRDefault="00936FA6" w:rsidP="001771EB">
      <w:pPr>
        <w:numPr>
          <w:ilvl w:val="0"/>
          <w:numId w:val="13"/>
        </w:numPr>
        <w:rPr>
          <w:rFonts w:ascii="Tahoma" w:hAnsi="Tahoma" w:cs="Tahoma"/>
          <w:sz w:val="22"/>
        </w:rPr>
      </w:pPr>
      <w:r>
        <w:rPr>
          <w:rFonts w:ascii="Tahoma" w:hAnsi="Tahoma" w:cs="Tahoma"/>
          <w:sz w:val="22"/>
        </w:rPr>
        <w:lastRenderedPageBreak/>
        <w:t>Supervisión de informe de Diesel de remolque vs. Rendimiento esperado 4 lts. Por hora</w:t>
      </w:r>
    </w:p>
    <w:p w:rsidR="00936FA6" w:rsidRDefault="00936FA6" w:rsidP="001771EB">
      <w:pPr>
        <w:numPr>
          <w:ilvl w:val="0"/>
          <w:numId w:val="13"/>
        </w:numPr>
        <w:rPr>
          <w:rFonts w:ascii="Tahoma" w:hAnsi="Tahoma" w:cs="Tahoma"/>
          <w:sz w:val="22"/>
        </w:rPr>
      </w:pPr>
      <w:r>
        <w:rPr>
          <w:rFonts w:ascii="Tahoma" w:hAnsi="Tahoma" w:cs="Tahoma"/>
          <w:sz w:val="22"/>
        </w:rPr>
        <w:t>Reporte de rendimientos (diferencias de diesel del tracto, remolque y excesos de velocidad)</w:t>
      </w:r>
    </w:p>
    <w:p w:rsidR="00936FA6" w:rsidRDefault="00936FA6" w:rsidP="001771EB">
      <w:pPr>
        <w:numPr>
          <w:ilvl w:val="0"/>
          <w:numId w:val="13"/>
        </w:numPr>
        <w:rPr>
          <w:rFonts w:ascii="Tahoma" w:hAnsi="Tahoma" w:cs="Tahoma"/>
          <w:sz w:val="22"/>
        </w:rPr>
      </w:pPr>
      <w:r>
        <w:rPr>
          <w:rFonts w:ascii="Tahoma" w:hAnsi="Tahoma" w:cs="Tahoma"/>
          <w:sz w:val="22"/>
        </w:rPr>
        <w:t>Reporte de movimientos hechos en oficinas</w:t>
      </w:r>
    </w:p>
    <w:p w:rsidR="00936FA6" w:rsidRDefault="00936FA6" w:rsidP="00936FA6">
      <w:pPr>
        <w:rPr>
          <w:rFonts w:ascii="Tahoma" w:hAnsi="Tahoma" w:cs="Tahoma"/>
          <w:sz w:val="22"/>
        </w:rPr>
      </w:pPr>
    </w:p>
    <w:p w:rsidR="00936FA6" w:rsidRPr="009B55AE" w:rsidRDefault="00936FA6" w:rsidP="00936FA6">
      <w:pPr>
        <w:pStyle w:val="Ttulo4"/>
        <w:rPr>
          <w:u w:val="single"/>
        </w:rPr>
      </w:pPr>
      <w:r w:rsidRPr="009B55AE">
        <w:rPr>
          <w:u w:val="single"/>
        </w:rPr>
        <w:t>Nomina</w:t>
      </w:r>
    </w:p>
    <w:p w:rsidR="00936FA6" w:rsidRDefault="00936FA6" w:rsidP="001771EB">
      <w:pPr>
        <w:numPr>
          <w:ilvl w:val="0"/>
          <w:numId w:val="14"/>
        </w:numPr>
        <w:rPr>
          <w:rFonts w:ascii="Tahoma" w:hAnsi="Tahoma" w:cs="Tahoma"/>
          <w:sz w:val="22"/>
        </w:rPr>
      </w:pPr>
      <w:r>
        <w:rPr>
          <w:rFonts w:ascii="Tahoma" w:hAnsi="Tahoma" w:cs="Tahoma"/>
          <w:sz w:val="22"/>
        </w:rPr>
        <w:t xml:space="preserve">Impresión de recibos de </w:t>
      </w:r>
      <w:r w:rsidR="009B55AE">
        <w:rPr>
          <w:rFonts w:ascii="Tahoma" w:hAnsi="Tahoma" w:cs="Tahoma"/>
          <w:sz w:val="22"/>
        </w:rPr>
        <w:t>nóminas</w:t>
      </w:r>
      <w:r>
        <w:rPr>
          <w:rFonts w:ascii="Tahoma" w:hAnsi="Tahoma" w:cs="Tahoma"/>
          <w:sz w:val="22"/>
        </w:rPr>
        <w:t xml:space="preserve"> de operadores </w:t>
      </w:r>
    </w:p>
    <w:p w:rsidR="00936FA6" w:rsidRDefault="00936FA6" w:rsidP="001771EB">
      <w:pPr>
        <w:numPr>
          <w:ilvl w:val="0"/>
          <w:numId w:val="14"/>
        </w:numPr>
        <w:rPr>
          <w:rFonts w:ascii="Tahoma" w:hAnsi="Tahoma" w:cs="Tahoma"/>
          <w:sz w:val="22"/>
        </w:rPr>
      </w:pPr>
      <w:r>
        <w:rPr>
          <w:rFonts w:ascii="Tahoma" w:hAnsi="Tahoma" w:cs="Tahoma"/>
          <w:sz w:val="22"/>
        </w:rPr>
        <w:t xml:space="preserve">Archivo y control de los recibos de nominas </w:t>
      </w:r>
    </w:p>
    <w:p w:rsidR="00936FA6" w:rsidRDefault="00936FA6" w:rsidP="001771EB">
      <w:pPr>
        <w:numPr>
          <w:ilvl w:val="0"/>
          <w:numId w:val="14"/>
        </w:numPr>
        <w:rPr>
          <w:rFonts w:ascii="Tahoma" w:hAnsi="Tahoma" w:cs="Tahoma"/>
          <w:sz w:val="22"/>
        </w:rPr>
      </w:pPr>
      <w:r>
        <w:rPr>
          <w:rFonts w:ascii="Tahoma" w:hAnsi="Tahoma" w:cs="Tahoma"/>
          <w:sz w:val="22"/>
        </w:rPr>
        <w:t xml:space="preserve">Revisión y pago de viajes por unidad </w:t>
      </w:r>
    </w:p>
    <w:p w:rsidR="00936FA6" w:rsidRDefault="00936FA6" w:rsidP="001771EB">
      <w:pPr>
        <w:numPr>
          <w:ilvl w:val="0"/>
          <w:numId w:val="14"/>
        </w:numPr>
        <w:rPr>
          <w:rFonts w:ascii="Tahoma" w:hAnsi="Tahoma" w:cs="Tahoma"/>
          <w:sz w:val="22"/>
        </w:rPr>
      </w:pPr>
      <w:r>
        <w:rPr>
          <w:rFonts w:ascii="Tahoma" w:hAnsi="Tahoma" w:cs="Tahoma"/>
          <w:sz w:val="22"/>
        </w:rPr>
        <w:t>Procedimiento aviso de vacaciones</w:t>
      </w:r>
    </w:p>
    <w:p w:rsidR="00936FA6" w:rsidRDefault="00936FA6" w:rsidP="001771EB">
      <w:pPr>
        <w:numPr>
          <w:ilvl w:val="0"/>
          <w:numId w:val="14"/>
        </w:numPr>
        <w:rPr>
          <w:rFonts w:ascii="Tahoma" w:hAnsi="Tahoma" w:cs="Tahoma"/>
          <w:sz w:val="22"/>
        </w:rPr>
      </w:pPr>
      <w:r>
        <w:rPr>
          <w:rFonts w:ascii="Tahoma" w:hAnsi="Tahoma" w:cs="Tahoma"/>
          <w:sz w:val="22"/>
        </w:rPr>
        <w:t xml:space="preserve">Depósitos de viaje  </w:t>
      </w:r>
    </w:p>
    <w:p w:rsidR="00936FA6" w:rsidRDefault="00936FA6" w:rsidP="001771EB">
      <w:pPr>
        <w:numPr>
          <w:ilvl w:val="0"/>
          <w:numId w:val="14"/>
        </w:numPr>
        <w:rPr>
          <w:rFonts w:ascii="Tahoma" w:hAnsi="Tahoma" w:cs="Tahoma"/>
          <w:sz w:val="22"/>
        </w:rPr>
      </w:pPr>
      <w:r>
        <w:rPr>
          <w:rFonts w:ascii="Tahoma" w:hAnsi="Tahoma" w:cs="Tahoma"/>
          <w:sz w:val="22"/>
        </w:rPr>
        <w:t>Firma de liquidaciones Operador y Jefe de Flotilla</w:t>
      </w:r>
    </w:p>
    <w:p w:rsidR="00936FA6" w:rsidRDefault="00936FA6" w:rsidP="001771EB">
      <w:pPr>
        <w:numPr>
          <w:ilvl w:val="0"/>
          <w:numId w:val="14"/>
        </w:numPr>
        <w:rPr>
          <w:rFonts w:ascii="Tahoma" w:hAnsi="Tahoma" w:cs="Tahoma"/>
          <w:sz w:val="22"/>
        </w:rPr>
      </w:pPr>
      <w:r>
        <w:rPr>
          <w:rFonts w:ascii="Tahoma" w:hAnsi="Tahoma" w:cs="Tahoma"/>
          <w:sz w:val="22"/>
        </w:rPr>
        <w:t xml:space="preserve">Control de </w:t>
      </w:r>
      <w:r w:rsidR="009B55AE">
        <w:rPr>
          <w:rFonts w:ascii="Tahoma" w:hAnsi="Tahoma" w:cs="Tahoma"/>
          <w:sz w:val="22"/>
        </w:rPr>
        <w:t>pagarés</w:t>
      </w:r>
      <w:r>
        <w:rPr>
          <w:rFonts w:ascii="Tahoma" w:hAnsi="Tahoma" w:cs="Tahoma"/>
          <w:sz w:val="22"/>
        </w:rPr>
        <w:t xml:space="preserve"> firmados por el operador </w:t>
      </w:r>
    </w:p>
    <w:p w:rsidR="00936FA6" w:rsidRDefault="00936FA6" w:rsidP="00936FA6">
      <w:pPr>
        <w:rPr>
          <w:rFonts w:ascii="Tahoma" w:hAnsi="Tahoma" w:cs="Tahoma"/>
          <w:sz w:val="22"/>
        </w:rPr>
      </w:pPr>
    </w:p>
    <w:p w:rsidR="00936FA6" w:rsidRDefault="00936FA6" w:rsidP="00936FA6">
      <w:pPr>
        <w:rPr>
          <w:rFonts w:ascii="Tahoma" w:hAnsi="Tahoma" w:cs="Tahoma"/>
          <w:sz w:val="22"/>
        </w:rPr>
      </w:pPr>
    </w:p>
    <w:p w:rsidR="00936FA6" w:rsidRPr="009B55AE" w:rsidRDefault="00936FA6" w:rsidP="00936FA6">
      <w:pPr>
        <w:pStyle w:val="Ttulo4"/>
        <w:rPr>
          <w:u w:val="single"/>
        </w:rPr>
      </w:pPr>
      <w:r w:rsidRPr="009B55AE">
        <w:rPr>
          <w:u w:val="single"/>
        </w:rPr>
        <w:t xml:space="preserve">Recursos Humanos </w:t>
      </w:r>
    </w:p>
    <w:p w:rsidR="00936FA6" w:rsidRDefault="00936FA6" w:rsidP="001771EB">
      <w:pPr>
        <w:pStyle w:val="Encabezado"/>
        <w:numPr>
          <w:ilvl w:val="0"/>
          <w:numId w:val="15"/>
        </w:numPr>
        <w:tabs>
          <w:tab w:val="clear" w:pos="4419"/>
          <w:tab w:val="clear" w:pos="8838"/>
        </w:tabs>
        <w:rPr>
          <w:rFonts w:ascii="Tahoma" w:eastAsia="Batang" w:hAnsi="Tahoma" w:cs="Tahoma"/>
          <w:caps/>
          <w:sz w:val="22"/>
        </w:rPr>
      </w:pPr>
      <w:r>
        <w:rPr>
          <w:rFonts w:ascii="Tahoma" w:eastAsia="Batang" w:hAnsi="Tahoma" w:cs="Tahoma"/>
          <w:sz w:val="22"/>
        </w:rPr>
        <w:t xml:space="preserve">Aplicar el sistema de evaluación de desempeño </w:t>
      </w:r>
    </w:p>
    <w:p w:rsidR="00936FA6" w:rsidRDefault="00936FA6" w:rsidP="001771EB">
      <w:pPr>
        <w:numPr>
          <w:ilvl w:val="0"/>
          <w:numId w:val="15"/>
        </w:numPr>
        <w:rPr>
          <w:rFonts w:ascii="Tahoma" w:eastAsia="Batang" w:hAnsi="Tahoma" w:cs="Tahoma"/>
          <w:caps/>
          <w:sz w:val="22"/>
        </w:rPr>
      </w:pPr>
      <w:r>
        <w:rPr>
          <w:rFonts w:ascii="Tahoma" w:eastAsia="Batang" w:hAnsi="Tahoma" w:cs="Tahoma"/>
          <w:sz w:val="22"/>
        </w:rPr>
        <w:t>Realizar entrevista de selección de personal</w:t>
      </w:r>
    </w:p>
    <w:p w:rsidR="00936FA6" w:rsidRDefault="00936FA6" w:rsidP="001771EB">
      <w:pPr>
        <w:numPr>
          <w:ilvl w:val="0"/>
          <w:numId w:val="15"/>
        </w:numPr>
        <w:rPr>
          <w:rFonts w:ascii="Tahoma" w:hAnsi="Tahoma" w:cs="Tahoma"/>
          <w:sz w:val="22"/>
          <w:szCs w:val="22"/>
        </w:rPr>
      </w:pPr>
      <w:r>
        <w:rPr>
          <w:rFonts w:ascii="Tahoma" w:eastAsia="Batang" w:hAnsi="Tahoma" w:cs="Tahoma"/>
          <w:sz w:val="22"/>
        </w:rPr>
        <w:t>Entrenamiento técnico básico</w:t>
      </w:r>
    </w:p>
    <w:p w:rsidR="00936FA6" w:rsidRDefault="00936FA6" w:rsidP="001771EB">
      <w:pPr>
        <w:numPr>
          <w:ilvl w:val="0"/>
          <w:numId w:val="15"/>
        </w:numPr>
        <w:rPr>
          <w:rFonts w:ascii="Tahoma" w:hAnsi="Tahoma" w:cs="Tahoma"/>
          <w:caps/>
          <w:sz w:val="22"/>
        </w:rPr>
      </w:pPr>
      <w:r>
        <w:rPr>
          <w:rFonts w:ascii="Tahoma" w:hAnsi="Tahoma" w:cs="Tahoma"/>
          <w:sz w:val="22"/>
        </w:rPr>
        <w:t>Evaluación y seguimiento de la capacitación</w:t>
      </w:r>
    </w:p>
    <w:p w:rsidR="00936FA6" w:rsidRDefault="00936FA6" w:rsidP="001771EB">
      <w:pPr>
        <w:numPr>
          <w:ilvl w:val="0"/>
          <w:numId w:val="15"/>
        </w:numPr>
        <w:rPr>
          <w:rFonts w:ascii="Tahoma" w:hAnsi="Tahoma" w:cs="Tahoma"/>
          <w:sz w:val="22"/>
        </w:rPr>
      </w:pPr>
      <w:r>
        <w:rPr>
          <w:rFonts w:ascii="Tahoma" w:hAnsi="Tahoma" w:cs="Tahoma"/>
          <w:sz w:val="22"/>
          <w:szCs w:val="20"/>
        </w:rPr>
        <w:t>Sistemas de evaluación y seguimiento del personal</w:t>
      </w:r>
    </w:p>
    <w:p w:rsidR="00936FA6" w:rsidRDefault="00936FA6" w:rsidP="003101CC">
      <w:pPr>
        <w:rPr>
          <w:rFonts w:ascii="Tahoma" w:hAnsi="Tahoma" w:cs="Tahoma"/>
          <w:sz w:val="22"/>
          <w:szCs w:val="22"/>
        </w:rPr>
      </w:pPr>
    </w:p>
    <w:p w:rsidR="009B55AE" w:rsidRDefault="009B55AE" w:rsidP="003101CC">
      <w:pPr>
        <w:rPr>
          <w:rFonts w:ascii="Tahoma" w:hAnsi="Tahoma" w:cs="Tahoma"/>
          <w:sz w:val="22"/>
          <w:szCs w:val="22"/>
        </w:rPr>
      </w:pPr>
    </w:p>
    <w:p w:rsidR="009B55AE" w:rsidRDefault="009B55AE" w:rsidP="003101CC">
      <w:pPr>
        <w:rPr>
          <w:rFonts w:ascii="Tahoma" w:hAnsi="Tahoma" w:cs="Tahoma"/>
          <w:sz w:val="22"/>
          <w:szCs w:val="22"/>
        </w:rPr>
      </w:pPr>
    </w:p>
    <w:p w:rsidR="009B55AE" w:rsidRDefault="009B55AE" w:rsidP="003101CC">
      <w:pPr>
        <w:rPr>
          <w:rFonts w:ascii="Tahoma" w:hAnsi="Tahoma" w:cs="Tahoma"/>
          <w:sz w:val="22"/>
          <w:szCs w:val="22"/>
        </w:rPr>
      </w:pPr>
    </w:p>
    <w:p w:rsidR="009B55AE" w:rsidRDefault="009B55AE" w:rsidP="003101CC">
      <w:pPr>
        <w:rPr>
          <w:rFonts w:ascii="Tahoma" w:hAnsi="Tahoma" w:cs="Tahoma"/>
          <w:sz w:val="22"/>
          <w:szCs w:val="22"/>
        </w:rPr>
      </w:pPr>
    </w:p>
    <w:p w:rsidR="009B55AE" w:rsidRDefault="009B55AE" w:rsidP="003101CC">
      <w:pPr>
        <w:rPr>
          <w:rFonts w:ascii="Tahoma" w:hAnsi="Tahoma" w:cs="Tahoma"/>
          <w:sz w:val="22"/>
          <w:szCs w:val="22"/>
        </w:rPr>
      </w:pPr>
    </w:p>
    <w:p w:rsidR="009B55AE" w:rsidRDefault="009B55AE" w:rsidP="003101CC">
      <w:pPr>
        <w:rPr>
          <w:rFonts w:ascii="Tahoma" w:hAnsi="Tahoma" w:cs="Tahoma"/>
          <w:sz w:val="22"/>
          <w:szCs w:val="22"/>
        </w:rPr>
      </w:pPr>
    </w:p>
    <w:p w:rsidR="009B55AE" w:rsidRDefault="009B55AE" w:rsidP="003101CC">
      <w:pPr>
        <w:rPr>
          <w:rFonts w:ascii="Tahoma" w:hAnsi="Tahoma" w:cs="Tahoma"/>
          <w:sz w:val="22"/>
          <w:szCs w:val="22"/>
        </w:rPr>
      </w:pPr>
    </w:p>
    <w:p w:rsidR="009B55AE" w:rsidRDefault="009B55AE" w:rsidP="003101CC">
      <w:pPr>
        <w:rPr>
          <w:rFonts w:ascii="Tahoma" w:hAnsi="Tahoma" w:cs="Tahoma"/>
          <w:sz w:val="22"/>
          <w:szCs w:val="22"/>
        </w:rPr>
      </w:pPr>
    </w:p>
    <w:p w:rsidR="009B55AE" w:rsidRDefault="009B55AE" w:rsidP="003101CC">
      <w:pPr>
        <w:rPr>
          <w:rFonts w:ascii="Tahoma" w:hAnsi="Tahoma" w:cs="Tahoma"/>
          <w:sz w:val="22"/>
          <w:szCs w:val="22"/>
        </w:rPr>
      </w:pPr>
    </w:p>
    <w:p w:rsidR="009B55AE" w:rsidRDefault="009B55AE" w:rsidP="003101CC">
      <w:pPr>
        <w:rPr>
          <w:rFonts w:ascii="Tahoma" w:hAnsi="Tahoma" w:cs="Tahoma"/>
          <w:sz w:val="22"/>
          <w:szCs w:val="22"/>
        </w:rPr>
      </w:pPr>
    </w:p>
    <w:p w:rsidR="009B55AE" w:rsidRDefault="009B55AE" w:rsidP="003101CC">
      <w:pPr>
        <w:rPr>
          <w:rFonts w:ascii="Tahoma" w:hAnsi="Tahoma" w:cs="Tahoma"/>
          <w:sz w:val="22"/>
          <w:szCs w:val="22"/>
        </w:rPr>
      </w:pPr>
    </w:p>
    <w:p w:rsidR="009B55AE" w:rsidRDefault="009B55AE" w:rsidP="003101CC">
      <w:pPr>
        <w:rPr>
          <w:rFonts w:ascii="Tahoma" w:hAnsi="Tahoma" w:cs="Tahoma"/>
          <w:sz w:val="22"/>
          <w:szCs w:val="22"/>
        </w:rPr>
      </w:pPr>
    </w:p>
    <w:p w:rsidR="009B55AE" w:rsidRDefault="009B55AE" w:rsidP="003101CC">
      <w:pPr>
        <w:rPr>
          <w:rFonts w:ascii="Tahoma" w:hAnsi="Tahoma" w:cs="Tahoma"/>
          <w:sz w:val="22"/>
          <w:szCs w:val="22"/>
        </w:rPr>
      </w:pPr>
    </w:p>
    <w:p w:rsidR="009B55AE" w:rsidRDefault="009B55AE" w:rsidP="003101CC">
      <w:pPr>
        <w:rPr>
          <w:rFonts w:ascii="Tahoma" w:hAnsi="Tahoma" w:cs="Tahoma"/>
          <w:sz w:val="22"/>
          <w:szCs w:val="22"/>
        </w:rPr>
      </w:pPr>
    </w:p>
    <w:p w:rsidR="009B55AE" w:rsidRDefault="009B55AE" w:rsidP="003101CC">
      <w:pPr>
        <w:rPr>
          <w:rFonts w:ascii="Tahoma" w:hAnsi="Tahoma" w:cs="Tahoma"/>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689"/>
        <w:gridCol w:w="2835"/>
        <w:gridCol w:w="3120"/>
      </w:tblGrid>
      <w:tr w:rsidR="009B55AE" w:rsidRPr="000956FD" w:rsidTr="00AB1E91">
        <w:tc>
          <w:tcPr>
            <w:tcW w:w="2689" w:type="dxa"/>
          </w:tcPr>
          <w:p w:rsidR="009B55AE" w:rsidRPr="000956FD" w:rsidRDefault="009B55AE" w:rsidP="00AB1E91">
            <w:pPr>
              <w:jc w:val="center"/>
              <w:rPr>
                <w:rFonts w:ascii="Tahoma" w:hAnsi="Tahoma" w:cs="Tahoma"/>
                <w:sz w:val="22"/>
                <w:szCs w:val="22"/>
              </w:rPr>
            </w:pPr>
            <w:r w:rsidRPr="000956FD">
              <w:rPr>
                <w:rFonts w:ascii="Tahoma" w:hAnsi="Tahoma" w:cs="Tahoma"/>
                <w:caps/>
                <w:sz w:val="22"/>
                <w:szCs w:val="22"/>
              </w:rPr>
              <w:t>fecha</w:t>
            </w:r>
          </w:p>
        </w:tc>
        <w:tc>
          <w:tcPr>
            <w:tcW w:w="2835" w:type="dxa"/>
          </w:tcPr>
          <w:p w:rsidR="009B55AE" w:rsidRPr="000956FD" w:rsidRDefault="009B55AE" w:rsidP="00AB1E91">
            <w:pPr>
              <w:jc w:val="center"/>
              <w:rPr>
                <w:rFonts w:ascii="Tahoma" w:hAnsi="Tahoma" w:cs="Tahoma"/>
                <w:sz w:val="22"/>
                <w:szCs w:val="22"/>
              </w:rPr>
            </w:pPr>
            <w:r w:rsidRPr="000956FD">
              <w:rPr>
                <w:rFonts w:ascii="Tahoma" w:hAnsi="Tahoma" w:cs="Tahoma"/>
                <w:caps/>
                <w:sz w:val="22"/>
                <w:szCs w:val="22"/>
              </w:rPr>
              <w:t>ELABORO</w:t>
            </w:r>
          </w:p>
        </w:tc>
        <w:tc>
          <w:tcPr>
            <w:tcW w:w="3120" w:type="dxa"/>
          </w:tcPr>
          <w:p w:rsidR="009B55AE" w:rsidRPr="000956FD" w:rsidRDefault="009B55AE" w:rsidP="00AB1E91">
            <w:pPr>
              <w:jc w:val="center"/>
              <w:rPr>
                <w:rFonts w:ascii="Tahoma" w:hAnsi="Tahoma" w:cs="Tahoma"/>
                <w:sz w:val="22"/>
                <w:szCs w:val="22"/>
              </w:rPr>
            </w:pPr>
            <w:r w:rsidRPr="000956FD">
              <w:rPr>
                <w:rFonts w:ascii="Tahoma" w:hAnsi="Tahoma" w:cs="Tahoma"/>
                <w:caps/>
                <w:sz w:val="22"/>
                <w:szCs w:val="22"/>
              </w:rPr>
              <w:t>AUTORIZO</w:t>
            </w:r>
          </w:p>
        </w:tc>
      </w:tr>
      <w:tr w:rsidR="009B55AE" w:rsidRPr="000956FD" w:rsidTr="00AB1E91">
        <w:tc>
          <w:tcPr>
            <w:tcW w:w="2689" w:type="dxa"/>
          </w:tcPr>
          <w:p w:rsidR="009B55AE" w:rsidRPr="000956FD" w:rsidRDefault="009B55AE" w:rsidP="00AB1E91">
            <w:pPr>
              <w:jc w:val="center"/>
              <w:rPr>
                <w:rFonts w:ascii="Tahoma" w:hAnsi="Tahoma" w:cs="Tahoma"/>
                <w:sz w:val="22"/>
                <w:szCs w:val="22"/>
              </w:rPr>
            </w:pPr>
            <w:r w:rsidRPr="000956FD">
              <w:rPr>
                <w:rFonts w:ascii="Tahoma" w:hAnsi="Tahoma" w:cs="Tahoma"/>
                <w:sz w:val="22"/>
                <w:szCs w:val="22"/>
              </w:rPr>
              <w:t>ENERO DEL 2015</w:t>
            </w:r>
          </w:p>
        </w:tc>
        <w:tc>
          <w:tcPr>
            <w:tcW w:w="2835" w:type="dxa"/>
          </w:tcPr>
          <w:p w:rsidR="009B55AE" w:rsidRPr="000956FD" w:rsidRDefault="009B55AE" w:rsidP="00AB1E91">
            <w:pPr>
              <w:jc w:val="both"/>
              <w:rPr>
                <w:rFonts w:ascii="Tahoma" w:hAnsi="Tahoma" w:cs="Tahoma"/>
                <w:sz w:val="22"/>
                <w:szCs w:val="22"/>
              </w:rPr>
            </w:pPr>
          </w:p>
        </w:tc>
        <w:tc>
          <w:tcPr>
            <w:tcW w:w="3120" w:type="dxa"/>
          </w:tcPr>
          <w:p w:rsidR="009B55AE" w:rsidRPr="000956FD" w:rsidRDefault="009B55AE" w:rsidP="00AB1E91">
            <w:pPr>
              <w:jc w:val="both"/>
              <w:rPr>
                <w:rFonts w:ascii="Tahoma" w:hAnsi="Tahoma" w:cs="Tahoma"/>
                <w:sz w:val="22"/>
                <w:szCs w:val="22"/>
              </w:rPr>
            </w:pPr>
          </w:p>
        </w:tc>
      </w:tr>
      <w:tr w:rsidR="009B55AE" w:rsidRPr="000956FD" w:rsidTr="00AB1E91">
        <w:tc>
          <w:tcPr>
            <w:tcW w:w="2689" w:type="dxa"/>
          </w:tcPr>
          <w:p w:rsidR="009B55AE" w:rsidRPr="000956FD" w:rsidRDefault="009B55AE" w:rsidP="00AB1E91">
            <w:pPr>
              <w:jc w:val="both"/>
              <w:rPr>
                <w:rFonts w:ascii="Tahoma" w:hAnsi="Tahoma" w:cs="Tahoma"/>
                <w:sz w:val="22"/>
                <w:szCs w:val="22"/>
              </w:rPr>
            </w:pPr>
          </w:p>
        </w:tc>
        <w:tc>
          <w:tcPr>
            <w:tcW w:w="2835" w:type="dxa"/>
          </w:tcPr>
          <w:p w:rsidR="009B55AE" w:rsidRPr="000956FD" w:rsidRDefault="009B55AE" w:rsidP="00AB1E91">
            <w:pPr>
              <w:jc w:val="center"/>
              <w:rPr>
                <w:rFonts w:ascii="Tahoma" w:hAnsi="Tahoma" w:cs="Tahoma"/>
                <w:sz w:val="22"/>
                <w:szCs w:val="22"/>
              </w:rPr>
            </w:pPr>
            <w:r w:rsidRPr="000956FD">
              <w:rPr>
                <w:rFonts w:ascii="Tahoma" w:hAnsi="Tahoma" w:cs="Tahoma"/>
                <w:sz w:val="22"/>
                <w:szCs w:val="22"/>
              </w:rPr>
              <w:t>COORD. DE REC Y SELEC.</w:t>
            </w:r>
          </w:p>
        </w:tc>
        <w:tc>
          <w:tcPr>
            <w:tcW w:w="3120" w:type="dxa"/>
          </w:tcPr>
          <w:p w:rsidR="009B55AE" w:rsidRPr="000956FD" w:rsidRDefault="009B55AE" w:rsidP="00AB1E91">
            <w:pPr>
              <w:jc w:val="both"/>
              <w:rPr>
                <w:rFonts w:ascii="Tahoma" w:hAnsi="Tahoma" w:cs="Tahoma"/>
                <w:sz w:val="22"/>
                <w:szCs w:val="22"/>
              </w:rPr>
            </w:pPr>
            <w:r>
              <w:rPr>
                <w:rFonts w:ascii="Tahoma" w:hAnsi="Tahoma" w:cs="Tahoma"/>
                <w:sz w:val="22"/>
                <w:szCs w:val="22"/>
              </w:rPr>
              <w:t>DIRECTOR DE TRANSPORTES</w:t>
            </w:r>
          </w:p>
        </w:tc>
      </w:tr>
    </w:tbl>
    <w:p w:rsidR="009B55AE" w:rsidRDefault="009B55AE" w:rsidP="003101CC">
      <w:pPr>
        <w:rPr>
          <w:rFonts w:ascii="Tahoma" w:hAnsi="Tahoma" w:cs="Tahoma"/>
          <w:sz w:val="22"/>
          <w:szCs w:val="22"/>
        </w:rPr>
      </w:pPr>
    </w:p>
    <w:p w:rsidR="009B55AE" w:rsidRDefault="009B55AE" w:rsidP="003101CC">
      <w:pPr>
        <w:rPr>
          <w:rFonts w:ascii="Tahoma" w:hAnsi="Tahoma" w:cs="Tahoma"/>
          <w:sz w:val="22"/>
          <w:szCs w:val="22"/>
        </w:rPr>
      </w:pPr>
    </w:p>
    <w:p w:rsidR="009B55AE" w:rsidRPr="00D02AC6" w:rsidRDefault="009B55AE" w:rsidP="00D02AC6">
      <w:pPr>
        <w:pStyle w:val="Ttulo1"/>
      </w:pPr>
      <w:bookmarkStart w:id="17" w:name="_Puesto:_Liquidador"/>
      <w:bookmarkEnd w:id="17"/>
      <w:r w:rsidRPr="00D02AC6">
        <w:lastRenderedPageBreak/>
        <w:t xml:space="preserve">Puesto: Liquidador </w:t>
      </w:r>
    </w:p>
    <w:p w:rsidR="009B55AE" w:rsidRPr="009B55AE" w:rsidRDefault="009B55AE" w:rsidP="009B55AE">
      <w:pPr>
        <w:rPr>
          <w:rFonts w:ascii="Tahoma" w:hAnsi="Tahoma" w:cs="Tahoma"/>
          <w:b/>
          <w:caps/>
          <w:sz w:val="22"/>
          <w:szCs w:val="22"/>
        </w:rPr>
      </w:pPr>
    </w:p>
    <w:p w:rsidR="009B55AE" w:rsidRPr="009B55AE" w:rsidRDefault="009B55AE" w:rsidP="009B55AE">
      <w:pPr>
        <w:rPr>
          <w:rFonts w:ascii="Tahoma" w:hAnsi="Tahoma" w:cs="Tahoma"/>
          <w:b/>
          <w:bCs/>
          <w:sz w:val="22"/>
          <w:szCs w:val="22"/>
        </w:rPr>
      </w:pPr>
      <w:r w:rsidRPr="009B55AE">
        <w:rPr>
          <w:rFonts w:ascii="Tahoma" w:hAnsi="Tahoma" w:cs="Tahoma"/>
          <w:b/>
          <w:bCs/>
          <w:sz w:val="22"/>
          <w:szCs w:val="22"/>
        </w:rPr>
        <w:t>Perfil del puesto</w:t>
      </w:r>
      <w:r w:rsidRPr="009B55AE">
        <w:rPr>
          <w:rFonts w:ascii="Tahoma" w:hAnsi="Tahoma" w:cs="Tahoma"/>
          <w:b/>
          <w:bCs/>
          <w:caps/>
          <w:sz w:val="22"/>
          <w:szCs w:val="22"/>
        </w:rPr>
        <w:t xml:space="preserve">: </w:t>
      </w:r>
    </w:p>
    <w:p w:rsidR="009B55AE" w:rsidRPr="009B55AE" w:rsidRDefault="009B55AE" w:rsidP="009B55AE">
      <w:pPr>
        <w:pStyle w:val="Textoindependiente3"/>
        <w:rPr>
          <w:rFonts w:ascii="Tahoma" w:hAnsi="Tahoma" w:cs="Tahoma"/>
          <w:szCs w:val="22"/>
        </w:rPr>
      </w:pPr>
      <w:r w:rsidRPr="009B55AE">
        <w:rPr>
          <w:rFonts w:ascii="Tahoma" w:hAnsi="Tahoma" w:cs="Tahoma"/>
          <w:szCs w:val="22"/>
          <w:lang w:val="es-MX"/>
        </w:rPr>
        <w:t xml:space="preserve">Es una posición de apoyo en el  </w:t>
      </w:r>
      <w:r w:rsidRPr="009B55AE">
        <w:rPr>
          <w:rFonts w:ascii="Tahoma" w:hAnsi="Tahoma" w:cs="Tahoma"/>
          <w:szCs w:val="22"/>
        </w:rPr>
        <w:t>control de las actividades administrativas de la oficina, para elevar los índices de productividad de la operación, en coordinación con el Coordinador de Liquidaciones</w:t>
      </w:r>
    </w:p>
    <w:p w:rsidR="009B55AE" w:rsidRDefault="009B55AE" w:rsidP="009B55AE">
      <w:pPr>
        <w:pStyle w:val="Ttulo1"/>
        <w:jc w:val="left"/>
        <w:rPr>
          <w:rFonts w:ascii="Tahoma" w:hAnsi="Tahoma" w:cs="Tahoma"/>
          <w:b/>
          <w:bCs/>
          <w:sz w:val="22"/>
          <w:szCs w:val="22"/>
        </w:rPr>
      </w:pPr>
    </w:p>
    <w:p w:rsidR="009B55AE" w:rsidRPr="009B55AE" w:rsidRDefault="009B55AE" w:rsidP="009B55AE">
      <w:pPr>
        <w:pStyle w:val="Ttulo1"/>
        <w:jc w:val="left"/>
        <w:rPr>
          <w:rFonts w:ascii="Tahoma" w:hAnsi="Tahoma" w:cs="Tahoma"/>
          <w:b/>
          <w:sz w:val="22"/>
          <w:szCs w:val="22"/>
        </w:rPr>
      </w:pPr>
      <w:r w:rsidRPr="009B55AE">
        <w:rPr>
          <w:rFonts w:ascii="Tahoma" w:hAnsi="Tahoma" w:cs="Tahoma"/>
          <w:b/>
          <w:sz w:val="22"/>
          <w:szCs w:val="22"/>
        </w:rPr>
        <w:t>Objetivos:</w:t>
      </w:r>
    </w:p>
    <w:p w:rsidR="009B55AE" w:rsidRPr="009B55AE" w:rsidRDefault="009B55AE" w:rsidP="009B55AE">
      <w:pPr>
        <w:pStyle w:val="Sangra2detindependiente"/>
        <w:ind w:left="0"/>
        <w:rPr>
          <w:rFonts w:ascii="Tahoma" w:hAnsi="Tahoma" w:cs="Tahoma"/>
          <w:sz w:val="22"/>
          <w:szCs w:val="22"/>
        </w:rPr>
      </w:pPr>
      <w:r w:rsidRPr="009B55AE">
        <w:rPr>
          <w:rFonts w:ascii="Tahoma" w:hAnsi="Tahoma" w:cs="Tahoma"/>
          <w:sz w:val="22"/>
          <w:szCs w:val="22"/>
        </w:rPr>
        <w:t xml:space="preserve">Cumplir de manera efectiva y organizada con las diferentes políticas, procesos y lineamientos administrativos y operativos establecidos por la Dirección de Transportes para la liquidación de gastos de viajes de los operadores y determinar el sueldo obtenido </w:t>
      </w:r>
    </w:p>
    <w:p w:rsidR="009B55AE" w:rsidRPr="009B55AE" w:rsidRDefault="009B55AE" w:rsidP="009B55AE">
      <w:pPr>
        <w:pStyle w:val="Textoindependiente3"/>
        <w:jc w:val="left"/>
        <w:rPr>
          <w:rFonts w:ascii="Tahoma" w:hAnsi="Tahoma" w:cs="Tahoma"/>
          <w:szCs w:val="22"/>
          <w:lang w:val="es-MX"/>
        </w:rPr>
      </w:pPr>
    </w:p>
    <w:p w:rsidR="009B55AE" w:rsidRPr="009B55AE" w:rsidRDefault="009B55AE" w:rsidP="009B55AE">
      <w:pPr>
        <w:rPr>
          <w:rFonts w:ascii="Tahoma" w:hAnsi="Tahoma" w:cs="Tahoma"/>
          <w:b/>
          <w:sz w:val="22"/>
          <w:szCs w:val="22"/>
        </w:rPr>
      </w:pPr>
      <w:r w:rsidRPr="009B55AE">
        <w:rPr>
          <w:rFonts w:ascii="Tahoma" w:hAnsi="Tahoma" w:cs="Tahoma"/>
          <w:b/>
          <w:sz w:val="22"/>
          <w:szCs w:val="22"/>
        </w:rPr>
        <w:t>Situación organizacional:</w:t>
      </w:r>
    </w:p>
    <w:p w:rsidR="00AB1E91" w:rsidRDefault="00AB1E91" w:rsidP="009B55AE">
      <w:pPr>
        <w:rPr>
          <w:rFonts w:ascii="Tahoma" w:hAnsi="Tahoma" w:cs="Tahoma"/>
          <w:sz w:val="22"/>
          <w:szCs w:val="22"/>
        </w:rPr>
      </w:pPr>
    </w:p>
    <w:p w:rsidR="009B55AE" w:rsidRPr="009B55AE" w:rsidRDefault="009B55AE" w:rsidP="009B55AE">
      <w:pPr>
        <w:rPr>
          <w:rFonts w:ascii="Tahoma" w:hAnsi="Tahoma" w:cs="Tahoma"/>
          <w:sz w:val="22"/>
          <w:szCs w:val="22"/>
        </w:rPr>
      </w:pPr>
      <w:r w:rsidRPr="009B55AE">
        <w:rPr>
          <w:rFonts w:ascii="Tahoma" w:hAnsi="Tahoma" w:cs="Tahoma"/>
          <w:sz w:val="22"/>
          <w:szCs w:val="22"/>
        </w:rPr>
        <w:t>Puestos que le reportan:</w:t>
      </w:r>
      <w:r w:rsidRPr="009B55AE">
        <w:rPr>
          <w:rFonts w:ascii="Tahoma" w:hAnsi="Tahoma" w:cs="Tahoma"/>
          <w:sz w:val="22"/>
          <w:szCs w:val="22"/>
        </w:rPr>
        <w:tab/>
      </w:r>
    </w:p>
    <w:p w:rsidR="00AB1E91" w:rsidRDefault="00AB1E91" w:rsidP="009B55AE">
      <w:pPr>
        <w:ind w:left="2832" w:hanging="2832"/>
        <w:rPr>
          <w:rFonts w:ascii="Tahoma" w:hAnsi="Tahoma" w:cs="Tahoma"/>
          <w:sz w:val="22"/>
          <w:szCs w:val="22"/>
        </w:rPr>
      </w:pPr>
    </w:p>
    <w:p w:rsidR="009B55AE" w:rsidRPr="009B55AE" w:rsidRDefault="009B55AE" w:rsidP="009B55AE">
      <w:pPr>
        <w:ind w:left="2832" w:hanging="2832"/>
        <w:rPr>
          <w:rFonts w:ascii="Tahoma" w:hAnsi="Tahoma" w:cs="Tahoma"/>
          <w:sz w:val="22"/>
          <w:szCs w:val="22"/>
        </w:rPr>
      </w:pPr>
      <w:r w:rsidRPr="009B55AE">
        <w:rPr>
          <w:rFonts w:ascii="Tahoma" w:hAnsi="Tahoma" w:cs="Tahoma"/>
          <w:sz w:val="22"/>
          <w:szCs w:val="22"/>
        </w:rPr>
        <w:t>Puestos a quien reporta:</w:t>
      </w:r>
      <w:r w:rsidRPr="009B55AE">
        <w:rPr>
          <w:rFonts w:ascii="Tahoma" w:hAnsi="Tahoma" w:cs="Tahoma"/>
          <w:sz w:val="22"/>
          <w:szCs w:val="22"/>
        </w:rPr>
        <w:tab/>
      </w:r>
      <w:r w:rsidR="00AB1E91">
        <w:rPr>
          <w:rFonts w:ascii="Tahoma" w:hAnsi="Tahoma" w:cs="Tahoma"/>
          <w:sz w:val="22"/>
          <w:szCs w:val="22"/>
        </w:rPr>
        <w:tab/>
      </w:r>
      <w:r w:rsidR="00AB1E91">
        <w:rPr>
          <w:rFonts w:ascii="Tahoma" w:hAnsi="Tahoma" w:cs="Tahoma"/>
          <w:sz w:val="22"/>
          <w:szCs w:val="22"/>
        </w:rPr>
        <w:tab/>
      </w:r>
      <w:r w:rsidRPr="009B55AE">
        <w:rPr>
          <w:rFonts w:ascii="Tahoma" w:hAnsi="Tahoma" w:cs="Tahoma"/>
          <w:sz w:val="22"/>
          <w:szCs w:val="22"/>
        </w:rPr>
        <w:t xml:space="preserve">Coordinador de Liquidaciones  </w:t>
      </w:r>
    </w:p>
    <w:p w:rsidR="009B55AE" w:rsidRPr="009B55AE" w:rsidRDefault="009B55AE" w:rsidP="009B55AE">
      <w:pPr>
        <w:rPr>
          <w:rFonts w:ascii="Tahoma" w:hAnsi="Tahoma" w:cs="Tahoma"/>
          <w:sz w:val="22"/>
          <w:szCs w:val="22"/>
        </w:rPr>
      </w:pPr>
    </w:p>
    <w:p w:rsidR="009B55AE" w:rsidRPr="009B55AE" w:rsidRDefault="009B55AE" w:rsidP="009B55AE">
      <w:pPr>
        <w:rPr>
          <w:rFonts w:ascii="Tahoma" w:hAnsi="Tahoma" w:cs="Tahoma"/>
          <w:b/>
          <w:sz w:val="22"/>
          <w:szCs w:val="22"/>
        </w:rPr>
      </w:pPr>
      <w:r w:rsidRPr="009B55AE">
        <w:rPr>
          <w:rFonts w:ascii="Tahoma" w:hAnsi="Tahoma" w:cs="Tahoma"/>
          <w:b/>
          <w:sz w:val="22"/>
          <w:szCs w:val="22"/>
        </w:rPr>
        <w:t>Principales relaciones:</w:t>
      </w:r>
    </w:p>
    <w:p w:rsidR="00AB1E91" w:rsidRDefault="00AB1E91" w:rsidP="009B55AE">
      <w:pPr>
        <w:ind w:left="2127" w:hanging="2127"/>
        <w:rPr>
          <w:rFonts w:ascii="Tahoma" w:hAnsi="Tahoma" w:cs="Tahoma"/>
          <w:b/>
          <w:bCs/>
          <w:sz w:val="22"/>
          <w:szCs w:val="22"/>
        </w:rPr>
      </w:pPr>
    </w:p>
    <w:p w:rsidR="009B55AE" w:rsidRPr="009B55AE" w:rsidRDefault="009B55AE" w:rsidP="009B55AE">
      <w:pPr>
        <w:ind w:left="2127" w:hanging="2127"/>
        <w:rPr>
          <w:rFonts w:ascii="Tahoma" w:hAnsi="Tahoma" w:cs="Tahoma"/>
          <w:sz w:val="22"/>
          <w:szCs w:val="22"/>
        </w:rPr>
      </w:pPr>
      <w:r w:rsidRPr="00AB1E91">
        <w:rPr>
          <w:rFonts w:ascii="Tahoma" w:hAnsi="Tahoma" w:cs="Tahoma"/>
          <w:bCs/>
          <w:sz w:val="22"/>
          <w:szCs w:val="22"/>
        </w:rPr>
        <w:t>Internas:</w:t>
      </w:r>
      <w:r w:rsidRPr="009B55AE">
        <w:rPr>
          <w:rFonts w:ascii="Tahoma" w:hAnsi="Tahoma" w:cs="Tahoma"/>
          <w:b/>
          <w:bCs/>
          <w:caps/>
          <w:sz w:val="22"/>
          <w:szCs w:val="22"/>
        </w:rPr>
        <w:tab/>
      </w:r>
      <w:r w:rsidRPr="009B55AE">
        <w:rPr>
          <w:rFonts w:ascii="Tahoma" w:hAnsi="Tahoma" w:cs="Tahoma"/>
          <w:b/>
          <w:bCs/>
          <w:caps/>
          <w:sz w:val="22"/>
          <w:szCs w:val="22"/>
        </w:rPr>
        <w:tab/>
      </w:r>
      <w:r w:rsidR="00AB1E91">
        <w:rPr>
          <w:rFonts w:ascii="Tahoma" w:hAnsi="Tahoma" w:cs="Tahoma"/>
          <w:b/>
          <w:bCs/>
          <w:caps/>
          <w:sz w:val="22"/>
          <w:szCs w:val="22"/>
        </w:rPr>
        <w:tab/>
      </w:r>
      <w:r w:rsidR="00AB1E91">
        <w:rPr>
          <w:rFonts w:ascii="Tahoma" w:hAnsi="Tahoma" w:cs="Tahoma"/>
          <w:b/>
          <w:bCs/>
          <w:caps/>
          <w:sz w:val="22"/>
          <w:szCs w:val="22"/>
        </w:rPr>
        <w:tab/>
      </w:r>
      <w:r w:rsidRPr="009B55AE">
        <w:rPr>
          <w:rFonts w:ascii="Tahoma" w:hAnsi="Tahoma" w:cs="Tahoma"/>
          <w:sz w:val="22"/>
          <w:szCs w:val="22"/>
        </w:rPr>
        <w:t>Gerencial, de Supervisión y operativo.</w:t>
      </w:r>
    </w:p>
    <w:p w:rsidR="00AB1E91" w:rsidRDefault="00AB1E91" w:rsidP="009B55AE">
      <w:pPr>
        <w:rPr>
          <w:rFonts w:ascii="Tahoma" w:hAnsi="Tahoma" w:cs="Tahoma"/>
          <w:b/>
          <w:bCs/>
          <w:sz w:val="22"/>
          <w:szCs w:val="22"/>
        </w:rPr>
      </w:pPr>
    </w:p>
    <w:p w:rsidR="009B55AE" w:rsidRPr="00AB1E91" w:rsidRDefault="009B55AE" w:rsidP="009B55AE">
      <w:pPr>
        <w:rPr>
          <w:rFonts w:ascii="Tahoma" w:hAnsi="Tahoma" w:cs="Tahoma"/>
          <w:caps/>
          <w:sz w:val="22"/>
          <w:szCs w:val="22"/>
        </w:rPr>
      </w:pPr>
      <w:r w:rsidRPr="00AB1E91">
        <w:rPr>
          <w:rFonts w:ascii="Tahoma" w:hAnsi="Tahoma" w:cs="Tahoma"/>
          <w:bCs/>
          <w:sz w:val="22"/>
          <w:szCs w:val="22"/>
        </w:rPr>
        <w:t>Externas</w:t>
      </w:r>
      <w:r w:rsidRPr="00AB1E91">
        <w:rPr>
          <w:rFonts w:ascii="Tahoma" w:hAnsi="Tahoma" w:cs="Tahoma"/>
          <w:sz w:val="22"/>
          <w:szCs w:val="22"/>
        </w:rPr>
        <w:t xml:space="preserve">: </w:t>
      </w:r>
      <w:r w:rsidRPr="00AB1E91">
        <w:rPr>
          <w:rFonts w:ascii="Tahoma" w:hAnsi="Tahoma" w:cs="Tahoma"/>
          <w:caps/>
          <w:sz w:val="22"/>
          <w:szCs w:val="22"/>
        </w:rPr>
        <w:tab/>
      </w:r>
      <w:r w:rsidRPr="00AB1E91">
        <w:rPr>
          <w:rFonts w:ascii="Tahoma" w:hAnsi="Tahoma" w:cs="Tahoma"/>
          <w:caps/>
          <w:sz w:val="22"/>
          <w:szCs w:val="22"/>
        </w:rPr>
        <w:tab/>
      </w:r>
      <w:r w:rsidRPr="00AB1E91">
        <w:rPr>
          <w:rFonts w:ascii="Tahoma" w:hAnsi="Tahoma" w:cs="Tahoma"/>
          <w:caps/>
          <w:sz w:val="22"/>
          <w:szCs w:val="22"/>
        </w:rPr>
        <w:tab/>
      </w:r>
      <w:r w:rsidRPr="00AB1E91">
        <w:rPr>
          <w:rFonts w:ascii="Tahoma" w:hAnsi="Tahoma" w:cs="Tahoma"/>
          <w:sz w:val="22"/>
          <w:szCs w:val="22"/>
        </w:rPr>
        <w:t xml:space="preserve"> </w:t>
      </w:r>
    </w:p>
    <w:p w:rsidR="009B55AE" w:rsidRPr="009B55AE" w:rsidRDefault="009B55AE" w:rsidP="009B55AE">
      <w:pPr>
        <w:rPr>
          <w:rFonts w:ascii="Tahoma" w:hAnsi="Tahoma" w:cs="Tahoma"/>
          <w:bCs/>
          <w:sz w:val="22"/>
          <w:szCs w:val="22"/>
        </w:rPr>
      </w:pPr>
    </w:p>
    <w:p w:rsidR="009B55AE" w:rsidRPr="009B55AE" w:rsidRDefault="009B55AE" w:rsidP="009B55AE">
      <w:pPr>
        <w:pStyle w:val="Ttulo4"/>
        <w:jc w:val="left"/>
        <w:rPr>
          <w:rFonts w:ascii="Tahoma" w:hAnsi="Tahoma" w:cs="Tahoma"/>
          <w:szCs w:val="22"/>
        </w:rPr>
      </w:pPr>
      <w:r w:rsidRPr="009B55AE">
        <w:rPr>
          <w:rFonts w:ascii="Tahoma" w:hAnsi="Tahoma" w:cs="Tahoma"/>
          <w:szCs w:val="22"/>
        </w:rPr>
        <w:t>Requisitos del puesto</w:t>
      </w:r>
    </w:p>
    <w:p w:rsidR="009B55AE" w:rsidRPr="00AB1E91" w:rsidRDefault="009B55AE" w:rsidP="00AB1E91">
      <w:pPr>
        <w:pStyle w:val="Ttulo1"/>
        <w:ind w:left="4245" w:hanging="4245"/>
        <w:jc w:val="left"/>
        <w:rPr>
          <w:rFonts w:ascii="Tahoma" w:hAnsi="Tahoma" w:cs="Tahoma"/>
          <w:sz w:val="22"/>
          <w:szCs w:val="22"/>
        </w:rPr>
      </w:pPr>
      <w:r w:rsidRPr="00AB1E91">
        <w:rPr>
          <w:rFonts w:ascii="Tahoma" w:hAnsi="Tahoma" w:cs="Tahoma"/>
          <w:sz w:val="22"/>
          <w:szCs w:val="22"/>
        </w:rPr>
        <w:t>Experiencia mínima:</w:t>
      </w:r>
      <w:r w:rsidRPr="00AB1E91">
        <w:rPr>
          <w:rFonts w:ascii="Tahoma" w:hAnsi="Tahoma" w:cs="Tahoma"/>
          <w:sz w:val="22"/>
          <w:szCs w:val="22"/>
        </w:rPr>
        <w:tab/>
      </w:r>
      <w:r w:rsidR="00AB1E91" w:rsidRPr="00AB1E91">
        <w:rPr>
          <w:rFonts w:ascii="Tahoma" w:hAnsi="Tahoma" w:cs="Tahoma"/>
          <w:sz w:val="22"/>
          <w:szCs w:val="22"/>
        </w:rPr>
        <w:tab/>
      </w:r>
      <w:r w:rsidRPr="00AB1E91">
        <w:rPr>
          <w:rFonts w:ascii="Tahoma" w:hAnsi="Tahoma" w:cs="Tahoma"/>
          <w:sz w:val="22"/>
          <w:szCs w:val="22"/>
        </w:rPr>
        <w:t xml:space="preserve">1 a 2 años en procesos administrativos, contables y servicio y atención a clientes </w:t>
      </w:r>
    </w:p>
    <w:p w:rsidR="009B55AE" w:rsidRPr="009B55AE" w:rsidRDefault="00AB1E91" w:rsidP="009B55AE">
      <w:pPr>
        <w:rPr>
          <w:rFonts w:ascii="Tahoma" w:hAnsi="Tahoma" w:cs="Tahoma"/>
          <w:sz w:val="22"/>
          <w:szCs w:val="22"/>
        </w:rPr>
      </w:pPr>
      <w:r w:rsidRPr="009B55AE">
        <w:rPr>
          <w:rFonts w:ascii="Tahoma" w:hAnsi="Tahoma" w:cs="Tahoma"/>
          <w:sz w:val="22"/>
          <w:szCs w:val="22"/>
        </w:rPr>
        <w:t>Escolaridad</w:t>
      </w:r>
      <w:r w:rsidR="009B55AE" w:rsidRPr="009B55AE">
        <w:rPr>
          <w:rFonts w:ascii="Tahoma" w:hAnsi="Tahoma" w:cs="Tahoma"/>
          <w:sz w:val="22"/>
          <w:szCs w:val="22"/>
        </w:rPr>
        <w:t>:</w:t>
      </w:r>
      <w:r w:rsidR="009B55AE" w:rsidRPr="009B55AE">
        <w:rPr>
          <w:rFonts w:ascii="Tahoma" w:hAnsi="Tahoma" w:cs="Tahoma"/>
          <w:sz w:val="22"/>
          <w:szCs w:val="22"/>
        </w:rPr>
        <w:tab/>
      </w:r>
      <w:r w:rsidR="009B55AE" w:rsidRPr="009B55AE">
        <w:rPr>
          <w:rFonts w:ascii="Tahoma" w:hAnsi="Tahoma" w:cs="Tahoma"/>
          <w:sz w:val="22"/>
          <w:szCs w:val="22"/>
        </w:rPr>
        <w:tab/>
      </w:r>
      <w:r w:rsidR="009B55AE" w:rsidRPr="009B55AE">
        <w:rPr>
          <w:rFonts w:ascii="Tahoma" w:hAnsi="Tahoma" w:cs="Tahoma"/>
          <w:sz w:val="22"/>
          <w:szCs w:val="22"/>
        </w:rPr>
        <w:tab/>
      </w:r>
      <w:r>
        <w:rPr>
          <w:rFonts w:ascii="Tahoma" w:hAnsi="Tahoma" w:cs="Tahoma"/>
          <w:sz w:val="22"/>
          <w:szCs w:val="22"/>
        </w:rPr>
        <w:tab/>
      </w:r>
      <w:r>
        <w:rPr>
          <w:rFonts w:ascii="Tahoma" w:hAnsi="Tahoma" w:cs="Tahoma"/>
          <w:sz w:val="22"/>
          <w:szCs w:val="22"/>
        </w:rPr>
        <w:tab/>
      </w:r>
      <w:r w:rsidR="009B55AE" w:rsidRPr="009B55AE">
        <w:rPr>
          <w:rFonts w:ascii="Tahoma" w:hAnsi="Tahoma" w:cs="Tahoma"/>
          <w:sz w:val="22"/>
          <w:szCs w:val="22"/>
        </w:rPr>
        <w:t>Preparatoria o carrera técnica</w:t>
      </w:r>
    </w:p>
    <w:p w:rsidR="009B55AE" w:rsidRPr="009B55AE" w:rsidRDefault="009B55AE" w:rsidP="009B55AE">
      <w:pPr>
        <w:rPr>
          <w:rFonts w:ascii="Tahoma" w:hAnsi="Tahoma" w:cs="Tahoma"/>
          <w:sz w:val="22"/>
          <w:szCs w:val="22"/>
        </w:rPr>
      </w:pPr>
      <w:r w:rsidRPr="009B55AE">
        <w:rPr>
          <w:rFonts w:ascii="Tahoma" w:hAnsi="Tahoma" w:cs="Tahoma"/>
          <w:sz w:val="22"/>
          <w:szCs w:val="22"/>
        </w:rPr>
        <w:t>Edad:</w:t>
      </w:r>
      <w:r w:rsidRPr="009B55AE">
        <w:rPr>
          <w:rFonts w:ascii="Tahoma" w:hAnsi="Tahoma" w:cs="Tahoma"/>
          <w:sz w:val="22"/>
          <w:szCs w:val="22"/>
        </w:rPr>
        <w:tab/>
      </w:r>
      <w:r w:rsidRPr="009B55AE">
        <w:rPr>
          <w:rFonts w:ascii="Tahoma" w:hAnsi="Tahoma" w:cs="Tahoma"/>
          <w:sz w:val="22"/>
          <w:szCs w:val="22"/>
        </w:rPr>
        <w:tab/>
      </w:r>
      <w:r w:rsidRPr="009B55AE">
        <w:rPr>
          <w:rFonts w:ascii="Tahoma" w:hAnsi="Tahoma" w:cs="Tahoma"/>
          <w:sz w:val="22"/>
          <w:szCs w:val="22"/>
        </w:rPr>
        <w:tab/>
      </w:r>
      <w:r w:rsidRPr="009B55AE">
        <w:rPr>
          <w:rFonts w:ascii="Tahoma" w:hAnsi="Tahoma" w:cs="Tahoma"/>
          <w:sz w:val="22"/>
          <w:szCs w:val="22"/>
        </w:rPr>
        <w:tab/>
      </w:r>
      <w:r w:rsidR="00AB1E91">
        <w:rPr>
          <w:rFonts w:ascii="Tahoma" w:hAnsi="Tahoma" w:cs="Tahoma"/>
          <w:sz w:val="22"/>
          <w:szCs w:val="22"/>
        </w:rPr>
        <w:tab/>
      </w:r>
      <w:r w:rsidR="00AB1E91">
        <w:rPr>
          <w:rFonts w:ascii="Tahoma" w:hAnsi="Tahoma" w:cs="Tahoma"/>
          <w:sz w:val="22"/>
          <w:szCs w:val="22"/>
        </w:rPr>
        <w:tab/>
      </w:r>
      <w:r w:rsidRPr="009B55AE">
        <w:rPr>
          <w:rFonts w:ascii="Tahoma" w:hAnsi="Tahoma" w:cs="Tahoma"/>
          <w:sz w:val="22"/>
          <w:szCs w:val="22"/>
        </w:rPr>
        <w:t xml:space="preserve">25 a 35 años </w:t>
      </w:r>
    </w:p>
    <w:p w:rsidR="009B55AE" w:rsidRPr="009B55AE" w:rsidRDefault="009B55AE" w:rsidP="00AB1E91">
      <w:pPr>
        <w:pStyle w:val="Textoindependiente"/>
        <w:spacing w:line="240" w:lineRule="auto"/>
        <w:jc w:val="left"/>
        <w:rPr>
          <w:rFonts w:ascii="Tahoma" w:hAnsi="Tahoma" w:cs="Tahoma"/>
          <w:sz w:val="22"/>
          <w:szCs w:val="22"/>
          <w:lang w:val="es-ES"/>
        </w:rPr>
      </w:pPr>
      <w:r w:rsidRPr="009B55AE">
        <w:rPr>
          <w:rFonts w:ascii="Tahoma" w:hAnsi="Tahoma" w:cs="Tahoma"/>
          <w:sz w:val="22"/>
          <w:szCs w:val="22"/>
          <w:lang w:val="es-ES"/>
        </w:rPr>
        <w:t>Sexo:</w:t>
      </w:r>
      <w:r w:rsidRPr="009B55AE">
        <w:rPr>
          <w:rFonts w:ascii="Tahoma" w:hAnsi="Tahoma" w:cs="Tahoma"/>
          <w:sz w:val="22"/>
          <w:szCs w:val="22"/>
          <w:lang w:val="es-ES"/>
        </w:rPr>
        <w:tab/>
      </w:r>
      <w:r w:rsidRPr="009B55AE">
        <w:rPr>
          <w:rFonts w:ascii="Tahoma" w:hAnsi="Tahoma" w:cs="Tahoma"/>
          <w:sz w:val="22"/>
          <w:szCs w:val="22"/>
          <w:lang w:val="es-ES"/>
        </w:rPr>
        <w:tab/>
      </w:r>
      <w:r w:rsidRPr="009B55AE">
        <w:rPr>
          <w:rFonts w:ascii="Tahoma" w:hAnsi="Tahoma" w:cs="Tahoma"/>
          <w:sz w:val="22"/>
          <w:szCs w:val="22"/>
          <w:lang w:val="es-ES"/>
        </w:rPr>
        <w:tab/>
      </w:r>
      <w:r w:rsidRPr="009B55AE">
        <w:rPr>
          <w:rFonts w:ascii="Tahoma" w:hAnsi="Tahoma" w:cs="Tahoma"/>
          <w:sz w:val="22"/>
          <w:szCs w:val="22"/>
          <w:lang w:val="es-ES"/>
        </w:rPr>
        <w:tab/>
      </w:r>
      <w:r w:rsidR="00AB1E91">
        <w:rPr>
          <w:rFonts w:ascii="Tahoma" w:hAnsi="Tahoma" w:cs="Tahoma"/>
          <w:sz w:val="22"/>
          <w:szCs w:val="22"/>
          <w:lang w:val="es-ES"/>
        </w:rPr>
        <w:tab/>
      </w:r>
      <w:r w:rsidR="00AB1E91">
        <w:rPr>
          <w:rFonts w:ascii="Tahoma" w:hAnsi="Tahoma" w:cs="Tahoma"/>
          <w:sz w:val="22"/>
          <w:szCs w:val="22"/>
          <w:lang w:val="es-ES"/>
        </w:rPr>
        <w:tab/>
      </w:r>
      <w:r w:rsidR="00653101">
        <w:rPr>
          <w:rFonts w:ascii="Tahoma" w:hAnsi="Tahoma" w:cs="Tahoma"/>
          <w:sz w:val="22"/>
          <w:szCs w:val="22"/>
          <w:lang w:val="es-ES"/>
        </w:rPr>
        <w:t>Indistinto</w:t>
      </w:r>
    </w:p>
    <w:p w:rsidR="009B55AE" w:rsidRPr="009B55AE" w:rsidRDefault="00AB1E91" w:rsidP="00AB1E91">
      <w:pPr>
        <w:pStyle w:val="Sangra2detindependiente"/>
        <w:ind w:left="0"/>
        <w:jc w:val="left"/>
        <w:rPr>
          <w:rFonts w:ascii="Tahoma" w:hAnsi="Tahoma" w:cs="Tahoma"/>
          <w:sz w:val="22"/>
          <w:szCs w:val="22"/>
        </w:rPr>
      </w:pPr>
      <w:r w:rsidRPr="009B55AE">
        <w:rPr>
          <w:rFonts w:ascii="Tahoma" w:hAnsi="Tahoma" w:cs="Tahoma"/>
          <w:sz w:val="22"/>
          <w:szCs w:val="22"/>
        </w:rPr>
        <w:t>Estado</w:t>
      </w:r>
      <w:r w:rsidR="009B55AE" w:rsidRPr="009B55AE">
        <w:rPr>
          <w:rFonts w:ascii="Tahoma" w:hAnsi="Tahoma" w:cs="Tahoma"/>
          <w:sz w:val="22"/>
          <w:szCs w:val="22"/>
        </w:rPr>
        <w:t xml:space="preserve"> civil:</w:t>
      </w:r>
      <w:r w:rsidR="009B55AE" w:rsidRPr="009B55AE">
        <w:rPr>
          <w:rFonts w:ascii="Tahoma" w:hAnsi="Tahoma" w:cs="Tahoma"/>
          <w:sz w:val="22"/>
          <w:szCs w:val="22"/>
        </w:rPr>
        <w:tab/>
      </w:r>
      <w:r w:rsidR="009B55AE" w:rsidRPr="009B55AE">
        <w:rPr>
          <w:rFonts w:ascii="Tahoma" w:hAnsi="Tahoma" w:cs="Tahoma"/>
          <w:sz w:val="22"/>
          <w:szCs w:val="22"/>
        </w:rPr>
        <w:tab/>
      </w:r>
      <w:r w:rsidR="009B55AE" w:rsidRPr="009B55AE">
        <w:rPr>
          <w:rFonts w:ascii="Tahoma" w:hAnsi="Tahoma" w:cs="Tahoma"/>
          <w:sz w:val="22"/>
          <w:szCs w:val="22"/>
        </w:rPr>
        <w:tab/>
      </w:r>
      <w:r>
        <w:rPr>
          <w:rFonts w:ascii="Tahoma" w:hAnsi="Tahoma" w:cs="Tahoma"/>
          <w:sz w:val="22"/>
          <w:szCs w:val="22"/>
        </w:rPr>
        <w:tab/>
      </w:r>
      <w:r>
        <w:rPr>
          <w:rFonts w:ascii="Tahoma" w:hAnsi="Tahoma" w:cs="Tahoma"/>
          <w:sz w:val="22"/>
          <w:szCs w:val="22"/>
        </w:rPr>
        <w:tab/>
      </w:r>
      <w:r w:rsidR="009B55AE" w:rsidRPr="009B55AE">
        <w:rPr>
          <w:rFonts w:ascii="Tahoma" w:hAnsi="Tahoma" w:cs="Tahoma"/>
          <w:sz w:val="22"/>
          <w:szCs w:val="22"/>
        </w:rPr>
        <w:t>Indistinto</w:t>
      </w:r>
    </w:p>
    <w:p w:rsidR="009B55AE" w:rsidRPr="009B55AE" w:rsidRDefault="009B55AE" w:rsidP="00AB1E91">
      <w:pPr>
        <w:pStyle w:val="Sangra2detindependiente"/>
        <w:ind w:left="0"/>
        <w:jc w:val="left"/>
        <w:rPr>
          <w:rFonts w:ascii="Tahoma" w:hAnsi="Tahoma" w:cs="Tahoma"/>
          <w:sz w:val="22"/>
          <w:szCs w:val="22"/>
        </w:rPr>
      </w:pPr>
      <w:r w:rsidRPr="009B55AE">
        <w:rPr>
          <w:rFonts w:ascii="Tahoma" w:hAnsi="Tahoma" w:cs="Tahoma"/>
          <w:sz w:val="22"/>
          <w:szCs w:val="22"/>
        </w:rPr>
        <w:t>Disponibilidad de horario</w:t>
      </w:r>
    </w:p>
    <w:p w:rsidR="009B55AE" w:rsidRPr="009B55AE" w:rsidRDefault="009B55AE" w:rsidP="00AB1E91">
      <w:pPr>
        <w:pStyle w:val="Sangra2detindependiente"/>
        <w:ind w:left="0"/>
        <w:jc w:val="left"/>
        <w:rPr>
          <w:rFonts w:ascii="Tahoma" w:hAnsi="Tahoma" w:cs="Tahoma"/>
          <w:b/>
          <w:sz w:val="22"/>
          <w:szCs w:val="22"/>
        </w:rPr>
      </w:pPr>
      <w:r w:rsidRPr="009B55AE">
        <w:rPr>
          <w:rFonts w:ascii="Tahoma" w:hAnsi="Tahoma" w:cs="Tahoma"/>
          <w:sz w:val="22"/>
          <w:szCs w:val="22"/>
        </w:rPr>
        <w:tab/>
      </w:r>
      <w:r w:rsidRPr="009B55AE">
        <w:rPr>
          <w:rFonts w:ascii="Tahoma" w:hAnsi="Tahoma" w:cs="Tahoma"/>
          <w:sz w:val="22"/>
          <w:szCs w:val="22"/>
        </w:rPr>
        <w:tab/>
      </w:r>
    </w:p>
    <w:p w:rsidR="00AB1E91" w:rsidRPr="000956FD" w:rsidRDefault="00AB1E91" w:rsidP="00AB1E91">
      <w:pPr>
        <w:rPr>
          <w:rFonts w:ascii="Tahoma" w:hAnsi="Tahoma" w:cs="Tahoma"/>
          <w:b/>
          <w:sz w:val="22"/>
          <w:szCs w:val="22"/>
        </w:rPr>
      </w:pPr>
      <w:r w:rsidRPr="000956FD">
        <w:rPr>
          <w:rFonts w:ascii="Tahoma" w:hAnsi="Tahoma" w:cs="Tahoma"/>
          <w:b/>
          <w:sz w:val="22"/>
          <w:szCs w:val="22"/>
        </w:rPr>
        <w:t>Competencias Personales:</w:t>
      </w:r>
    </w:p>
    <w:p w:rsidR="00AB1E91" w:rsidRPr="000956FD" w:rsidRDefault="00AB1E91" w:rsidP="00AB1E91">
      <w:pPr>
        <w:rPr>
          <w:rFonts w:ascii="Tahoma" w:hAnsi="Tahoma" w:cs="Tahoma"/>
          <w:sz w:val="22"/>
          <w:szCs w:val="22"/>
        </w:rPr>
      </w:pPr>
      <w:r w:rsidRPr="000956FD">
        <w:rPr>
          <w:rFonts w:ascii="Tahoma" w:hAnsi="Tahoma" w:cs="Tahoma"/>
          <w:sz w:val="22"/>
          <w:szCs w:val="22"/>
        </w:rPr>
        <w:t xml:space="preserve">Honestidad </w:t>
      </w:r>
    </w:p>
    <w:p w:rsidR="00AB1E91" w:rsidRDefault="00AB1E91" w:rsidP="00AB1E91">
      <w:pPr>
        <w:rPr>
          <w:rFonts w:ascii="Tahoma" w:hAnsi="Tahoma" w:cs="Tahoma"/>
          <w:sz w:val="22"/>
          <w:szCs w:val="22"/>
        </w:rPr>
      </w:pPr>
      <w:r w:rsidRPr="000956FD">
        <w:rPr>
          <w:rFonts w:ascii="Tahoma" w:hAnsi="Tahoma" w:cs="Tahoma"/>
          <w:sz w:val="22"/>
          <w:szCs w:val="22"/>
        </w:rPr>
        <w:t xml:space="preserve">Lealtad y Responsabilidad </w:t>
      </w:r>
    </w:p>
    <w:p w:rsidR="00AB1E91" w:rsidRPr="000956FD" w:rsidRDefault="00AB1E91" w:rsidP="00AB1E91">
      <w:pPr>
        <w:rPr>
          <w:rFonts w:ascii="Tahoma" w:hAnsi="Tahoma" w:cs="Tahoma"/>
          <w:sz w:val="22"/>
          <w:szCs w:val="22"/>
        </w:rPr>
      </w:pPr>
      <w:r>
        <w:rPr>
          <w:rFonts w:ascii="Tahoma" w:hAnsi="Tahoma" w:cs="Tahoma"/>
          <w:sz w:val="22"/>
          <w:szCs w:val="22"/>
        </w:rPr>
        <w:t>Disciplina</w:t>
      </w:r>
    </w:p>
    <w:p w:rsidR="00AB1E91" w:rsidRPr="000956FD" w:rsidRDefault="00AB1E91" w:rsidP="00AB1E91">
      <w:pPr>
        <w:rPr>
          <w:rFonts w:ascii="Tahoma" w:hAnsi="Tahoma" w:cs="Tahoma"/>
          <w:b/>
          <w:sz w:val="22"/>
          <w:szCs w:val="22"/>
        </w:rPr>
      </w:pPr>
      <w:r w:rsidRPr="000956FD">
        <w:rPr>
          <w:rFonts w:ascii="Tahoma" w:hAnsi="Tahoma" w:cs="Tahoma"/>
          <w:b/>
          <w:sz w:val="22"/>
          <w:szCs w:val="22"/>
        </w:rPr>
        <w:t>Competencias de Relación:</w:t>
      </w:r>
    </w:p>
    <w:p w:rsidR="00AB1E91" w:rsidRDefault="00AB1E91" w:rsidP="00AB1E91">
      <w:pPr>
        <w:rPr>
          <w:rFonts w:ascii="Tahoma" w:hAnsi="Tahoma" w:cs="Tahoma"/>
          <w:sz w:val="22"/>
          <w:szCs w:val="22"/>
        </w:rPr>
      </w:pPr>
      <w:r w:rsidRPr="000956FD">
        <w:rPr>
          <w:rFonts w:ascii="Tahoma" w:hAnsi="Tahoma" w:cs="Tahoma"/>
          <w:sz w:val="22"/>
          <w:szCs w:val="22"/>
        </w:rPr>
        <w:t xml:space="preserve">Comunicación </w:t>
      </w:r>
    </w:p>
    <w:p w:rsidR="00AB1E91" w:rsidRPr="000956FD" w:rsidRDefault="00AB1E91" w:rsidP="00AB1E91">
      <w:pPr>
        <w:rPr>
          <w:rFonts w:ascii="Tahoma" w:hAnsi="Tahoma" w:cs="Tahoma"/>
          <w:sz w:val="22"/>
          <w:szCs w:val="22"/>
        </w:rPr>
      </w:pPr>
      <w:r>
        <w:rPr>
          <w:rFonts w:ascii="Tahoma" w:hAnsi="Tahoma" w:cs="Tahoma"/>
          <w:sz w:val="22"/>
          <w:szCs w:val="22"/>
        </w:rPr>
        <w:t>Colaboración</w:t>
      </w:r>
    </w:p>
    <w:p w:rsidR="00AB1E91" w:rsidRDefault="00AB1E91" w:rsidP="00AB1E91">
      <w:pPr>
        <w:rPr>
          <w:rFonts w:ascii="Tahoma" w:hAnsi="Tahoma" w:cs="Tahoma"/>
          <w:b/>
          <w:sz w:val="22"/>
          <w:szCs w:val="22"/>
        </w:rPr>
      </w:pPr>
      <w:r w:rsidRPr="000956FD">
        <w:rPr>
          <w:rFonts w:ascii="Tahoma" w:hAnsi="Tahoma" w:cs="Tahoma"/>
          <w:b/>
          <w:sz w:val="22"/>
          <w:szCs w:val="22"/>
        </w:rPr>
        <w:t xml:space="preserve">Competencias de Negocios: </w:t>
      </w:r>
    </w:p>
    <w:p w:rsidR="00E37360" w:rsidRDefault="00E37360" w:rsidP="00E37360">
      <w:pPr>
        <w:rPr>
          <w:rFonts w:ascii="Tahoma" w:hAnsi="Tahoma" w:cs="Tahoma"/>
          <w:sz w:val="22"/>
          <w:szCs w:val="22"/>
        </w:rPr>
      </w:pPr>
      <w:r w:rsidRPr="000956FD">
        <w:rPr>
          <w:rFonts w:ascii="Tahoma" w:hAnsi="Tahoma" w:cs="Tahoma"/>
          <w:sz w:val="22"/>
          <w:szCs w:val="22"/>
        </w:rPr>
        <w:t xml:space="preserve">Relación cliente-proveedor </w:t>
      </w:r>
    </w:p>
    <w:p w:rsidR="00E37360" w:rsidRDefault="00E37360" w:rsidP="00E37360">
      <w:pPr>
        <w:rPr>
          <w:rFonts w:ascii="Tahoma" w:hAnsi="Tahoma" w:cs="Tahoma"/>
          <w:sz w:val="22"/>
          <w:szCs w:val="22"/>
        </w:rPr>
      </w:pPr>
      <w:r>
        <w:rPr>
          <w:rFonts w:ascii="Tahoma" w:hAnsi="Tahoma" w:cs="Tahoma"/>
          <w:sz w:val="22"/>
          <w:szCs w:val="22"/>
        </w:rPr>
        <w:t xml:space="preserve">Actitud de servicio </w:t>
      </w:r>
    </w:p>
    <w:p w:rsidR="00E37360" w:rsidRDefault="00E37360" w:rsidP="00E37360">
      <w:pPr>
        <w:rPr>
          <w:rFonts w:ascii="Tahoma" w:hAnsi="Tahoma" w:cs="Tahoma"/>
          <w:sz w:val="22"/>
          <w:szCs w:val="22"/>
        </w:rPr>
      </w:pPr>
      <w:r>
        <w:rPr>
          <w:rFonts w:ascii="Tahoma" w:hAnsi="Tahoma" w:cs="Tahoma"/>
          <w:sz w:val="22"/>
          <w:szCs w:val="22"/>
        </w:rPr>
        <w:lastRenderedPageBreak/>
        <w:t xml:space="preserve">Enfoque de resultados  </w:t>
      </w:r>
    </w:p>
    <w:p w:rsidR="00E37360" w:rsidRPr="000956FD" w:rsidRDefault="00E37360" w:rsidP="00E37360">
      <w:pPr>
        <w:rPr>
          <w:rFonts w:ascii="Tahoma" w:hAnsi="Tahoma" w:cs="Tahoma"/>
          <w:sz w:val="22"/>
          <w:szCs w:val="22"/>
        </w:rPr>
      </w:pPr>
      <w:r>
        <w:rPr>
          <w:rFonts w:ascii="Tahoma" w:hAnsi="Tahoma" w:cs="Tahoma"/>
          <w:sz w:val="22"/>
          <w:szCs w:val="22"/>
        </w:rPr>
        <w:t xml:space="preserve">Planeación </w:t>
      </w:r>
    </w:p>
    <w:p w:rsidR="00E37360" w:rsidRPr="000956FD" w:rsidRDefault="00E37360" w:rsidP="00AB1E91">
      <w:pPr>
        <w:rPr>
          <w:rFonts w:ascii="Tahoma" w:hAnsi="Tahoma" w:cs="Tahoma"/>
          <w:b/>
          <w:sz w:val="22"/>
          <w:szCs w:val="22"/>
        </w:rPr>
      </w:pPr>
      <w:r>
        <w:rPr>
          <w:rFonts w:ascii="Tahoma" w:hAnsi="Tahoma" w:cs="Tahoma"/>
          <w:b/>
          <w:sz w:val="22"/>
          <w:szCs w:val="22"/>
        </w:rPr>
        <w:t xml:space="preserve">Competencias técnicas: </w:t>
      </w:r>
    </w:p>
    <w:p w:rsidR="009B55AE" w:rsidRPr="009B55AE" w:rsidRDefault="009B55AE" w:rsidP="009B55AE">
      <w:pPr>
        <w:pStyle w:val="Textoindependiente2"/>
        <w:jc w:val="left"/>
        <w:rPr>
          <w:rFonts w:ascii="Tahoma" w:hAnsi="Tahoma" w:cs="Tahoma"/>
          <w:b w:val="0"/>
          <w:sz w:val="22"/>
          <w:szCs w:val="22"/>
          <w:lang w:val="es-ES"/>
        </w:rPr>
      </w:pPr>
      <w:r w:rsidRPr="009B55AE">
        <w:rPr>
          <w:rFonts w:ascii="Tahoma" w:hAnsi="Tahoma" w:cs="Tahoma"/>
          <w:b w:val="0"/>
          <w:sz w:val="22"/>
          <w:szCs w:val="22"/>
          <w:lang w:val="es-ES"/>
        </w:rPr>
        <w:t>Políticas y procedimientos de la empresa</w:t>
      </w:r>
    </w:p>
    <w:p w:rsidR="009B55AE" w:rsidRPr="009B55AE" w:rsidRDefault="009B55AE" w:rsidP="009B55AE">
      <w:pPr>
        <w:pStyle w:val="Textoindependiente2"/>
        <w:jc w:val="left"/>
        <w:rPr>
          <w:rFonts w:ascii="Tahoma" w:hAnsi="Tahoma" w:cs="Tahoma"/>
          <w:b w:val="0"/>
          <w:sz w:val="22"/>
          <w:szCs w:val="22"/>
          <w:lang w:val="es-ES"/>
        </w:rPr>
      </w:pPr>
      <w:r w:rsidRPr="009B55AE">
        <w:rPr>
          <w:rFonts w:ascii="Tahoma" w:hAnsi="Tahoma" w:cs="Tahoma"/>
          <w:b w:val="0"/>
          <w:sz w:val="22"/>
          <w:szCs w:val="22"/>
          <w:lang w:val="es-ES"/>
        </w:rPr>
        <w:t xml:space="preserve">Atención al cliente </w:t>
      </w:r>
    </w:p>
    <w:p w:rsidR="009B55AE" w:rsidRPr="009B55AE" w:rsidRDefault="009B55AE" w:rsidP="009B55AE">
      <w:pPr>
        <w:pStyle w:val="Textoindependiente2"/>
        <w:jc w:val="left"/>
        <w:rPr>
          <w:rFonts w:ascii="Tahoma" w:hAnsi="Tahoma" w:cs="Tahoma"/>
          <w:b w:val="0"/>
          <w:sz w:val="22"/>
          <w:szCs w:val="22"/>
          <w:lang w:val="es-ES"/>
        </w:rPr>
      </w:pPr>
      <w:r w:rsidRPr="009B55AE">
        <w:rPr>
          <w:rFonts w:ascii="Tahoma" w:hAnsi="Tahoma" w:cs="Tahoma"/>
          <w:b w:val="0"/>
          <w:sz w:val="22"/>
          <w:szCs w:val="22"/>
          <w:lang w:val="es-ES"/>
        </w:rPr>
        <w:t>Controles administrativos</w:t>
      </w:r>
    </w:p>
    <w:p w:rsidR="009B55AE" w:rsidRPr="009B55AE" w:rsidRDefault="009B55AE" w:rsidP="009B55AE">
      <w:pPr>
        <w:pStyle w:val="Textoindependiente2"/>
        <w:jc w:val="left"/>
        <w:rPr>
          <w:rFonts w:ascii="Tahoma" w:hAnsi="Tahoma" w:cs="Tahoma"/>
          <w:b w:val="0"/>
          <w:sz w:val="22"/>
          <w:szCs w:val="22"/>
          <w:lang w:val="es-ES"/>
        </w:rPr>
      </w:pPr>
      <w:r w:rsidRPr="009B55AE">
        <w:rPr>
          <w:rFonts w:ascii="Tahoma" w:hAnsi="Tahoma" w:cs="Tahoma"/>
          <w:b w:val="0"/>
          <w:sz w:val="22"/>
          <w:szCs w:val="22"/>
          <w:lang w:val="es-ES"/>
        </w:rPr>
        <w:t>Normatividad Infonavit y Fonacot</w:t>
      </w:r>
    </w:p>
    <w:p w:rsidR="009B55AE" w:rsidRPr="009B55AE" w:rsidRDefault="009B55AE" w:rsidP="009B55AE">
      <w:pPr>
        <w:pStyle w:val="Textoindependiente2"/>
        <w:jc w:val="left"/>
        <w:rPr>
          <w:rFonts w:ascii="Tahoma" w:hAnsi="Tahoma" w:cs="Tahoma"/>
          <w:b w:val="0"/>
          <w:sz w:val="22"/>
          <w:szCs w:val="22"/>
          <w:lang w:val="es-ES"/>
        </w:rPr>
      </w:pPr>
      <w:r w:rsidRPr="009B55AE">
        <w:rPr>
          <w:rFonts w:ascii="Tahoma" w:hAnsi="Tahoma" w:cs="Tahoma"/>
          <w:b w:val="0"/>
          <w:sz w:val="22"/>
          <w:szCs w:val="22"/>
          <w:lang w:val="es-ES"/>
        </w:rPr>
        <w:t xml:space="preserve">Control de documentos </w:t>
      </w:r>
    </w:p>
    <w:p w:rsidR="009B55AE" w:rsidRPr="009B55AE" w:rsidRDefault="00AB1E91" w:rsidP="009B55AE">
      <w:pPr>
        <w:pStyle w:val="Textoindependiente2"/>
        <w:jc w:val="left"/>
        <w:rPr>
          <w:rFonts w:ascii="Tahoma" w:hAnsi="Tahoma" w:cs="Tahoma"/>
          <w:b w:val="0"/>
          <w:sz w:val="22"/>
          <w:szCs w:val="22"/>
          <w:lang w:val="es-ES"/>
        </w:rPr>
      </w:pPr>
      <w:r>
        <w:rPr>
          <w:rFonts w:ascii="Tahoma" w:hAnsi="Tahoma" w:cs="Tahoma"/>
          <w:b w:val="0"/>
          <w:sz w:val="22"/>
          <w:szCs w:val="22"/>
          <w:lang w:val="es-ES"/>
        </w:rPr>
        <w:t xml:space="preserve">Manejo de </w:t>
      </w:r>
      <w:r w:rsidR="009B55AE" w:rsidRPr="009B55AE">
        <w:rPr>
          <w:rFonts w:ascii="Tahoma" w:hAnsi="Tahoma" w:cs="Tahoma"/>
          <w:b w:val="0"/>
          <w:sz w:val="22"/>
          <w:szCs w:val="22"/>
          <w:lang w:val="es-ES"/>
        </w:rPr>
        <w:t xml:space="preserve">Office </w:t>
      </w:r>
      <w:r>
        <w:rPr>
          <w:rFonts w:ascii="Tahoma" w:hAnsi="Tahoma" w:cs="Tahoma"/>
          <w:b w:val="0"/>
          <w:sz w:val="22"/>
          <w:szCs w:val="22"/>
          <w:lang w:val="es-ES"/>
        </w:rPr>
        <w:t>nivel inter</w:t>
      </w:r>
      <w:r w:rsidR="009B55AE" w:rsidRPr="009B55AE">
        <w:rPr>
          <w:rFonts w:ascii="Tahoma" w:hAnsi="Tahoma" w:cs="Tahoma"/>
          <w:b w:val="0"/>
          <w:sz w:val="22"/>
          <w:szCs w:val="22"/>
          <w:lang w:val="es-ES"/>
        </w:rPr>
        <w:t>medio</w:t>
      </w:r>
    </w:p>
    <w:p w:rsidR="009B55AE" w:rsidRPr="009B55AE" w:rsidRDefault="009B55AE" w:rsidP="009B55AE">
      <w:pPr>
        <w:pStyle w:val="Textoindependiente2"/>
        <w:jc w:val="left"/>
        <w:rPr>
          <w:rFonts w:ascii="Tahoma" w:hAnsi="Tahoma" w:cs="Tahoma"/>
          <w:b w:val="0"/>
          <w:sz w:val="22"/>
          <w:szCs w:val="22"/>
          <w:lang w:val="es-ES"/>
        </w:rPr>
      </w:pPr>
      <w:r w:rsidRPr="009B55AE">
        <w:rPr>
          <w:rFonts w:ascii="Tahoma" w:hAnsi="Tahoma" w:cs="Tahoma"/>
          <w:b w:val="0"/>
          <w:sz w:val="22"/>
          <w:szCs w:val="22"/>
          <w:lang w:val="es-ES"/>
        </w:rPr>
        <w:t>Manejo de equipo oficina</w:t>
      </w:r>
    </w:p>
    <w:p w:rsidR="009B55AE" w:rsidRPr="009B55AE" w:rsidRDefault="009B55AE" w:rsidP="009B55AE">
      <w:pPr>
        <w:jc w:val="both"/>
        <w:rPr>
          <w:rFonts w:ascii="Tahoma" w:hAnsi="Tahoma" w:cs="Tahoma"/>
          <w:sz w:val="22"/>
          <w:szCs w:val="22"/>
        </w:rPr>
      </w:pPr>
    </w:p>
    <w:p w:rsidR="009B55AE" w:rsidRPr="009B55AE" w:rsidRDefault="009B55AE" w:rsidP="009B55AE">
      <w:pPr>
        <w:jc w:val="both"/>
        <w:rPr>
          <w:rFonts w:ascii="Tahoma" w:eastAsia="Batang" w:hAnsi="Tahoma" w:cs="Tahoma"/>
          <w:sz w:val="22"/>
          <w:szCs w:val="22"/>
        </w:rPr>
      </w:pPr>
      <w:r w:rsidRPr="009B55AE">
        <w:rPr>
          <w:rFonts w:ascii="Tahoma" w:hAnsi="Tahoma" w:cs="Tahoma"/>
          <w:b/>
          <w:bCs/>
          <w:sz w:val="22"/>
          <w:szCs w:val="22"/>
        </w:rPr>
        <w:t>Actividades:</w:t>
      </w:r>
      <w:r w:rsidRPr="009B55AE">
        <w:rPr>
          <w:rFonts w:ascii="Tahoma" w:eastAsia="Batang" w:hAnsi="Tahoma" w:cs="Tahoma"/>
          <w:sz w:val="22"/>
          <w:szCs w:val="22"/>
        </w:rPr>
        <w:t xml:space="preserve"> </w:t>
      </w:r>
    </w:p>
    <w:p w:rsidR="009B55AE" w:rsidRPr="009B55AE" w:rsidRDefault="009B55AE" w:rsidP="009B55AE">
      <w:pPr>
        <w:ind w:left="720"/>
        <w:rPr>
          <w:rFonts w:ascii="Tahoma" w:eastAsia="Batang" w:hAnsi="Tahoma" w:cs="Tahoma"/>
          <w:sz w:val="22"/>
          <w:szCs w:val="22"/>
        </w:rPr>
      </w:pPr>
      <w:r w:rsidRPr="009B55AE">
        <w:rPr>
          <w:rFonts w:ascii="Tahoma" w:eastAsia="Batang" w:hAnsi="Tahoma" w:cs="Tahoma"/>
          <w:sz w:val="22"/>
          <w:szCs w:val="22"/>
        </w:rPr>
        <w:t xml:space="preserve"> </w:t>
      </w:r>
    </w:p>
    <w:p w:rsidR="009B55AE" w:rsidRPr="00AB1E91" w:rsidRDefault="009B55AE" w:rsidP="009B55AE">
      <w:pPr>
        <w:pStyle w:val="Ttulo2"/>
        <w:rPr>
          <w:rFonts w:ascii="Tahoma" w:hAnsi="Tahoma" w:cs="Tahoma"/>
          <w:sz w:val="22"/>
          <w:szCs w:val="22"/>
          <w:u w:val="single"/>
        </w:rPr>
      </w:pPr>
      <w:r w:rsidRPr="00AB1E91">
        <w:rPr>
          <w:rFonts w:ascii="Tahoma" w:hAnsi="Tahoma" w:cs="Tahoma"/>
          <w:sz w:val="22"/>
          <w:szCs w:val="22"/>
          <w:u w:val="single"/>
        </w:rPr>
        <w:t xml:space="preserve">Administración  </w:t>
      </w:r>
    </w:p>
    <w:p w:rsidR="009B55AE" w:rsidRPr="009B55AE" w:rsidRDefault="009B55AE" w:rsidP="001771EB">
      <w:pPr>
        <w:numPr>
          <w:ilvl w:val="0"/>
          <w:numId w:val="42"/>
        </w:numPr>
        <w:rPr>
          <w:rFonts w:ascii="Tahoma" w:hAnsi="Tahoma" w:cs="Tahoma"/>
          <w:sz w:val="22"/>
          <w:szCs w:val="22"/>
        </w:rPr>
      </w:pPr>
      <w:r w:rsidRPr="009B55AE">
        <w:rPr>
          <w:rFonts w:ascii="Tahoma" w:hAnsi="Tahoma" w:cs="Tahoma"/>
          <w:sz w:val="22"/>
          <w:szCs w:val="22"/>
        </w:rPr>
        <w:t xml:space="preserve">Revisión y validación de comprobantes de gastos de viajes    </w:t>
      </w:r>
    </w:p>
    <w:p w:rsidR="009B55AE" w:rsidRPr="009B55AE" w:rsidRDefault="009B55AE" w:rsidP="001771EB">
      <w:pPr>
        <w:numPr>
          <w:ilvl w:val="0"/>
          <w:numId w:val="42"/>
        </w:numPr>
        <w:rPr>
          <w:rFonts w:ascii="Tahoma" w:hAnsi="Tahoma" w:cs="Tahoma"/>
          <w:sz w:val="22"/>
          <w:szCs w:val="22"/>
        </w:rPr>
      </w:pPr>
      <w:r w:rsidRPr="009B55AE">
        <w:rPr>
          <w:rFonts w:ascii="Tahoma" w:hAnsi="Tahoma" w:cs="Tahoma"/>
          <w:sz w:val="22"/>
          <w:szCs w:val="22"/>
        </w:rPr>
        <w:t xml:space="preserve">Captura de gastos en SOAL </w:t>
      </w:r>
    </w:p>
    <w:p w:rsidR="009B55AE" w:rsidRPr="009B55AE" w:rsidRDefault="009B55AE" w:rsidP="001771EB">
      <w:pPr>
        <w:numPr>
          <w:ilvl w:val="0"/>
          <w:numId w:val="42"/>
        </w:numPr>
        <w:rPr>
          <w:rFonts w:ascii="Tahoma" w:hAnsi="Tahoma" w:cs="Tahoma"/>
          <w:sz w:val="22"/>
          <w:szCs w:val="22"/>
        </w:rPr>
      </w:pPr>
      <w:r w:rsidRPr="009B55AE">
        <w:rPr>
          <w:rFonts w:ascii="Tahoma" w:hAnsi="Tahoma" w:cs="Tahoma"/>
          <w:sz w:val="22"/>
          <w:szCs w:val="22"/>
        </w:rPr>
        <w:t xml:space="preserve">Clasificación de gastos por unidad </w:t>
      </w:r>
    </w:p>
    <w:p w:rsidR="009B55AE" w:rsidRPr="009B55AE" w:rsidRDefault="009B55AE" w:rsidP="001771EB">
      <w:pPr>
        <w:numPr>
          <w:ilvl w:val="0"/>
          <w:numId w:val="42"/>
        </w:numPr>
        <w:rPr>
          <w:rFonts w:ascii="Tahoma" w:hAnsi="Tahoma" w:cs="Tahoma"/>
          <w:sz w:val="22"/>
          <w:szCs w:val="22"/>
        </w:rPr>
      </w:pPr>
      <w:r w:rsidRPr="009B55AE">
        <w:rPr>
          <w:rFonts w:ascii="Tahoma" w:hAnsi="Tahoma" w:cs="Tahoma"/>
          <w:sz w:val="22"/>
          <w:szCs w:val="22"/>
        </w:rPr>
        <w:t xml:space="preserve">Verificación de odómetros de notas de diesel </w:t>
      </w:r>
    </w:p>
    <w:p w:rsidR="009B55AE" w:rsidRPr="009B55AE" w:rsidRDefault="009B55AE" w:rsidP="001771EB">
      <w:pPr>
        <w:numPr>
          <w:ilvl w:val="0"/>
          <w:numId w:val="42"/>
        </w:numPr>
        <w:rPr>
          <w:rFonts w:ascii="Tahoma" w:hAnsi="Tahoma" w:cs="Tahoma"/>
          <w:sz w:val="22"/>
          <w:szCs w:val="22"/>
        </w:rPr>
      </w:pPr>
      <w:r w:rsidRPr="009B55AE">
        <w:rPr>
          <w:rFonts w:ascii="Tahoma" w:hAnsi="Tahoma" w:cs="Tahoma"/>
          <w:sz w:val="22"/>
          <w:szCs w:val="22"/>
        </w:rPr>
        <w:t xml:space="preserve">Conciliación de gastos </w:t>
      </w:r>
    </w:p>
    <w:p w:rsidR="009B55AE" w:rsidRPr="009B55AE" w:rsidRDefault="009B55AE" w:rsidP="00653101">
      <w:pPr>
        <w:numPr>
          <w:ilvl w:val="0"/>
          <w:numId w:val="42"/>
        </w:numPr>
        <w:rPr>
          <w:rFonts w:ascii="Tahoma" w:hAnsi="Tahoma" w:cs="Tahoma"/>
          <w:sz w:val="22"/>
          <w:szCs w:val="22"/>
        </w:rPr>
      </w:pPr>
      <w:r w:rsidRPr="009B55AE">
        <w:rPr>
          <w:rFonts w:ascii="Tahoma" w:hAnsi="Tahoma" w:cs="Tahoma"/>
          <w:sz w:val="22"/>
          <w:szCs w:val="22"/>
        </w:rPr>
        <w:t xml:space="preserve">Captura de Km. pagados vs. Km. del Motor </w:t>
      </w:r>
    </w:p>
    <w:p w:rsidR="009B55AE" w:rsidRPr="009B55AE" w:rsidRDefault="009B55AE" w:rsidP="00653101">
      <w:pPr>
        <w:numPr>
          <w:ilvl w:val="0"/>
          <w:numId w:val="42"/>
        </w:numPr>
        <w:rPr>
          <w:rFonts w:ascii="Tahoma" w:hAnsi="Tahoma" w:cs="Tahoma"/>
          <w:sz w:val="22"/>
          <w:szCs w:val="22"/>
        </w:rPr>
      </w:pPr>
      <w:r w:rsidRPr="009B55AE">
        <w:rPr>
          <w:rFonts w:ascii="Tahoma" w:hAnsi="Tahoma" w:cs="Tahoma"/>
          <w:sz w:val="22"/>
          <w:szCs w:val="22"/>
        </w:rPr>
        <w:t>Captura de Diesel facturado vs. Hoja del motor</w:t>
      </w:r>
    </w:p>
    <w:p w:rsidR="009B55AE" w:rsidRPr="009B55AE" w:rsidRDefault="009B55AE" w:rsidP="00653101">
      <w:pPr>
        <w:numPr>
          <w:ilvl w:val="0"/>
          <w:numId w:val="42"/>
        </w:numPr>
        <w:rPr>
          <w:rFonts w:ascii="Tahoma" w:hAnsi="Tahoma" w:cs="Tahoma"/>
          <w:sz w:val="22"/>
          <w:szCs w:val="22"/>
        </w:rPr>
      </w:pPr>
      <w:r w:rsidRPr="009B55AE">
        <w:rPr>
          <w:rFonts w:ascii="Tahoma" w:hAnsi="Tahoma" w:cs="Tahoma"/>
          <w:sz w:val="22"/>
          <w:szCs w:val="22"/>
        </w:rPr>
        <w:t xml:space="preserve">Captura de excesos de velocidad </w:t>
      </w:r>
    </w:p>
    <w:p w:rsidR="009B55AE" w:rsidRPr="009B55AE" w:rsidRDefault="009B55AE" w:rsidP="00653101">
      <w:pPr>
        <w:numPr>
          <w:ilvl w:val="0"/>
          <w:numId w:val="42"/>
        </w:numPr>
        <w:rPr>
          <w:rFonts w:ascii="Tahoma" w:hAnsi="Tahoma" w:cs="Tahoma"/>
          <w:sz w:val="22"/>
          <w:szCs w:val="22"/>
        </w:rPr>
      </w:pPr>
      <w:r w:rsidRPr="009B55AE">
        <w:rPr>
          <w:rFonts w:ascii="Tahoma" w:hAnsi="Tahoma" w:cs="Tahoma"/>
          <w:sz w:val="22"/>
          <w:szCs w:val="22"/>
        </w:rPr>
        <w:t>Captura de Diesel de remolque vs. Rendimiento esperado 4 lts. Por hora</w:t>
      </w:r>
    </w:p>
    <w:p w:rsidR="009B55AE" w:rsidRPr="009B55AE" w:rsidRDefault="009B55AE" w:rsidP="00653101">
      <w:pPr>
        <w:numPr>
          <w:ilvl w:val="0"/>
          <w:numId w:val="42"/>
        </w:numPr>
        <w:rPr>
          <w:rFonts w:ascii="Tahoma" w:hAnsi="Tahoma" w:cs="Tahoma"/>
          <w:sz w:val="22"/>
          <w:szCs w:val="22"/>
        </w:rPr>
      </w:pPr>
      <w:r w:rsidRPr="009B55AE">
        <w:rPr>
          <w:rFonts w:ascii="Tahoma" w:hAnsi="Tahoma" w:cs="Tahoma"/>
          <w:sz w:val="22"/>
          <w:szCs w:val="22"/>
        </w:rPr>
        <w:t>Captura de rendimientos (diferencias de diesel del tracto, remolque y excesos de velocidad)</w:t>
      </w:r>
    </w:p>
    <w:p w:rsidR="009B55AE" w:rsidRPr="009B55AE" w:rsidRDefault="009B55AE" w:rsidP="00653101">
      <w:pPr>
        <w:numPr>
          <w:ilvl w:val="0"/>
          <w:numId w:val="42"/>
        </w:numPr>
        <w:rPr>
          <w:rFonts w:ascii="Tahoma" w:hAnsi="Tahoma" w:cs="Tahoma"/>
          <w:sz w:val="22"/>
          <w:szCs w:val="22"/>
        </w:rPr>
      </w:pPr>
      <w:r w:rsidRPr="009B55AE">
        <w:rPr>
          <w:rFonts w:ascii="Tahoma" w:hAnsi="Tahoma" w:cs="Tahoma"/>
          <w:sz w:val="22"/>
          <w:szCs w:val="22"/>
        </w:rPr>
        <w:t xml:space="preserve">Captura de movimientos hechos en oficinas </w:t>
      </w:r>
    </w:p>
    <w:p w:rsidR="009B55AE" w:rsidRPr="009B55AE" w:rsidRDefault="009B55AE" w:rsidP="009B55AE">
      <w:pPr>
        <w:rPr>
          <w:rFonts w:ascii="Tahoma" w:hAnsi="Tahoma" w:cs="Tahoma"/>
          <w:sz w:val="22"/>
          <w:szCs w:val="22"/>
        </w:rPr>
      </w:pPr>
    </w:p>
    <w:p w:rsidR="009B55AE" w:rsidRPr="00AB1E91" w:rsidRDefault="009B55AE" w:rsidP="009B55AE">
      <w:pPr>
        <w:pStyle w:val="Ttulo2"/>
        <w:rPr>
          <w:rFonts w:ascii="Tahoma" w:hAnsi="Tahoma" w:cs="Tahoma"/>
          <w:sz w:val="22"/>
          <w:szCs w:val="22"/>
          <w:u w:val="single"/>
        </w:rPr>
      </w:pPr>
      <w:r w:rsidRPr="00AB1E91">
        <w:rPr>
          <w:rFonts w:ascii="Tahoma" w:hAnsi="Tahoma" w:cs="Tahoma"/>
          <w:sz w:val="22"/>
          <w:szCs w:val="22"/>
          <w:u w:val="single"/>
        </w:rPr>
        <w:t>Nomina</w:t>
      </w:r>
    </w:p>
    <w:p w:rsidR="009B55AE" w:rsidRPr="009B55AE" w:rsidRDefault="009B55AE" w:rsidP="001771EB">
      <w:pPr>
        <w:numPr>
          <w:ilvl w:val="0"/>
          <w:numId w:val="43"/>
        </w:numPr>
        <w:rPr>
          <w:rFonts w:ascii="Tahoma" w:hAnsi="Tahoma" w:cs="Tahoma"/>
          <w:sz w:val="22"/>
          <w:szCs w:val="22"/>
        </w:rPr>
      </w:pPr>
      <w:r w:rsidRPr="009B55AE">
        <w:rPr>
          <w:rFonts w:ascii="Tahoma" w:hAnsi="Tahoma" w:cs="Tahoma"/>
          <w:sz w:val="22"/>
          <w:szCs w:val="22"/>
        </w:rPr>
        <w:t xml:space="preserve">Impresión de recibos de </w:t>
      </w:r>
      <w:r w:rsidR="00AB1E91" w:rsidRPr="009B55AE">
        <w:rPr>
          <w:rFonts w:ascii="Tahoma" w:hAnsi="Tahoma" w:cs="Tahoma"/>
          <w:sz w:val="22"/>
          <w:szCs w:val="22"/>
        </w:rPr>
        <w:t>nóminas</w:t>
      </w:r>
      <w:r w:rsidRPr="009B55AE">
        <w:rPr>
          <w:rFonts w:ascii="Tahoma" w:hAnsi="Tahoma" w:cs="Tahoma"/>
          <w:sz w:val="22"/>
          <w:szCs w:val="22"/>
        </w:rPr>
        <w:t xml:space="preserve"> de operadores </w:t>
      </w:r>
    </w:p>
    <w:p w:rsidR="009B55AE" w:rsidRPr="009B55AE" w:rsidRDefault="009B55AE" w:rsidP="001771EB">
      <w:pPr>
        <w:numPr>
          <w:ilvl w:val="0"/>
          <w:numId w:val="43"/>
        </w:numPr>
        <w:rPr>
          <w:rFonts w:ascii="Tahoma" w:hAnsi="Tahoma" w:cs="Tahoma"/>
          <w:sz w:val="22"/>
          <w:szCs w:val="22"/>
        </w:rPr>
      </w:pPr>
      <w:r w:rsidRPr="009B55AE">
        <w:rPr>
          <w:rFonts w:ascii="Tahoma" w:hAnsi="Tahoma" w:cs="Tahoma"/>
          <w:sz w:val="22"/>
          <w:szCs w:val="22"/>
        </w:rPr>
        <w:t xml:space="preserve">Archivo y control de los recibos de nominas </w:t>
      </w:r>
    </w:p>
    <w:p w:rsidR="009B55AE" w:rsidRPr="009B55AE" w:rsidRDefault="009B55AE" w:rsidP="001771EB">
      <w:pPr>
        <w:numPr>
          <w:ilvl w:val="0"/>
          <w:numId w:val="43"/>
        </w:numPr>
        <w:rPr>
          <w:rFonts w:ascii="Tahoma" w:hAnsi="Tahoma" w:cs="Tahoma"/>
          <w:sz w:val="22"/>
          <w:szCs w:val="22"/>
        </w:rPr>
      </w:pPr>
      <w:r w:rsidRPr="009B55AE">
        <w:rPr>
          <w:rFonts w:ascii="Tahoma" w:hAnsi="Tahoma" w:cs="Tahoma"/>
          <w:sz w:val="22"/>
          <w:szCs w:val="22"/>
        </w:rPr>
        <w:t xml:space="preserve">Revisión y pago de viajes por unidad </w:t>
      </w:r>
    </w:p>
    <w:p w:rsidR="009B55AE" w:rsidRPr="009B55AE" w:rsidRDefault="009B55AE" w:rsidP="001771EB">
      <w:pPr>
        <w:numPr>
          <w:ilvl w:val="0"/>
          <w:numId w:val="43"/>
        </w:numPr>
        <w:rPr>
          <w:rFonts w:ascii="Tahoma" w:hAnsi="Tahoma" w:cs="Tahoma"/>
          <w:sz w:val="22"/>
          <w:szCs w:val="22"/>
        </w:rPr>
      </w:pPr>
      <w:r w:rsidRPr="009B55AE">
        <w:rPr>
          <w:rFonts w:ascii="Tahoma" w:hAnsi="Tahoma" w:cs="Tahoma"/>
          <w:sz w:val="22"/>
          <w:szCs w:val="22"/>
        </w:rPr>
        <w:t xml:space="preserve">Procedimiento aviso de vacaciones </w:t>
      </w:r>
    </w:p>
    <w:p w:rsidR="009B55AE" w:rsidRPr="009B55AE" w:rsidRDefault="009B55AE" w:rsidP="001771EB">
      <w:pPr>
        <w:numPr>
          <w:ilvl w:val="0"/>
          <w:numId w:val="43"/>
        </w:numPr>
        <w:rPr>
          <w:rFonts w:ascii="Tahoma" w:hAnsi="Tahoma" w:cs="Tahoma"/>
          <w:sz w:val="22"/>
          <w:szCs w:val="22"/>
        </w:rPr>
      </w:pPr>
      <w:r w:rsidRPr="009B55AE">
        <w:rPr>
          <w:rFonts w:ascii="Tahoma" w:hAnsi="Tahoma" w:cs="Tahoma"/>
          <w:sz w:val="22"/>
          <w:szCs w:val="22"/>
        </w:rPr>
        <w:t xml:space="preserve">Firma de liquidaciones Operador y Jefe de Flotilla </w:t>
      </w:r>
    </w:p>
    <w:p w:rsidR="009B55AE" w:rsidRDefault="009B55AE" w:rsidP="003101CC">
      <w:pPr>
        <w:rPr>
          <w:rFonts w:ascii="Tahoma" w:hAnsi="Tahoma" w:cs="Tahoma"/>
          <w:sz w:val="22"/>
          <w:szCs w:val="22"/>
        </w:rPr>
      </w:pPr>
    </w:p>
    <w:p w:rsidR="00AB1E91" w:rsidRDefault="00AB1E91" w:rsidP="003101CC">
      <w:pPr>
        <w:rPr>
          <w:rFonts w:ascii="Tahoma" w:hAnsi="Tahoma" w:cs="Tahoma"/>
          <w:sz w:val="22"/>
          <w:szCs w:val="22"/>
        </w:rPr>
      </w:pPr>
    </w:p>
    <w:p w:rsidR="00AB1E91" w:rsidRDefault="00AB1E91" w:rsidP="003101CC">
      <w:pPr>
        <w:rPr>
          <w:rFonts w:ascii="Tahoma" w:hAnsi="Tahoma" w:cs="Tahoma"/>
          <w:sz w:val="22"/>
          <w:szCs w:val="22"/>
        </w:rPr>
      </w:pPr>
    </w:p>
    <w:p w:rsidR="00AB1E91" w:rsidRDefault="00AB1E91" w:rsidP="003101CC">
      <w:pPr>
        <w:rPr>
          <w:rFonts w:ascii="Tahoma" w:hAnsi="Tahoma" w:cs="Tahoma"/>
          <w:sz w:val="22"/>
          <w:szCs w:val="22"/>
        </w:rPr>
      </w:pPr>
    </w:p>
    <w:p w:rsidR="00AB1E91" w:rsidRDefault="00AB1E91" w:rsidP="003101CC">
      <w:pPr>
        <w:rPr>
          <w:rFonts w:ascii="Tahoma" w:hAnsi="Tahoma" w:cs="Tahoma"/>
          <w:sz w:val="22"/>
          <w:szCs w:val="22"/>
        </w:rPr>
      </w:pPr>
    </w:p>
    <w:p w:rsidR="00AB1E91" w:rsidRDefault="00AB1E91" w:rsidP="003101CC">
      <w:pPr>
        <w:rPr>
          <w:rFonts w:ascii="Tahoma" w:hAnsi="Tahoma" w:cs="Tahoma"/>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689"/>
        <w:gridCol w:w="2835"/>
        <w:gridCol w:w="3120"/>
      </w:tblGrid>
      <w:tr w:rsidR="00AB1E91" w:rsidRPr="000956FD" w:rsidTr="00AB1E91">
        <w:tc>
          <w:tcPr>
            <w:tcW w:w="2689" w:type="dxa"/>
          </w:tcPr>
          <w:p w:rsidR="00AB1E91" w:rsidRPr="000956FD" w:rsidRDefault="00AB1E91" w:rsidP="00AB1E91">
            <w:pPr>
              <w:jc w:val="center"/>
              <w:rPr>
                <w:rFonts w:ascii="Tahoma" w:hAnsi="Tahoma" w:cs="Tahoma"/>
                <w:sz w:val="22"/>
                <w:szCs w:val="22"/>
              </w:rPr>
            </w:pPr>
            <w:r w:rsidRPr="000956FD">
              <w:rPr>
                <w:rFonts w:ascii="Tahoma" w:hAnsi="Tahoma" w:cs="Tahoma"/>
                <w:caps/>
                <w:sz w:val="22"/>
                <w:szCs w:val="22"/>
              </w:rPr>
              <w:t>fecha</w:t>
            </w:r>
          </w:p>
        </w:tc>
        <w:tc>
          <w:tcPr>
            <w:tcW w:w="2835" w:type="dxa"/>
          </w:tcPr>
          <w:p w:rsidR="00AB1E91" w:rsidRPr="000956FD" w:rsidRDefault="00AB1E91" w:rsidP="00AB1E91">
            <w:pPr>
              <w:jc w:val="center"/>
              <w:rPr>
                <w:rFonts w:ascii="Tahoma" w:hAnsi="Tahoma" w:cs="Tahoma"/>
                <w:sz w:val="22"/>
                <w:szCs w:val="22"/>
              </w:rPr>
            </w:pPr>
            <w:r w:rsidRPr="000956FD">
              <w:rPr>
                <w:rFonts w:ascii="Tahoma" w:hAnsi="Tahoma" w:cs="Tahoma"/>
                <w:caps/>
                <w:sz w:val="22"/>
                <w:szCs w:val="22"/>
              </w:rPr>
              <w:t>ELABORO</w:t>
            </w:r>
          </w:p>
        </w:tc>
        <w:tc>
          <w:tcPr>
            <w:tcW w:w="3120" w:type="dxa"/>
          </w:tcPr>
          <w:p w:rsidR="00AB1E91" w:rsidRPr="000956FD" w:rsidRDefault="00AB1E91" w:rsidP="00AB1E91">
            <w:pPr>
              <w:jc w:val="center"/>
              <w:rPr>
                <w:rFonts w:ascii="Tahoma" w:hAnsi="Tahoma" w:cs="Tahoma"/>
                <w:sz w:val="22"/>
                <w:szCs w:val="22"/>
              </w:rPr>
            </w:pPr>
            <w:r w:rsidRPr="000956FD">
              <w:rPr>
                <w:rFonts w:ascii="Tahoma" w:hAnsi="Tahoma" w:cs="Tahoma"/>
                <w:caps/>
                <w:sz w:val="22"/>
                <w:szCs w:val="22"/>
              </w:rPr>
              <w:t>AUTORIZO</w:t>
            </w:r>
          </w:p>
        </w:tc>
      </w:tr>
      <w:tr w:rsidR="00AB1E91" w:rsidRPr="000956FD" w:rsidTr="00AB1E91">
        <w:tc>
          <w:tcPr>
            <w:tcW w:w="2689" w:type="dxa"/>
          </w:tcPr>
          <w:p w:rsidR="00AB1E91" w:rsidRPr="000956FD" w:rsidRDefault="00AB1E91" w:rsidP="00AB1E91">
            <w:pPr>
              <w:jc w:val="center"/>
              <w:rPr>
                <w:rFonts w:ascii="Tahoma" w:hAnsi="Tahoma" w:cs="Tahoma"/>
                <w:sz w:val="22"/>
                <w:szCs w:val="22"/>
              </w:rPr>
            </w:pPr>
            <w:r w:rsidRPr="000956FD">
              <w:rPr>
                <w:rFonts w:ascii="Tahoma" w:hAnsi="Tahoma" w:cs="Tahoma"/>
                <w:sz w:val="22"/>
                <w:szCs w:val="22"/>
              </w:rPr>
              <w:t>ENERO DEL 2015</w:t>
            </w:r>
          </w:p>
        </w:tc>
        <w:tc>
          <w:tcPr>
            <w:tcW w:w="2835" w:type="dxa"/>
          </w:tcPr>
          <w:p w:rsidR="00AB1E91" w:rsidRPr="000956FD" w:rsidRDefault="00AB1E91" w:rsidP="00AB1E91">
            <w:pPr>
              <w:jc w:val="both"/>
              <w:rPr>
                <w:rFonts w:ascii="Tahoma" w:hAnsi="Tahoma" w:cs="Tahoma"/>
                <w:sz w:val="22"/>
                <w:szCs w:val="22"/>
              </w:rPr>
            </w:pPr>
          </w:p>
        </w:tc>
        <w:tc>
          <w:tcPr>
            <w:tcW w:w="3120" w:type="dxa"/>
          </w:tcPr>
          <w:p w:rsidR="00AB1E91" w:rsidRPr="000956FD" w:rsidRDefault="00AB1E91" w:rsidP="00AB1E91">
            <w:pPr>
              <w:jc w:val="both"/>
              <w:rPr>
                <w:rFonts w:ascii="Tahoma" w:hAnsi="Tahoma" w:cs="Tahoma"/>
                <w:sz w:val="22"/>
                <w:szCs w:val="22"/>
              </w:rPr>
            </w:pPr>
          </w:p>
        </w:tc>
      </w:tr>
      <w:tr w:rsidR="00AB1E91" w:rsidRPr="000956FD" w:rsidTr="00AB1E91">
        <w:tc>
          <w:tcPr>
            <w:tcW w:w="2689" w:type="dxa"/>
          </w:tcPr>
          <w:p w:rsidR="00AB1E91" w:rsidRPr="000956FD" w:rsidRDefault="00AB1E91" w:rsidP="00AB1E91">
            <w:pPr>
              <w:jc w:val="both"/>
              <w:rPr>
                <w:rFonts w:ascii="Tahoma" w:hAnsi="Tahoma" w:cs="Tahoma"/>
                <w:sz w:val="22"/>
                <w:szCs w:val="22"/>
              </w:rPr>
            </w:pPr>
          </w:p>
        </w:tc>
        <w:tc>
          <w:tcPr>
            <w:tcW w:w="2835" w:type="dxa"/>
          </w:tcPr>
          <w:p w:rsidR="00AB1E91" w:rsidRPr="000956FD" w:rsidRDefault="00AB1E91" w:rsidP="00AB1E91">
            <w:pPr>
              <w:jc w:val="center"/>
              <w:rPr>
                <w:rFonts w:ascii="Tahoma" w:hAnsi="Tahoma" w:cs="Tahoma"/>
                <w:sz w:val="22"/>
                <w:szCs w:val="22"/>
              </w:rPr>
            </w:pPr>
            <w:r w:rsidRPr="000956FD">
              <w:rPr>
                <w:rFonts w:ascii="Tahoma" w:hAnsi="Tahoma" w:cs="Tahoma"/>
                <w:sz w:val="22"/>
                <w:szCs w:val="22"/>
              </w:rPr>
              <w:t>COORD. DE REC Y SELEC.</w:t>
            </w:r>
          </w:p>
        </w:tc>
        <w:tc>
          <w:tcPr>
            <w:tcW w:w="3120" w:type="dxa"/>
          </w:tcPr>
          <w:p w:rsidR="00AB1E91" w:rsidRPr="000956FD" w:rsidRDefault="00AB1E91" w:rsidP="00AB1E91">
            <w:pPr>
              <w:jc w:val="both"/>
              <w:rPr>
                <w:rFonts w:ascii="Tahoma" w:hAnsi="Tahoma" w:cs="Tahoma"/>
                <w:sz w:val="22"/>
                <w:szCs w:val="22"/>
              </w:rPr>
            </w:pPr>
            <w:r>
              <w:rPr>
                <w:rFonts w:ascii="Tahoma" w:hAnsi="Tahoma" w:cs="Tahoma"/>
                <w:sz w:val="22"/>
                <w:szCs w:val="22"/>
              </w:rPr>
              <w:t>DIRECTOR DE TRANSPORTES</w:t>
            </w:r>
          </w:p>
        </w:tc>
      </w:tr>
    </w:tbl>
    <w:p w:rsidR="00AB1E91" w:rsidRDefault="00AB1E91" w:rsidP="003101CC">
      <w:pPr>
        <w:rPr>
          <w:rFonts w:ascii="Tahoma" w:hAnsi="Tahoma" w:cs="Tahoma"/>
          <w:sz w:val="22"/>
          <w:szCs w:val="22"/>
        </w:rPr>
      </w:pPr>
    </w:p>
    <w:p w:rsidR="00AB1E91" w:rsidRDefault="00AB1E91" w:rsidP="003101CC">
      <w:pPr>
        <w:rPr>
          <w:rFonts w:ascii="Tahoma" w:hAnsi="Tahoma" w:cs="Tahoma"/>
          <w:sz w:val="22"/>
          <w:szCs w:val="22"/>
        </w:rPr>
      </w:pPr>
    </w:p>
    <w:p w:rsidR="00AB1E91" w:rsidRDefault="00AB1E91" w:rsidP="00D02AC6">
      <w:pPr>
        <w:pStyle w:val="Ttulo1"/>
      </w:pPr>
      <w:bookmarkStart w:id="18" w:name="_Puesto:_Gerente_de_Mantenimiento_1"/>
      <w:bookmarkStart w:id="19" w:name="_Puesto:_Gerente_de_Seguridad"/>
      <w:bookmarkStart w:id="20" w:name="_Puesto:_Auxiliar_Diesel"/>
      <w:bookmarkStart w:id="21" w:name="_Puesto:_Monitoristas"/>
      <w:bookmarkEnd w:id="18"/>
      <w:bookmarkEnd w:id="19"/>
      <w:bookmarkEnd w:id="20"/>
      <w:bookmarkEnd w:id="21"/>
      <w:r>
        <w:t xml:space="preserve">Puesto: Monitoristas  </w:t>
      </w:r>
    </w:p>
    <w:p w:rsidR="00AB1E91" w:rsidRDefault="00AB1E91" w:rsidP="00AB1E91">
      <w:pPr>
        <w:rPr>
          <w:rFonts w:ascii="Tahoma" w:hAnsi="Tahoma" w:cs="Tahoma"/>
          <w:b/>
          <w:bCs/>
          <w:sz w:val="22"/>
          <w:lang w:val="es-MX"/>
        </w:rPr>
      </w:pPr>
    </w:p>
    <w:p w:rsidR="00AB1E91" w:rsidRDefault="00AB1E91" w:rsidP="00AB1E91">
      <w:pPr>
        <w:rPr>
          <w:rFonts w:ascii="Tahoma" w:hAnsi="Tahoma" w:cs="Tahoma"/>
          <w:b/>
          <w:bCs/>
          <w:sz w:val="22"/>
          <w:szCs w:val="22"/>
        </w:rPr>
      </w:pPr>
      <w:r>
        <w:rPr>
          <w:rFonts w:ascii="Tahoma" w:hAnsi="Tahoma" w:cs="Tahoma"/>
          <w:b/>
          <w:bCs/>
          <w:sz w:val="22"/>
        </w:rPr>
        <w:t>Perfil del Puesto:</w:t>
      </w:r>
    </w:p>
    <w:p w:rsidR="00AB1E91" w:rsidRDefault="00AB1E91" w:rsidP="00C50C0A">
      <w:pPr>
        <w:jc w:val="both"/>
        <w:rPr>
          <w:rFonts w:ascii="Tahoma" w:hAnsi="Tahoma" w:cs="Tahoma"/>
          <w:sz w:val="22"/>
          <w:lang w:val="es-MX"/>
        </w:rPr>
      </w:pPr>
      <w:r>
        <w:rPr>
          <w:rFonts w:ascii="Tahoma" w:hAnsi="Tahoma" w:cs="Tahoma"/>
          <w:bCs/>
          <w:sz w:val="22"/>
          <w:lang w:val="es-MX"/>
        </w:rPr>
        <w:t xml:space="preserve">Es una posición de apoyo para el seguimiento y monitoreo de los viajes de camión completo. </w:t>
      </w:r>
    </w:p>
    <w:p w:rsidR="00AB1E91" w:rsidRDefault="00AB1E91" w:rsidP="00AB1E91">
      <w:pPr>
        <w:rPr>
          <w:rFonts w:ascii="Tahoma" w:hAnsi="Tahoma" w:cs="Tahoma"/>
          <w:sz w:val="22"/>
          <w:lang w:val="es-MX"/>
        </w:rPr>
      </w:pPr>
    </w:p>
    <w:p w:rsidR="00AB1E91" w:rsidRPr="00653101" w:rsidRDefault="00AB1E91" w:rsidP="00AB1E91">
      <w:pPr>
        <w:pStyle w:val="Ttulo2"/>
        <w:rPr>
          <w:rFonts w:ascii="Tahoma" w:hAnsi="Tahoma" w:cs="Tahoma"/>
          <w:sz w:val="22"/>
          <w:lang w:val="es-ES"/>
        </w:rPr>
      </w:pPr>
      <w:r w:rsidRPr="00653101">
        <w:rPr>
          <w:rFonts w:ascii="Tahoma" w:hAnsi="Tahoma" w:cs="Tahoma"/>
          <w:sz w:val="22"/>
          <w:lang w:val="es-ES"/>
        </w:rPr>
        <w:t>Objetivo</w:t>
      </w:r>
    </w:p>
    <w:p w:rsidR="00AB1E91" w:rsidRDefault="00AB1E91" w:rsidP="00C50C0A">
      <w:pPr>
        <w:jc w:val="both"/>
        <w:rPr>
          <w:rFonts w:ascii="Tahoma" w:hAnsi="Tahoma" w:cs="Tahoma"/>
          <w:bCs/>
          <w:sz w:val="22"/>
        </w:rPr>
      </w:pPr>
      <w:r>
        <w:rPr>
          <w:rFonts w:ascii="Tahoma" w:hAnsi="Tahoma" w:cs="Tahoma"/>
          <w:bCs/>
          <w:sz w:val="22"/>
        </w:rPr>
        <w:t>Seguimiento, supervisión de los viajes de camión comple</w:t>
      </w:r>
      <w:r w:rsidR="00C50C0A">
        <w:rPr>
          <w:rFonts w:ascii="Tahoma" w:hAnsi="Tahoma" w:cs="Tahoma"/>
          <w:bCs/>
          <w:sz w:val="22"/>
        </w:rPr>
        <w:t>to para detectar en tiempo para así</w:t>
      </w:r>
      <w:r>
        <w:rPr>
          <w:rFonts w:ascii="Tahoma" w:hAnsi="Tahoma" w:cs="Tahoma"/>
          <w:bCs/>
          <w:sz w:val="22"/>
        </w:rPr>
        <w:t xml:space="preserve"> poder reaccionar en caso de alguna emergencia</w:t>
      </w:r>
    </w:p>
    <w:p w:rsidR="00AB1E91" w:rsidRDefault="00AB1E91" w:rsidP="00AB1E91">
      <w:pPr>
        <w:rPr>
          <w:rFonts w:ascii="Tahoma" w:hAnsi="Tahoma" w:cs="Tahoma"/>
          <w:caps/>
          <w:sz w:val="22"/>
        </w:rPr>
      </w:pPr>
      <w:r>
        <w:rPr>
          <w:rFonts w:ascii="Tahoma" w:hAnsi="Tahoma" w:cs="Tahoma"/>
          <w:caps/>
          <w:sz w:val="22"/>
          <w:szCs w:val="20"/>
        </w:rPr>
        <w:t xml:space="preserve"> </w:t>
      </w:r>
    </w:p>
    <w:p w:rsidR="00AB1E91" w:rsidRDefault="00AB1E91" w:rsidP="00AB1E91">
      <w:pPr>
        <w:rPr>
          <w:rFonts w:ascii="Tahoma" w:hAnsi="Tahoma" w:cs="Tahoma"/>
          <w:sz w:val="22"/>
          <w:lang w:val="es-MX"/>
        </w:rPr>
      </w:pPr>
    </w:p>
    <w:p w:rsidR="00AB1E91" w:rsidRDefault="00AB1E91" w:rsidP="00C50C0A">
      <w:pPr>
        <w:rPr>
          <w:rFonts w:ascii="Tahoma" w:hAnsi="Tahoma" w:cs="Tahoma"/>
          <w:b/>
          <w:sz w:val="22"/>
        </w:rPr>
      </w:pPr>
      <w:r>
        <w:rPr>
          <w:rFonts w:ascii="Tahoma" w:hAnsi="Tahoma" w:cs="Tahoma"/>
          <w:b/>
          <w:sz w:val="22"/>
        </w:rPr>
        <w:t>Situación organizacional:</w:t>
      </w:r>
    </w:p>
    <w:p w:rsidR="00C50C0A" w:rsidRDefault="00C50C0A" w:rsidP="00C50C0A">
      <w:pPr>
        <w:rPr>
          <w:rFonts w:ascii="Tahoma" w:hAnsi="Tahoma" w:cs="Tahoma"/>
          <w:b/>
          <w:sz w:val="22"/>
        </w:rPr>
      </w:pPr>
    </w:p>
    <w:p w:rsidR="00AB1E91" w:rsidRPr="00C50C0A" w:rsidRDefault="00AB1E91" w:rsidP="00C50C0A">
      <w:pPr>
        <w:rPr>
          <w:rFonts w:ascii="Tahoma" w:hAnsi="Tahoma" w:cs="Tahoma"/>
          <w:b/>
          <w:sz w:val="22"/>
        </w:rPr>
      </w:pPr>
      <w:r>
        <w:rPr>
          <w:rFonts w:ascii="Tahoma" w:hAnsi="Tahoma" w:cs="Tahoma"/>
          <w:sz w:val="22"/>
        </w:rPr>
        <w:t>Puestos que le reportan:</w:t>
      </w:r>
      <w:r>
        <w:rPr>
          <w:rFonts w:ascii="Tahoma" w:hAnsi="Tahoma" w:cs="Tahoma"/>
          <w:sz w:val="22"/>
        </w:rPr>
        <w:tab/>
      </w:r>
      <w:r>
        <w:rPr>
          <w:rFonts w:ascii="Tahoma" w:hAnsi="Tahoma" w:cs="Tahoma"/>
          <w:sz w:val="22"/>
        </w:rPr>
        <w:tab/>
      </w:r>
    </w:p>
    <w:p w:rsidR="00C50C0A" w:rsidRDefault="00C50C0A" w:rsidP="00C50C0A">
      <w:pPr>
        <w:rPr>
          <w:rFonts w:ascii="Tahoma" w:hAnsi="Tahoma" w:cs="Tahoma"/>
          <w:sz w:val="22"/>
        </w:rPr>
      </w:pPr>
    </w:p>
    <w:p w:rsidR="00AB1E91" w:rsidRDefault="00AB1E91" w:rsidP="00C50C0A">
      <w:pPr>
        <w:rPr>
          <w:rFonts w:ascii="Tahoma" w:hAnsi="Tahoma" w:cs="Tahoma"/>
          <w:sz w:val="22"/>
        </w:rPr>
      </w:pPr>
      <w:r>
        <w:rPr>
          <w:rFonts w:ascii="Tahoma" w:hAnsi="Tahoma" w:cs="Tahoma"/>
          <w:sz w:val="22"/>
        </w:rPr>
        <w:t>Puestos a quien reporta:</w:t>
      </w:r>
      <w:r>
        <w:rPr>
          <w:rFonts w:ascii="Tahoma" w:hAnsi="Tahoma" w:cs="Tahoma"/>
          <w:sz w:val="22"/>
        </w:rPr>
        <w:tab/>
      </w:r>
      <w:r>
        <w:rPr>
          <w:rFonts w:ascii="Tahoma" w:hAnsi="Tahoma" w:cs="Tahoma"/>
          <w:sz w:val="22"/>
        </w:rPr>
        <w:tab/>
      </w:r>
      <w:r w:rsidR="00C50C0A">
        <w:rPr>
          <w:rFonts w:ascii="Tahoma" w:hAnsi="Tahoma" w:cs="Tahoma"/>
          <w:sz w:val="22"/>
        </w:rPr>
        <w:tab/>
      </w:r>
      <w:r>
        <w:rPr>
          <w:rFonts w:ascii="Tahoma" w:hAnsi="Tahoma" w:cs="Tahoma"/>
          <w:sz w:val="22"/>
        </w:rPr>
        <w:t xml:space="preserve">Gerente de seguridad </w:t>
      </w:r>
    </w:p>
    <w:p w:rsidR="00AB1E91" w:rsidRDefault="00AB1E91" w:rsidP="00C50C0A">
      <w:pPr>
        <w:rPr>
          <w:rFonts w:ascii="Tahoma" w:hAnsi="Tahoma" w:cs="Tahoma"/>
          <w:sz w:val="22"/>
        </w:rPr>
      </w:pPr>
    </w:p>
    <w:p w:rsidR="00AB1E91" w:rsidRDefault="00AB1E91" w:rsidP="00AB1E91">
      <w:pPr>
        <w:rPr>
          <w:rFonts w:ascii="Tahoma" w:hAnsi="Tahoma" w:cs="Tahoma"/>
          <w:b/>
          <w:sz w:val="22"/>
        </w:rPr>
      </w:pPr>
      <w:r>
        <w:rPr>
          <w:rFonts w:ascii="Tahoma" w:hAnsi="Tahoma" w:cs="Tahoma"/>
          <w:b/>
          <w:sz w:val="22"/>
        </w:rPr>
        <w:t>Principales relaciones:</w:t>
      </w:r>
    </w:p>
    <w:p w:rsidR="00AB1E91" w:rsidRDefault="00AB1E91" w:rsidP="00AB1E91">
      <w:pPr>
        <w:rPr>
          <w:rFonts w:ascii="Tahoma" w:hAnsi="Tahoma" w:cs="Tahoma"/>
          <w:sz w:val="22"/>
        </w:rPr>
      </w:pPr>
    </w:p>
    <w:p w:rsidR="00AB1E91" w:rsidRDefault="00AB1E91" w:rsidP="00C50C0A">
      <w:pPr>
        <w:ind w:left="4245" w:hanging="4245"/>
        <w:rPr>
          <w:rFonts w:ascii="Tahoma" w:hAnsi="Tahoma" w:cs="Tahoma"/>
          <w:sz w:val="22"/>
        </w:rPr>
      </w:pPr>
      <w:r w:rsidRPr="00C50C0A">
        <w:rPr>
          <w:rFonts w:ascii="Tahoma" w:hAnsi="Tahoma" w:cs="Tahoma"/>
          <w:bCs/>
          <w:sz w:val="22"/>
        </w:rPr>
        <w:t>Internas:</w:t>
      </w:r>
      <w:r w:rsidR="00C50C0A">
        <w:rPr>
          <w:rFonts w:ascii="Tahoma" w:hAnsi="Tahoma" w:cs="Tahoma"/>
          <w:sz w:val="22"/>
        </w:rPr>
        <w:tab/>
      </w:r>
      <w:r w:rsidR="00C50C0A">
        <w:rPr>
          <w:rFonts w:ascii="Tahoma" w:hAnsi="Tahoma" w:cs="Tahoma"/>
          <w:sz w:val="22"/>
        </w:rPr>
        <w:tab/>
      </w:r>
      <w:r>
        <w:rPr>
          <w:rFonts w:ascii="Tahoma" w:hAnsi="Tahoma" w:cs="Tahoma"/>
          <w:sz w:val="22"/>
        </w:rPr>
        <w:t xml:space="preserve">Gerencial, de Supervisión,  Administrativo y Operativo </w:t>
      </w:r>
    </w:p>
    <w:p w:rsidR="00AB1E91" w:rsidRDefault="00AB1E91" w:rsidP="00AB1E91">
      <w:pPr>
        <w:rPr>
          <w:rFonts w:ascii="Tahoma" w:hAnsi="Tahoma" w:cs="Tahoma"/>
          <w:sz w:val="22"/>
        </w:rPr>
      </w:pPr>
    </w:p>
    <w:p w:rsidR="00AB1E91" w:rsidRDefault="00AB1E91" w:rsidP="00C50C0A">
      <w:pPr>
        <w:ind w:left="4245" w:hanging="4245"/>
        <w:rPr>
          <w:rFonts w:ascii="Tahoma" w:hAnsi="Tahoma" w:cs="Tahoma"/>
          <w:sz w:val="22"/>
        </w:rPr>
      </w:pPr>
      <w:r w:rsidRPr="00C50C0A">
        <w:rPr>
          <w:rFonts w:ascii="Tahoma" w:hAnsi="Tahoma" w:cs="Tahoma"/>
          <w:bCs/>
          <w:sz w:val="22"/>
        </w:rPr>
        <w:t>Externas</w:t>
      </w:r>
      <w:r w:rsidRPr="00C50C0A">
        <w:rPr>
          <w:rFonts w:ascii="Tahoma" w:hAnsi="Tahoma" w:cs="Tahoma"/>
          <w:sz w:val="22"/>
        </w:rPr>
        <w:t>:</w:t>
      </w:r>
      <w:r w:rsidR="00C50C0A">
        <w:rPr>
          <w:rFonts w:ascii="Tahoma" w:hAnsi="Tahoma" w:cs="Tahoma"/>
          <w:sz w:val="22"/>
        </w:rPr>
        <w:t xml:space="preserve">   </w:t>
      </w:r>
      <w:r w:rsidR="00C50C0A">
        <w:rPr>
          <w:rFonts w:ascii="Tahoma" w:hAnsi="Tahoma" w:cs="Tahoma"/>
          <w:sz w:val="22"/>
        </w:rPr>
        <w:tab/>
      </w:r>
      <w:r w:rsidR="00C50C0A">
        <w:rPr>
          <w:rFonts w:ascii="Tahoma" w:hAnsi="Tahoma" w:cs="Tahoma"/>
          <w:sz w:val="22"/>
        </w:rPr>
        <w:tab/>
      </w:r>
      <w:r>
        <w:rPr>
          <w:rFonts w:ascii="Tahoma" w:hAnsi="Tahoma" w:cs="Tahoma"/>
          <w:sz w:val="22"/>
        </w:rPr>
        <w:t xml:space="preserve">Clientes, Empresas monitoreo, custodias y rastreo  </w:t>
      </w:r>
      <w:r>
        <w:rPr>
          <w:rFonts w:ascii="Tahoma" w:hAnsi="Tahoma" w:cs="Tahoma"/>
          <w:sz w:val="22"/>
        </w:rPr>
        <w:tab/>
      </w:r>
    </w:p>
    <w:p w:rsidR="00AB1E91" w:rsidRDefault="00AB1E91" w:rsidP="00AB1E91">
      <w:pPr>
        <w:rPr>
          <w:rFonts w:ascii="Tahoma" w:hAnsi="Tahoma" w:cs="Tahoma"/>
          <w:bCs/>
          <w:sz w:val="22"/>
          <w:lang w:val="es-MX"/>
        </w:rPr>
      </w:pPr>
      <w:r>
        <w:rPr>
          <w:rFonts w:ascii="Tahoma" w:hAnsi="Tahoma" w:cs="Tahoma"/>
          <w:bCs/>
          <w:sz w:val="22"/>
          <w:lang w:val="es-MX"/>
        </w:rPr>
        <w:tab/>
      </w:r>
    </w:p>
    <w:p w:rsidR="00AB1E91" w:rsidRDefault="00AB1E91" w:rsidP="00AB1E91">
      <w:pPr>
        <w:rPr>
          <w:rFonts w:ascii="Tahoma" w:hAnsi="Tahoma" w:cs="Tahoma"/>
          <w:b/>
          <w:sz w:val="22"/>
        </w:rPr>
      </w:pPr>
      <w:r>
        <w:rPr>
          <w:rFonts w:ascii="Tahoma" w:hAnsi="Tahoma" w:cs="Tahoma"/>
          <w:b/>
          <w:bCs/>
          <w:sz w:val="22"/>
        </w:rPr>
        <w:t>Requisitos del puesto</w:t>
      </w:r>
    </w:p>
    <w:p w:rsidR="00AB1E91" w:rsidRDefault="00AB1E91" w:rsidP="00AB1E91">
      <w:pPr>
        <w:ind w:left="2832" w:hanging="2832"/>
        <w:rPr>
          <w:rFonts w:ascii="Tahoma" w:hAnsi="Tahoma" w:cs="Tahoma"/>
          <w:b/>
          <w:bCs/>
          <w:sz w:val="22"/>
        </w:rPr>
      </w:pPr>
      <w:r>
        <w:rPr>
          <w:rFonts w:ascii="Tahoma" w:hAnsi="Tahoma" w:cs="Tahoma"/>
          <w:bCs/>
          <w:sz w:val="22"/>
        </w:rPr>
        <w:t>Experiencia mínima:</w:t>
      </w:r>
      <w:r>
        <w:rPr>
          <w:rFonts w:ascii="Tahoma" w:hAnsi="Tahoma" w:cs="Tahoma"/>
          <w:bCs/>
          <w:sz w:val="22"/>
        </w:rPr>
        <w:tab/>
      </w:r>
      <w:r w:rsidR="00C50C0A">
        <w:rPr>
          <w:rFonts w:ascii="Tahoma" w:hAnsi="Tahoma" w:cs="Tahoma"/>
          <w:bCs/>
          <w:sz w:val="22"/>
        </w:rPr>
        <w:tab/>
      </w:r>
      <w:r w:rsidR="00C50C0A">
        <w:rPr>
          <w:rFonts w:ascii="Tahoma" w:hAnsi="Tahoma" w:cs="Tahoma"/>
          <w:bCs/>
          <w:sz w:val="22"/>
        </w:rPr>
        <w:tab/>
      </w:r>
      <w:r>
        <w:rPr>
          <w:rFonts w:ascii="Tahoma" w:hAnsi="Tahoma" w:cs="Tahoma"/>
          <w:bCs/>
          <w:sz w:val="22"/>
        </w:rPr>
        <w:t>1 año proceso administrativo</w:t>
      </w:r>
      <w:r>
        <w:rPr>
          <w:rFonts w:ascii="Tahoma" w:hAnsi="Tahoma" w:cs="Tahoma"/>
          <w:sz w:val="22"/>
        </w:rPr>
        <w:t xml:space="preserve"> </w:t>
      </w:r>
    </w:p>
    <w:p w:rsidR="00AB1E91" w:rsidRDefault="00AB1E91" w:rsidP="00AB1E91">
      <w:pPr>
        <w:rPr>
          <w:rFonts w:ascii="Tahoma" w:hAnsi="Tahoma" w:cs="Tahoma"/>
          <w:sz w:val="22"/>
        </w:rPr>
      </w:pPr>
      <w:r>
        <w:rPr>
          <w:rFonts w:ascii="Tahoma" w:hAnsi="Tahoma" w:cs="Tahoma"/>
          <w:sz w:val="22"/>
        </w:rPr>
        <w:t>Escolaridad:</w:t>
      </w:r>
      <w:r>
        <w:rPr>
          <w:rFonts w:ascii="Tahoma" w:hAnsi="Tahoma" w:cs="Tahoma"/>
          <w:sz w:val="22"/>
        </w:rPr>
        <w:tab/>
      </w:r>
      <w:r>
        <w:rPr>
          <w:rFonts w:ascii="Tahoma" w:hAnsi="Tahoma" w:cs="Tahoma"/>
          <w:sz w:val="22"/>
        </w:rPr>
        <w:tab/>
      </w:r>
      <w:r>
        <w:rPr>
          <w:rFonts w:ascii="Tahoma" w:hAnsi="Tahoma" w:cs="Tahoma"/>
          <w:sz w:val="22"/>
        </w:rPr>
        <w:tab/>
      </w:r>
      <w:r w:rsidR="00C50C0A">
        <w:rPr>
          <w:rFonts w:ascii="Tahoma" w:hAnsi="Tahoma" w:cs="Tahoma"/>
          <w:sz w:val="22"/>
        </w:rPr>
        <w:tab/>
      </w:r>
      <w:r w:rsidR="00C50C0A">
        <w:rPr>
          <w:rFonts w:ascii="Tahoma" w:hAnsi="Tahoma" w:cs="Tahoma"/>
          <w:sz w:val="22"/>
        </w:rPr>
        <w:tab/>
      </w:r>
      <w:r>
        <w:rPr>
          <w:rFonts w:ascii="Tahoma" w:hAnsi="Tahoma" w:cs="Tahoma"/>
          <w:sz w:val="22"/>
        </w:rPr>
        <w:t xml:space="preserve">Preparatoria, Técnico o </w:t>
      </w:r>
      <w:r w:rsidR="00C50C0A">
        <w:rPr>
          <w:rFonts w:ascii="Tahoma" w:hAnsi="Tahoma" w:cs="Tahoma"/>
          <w:sz w:val="22"/>
        </w:rPr>
        <w:t>afín</w:t>
      </w:r>
      <w:r>
        <w:rPr>
          <w:rFonts w:ascii="Tahoma" w:hAnsi="Tahoma" w:cs="Tahoma"/>
          <w:sz w:val="22"/>
        </w:rPr>
        <w:t xml:space="preserve">      </w:t>
      </w:r>
    </w:p>
    <w:p w:rsidR="00AB1E91" w:rsidRDefault="00AB1E91" w:rsidP="00AB1E91">
      <w:pPr>
        <w:rPr>
          <w:rFonts w:ascii="Tahoma" w:hAnsi="Tahoma" w:cs="Tahoma"/>
          <w:sz w:val="22"/>
        </w:rPr>
      </w:pPr>
      <w:r>
        <w:rPr>
          <w:rFonts w:ascii="Tahoma" w:hAnsi="Tahoma" w:cs="Tahoma"/>
          <w:sz w:val="22"/>
        </w:rPr>
        <w:t>Edad:</w:t>
      </w:r>
      <w:r>
        <w:rPr>
          <w:rFonts w:ascii="Tahoma" w:hAnsi="Tahoma" w:cs="Tahoma"/>
          <w:sz w:val="22"/>
        </w:rPr>
        <w:tab/>
      </w:r>
      <w:r>
        <w:rPr>
          <w:rFonts w:ascii="Tahoma" w:hAnsi="Tahoma" w:cs="Tahoma"/>
          <w:sz w:val="22"/>
        </w:rPr>
        <w:tab/>
      </w:r>
      <w:r>
        <w:rPr>
          <w:rFonts w:ascii="Tahoma" w:hAnsi="Tahoma" w:cs="Tahoma"/>
          <w:sz w:val="22"/>
        </w:rPr>
        <w:tab/>
      </w:r>
      <w:r>
        <w:rPr>
          <w:rFonts w:ascii="Tahoma" w:hAnsi="Tahoma" w:cs="Tahoma"/>
          <w:sz w:val="22"/>
        </w:rPr>
        <w:tab/>
      </w:r>
      <w:r w:rsidR="00C50C0A">
        <w:rPr>
          <w:rFonts w:ascii="Tahoma" w:hAnsi="Tahoma" w:cs="Tahoma"/>
          <w:sz w:val="22"/>
        </w:rPr>
        <w:tab/>
      </w:r>
      <w:r w:rsidR="00C50C0A">
        <w:rPr>
          <w:rFonts w:ascii="Tahoma" w:hAnsi="Tahoma" w:cs="Tahoma"/>
          <w:sz w:val="22"/>
        </w:rPr>
        <w:tab/>
      </w:r>
      <w:r>
        <w:rPr>
          <w:rFonts w:ascii="Tahoma" w:hAnsi="Tahoma" w:cs="Tahoma"/>
          <w:sz w:val="22"/>
        </w:rPr>
        <w:t>23 a</w:t>
      </w:r>
      <w:r w:rsidR="00C50C0A">
        <w:rPr>
          <w:rFonts w:ascii="Tahoma" w:hAnsi="Tahoma" w:cs="Tahoma"/>
          <w:sz w:val="22"/>
        </w:rPr>
        <w:t xml:space="preserve"> 45 años</w:t>
      </w:r>
    </w:p>
    <w:p w:rsidR="00AB1E91" w:rsidRPr="00A87A73" w:rsidRDefault="00AB1E91" w:rsidP="00AB1E91">
      <w:pPr>
        <w:rPr>
          <w:rFonts w:ascii="Tahoma" w:hAnsi="Tahoma" w:cs="Tahoma"/>
          <w:sz w:val="22"/>
          <w:lang w:val="pt-BR"/>
        </w:rPr>
      </w:pPr>
      <w:r w:rsidRPr="00A87A73">
        <w:rPr>
          <w:rFonts w:ascii="Tahoma" w:hAnsi="Tahoma" w:cs="Tahoma"/>
          <w:sz w:val="22"/>
          <w:lang w:val="pt-BR"/>
        </w:rPr>
        <w:t>Sexo:</w:t>
      </w:r>
      <w:r w:rsidRPr="00A87A73">
        <w:rPr>
          <w:rFonts w:ascii="Tahoma" w:hAnsi="Tahoma" w:cs="Tahoma"/>
          <w:sz w:val="22"/>
          <w:lang w:val="pt-BR"/>
        </w:rPr>
        <w:tab/>
      </w:r>
      <w:r w:rsidRPr="00A87A73">
        <w:rPr>
          <w:rFonts w:ascii="Tahoma" w:hAnsi="Tahoma" w:cs="Tahoma"/>
          <w:sz w:val="22"/>
          <w:lang w:val="pt-BR"/>
        </w:rPr>
        <w:tab/>
      </w:r>
      <w:r w:rsidRPr="00A87A73">
        <w:rPr>
          <w:rFonts w:ascii="Tahoma" w:hAnsi="Tahoma" w:cs="Tahoma"/>
          <w:sz w:val="22"/>
          <w:lang w:val="pt-BR"/>
        </w:rPr>
        <w:tab/>
      </w:r>
      <w:r w:rsidRPr="00A87A73">
        <w:rPr>
          <w:rFonts w:ascii="Tahoma" w:hAnsi="Tahoma" w:cs="Tahoma"/>
          <w:sz w:val="22"/>
          <w:lang w:val="pt-BR"/>
        </w:rPr>
        <w:tab/>
      </w:r>
      <w:r w:rsidR="00C50C0A">
        <w:rPr>
          <w:rFonts w:ascii="Tahoma" w:hAnsi="Tahoma" w:cs="Tahoma"/>
          <w:sz w:val="22"/>
          <w:lang w:val="pt-BR"/>
        </w:rPr>
        <w:tab/>
      </w:r>
      <w:r w:rsidR="00C50C0A">
        <w:rPr>
          <w:rFonts w:ascii="Tahoma" w:hAnsi="Tahoma" w:cs="Tahoma"/>
          <w:sz w:val="22"/>
          <w:lang w:val="pt-BR"/>
        </w:rPr>
        <w:tab/>
      </w:r>
      <w:r w:rsidRPr="00A87A73">
        <w:rPr>
          <w:rFonts w:ascii="Tahoma" w:hAnsi="Tahoma" w:cs="Tahoma"/>
          <w:sz w:val="22"/>
          <w:lang w:val="pt-BR"/>
        </w:rPr>
        <w:t>Indistinto</w:t>
      </w:r>
    </w:p>
    <w:p w:rsidR="00AB1E91" w:rsidRPr="00A87A73" w:rsidRDefault="00AB1E91" w:rsidP="00AB1E91">
      <w:pPr>
        <w:rPr>
          <w:rFonts w:ascii="Tahoma" w:hAnsi="Tahoma" w:cs="Tahoma"/>
          <w:sz w:val="22"/>
          <w:lang w:val="pt-BR"/>
        </w:rPr>
      </w:pPr>
      <w:r w:rsidRPr="00A87A73">
        <w:rPr>
          <w:rFonts w:ascii="Tahoma" w:hAnsi="Tahoma" w:cs="Tahoma"/>
          <w:sz w:val="22"/>
          <w:lang w:val="pt-BR"/>
        </w:rPr>
        <w:t>Estado civil:</w:t>
      </w:r>
      <w:r w:rsidRPr="00A87A73">
        <w:rPr>
          <w:rFonts w:ascii="Tahoma" w:hAnsi="Tahoma" w:cs="Tahoma"/>
          <w:sz w:val="22"/>
          <w:lang w:val="pt-BR"/>
        </w:rPr>
        <w:tab/>
      </w:r>
      <w:r w:rsidRPr="00A87A73">
        <w:rPr>
          <w:rFonts w:ascii="Tahoma" w:hAnsi="Tahoma" w:cs="Tahoma"/>
          <w:sz w:val="22"/>
          <w:lang w:val="pt-BR"/>
        </w:rPr>
        <w:tab/>
      </w:r>
      <w:r w:rsidRPr="00A87A73">
        <w:rPr>
          <w:rFonts w:ascii="Tahoma" w:hAnsi="Tahoma" w:cs="Tahoma"/>
          <w:sz w:val="22"/>
          <w:lang w:val="pt-BR"/>
        </w:rPr>
        <w:tab/>
      </w:r>
      <w:r w:rsidR="00C50C0A">
        <w:rPr>
          <w:rFonts w:ascii="Tahoma" w:hAnsi="Tahoma" w:cs="Tahoma"/>
          <w:sz w:val="22"/>
          <w:lang w:val="pt-BR"/>
        </w:rPr>
        <w:tab/>
      </w:r>
      <w:r w:rsidR="00C50C0A">
        <w:rPr>
          <w:rFonts w:ascii="Tahoma" w:hAnsi="Tahoma" w:cs="Tahoma"/>
          <w:sz w:val="22"/>
          <w:lang w:val="pt-BR"/>
        </w:rPr>
        <w:tab/>
      </w:r>
      <w:r w:rsidRPr="00A87A73">
        <w:rPr>
          <w:rFonts w:ascii="Tahoma" w:hAnsi="Tahoma" w:cs="Tahoma"/>
          <w:sz w:val="22"/>
          <w:lang w:val="pt-BR"/>
        </w:rPr>
        <w:t>Indistinto.</w:t>
      </w:r>
      <w:r w:rsidRPr="00A87A73">
        <w:rPr>
          <w:rFonts w:ascii="Tahoma" w:hAnsi="Tahoma" w:cs="Tahoma"/>
          <w:sz w:val="22"/>
          <w:lang w:val="pt-BR"/>
        </w:rPr>
        <w:tab/>
      </w:r>
      <w:r w:rsidRPr="00A87A73">
        <w:rPr>
          <w:rFonts w:ascii="Tahoma" w:hAnsi="Tahoma" w:cs="Tahoma"/>
          <w:sz w:val="22"/>
          <w:lang w:val="pt-BR"/>
        </w:rPr>
        <w:tab/>
      </w:r>
    </w:p>
    <w:p w:rsidR="00AB1E91" w:rsidRPr="00A87A73" w:rsidRDefault="00AB1E91" w:rsidP="00AB1E91">
      <w:pPr>
        <w:rPr>
          <w:rFonts w:ascii="Tahoma" w:hAnsi="Tahoma" w:cs="Tahoma"/>
          <w:b/>
          <w:sz w:val="22"/>
          <w:lang w:val="pt-BR"/>
        </w:rPr>
      </w:pPr>
    </w:p>
    <w:p w:rsidR="00C50C0A" w:rsidRPr="000956FD" w:rsidRDefault="00C50C0A" w:rsidP="00C50C0A">
      <w:pPr>
        <w:rPr>
          <w:rFonts w:ascii="Tahoma" w:hAnsi="Tahoma" w:cs="Tahoma"/>
          <w:b/>
          <w:sz w:val="22"/>
          <w:szCs w:val="22"/>
        </w:rPr>
      </w:pPr>
      <w:r w:rsidRPr="000956FD">
        <w:rPr>
          <w:rFonts w:ascii="Tahoma" w:hAnsi="Tahoma" w:cs="Tahoma"/>
          <w:b/>
          <w:sz w:val="22"/>
          <w:szCs w:val="22"/>
        </w:rPr>
        <w:t>Competencias Personales:</w:t>
      </w:r>
    </w:p>
    <w:p w:rsidR="00C50C0A" w:rsidRPr="000956FD" w:rsidRDefault="00C50C0A" w:rsidP="00C50C0A">
      <w:pPr>
        <w:rPr>
          <w:rFonts w:ascii="Tahoma" w:hAnsi="Tahoma" w:cs="Tahoma"/>
          <w:sz w:val="22"/>
          <w:szCs w:val="22"/>
        </w:rPr>
      </w:pPr>
      <w:r w:rsidRPr="000956FD">
        <w:rPr>
          <w:rFonts w:ascii="Tahoma" w:hAnsi="Tahoma" w:cs="Tahoma"/>
          <w:sz w:val="22"/>
          <w:szCs w:val="22"/>
        </w:rPr>
        <w:t xml:space="preserve">Honestidad </w:t>
      </w:r>
    </w:p>
    <w:p w:rsidR="00C50C0A" w:rsidRPr="00C50C0A" w:rsidRDefault="00C50C0A" w:rsidP="00C50C0A">
      <w:pPr>
        <w:rPr>
          <w:rFonts w:ascii="Tahoma" w:hAnsi="Tahoma" w:cs="Tahoma"/>
          <w:sz w:val="22"/>
          <w:szCs w:val="22"/>
        </w:rPr>
      </w:pPr>
      <w:r w:rsidRPr="00C50C0A">
        <w:rPr>
          <w:rFonts w:ascii="Tahoma" w:hAnsi="Tahoma" w:cs="Tahoma"/>
          <w:sz w:val="22"/>
          <w:szCs w:val="22"/>
        </w:rPr>
        <w:t xml:space="preserve">Apertura al cambio </w:t>
      </w:r>
    </w:p>
    <w:p w:rsidR="00C50C0A" w:rsidRPr="00C50C0A" w:rsidRDefault="00C50C0A" w:rsidP="00C50C0A">
      <w:pPr>
        <w:rPr>
          <w:rFonts w:ascii="Tahoma" w:hAnsi="Tahoma" w:cs="Tahoma"/>
          <w:b/>
          <w:sz w:val="22"/>
          <w:szCs w:val="22"/>
        </w:rPr>
      </w:pPr>
      <w:r w:rsidRPr="00C50C0A">
        <w:rPr>
          <w:rFonts w:ascii="Tahoma" w:hAnsi="Tahoma" w:cs="Tahoma"/>
          <w:b/>
          <w:sz w:val="22"/>
          <w:szCs w:val="22"/>
        </w:rPr>
        <w:t>Competencias de Relación:</w:t>
      </w:r>
    </w:p>
    <w:p w:rsidR="00C50C0A" w:rsidRPr="00C50C0A" w:rsidRDefault="00C50C0A" w:rsidP="00C50C0A">
      <w:pPr>
        <w:rPr>
          <w:rFonts w:ascii="Tahoma" w:hAnsi="Tahoma" w:cs="Tahoma"/>
          <w:sz w:val="22"/>
          <w:szCs w:val="22"/>
        </w:rPr>
      </w:pPr>
      <w:r w:rsidRPr="00C50C0A">
        <w:rPr>
          <w:rFonts w:ascii="Tahoma" w:hAnsi="Tahoma" w:cs="Tahoma"/>
          <w:sz w:val="22"/>
          <w:szCs w:val="22"/>
        </w:rPr>
        <w:t xml:space="preserve">Comunicación </w:t>
      </w:r>
    </w:p>
    <w:p w:rsidR="00C50C0A" w:rsidRPr="000956FD" w:rsidRDefault="00C50C0A" w:rsidP="00C50C0A">
      <w:pPr>
        <w:rPr>
          <w:rFonts w:ascii="Tahoma" w:hAnsi="Tahoma" w:cs="Tahoma"/>
          <w:sz w:val="22"/>
          <w:szCs w:val="22"/>
        </w:rPr>
      </w:pPr>
      <w:r w:rsidRPr="00C50C0A">
        <w:rPr>
          <w:rFonts w:ascii="Tahoma" w:hAnsi="Tahoma" w:cs="Tahoma"/>
          <w:sz w:val="22"/>
          <w:szCs w:val="22"/>
        </w:rPr>
        <w:t>Colaboración</w:t>
      </w:r>
    </w:p>
    <w:p w:rsidR="00E37360" w:rsidRDefault="00C50C0A" w:rsidP="00C50C0A">
      <w:pPr>
        <w:rPr>
          <w:rFonts w:ascii="Tahoma" w:hAnsi="Tahoma" w:cs="Tahoma"/>
          <w:b/>
          <w:sz w:val="22"/>
          <w:szCs w:val="22"/>
        </w:rPr>
      </w:pPr>
      <w:r w:rsidRPr="000956FD">
        <w:rPr>
          <w:rFonts w:ascii="Tahoma" w:hAnsi="Tahoma" w:cs="Tahoma"/>
          <w:b/>
          <w:sz w:val="22"/>
          <w:szCs w:val="22"/>
        </w:rPr>
        <w:t>Competencias de Negocios:</w:t>
      </w:r>
    </w:p>
    <w:p w:rsidR="00E37360" w:rsidRDefault="00E37360" w:rsidP="00E37360">
      <w:pPr>
        <w:rPr>
          <w:rFonts w:ascii="Tahoma" w:hAnsi="Tahoma" w:cs="Tahoma"/>
          <w:sz w:val="22"/>
          <w:szCs w:val="22"/>
        </w:rPr>
      </w:pPr>
      <w:r w:rsidRPr="000956FD">
        <w:rPr>
          <w:rFonts w:ascii="Tahoma" w:hAnsi="Tahoma" w:cs="Tahoma"/>
          <w:sz w:val="22"/>
          <w:szCs w:val="22"/>
        </w:rPr>
        <w:t xml:space="preserve">Relación cliente-proveedor </w:t>
      </w:r>
    </w:p>
    <w:p w:rsidR="00E37360" w:rsidRDefault="00E37360" w:rsidP="00E37360">
      <w:pPr>
        <w:rPr>
          <w:rFonts w:ascii="Tahoma" w:hAnsi="Tahoma" w:cs="Tahoma"/>
          <w:sz w:val="22"/>
          <w:szCs w:val="22"/>
        </w:rPr>
      </w:pPr>
      <w:r>
        <w:rPr>
          <w:rFonts w:ascii="Tahoma" w:hAnsi="Tahoma" w:cs="Tahoma"/>
          <w:sz w:val="22"/>
          <w:szCs w:val="22"/>
        </w:rPr>
        <w:t xml:space="preserve">Actitud de servicio </w:t>
      </w:r>
    </w:p>
    <w:p w:rsidR="00E37360" w:rsidRPr="000956FD" w:rsidRDefault="00E37360" w:rsidP="00E37360">
      <w:pPr>
        <w:rPr>
          <w:rFonts w:ascii="Tahoma" w:hAnsi="Tahoma" w:cs="Tahoma"/>
          <w:sz w:val="22"/>
          <w:szCs w:val="22"/>
        </w:rPr>
      </w:pPr>
      <w:r>
        <w:rPr>
          <w:rFonts w:ascii="Tahoma" w:hAnsi="Tahoma" w:cs="Tahoma"/>
          <w:sz w:val="22"/>
          <w:szCs w:val="22"/>
        </w:rPr>
        <w:t xml:space="preserve">Planeación </w:t>
      </w:r>
    </w:p>
    <w:p w:rsidR="00E37360" w:rsidRDefault="00E37360" w:rsidP="00C50C0A">
      <w:pPr>
        <w:rPr>
          <w:rFonts w:ascii="Tahoma" w:hAnsi="Tahoma" w:cs="Tahoma"/>
          <w:b/>
          <w:sz w:val="22"/>
          <w:szCs w:val="22"/>
        </w:rPr>
      </w:pPr>
    </w:p>
    <w:p w:rsidR="00C50C0A" w:rsidRPr="000956FD" w:rsidRDefault="00E37360" w:rsidP="00C50C0A">
      <w:pPr>
        <w:rPr>
          <w:rFonts w:ascii="Tahoma" w:hAnsi="Tahoma" w:cs="Tahoma"/>
          <w:b/>
          <w:sz w:val="22"/>
          <w:szCs w:val="22"/>
        </w:rPr>
      </w:pPr>
      <w:r>
        <w:rPr>
          <w:rFonts w:ascii="Tahoma" w:hAnsi="Tahoma" w:cs="Tahoma"/>
          <w:b/>
          <w:sz w:val="22"/>
          <w:szCs w:val="22"/>
        </w:rPr>
        <w:lastRenderedPageBreak/>
        <w:t xml:space="preserve">Competencias técnicas: </w:t>
      </w:r>
      <w:r w:rsidR="00C50C0A" w:rsidRPr="000956FD">
        <w:rPr>
          <w:rFonts w:ascii="Tahoma" w:hAnsi="Tahoma" w:cs="Tahoma"/>
          <w:b/>
          <w:sz w:val="22"/>
          <w:szCs w:val="22"/>
        </w:rPr>
        <w:t xml:space="preserve"> </w:t>
      </w:r>
    </w:p>
    <w:p w:rsidR="00C50C0A" w:rsidRDefault="00C50C0A" w:rsidP="00C50C0A">
      <w:pPr>
        <w:rPr>
          <w:rFonts w:ascii="Tahoma" w:hAnsi="Tahoma" w:cs="Tahoma"/>
          <w:sz w:val="22"/>
          <w:lang w:val="es-MX"/>
        </w:rPr>
      </w:pPr>
      <w:r>
        <w:rPr>
          <w:rFonts w:ascii="Tahoma" w:hAnsi="Tahoma" w:cs="Tahoma"/>
          <w:sz w:val="22"/>
          <w:lang w:val="es-MX"/>
        </w:rPr>
        <w:t>Manejo de programas de rastreo</w:t>
      </w:r>
    </w:p>
    <w:p w:rsidR="00C50C0A" w:rsidRDefault="00C50C0A" w:rsidP="00C50C0A">
      <w:pPr>
        <w:rPr>
          <w:rFonts w:ascii="Tahoma" w:hAnsi="Tahoma" w:cs="Tahoma"/>
          <w:sz w:val="22"/>
          <w:lang w:val="es-MX"/>
        </w:rPr>
      </w:pPr>
      <w:r>
        <w:rPr>
          <w:rFonts w:ascii="Tahoma" w:hAnsi="Tahoma" w:cs="Tahoma"/>
          <w:sz w:val="22"/>
          <w:lang w:val="es-MX"/>
        </w:rPr>
        <w:t xml:space="preserve">Manejo de Office medio </w:t>
      </w:r>
    </w:p>
    <w:p w:rsidR="00C50C0A" w:rsidRDefault="00C50C0A" w:rsidP="00C50C0A">
      <w:pPr>
        <w:rPr>
          <w:rFonts w:ascii="Tahoma" w:hAnsi="Tahoma" w:cs="Tahoma"/>
          <w:sz w:val="22"/>
        </w:rPr>
      </w:pPr>
      <w:r>
        <w:rPr>
          <w:rFonts w:ascii="Tahoma" w:hAnsi="Tahoma" w:cs="Tahoma"/>
          <w:sz w:val="22"/>
        </w:rPr>
        <w:t xml:space="preserve">Manejo de estadísticas </w:t>
      </w:r>
    </w:p>
    <w:p w:rsidR="00C50C0A" w:rsidRDefault="00C50C0A" w:rsidP="00C50C0A">
      <w:pPr>
        <w:rPr>
          <w:rFonts w:ascii="Tahoma" w:hAnsi="Tahoma" w:cs="Tahoma"/>
          <w:sz w:val="22"/>
        </w:rPr>
      </w:pPr>
      <w:r>
        <w:rPr>
          <w:rFonts w:ascii="Tahoma" w:hAnsi="Tahoma" w:cs="Tahoma"/>
          <w:sz w:val="22"/>
        </w:rPr>
        <w:t>Políticas y procedimientos de la empresa</w:t>
      </w:r>
    </w:p>
    <w:p w:rsidR="00C50C0A" w:rsidRDefault="00C50C0A" w:rsidP="00C50C0A">
      <w:pPr>
        <w:rPr>
          <w:rFonts w:ascii="Tahoma" w:hAnsi="Tahoma" w:cs="Tahoma"/>
          <w:sz w:val="22"/>
        </w:rPr>
      </w:pPr>
      <w:r>
        <w:rPr>
          <w:rFonts w:ascii="Tahoma" w:hAnsi="Tahoma" w:cs="Tahoma"/>
          <w:sz w:val="22"/>
        </w:rPr>
        <w:t>Procesos y Controles administrativos</w:t>
      </w:r>
    </w:p>
    <w:p w:rsidR="00C50C0A" w:rsidRDefault="00C50C0A" w:rsidP="00C50C0A">
      <w:pPr>
        <w:rPr>
          <w:rFonts w:ascii="Tahoma" w:hAnsi="Tahoma" w:cs="Tahoma"/>
          <w:sz w:val="22"/>
        </w:rPr>
      </w:pPr>
      <w:r>
        <w:rPr>
          <w:rFonts w:ascii="Tahoma" w:hAnsi="Tahoma" w:cs="Tahoma"/>
          <w:sz w:val="22"/>
        </w:rPr>
        <w:t>Atención al cliente</w:t>
      </w:r>
    </w:p>
    <w:p w:rsidR="00C50C0A" w:rsidRDefault="00C50C0A" w:rsidP="00C50C0A">
      <w:pPr>
        <w:rPr>
          <w:rFonts w:ascii="Tahoma" w:hAnsi="Tahoma" w:cs="Tahoma"/>
          <w:sz w:val="22"/>
        </w:rPr>
      </w:pPr>
      <w:r>
        <w:rPr>
          <w:rFonts w:ascii="Tahoma" w:hAnsi="Tahoma" w:cs="Tahoma"/>
          <w:sz w:val="22"/>
        </w:rPr>
        <w:t xml:space="preserve">Seguridad e Higiene </w:t>
      </w:r>
    </w:p>
    <w:p w:rsidR="00C50C0A" w:rsidRDefault="00C50C0A" w:rsidP="00C50C0A">
      <w:pPr>
        <w:rPr>
          <w:rFonts w:ascii="Tahoma" w:hAnsi="Tahoma" w:cs="Tahoma"/>
          <w:sz w:val="22"/>
        </w:rPr>
      </w:pPr>
      <w:r>
        <w:rPr>
          <w:rFonts w:ascii="Tahoma" w:hAnsi="Tahoma" w:cs="Tahoma"/>
          <w:sz w:val="22"/>
        </w:rPr>
        <w:t>Análisis y Solución de problemas</w:t>
      </w:r>
    </w:p>
    <w:p w:rsidR="00C50C0A" w:rsidRDefault="00C50C0A" w:rsidP="00C50C0A">
      <w:pPr>
        <w:rPr>
          <w:rFonts w:ascii="Tahoma" w:hAnsi="Tahoma" w:cs="Tahoma"/>
          <w:sz w:val="22"/>
        </w:rPr>
      </w:pPr>
    </w:p>
    <w:p w:rsidR="00AB1E91" w:rsidRDefault="00AB1E91" w:rsidP="00AB1E91">
      <w:pPr>
        <w:rPr>
          <w:rFonts w:ascii="Tahoma" w:hAnsi="Tahoma" w:cs="Tahoma"/>
          <w:b/>
          <w:bCs/>
          <w:sz w:val="22"/>
        </w:rPr>
      </w:pPr>
      <w:r>
        <w:rPr>
          <w:rFonts w:ascii="Tahoma" w:hAnsi="Tahoma" w:cs="Tahoma"/>
          <w:b/>
          <w:bCs/>
          <w:sz w:val="22"/>
        </w:rPr>
        <w:t>Actividades:</w:t>
      </w:r>
    </w:p>
    <w:p w:rsidR="00AB1E91" w:rsidRDefault="00AB1E91" w:rsidP="00AB1E91">
      <w:pPr>
        <w:rPr>
          <w:rFonts w:ascii="Tahoma" w:hAnsi="Tahoma" w:cs="Tahoma"/>
          <w:b/>
          <w:bCs/>
          <w:sz w:val="22"/>
        </w:rPr>
      </w:pPr>
    </w:p>
    <w:p w:rsidR="00AB1E91" w:rsidRPr="00C50C0A" w:rsidRDefault="00AB1E91" w:rsidP="00C50C0A">
      <w:pPr>
        <w:pStyle w:val="Ttulo3"/>
        <w:spacing w:line="240" w:lineRule="auto"/>
        <w:rPr>
          <w:rFonts w:ascii="Tahoma" w:hAnsi="Tahoma" w:cs="Tahoma"/>
          <w:sz w:val="22"/>
          <w:u w:val="single"/>
        </w:rPr>
      </w:pPr>
      <w:r w:rsidRPr="00C50C0A">
        <w:rPr>
          <w:rFonts w:ascii="Tahoma" w:hAnsi="Tahoma" w:cs="Tahoma"/>
          <w:sz w:val="22"/>
          <w:u w:val="single"/>
        </w:rPr>
        <w:t>Generación de reportes</w:t>
      </w:r>
    </w:p>
    <w:p w:rsidR="00AB1E91" w:rsidRDefault="00AB1E91" w:rsidP="00C50C0A">
      <w:pPr>
        <w:ind w:left="360"/>
        <w:rPr>
          <w:rFonts w:ascii="Tahoma" w:hAnsi="Tahoma" w:cs="Tahoma"/>
          <w:sz w:val="22"/>
        </w:rPr>
      </w:pPr>
      <w:r>
        <w:rPr>
          <w:rFonts w:ascii="Tahoma" w:hAnsi="Tahoma" w:cs="Tahoma"/>
          <w:sz w:val="22"/>
        </w:rPr>
        <w:t>1. Registros de las posiciones proporcionadas a los clientes</w:t>
      </w:r>
    </w:p>
    <w:p w:rsidR="00AB1E91" w:rsidRDefault="00AB1E91" w:rsidP="00C50C0A">
      <w:pPr>
        <w:ind w:left="360"/>
        <w:rPr>
          <w:rFonts w:ascii="Tahoma" w:hAnsi="Tahoma" w:cs="Tahoma"/>
          <w:sz w:val="22"/>
        </w:rPr>
      </w:pPr>
      <w:r>
        <w:rPr>
          <w:rFonts w:ascii="Tahoma" w:hAnsi="Tahoma" w:cs="Tahoma"/>
          <w:sz w:val="22"/>
        </w:rPr>
        <w:t>2. Elaboración de bitácoras de  seguimiento a viajes</w:t>
      </w:r>
    </w:p>
    <w:p w:rsidR="00AB1E91" w:rsidRDefault="00AB1E91" w:rsidP="00C50C0A">
      <w:pPr>
        <w:ind w:left="360"/>
        <w:rPr>
          <w:rFonts w:ascii="Tahoma" w:hAnsi="Tahoma" w:cs="Tahoma"/>
          <w:caps/>
          <w:sz w:val="22"/>
        </w:rPr>
      </w:pPr>
      <w:r>
        <w:rPr>
          <w:rFonts w:ascii="Tahoma" w:hAnsi="Tahoma" w:cs="Tahoma"/>
          <w:sz w:val="22"/>
        </w:rPr>
        <w:t xml:space="preserve">3. Revisión de reportes de viajes, Macros y </w:t>
      </w:r>
      <w:proofErr w:type="spellStart"/>
      <w:r>
        <w:rPr>
          <w:rFonts w:ascii="Tahoma" w:hAnsi="Tahoma" w:cs="Tahoma"/>
          <w:sz w:val="22"/>
        </w:rPr>
        <w:t>Soal</w:t>
      </w:r>
      <w:proofErr w:type="spellEnd"/>
    </w:p>
    <w:p w:rsidR="00AB1E91" w:rsidRPr="00310FCD" w:rsidRDefault="00AB1E91" w:rsidP="00AB1E91">
      <w:pPr>
        <w:ind w:left="360"/>
        <w:rPr>
          <w:rFonts w:ascii="Tahoma" w:hAnsi="Tahoma" w:cs="Tahoma"/>
          <w:caps/>
          <w:sz w:val="22"/>
        </w:rPr>
      </w:pPr>
      <w:r>
        <w:rPr>
          <w:rFonts w:ascii="Tahoma" w:hAnsi="Tahoma" w:cs="Tahoma"/>
          <w:sz w:val="22"/>
        </w:rPr>
        <w:t xml:space="preserve">4. </w:t>
      </w:r>
      <w:r w:rsidRPr="00310FCD">
        <w:rPr>
          <w:rFonts w:ascii="Tahoma" w:hAnsi="Tahoma" w:cs="Tahoma"/>
          <w:sz w:val="22"/>
        </w:rPr>
        <w:t xml:space="preserve">Reporte de incidentes ocurridos en el turno de trabajo </w:t>
      </w:r>
    </w:p>
    <w:p w:rsidR="00AB1E91" w:rsidRDefault="00AB1E91" w:rsidP="00AB1E91">
      <w:pPr>
        <w:rPr>
          <w:rFonts w:ascii="Tahoma" w:hAnsi="Tahoma" w:cs="Tahoma"/>
          <w:caps/>
          <w:sz w:val="22"/>
        </w:rPr>
      </w:pPr>
    </w:p>
    <w:p w:rsidR="00AB1E91" w:rsidRDefault="00AB1E91" w:rsidP="00AB1E91">
      <w:pPr>
        <w:rPr>
          <w:rFonts w:ascii="Tahoma" w:hAnsi="Tahoma" w:cs="Tahoma"/>
          <w:b/>
          <w:bCs/>
          <w:caps/>
          <w:sz w:val="22"/>
          <w:u w:val="single"/>
        </w:rPr>
      </w:pPr>
      <w:r>
        <w:rPr>
          <w:rFonts w:ascii="Tahoma" w:hAnsi="Tahoma" w:cs="Tahoma"/>
          <w:b/>
          <w:bCs/>
          <w:sz w:val="22"/>
          <w:u w:val="single"/>
        </w:rPr>
        <w:t>Administrativo y operativo</w:t>
      </w:r>
    </w:p>
    <w:p w:rsidR="00AB1E91" w:rsidRDefault="00AB1E91" w:rsidP="00AB1E91">
      <w:pPr>
        <w:ind w:left="360"/>
        <w:rPr>
          <w:rFonts w:ascii="Tahoma" w:hAnsi="Tahoma" w:cs="Tahoma"/>
          <w:sz w:val="22"/>
        </w:rPr>
      </w:pPr>
      <w:r>
        <w:rPr>
          <w:rFonts w:ascii="Tahoma" w:hAnsi="Tahoma" w:cs="Tahoma"/>
          <w:sz w:val="22"/>
        </w:rPr>
        <w:t>1. Monitorear las posiciones de los tractos en transito</w:t>
      </w:r>
    </w:p>
    <w:p w:rsidR="00AB1E91" w:rsidRPr="00AB6344" w:rsidRDefault="00AB1E91" w:rsidP="00AB1E91">
      <w:pPr>
        <w:ind w:left="360"/>
        <w:rPr>
          <w:rFonts w:ascii="Tahoma" w:hAnsi="Tahoma" w:cs="Tahoma"/>
          <w:caps/>
          <w:sz w:val="22"/>
        </w:rPr>
      </w:pPr>
      <w:r>
        <w:rPr>
          <w:rFonts w:ascii="Tahoma" w:hAnsi="Tahoma" w:cs="Tahoma"/>
          <w:sz w:val="22"/>
        </w:rPr>
        <w:t>2. Proporcionar información de las posiciones a los clientes</w:t>
      </w:r>
    </w:p>
    <w:p w:rsidR="00AB1E91" w:rsidRPr="00AB6344" w:rsidRDefault="00AB1E91" w:rsidP="00AB1E91">
      <w:pPr>
        <w:ind w:left="360"/>
        <w:rPr>
          <w:rFonts w:ascii="Tahoma" w:hAnsi="Tahoma" w:cs="Tahoma"/>
          <w:caps/>
          <w:sz w:val="22"/>
        </w:rPr>
      </w:pPr>
      <w:r>
        <w:rPr>
          <w:rFonts w:ascii="Tahoma" w:hAnsi="Tahoma" w:cs="Tahoma"/>
          <w:sz w:val="22"/>
        </w:rPr>
        <w:t>3. Enviar reportes de monitoreo de viajes a los clientes</w:t>
      </w:r>
    </w:p>
    <w:p w:rsidR="00AB1E91" w:rsidRDefault="00AB1E91" w:rsidP="00AB1E91">
      <w:pPr>
        <w:ind w:left="360"/>
        <w:rPr>
          <w:rFonts w:ascii="Tahoma" w:hAnsi="Tahoma" w:cs="Tahoma"/>
          <w:caps/>
          <w:sz w:val="22"/>
        </w:rPr>
      </w:pPr>
      <w:r>
        <w:rPr>
          <w:rFonts w:ascii="Tahoma" w:hAnsi="Tahoma" w:cs="Tahoma"/>
          <w:sz w:val="22"/>
        </w:rPr>
        <w:t xml:space="preserve">4. Archivar y controlar  los registros de bitácoras de viajes </w:t>
      </w:r>
    </w:p>
    <w:p w:rsidR="00AB1E91" w:rsidRDefault="00AB1E91" w:rsidP="00AB1E91">
      <w:pPr>
        <w:rPr>
          <w:rFonts w:ascii="Tahoma" w:hAnsi="Tahoma" w:cs="Tahoma"/>
          <w:caps/>
          <w:sz w:val="22"/>
        </w:rPr>
      </w:pPr>
    </w:p>
    <w:p w:rsidR="00AB1E91" w:rsidRDefault="00AB1E91" w:rsidP="00AB1E91">
      <w:pPr>
        <w:rPr>
          <w:rFonts w:ascii="Tahoma" w:eastAsia="Batang" w:hAnsi="Tahoma" w:cs="Tahoma"/>
          <w:b/>
          <w:bCs/>
          <w:sz w:val="22"/>
          <w:u w:val="single"/>
        </w:rPr>
      </w:pPr>
      <w:r>
        <w:rPr>
          <w:rFonts w:ascii="Tahoma" w:eastAsia="Batang" w:hAnsi="Tahoma" w:cs="Tahoma"/>
          <w:b/>
          <w:bCs/>
          <w:sz w:val="22"/>
          <w:u w:val="single"/>
        </w:rPr>
        <w:t>Seguridad e higiene</w:t>
      </w:r>
    </w:p>
    <w:p w:rsidR="00AB1E91" w:rsidRDefault="00AB1E91" w:rsidP="00AB1E91">
      <w:pPr>
        <w:ind w:left="360"/>
        <w:rPr>
          <w:rFonts w:ascii="Tahoma" w:eastAsia="Batang" w:hAnsi="Tahoma" w:cs="Tahoma"/>
          <w:caps/>
          <w:sz w:val="22"/>
        </w:rPr>
      </w:pPr>
      <w:r>
        <w:rPr>
          <w:rFonts w:ascii="Tahoma" w:eastAsia="Batang" w:hAnsi="Tahoma" w:cs="Tahoma"/>
          <w:sz w:val="22"/>
        </w:rPr>
        <w:t xml:space="preserve">1. Seguridad e higiene en el trabajo </w:t>
      </w:r>
    </w:p>
    <w:p w:rsidR="00AB1E91" w:rsidRDefault="00AB1E91" w:rsidP="00AB1E91">
      <w:pPr>
        <w:ind w:left="360"/>
        <w:rPr>
          <w:rFonts w:ascii="Tahoma" w:eastAsia="Batang" w:hAnsi="Tahoma" w:cs="Tahoma"/>
          <w:caps/>
          <w:sz w:val="22"/>
        </w:rPr>
      </w:pPr>
      <w:r>
        <w:rPr>
          <w:rFonts w:ascii="Tahoma" w:eastAsia="Batang" w:hAnsi="Tahoma" w:cs="Tahoma"/>
          <w:sz w:val="22"/>
        </w:rPr>
        <w:t xml:space="preserve">2. Prevención, protección y combate de incendio </w:t>
      </w:r>
    </w:p>
    <w:p w:rsidR="00AB1E91" w:rsidRDefault="00AB1E91" w:rsidP="00AB1E91">
      <w:pPr>
        <w:ind w:left="360"/>
        <w:rPr>
          <w:rFonts w:ascii="Tahoma" w:eastAsia="Batang" w:hAnsi="Tahoma" w:cs="Tahoma"/>
          <w:caps/>
          <w:sz w:val="22"/>
        </w:rPr>
      </w:pPr>
      <w:r>
        <w:rPr>
          <w:rFonts w:ascii="Tahoma" w:eastAsia="Batang" w:hAnsi="Tahoma" w:cs="Tahoma"/>
          <w:sz w:val="22"/>
        </w:rPr>
        <w:t xml:space="preserve">3. Manuales de operación y mantenimiento de maquinaria y equipo </w:t>
      </w:r>
    </w:p>
    <w:p w:rsidR="00AB1E91" w:rsidRDefault="00AB1E91" w:rsidP="00AB1E91">
      <w:pPr>
        <w:ind w:left="360"/>
        <w:rPr>
          <w:rFonts w:ascii="Tahoma" w:eastAsia="Batang" w:hAnsi="Tahoma" w:cs="Tahoma"/>
          <w:caps/>
          <w:sz w:val="22"/>
        </w:rPr>
      </w:pPr>
      <w:r>
        <w:rPr>
          <w:rFonts w:ascii="Tahoma" w:hAnsi="Tahoma" w:cs="Tahoma"/>
          <w:sz w:val="22"/>
        </w:rPr>
        <w:t>4. Emprender acciones preventivas y correctivas</w:t>
      </w:r>
    </w:p>
    <w:p w:rsidR="00AB1E91" w:rsidRDefault="00AB1E91" w:rsidP="003101CC">
      <w:pPr>
        <w:rPr>
          <w:rFonts w:ascii="Tahoma" w:hAnsi="Tahoma" w:cs="Tahoma"/>
          <w:sz w:val="22"/>
          <w:szCs w:val="22"/>
        </w:rPr>
      </w:pPr>
    </w:p>
    <w:p w:rsidR="00C50C0A" w:rsidRDefault="00C50C0A" w:rsidP="003101CC">
      <w:pPr>
        <w:rPr>
          <w:rFonts w:ascii="Tahoma" w:hAnsi="Tahoma" w:cs="Tahoma"/>
          <w:sz w:val="22"/>
          <w:szCs w:val="22"/>
        </w:rPr>
      </w:pPr>
    </w:p>
    <w:p w:rsidR="00C50C0A" w:rsidRDefault="00C50C0A" w:rsidP="003101CC">
      <w:pPr>
        <w:rPr>
          <w:rFonts w:ascii="Tahoma" w:hAnsi="Tahoma" w:cs="Tahoma"/>
          <w:sz w:val="22"/>
          <w:szCs w:val="22"/>
        </w:rPr>
      </w:pPr>
    </w:p>
    <w:p w:rsidR="00C50C0A" w:rsidRDefault="00C50C0A" w:rsidP="003101CC">
      <w:pPr>
        <w:rPr>
          <w:rFonts w:ascii="Tahoma" w:hAnsi="Tahoma" w:cs="Tahoma"/>
          <w:sz w:val="22"/>
          <w:szCs w:val="22"/>
        </w:rPr>
      </w:pPr>
    </w:p>
    <w:p w:rsidR="00C50C0A" w:rsidRDefault="00C50C0A" w:rsidP="003101CC">
      <w:pPr>
        <w:rPr>
          <w:rFonts w:ascii="Tahoma" w:hAnsi="Tahoma" w:cs="Tahoma"/>
          <w:sz w:val="22"/>
          <w:szCs w:val="22"/>
        </w:rPr>
      </w:pPr>
    </w:p>
    <w:p w:rsidR="00C50C0A" w:rsidRDefault="00C50C0A" w:rsidP="003101CC">
      <w:pPr>
        <w:rPr>
          <w:rFonts w:ascii="Tahoma" w:hAnsi="Tahoma" w:cs="Tahoma"/>
          <w:sz w:val="22"/>
          <w:szCs w:val="22"/>
        </w:rPr>
      </w:pPr>
    </w:p>
    <w:p w:rsidR="00C50C0A" w:rsidRDefault="00C50C0A" w:rsidP="003101CC">
      <w:pPr>
        <w:rPr>
          <w:rFonts w:ascii="Tahoma" w:hAnsi="Tahoma" w:cs="Tahoma"/>
          <w:sz w:val="22"/>
          <w:szCs w:val="22"/>
        </w:rPr>
      </w:pPr>
    </w:p>
    <w:p w:rsidR="00C50C0A" w:rsidRDefault="00C50C0A" w:rsidP="003101CC">
      <w:pPr>
        <w:rPr>
          <w:rFonts w:ascii="Tahoma" w:hAnsi="Tahoma" w:cs="Tahoma"/>
          <w:sz w:val="22"/>
          <w:szCs w:val="22"/>
        </w:rPr>
      </w:pPr>
    </w:p>
    <w:p w:rsidR="00C50C0A" w:rsidRDefault="00C50C0A" w:rsidP="003101CC">
      <w:pPr>
        <w:rPr>
          <w:rFonts w:ascii="Tahoma" w:hAnsi="Tahoma" w:cs="Tahoma"/>
          <w:sz w:val="22"/>
          <w:szCs w:val="22"/>
        </w:rPr>
      </w:pPr>
    </w:p>
    <w:p w:rsidR="00C50C0A" w:rsidRDefault="00C50C0A" w:rsidP="003101CC">
      <w:pPr>
        <w:rPr>
          <w:rFonts w:ascii="Tahoma" w:hAnsi="Tahoma" w:cs="Tahoma"/>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689"/>
        <w:gridCol w:w="2835"/>
        <w:gridCol w:w="3120"/>
      </w:tblGrid>
      <w:tr w:rsidR="00C50C0A" w:rsidRPr="000956FD" w:rsidTr="00C50C0A">
        <w:tc>
          <w:tcPr>
            <w:tcW w:w="2689" w:type="dxa"/>
          </w:tcPr>
          <w:p w:rsidR="00C50C0A" w:rsidRPr="000956FD" w:rsidRDefault="00C50C0A" w:rsidP="00C50C0A">
            <w:pPr>
              <w:jc w:val="center"/>
              <w:rPr>
                <w:rFonts w:ascii="Tahoma" w:hAnsi="Tahoma" w:cs="Tahoma"/>
                <w:sz w:val="22"/>
                <w:szCs w:val="22"/>
              </w:rPr>
            </w:pPr>
            <w:r w:rsidRPr="000956FD">
              <w:rPr>
                <w:rFonts w:ascii="Tahoma" w:hAnsi="Tahoma" w:cs="Tahoma"/>
                <w:caps/>
                <w:sz w:val="22"/>
                <w:szCs w:val="22"/>
              </w:rPr>
              <w:t>fecha</w:t>
            </w:r>
          </w:p>
        </w:tc>
        <w:tc>
          <w:tcPr>
            <w:tcW w:w="2835" w:type="dxa"/>
          </w:tcPr>
          <w:p w:rsidR="00C50C0A" w:rsidRPr="000956FD" w:rsidRDefault="00C50C0A" w:rsidP="00C50C0A">
            <w:pPr>
              <w:jc w:val="center"/>
              <w:rPr>
                <w:rFonts w:ascii="Tahoma" w:hAnsi="Tahoma" w:cs="Tahoma"/>
                <w:sz w:val="22"/>
                <w:szCs w:val="22"/>
              </w:rPr>
            </w:pPr>
            <w:r w:rsidRPr="000956FD">
              <w:rPr>
                <w:rFonts w:ascii="Tahoma" w:hAnsi="Tahoma" w:cs="Tahoma"/>
                <w:caps/>
                <w:sz w:val="22"/>
                <w:szCs w:val="22"/>
              </w:rPr>
              <w:t>ELABORO</w:t>
            </w:r>
          </w:p>
        </w:tc>
        <w:tc>
          <w:tcPr>
            <w:tcW w:w="3120" w:type="dxa"/>
          </w:tcPr>
          <w:p w:rsidR="00C50C0A" w:rsidRPr="000956FD" w:rsidRDefault="00C50C0A" w:rsidP="00C50C0A">
            <w:pPr>
              <w:jc w:val="center"/>
              <w:rPr>
                <w:rFonts w:ascii="Tahoma" w:hAnsi="Tahoma" w:cs="Tahoma"/>
                <w:sz w:val="22"/>
                <w:szCs w:val="22"/>
              </w:rPr>
            </w:pPr>
            <w:r w:rsidRPr="000956FD">
              <w:rPr>
                <w:rFonts w:ascii="Tahoma" w:hAnsi="Tahoma" w:cs="Tahoma"/>
                <w:caps/>
                <w:sz w:val="22"/>
                <w:szCs w:val="22"/>
              </w:rPr>
              <w:t>AUTORIZO</w:t>
            </w:r>
          </w:p>
        </w:tc>
      </w:tr>
      <w:tr w:rsidR="00C50C0A" w:rsidRPr="000956FD" w:rsidTr="00C50C0A">
        <w:tc>
          <w:tcPr>
            <w:tcW w:w="2689" w:type="dxa"/>
          </w:tcPr>
          <w:p w:rsidR="00C50C0A" w:rsidRPr="000956FD" w:rsidRDefault="00C50C0A" w:rsidP="00C50C0A">
            <w:pPr>
              <w:jc w:val="center"/>
              <w:rPr>
                <w:rFonts w:ascii="Tahoma" w:hAnsi="Tahoma" w:cs="Tahoma"/>
                <w:sz w:val="22"/>
                <w:szCs w:val="22"/>
              </w:rPr>
            </w:pPr>
            <w:r w:rsidRPr="000956FD">
              <w:rPr>
                <w:rFonts w:ascii="Tahoma" w:hAnsi="Tahoma" w:cs="Tahoma"/>
                <w:sz w:val="22"/>
                <w:szCs w:val="22"/>
              </w:rPr>
              <w:t>ENERO DEL 2015</w:t>
            </w:r>
          </w:p>
        </w:tc>
        <w:tc>
          <w:tcPr>
            <w:tcW w:w="2835" w:type="dxa"/>
          </w:tcPr>
          <w:p w:rsidR="00C50C0A" w:rsidRPr="000956FD" w:rsidRDefault="00C50C0A" w:rsidP="00C50C0A">
            <w:pPr>
              <w:jc w:val="both"/>
              <w:rPr>
                <w:rFonts w:ascii="Tahoma" w:hAnsi="Tahoma" w:cs="Tahoma"/>
                <w:sz w:val="22"/>
                <w:szCs w:val="22"/>
              </w:rPr>
            </w:pPr>
          </w:p>
        </w:tc>
        <w:tc>
          <w:tcPr>
            <w:tcW w:w="3120" w:type="dxa"/>
          </w:tcPr>
          <w:p w:rsidR="00C50C0A" w:rsidRPr="000956FD" w:rsidRDefault="00C50C0A" w:rsidP="00C50C0A">
            <w:pPr>
              <w:jc w:val="both"/>
              <w:rPr>
                <w:rFonts w:ascii="Tahoma" w:hAnsi="Tahoma" w:cs="Tahoma"/>
                <w:sz w:val="22"/>
                <w:szCs w:val="22"/>
              </w:rPr>
            </w:pPr>
          </w:p>
        </w:tc>
      </w:tr>
      <w:tr w:rsidR="00C50C0A" w:rsidRPr="000956FD" w:rsidTr="00C50C0A">
        <w:tc>
          <w:tcPr>
            <w:tcW w:w="2689" w:type="dxa"/>
          </w:tcPr>
          <w:p w:rsidR="00C50C0A" w:rsidRPr="000956FD" w:rsidRDefault="00C50C0A" w:rsidP="00C50C0A">
            <w:pPr>
              <w:jc w:val="both"/>
              <w:rPr>
                <w:rFonts w:ascii="Tahoma" w:hAnsi="Tahoma" w:cs="Tahoma"/>
                <w:sz w:val="22"/>
                <w:szCs w:val="22"/>
              </w:rPr>
            </w:pPr>
          </w:p>
        </w:tc>
        <w:tc>
          <w:tcPr>
            <w:tcW w:w="2835" w:type="dxa"/>
          </w:tcPr>
          <w:p w:rsidR="00C50C0A" w:rsidRPr="000956FD" w:rsidRDefault="00C50C0A" w:rsidP="00C50C0A">
            <w:pPr>
              <w:jc w:val="center"/>
              <w:rPr>
                <w:rFonts w:ascii="Tahoma" w:hAnsi="Tahoma" w:cs="Tahoma"/>
                <w:sz w:val="22"/>
                <w:szCs w:val="22"/>
              </w:rPr>
            </w:pPr>
            <w:r w:rsidRPr="000956FD">
              <w:rPr>
                <w:rFonts w:ascii="Tahoma" w:hAnsi="Tahoma" w:cs="Tahoma"/>
                <w:sz w:val="22"/>
                <w:szCs w:val="22"/>
              </w:rPr>
              <w:t>COORD. DE REC Y SELEC.</w:t>
            </w:r>
          </w:p>
        </w:tc>
        <w:tc>
          <w:tcPr>
            <w:tcW w:w="3120" w:type="dxa"/>
          </w:tcPr>
          <w:p w:rsidR="00C50C0A" w:rsidRPr="000956FD" w:rsidRDefault="00C50C0A" w:rsidP="00C50C0A">
            <w:pPr>
              <w:jc w:val="both"/>
              <w:rPr>
                <w:rFonts w:ascii="Tahoma" w:hAnsi="Tahoma" w:cs="Tahoma"/>
                <w:sz w:val="22"/>
                <w:szCs w:val="22"/>
              </w:rPr>
            </w:pPr>
            <w:r>
              <w:rPr>
                <w:rFonts w:ascii="Tahoma" w:hAnsi="Tahoma" w:cs="Tahoma"/>
                <w:sz w:val="22"/>
                <w:szCs w:val="22"/>
              </w:rPr>
              <w:t>DIRECTOR DE TRANSPORTES</w:t>
            </w:r>
          </w:p>
        </w:tc>
      </w:tr>
    </w:tbl>
    <w:p w:rsidR="00C50C0A" w:rsidRDefault="00C50C0A" w:rsidP="003101CC">
      <w:pPr>
        <w:rPr>
          <w:rFonts w:ascii="Tahoma" w:hAnsi="Tahoma" w:cs="Tahoma"/>
          <w:sz w:val="22"/>
          <w:szCs w:val="22"/>
        </w:rPr>
      </w:pPr>
    </w:p>
    <w:p w:rsidR="00C50C0A" w:rsidRPr="00D02AC6" w:rsidRDefault="00C50C0A" w:rsidP="00D02AC6">
      <w:pPr>
        <w:pStyle w:val="Ttulo1"/>
      </w:pPr>
      <w:bookmarkStart w:id="22" w:name="_Puesto:_Jefe_de_1"/>
      <w:bookmarkEnd w:id="22"/>
      <w:r w:rsidRPr="00D02AC6">
        <w:lastRenderedPageBreak/>
        <w:t xml:space="preserve">Puesto: Jefe de Flotilla </w:t>
      </w:r>
    </w:p>
    <w:p w:rsidR="00C50C0A" w:rsidRDefault="00C50C0A" w:rsidP="00C50C0A">
      <w:pPr>
        <w:jc w:val="both"/>
        <w:rPr>
          <w:rFonts w:ascii="Tahoma" w:hAnsi="Tahoma" w:cs="Tahoma"/>
          <w:b/>
          <w:bCs/>
          <w:sz w:val="22"/>
          <w:lang w:val="es-MX"/>
        </w:rPr>
      </w:pPr>
    </w:p>
    <w:p w:rsidR="00C50C0A" w:rsidRPr="00C50C0A" w:rsidRDefault="00C50C0A" w:rsidP="00C50C0A">
      <w:pPr>
        <w:pStyle w:val="Ttulo1"/>
        <w:jc w:val="both"/>
        <w:rPr>
          <w:rFonts w:ascii="Tahoma" w:hAnsi="Tahoma" w:cs="Tahoma"/>
          <w:b/>
          <w:sz w:val="22"/>
          <w:szCs w:val="22"/>
        </w:rPr>
      </w:pPr>
      <w:r w:rsidRPr="00C50C0A">
        <w:rPr>
          <w:rFonts w:ascii="Tahoma" w:hAnsi="Tahoma" w:cs="Tahoma"/>
          <w:b/>
          <w:sz w:val="22"/>
        </w:rPr>
        <w:t>Perfil del Puesto:</w:t>
      </w:r>
    </w:p>
    <w:p w:rsidR="00C50C0A" w:rsidRDefault="00C50C0A" w:rsidP="00E37360">
      <w:pPr>
        <w:pStyle w:val="Textoindependiente3"/>
        <w:rPr>
          <w:rFonts w:ascii="Tahoma" w:hAnsi="Tahoma" w:cs="Tahoma"/>
          <w:bCs w:val="0"/>
          <w:lang w:val="es-MX"/>
        </w:rPr>
      </w:pPr>
      <w:r>
        <w:rPr>
          <w:rFonts w:ascii="Tahoma" w:hAnsi="Tahoma" w:cs="Tahoma"/>
          <w:bCs w:val="0"/>
          <w:lang w:val="es-MX"/>
        </w:rPr>
        <w:t xml:space="preserve">Es una posición diseñada para la administración de unidades de </w:t>
      </w:r>
      <w:r w:rsidR="00E37360">
        <w:rPr>
          <w:rFonts w:ascii="Tahoma" w:hAnsi="Tahoma" w:cs="Tahoma"/>
          <w:bCs w:val="0"/>
          <w:lang w:val="es-MX"/>
        </w:rPr>
        <w:t>tracto camión</w:t>
      </w:r>
      <w:r>
        <w:rPr>
          <w:rFonts w:ascii="Tahoma" w:hAnsi="Tahoma" w:cs="Tahoma"/>
          <w:bCs w:val="0"/>
          <w:lang w:val="es-MX"/>
        </w:rPr>
        <w:t xml:space="preserve"> con el fin de proporcionar los servicios al cliente en función de sus necesidades de operación. </w:t>
      </w:r>
    </w:p>
    <w:p w:rsidR="00C50C0A" w:rsidRDefault="00C50C0A" w:rsidP="00E37360">
      <w:pPr>
        <w:pStyle w:val="Textoindependiente3"/>
        <w:rPr>
          <w:rFonts w:ascii="Tahoma" w:hAnsi="Tahoma" w:cs="Tahoma"/>
          <w:bCs w:val="0"/>
          <w:lang w:val="es-MX"/>
        </w:rPr>
      </w:pPr>
      <w:r>
        <w:rPr>
          <w:rFonts w:ascii="Tahoma" w:hAnsi="Tahoma" w:cs="Tahoma"/>
          <w:bCs w:val="0"/>
          <w:lang w:val="es-MX"/>
        </w:rPr>
        <w:t xml:space="preserve">Tiene bajo su responsabilidad operadores del servicio </w:t>
      </w:r>
      <w:r w:rsidR="00E37360">
        <w:rPr>
          <w:rFonts w:ascii="Tahoma" w:hAnsi="Tahoma" w:cs="Tahoma"/>
          <w:bCs w:val="0"/>
          <w:lang w:val="es-MX"/>
        </w:rPr>
        <w:t>público</w:t>
      </w:r>
      <w:r>
        <w:rPr>
          <w:rFonts w:ascii="Tahoma" w:hAnsi="Tahoma" w:cs="Tahoma"/>
          <w:bCs w:val="0"/>
          <w:lang w:val="es-MX"/>
        </w:rPr>
        <w:t xml:space="preserve"> federal para la realización de viajes  con tiempos de entrega y embarque preestablecidos con los clientes.</w:t>
      </w:r>
    </w:p>
    <w:p w:rsidR="00C50C0A" w:rsidRDefault="00C50C0A" w:rsidP="00E37360">
      <w:pPr>
        <w:pStyle w:val="Textoindependiente3"/>
        <w:rPr>
          <w:rFonts w:ascii="Tahoma" w:hAnsi="Tahoma" w:cs="Tahoma"/>
          <w:bCs w:val="0"/>
        </w:rPr>
      </w:pPr>
      <w:r>
        <w:rPr>
          <w:rFonts w:ascii="Tahoma" w:hAnsi="Tahoma" w:cs="Tahoma"/>
          <w:bCs w:val="0"/>
        </w:rPr>
        <w:t xml:space="preserve">Detecta necesidades de Capacitación de su personal, a través del seguimiento de indicadores (rendimientos, kilómetros recorridos, siniestralidad y entregas a tiempo) y herramientas para el desarrollo de las operaciones de </w:t>
      </w:r>
      <w:smartTag w:uri="urn:schemas-microsoft-com:office:smarttags" w:element="PersonName">
        <w:smartTagPr>
          <w:attr w:name="ProductID" w:val="la Dirección"/>
        </w:smartTagPr>
        <w:r>
          <w:rPr>
            <w:rFonts w:ascii="Tahoma" w:hAnsi="Tahoma" w:cs="Tahoma"/>
            <w:bCs w:val="0"/>
          </w:rPr>
          <w:t>la Dirección</w:t>
        </w:r>
      </w:smartTag>
      <w:r>
        <w:rPr>
          <w:rFonts w:ascii="Tahoma" w:hAnsi="Tahoma" w:cs="Tahoma"/>
          <w:bCs w:val="0"/>
        </w:rPr>
        <w:t xml:space="preserve"> de Transportes </w:t>
      </w:r>
    </w:p>
    <w:p w:rsidR="00C50C0A" w:rsidRDefault="00C50C0A" w:rsidP="00C50C0A">
      <w:pPr>
        <w:pStyle w:val="Textoindependiente3"/>
        <w:rPr>
          <w:rFonts w:ascii="Tahoma" w:hAnsi="Tahoma" w:cs="Tahoma"/>
          <w:bCs w:val="0"/>
        </w:rPr>
      </w:pPr>
    </w:p>
    <w:p w:rsidR="00C50C0A" w:rsidRDefault="00C50C0A" w:rsidP="00C50C0A">
      <w:pPr>
        <w:pStyle w:val="Textoindependiente3"/>
        <w:rPr>
          <w:rFonts w:ascii="Tahoma" w:hAnsi="Tahoma" w:cs="Tahoma"/>
          <w:b/>
          <w:lang w:val="es-MX"/>
        </w:rPr>
      </w:pPr>
      <w:r>
        <w:rPr>
          <w:rFonts w:ascii="Tahoma" w:hAnsi="Tahoma" w:cs="Tahoma"/>
          <w:b/>
          <w:lang w:val="es-MX"/>
        </w:rPr>
        <w:t>Objetivo:</w:t>
      </w:r>
    </w:p>
    <w:p w:rsidR="00C50C0A" w:rsidRDefault="00C50C0A" w:rsidP="00C50C0A">
      <w:pPr>
        <w:pStyle w:val="Textoindependiente3"/>
        <w:rPr>
          <w:rFonts w:ascii="Tahoma" w:hAnsi="Tahoma" w:cs="Tahoma"/>
          <w:lang w:val="es-MX"/>
        </w:rPr>
      </w:pPr>
      <w:r>
        <w:rPr>
          <w:rFonts w:ascii="Tahoma" w:hAnsi="Tahoma" w:cs="Tahoma"/>
          <w:lang w:val="es-MX"/>
        </w:rPr>
        <w:t xml:space="preserve">Apoyar a </w:t>
      </w:r>
      <w:smartTag w:uri="urn:schemas-microsoft-com:office:smarttags" w:element="PersonName">
        <w:smartTagPr>
          <w:attr w:name="ProductID" w:val="la Dirección"/>
        </w:smartTagPr>
        <w:r>
          <w:rPr>
            <w:rFonts w:ascii="Tahoma" w:hAnsi="Tahoma" w:cs="Tahoma"/>
            <w:lang w:val="es-MX"/>
          </w:rPr>
          <w:t>la Dirección</w:t>
        </w:r>
      </w:smartTag>
      <w:r>
        <w:rPr>
          <w:rFonts w:ascii="Tahoma" w:hAnsi="Tahoma" w:cs="Tahoma"/>
          <w:lang w:val="es-MX"/>
        </w:rPr>
        <w:t xml:space="preserve"> de Transportes en la coordinación, control y seguimiento de su equipo de trabajo para encaminarlo en el cumplimiento de los objetivos establecidos, así como de mantener el control y productividad de los operadores, las unidades, itinerarios y disponibilidad de operadores y/o las unidades.</w:t>
      </w:r>
    </w:p>
    <w:p w:rsidR="00C50C0A" w:rsidRDefault="00C50C0A" w:rsidP="00C50C0A">
      <w:pPr>
        <w:autoSpaceDE w:val="0"/>
        <w:autoSpaceDN w:val="0"/>
        <w:adjustRightInd w:val="0"/>
        <w:jc w:val="both"/>
        <w:rPr>
          <w:rFonts w:ascii="Tahoma" w:hAnsi="Tahoma" w:cs="Tahoma"/>
          <w:sz w:val="22"/>
          <w:lang w:val="es-MX"/>
        </w:rPr>
      </w:pPr>
    </w:p>
    <w:p w:rsidR="00C50C0A" w:rsidRDefault="00C50C0A" w:rsidP="00C50C0A">
      <w:pPr>
        <w:jc w:val="both"/>
        <w:rPr>
          <w:rFonts w:ascii="Tahoma" w:hAnsi="Tahoma" w:cs="Tahoma"/>
          <w:b/>
          <w:sz w:val="22"/>
        </w:rPr>
      </w:pPr>
      <w:r>
        <w:rPr>
          <w:rFonts w:ascii="Tahoma" w:hAnsi="Tahoma" w:cs="Tahoma"/>
          <w:b/>
          <w:sz w:val="22"/>
        </w:rPr>
        <w:t>Situación organizacional:</w:t>
      </w:r>
    </w:p>
    <w:p w:rsidR="00C50C0A" w:rsidRDefault="00C50C0A" w:rsidP="00C50C0A">
      <w:pPr>
        <w:jc w:val="both"/>
        <w:rPr>
          <w:rFonts w:ascii="Tahoma" w:hAnsi="Tahoma" w:cs="Tahoma"/>
          <w:b/>
          <w:sz w:val="22"/>
        </w:rPr>
      </w:pPr>
      <w:r>
        <w:rPr>
          <w:rFonts w:ascii="Tahoma" w:hAnsi="Tahoma" w:cs="Tahoma"/>
          <w:b/>
          <w:sz w:val="22"/>
        </w:rPr>
        <w:tab/>
      </w:r>
    </w:p>
    <w:p w:rsidR="00C50C0A" w:rsidRDefault="00C50C0A" w:rsidP="00C50C0A">
      <w:pPr>
        <w:jc w:val="both"/>
        <w:rPr>
          <w:rFonts w:ascii="Tahoma" w:hAnsi="Tahoma" w:cs="Tahoma"/>
          <w:sz w:val="22"/>
        </w:rPr>
      </w:pPr>
      <w:r>
        <w:rPr>
          <w:rFonts w:ascii="Tahoma" w:hAnsi="Tahoma" w:cs="Tahoma"/>
          <w:sz w:val="22"/>
        </w:rPr>
        <w:t>Puestos que le reportan:</w:t>
      </w:r>
      <w:r>
        <w:rPr>
          <w:rFonts w:ascii="Tahoma" w:hAnsi="Tahoma" w:cs="Tahoma"/>
          <w:sz w:val="22"/>
        </w:rPr>
        <w:tab/>
      </w:r>
      <w:r>
        <w:rPr>
          <w:rFonts w:ascii="Tahoma" w:hAnsi="Tahoma" w:cs="Tahoma"/>
          <w:sz w:val="22"/>
        </w:rPr>
        <w:tab/>
      </w:r>
      <w:r w:rsidR="00E37360">
        <w:rPr>
          <w:rFonts w:ascii="Tahoma" w:hAnsi="Tahoma" w:cs="Tahoma"/>
          <w:sz w:val="22"/>
        </w:rPr>
        <w:tab/>
      </w:r>
      <w:r>
        <w:rPr>
          <w:rFonts w:ascii="Tahoma" w:hAnsi="Tahoma" w:cs="Tahoma"/>
          <w:sz w:val="22"/>
        </w:rPr>
        <w:t xml:space="preserve">Operadores de </w:t>
      </w:r>
      <w:r w:rsidR="00E37360">
        <w:rPr>
          <w:rFonts w:ascii="Tahoma" w:hAnsi="Tahoma" w:cs="Tahoma"/>
          <w:sz w:val="22"/>
        </w:rPr>
        <w:t>Tracto camión</w:t>
      </w:r>
      <w:r>
        <w:rPr>
          <w:rFonts w:ascii="Tahoma" w:hAnsi="Tahoma" w:cs="Tahoma"/>
          <w:sz w:val="22"/>
        </w:rPr>
        <w:t xml:space="preserve"> </w:t>
      </w:r>
    </w:p>
    <w:p w:rsidR="00C50C0A" w:rsidRDefault="00C50C0A" w:rsidP="00C50C0A">
      <w:pPr>
        <w:ind w:left="2832" w:hanging="2832"/>
        <w:jc w:val="both"/>
        <w:rPr>
          <w:rFonts w:ascii="Tahoma" w:hAnsi="Tahoma" w:cs="Tahoma"/>
          <w:sz w:val="22"/>
        </w:rPr>
      </w:pPr>
    </w:p>
    <w:p w:rsidR="00C50C0A" w:rsidRDefault="00C50C0A" w:rsidP="00C50C0A">
      <w:pPr>
        <w:ind w:left="3540" w:hanging="3540"/>
        <w:jc w:val="both"/>
        <w:rPr>
          <w:rFonts w:ascii="Tahoma" w:hAnsi="Tahoma" w:cs="Tahoma"/>
          <w:sz w:val="22"/>
        </w:rPr>
      </w:pPr>
      <w:r>
        <w:rPr>
          <w:rFonts w:ascii="Tahoma" w:hAnsi="Tahoma" w:cs="Tahoma"/>
          <w:sz w:val="22"/>
        </w:rPr>
        <w:t>Puestos a quien reporta:</w:t>
      </w:r>
      <w:r>
        <w:rPr>
          <w:rFonts w:ascii="Tahoma" w:hAnsi="Tahoma" w:cs="Tahoma"/>
          <w:sz w:val="22"/>
        </w:rPr>
        <w:tab/>
      </w:r>
      <w:r w:rsidR="00E37360">
        <w:rPr>
          <w:rFonts w:ascii="Tahoma" w:hAnsi="Tahoma" w:cs="Tahoma"/>
          <w:sz w:val="22"/>
        </w:rPr>
        <w:tab/>
      </w:r>
      <w:r>
        <w:rPr>
          <w:rFonts w:ascii="Tahoma" w:hAnsi="Tahoma" w:cs="Tahoma"/>
          <w:sz w:val="22"/>
        </w:rPr>
        <w:t>Director de Transportes y Gerente de Tráfico</w:t>
      </w:r>
    </w:p>
    <w:p w:rsidR="00C50C0A" w:rsidRDefault="00C50C0A" w:rsidP="00C50C0A">
      <w:pPr>
        <w:jc w:val="both"/>
        <w:rPr>
          <w:rFonts w:ascii="Tahoma" w:hAnsi="Tahoma" w:cs="Tahoma"/>
          <w:sz w:val="22"/>
        </w:rPr>
      </w:pPr>
    </w:p>
    <w:p w:rsidR="00C50C0A" w:rsidRDefault="00C50C0A" w:rsidP="00C50C0A">
      <w:pPr>
        <w:jc w:val="both"/>
        <w:rPr>
          <w:rFonts w:ascii="Tahoma" w:hAnsi="Tahoma" w:cs="Tahoma"/>
          <w:b/>
          <w:sz w:val="22"/>
        </w:rPr>
      </w:pPr>
      <w:r>
        <w:rPr>
          <w:rFonts w:ascii="Tahoma" w:hAnsi="Tahoma" w:cs="Tahoma"/>
          <w:b/>
          <w:sz w:val="22"/>
        </w:rPr>
        <w:t>Principales relaciones:</w:t>
      </w:r>
    </w:p>
    <w:p w:rsidR="00C50C0A" w:rsidRDefault="00C50C0A" w:rsidP="00C50C0A">
      <w:pPr>
        <w:ind w:left="2832" w:hanging="2127"/>
        <w:jc w:val="both"/>
        <w:rPr>
          <w:rFonts w:ascii="Tahoma" w:hAnsi="Tahoma" w:cs="Tahoma"/>
          <w:sz w:val="22"/>
        </w:rPr>
      </w:pPr>
    </w:p>
    <w:p w:rsidR="00C50C0A" w:rsidRDefault="00C50C0A" w:rsidP="00E37360">
      <w:pPr>
        <w:ind w:left="4245" w:hanging="4245"/>
        <w:jc w:val="both"/>
        <w:rPr>
          <w:rFonts w:ascii="Tahoma" w:hAnsi="Tahoma" w:cs="Tahoma"/>
          <w:sz w:val="22"/>
        </w:rPr>
      </w:pPr>
      <w:r w:rsidRPr="00E37360">
        <w:rPr>
          <w:rFonts w:ascii="Tahoma" w:hAnsi="Tahoma" w:cs="Tahoma"/>
          <w:bCs/>
          <w:sz w:val="22"/>
        </w:rPr>
        <w:t>Internas:</w:t>
      </w:r>
      <w:r>
        <w:rPr>
          <w:rFonts w:ascii="Tahoma" w:hAnsi="Tahoma" w:cs="Tahoma"/>
          <w:sz w:val="22"/>
        </w:rPr>
        <w:tab/>
      </w:r>
      <w:r w:rsidR="00E37360">
        <w:rPr>
          <w:rFonts w:ascii="Tahoma" w:hAnsi="Tahoma" w:cs="Tahoma"/>
          <w:sz w:val="22"/>
        </w:rPr>
        <w:tab/>
      </w:r>
      <w:r>
        <w:rPr>
          <w:rFonts w:ascii="Tahoma" w:hAnsi="Tahoma" w:cs="Tahoma"/>
          <w:sz w:val="22"/>
        </w:rPr>
        <w:t xml:space="preserve">Personal Directivo, Gerencial, de Supervisión y Operación </w:t>
      </w:r>
    </w:p>
    <w:p w:rsidR="00C50C0A" w:rsidRDefault="00C50C0A" w:rsidP="00C50C0A">
      <w:pPr>
        <w:ind w:left="2832" w:hanging="2127"/>
        <w:jc w:val="both"/>
        <w:rPr>
          <w:rFonts w:ascii="Tahoma" w:hAnsi="Tahoma" w:cs="Tahoma"/>
          <w:sz w:val="22"/>
        </w:rPr>
      </w:pPr>
    </w:p>
    <w:p w:rsidR="00C50C0A" w:rsidRDefault="00C50C0A" w:rsidP="00E37360">
      <w:pPr>
        <w:jc w:val="both"/>
        <w:rPr>
          <w:rFonts w:ascii="Tahoma" w:hAnsi="Tahoma" w:cs="Tahoma"/>
          <w:caps/>
          <w:sz w:val="22"/>
        </w:rPr>
      </w:pPr>
      <w:r w:rsidRPr="00E37360">
        <w:rPr>
          <w:rFonts w:ascii="Tahoma" w:hAnsi="Tahoma" w:cs="Tahoma"/>
          <w:bCs/>
          <w:sz w:val="22"/>
        </w:rPr>
        <w:t>Externas</w:t>
      </w:r>
      <w:r w:rsidRPr="00E37360">
        <w:rPr>
          <w:rFonts w:ascii="Tahoma" w:hAnsi="Tahoma" w:cs="Tahoma"/>
          <w:sz w:val="22"/>
        </w:rPr>
        <w:t>:</w:t>
      </w:r>
      <w:r>
        <w:rPr>
          <w:rFonts w:ascii="Tahoma" w:hAnsi="Tahoma" w:cs="Tahoma"/>
          <w:sz w:val="22"/>
        </w:rPr>
        <w:t xml:space="preserve">    </w:t>
      </w:r>
      <w:r>
        <w:rPr>
          <w:rFonts w:ascii="Tahoma" w:hAnsi="Tahoma" w:cs="Tahoma"/>
          <w:sz w:val="22"/>
        </w:rPr>
        <w:tab/>
      </w:r>
      <w:r w:rsidR="00E37360">
        <w:rPr>
          <w:rFonts w:ascii="Tahoma" w:hAnsi="Tahoma" w:cs="Tahoma"/>
          <w:sz w:val="22"/>
        </w:rPr>
        <w:tab/>
      </w:r>
      <w:r w:rsidR="00E37360">
        <w:rPr>
          <w:rFonts w:ascii="Tahoma" w:hAnsi="Tahoma" w:cs="Tahoma"/>
          <w:sz w:val="22"/>
        </w:rPr>
        <w:tab/>
      </w:r>
      <w:r w:rsidR="00E37360">
        <w:rPr>
          <w:rFonts w:ascii="Tahoma" w:hAnsi="Tahoma" w:cs="Tahoma"/>
          <w:sz w:val="22"/>
        </w:rPr>
        <w:tab/>
      </w:r>
      <w:r w:rsidR="00E37360">
        <w:rPr>
          <w:rFonts w:ascii="Tahoma" w:hAnsi="Tahoma" w:cs="Tahoma"/>
          <w:sz w:val="22"/>
        </w:rPr>
        <w:tab/>
      </w:r>
      <w:r>
        <w:rPr>
          <w:rFonts w:ascii="Tahoma" w:hAnsi="Tahoma" w:cs="Tahoma"/>
          <w:sz w:val="22"/>
        </w:rPr>
        <w:t>Clientes y proveedores</w:t>
      </w:r>
    </w:p>
    <w:p w:rsidR="00C50C0A" w:rsidRDefault="00C50C0A" w:rsidP="00C50C0A">
      <w:pPr>
        <w:jc w:val="both"/>
        <w:rPr>
          <w:rFonts w:ascii="Tahoma" w:hAnsi="Tahoma" w:cs="Tahoma"/>
          <w:bCs/>
          <w:sz w:val="22"/>
          <w:lang w:val="es-MX"/>
        </w:rPr>
      </w:pPr>
    </w:p>
    <w:p w:rsidR="00C50C0A" w:rsidRDefault="00C50C0A" w:rsidP="00C50C0A">
      <w:pPr>
        <w:pStyle w:val="Ttulo4"/>
        <w:rPr>
          <w:rFonts w:ascii="Tahoma" w:hAnsi="Tahoma" w:cs="Tahoma"/>
        </w:rPr>
      </w:pPr>
      <w:r>
        <w:rPr>
          <w:rFonts w:ascii="Tahoma" w:hAnsi="Tahoma" w:cs="Tahoma"/>
        </w:rPr>
        <w:t>Requisitos del puesto</w:t>
      </w:r>
    </w:p>
    <w:p w:rsidR="00C50C0A" w:rsidRDefault="00C50C0A" w:rsidP="00C50C0A">
      <w:pPr>
        <w:jc w:val="both"/>
        <w:rPr>
          <w:rFonts w:ascii="Tahoma" w:hAnsi="Tahoma" w:cs="Tahoma"/>
          <w:b/>
          <w:sz w:val="22"/>
        </w:rPr>
      </w:pPr>
    </w:p>
    <w:p w:rsidR="00C50C0A" w:rsidRDefault="00C50C0A" w:rsidP="00C50C0A">
      <w:pPr>
        <w:jc w:val="both"/>
        <w:rPr>
          <w:rFonts w:ascii="Tahoma" w:hAnsi="Tahoma" w:cs="Tahoma"/>
          <w:b/>
          <w:sz w:val="22"/>
        </w:rPr>
      </w:pPr>
    </w:p>
    <w:p w:rsidR="00C50C0A" w:rsidRDefault="00C50C0A" w:rsidP="00E37360">
      <w:pPr>
        <w:ind w:left="4248" w:hanging="4245"/>
        <w:jc w:val="both"/>
        <w:rPr>
          <w:rFonts w:ascii="Tahoma" w:hAnsi="Tahoma" w:cs="Tahoma"/>
          <w:sz w:val="22"/>
          <w:lang w:val="es-MX"/>
        </w:rPr>
      </w:pPr>
      <w:r>
        <w:rPr>
          <w:rFonts w:ascii="Tahoma" w:hAnsi="Tahoma" w:cs="Tahoma"/>
          <w:bCs/>
          <w:sz w:val="22"/>
        </w:rPr>
        <w:t>Experiencia mínima:</w:t>
      </w:r>
      <w:r>
        <w:rPr>
          <w:rFonts w:ascii="Tahoma" w:hAnsi="Tahoma" w:cs="Tahoma"/>
          <w:b/>
          <w:sz w:val="22"/>
        </w:rPr>
        <w:tab/>
      </w:r>
      <w:smartTag w:uri="urn:schemas-microsoft-com:office:smarttags" w:element="metricconverter">
        <w:smartTagPr>
          <w:attr w:name="ProductID" w:val="1 a"/>
        </w:smartTagPr>
        <w:r>
          <w:rPr>
            <w:rFonts w:ascii="Tahoma" w:hAnsi="Tahoma" w:cs="Tahoma"/>
            <w:sz w:val="22"/>
          </w:rPr>
          <w:t>1</w:t>
        </w:r>
        <w:r>
          <w:rPr>
            <w:rFonts w:ascii="Tahoma" w:hAnsi="Tahoma" w:cs="Tahoma"/>
            <w:sz w:val="22"/>
            <w:lang w:val="es-MX"/>
          </w:rPr>
          <w:t xml:space="preserve"> a</w:t>
        </w:r>
      </w:smartTag>
      <w:r>
        <w:rPr>
          <w:rFonts w:ascii="Tahoma" w:hAnsi="Tahoma" w:cs="Tahoma"/>
          <w:sz w:val="22"/>
          <w:lang w:val="es-MX"/>
        </w:rPr>
        <w:t xml:space="preserve"> 2 años en actividades de logística y/o tráfico, administración y manejo de personal, seguimiento de indicadores, control de documentos y organización del trabajo.</w:t>
      </w:r>
    </w:p>
    <w:p w:rsidR="00C50C0A" w:rsidRDefault="00E37360" w:rsidP="00E37360">
      <w:pPr>
        <w:ind w:left="4245" w:hanging="4245"/>
        <w:jc w:val="both"/>
        <w:rPr>
          <w:rFonts w:ascii="Tahoma" w:hAnsi="Tahoma" w:cs="Tahoma"/>
          <w:sz w:val="22"/>
        </w:rPr>
      </w:pPr>
      <w:r>
        <w:rPr>
          <w:rFonts w:ascii="Tahoma" w:hAnsi="Tahoma" w:cs="Tahoma"/>
          <w:sz w:val="22"/>
        </w:rPr>
        <w:t>Escolaridad:</w:t>
      </w:r>
      <w:r>
        <w:rPr>
          <w:rFonts w:ascii="Tahoma" w:hAnsi="Tahoma" w:cs="Tahoma"/>
          <w:sz w:val="22"/>
        </w:rPr>
        <w:tab/>
      </w:r>
      <w:r>
        <w:rPr>
          <w:rFonts w:ascii="Tahoma" w:hAnsi="Tahoma" w:cs="Tahoma"/>
          <w:sz w:val="22"/>
        </w:rPr>
        <w:tab/>
      </w:r>
      <w:r w:rsidR="00C50C0A">
        <w:rPr>
          <w:rFonts w:ascii="Tahoma" w:hAnsi="Tahoma" w:cs="Tahoma"/>
          <w:sz w:val="22"/>
        </w:rPr>
        <w:t>Carrera profesional en el área de ingeniería y administración</w:t>
      </w:r>
    </w:p>
    <w:p w:rsidR="00C50C0A" w:rsidRDefault="00C50C0A" w:rsidP="00C50C0A">
      <w:pPr>
        <w:jc w:val="both"/>
        <w:rPr>
          <w:rFonts w:ascii="Tahoma" w:hAnsi="Tahoma" w:cs="Tahoma"/>
          <w:sz w:val="22"/>
        </w:rPr>
      </w:pPr>
      <w:r>
        <w:rPr>
          <w:rFonts w:ascii="Tahoma" w:hAnsi="Tahoma" w:cs="Tahoma"/>
          <w:sz w:val="22"/>
        </w:rPr>
        <w:t>Edad:</w:t>
      </w:r>
      <w:r>
        <w:rPr>
          <w:rFonts w:ascii="Tahoma" w:hAnsi="Tahoma" w:cs="Tahoma"/>
          <w:sz w:val="22"/>
        </w:rPr>
        <w:tab/>
      </w:r>
      <w:r>
        <w:rPr>
          <w:rFonts w:ascii="Tahoma" w:hAnsi="Tahoma" w:cs="Tahoma"/>
          <w:sz w:val="22"/>
        </w:rPr>
        <w:tab/>
      </w:r>
      <w:r>
        <w:rPr>
          <w:rFonts w:ascii="Tahoma" w:hAnsi="Tahoma" w:cs="Tahoma"/>
          <w:sz w:val="22"/>
        </w:rPr>
        <w:tab/>
      </w:r>
      <w:r>
        <w:rPr>
          <w:rFonts w:ascii="Tahoma" w:hAnsi="Tahoma" w:cs="Tahoma"/>
          <w:sz w:val="22"/>
        </w:rPr>
        <w:tab/>
      </w:r>
      <w:r w:rsidR="00E37360">
        <w:rPr>
          <w:rFonts w:ascii="Tahoma" w:hAnsi="Tahoma" w:cs="Tahoma"/>
          <w:sz w:val="22"/>
        </w:rPr>
        <w:tab/>
      </w:r>
      <w:r w:rsidR="00E37360">
        <w:rPr>
          <w:rFonts w:ascii="Tahoma" w:hAnsi="Tahoma" w:cs="Tahoma"/>
          <w:sz w:val="22"/>
        </w:rPr>
        <w:tab/>
      </w:r>
      <w:smartTag w:uri="urn:schemas-microsoft-com:office:smarttags" w:element="metricconverter">
        <w:smartTagPr>
          <w:attr w:name="ProductID" w:val="25 a"/>
        </w:smartTagPr>
        <w:r>
          <w:rPr>
            <w:rFonts w:ascii="Tahoma" w:hAnsi="Tahoma" w:cs="Tahoma"/>
            <w:sz w:val="22"/>
          </w:rPr>
          <w:t>25 a</w:t>
        </w:r>
      </w:smartTag>
      <w:r>
        <w:rPr>
          <w:rFonts w:ascii="Tahoma" w:hAnsi="Tahoma" w:cs="Tahoma"/>
          <w:sz w:val="22"/>
        </w:rPr>
        <w:t xml:space="preserve"> 40 años </w:t>
      </w:r>
    </w:p>
    <w:p w:rsidR="00C50C0A" w:rsidRDefault="00C50C0A" w:rsidP="00E37360">
      <w:pPr>
        <w:pStyle w:val="Textoindependiente"/>
        <w:spacing w:line="240" w:lineRule="auto"/>
        <w:rPr>
          <w:rFonts w:ascii="Tahoma" w:hAnsi="Tahoma" w:cs="Tahoma"/>
          <w:sz w:val="22"/>
          <w:lang w:val="es-ES"/>
        </w:rPr>
      </w:pPr>
      <w:r>
        <w:rPr>
          <w:rFonts w:ascii="Tahoma" w:hAnsi="Tahoma" w:cs="Tahoma"/>
          <w:sz w:val="22"/>
          <w:lang w:val="es-ES"/>
        </w:rPr>
        <w:t>Sexo:</w:t>
      </w:r>
      <w:r>
        <w:rPr>
          <w:rFonts w:ascii="Tahoma" w:hAnsi="Tahoma" w:cs="Tahoma"/>
          <w:sz w:val="22"/>
          <w:lang w:val="es-ES"/>
        </w:rPr>
        <w:tab/>
      </w:r>
      <w:r>
        <w:rPr>
          <w:rFonts w:ascii="Tahoma" w:hAnsi="Tahoma" w:cs="Tahoma"/>
          <w:sz w:val="22"/>
          <w:lang w:val="es-ES"/>
        </w:rPr>
        <w:tab/>
      </w:r>
      <w:r>
        <w:rPr>
          <w:rFonts w:ascii="Tahoma" w:hAnsi="Tahoma" w:cs="Tahoma"/>
          <w:sz w:val="22"/>
          <w:lang w:val="es-ES"/>
        </w:rPr>
        <w:tab/>
      </w:r>
      <w:r>
        <w:rPr>
          <w:rFonts w:ascii="Tahoma" w:hAnsi="Tahoma" w:cs="Tahoma"/>
          <w:sz w:val="22"/>
          <w:lang w:val="es-ES"/>
        </w:rPr>
        <w:tab/>
      </w:r>
      <w:r w:rsidR="00E37360">
        <w:rPr>
          <w:rFonts w:ascii="Tahoma" w:hAnsi="Tahoma" w:cs="Tahoma"/>
          <w:sz w:val="22"/>
          <w:lang w:val="es-ES"/>
        </w:rPr>
        <w:tab/>
      </w:r>
      <w:r w:rsidR="00E37360">
        <w:rPr>
          <w:rFonts w:ascii="Tahoma" w:hAnsi="Tahoma" w:cs="Tahoma"/>
          <w:sz w:val="22"/>
          <w:lang w:val="es-ES"/>
        </w:rPr>
        <w:tab/>
        <w:t xml:space="preserve">Indistinto </w:t>
      </w:r>
    </w:p>
    <w:p w:rsidR="00C50C0A" w:rsidRDefault="00E37360" w:rsidP="00E37360">
      <w:pPr>
        <w:pStyle w:val="Sangra2detindependiente"/>
        <w:ind w:left="0"/>
        <w:rPr>
          <w:rFonts w:ascii="Tahoma" w:hAnsi="Tahoma" w:cs="Tahoma"/>
          <w:sz w:val="22"/>
        </w:rPr>
      </w:pPr>
      <w:r>
        <w:rPr>
          <w:rFonts w:ascii="Tahoma" w:hAnsi="Tahoma" w:cs="Tahoma"/>
          <w:sz w:val="22"/>
        </w:rPr>
        <w:t>Estado civil:</w:t>
      </w:r>
      <w:r>
        <w:rPr>
          <w:rFonts w:ascii="Tahoma" w:hAnsi="Tahoma" w:cs="Tahoma"/>
          <w:sz w:val="22"/>
        </w:rPr>
        <w:tab/>
      </w:r>
      <w:r>
        <w:rPr>
          <w:rFonts w:ascii="Tahoma" w:hAnsi="Tahoma" w:cs="Tahoma"/>
          <w:sz w:val="22"/>
        </w:rPr>
        <w:tab/>
      </w:r>
      <w:r>
        <w:rPr>
          <w:rFonts w:ascii="Tahoma" w:hAnsi="Tahoma" w:cs="Tahoma"/>
          <w:sz w:val="22"/>
        </w:rPr>
        <w:tab/>
      </w:r>
      <w:r>
        <w:rPr>
          <w:rFonts w:ascii="Tahoma" w:hAnsi="Tahoma" w:cs="Tahoma"/>
          <w:sz w:val="22"/>
        </w:rPr>
        <w:tab/>
      </w:r>
      <w:r>
        <w:rPr>
          <w:rFonts w:ascii="Tahoma" w:hAnsi="Tahoma" w:cs="Tahoma"/>
          <w:sz w:val="22"/>
        </w:rPr>
        <w:tab/>
        <w:t>Indistinto</w:t>
      </w:r>
      <w:r w:rsidR="00C50C0A">
        <w:rPr>
          <w:rFonts w:ascii="Tahoma" w:hAnsi="Tahoma" w:cs="Tahoma"/>
          <w:sz w:val="22"/>
        </w:rPr>
        <w:tab/>
      </w:r>
      <w:r w:rsidR="00C50C0A">
        <w:rPr>
          <w:rFonts w:ascii="Tahoma" w:hAnsi="Tahoma" w:cs="Tahoma"/>
          <w:sz w:val="22"/>
        </w:rPr>
        <w:tab/>
      </w:r>
    </w:p>
    <w:p w:rsidR="00C50C0A" w:rsidRDefault="00C50C0A" w:rsidP="00C50C0A">
      <w:pPr>
        <w:jc w:val="both"/>
        <w:rPr>
          <w:rFonts w:ascii="Tahoma" w:hAnsi="Tahoma" w:cs="Tahoma"/>
          <w:b/>
          <w:sz w:val="22"/>
        </w:rPr>
      </w:pPr>
    </w:p>
    <w:p w:rsidR="00E37360" w:rsidRPr="008634CE" w:rsidRDefault="00E37360" w:rsidP="00E37360">
      <w:pPr>
        <w:rPr>
          <w:rFonts w:ascii="Tahoma" w:hAnsi="Tahoma" w:cs="Tahoma"/>
          <w:b/>
          <w:sz w:val="22"/>
          <w:szCs w:val="22"/>
        </w:rPr>
      </w:pPr>
      <w:r w:rsidRPr="008634CE">
        <w:rPr>
          <w:rFonts w:ascii="Tahoma" w:hAnsi="Tahoma" w:cs="Tahoma"/>
          <w:b/>
          <w:sz w:val="22"/>
          <w:szCs w:val="22"/>
        </w:rPr>
        <w:lastRenderedPageBreak/>
        <w:t>Competencias Personales:</w:t>
      </w:r>
    </w:p>
    <w:p w:rsidR="00E37360" w:rsidRPr="008634CE" w:rsidRDefault="00E37360" w:rsidP="00E37360">
      <w:pPr>
        <w:rPr>
          <w:rFonts w:ascii="Tahoma" w:hAnsi="Tahoma" w:cs="Tahoma"/>
          <w:sz w:val="22"/>
          <w:szCs w:val="22"/>
        </w:rPr>
      </w:pPr>
      <w:r w:rsidRPr="008634CE">
        <w:rPr>
          <w:rFonts w:ascii="Tahoma" w:hAnsi="Tahoma" w:cs="Tahoma"/>
          <w:sz w:val="22"/>
          <w:szCs w:val="22"/>
        </w:rPr>
        <w:t xml:space="preserve">Honestidad </w:t>
      </w:r>
    </w:p>
    <w:p w:rsidR="00E37360" w:rsidRPr="008634CE" w:rsidRDefault="00E37360" w:rsidP="00E37360">
      <w:pPr>
        <w:rPr>
          <w:rFonts w:ascii="Tahoma" w:hAnsi="Tahoma" w:cs="Tahoma"/>
          <w:sz w:val="22"/>
          <w:szCs w:val="22"/>
        </w:rPr>
      </w:pPr>
      <w:r w:rsidRPr="008634CE">
        <w:rPr>
          <w:rFonts w:ascii="Tahoma" w:hAnsi="Tahoma" w:cs="Tahoma"/>
          <w:sz w:val="22"/>
          <w:szCs w:val="22"/>
        </w:rPr>
        <w:t xml:space="preserve">Lealtad y Responsabilidad </w:t>
      </w:r>
    </w:p>
    <w:p w:rsidR="00E37360" w:rsidRPr="008634CE" w:rsidRDefault="00E37360" w:rsidP="00E37360">
      <w:pPr>
        <w:rPr>
          <w:rFonts w:ascii="Tahoma" w:hAnsi="Tahoma" w:cs="Tahoma"/>
          <w:sz w:val="22"/>
          <w:szCs w:val="22"/>
        </w:rPr>
      </w:pPr>
      <w:r w:rsidRPr="008634CE">
        <w:rPr>
          <w:rFonts w:ascii="Tahoma" w:hAnsi="Tahoma" w:cs="Tahoma"/>
          <w:sz w:val="22"/>
          <w:szCs w:val="22"/>
        </w:rPr>
        <w:t>Apertura al cambio</w:t>
      </w:r>
    </w:p>
    <w:p w:rsidR="00E37360" w:rsidRPr="008634CE" w:rsidRDefault="00E37360" w:rsidP="00E37360">
      <w:pPr>
        <w:rPr>
          <w:rFonts w:ascii="Tahoma" w:hAnsi="Tahoma" w:cs="Tahoma"/>
          <w:sz w:val="22"/>
          <w:szCs w:val="22"/>
        </w:rPr>
      </w:pPr>
      <w:r w:rsidRPr="008634CE">
        <w:rPr>
          <w:rFonts w:ascii="Tahoma" w:hAnsi="Tahoma" w:cs="Tahoma"/>
          <w:sz w:val="22"/>
          <w:szCs w:val="22"/>
        </w:rPr>
        <w:t xml:space="preserve">Pensamiento critico  </w:t>
      </w:r>
    </w:p>
    <w:p w:rsidR="00E37360" w:rsidRPr="008634CE" w:rsidRDefault="00E37360" w:rsidP="00E37360">
      <w:pPr>
        <w:rPr>
          <w:rFonts w:ascii="Tahoma" w:hAnsi="Tahoma" w:cs="Tahoma"/>
          <w:sz w:val="22"/>
          <w:szCs w:val="22"/>
        </w:rPr>
      </w:pPr>
      <w:r w:rsidRPr="008634CE">
        <w:rPr>
          <w:rFonts w:ascii="Tahoma" w:hAnsi="Tahoma" w:cs="Tahoma"/>
          <w:sz w:val="22"/>
          <w:szCs w:val="22"/>
        </w:rPr>
        <w:t xml:space="preserve">Administración del tiempo </w:t>
      </w:r>
    </w:p>
    <w:p w:rsidR="00E37360" w:rsidRPr="008634CE" w:rsidRDefault="00E37360" w:rsidP="00E37360">
      <w:pPr>
        <w:rPr>
          <w:rFonts w:ascii="Tahoma" w:hAnsi="Tahoma" w:cs="Tahoma"/>
          <w:b/>
          <w:sz w:val="22"/>
          <w:szCs w:val="22"/>
        </w:rPr>
      </w:pPr>
      <w:r w:rsidRPr="008634CE">
        <w:rPr>
          <w:rFonts w:ascii="Tahoma" w:hAnsi="Tahoma" w:cs="Tahoma"/>
          <w:b/>
          <w:sz w:val="22"/>
          <w:szCs w:val="22"/>
        </w:rPr>
        <w:t>Competencias de Relación:</w:t>
      </w:r>
    </w:p>
    <w:p w:rsidR="00E37360" w:rsidRPr="008634CE" w:rsidRDefault="00E37360" w:rsidP="00E37360">
      <w:pPr>
        <w:rPr>
          <w:rFonts w:ascii="Tahoma" w:hAnsi="Tahoma" w:cs="Tahoma"/>
          <w:sz w:val="22"/>
          <w:szCs w:val="22"/>
        </w:rPr>
      </w:pPr>
      <w:r w:rsidRPr="008634CE">
        <w:rPr>
          <w:rFonts w:ascii="Tahoma" w:hAnsi="Tahoma" w:cs="Tahoma"/>
          <w:sz w:val="22"/>
          <w:szCs w:val="22"/>
        </w:rPr>
        <w:t>Respeto y confianza</w:t>
      </w:r>
    </w:p>
    <w:p w:rsidR="00E37360" w:rsidRPr="008634CE" w:rsidRDefault="00E37360" w:rsidP="00E37360">
      <w:pPr>
        <w:rPr>
          <w:rFonts w:ascii="Tahoma" w:hAnsi="Tahoma" w:cs="Tahoma"/>
          <w:sz w:val="22"/>
          <w:szCs w:val="22"/>
        </w:rPr>
      </w:pPr>
      <w:r w:rsidRPr="008634CE">
        <w:rPr>
          <w:rFonts w:ascii="Tahoma" w:hAnsi="Tahoma" w:cs="Tahoma"/>
          <w:sz w:val="22"/>
          <w:szCs w:val="22"/>
        </w:rPr>
        <w:t xml:space="preserve">Negociación </w:t>
      </w:r>
    </w:p>
    <w:p w:rsidR="00E37360" w:rsidRPr="008634CE" w:rsidRDefault="00E37360" w:rsidP="00E37360">
      <w:pPr>
        <w:rPr>
          <w:rFonts w:ascii="Tahoma" w:hAnsi="Tahoma" w:cs="Tahoma"/>
          <w:sz w:val="22"/>
          <w:szCs w:val="22"/>
        </w:rPr>
      </w:pPr>
      <w:r w:rsidRPr="008634CE">
        <w:rPr>
          <w:rFonts w:ascii="Tahoma" w:hAnsi="Tahoma" w:cs="Tahoma"/>
          <w:sz w:val="22"/>
          <w:szCs w:val="22"/>
        </w:rPr>
        <w:t xml:space="preserve">Comunicación </w:t>
      </w:r>
    </w:p>
    <w:p w:rsidR="00E37360" w:rsidRPr="008634CE" w:rsidRDefault="00E37360" w:rsidP="00E37360">
      <w:pPr>
        <w:rPr>
          <w:rFonts w:ascii="Tahoma" w:hAnsi="Tahoma" w:cs="Tahoma"/>
          <w:sz w:val="22"/>
          <w:szCs w:val="22"/>
        </w:rPr>
      </w:pPr>
      <w:r w:rsidRPr="008634CE">
        <w:rPr>
          <w:rFonts w:ascii="Tahoma" w:hAnsi="Tahoma" w:cs="Tahoma"/>
          <w:sz w:val="22"/>
          <w:szCs w:val="22"/>
        </w:rPr>
        <w:t>Fuerza de equipo</w:t>
      </w:r>
    </w:p>
    <w:p w:rsidR="00E37360" w:rsidRPr="008634CE" w:rsidRDefault="00E37360" w:rsidP="00E37360">
      <w:pPr>
        <w:jc w:val="both"/>
        <w:rPr>
          <w:rFonts w:ascii="Tahoma" w:hAnsi="Tahoma" w:cs="Tahoma"/>
          <w:b/>
          <w:sz w:val="22"/>
          <w:szCs w:val="22"/>
        </w:rPr>
      </w:pPr>
      <w:r w:rsidRPr="008634CE">
        <w:rPr>
          <w:rFonts w:ascii="Tahoma" w:hAnsi="Tahoma" w:cs="Tahoma"/>
          <w:b/>
          <w:sz w:val="22"/>
          <w:szCs w:val="22"/>
        </w:rPr>
        <w:t>Competencias de Negocios:</w:t>
      </w:r>
    </w:p>
    <w:p w:rsidR="00E37360" w:rsidRPr="008634CE" w:rsidRDefault="00E37360" w:rsidP="00E37360">
      <w:pPr>
        <w:rPr>
          <w:rFonts w:ascii="Tahoma" w:hAnsi="Tahoma" w:cs="Tahoma"/>
          <w:sz w:val="22"/>
          <w:szCs w:val="22"/>
        </w:rPr>
      </w:pPr>
      <w:r w:rsidRPr="008634CE">
        <w:rPr>
          <w:rFonts w:ascii="Tahoma" w:hAnsi="Tahoma" w:cs="Tahoma"/>
          <w:sz w:val="22"/>
          <w:szCs w:val="22"/>
        </w:rPr>
        <w:t xml:space="preserve">Relación cliente-proveedor </w:t>
      </w:r>
    </w:p>
    <w:p w:rsidR="00E37360" w:rsidRPr="008634CE" w:rsidRDefault="00E37360" w:rsidP="00E37360">
      <w:pPr>
        <w:rPr>
          <w:rFonts w:ascii="Tahoma" w:hAnsi="Tahoma" w:cs="Tahoma"/>
          <w:sz w:val="22"/>
          <w:szCs w:val="22"/>
        </w:rPr>
      </w:pPr>
      <w:r w:rsidRPr="008634CE">
        <w:rPr>
          <w:rFonts w:ascii="Tahoma" w:hAnsi="Tahoma" w:cs="Tahoma"/>
          <w:sz w:val="22"/>
          <w:szCs w:val="22"/>
        </w:rPr>
        <w:t xml:space="preserve">Actitud de Servicio </w:t>
      </w:r>
    </w:p>
    <w:p w:rsidR="00E37360" w:rsidRPr="008634CE" w:rsidRDefault="00E37360" w:rsidP="00E37360">
      <w:pPr>
        <w:rPr>
          <w:rFonts w:ascii="Tahoma" w:hAnsi="Tahoma" w:cs="Tahoma"/>
          <w:sz w:val="22"/>
          <w:szCs w:val="22"/>
        </w:rPr>
      </w:pPr>
      <w:r w:rsidRPr="008634CE">
        <w:rPr>
          <w:rFonts w:ascii="Tahoma" w:hAnsi="Tahoma" w:cs="Tahoma"/>
          <w:sz w:val="22"/>
          <w:szCs w:val="22"/>
        </w:rPr>
        <w:t xml:space="preserve">Innovación </w:t>
      </w:r>
    </w:p>
    <w:p w:rsidR="00E37360" w:rsidRPr="008634CE" w:rsidRDefault="00E37360" w:rsidP="00E37360">
      <w:pPr>
        <w:rPr>
          <w:rFonts w:ascii="Tahoma" w:hAnsi="Tahoma" w:cs="Tahoma"/>
          <w:sz w:val="22"/>
          <w:szCs w:val="22"/>
        </w:rPr>
      </w:pPr>
      <w:r w:rsidRPr="008634CE">
        <w:rPr>
          <w:rFonts w:ascii="Tahoma" w:hAnsi="Tahoma" w:cs="Tahoma"/>
          <w:sz w:val="22"/>
          <w:szCs w:val="22"/>
        </w:rPr>
        <w:t xml:space="preserve">Enfoque de resultados </w:t>
      </w:r>
    </w:p>
    <w:p w:rsidR="00E37360" w:rsidRPr="008634CE" w:rsidRDefault="00E37360" w:rsidP="00E37360">
      <w:pPr>
        <w:rPr>
          <w:rFonts w:ascii="Tahoma" w:hAnsi="Tahoma" w:cs="Tahoma"/>
          <w:sz w:val="22"/>
          <w:szCs w:val="22"/>
        </w:rPr>
      </w:pPr>
      <w:r w:rsidRPr="008634CE">
        <w:rPr>
          <w:rFonts w:ascii="Tahoma" w:hAnsi="Tahoma" w:cs="Tahoma"/>
          <w:sz w:val="22"/>
          <w:szCs w:val="22"/>
        </w:rPr>
        <w:t>Planeación</w:t>
      </w:r>
    </w:p>
    <w:p w:rsidR="00E37360" w:rsidRPr="008634CE" w:rsidRDefault="00E37360" w:rsidP="00E37360">
      <w:pPr>
        <w:rPr>
          <w:rFonts w:ascii="Tahoma" w:hAnsi="Tahoma" w:cs="Tahoma"/>
          <w:b/>
          <w:sz w:val="22"/>
          <w:szCs w:val="22"/>
        </w:rPr>
      </w:pPr>
      <w:r w:rsidRPr="008634CE">
        <w:rPr>
          <w:rFonts w:ascii="Tahoma" w:hAnsi="Tahoma" w:cs="Tahoma"/>
          <w:b/>
          <w:sz w:val="22"/>
          <w:szCs w:val="22"/>
        </w:rPr>
        <w:t>Competencias técnicas:</w:t>
      </w:r>
    </w:p>
    <w:p w:rsidR="0093766C" w:rsidRDefault="0093766C" w:rsidP="0093766C">
      <w:pPr>
        <w:rPr>
          <w:rFonts w:ascii="Tahoma" w:hAnsi="Tahoma" w:cs="Tahoma"/>
          <w:bCs/>
          <w:sz w:val="22"/>
        </w:rPr>
      </w:pPr>
      <w:r>
        <w:rPr>
          <w:rFonts w:ascii="Tahoma" w:hAnsi="Tahoma" w:cs="Tahoma"/>
          <w:bCs/>
          <w:sz w:val="22"/>
        </w:rPr>
        <w:t>Atención al cliente</w:t>
      </w:r>
    </w:p>
    <w:p w:rsidR="0093766C" w:rsidRDefault="0093766C" w:rsidP="0093766C">
      <w:pPr>
        <w:rPr>
          <w:rFonts w:ascii="Tahoma" w:hAnsi="Tahoma" w:cs="Tahoma"/>
          <w:bCs/>
          <w:sz w:val="22"/>
        </w:rPr>
      </w:pPr>
      <w:r>
        <w:rPr>
          <w:rFonts w:ascii="Tahoma" w:hAnsi="Tahoma" w:cs="Tahoma"/>
          <w:bCs/>
          <w:sz w:val="22"/>
        </w:rPr>
        <w:t>Manejo de personal</w:t>
      </w:r>
    </w:p>
    <w:p w:rsidR="0093766C" w:rsidRDefault="0093766C" w:rsidP="0093766C">
      <w:pPr>
        <w:rPr>
          <w:rFonts w:ascii="Tahoma" w:hAnsi="Tahoma" w:cs="Tahoma"/>
          <w:bCs/>
          <w:sz w:val="22"/>
        </w:rPr>
      </w:pPr>
      <w:r>
        <w:rPr>
          <w:rFonts w:ascii="Tahoma" w:hAnsi="Tahoma" w:cs="Tahoma"/>
          <w:bCs/>
          <w:sz w:val="22"/>
        </w:rPr>
        <w:t>Manejo y administración de flotilla de tracto camiones</w:t>
      </w:r>
    </w:p>
    <w:p w:rsidR="0093766C" w:rsidRDefault="0093766C" w:rsidP="0093766C">
      <w:pPr>
        <w:rPr>
          <w:rFonts w:ascii="Tahoma" w:hAnsi="Tahoma" w:cs="Tahoma"/>
          <w:bCs/>
          <w:sz w:val="22"/>
        </w:rPr>
      </w:pPr>
      <w:r>
        <w:rPr>
          <w:rFonts w:ascii="Tahoma" w:hAnsi="Tahoma" w:cs="Tahoma"/>
          <w:bCs/>
          <w:sz w:val="22"/>
        </w:rPr>
        <w:t xml:space="preserve">Procesos y controles administrativos </w:t>
      </w:r>
    </w:p>
    <w:p w:rsidR="0093766C" w:rsidRDefault="0093766C" w:rsidP="0093766C">
      <w:pPr>
        <w:rPr>
          <w:rFonts w:ascii="Tahoma" w:hAnsi="Tahoma" w:cs="Tahoma"/>
          <w:bCs/>
          <w:sz w:val="22"/>
        </w:rPr>
      </w:pPr>
      <w:r>
        <w:rPr>
          <w:rFonts w:ascii="Tahoma" w:hAnsi="Tahoma" w:cs="Tahoma"/>
          <w:bCs/>
          <w:sz w:val="22"/>
        </w:rPr>
        <w:t>Conocimientos de logística y tráfico de unidades</w:t>
      </w:r>
    </w:p>
    <w:p w:rsidR="0093766C" w:rsidRDefault="0093766C" w:rsidP="0093766C">
      <w:pPr>
        <w:rPr>
          <w:rFonts w:ascii="Tahoma" w:hAnsi="Tahoma" w:cs="Tahoma"/>
          <w:bCs/>
          <w:sz w:val="22"/>
        </w:rPr>
      </w:pPr>
      <w:r>
        <w:rPr>
          <w:rFonts w:ascii="Tahoma" w:hAnsi="Tahoma" w:cs="Tahoma"/>
          <w:bCs/>
          <w:sz w:val="22"/>
        </w:rPr>
        <w:t xml:space="preserve">Manejo y elaboración Inventarios </w:t>
      </w:r>
    </w:p>
    <w:p w:rsidR="0093766C" w:rsidRDefault="0093766C" w:rsidP="0093766C">
      <w:pPr>
        <w:rPr>
          <w:rFonts w:ascii="Tahoma" w:hAnsi="Tahoma" w:cs="Tahoma"/>
          <w:bCs/>
          <w:sz w:val="22"/>
        </w:rPr>
      </w:pPr>
      <w:r>
        <w:rPr>
          <w:rFonts w:ascii="Tahoma" w:hAnsi="Tahoma" w:cs="Tahoma"/>
          <w:bCs/>
          <w:sz w:val="22"/>
        </w:rPr>
        <w:t>Manejo de Office avanzado</w:t>
      </w:r>
    </w:p>
    <w:p w:rsidR="0093766C" w:rsidRDefault="0093766C" w:rsidP="0093766C">
      <w:pPr>
        <w:rPr>
          <w:rFonts w:ascii="Tahoma" w:hAnsi="Tahoma" w:cs="Tahoma"/>
          <w:bCs/>
          <w:sz w:val="22"/>
        </w:rPr>
      </w:pPr>
      <w:r>
        <w:rPr>
          <w:rFonts w:ascii="Tahoma" w:hAnsi="Tahoma" w:cs="Tahoma"/>
          <w:bCs/>
          <w:sz w:val="22"/>
        </w:rPr>
        <w:t>Evaluación y seguimiento del desempeño</w:t>
      </w:r>
    </w:p>
    <w:p w:rsidR="0093766C" w:rsidRDefault="0093766C" w:rsidP="0093766C">
      <w:pPr>
        <w:pStyle w:val="Textoindependiente2"/>
        <w:rPr>
          <w:rFonts w:ascii="Tahoma" w:hAnsi="Tahoma" w:cs="Tahoma"/>
          <w:b w:val="0"/>
          <w:bCs w:val="0"/>
          <w:sz w:val="22"/>
          <w:lang w:val="es-ES"/>
        </w:rPr>
      </w:pPr>
      <w:r>
        <w:rPr>
          <w:rFonts w:ascii="Tahoma" w:hAnsi="Tahoma" w:cs="Tahoma"/>
          <w:b w:val="0"/>
          <w:bCs w:val="0"/>
          <w:sz w:val="22"/>
          <w:lang w:val="es-ES"/>
        </w:rPr>
        <w:t xml:space="preserve">Políticas y procedimientos de la empresa </w:t>
      </w:r>
    </w:p>
    <w:p w:rsidR="00C50C0A" w:rsidRDefault="00C50C0A" w:rsidP="00C50C0A">
      <w:pPr>
        <w:pStyle w:val="Textoindependiente2"/>
        <w:rPr>
          <w:rFonts w:ascii="Tahoma" w:hAnsi="Tahoma" w:cs="Tahoma"/>
          <w:sz w:val="22"/>
          <w:lang w:val="es-ES"/>
        </w:rPr>
      </w:pPr>
    </w:p>
    <w:p w:rsidR="00C50C0A" w:rsidRDefault="00C50C0A" w:rsidP="00C50C0A">
      <w:pPr>
        <w:pStyle w:val="Textoindependiente2"/>
        <w:rPr>
          <w:rFonts w:ascii="Tahoma" w:hAnsi="Tahoma" w:cs="Tahoma"/>
          <w:sz w:val="22"/>
          <w:lang w:val="es-ES"/>
        </w:rPr>
      </w:pPr>
      <w:r>
        <w:rPr>
          <w:rFonts w:ascii="Tahoma" w:hAnsi="Tahoma" w:cs="Tahoma"/>
          <w:sz w:val="22"/>
          <w:lang w:val="es-ES"/>
        </w:rPr>
        <w:t>Actividades:</w:t>
      </w:r>
    </w:p>
    <w:p w:rsidR="00C50C0A" w:rsidRDefault="00C50C0A" w:rsidP="00C50C0A">
      <w:pPr>
        <w:pStyle w:val="Textoindependiente2"/>
        <w:rPr>
          <w:rFonts w:ascii="Tahoma" w:hAnsi="Tahoma" w:cs="Tahoma"/>
          <w:b w:val="0"/>
          <w:bCs w:val="0"/>
          <w:sz w:val="22"/>
          <w:lang w:val="es-ES"/>
        </w:rPr>
      </w:pPr>
    </w:p>
    <w:p w:rsidR="00C50C0A" w:rsidRDefault="00C50C0A" w:rsidP="00C50C0A">
      <w:pPr>
        <w:pStyle w:val="Textoindependiente2"/>
        <w:rPr>
          <w:rFonts w:ascii="Tahoma" w:hAnsi="Tahoma" w:cs="Tahoma"/>
          <w:sz w:val="22"/>
          <w:u w:val="single"/>
          <w:lang w:val="es-ES"/>
        </w:rPr>
      </w:pPr>
      <w:r>
        <w:rPr>
          <w:rFonts w:ascii="Tahoma" w:hAnsi="Tahoma" w:cs="Tahoma"/>
          <w:sz w:val="22"/>
          <w:u w:val="single"/>
          <w:lang w:val="es-ES"/>
        </w:rPr>
        <w:t xml:space="preserve">Administración </w:t>
      </w:r>
    </w:p>
    <w:p w:rsidR="00C50C0A" w:rsidRDefault="00C50C0A" w:rsidP="00C50C0A">
      <w:pPr>
        <w:pStyle w:val="Textoindependiente2"/>
        <w:rPr>
          <w:rFonts w:ascii="Tahoma" w:hAnsi="Tahoma" w:cs="Tahoma"/>
          <w:sz w:val="22"/>
          <w:u w:val="single"/>
          <w:lang w:val="es-ES"/>
        </w:rPr>
      </w:pPr>
    </w:p>
    <w:p w:rsidR="00C50C0A" w:rsidRDefault="00C50C0A" w:rsidP="00C50C0A">
      <w:pPr>
        <w:pStyle w:val="Textoindependiente2"/>
        <w:numPr>
          <w:ilvl w:val="0"/>
          <w:numId w:val="46"/>
        </w:numPr>
        <w:rPr>
          <w:rFonts w:ascii="Tahoma" w:hAnsi="Tahoma" w:cs="Tahoma"/>
          <w:b w:val="0"/>
          <w:bCs w:val="0"/>
          <w:sz w:val="22"/>
          <w:lang w:val="es-ES"/>
        </w:rPr>
      </w:pPr>
      <w:r>
        <w:rPr>
          <w:rFonts w:ascii="Tahoma" w:hAnsi="Tahoma" w:cs="Tahoma"/>
          <w:b w:val="0"/>
          <w:bCs w:val="0"/>
          <w:sz w:val="22"/>
          <w:lang w:val="es-ES"/>
        </w:rPr>
        <w:t xml:space="preserve">Generación de reportes de Jefe de Flotilla </w:t>
      </w:r>
    </w:p>
    <w:p w:rsidR="00C50C0A" w:rsidRDefault="00C50C0A" w:rsidP="00C50C0A">
      <w:pPr>
        <w:pStyle w:val="Textoindependiente2"/>
        <w:numPr>
          <w:ilvl w:val="1"/>
          <w:numId w:val="8"/>
        </w:numPr>
        <w:rPr>
          <w:rFonts w:ascii="Tahoma" w:hAnsi="Tahoma" w:cs="Tahoma"/>
          <w:b w:val="0"/>
          <w:bCs w:val="0"/>
          <w:sz w:val="22"/>
          <w:lang w:val="es-ES"/>
        </w:rPr>
      </w:pPr>
      <w:r>
        <w:rPr>
          <w:rFonts w:ascii="Tahoma" w:hAnsi="Tahoma" w:cs="Tahoma"/>
          <w:b w:val="0"/>
          <w:bCs w:val="0"/>
          <w:sz w:val="22"/>
          <w:lang w:val="es-ES"/>
        </w:rPr>
        <w:t xml:space="preserve">Supervisión de bitácoras de operadores </w:t>
      </w:r>
    </w:p>
    <w:p w:rsidR="00C50C0A" w:rsidRDefault="00C50C0A" w:rsidP="00C50C0A">
      <w:pPr>
        <w:pStyle w:val="Textoindependiente2"/>
        <w:numPr>
          <w:ilvl w:val="1"/>
          <w:numId w:val="8"/>
        </w:numPr>
        <w:rPr>
          <w:rFonts w:ascii="Tahoma" w:hAnsi="Tahoma" w:cs="Tahoma"/>
          <w:b w:val="0"/>
          <w:bCs w:val="0"/>
          <w:sz w:val="22"/>
          <w:lang w:val="es-ES"/>
        </w:rPr>
      </w:pPr>
      <w:r>
        <w:rPr>
          <w:rFonts w:ascii="Tahoma" w:hAnsi="Tahoma" w:cs="Tahoma"/>
          <w:b w:val="0"/>
          <w:bCs w:val="0"/>
          <w:sz w:val="22"/>
          <w:lang w:val="es-ES"/>
        </w:rPr>
        <w:t>Evaluación del desempeño de operadores</w:t>
      </w:r>
    </w:p>
    <w:p w:rsidR="00C50C0A" w:rsidRDefault="00C50C0A" w:rsidP="00C50C0A">
      <w:pPr>
        <w:pStyle w:val="Textoindependiente2"/>
        <w:numPr>
          <w:ilvl w:val="1"/>
          <w:numId w:val="8"/>
        </w:numPr>
        <w:rPr>
          <w:rFonts w:ascii="Tahoma" w:hAnsi="Tahoma" w:cs="Tahoma"/>
          <w:b w:val="0"/>
          <w:bCs w:val="0"/>
          <w:sz w:val="22"/>
          <w:lang w:val="es-ES"/>
        </w:rPr>
      </w:pPr>
      <w:r>
        <w:rPr>
          <w:rFonts w:ascii="Tahoma" w:hAnsi="Tahoma" w:cs="Tahoma"/>
          <w:b w:val="0"/>
          <w:bCs w:val="0"/>
          <w:sz w:val="22"/>
          <w:lang w:val="es-ES"/>
        </w:rPr>
        <w:t>Seguimiento de programas de capacitación de operadores</w:t>
      </w:r>
    </w:p>
    <w:p w:rsidR="00C50C0A" w:rsidRDefault="00C50C0A" w:rsidP="00C50C0A">
      <w:pPr>
        <w:pStyle w:val="Textoindependiente2"/>
        <w:numPr>
          <w:ilvl w:val="1"/>
          <w:numId w:val="8"/>
        </w:numPr>
        <w:rPr>
          <w:rFonts w:ascii="Tahoma" w:hAnsi="Tahoma" w:cs="Tahoma"/>
          <w:b w:val="0"/>
          <w:bCs w:val="0"/>
          <w:sz w:val="22"/>
          <w:lang w:val="es-ES"/>
        </w:rPr>
      </w:pPr>
      <w:r>
        <w:rPr>
          <w:rFonts w:ascii="Tahoma" w:hAnsi="Tahoma" w:cs="Tahoma"/>
          <w:b w:val="0"/>
          <w:bCs w:val="0"/>
          <w:sz w:val="22"/>
          <w:lang w:val="es-ES"/>
        </w:rPr>
        <w:t xml:space="preserve">Revisión y análisis de indicadores de rendimientos semanal y mensual </w:t>
      </w:r>
    </w:p>
    <w:p w:rsidR="00C50C0A" w:rsidRDefault="00C50C0A" w:rsidP="00C50C0A">
      <w:pPr>
        <w:pStyle w:val="Textoindependiente2"/>
        <w:numPr>
          <w:ilvl w:val="1"/>
          <w:numId w:val="8"/>
        </w:numPr>
        <w:rPr>
          <w:rFonts w:ascii="Tahoma" w:hAnsi="Tahoma" w:cs="Tahoma"/>
          <w:b w:val="0"/>
          <w:bCs w:val="0"/>
          <w:sz w:val="22"/>
          <w:lang w:val="es-ES"/>
        </w:rPr>
      </w:pPr>
      <w:r>
        <w:rPr>
          <w:rFonts w:ascii="Tahoma" w:hAnsi="Tahoma" w:cs="Tahoma"/>
          <w:b w:val="0"/>
          <w:bCs w:val="0"/>
          <w:sz w:val="22"/>
          <w:lang w:val="es-ES"/>
        </w:rPr>
        <w:t>Captura de movimientos en sistema</w:t>
      </w:r>
    </w:p>
    <w:p w:rsidR="00C50C0A" w:rsidRDefault="00C50C0A" w:rsidP="00C50C0A">
      <w:pPr>
        <w:pStyle w:val="Textoindependiente2"/>
        <w:numPr>
          <w:ilvl w:val="1"/>
          <w:numId w:val="8"/>
        </w:numPr>
        <w:rPr>
          <w:rFonts w:ascii="Tahoma" w:hAnsi="Tahoma" w:cs="Tahoma"/>
          <w:b w:val="0"/>
          <w:bCs w:val="0"/>
          <w:sz w:val="22"/>
          <w:lang w:val="es-ES"/>
        </w:rPr>
      </w:pPr>
      <w:r>
        <w:rPr>
          <w:rFonts w:ascii="Tahoma" w:hAnsi="Tahoma" w:cs="Tahoma"/>
          <w:b w:val="0"/>
          <w:bCs w:val="0"/>
          <w:sz w:val="22"/>
          <w:lang w:val="es-ES"/>
        </w:rPr>
        <w:t>Gastos de viajes</w:t>
      </w:r>
    </w:p>
    <w:p w:rsidR="00C50C0A" w:rsidRDefault="00C50C0A" w:rsidP="00C50C0A">
      <w:pPr>
        <w:pStyle w:val="Textoindependiente2"/>
        <w:numPr>
          <w:ilvl w:val="1"/>
          <w:numId w:val="8"/>
        </w:numPr>
        <w:rPr>
          <w:rFonts w:ascii="Tahoma" w:hAnsi="Tahoma" w:cs="Tahoma"/>
          <w:b w:val="0"/>
          <w:bCs w:val="0"/>
          <w:sz w:val="22"/>
          <w:lang w:val="es-ES"/>
        </w:rPr>
      </w:pPr>
      <w:r>
        <w:rPr>
          <w:rFonts w:ascii="Tahoma" w:hAnsi="Tahoma" w:cs="Tahoma"/>
          <w:b w:val="0"/>
          <w:bCs w:val="0"/>
          <w:sz w:val="22"/>
          <w:lang w:val="es-ES"/>
        </w:rPr>
        <w:t>Depósitos</w:t>
      </w:r>
    </w:p>
    <w:p w:rsidR="00C50C0A" w:rsidRDefault="00C50C0A" w:rsidP="00C50C0A">
      <w:pPr>
        <w:pStyle w:val="Textoindependiente2"/>
        <w:numPr>
          <w:ilvl w:val="1"/>
          <w:numId w:val="8"/>
        </w:numPr>
        <w:rPr>
          <w:rFonts w:ascii="Tahoma" w:hAnsi="Tahoma" w:cs="Tahoma"/>
          <w:b w:val="0"/>
          <w:bCs w:val="0"/>
          <w:sz w:val="22"/>
          <w:lang w:val="es-ES"/>
        </w:rPr>
      </w:pPr>
      <w:r>
        <w:rPr>
          <w:rFonts w:ascii="Tahoma" w:hAnsi="Tahoma" w:cs="Tahoma"/>
          <w:b w:val="0"/>
          <w:bCs w:val="0"/>
          <w:sz w:val="22"/>
          <w:lang w:val="es-ES"/>
        </w:rPr>
        <w:t>Incapacidades de operadores</w:t>
      </w:r>
    </w:p>
    <w:p w:rsidR="00C50C0A" w:rsidRDefault="00C50C0A" w:rsidP="00C50C0A">
      <w:pPr>
        <w:pStyle w:val="Textoindependiente2"/>
        <w:numPr>
          <w:ilvl w:val="1"/>
          <w:numId w:val="8"/>
        </w:numPr>
        <w:rPr>
          <w:rFonts w:ascii="Tahoma" w:hAnsi="Tahoma" w:cs="Tahoma"/>
          <w:b w:val="0"/>
          <w:bCs w:val="0"/>
          <w:sz w:val="22"/>
          <w:lang w:val="es-ES"/>
        </w:rPr>
      </w:pPr>
      <w:r>
        <w:rPr>
          <w:rFonts w:ascii="Tahoma" w:hAnsi="Tahoma" w:cs="Tahoma"/>
          <w:b w:val="0"/>
          <w:bCs w:val="0"/>
          <w:sz w:val="22"/>
          <w:lang w:val="es-ES"/>
        </w:rPr>
        <w:t>Generación de reportes ( ventas y kilómetros por tractos y operadores, demoras y odómetros, temperaturas, barras, rendimientos y  licencias)</w:t>
      </w:r>
    </w:p>
    <w:p w:rsidR="00C50C0A" w:rsidRDefault="00C50C0A" w:rsidP="00C50C0A">
      <w:pPr>
        <w:pStyle w:val="Textoindependiente2"/>
        <w:numPr>
          <w:ilvl w:val="1"/>
          <w:numId w:val="8"/>
        </w:numPr>
        <w:rPr>
          <w:rFonts w:ascii="Tahoma" w:hAnsi="Tahoma" w:cs="Tahoma"/>
          <w:b w:val="0"/>
          <w:bCs w:val="0"/>
          <w:sz w:val="22"/>
          <w:lang w:val="es-ES"/>
        </w:rPr>
      </w:pPr>
      <w:r>
        <w:rPr>
          <w:rFonts w:ascii="Tahoma" w:hAnsi="Tahoma" w:cs="Tahoma"/>
          <w:b w:val="0"/>
          <w:bCs w:val="0"/>
          <w:sz w:val="22"/>
          <w:lang w:val="es-ES"/>
        </w:rPr>
        <w:lastRenderedPageBreak/>
        <w:t xml:space="preserve">Actas administrativas a operadores </w:t>
      </w:r>
    </w:p>
    <w:p w:rsidR="00C50C0A" w:rsidRDefault="00C50C0A" w:rsidP="00C50C0A">
      <w:pPr>
        <w:pStyle w:val="Textoindependiente2"/>
        <w:rPr>
          <w:rFonts w:ascii="Tahoma" w:hAnsi="Tahoma" w:cs="Tahoma"/>
          <w:b w:val="0"/>
          <w:bCs w:val="0"/>
          <w:sz w:val="22"/>
          <w:lang w:val="es-ES"/>
        </w:rPr>
      </w:pPr>
    </w:p>
    <w:p w:rsidR="00C50C0A" w:rsidRDefault="00C50C0A" w:rsidP="00C50C0A">
      <w:pPr>
        <w:pStyle w:val="Textoindependiente2"/>
        <w:numPr>
          <w:ilvl w:val="0"/>
          <w:numId w:val="46"/>
        </w:numPr>
        <w:rPr>
          <w:rFonts w:ascii="Tahoma" w:hAnsi="Tahoma" w:cs="Tahoma"/>
          <w:b w:val="0"/>
          <w:bCs w:val="0"/>
          <w:sz w:val="22"/>
          <w:lang w:val="es-ES"/>
        </w:rPr>
      </w:pPr>
      <w:r>
        <w:rPr>
          <w:rFonts w:ascii="Tahoma" w:hAnsi="Tahoma" w:cs="Tahoma"/>
          <w:b w:val="0"/>
          <w:bCs w:val="0"/>
          <w:sz w:val="22"/>
          <w:lang w:val="es-ES"/>
        </w:rPr>
        <w:t>Generación de reportes de Supervisor del Segundo Turno</w:t>
      </w:r>
    </w:p>
    <w:p w:rsidR="00C50C0A" w:rsidRDefault="00C50C0A" w:rsidP="00C50C0A">
      <w:pPr>
        <w:pStyle w:val="Textoindependiente2"/>
        <w:numPr>
          <w:ilvl w:val="1"/>
          <w:numId w:val="46"/>
        </w:numPr>
        <w:rPr>
          <w:rFonts w:ascii="Tahoma" w:hAnsi="Tahoma" w:cs="Tahoma"/>
          <w:b w:val="0"/>
          <w:bCs w:val="0"/>
          <w:sz w:val="22"/>
          <w:lang w:val="es-ES"/>
        </w:rPr>
      </w:pPr>
      <w:r>
        <w:rPr>
          <w:rFonts w:ascii="Tahoma" w:hAnsi="Tahoma" w:cs="Tahoma"/>
          <w:b w:val="0"/>
          <w:bCs w:val="0"/>
          <w:sz w:val="22"/>
          <w:lang w:val="es-ES"/>
        </w:rPr>
        <w:t xml:space="preserve">Depósitos </w:t>
      </w:r>
    </w:p>
    <w:p w:rsidR="00C50C0A" w:rsidRDefault="00C50C0A" w:rsidP="00C50C0A">
      <w:pPr>
        <w:pStyle w:val="Textoindependiente2"/>
        <w:numPr>
          <w:ilvl w:val="1"/>
          <w:numId w:val="46"/>
        </w:numPr>
        <w:rPr>
          <w:rFonts w:ascii="Tahoma" w:hAnsi="Tahoma" w:cs="Tahoma"/>
          <w:b w:val="0"/>
          <w:bCs w:val="0"/>
          <w:sz w:val="22"/>
          <w:lang w:val="es-ES"/>
        </w:rPr>
      </w:pPr>
      <w:r>
        <w:rPr>
          <w:rFonts w:ascii="Tahoma" w:hAnsi="Tahoma" w:cs="Tahoma"/>
          <w:b w:val="0"/>
          <w:bCs w:val="0"/>
          <w:sz w:val="22"/>
          <w:lang w:val="es-ES"/>
        </w:rPr>
        <w:t>Reporte de consolidado (ventas, kilómetros, costos)</w:t>
      </w:r>
    </w:p>
    <w:p w:rsidR="00C50C0A" w:rsidRDefault="00C50C0A" w:rsidP="00C50C0A">
      <w:pPr>
        <w:pStyle w:val="Textoindependiente2"/>
        <w:numPr>
          <w:ilvl w:val="1"/>
          <w:numId w:val="46"/>
        </w:numPr>
        <w:rPr>
          <w:rFonts w:ascii="Tahoma" w:hAnsi="Tahoma" w:cs="Tahoma"/>
          <w:b w:val="0"/>
          <w:bCs w:val="0"/>
          <w:sz w:val="22"/>
          <w:lang w:val="es-ES"/>
        </w:rPr>
      </w:pPr>
      <w:r>
        <w:rPr>
          <w:rFonts w:ascii="Tahoma" w:hAnsi="Tahoma" w:cs="Tahoma"/>
          <w:b w:val="0"/>
          <w:bCs w:val="0"/>
          <w:sz w:val="22"/>
          <w:lang w:val="es-ES"/>
        </w:rPr>
        <w:t>Reporte diario de actividades</w:t>
      </w:r>
    </w:p>
    <w:p w:rsidR="00C50C0A" w:rsidRDefault="00C50C0A" w:rsidP="00C50C0A">
      <w:pPr>
        <w:pStyle w:val="Textoindependiente2"/>
        <w:numPr>
          <w:ilvl w:val="1"/>
          <w:numId w:val="46"/>
        </w:numPr>
        <w:rPr>
          <w:rFonts w:ascii="Tahoma" w:hAnsi="Tahoma" w:cs="Tahoma"/>
          <w:b w:val="0"/>
          <w:bCs w:val="0"/>
          <w:sz w:val="22"/>
          <w:lang w:val="es-ES"/>
        </w:rPr>
      </w:pPr>
      <w:r>
        <w:rPr>
          <w:rFonts w:ascii="Tahoma" w:hAnsi="Tahoma" w:cs="Tahoma"/>
          <w:b w:val="0"/>
          <w:bCs w:val="0"/>
          <w:sz w:val="22"/>
          <w:lang w:val="es-ES"/>
        </w:rPr>
        <w:t>Estatus de unidades de clientes con manejo de carnes</w:t>
      </w:r>
    </w:p>
    <w:p w:rsidR="00C50C0A" w:rsidRDefault="00C50C0A" w:rsidP="00C50C0A">
      <w:pPr>
        <w:pStyle w:val="Textoindependiente2"/>
        <w:numPr>
          <w:ilvl w:val="1"/>
          <w:numId w:val="46"/>
        </w:numPr>
        <w:rPr>
          <w:rFonts w:ascii="Tahoma" w:hAnsi="Tahoma" w:cs="Tahoma"/>
          <w:b w:val="0"/>
          <w:bCs w:val="0"/>
          <w:sz w:val="22"/>
          <w:lang w:val="es-ES"/>
        </w:rPr>
      </w:pPr>
      <w:r>
        <w:rPr>
          <w:rFonts w:ascii="Tahoma" w:hAnsi="Tahoma" w:cs="Tahoma"/>
          <w:b w:val="0"/>
          <w:bCs w:val="0"/>
          <w:sz w:val="22"/>
          <w:lang w:val="es-ES"/>
        </w:rPr>
        <w:t xml:space="preserve">Reporte diario de </w:t>
      </w:r>
      <w:r w:rsidR="00E37360">
        <w:rPr>
          <w:rFonts w:ascii="Tahoma" w:hAnsi="Tahoma" w:cs="Tahoma"/>
          <w:b w:val="0"/>
          <w:bCs w:val="0"/>
          <w:sz w:val="22"/>
          <w:lang w:val="es-ES"/>
        </w:rPr>
        <w:t>Excel</w:t>
      </w:r>
      <w:r>
        <w:rPr>
          <w:rFonts w:ascii="Tahoma" w:hAnsi="Tahoma" w:cs="Tahoma"/>
          <w:b w:val="0"/>
          <w:bCs w:val="0"/>
          <w:sz w:val="22"/>
          <w:lang w:val="es-ES"/>
        </w:rPr>
        <w:t xml:space="preserve"> (llantas)</w:t>
      </w:r>
    </w:p>
    <w:p w:rsidR="00C50C0A" w:rsidRDefault="00C50C0A" w:rsidP="00C50C0A">
      <w:pPr>
        <w:pStyle w:val="Textoindependiente2"/>
        <w:ind w:left="1080"/>
        <w:rPr>
          <w:rFonts w:ascii="Tahoma" w:hAnsi="Tahoma" w:cs="Tahoma"/>
          <w:b w:val="0"/>
          <w:bCs w:val="0"/>
          <w:sz w:val="22"/>
          <w:lang w:val="es-ES"/>
        </w:rPr>
      </w:pPr>
    </w:p>
    <w:p w:rsidR="00C50C0A" w:rsidRDefault="00C50C0A" w:rsidP="00C50C0A">
      <w:pPr>
        <w:pStyle w:val="Textoindependiente2"/>
        <w:ind w:left="360"/>
        <w:rPr>
          <w:rFonts w:ascii="Tahoma" w:hAnsi="Tahoma" w:cs="Tahoma"/>
          <w:sz w:val="22"/>
          <w:u w:val="single"/>
          <w:lang w:val="es-ES"/>
        </w:rPr>
      </w:pPr>
      <w:r>
        <w:rPr>
          <w:rFonts w:ascii="Tahoma" w:hAnsi="Tahoma" w:cs="Tahoma"/>
          <w:sz w:val="22"/>
          <w:u w:val="single"/>
          <w:lang w:val="es-ES"/>
        </w:rPr>
        <w:t>Logística y  tráfico</w:t>
      </w:r>
    </w:p>
    <w:p w:rsidR="00C50C0A" w:rsidRDefault="00C50C0A" w:rsidP="00C50C0A">
      <w:pPr>
        <w:pStyle w:val="Textoindependiente2"/>
        <w:ind w:left="360"/>
        <w:rPr>
          <w:rFonts w:ascii="Tahoma" w:hAnsi="Tahoma" w:cs="Tahoma"/>
          <w:sz w:val="22"/>
          <w:u w:val="single"/>
          <w:lang w:val="es-ES"/>
        </w:rPr>
      </w:pPr>
    </w:p>
    <w:p w:rsidR="00C50C0A" w:rsidRDefault="00C50C0A" w:rsidP="00C50C0A">
      <w:pPr>
        <w:numPr>
          <w:ilvl w:val="0"/>
          <w:numId w:val="2"/>
        </w:numPr>
        <w:rPr>
          <w:rFonts w:ascii="Tahoma" w:hAnsi="Tahoma" w:cs="Tahoma"/>
          <w:sz w:val="22"/>
        </w:rPr>
      </w:pPr>
      <w:r>
        <w:rPr>
          <w:rFonts w:ascii="Tahoma" w:hAnsi="Tahoma" w:cs="Tahoma"/>
          <w:sz w:val="22"/>
        </w:rPr>
        <w:t xml:space="preserve">Tareas de gestión de operación y control </w:t>
      </w:r>
    </w:p>
    <w:p w:rsidR="00C50C0A" w:rsidRDefault="00C50C0A" w:rsidP="00C50C0A">
      <w:pPr>
        <w:numPr>
          <w:ilvl w:val="1"/>
          <w:numId w:val="1"/>
        </w:numPr>
        <w:rPr>
          <w:rFonts w:ascii="Tahoma" w:hAnsi="Tahoma" w:cs="Tahoma"/>
          <w:sz w:val="22"/>
        </w:rPr>
      </w:pPr>
      <w:r>
        <w:rPr>
          <w:rFonts w:ascii="Tahoma" w:hAnsi="Tahoma" w:cs="Tahoma"/>
          <w:sz w:val="22"/>
        </w:rPr>
        <w:t xml:space="preserve">Cumplimiento de objetivos establecidos (rendimientos, </w:t>
      </w:r>
      <w:r w:rsidRPr="00E37360">
        <w:rPr>
          <w:rFonts w:ascii="Tahoma" w:hAnsi="Tahoma" w:cs="Tahoma"/>
          <w:sz w:val="22"/>
        </w:rPr>
        <w:t xml:space="preserve">demoras, seguridad </w:t>
      </w:r>
      <w:r>
        <w:rPr>
          <w:rFonts w:ascii="Tahoma" w:hAnsi="Tahoma" w:cs="Tahoma"/>
          <w:sz w:val="22"/>
        </w:rPr>
        <w:t>y kilómetros recorridos)</w:t>
      </w:r>
    </w:p>
    <w:p w:rsidR="00C50C0A" w:rsidRDefault="00C50C0A" w:rsidP="00C50C0A">
      <w:pPr>
        <w:numPr>
          <w:ilvl w:val="1"/>
          <w:numId w:val="1"/>
        </w:numPr>
        <w:rPr>
          <w:rFonts w:ascii="Tahoma" w:hAnsi="Tahoma" w:cs="Tahoma"/>
          <w:sz w:val="22"/>
        </w:rPr>
      </w:pPr>
      <w:r>
        <w:rPr>
          <w:rFonts w:ascii="Tahoma" w:hAnsi="Tahoma" w:cs="Tahoma"/>
          <w:sz w:val="22"/>
        </w:rPr>
        <w:t xml:space="preserve">Cuidado y aprovechamiento de los recursos tanto humanos como de equipo </w:t>
      </w:r>
    </w:p>
    <w:p w:rsidR="00C50C0A" w:rsidRDefault="00C50C0A" w:rsidP="00C50C0A">
      <w:pPr>
        <w:numPr>
          <w:ilvl w:val="1"/>
          <w:numId w:val="1"/>
        </w:numPr>
        <w:rPr>
          <w:rFonts w:ascii="Tahoma" w:hAnsi="Tahoma" w:cs="Tahoma"/>
          <w:sz w:val="22"/>
        </w:rPr>
      </w:pPr>
      <w:r>
        <w:rPr>
          <w:rFonts w:ascii="Tahoma" w:hAnsi="Tahoma" w:cs="Tahoma"/>
          <w:sz w:val="22"/>
        </w:rPr>
        <w:t xml:space="preserve">Cumplir y hacer cumplir las normas de seguridad, de logística, </w:t>
      </w:r>
      <w:proofErr w:type="spellStart"/>
      <w:r>
        <w:rPr>
          <w:rFonts w:ascii="Tahoma" w:hAnsi="Tahoma" w:cs="Tahoma"/>
          <w:sz w:val="22"/>
        </w:rPr>
        <w:t>trafico</w:t>
      </w:r>
      <w:proofErr w:type="spellEnd"/>
      <w:r>
        <w:rPr>
          <w:rFonts w:ascii="Tahoma" w:hAnsi="Tahoma" w:cs="Tahoma"/>
          <w:sz w:val="22"/>
        </w:rPr>
        <w:t xml:space="preserve"> y políticas a operadores</w:t>
      </w:r>
    </w:p>
    <w:p w:rsidR="00C50C0A" w:rsidRDefault="00C50C0A" w:rsidP="00C50C0A">
      <w:pPr>
        <w:numPr>
          <w:ilvl w:val="1"/>
          <w:numId w:val="1"/>
        </w:numPr>
        <w:rPr>
          <w:rFonts w:ascii="Tahoma" w:hAnsi="Tahoma" w:cs="Tahoma"/>
          <w:sz w:val="22"/>
        </w:rPr>
      </w:pPr>
      <w:r>
        <w:rPr>
          <w:rFonts w:ascii="Tahoma" w:hAnsi="Tahoma" w:cs="Tahoma"/>
          <w:sz w:val="22"/>
        </w:rPr>
        <w:t xml:space="preserve">Optimización de los tiempos de entrega y recolección de mercancía </w:t>
      </w:r>
    </w:p>
    <w:p w:rsidR="00C50C0A" w:rsidRDefault="00C50C0A" w:rsidP="00C50C0A">
      <w:pPr>
        <w:numPr>
          <w:ilvl w:val="1"/>
          <w:numId w:val="1"/>
        </w:numPr>
        <w:rPr>
          <w:rFonts w:ascii="Tahoma" w:hAnsi="Tahoma" w:cs="Tahoma"/>
          <w:sz w:val="22"/>
        </w:rPr>
      </w:pPr>
      <w:r>
        <w:rPr>
          <w:rFonts w:ascii="Tahoma" w:hAnsi="Tahoma" w:cs="Tahoma"/>
          <w:sz w:val="22"/>
        </w:rPr>
        <w:t>Seguimiento de tractos y operadores</w:t>
      </w:r>
    </w:p>
    <w:p w:rsidR="00C50C0A" w:rsidRDefault="00C50C0A" w:rsidP="00C50C0A">
      <w:pPr>
        <w:pStyle w:val="Ttulo4"/>
        <w:numPr>
          <w:ilvl w:val="0"/>
          <w:numId w:val="2"/>
        </w:numPr>
        <w:jc w:val="left"/>
        <w:rPr>
          <w:b w:val="0"/>
          <w:bCs/>
        </w:rPr>
      </w:pPr>
      <w:r>
        <w:rPr>
          <w:b w:val="0"/>
          <w:bCs/>
        </w:rPr>
        <w:t xml:space="preserve">Tareas de planificación </w:t>
      </w:r>
    </w:p>
    <w:p w:rsidR="00C50C0A" w:rsidRDefault="00C50C0A" w:rsidP="00C50C0A">
      <w:pPr>
        <w:numPr>
          <w:ilvl w:val="1"/>
          <w:numId w:val="2"/>
        </w:numPr>
        <w:jc w:val="both"/>
        <w:rPr>
          <w:rFonts w:ascii="Tahoma" w:hAnsi="Tahoma" w:cs="Tahoma"/>
          <w:sz w:val="22"/>
        </w:rPr>
      </w:pPr>
      <w:r>
        <w:rPr>
          <w:rFonts w:ascii="Tahoma" w:hAnsi="Tahoma" w:cs="Tahoma"/>
          <w:sz w:val="22"/>
        </w:rPr>
        <w:t>Asignación de viajes (solo jefe de flotilla)</w:t>
      </w:r>
    </w:p>
    <w:p w:rsidR="00C50C0A" w:rsidRDefault="00C50C0A" w:rsidP="00C50C0A">
      <w:pPr>
        <w:numPr>
          <w:ilvl w:val="1"/>
          <w:numId w:val="2"/>
        </w:numPr>
        <w:jc w:val="both"/>
        <w:rPr>
          <w:rFonts w:ascii="Tahoma" w:hAnsi="Tahoma" w:cs="Tahoma"/>
          <w:sz w:val="22"/>
        </w:rPr>
      </w:pPr>
      <w:r>
        <w:rPr>
          <w:rFonts w:ascii="Tahoma" w:hAnsi="Tahoma" w:cs="Tahoma"/>
          <w:sz w:val="22"/>
        </w:rPr>
        <w:t>Supervisión de salidas de unidades de instalaciones</w:t>
      </w:r>
    </w:p>
    <w:p w:rsidR="00C50C0A" w:rsidRDefault="00C50C0A" w:rsidP="00C50C0A">
      <w:pPr>
        <w:numPr>
          <w:ilvl w:val="1"/>
          <w:numId w:val="2"/>
        </w:numPr>
        <w:jc w:val="both"/>
        <w:rPr>
          <w:rFonts w:ascii="Tahoma" w:hAnsi="Tahoma" w:cs="Tahoma"/>
          <w:sz w:val="22"/>
        </w:rPr>
      </w:pPr>
      <w:r>
        <w:rPr>
          <w:rFonts w:ascii="Tahoma" w:hAnsi="Tahoma" w:cs="Tahoma"/>
          <w:sz w:val="22"/>
        </w:rPr>
        <w:t xml:space="preserve">Medidas de prevención de objetivos no logrados </w:t>
      </w:r>
    </w:p>
    <w:p w:rsidR="00C50C0A" w:rsidRDefault="00C50C0A" w:rsidP="00C50C0A">
      <w:pPr>
        <w:numPr>
          <w:ilvl w:val="1"/>
          <w:numId w:val="2"/>
        </w:numPr>
        <w:jc w:val="both"/>
        <w:rPr>
          <w:rFonts w:ascii="Tahoma" w:hAnsi="Tahoma" w:cs="Tahoma"/>
          <w:sz w:val="22"/>
        </w:rPr>
      </w:pPr>
      <w:r>
        <w:rPr>
          <w:rFonts w:ascii="Tahoma" w:hAnsi="Tahoma" w:cs="Tahoma"/>
          <w:sz w:val="22"/>
        </w:rPr>
        <w:t>Plan de trabajo para acciones preventivas y correctivas viajes (solo jefe de flotilla)</w:t>
      </w:r>
    </w:p>
    <w:p w:rsidR="00C50C0A" w:rsidRDefault="00C50C0A" w:rsidP="00C50C0A">
      <w:pPr>
        <w:numPr>
          <w:ilvl w:val="1"/>
          <w:numId w:val="2"/>
        </w:numPr>
        <w:rPr>
          <w:rFonts w:ascii="Tahoma" w:hAnsi="Tahoma" w:cs="Tahoma"/>
          <w:sz w:val="22"/>
        </w:rPr>
      </w:pPr>
      <w:r>
        <w:rPr>
          <w:rFonts w:ascii="Tahoma" w:hAnsi="Tahoma" w:cs="Tahoma"/>
          <w:sz w:val="22"/>
        </w:rPr>
        <w:t xml:space="preserve">Rastreo y </w:t>
      </w:r>
      <w:proofErr w:type="spellStart"/>
      <w:r>
        <w:rPr>
          <w:rFonts w:ascii="Tahoma" w:hAnsi="Tahoma" w:cs="Tahoma"/>
          <w:sz w:val="22"/>
        </w:rPr>
        <w:t>monitoreos</w:t>
      </w:r>
      <w:proofErr w:type="spellEnd"/>
      <w:r>
        <w:rPr>
          <w:rFonts w:ascii="Tahoma" w:hAnsi="Tahoma" w:cs="Tahoma"/>
          <w:sz w:val="22"/>
        </w:rPr>
        <w:t xml:space="preserve"> de unidades</w:t>
      </w:r>
    </w:p>
    <w:p w:rsidR="00C50C0A" w:rsidRDefault="00C50C0A" w:rsidP="00C50C0A">
      <w:pPr>
        <w:numPr>
          <w:ilvl w:val="1"/>
          <w:numId w:val="2"/>
        </w:numPr>
        <w:jc w:val="both"/>
        <w:rPr>
          <w:rFonts w:ascii="Tahoma" w:hAnsi="Tahoma" w:cs="Tahoma"/>
          <w:sz w:val="22"/>
        </w:rPr>
      </w:pPr>
      <w:r>
        <w:rPr>
          <w:rFonts w:ascii="Tahoma" w:hAnsi="Tahoma" w:cs="Tahoma"/>
          <w:sz w:val="22"/>
        </w:rPr>
        <w:t>Autorizaciones de gastos en carretera viajes (solo jefe de flotilla)</w:t>
      </w:r>
    </w:p>
    <w:p w:rsidR="00C50C0A" w:rsidRDefault="00C50C0A" w:rsidP="00C50C0A">
      <w:pPr>
        <w:numPr>
          <w:ilvl w:val="1"/>
          <w:numId w:val="2"/>
        </w:numPr>
        <w:rPr>
          <w:rFonts w:ascii="Tahoma" w:hAnsi="Tahoma" w:cs="Tahoma"/>
          <w:sz w:val="22"/>
        </w:rPr>
      </w:pPr>
      <w:r>
        <w:rPr>
          <w:rFonts w:ascii="Tahoma" w:hAnsi="Tahoma" w:cs="Tahoma"/>
          <w:sz w:val="22"/>
        </w:rPr>
        <w:t>Seguimiento de unidades en reparación, mantenimiento y transito</w:t>
      </w:r>
    </w:p>
    <w:p w:rsidR="00C50C0A" w:rsidRDefault="00C50C0A" w:rsidP="00C50C0A">
      <w:pPr>
        <w:numPr>
          <w:ilvl w:val="1"/>
          <w:numId w:val="2"/>
        </w:numPr>
        <w:jc w:val="both"/>
        <w:rPr>
          <w:rFonts w:ascii="Tahoma" w:hAnsi="Tahoma" w:cs="Tahoma"/>
          <w:sz w:val="22"/>
        </w:rPr>
      </w:pPr>
      <w:r>
        <w:rPr>
          <w:rFonts w:ascii="Tahoma" w:hAnsi="Tahoma" w:cs="Tahoma"/>
          <w:sz w:val="22"/>
        </w:rPr>
        <w:t>Estatus de licencias de operadores viajes (solo jefe de flotilla)</w:t>
      </w:r>
    </w:p>
    <w:p w:rsidR="00C50C0A" w:rsidRDefault="00C50C0A" w:rsidP="00C50C0A">
      <w:pPr>
        <w:numPr>
          <w:ilvl w:val="1"/>
          <w:numId w:val="2"/>
        </w:numPr>
        <w:rPr>
          <w:rFonts w:ascii="Tahoma" w:hAnsi="Tahoma" w:cs="Tahoma"/>
          <w:sz w:val="22"/>
        </w:rPr>
      </w:pPr>
      <w:r>
        <w:rPr>
          <w:rFonts w:ascii="Tahoma" w:hAnsi="Tahoma" w:cs="Tahoma"/>
          <w:sz w:val="22"/>
        </w:rPr>
        <w:t>Manejo y análisis de indicadores</w:t>
      </w:r>
    </w:p>
    <w:p w:rsidR="00C50C0A" w:rsidRDefault="00C50C0A" w:rsidP="00C50C0A">
      <w:pPr>
        <w:numPr>
          <w:ilvl w:val="1"/>
          <w:numId w:val="2"/>
        </w:numPr>
        <w:rPr>
          <w:rFonts w:ascii="Tahoma" w:hAnsi="Tahoma" w:cs="Tahoma"/>
          <w:sz w:val="22"/>
        </w:rPr>
      </w:pPr>
      <w:r>
        <w:rPr>
          <w:rFonts w:ascii="Tahoma" w:hAnsi="Tahoma" w:cs="Tahoma"/>
          <w:sz w:val="22"/>
        </w:rPr>
        <w:t xml:space="preserve">Logística de tractos asignados </w:t>
      </w:r>
    </w:p>
    <w:p w:rsidR="00C50C0A" w:rsidRDefault="00C50C0A" w:rsidP="00C50C0A">
      <w:pPr>
        <w:ind w:left="1080"/>
        <w:rPr>
          <w:rFonts w:ascii="Tahoma" w:hAnsi="Tahoma" w:cs="Tahoma"/>
          <w:sz w:val="22"/>
        </w:rPr>
      </w:pPr>
    </w:p>
    <w:p w:rsidR="00C50C0A" w:rsidRDefault="00C50C0A" w:rsidP="00C50C0A">
      <w:pPr>
        <w:pStyle w:val="Textoindependiente2"/>
        <w:numPr>
          <w:ilvl w:val="0"/>
          <w:numId w:val="8"/>
        </w:numPr>
        <w:rPr>
          <w:rFonts w:ascii="Tahoma" w:hAnsi="Tahoma" w:cs="Tahoma"/>
          <w:b w:val="0"/>
          <w:bCs w:val="0"/>
          <w:sz w:val="22"/>
          <w:u w:val="single"/>
          <w:lang w:val="es-ES"/>
        </w:rPr>
      </w:pPr>
      <w:r>
        <w:rPr>
          <w:rFonts w:ascii="Tahoma" w:hAnsi="Tahoma" w:cs="Tahoma"/>
          <w:sz w:val="22"/>
          <w:u w:val="single"/>
          <w:lang w:val="es-ES"/>
        </w:rPr>
        <w:t>Servicio al cliente</w:t>
      </w:r>
      <w:r>
        <w:rPr>
          <w:rFonts w:ascii="Tahoma" w:hAnsi="Tahoma" w:cs="Tahoma"/>
          <w:b w:val="0"/>
          <w:bCs w:val="0"/>
          <w:sz w:val="22"/>
          <w:u w:val="single"/>
          <w:lang w:val="es-ES"/>
        </w:rPr>
        <w:t xml:space="preserve"> </w:t>
      </w:r>
    </w:p>
    <w:p w:rsidR="00C50C0A" w:rsidRDefault="00C50C0A" w:rsidP="00C50C0A">
      <w:pPr>
        <w:pStyle w:val="Textoindependiente2"/>
        <w:numPr>
          <w:ilvl w:val="0"/>
          <w:numId w:val="45"/>
        </w:numPr>
        <w:rPr>
          <w:rFonts w:ascii="Tahoma" w:hAnsi="Tahoma" w:cs="Tahoma"/>
          <w:b w:val="0"/>
          <w:bCs w:val="0"/>
          <w:sz w:val="22"/>
          <w:lang w:val="es-ES"/>
        </w:rPr>
      </w:pPr>
      <w:r>
        <w:rPr>
          <w:rFonts w:ascii="Tahoma" w:hAnsi="Tahoma" w:cs="Tahoma"/>
          <w:b w:val="0"/>
          <w:bCs w:val="0"/>
          <w:sz w:val="22"/>
          <w:lang w:val="es-ES"/>
        </w:rPr>
        <w:t>Rapidez en el tiempo de respuesta</w:t>
      </w:r>
    </w:p>
    <w:p w:rsidR="00C50C0A" w:rsidRDefault="00C50C0A" w:rsidP="00C50C0A">
      <w:pPr>
        <w:pStyle w:val="Textoindependiente2"/>
        <w:numPr>
          <w:ilvl w:val="0"/>
          <w:numId w:val="45"/>
        </w:numPr>
        <w:rPr>
          <w:rFonts w:ascii="Tahoma" w:hAnsi="Tahoma" w:cs="Tahoma"/>
          <w:b w:val="0"/>
          <w:bCs w:val="0"/>
          <w:sz w:val="22"/>
          <w:lang w:val="es-ES"/>
        </w:rPr>
      </w:pPr>
      <w:r>
        <w:rPr>
          <w:rFonts w:ascii="Tahoma" w:hAnsi="Tahoma" w:cs="Tahoma"/>
          <w:b w:val="0"/>
          <w:bCs w:val="0"/>
          <w:sz w:val="22"/>
          <w:lang w:val="es-ES"/>
        </w:rPr>
        <w:t>Atención a quejas de clientes</w:t>
      </w:r>
    </w:p>
    <w:p w:rsidR="00C50C0A" w:rsidRDefault="00C50C0A" w:rsidP="00C50C0A">
      <w:pPr>
        <w:pStyle w:val="Textoindependiente2"/>
        <w:numPr>
          <w:ilvl w:val="0"/>
          <w:numId w:val="45"/>
        </w:numPr>
        <w:rPr>
          <w:rFonts w:ascii="Tahoma" w:hAnsi="Tahoma" w:cs="Tahoma"/>
          <w:b w:val="0"/>
          <w:bCs w:val="0"/>
          <w:sz w:val="22"/>
          <w:lang w:val="es-ES"/>
        </w:rPr>
      </w:pPr>
      <w:r>
        <w:rPr>
          <w:rFonts w:ascii="Tahoma" w:hAnsi="Tahoma" w:cs="Tahoma"/>
          <w:b w:val="0"/>
          <w:bCs w:val="0"/>
          <w:sz w:val="22"/>
          <w:lang w:val="es-ES"/>
        </w:rPr>
        <w:t xml:space="preserve">Puntualidad en recolección y entrega de mercancía </w:t>
      </w:r>
    </w:p>
    <w:p w:rsidR="0093766C" w:rsidRDefault="0093766C" w:rsidP="0093766C">
      <w:pPr>
        <w:pStyle w:val="Textoindependiente2"/>
        <w:rPr>
          <w:rFonts w:ascii="Tahoma" w:hAnsi="Tahoma" w:cs="Tahoma"/>
          <w:b w:val="0"/>
          <w:bCs w:val="0"/>
          <w:sz w:val="22"/>
          <w:lang w:val="es-ES"/>
        </w:rPr>
      </w:pPr>
    </w:p>
    <w:p w:rsidR="0093766C" w:rsidRDefault="0093766C" w:rsidP="0093766C">
      <w:pPr>
        <w:pStyle w:val="Textoindependiente2"/>
        <w:rPr>
          <w:rFonts w:ascii="Tahoma" w:hAnsi="Tahoma" w:cs="Tahoma"/>
          <w:b w:val="0"/>
          <w:bCs w:val="0"/>
          <w:sz w:val="22"/>
          <w:lang w:val="es-ES"/>
        </w:rPr>
      </w:pPr>
    </w:p>
    <w:p w:rsidR="00C50C0A" w:rsidRDefault="00C50C0A" w:rsidP="003101CC">
      <w:pPr>
        <w:rPr>
          <w:rFonts w:ascii="Tahoma" w:hAnsi="Tahoma" w:cs="Tahoma"/>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689"/>
        <w:gridCol w:w="2835"/>
        <w:gridCol w:w="3120"/>
      </w:tblGrid>
      <w:tr w:rsidR="0093766C" w:rsidRPr="000956FD" w:rsidTr="007975B0">
        <w:tc>
          <w:tcPr>
            <w:tcW w:w="2689" w:type="dxa"/>
          </w:tcPr>
          <w:p w:rsidR="0093766C" w:rsidRPr="000956FD" w:rsidRDefault="0093766C" w:rsidP="007975B0">
            <w:pPr>
              <w:jc w:val="center"/>
              <w:rPr>
                <w:rFonts w:ascii="Tahoma" w:hAnsi="Tahoma" w:cs="Tahoma"/>
                <w:sz w:val="22"/>
                <w:szCs w:val="22"/>
              </w:rPr>
            </w:pPr>
            <w:r w:rsidRPr="000956FD">
              <w:rPr>
                <w:rFonts w:ascii="Tahoma" w:hAnsi="Tahoma" w:cs="Tahoma"/>
                <w:caps/>
                <w:sz w:val="22"/>
                <w:szCs w:val="22"/>
              </w:rPr>
              <w:t>fecha</w:t>
            </w:r>
          </w:p>
        </w:tc>
        <w:tc>
          <w:tcPr>
            <w:tcW w:w="2835" w:type="dxa"/>
          </w:tcPr>
          <w:p w:rsidR="0093766C" w:rsidRPr="000956FD" w:rsidRDefault="0093766C" w:rsidP="007975B0">
            <w:pPr>
              <w:jc w:val="center"/>
              <w:rPr>
                <w:rFonts w:ascii="Tahoma" w:hAnsi="Tahoma" w:cs="Tahoma"/>
                <w:sz w:val="22"/>
                <w:szCs w:val="22"/>
              </w:rPr>
            </w:pPr>
            <w:r w:rsidRPr="000956FD">
              <w:rPr>
                <w:rFonts w:ascii="Tahoma" w:hAnsi="Tahoma" w:cs="Tahoma"/>
                <w:caps/>
                <w:sz w:val="22"/>
                <w:szCs w:val="22"/>
              </w:rPr>
              <w:t>ELABORO</w:t>
            </w:r>
          </w:p>
        </w:tc>
        <w:tc>
          <w:tcPr>
            <w:tcW w:w="3120" w:type="dxa"/>
          </w:tcPr>
          <w:p w:rsidR="0093766C" w:rsidRPr="000956FD" w:rsidRDefault="0093766C" w:rsidP="007975B0">
            <w:pPr>
              <w:jc w:val="center"/>
              <w:rPr>
                <w:rFonts w:ascii="Tahoma" w:hAnsi="Tahoma" w:cs="Tahoma"/>
                <w:sz w:val="22"/>
                <w:szCs w:val="22"/>
              </w:rPr>
            </w:pPr>
            <w:r w:rsidRPr="000956FD">
              <w:rPr>
                <w:rFonts w:ascii="Tahoma" w:hAnsi="Tahoma" w:cs="Tahoma"/>
                <w:caps/>
                <w:sz w:val="22"/>
                <w:szCs w:val="22"/>
              </w:rPr>
              <w:t>AUTORIZO</w:t>
            </w:r>
          </w:p>
        </w:tc>
      </w:tr>
      <w:tr w:rsidR="0093766C" w:rsidRPr="000956FD" w:rsidTr="007975B0">
        <w:tc>
          <w:tcPr>
            <w:tcW w:w="2689" w:type="dxa"/>
          </w:tcPr>
          <w:p w:rsidR="0093766C" w:rsidRPr="000956FD" w:rsidRDefault="0093766C" w:rsidP="007975B0">
            <w:pPr>
              <w:jc w:val="center"/>
              <w:rPr>
                <w:rFonts w:ascii="Tahoma" w:hAnsi="Tahoma" w:cs="Tahoma"/>
                <w:sz w:val="22"/>
                <w:szCs w:val="22"/>
              </w:rPr>
            </w:pPr>
            <w:r w:rsidRPr="000956FD">
              <w:rPr>
                <w:rFonts w:ascii="Tahoma" w:hAnsi="Tahoma" w:cs="Tahoma"/>
                <w:sz w:val="22"/>
                <w:szCs w:val="22"/>
              </w:rPr>
              <w:t>ENERO DEL 2015</w:t>
            </w:r>
          </w:p>
        </w:tc>
        <w:tc>
          <w:tcPr>
            <w:tcW w:w="2835" w:type="dxa"/>
          </w:tcPr>
          <w:p w:rsidR="0093766C" w:rsidRPr="000956FD" w:rsidRDefault="0093766C" w:rsidP="007975B0">
            <w:pPr>
              <w:jc w:val="both"/>
              <w:rPr>
                <w:rFonts w:ascii="Tahoma" w:hAnsi="Tahoma" w:cs="Tahoma"/>
                <w:sz w:val="22"/>
                <w:szCs w:val="22"/>
              </w:rPr>
            </w:pPr>
          </w:p>
        </w:tc>
        <w:tc>
          <w:tcPr>
            <w:tcW w:w="3120" w:type="dxa"/>
          </w:tcPr>
          <w:p w:rsidR="0093766C" w:rsidRPr="000956FD" w:rsidRDefault="0093766C" w:rsidP="007975B0">
            <w:pPr>
              <w:jc w:val="both"/>
              <w:rPr>
                <w:rFonts w:ascii="Tahoma" w:hAnsi="Tahoma" w:cs="Tahoma"/>
                <w:sz w:val="22"/>
                <w:szCs w:val="22"/>
              </w:rPr>
            </w:pPr>
          </w:p>
        </w:tc>
      </w:tr>
      <w:tr w:rsidR="0093766C" w:rsidRPr="000956FD" w:rsidTr="007975B0">
        <w:tc>
          <w:tcPr>
            <w:tcW w:w="2689" w:type="dxa"/>
          </w:tcPr>
          <w:p w:rsidR="0093766C" w:rsidRPr="000956FD" w:rsidRDefault="0093766C" w:rsidP="007975B0">
            <w:pPr>
              <w:jc w:val="both"/>
              <w:rPr>
                <w:rFonts w:ascii="Tahoma" w:hAnsi="Tahoma" w:cs="Tahoma"/>
                <w:sz w:val="22"/>
                <w:szCs w:val="22"/>
              </w:rPr>
            </w:pPr>
          </w:p>
        </w:tc>
        <w:tc>
          <w:tcPr>
            <w:tcW w:w="2835" w:type="dxa"/>
          </w:tcPr>
          <w:p w:rsidR="0093766C" w:rsidRPr="000956FD" w:rsidRDefault="0093766C" w:rsidP="007975B0">
            <w:pPr>
              <w:jc w:val="center"/>
              <w:rPr>
                <w:rFonts w:ascii="Tahoma" w:hAnsi="Tahoma" w:cs="Tahoma"/>
                <w:sz w:val="22"/>
                <w:szCs w:val="22"/>
              </w:rPr>
            </w:pPr>
            <w:r w:rsidRPr="000956FD">
              <w:rPr>
                <w:rFonts w:ascii="Tahoma" w:hAnsi="Tahoma" w:cs="Tahoma"/>
                <w:sz w:val="22"/>
                <w:szCs w:val="22"/>
              </w:rPr>
              <w:t>COORD. DE REC Y SELEC.</w:t>
            </w:r>
          </w:p>
        </w:tc>
        <w:tc>
          <w:tcPr>
            <w:tcW w:w="3120" w:type="dxa"/>
          </w:tcPr>
          <w:p w:rsidR="0093766C" w:rsidRPr="000956FD" w:rsidRDefault="0093766C" w:rsidP="007975B0">
            <w:pPr>
              <w:jc w:val="both"/>
              <w:rPr>
                <w:rFonts w:ascii="Tahoma" w:hAnsi="Tahoma" w:cs="Tahoma"/>
                <w:sz w:val="22"/>
                <w:szCs w:val="22"/>
              </w:rPr>
            </w:pPr>
            <w:r>
              <w:rPr>
                <w:rFonts w:ascii="Tahoma" w:hAnsi="Tahoma" w:cs="Tahoma"/>
                <w:sz w:val="22"/>
                <w:szCs w:val="22"/>
              </w:rPr>
              <w:t>DIRECTOR DE TRANSPORTES</w:t>
            </w:r>
          </w:p>
        </w:tc>
      </w:tr>
    </w:tbl>
    <w:p w:rsidR="00C50C0A" w:rsidRDefault="00C50C0A" w:rsidP="003101CC">
      <w:pPr>
        <w:rPr>
          <w:rFonts w:ascii="Tahoma" w:hAnsi="Tahoma" w:cs="Tahoma"/>
          <w:sz w:val="22"/>
          <w:szCs w:val="22"/>
        </w:rPr>
      </w:pPr>
    </w:p>
    <w:p w:rsidR="0093766C" w:rsidRDefault="0093766C" w:rsidP="003101CC">
      <w:pPr>
        <w:rPr>
          <w:rFonts w:ascii="Tahoma" w:hAnsi="Tahoma" w:cs="Tahoma"/>
          <w:sz w:val="22"/>
          <w:szCs w:val="22"/>
        </w:rPr>
      </w:pPr>
    </w:p>
    <w:p w:rsidR="003A79EC" w:rsidRPr="00D02AC6" w:rsidRDefault="003A79EC" w:rsidP="00D02AC6">
      <w:pPr>
        <w:pStyle w:val="Ttulo1"/>
      </w:pPr>
      <w:bookmarkStart w:id="23" w:name="_Puesto:_Inspector_de_1"/>
      <w:bookmarkEnd w:id="23"/>
      <w:r w:rsidRPr="00D02AC6">
        <w:t xml:space="preserve">Puesto: Inspector de remolques </w:t>
      </w:r>
    </w:p>
    <w:p w:rsidR="003A79EC" w:rsidRPr="003A79EC" w:rsidRDefault="003A79EC" w:rsidP="003A79EC">
      <w:pPr>
        <w:jc w:val="both"/>
        <w:rPr>
          <w:rFonts w:ascii="Tahoma" w:hAnsi="Tahoma" w:cs="Tahoma"/>
          <w:b/>
          <w:bCs/>
          <w:sz w:val="22"/>
          <w:szCs w:val="22"/>
          <w:lang w:val="es-MX"/>
        </w:rPr>
      </w:pPr>
    </w:p>
    <w:p w:rsidR="003A79EC" w:rsidRPr="003A79EC" w:rsidRDefault="003A79EC" w:rsidP="003A79EC">
      <w:pPr>
        <w:pStyle w:val="Ttulo1"/>
        <w:numPr>
          <w:ilvl w:val="0"/>
          <w:numId w:val="47"/>
        </w:numPr>
        <w:suppressAutoHyphens/>
        <w:jc w:val="both"/>
        <w:rPr>
          <w:rFonts w:ascii="Tahoma" w:hAnsi="Tahoma" w:cs="Tahoma"/>
          <w:b/>
          <w:sz w:val="22"/>
          <w:szCs w:val="22"/>
          <w:lang w:val="es-MX"/>
        </w:rPr>
      </w:pPr>
      <w:r w:rsidRPr="003A79EC">
        <w:rPr>
          <w:rFonts w:ascii="Tahoma" w:hAnsi="Tahoma" w:cs="Tahoma"/>
          <w:b/>
          <w:sz w:val="22"/>
          <w:szCs w:val="22"/>
        </w:rPr>
        <w:t>Perfil del Puesto:</w:t>
      </w:r>
    </w:p>
    <w:p w:rsidR="003A79EC" w:rsidRPr="003A79EC" w:rsidRDefault="003A79EC" w:rsidP="003A79EC">
      <w:pPr>
        <w:pStyle w:val="Textoindependiente31"/>
        <w:rPr>
          <w:rFonts w:ascii="Tahoma" w:hAnsi="Tahoma" w:cs="Tahoma"/>
          <w:bCs w:val="0"/>
          <w:szCs w:val="22"/>
          <w:lang w:val="es-MX"/>
        </w:rPr>
      </w:pPr>
      <w:r w:rsidRPr="003A79EC">
        <w:rPr>
          <w:rFonts w:ascii="Tahoma" w:hAnsi="Tahoma" w:cs="Tahoma"/>
          <w:bCs w:val="0"/>
          <w:szCs w:val="22"/>
          <w:lang w:val="es-MX"/>
        </w:rPr>
        <w:t xml:space="preserve">Es una posición diseñada para la administración y mantenimiento de unidades de remolque con el fin de proporcionar los servicios de mantenimiento preventivo y correctivo. </w:t>
      </w:r>
    </w:p>
    <w:p w:rsidR="003A79EC" w:rsidRPr="003A79EC" w:rsidRDefault="003A79EC" w:rsidP="003A79EC">
      <w:pPr>
        <w:pStyle w:val="Textoindependiente31"/>
        <w:rPr>
          <w:rFonts w:ascii="Tahoma" w:hAnsi="Tahoma" w:cs="Tahoma"/>
          <w:bCs w:val="0"/>
          <w:szCs w:val="22"/>
        </w:rPr>
      </w:pPr>
      <w:r w:rsidRPr="003A79EC">
        <w:rPr>
          <w:rFonts w:ascii="Tahoma" w:hAnsi="Tahoma" w:cs="Tahoma"/>
          <w:bCs w:val="0"/>
          <w:szCs w:val="22"/>
          <w:lang w:val="es-MX"/>
        </w:rPr>
        <w:t>Tiene bajo su responsabilidad el seguimiento de los mantenimientos y costos de cada unidad, para que estas se encuentren en perfectas condiciones de operación y de seguridad.</w:t>
      </w:r>
    </w:p>
    <w:p w:rsidR="003A79EC" w:rsidRPr="003A79EC" w:rsidRDefault="003A79EC" w:rsidP="003A79EC">
      <w:pPr>
        <w:pStyle w:val="Textoindependiente31"/>
        <w:rPr>
          <w:rFonts w:ascii="Tahoma" w:hAnsi="Tahoma" w:cs="Tahoma"/>
          <w:bCs w:val="0"/>
          <w:szCs w:val="22"/>
        </w:rPr>
      </w:pPr>
    </w:p>
    <w:p w:rsidR="003A79EC" w:rsidRPr="003A79EC" w:rsidRDefault="003A79EC" w:rsidP="003A79EC">
      <w:pPr>
        <w:pStyle w:val="Textoindependiente31"/>
        <w:rPr>
          <w:rFonts w:ascii="Tahoma" w:hAnsi="Tahoma" w:cs="Tahoma"/>
          <w:szCs w:val="22"/>
          <w:lang w:val="es-ES_tradnl"/>
        </w:rPr>
      </w:pPr>
      <w:r w:rsidRPr="003A79EC">
        <w:rPr>
          <w:rFonts w:ascii="Tahoma" w:hAnsi="Tahoma" w:cs="Tahoma"/>
          <w:b/>
          <w:szCs w:val="22"/>
          <w:lang w:val="es-MX"/>
        </w:rPr>
        <w:t>Objetivo:</w:t>
      </w:r>
    </w:p>
    <w:p w:rsidR="003A79EC" w:rsidRPr="003A79EC" w:rsidRDefault="003A79EC" w:rsidP="003A79EC">
      <w:pPr>
        <w:pStyle w:val="Textoindependiente31"/>
        <w:rPr>
          <w:rFonts w:ascii="Tahoma" w:hAnsi="Tahoma" w:cs="Tahoma"/>
          <w:szCs w:val="22"/>
          <w:lang w:val="es-ES_tradnl"/>
        </w:rPr>
      </w:pPr>
      <w:r w:rsidRPr="003A79EC">
        <w:rPr>
          <w:rFonts w:ascii="Tahoma" w:hAnsi="Tahoma" w:cs="Tahoma"/>
          <w:szCs w:val="22"/>
          <w:lang w:val="es-ES_tradnl"/>
        </w:rPr>
        <w:t xml:space="preserve">Conocer el status de las unidades, coordinar su entrada y salida pronta del taller para que los remolques se encuentren en óptimas condiciones.  </w:t>
      </w:r>
    </w:p>
    <w:p w:rsidR="003A79EC" w:rsidRPr="003A79EC" w:rsidRDefault="003A79EC" w:rsidP="003A79EC">
      <w:pPr>
        <w:pStyle w:val="Textoindependiente31"/>
        <w:rPr>
          <w:rFonts w:ascii="Tahoma" w:hAnsi="Tahoma" w:cs="Tahoma"/>
          <w:szCs w:val="22"/>
          <w:lang w:val="es-ES_tradnl"/>
        </w:rPr>
      </w:pPr>
    </w:p>
    <w:p w:rsidR="003A79EC" w:rsidRPr="003A79EC" w:rsidRDefault="003A79EC" w:rsidP="003A79EC">
      <w:pPr>
        <w:jc w:val="both"/>
        <w:rPr>
          <w:rFonts w:ascii="Tahoma" w:hAnsi="Tahoma" w:cs="Tahoma"/>
          <w:b/>
          <w:sz w:val="22"/>
          <w:szCs w:val="22"/>
        </w:rPr>
      </w:pPr>
      <w:r w:rsidRPr="003A79EC">
        <w:rPr>
          <w:rFonts w:ascii="Tahoma" w:hAnsi="Tahoma" w:cs="Tahoma"/>
          <w:b/>
          <w:sz w:val="22"/>
          <w:szCs w:val="22"/>
        </w:rPr>
        <w:t>Situación organizacional:</w:t>
      </w:r>
    </w:p>
    <w:p w:rsidR="003A79EC" w:rsidRDefault="003A79EC" w:rsidP="003A79EC">
      <w:pPr>
        <w:jc w:val="both"/>
        <w:rPr>
          <w:rFonts w:ascii="Tahoma" w:hAnsi="Tahoma" w:cs="Tahoma"/>
          <w:b/>
          <w:sz w:val="22"/>
          <w:szCs w:val="22"/>
        </w:rPr>
      </w:pPr>
    </w:p>
    <w:p w:rsidR="003A79EC" w:rsidRPr="003A79EC" w:rsidRDefault="003A79EC" w:rsidP="003A79EC">
      <w:pPr>
        <w:jc w:val="both"/>
        <w:rPr>
          <w:rFonts w:ascii="Tahoma" w:hAnsi="Tahoma" w:cs="Tahoma"/>
          <w:sz w:val="22"/>
          <w:szCs w:val="22"/>
        </w:rPr>
      </w:pPr>
      <w:r w:rsidRPr="003A79EC">
        <w:rPr>
          <w:rFonts w:ascii="Tahoma" w:hAnsi="Tahoma" w:cs="Tahoma"/>
          <w:sz w:val="22"/>
          <w:szCs w:val="22"/>
        </w:rPr>
        <w:t>Puestos que le reportan:</w:t>
      </w:r>
      <w:r w:rsidRPr="003A79EC">
        <w:rPr>
          <w:rFonts w:ascii="Tahoma" w:hAnsi="Tahoma" w:cs="Tahoma"/>
          <w:sz w:val="22"/>
          <w:szCs w:val="22"/>
        </w:rPr>
        <w:tab/>
      </w:r>
      <w:r w:rsidRPr="003A79EC">
        <w:rPr>
          <w:rFonts w:ascii="Tahoma" w:hAnsi="Tahoma" w:cs="Tahoma"/>
          <w:sz w:val="22"/>
          <w:szCs w:val="22"/>
        </w:rPr>
        <w:tab/>
        <w:t xml:space="preserve"> </w:t>
      </w:r>
    </w:p>
    <w:p w:rsidR="003A79EC" w:rsidRDefault="003A79EC" w:rsidP="003A79EC">
      <w:pPr>
        <w:ind w:left="3540" w:hanging="3540"/>
        <w:jc w:val="both"/>
        <w:rPr>
          <w:rFonts w:ascii="Tahoma" w:hAnsi="Tahoma" w:cs="Tahoma"/>
          <w:sz w:val="22"/>
          <w:szCs w:val="22"/>
        </w:rPr>
      </w:pPr>
    </w:p>
    <w:p w:rsidR="003A79EC" w:rsidRPr="003A79EC" w:rsidRDefault="003A79EC" w:rsidP="003A79EC">
      <w:pPr>
        <w:ind w:left="4245" w:hanging="4245"/>
        <w:jc w:val="both"/>
        <w:rPr>
          <w:rFonts w:ascii="Tahoma" w:hAnsi="Tahoma" w:cs="Tahoma"/>
          <w:sz w:val="22"/>
          <w:szCs w:val="22"/>
        </w:rPr>
      </w:pPr>
      <w:r w:rsidRPr="003A79EC">
        <w:rPr>
          <w:rFonts w:ascii="Tahoma" w:hAnsi="Tahoma" w:cs="Tahoma"/>
          <w:sz w:val="22"/>
          <w:szCs w:val="22"/>
        </w:rPr>
        <w:t>Puestos a quien reporta:</w:t>
      </w:r>
      <w:r w:rsidRPr="003A79EC">
        <w:rPr>
          <w:rFonts w:ascii="Tahoma" w:hAnsi="Tahoma" w:cs="Tahoma"/>
          <w:sz w:val="22"/>
          <w:szCs w:val="22"/>
        </w:rPr>
        <w:tab/>
      </w:r>
      <w:r>
        <w:rPr>
          <w:rFonts w:ascii="Tahoma" w:hAnsi="Tahoma" w:cs="Tahoma"/>
          <w:sz w:val="22"/>
          <w:szCs w:val="22"/>
        </w:rPr>
        <w:tab/>
      </w:r>
      <w:r w:rsidRPr="003A79EC">
        <w:rPr>
          <w:rFonts w:ascii="Tahoma" w:hAnsi="Tahoma" w:cs="Tahoma"/>
          <w:sz w:val="22"/>
          <w:szCs w:val="22"/>
        </w:rPr>
        <w:t>Gerente de Mantenimiento y/o Director de Transportes</w:t>
      </w:r>
    </w:p>
    <w:p w:rsidR="003A79EC" w:rsidRPr="003A79EC" w:rsidRDefault="003A79EC" w:rsidP="003A79EC">
      <w:pPr>
        <w:jc w:val="both"/>
        <w:rPr>
          <w:rFonts w:ascii="Tahoma" w:hAnsi="Tahoma" w:cs="Tahoma"/>
          <w:sz w:val="22"/>
          <w:szCs w:val="22"/>
        </w:rPr>
      </w:pPr>
    </w:p>
    <w:p w:rsidR="003A79EC" w:rsidRPr="003A79EC" w:rsidRDefault="003A79EC" w:rsidP="003A79EC">
      <w:pPr>
        <w:jc w:val="both"/>
        <w:rPr>
          <w:rFonts w:ascii="Tahoma" w:hAnsi="Tahoma" w:cs="Tahoma"/>
          <w:sz w:val="22"/>
          <w:szCs w:val="22"/>
        </w:rPr>
      </w:pPr>
      <w:r w:rsidRPr="003A79EC">
        <w:rPr>
          <w:rFonts w:ascii="Tahoma" w:hAnsi="Tahoma" w:cs="Tahoma"/>
          <w:b/>
          <w:sz w:val="22"/>
          <w:szCs w:val="22"/>
        </w:rPr>
        <w:t>Principales relaciones:</w:t>
      </w:r>
    </w:p>
    <w:p w:rsidR="003A79EC" w:rsidRPr="003A79EC" w:rsidRDefault="003A79EC" w:rsidP="003A79EC">
      <w:pPr>
        <w:ind w:left="2832" w:hanging="2127"/>
        <w:jc w:val="both"/>
        <w:rPr>
          <w:rFonts w:ascii="Tahoma" w:hAnsi="Tahoma" w:cs="Tahoma"/>
          <w:sz w:val="22"/>
          <w:szCs w:val="22"/>
        </w:rPr>
      </w:pPr>
    </w:p>
    <w:p w:rsidR="003A79EC" w:rsidRPr="003A79EC" w:rsidRDefault="003A79EC" w:rsidP="003A79EC">
      <w:pPr>
        <w:ind w:left="2127" w:hanging="2127"/>
        <w:jc w:val="both"/>
        <w:rPr>
          <w:rFonts w:ascii="Tahoma" w:hAnsi="Tahoma" w:cs="Tahoma"/>
          <w:b/>
          <w:bCs/>
          <w:sz w:val="22"/>
          <w:szCs w:val="22"/>
        </w:rPr>
      </w:pPr>
      <w:r w:rsidRPr="003A79EC">
        <w:rPr>
          <w:rFonts w:ascii="Tahoma" w:hAnsi="Tahoma" w:cs="Tahoma"/>
          <w:bCs/>
          <w:sz w:val="22"/>
          <w:szCs w:val="22"/>
        </w:rPr>
        <w:t>Internas:</w:t>
      </w:r>
      <w:r w:rsidRPr="003A79EC">
        <w:rPr>
          <w:rFonts w:ascii="Tahoma" w:hAnsi="Tahoma" w:cs="Tahoma"/>
          <w:sz w:val="22"/>
          <w:szCs w:val="22"/>
        </w:rPr>
        <w:tab/>
      </w:r>
      <w:r>
        <w:rPr>
          <w:rFonts w:ascii="Tahoma" w:hAnsi="Tahoma" w:cs="Tahoma"/>
          <w:sz w:val="22"/>
          <w:szCs w:val="22"/>
        </w:rPr>
        <w:tab/>
      </w:r>
      <w:r>
        <w:rPr>
          <w:rFonts w:ascii="Tahoma" w:hAnsi="Tahoma" w:cs="Tahoma"/>
          <w:sz w:val="22"/>
          <w:szCs w:val="22"/>
        </w:rPr>
        <w:tab/>
      </w:r>
      <w:r>
        <w:rPr>
          <w:rFonts w:ascii="Tahoma" w:hAnsi="Tahoma" w:cs="Tahoma"/>
          <w:sz w:val="22"/>
          <w:szCs w:val="22"/>
        </w:rPr>
        <w:tab/>
      </w:r>
      <w:r w:rsidRPr="003A79EC">
        <w:rPr>
          <w:rFonts w:ascii="Tahoma" w:hAnsi="Tahoma" w:cs="Tahoma"/>
          <w:sz w:val="22"/>
          <w:szCs w:val="22"/>
        </w:rPr>
        <w:t xml:space="preserve">Personal Gerencial, de Supervisión y Operación </w:t>
      </w:r>
    </w:p>
    <w:p w:rsidR="003A79EC" w:rsidRDefault="003A79EC" w:rsidP="003A79EC">
      <w:pPr>
        <w:jc w:val="both"/>
        <w:rPr>
          <w:rFonts w:ascii="Tahoma" w:hAnsi="Tahoma" w:cs="Tahoma"/>
          <w:b/>
          <w:bCs/>
          <w:sz w:val="22"/>
          <w:szCs w:val="22"/>
        </w:rPr>
      </w:pPr>
    </w:p>
    <w:p w:rsidR="003A79EC" w:rsidRPr="003A79EC" w:rsidRDefault="003A79EC" w:rsidP="003A79EC">
      <w:pPr>
        <w:jc w:val="both"/>
        <w:rPr>
          <w:rFonts w:ascii="Tahoma" w:hAnsi="Tahoma" w:cs="Tahoma"/>
          <w:bCs/>
          <w:sz w:val="22"/>
          <w:szCs w:val="22"/>
          <w:lang w:val="es-MX"/>
        </w:rPr>
      </w:pPr>
      <w:r w:rsidRPr="003A79EC">
        <w:rPr>
          <w:rFonts w:ascii="Tahoma" w:hAnsi="Tahoma" w:cs="Tahoma"/>
          <w:bCs/>
          <w:sz w:val="22"/>
          <w:szCs w:val="22"/>
        </w:rPr>
        <w:t>Externas</w:t>
      </w:r>
      <w:r w:rsidRPr="003A79EC">
        <w:rPr>
          <w:rFonts w:ascii="Tahoma" w:hAnsi="Tahoma" w:cs="Tahoma"/>
          <w:sz w:val="22"/>
          <w:szCs w:val="22"/>
        </w:rPr>
        <w:t xml:space="preserve">:    </w:t>
      </w:r>
      <w:r w:rsidRPr="003A79EC">
        <w:rPr>
          <w:rFonts w:ascii="Tahoma" w:hAnsi="Tahoma" w:cs="Tahoma"/>
          <w:sz w:val="22"/>
          <w:szCs w:val="22"/>
        </w:rPr>
        <w:tab/>
      </w:r>
      <w:r w:rsidRPr="003A79EC">
        <w:rPr>
          <w:rFonts w:ascii="Tahoma" w:hAnsi="Tahoma" w:cs="Tahoma"/>
          <w:sz w:val="22"/>
          <w:szCs w:val="22"/>
        </w:rPr>
        <w:tab/>
      </w:r>
      <w:r>
        <w:rPr>
          <w:rFonts w:ascii="Tahoma" w:hAnsi="Tahoma" w:cs="Tahoma"/>
          <w:sz w:val="22"/>
          <w:szCs w:val="22"/>
        </w:rPr>
        <w:tab/>
      </w:r>
      <w:r>
        <w:rPr>
          <w:rFonts w:ascii="Tahoma" w:hAnsi="Tahoma" w:cs="Tahoma"/>
          <w:sz w:val="22"/>
          <w:szCs w:val="22"/>
        </w:rPr>
        <w:tab/>
      </w:r>
      <w:r>
        <w:rPr>
          <w:rFonts w:ascii="Tahoma" w:hAnsi="Tahoma" w:cs="Tahoma"/>
          <w:sz w:val="22"/>
          <w:szCs w:val="22"/>
        </w:rPr>
        <w:tab/>
      </w:r>
      <w:r w:rsidRPr="003A79EC">
        <w:rPr>
          <w:rFonts w:ascii="Tahoma" w:hAnsi="Tahoma" w:cs="Tahoma"/>
          <w:sz w:val="22"/>
          <w:szCs w:val="22"/>
        </w:rPr>
        <w:t>Clientes y proveedores</w:t>
      </w:r>
    </w:p>
    <w:p w:rsidR="003A79EC" w:rsidRPr="003A79EC" w:rsidRDefault="003A79EC" w:rsidP="003A79EC">
      <w:pPr>
        <w:jc w:val="both"/>
        <w:rPr>
          <w:rFonts w:ascii="Tahoma" w:hAnsi="Tahoma" w:cs="Tahoma"/>
          <w:bCs/>
          <w:sz w:val="22"/>
          <w:szCs w:val="22"/>
          <w:lang w:val="es-MX"/>
        </w:rPr>
      </w:pPr>
    </w:p>
    <w:p w:rsidR="003A79EC" w:rsidRPr="003A79EC" w:rsidRDefault="003A79EC" w:rsidP="003A79EC">
      <w:pPr>
        <w:pStyle w:val="Ttulo4"/>
        <w:numPr>
          <w:ilvl w:val="3"/>
          <w:numId w:val="47"/>
        </w:numPr>
        <w:suppressAutoHyphens/>
        <w:rPr>
          <w:rFonts w:ascii="Tahoma" w:hAnsi="Tahoma" w:cs="Tahoma"/>
          <w:bCs/>
          <w:szCs w:val="22"/>
        </w:rPr>
      </w:pPr>
      <w:r w:rsidRPr="003A79EC">
        <w:rPr>
          <w:rFonts w:ascii="Tahoma" w:hAnsi="Tahoma" w:cs="Tahoma"/>
          <w:szCs w:val="22"/>
        </w:rPr>
        <w:t>Requisitos del puesto</w:t>
      </w:r>
    </w:p>
    <w:p w:rsidR="003A79EC" w:rsidRPr="003A79EC" w:rsidRDefault="003A79EC" w:rsidP="003A79EC">
      <w:pPr>
        <w:ind w:left="4245" w:hanging="4245"/>
        <w:jc w:val="both"/>
        <w:rPr>
          <w:rFonts w:ascii="Tahoma" w:hAnsi="Tahoma" w:cs="Tahoma"/>
          <w:sz w:val="22"/>
          <w:szCs w:val="22"/>
          <w:lang w:val="es-MX"/>
        </w:rPr>
      </w:pPr>
      <w:r w:rsidRPr="003A79EC">
        <w:rPr>
          <w:rFonts w:ascii="Tahoma" w:hAnsi="Tahoma" w:cs="Tahoma"/>
          <w:bCs/>
          <w:sz w:val="22"/>
          <w:szCs w:val="22"/>
        </w:rPr>
        <w:t>Experiencia mínima:</w:t>
      </w:r>
      <w:r w:rsidRPr="003A79EC">
        <w:rPr>
          <w:rFonts w:ascii="Tahoma" w:hAnsi="Tahoma" w:cs="Tahoma"/>
          <w:b/>
          <w:sz w:val="22"/>
          <w:szCs w:val="22"/>
        </w:rPr>
        <w:tab/>
      </w:r>
      <w:r>
        <w:rPr>
          <w:rFonts w:ascii="Tahoma" w:hAnsi="Tahoma" w:cs="Tahoma"/>
          <w:b/>
          <w:sz w:val="22"/>
          <w:szCs w:val="22"/>
        </w:rPr>
        <w:tab/>
      </w:r>
      <w:r w:rsidRPr="003A79EC">
        <w:rPr>
          <w:rFonts w:ascii="Tahoma" w:hAnsi="Tahoma" w:cs="Tahoma"/>
          <w:sz w:val="22"/>
          <w:szCs w:val="22"/>
        </w:rPr>
        <w:t>1</w:t>
      </w:r>
      <w:r w:rsidRPr="003A79EC">
        <w:rPr>
          <w:rFonts w:ascii="Tahoma" w:hAnsi="Tahoma" w:cs="Tahoma"/>
          <w:sz w:val="22"/>
          <w:szCs w:val="22"/>
          <w:lang w:val="es-MX"/>
        </w:rPr>
        <w:t xml:space="preserve"> a 2 años en actividades de mantenimiento de remolques y equipos de refrigeración, manejo de personal, seguimiento de indicadores, control de documentos y organización del trabajo.</w:t>
      </w:r>
    </w:p>
    <w:p w:rsidR="003A79EC" w:rsidRPr="003A79EC" w:rsidRDefault="003A79EC" w:rsidP="003A79EC">
      <w:pPr>
        <w:ind w:left="4245" w:hanging="4245"/>
        <w:jc w:val="both"/>
        <w:rPr>
          <w:rFonts w:ascii="Tahoma" w:hAnsi="Tahoma" w:cs="Tahoma"/>
          <w:sz w:val="22"/>
          <w:szCs w:val="22"/>
        </w:rPr>
      </w:pPr>
      <w:r w:rsidRPr="003A79EC">
        <w:rPr>
          <w:rFonts w:ascii="Tahoma" w:hAnsi="Tahoma" w:cs="Tahoma"/>
          <w:sz w:val="22"/>
          <w:szCs w:val="22"/>
        </w:rPr>
        <w:t>Escolaridad:</w:t>
      </w:r>
      <w:r w:rsidRPr="003A79EC">
        <w:rPr>
          <w:rFonts w:ascii="Tahoma" w:hAnsi="Tahoma" w:cs="Tahoma"/>
          <w:sz w:val="22"/>
          <w:szCs w:val="22"/>
        </w:rPr>
        <w:tab/>
      </w:r>
      <w:r>
        <w:rPr>
          <w:rFonts w:ascii="Tahoma" w:hAnsi="Tahoma" w:cs="Tahoma"/>
          <w:sz w:val="22"/>
          <w:szCs w:val="22"/>
        </w:rPr>
        <w:tab/>
      </w:r>
      <w:r w:rsidRPr="003A79EC">
        <w:rPr>
          <w:rFonts w:ascii="Tahoma" w:hAnsi="Tahoma" w:cs="Tahoma"/>
          <w:sz w:val="22"/>
          <w:szCs w:val="22"/>
        </w:rPr>
        <w:t>Carrera profesional en el área de ingeniería y administración y/o carrera trunca</w:t>
      </w:r>
    </w:p>
    <w:p w:rsidR="003A79EC" w:rsidRPr="003A79EC" w:rsidRDefault="003A79EC" w:rsidP="003A79EC">
      <w:pPr>
        <w:jc w:val="both"/>
        <w:rPr>
          <w:rFonts w:ascii="Tahoma" w:hAnsi="Tahoma" w:cs="Tahoma"/>
          <w:sz w:val="22"/>
          <w:szCs w:val="22"/>
        </w:rPr>
      </w:pPr>
      <w:r w:rsidRPr="003A79EC">
        <w:rPr>
          <w:rFonts w:ascii="Tahoma" w:hAnsi="Tahoma" w:cs="Tahoma"/>
          <w:sz w:val="22"/>
          <w:szCs w:val="22"/>
        </w:rPr>
        <w:t>Edad:</w:t>
      </w:r>
      <w:r w:rsidRPr="003A79EC">
        <w:rPr>
          <w:rFonts w:ascii="Tahoma" w:hAnsi="Tahoma" w:cs="Tahoma"/>
          <w:sz w:val="22"/>
          <w:szCs w:val="22"/>
        </w:rPr>
        <w:tab/>
      </w:r>
      <w:r w:rsidRPr="003A79EC">
        <w:rPr>
          <w:rFonts w:ascii="Tahoma" w:hAnsi="Tahoma" w:cs="Tahoma"/>
          <w:sz w:val="22"/>
          <w:szCs w:val="22"/>
        </w:rPr>
        <w:tab/>
      </w:r>
      <w:r w:rsidRPr="003A79EC">
        <w:rPr>
          <w:rFonts w:ascii="Tahoma" w:hAnsi="Tahoma" w:cs="Tahoma"/>
          <w:sz w:val="22"/>
          <w:szCs w:val="22"/>
        </w:rPr>
        <w:tab/>
      </w:r>
      <w:r w:rsidRPr="003A79EC">
        <w:rPr>
          <w:rFonts w:ascii="Tahoma" w:hAnsi="Tahoma" w:cs="Tahoma"/>
          <w:sz w:val="22"/>
          <w:szCs w:val="22"/>
        </w:rPr>
        <w:tab/>
      </w:r>
      <w:r>
        <w:rPr>
          <w:rFonts w:ascii="Tahoma" w:hAnsi="Tahoma" w:cs="Tahoma"/>
          <w:sz w:val="22"/>
          <w:szCs w:val="22"/>
        </w:rPr>
        <w:tab/>
      </w:r>
      <w:r>
        <w:rPr>
          <w:rFonts w:ascii="Tahoma" w:hAnsi="Tahoma" w:cs="Tahoma"/>
          <w:sz w:val="22"/>
          <w:szCs w:val="22"/>
        </w:rPr>
        <w:tab/>
      </w:r>
      <w:r w:rsidRPr="003A79EC">
        <w:rPr>
          <w:rFonts w:ascii="Tahoma" w:hAnsi="Tahoma" w:cs="Tahoma"/>
          <w:sz w:val="22"/>
          <w:szCs w:val="22"/>
        </w:rPr>
        <w:t xml:space="preserve">25 a 40 años </w:t>
      </w:r>
    </w:p>
    <w:p w:rsidR="003A79EC" w:rsidRPr="003A79EC" w:rsidRDefault="003A79EC" w:rsidP="003A79EC">
      <w:pPr>
        <w:pStyle w:val="Textoindependiente"/>
        <w:spacing w:line="240" w:lineRule="auto"/>
        <w:rPr>
          <w:rFonts w:ascii="Tahoma" w:hAnsi="Tahoma" w:cs="Tahoma"/>
          <w:sz w:val="22"/>
          <w:szCs w:val="22"/>
          <w:lang w:val="es-ES"/>
        </w:rPr>
      </w:pPr>
      <w:r w:rsidRPr="003A79EC">
        <w:rPr>
          <w:rFonts w:ascii="Tahoma" w:hAnsi="Tahoma" w:cs="Tahoma"/>
          <w:sz w:val="22"/>
          <w:szCs w:val="22"/>
          <w:lang w:val="es-ES"/>
        </w:rPr>
        <w:t>Sexo:</w:t>
      </w:r>
      <w:r w:rsidRPr="003A79EC">
        <w:rPr>
          <w:rFonts w:ascii="Tahoma" w:hAnsi="Tahoma" w:cs="Tahoma"/>
          <w:sz w:val="22"/>
          <w:szCs w:val="22"/>
          <w:lang w:val="es-ES"/>
        </w:rPr>
        <w:tab/>
      </w:r>
      <w:r w:rsidRPr="003A79EC">
        <w:rPr>
          <w:rFonts w:ascii="Tahoma" w:hAnsi="Tahoma" w:cs="Tahoma"/>
          <w:sz w:val="22"/>
          <w:szCs w:val="22"/>
          <w:lang w:val="es-ES"/>
        </w:rPr>
        <w:tab/>
      </w:r>
      <w:r w:rsidRPr="003A79EC">
        <w:rPr>
          <w:rFonts w:ascii="Tahoma" w:hAnsi="Tahoma" w:cs="Tahoma"/>
          <w:sz w:val="22"/>
          <w:szCs w:val="22"/>
          <w:lang w:val="es-ES"/>
        </w:rPr>
        <w:tab/>
      </w:r>
      <w:r w:rsidRPr="003A79EC">
        <w:rPr>
          <w:rFonts w:ascii="Tahoma" w:hAnsi="Tahoma" w:cs="Tahoma"/>
          <w:sz w:val="22"/>
          <w:szCs w:val="22"/>
          <w:lang w:val="es-ES"/>
        </w:rPr>
        <w:tab/>
      </w:r>
      <w:r>
        <w:rPr>
          <w:rFonts w:ascii="Tahoma" w:hAnsi="Tahoma" w:cs="Tahoma"/>
          <w:sz w:val="22"/>
          <w:szCs w:val="22"/>
          <w:lang w:val="es-ES"/>
        </w:rPr>
        <w:tab/>
      </w:r>
      <w:r>
        <w:rPr>
          <w:rFonts w:ascii="Tahoma" w:hAnsi="Tahoma" w:cs="Tahoma"/>
          <w:sz w:val="22"/>
          <w:szCs w:val="22"/>
          <w:lang w:val="es-ES"/>
        </w:rPr>
        <w:tab/>
      </w:r>
      <w:r w:rsidRPr="003A79EC">
        <w:rPr>
          <w:rFonts w:ascii="Tahoma" w:hAnsi="Tahoma" w:cs="Tahoma"/>
          <w:sz w:val="22"/>
          <w:szCs w:val="22"/>
          <w:lang w:val="es-ES"/>
        </w:rPr>
        <w:t>Masculino</w:t>
      </w:r>
    </w:p>
    <w:p w:rsidR="003A79EC" w:rsidRPr="003A79EC" w:rsidRDefault="003A79EC" w:rsidP="003A79EC">
      <w:pPr>
        <w:pStyle w:val="Sangra2detindependiente1"/>
        <w:ind w:left="0"/>
        <w:rPr>
          <w:rFonts w:ascii="Tahoma" w:hAnsi="Tahoma" w:cs="Tahoma"/>
          <w:b/>
          <w:sz w:val="22"/>
          <w:szCs w:val="22"/>
        </w:rPr>
      </w:pPr>
      <w:r w:rsidRPr="003A79EC">
        <w:rPr>
          <w:rFonts w:ascii="Tahoma" w:hAnsi="Tahoma" w:cs="Tahoma"/>
          <w:sz w:val="22"/>
          <w:szCs w:val="22"/>
        </w:rPr>
        <w:t>Estado civil:</w:t>
      </w:r>
      <w:r w:rsidRPr="003A79EC">
        <w:rPr>
          <w:rFonts w:ascii="Tahoma" w:hAnsi="Tahoma" w:cs="Tahoma"/>
          <w:sz w:val="22"/>
          <w:szCs w:val="22"/>
        </w:rPr>
        <w:tab/>
      </w:r>
      <w:r w:rsidRPr="003A79EC">
        <w:rPr>
          <w:rFonts w:ascii="Tahoma" w:hAnsi="Tahoma" w:cs="Tahoma"/>
          <w:sz w:val="22"/>
          <w:szCs w:val="22"/>
        </w:rPr>
        <w:tab/>
      </w:r>
      <w:r w:rsidRPr="003A79EC">
        <w:rPr>
          <w:rFonts w:ascii="Tahoma" w:hAnsi="Tahoma" w:cs="Tahoma"/>
          <w:sz w:val="22"/>
          <w:szCs w:val="22"/>
        </w:rPr>
        <w:tab/>
      </w:r>
      <w:r>
        <w:rPr>
          <w:rFonts w:ascii="Tahoma" w:hAnsi="Tahoma" w:cs="Tahoma"/>
          <w:sz w:val="22"/>
          <w:szCs w:val="22"/>
        </w:rPr>
        <w:tab/>
      </w:r>
      <w:r>
        <w:rPr>
          <w:rFonts w:ascii="Tahoma" w:hAnsi="Tahoma" w:cs="Tahoma"/>
          <w:sz w:val="22"/>
          <w:szCs w:val="22"/>
        </w:rPr>
        <w:tab/>
      </w:r>
      <w:r w:rsidRPr="003A79EC">
        <w:rPr>
          <w:rFonts w:ascii="Tahoma" w:hAnsi="Tahoma" w:cs="Tahoma"/>
          <w:sz w:val="22"/>
          <w:szCs w:val="22"/>
        </w:rPr>
        <w:t>Indistinto.</w:t>
      </w:r>
      <w:r w:rsidRPr="003A79EC">
        <w:rPr>
          <w:rFonts w:ascii="Tahoma" w:hAnsi="Tahoma" w:cs="Tahoma"/>
          <w:sz w:val="22"/>
          <w:szCs w:val="22"/>
        </w:rPr>
        <w:tab/>
      </w:r>
      <w:r w:rsidRPr="003A79EC">
        <w:rPr>
          <w:rFonts w:ascii="Tahoma" w:hAnsi="Tahoma" w:cs="Tahoma"/>
          <w:sz w:val="22"/>
          <w:szCs w:val="22"/>
        </w:rPr>
        <w:tab/>
      </w:r>
    </w:p>
    <w:p w:rsidR="003A79EC" w:rsidRDefault="003A79EC" w:rsidP="003A79EC">
      <w:pPr>
        <w:jc w:val="both"/>
        <w:rPr>
          <w:rFonts w:ascii="Tahoma" w:hAnsi="Tahoma" w:cs="Tahoma"/>
          <w:b/>
          <w:sz w:val="22"/>
          <w:szCs w:val="22"/>
        </w:rPr>
      </w:pPr>
    </w:p>
    <w:p w:rsidR="003A79EC" w:rsidRDefault="003A79EC" w:rsidP="003A79EC">
      <w:pPr>
        <w:jc w:val="both"/>
        <w:rPr>
          <w:rFonts w:ascii="Tahoma" w:hAnsi="Tahoma" w:cs="Tahoma"/>
          <w:b/>
          <w:sz w:val="22"/>
          <w:szCs w:val="22"/>
        </w:rPr>
      </w:pPr>
    </w:p>
    <w:p w:rsidR="003A79EC" w:rsidRPr="008634CE" w:rsidRDefault="003A79EC" w:rsidP="003A79EC">
      <w:pPr>
        <w:rPr>
          <w:rFonts w:ascii="Tahoma" w:hAnsi="Tahoma" w:cs="Tahoma"/>
          <w:b/>
          <w:sz w:val="22"/>
          <w:szCs w:val="22"/>
        </w:rPr>
      </w:pPr>
      <w:r w:rsidRPr="008634CE">
        <w:rPr>
          <w:rFonts w:ascii="Tahoma" w:hAnsi="Tahoma" w:cs="Tahoma"/>
          <w:b/>
          <w:sz w:val="22"/>
          <w:szCs w:val="22"/>
        </w:rPr>
        <w:t>Competencias Personales:</w:t>
      </w:r>
    </w:p>
    <w:p w:rsidR="003A79EC" w:rsidRPr="008634CE" w:rsidRDefault="003A79EC" w:rsidP="003A79EC">
      <w:pPr>
        <w:rPr>
          <w:rFonts w:ascii="Tahoma" w:hAnsi="Tahoma" w:cs="Tahoma"/>
          <w:sz w:val="22"/>
          <w:szCs w:val="22"/>
        </w:rPr>
      </w:pPr>
      <w:r w:rsidRPr="008634CE">
        <w:rPr>
          <w:rFonts w:ascii="Tahoma" w:hAnsi="Tahoma" w:cs="Tahoma"/>
          <w:sz w:val="22"/>
          <w:szCs w:val="22"/>
        </w:rPr>
        <w:t xml:space="preserve">Honestidad </w:t>
      </w:r>
    </w:p>
    <w:p w:rsidR="003A79EC" w:rsidRDefault="003A79EC" w:rsidP="003A79EC">
      <w:pPr>
        <w:rPr>
          <w:rFonts w:ascii="Tahoma" w:hAnsi="Tahoma" w:cs="Tahoma"/>
          <w:sz w:val="22"/>
          <w:szCs w:val="22"/>
        </w:rPr>
      </w:pPr>
      <w:r w:rsidRPr="008634CE">
        <w:rPr>
          <w:rFonts w:ascii="Tahoma" w:hAnsi="Tahoma" w:cs="Tahoma"/>
          <w:sz w:val="22"/>
          <w:szCs w:val="22"/>
        </w:rPr>
        <w:t xml:space="preserve">Lealtad y Responsabilidad </w:t>
      </w:r>
    </w:p>
    <w:p w:rsidR="003A79EC" w:rsidRPr="008634CE" w:rsidRDefault="003A79EC" w:rsidP="003A79EC">
      <w:pPr>
        <w:rPr>
          <w:rFonts w:ascii="Tahoma" w:hAnsi="Tahoma" w:cs="Tahoma"/>
          <w:sz w:val="22"/>
          <w:szCs w:val="22"/>
        </w:rPr>
      </w:pPr>
      <w:r>
        <w:rPr>
          <w:rFonts w:ascii="Tahoma" w:hAnsi="Tahoma" w:cs="Tahoma"/>
          <w:sz w:val="22"/>
          <w:szCs w:val="22"/>
        </w:rPr>
        <w:t xml:space="preserve">Disciplina </w:t>
      </w:r>
    </w:p>
    <w:p w:rsidR="003A79EC" w:rsidRPr="008634CE" w:rsidRDefault="003A79EC" w:rsidP="003A79EC">
      <w:pPr>
        <w:rPr>
          <w:rFonts w:ascii="Tahoma" w:hAnsi="Tahoma" w:cs="Tahoma"/>
          <w:b/>
          <w:sz w:val="22"/>
          <w:szCs w:val="22"/>
        </w:rPr>
      </w:pPr>
      <w:r w:rsidRPr="008634CE">
        <w:rPr>
          <w:rFonts w:ascii="Tahoma" w:hAnsi="Tahoma" w:cs="Tahoma"/>
          <w:b/>
          <w:sz w:val="22"/>
          <w:szCs w:val="22"/>
        </w:rPr>
        <w:lastRenderedPageBreak/>
        <w:t>Competencias de Relación:</w:t>
      </w:r>
    </w:p>
    <w:p w:rsidR="003A79EC" w:rsidRPr="008634CE" w:rsidRDefault="003A79EC" w:rsidP="003A79EC">
      <w:pPr>
        <w:rPr>
          <w:rFonts w:ascii="Tahoma" w:hAnsi="Tahoma" w:cs="Tahoma"/>
          <w:sz w:val="22"/>
          <w:szCs w:val="22"/>
        </w:rPr>
      </w:pPr>
      <w:r w:rsidRPr="008634CE">
        <w:rPr>
          <w:rFonts w:ascii="Tahoma" w:hAnsi="Tahoma" w:cs="Tahoma"/>
          <w:sz w:val="22"/>
          <w:szCs w:val="22"/>
        </w:rPr>
        <w:t>Respeto y confianza</w:t>
      </w:r>
    </w:p>
    <w:p w:rsidR="003A79EC" w:rsidRPr="008634CE" w:rsidRDefault="003A79EC" w:rsidP="003A79EC">
      <w:pPr>
        <w:rPr>
          <w:rFonts w:ascii="Tahoma" w:hAnsi="Tahoma" w:cs="Tahoma"/>
          <w:sz w:val="22"/>
          <w:szCs w:val="22"/>
        </w:rPr>
      </w:pPr>
      <w:r w:rsidRPr="008634CE">
        <w:rPr>
          <w:rFonts w:ascii="Tahoma" w:hAnsi="Tahoma" w:cs="Tahoma"/>
          <w:sz w:val="22"/>
          <w:szCs w:val="22"/>
        </w:rPr>
        <w:t xml:space="preserve">Comunicación </w:t>
      </w:r>
    </w:p>
    <w:p w:rsidR="003A79EC" w:rsidRPr="008634CE" w:rsidRDefault="003A79EC" w:rsidP="003A79EC">
      <w:pPr>
        <w:rPr>
          <w:rFonts w:ascii="Tahoma" w:hAnsi="Tahoma" w:cs="Tahoma"/>
          <w:sz w:val="22"/>
          <w:szCs w:val="22"/>
        </w:rPr>
      </w:pPr>
      <w:r w:rsidRPr="008634CE">
        <w:rPr>
          <w:rFonts w:ascii="Tahoma" w:hAnsi="Tahoma" w:cs="Tahoma"/>
          <w:sz w:val="22"/>
          <w:szCs w:val="22"/>
        </w:rPr>
        <w:t>Fuerza de equipo</w:t>
      </w:r>
    </w:p>
    <w:p w:rsidR="003A79EC" w:rsidRPr="008634CE" w:rsidRDefault="003A79EC" w:rsidP="003A79EC">
      <w:pPr>
        <w:jc w:val="both"/>
        <w:rPr>
          <w:rFonts w:ascii="Tahoma" w:hAnsi="Tahoma" w:cs="Tahoma"/>
          <w:b/>
          <w:sz w:val="22"/>
          <w:szCs w:val="22"/>
        </w:rPr>
      </w:pPr>
      <w:r w:rsidRPr="008634CE">
        <w:rPr>
          <w:rFonts w:ascii="Tahoma" w:hAnsi="Tahoma" w:cs="Tahoma"/>
          <w:b/>
          <w:sz w:val="22"/>
          <w:szCs w:val="22"/>
        </w:rPr>
        <w:t>Competencias de Negocios:</w:t>
      </w:r>
    </w:p>
    <w:p w:rsidR="003A79EC" w:rsidRPr="008634CE" w:rsidRDefault="003A79EC" w:rsidP="003A79EC">
      <w:pPr>
        <w:rPr>
          <w:rFonts w:ascii="Tahoma" w:hAnsi="Tahoma" w:cs="Tahoma"/>
          <w:sz w:val="22"/>
          <w:szCs w:val="22"/>
        </w:rPr>
      </w:pPr>
      <w:r w:rsidRPr="008634CE">
        <w:rPr>
          <w:rFonts w:ascii="Tahoma" w:hAnsi="Tahoma" w:cs="Tahoma"/>
          <w:sz w:val="22"/>
          <w:szCs w:val="22"/>
        </w:rPr>
        <w:t xml:space="preserve">Relación cliente-proveedor </w:t>
      </w:r>
    </w:p>
    <w:p w:rsidR="003A79EC" w:rsidRPr="008634CE" w:rsidRDefault="003A79EC" w:rsidP="003A79EC">
      <w:pPr>
        <w:rPr>
          <w:rFonts w:ascii="Tahoma" w:hAnsi="Tahoma" w:cs="Tahoma"/>
          <w:sz w:val="22"/>
          <w:szCs w:val="22"/>
        </w:rPr>
      </w:pPr>
      <w:r w:rsidRPr="008634CE">
        <w:rPr>
          <w:rFonts w:ascii="Tahoma" w:hAnsi="Tahoma" w:cs="Tahoma"/>
          <w:sz w:val="22"/>
          <w:szCs w:val="22"/>
        </w:rPr>
        <w:t xml:space="preserve">Actitud de Servicio </w:t>
      </w:r>
    </w:p>
    <w:p w:rsidR="003A79EC" w:rsidRPr="008634CE" w:rsidRDefault="003A79EC" w:rsidP="003A79EC">
      <w:pPr>
        <w:rPr>
          <w:rFonts w:ascii="Tahoma" w:hAnsi="Tahoma" w:cs="Tahoma"/>
          <w:b/>
          <w:sz w:val="22"/>
          <w:szCs w:val="22"/>
        </w:rPr>
      </w:pPr>
      <w:r w:rsidRPr="008634CE">
        <w:rPr>
          <w:rFonts w:ascii="Tahoma" w:hAnsi="Tahoma" w:cs="Tahoma"/>
          <w:b/>
          <w:sz w:val="22"/>
          <w:szCs w:val="22"/>
        </w:rPr>
        <w:t>Competencias técnicas:</w:t>
      </w:r>
    </w:p>
    <w:p w:rsidR="003A79EC" w:rsidRPr="003A79EC" w:rsidRDefault="003A79EC" w:rsidP="003A79EC">
      <w:pPr>
        <w:rPr>
          <w:rFonts w:ascii="Tahoma" w:hAnsi="Tahoma" w:cs="Tahoma"/>
          <w:bCs/>
          <w:sz w:val="22"/>
          <w:szCs w:val="22"/>
        </w:rPr>
      </w:pPr>
      <w:r w:rsidRPr="003A79EC">
        <w:rPr>
          <w:rFonts w:ascii="Tahoma" w:hAnsi="Tahoma" w:cs="Tahoma"/>
          <w:bCs/>
          <w:sz w:val="22"/>
          <w:szCs w:val="22"/>
        </w:rPr>
        <w:t xml:space="preserve">Procesos y controles administrativos </w:t>
      </w:r>
    </w:p>
    <w:p w:rsidR="003A79EC" w:rsidRPr="003A79EC" w:rsidRDefault="003A79EC" w:rsidP="003A79EC">
      <w:pPr>
        <w:rPr>
          <w:rFonts w:ascii="Tahoma" w:hAnsi="Tahoma" w:cs="Tahoma"/>
          <w:bCs/>
          <w:sz w:val="22"/>
          <w:szCs w:val="22"/>
        </w:rPr>
      </w:pPr>
      <w:r w:rsidRPr="003A79EC">
        <w:rPr>
          <w:rFonts w:ascii="Tahoma" w:hAnsi="Tahoma" w:cs="Tahoma"/>
          <w:bCs/>
          <w:sz w:val="22"/>
          <w:szCs w:val="22"/>
        </w:rPr>
        <w:t xml:space="preserve">Manejo y elaboración Inventarios </w:t>
      </w:r>
    </w:p>
    <w:p w:rsidR="003A79EC" w:rsidRPr="003A79EC" w:rsidRDefault="003A79EC" w:rsidP="003A79EC">
      <w:pPr>
        <w:rPr>
          <w:rFonts w:ascii="Tahoma" w:hAnsi="Tahoma" w:cs="Tahoma"/>
          <w:sz w:val="22"/>
          <w:szCs w:val="22"/>
        </w:rPr>
      </w:pPr>
      <w:r w:rsidRPr="003A79EC">
        <w:rPr>
          <w:rFonts w:ascii="Tahoma" w:hAnsi="Tahoma" w:cs="Tahoma"/>
          <w:bCs/>
          <w:sz w:val="22"/>
          <w:szCs w:val="22"/>
        </w:rPr>
        <w:t>Manejo de Office avanzado</w:t>
      </w:r>
    </w:p>
    <w:p w:rsidR="003A79EC" w:rsidRPr="003A79EC" w:rsidRDefault="003A79EC" w:rsidP="003A79EC">
      <w:pPr>
        <w:pStyle w:val="Textoindependiente21"/>
        <w:rPr>
          <w:rFonts w:ascii="Tahoma" w:hAnsi="Tahoma" w:cs="Tahoma"/>
          <w:b w:val="0"/>
          <w:sz w:val="22"/>
          <w:szCs w:val="22"/>
          <w:lang w:val="es-ES"/>
        </w:rPr>
      </w:pPr>
      <w:r w:rsidRPr="003A79EC">
        <w:rPr>
          <w:rFonts w:ascii="Tahoma" w:hAnsi="Tahoma" w:cs="Tahoma"/>
          <w:b w:val="0"/>
          <w:bCs w:val="0"/>
          <w:sz w:val="22"/>
          <w:szCs w:val="22"/>
          <w:lang w:val="es-ES"/>
        </w:rPr>
        <w:t xml:space="preserve">Políticas y procedimientos de la empresa </w:t>
      </w:r>
    </w:p>
    <w:p w:rsidR="003A79EC" w:rsidRPr="003A79EC" w:rsidRDefault="003A79EC" w:rsidP="003A79EC">
      <w:pPr>
        <w:pStyle w:val="Textoindependiente21"/>
        <w:rPr>
          <w:rFonts w:ascii="Tahoma" w:hAnsi="Tahoma" w:cs="Tahoma"/>
          <w:b w:val="0"/>
          <w:bCs w:val="0"/>
          <w:sz w:val="22"/>
          <w:szCs w:val="22"/>
          <w:lang w:val="es-ES"/>
        </w:rPr>
      </w:pPr>
      <w:r w:rsidRPr="003A79EC">
        <w:rPr>
          <w:rFonts w:ascii="Tahoma" w:hAnsi="Tahoma" w:cs="Tahoma"/>
          <w:b w:val="0"/>
          <w:sz w:val="22"/>
          <w:szCs w:val="22"/>
          <w:lang w:val="es-ES"/>
        </w:rPr>
        <w:t>Manejo de correo electrónico e Internet</w:t>
      </w:r>
    </w:p>
    <w:p w:rsidR="003A79EC" w:rsidRPr="003A79EC" w:rsidRDefault="003A79EC" w:rsidP="003A79EC">
      <w:pPr>
        <w:jc w:val="both"/>
        <w:rPr>
          <w:rFonts w:ascii="Tahoma" w:hAnsi="Tahoma" w:cs="Tahoma"/>
          <w:b/>
          <w:sz w:val="22"/>
          <w:szCs w:val="22"/>
        </w:rPr>
      </w:pPr>
    </w:p>
    <w:p w:rsidR="003A79EC" w:rsidRPr="003A79EC" w:rsidRDefault="003A79EC" w:rsidP="003A79EC">
      <w:pPr>
        <w:pStyle w:val="Textoindependiente21"/>
        <w:rPr>
          <w:rFonts w:ascii="Tahoma" w:hAnsi="Tahoma" w:cs="Tahoma"/>
          <w:b w:val="0"/>
          <w:bCs w:val="0"/>
          <w:sz w:val="22"/>
          <w:szCs w:val="22"/>
          <w:lang w:val="es-ES"/>
        </w:rPr>
      </w:pPr>
      <w:r w:rsidRPr="003A79EC">
        <w:rPr>
          <w:rFonts w:ascii="Tahoma" w:hAnsi="Tahoma" w:cs="Tahoma"/>
          <w:sz w:val="22"/>
          <w:szCs w:val="22"/>
          <w:lang w:val="es-ES"/>
        </w:rPr>
        <w:t>Actividades:</w:t>
      </w:r>
    </w:p>
    <w:p w:rsidR="003A79EC" w:rsidRPr="003A79EC" w:rsidRDefault="003A79EC" w:rsidP="003A79EC">
      <w:pPr>
        <w:pStyle w:val="Textoindependiente21"/>
        <w:rPr>
          <w:rFonts w:ascii="Tahoma" w:hAnsi="Tahoma" w:cs="Tahoma"/>
          <w:b w:val="0"/>
          <w:bCs w:val="0"/>
          <w:sz w:val="22"/>
          <w:szCs w:val="22"/>
          <w:lang w:val="es-ES"/>
        </w:rPr>
      </w:pPr>
    </w:p>
    <w:p w:rsidR="003A79EC" w:rsidRPr="003A79EC" w:rsidRDefault="003A79EC" w:rsidP="003A79EC">
      <w:pPr>
        <w:pStyle w:val="Textoindependiente21"/>
        <w:rPr>
          <w:rFonts w:ascii="Tahoma" w:hAnsi="Tahoma" w:cs="Tahoma"/>
          <w:sz w:val="22"/>
          <w:szCs w:val="22"/>
          <w:u w:val="single"/>
          <w:lang w:val="es-ES"/>
        </w:rPr>
      </w:pPr>
      <w:r w:rsidRPr="003A79EC">
        <w:rPr>
          <w:rFonts w:ascii="Tahoma" w:hAnsi="Tahoma" w:cs="Tahoma"/>
          <w:sz w:val="22"/>
          <w:szCs w:val="22"/>
          <w:u w:val="single"/>
          <w:lang w:val="es-ES"/>
        </w:rPr>
        <w:t xml:space="preserve">Administración </w:t>
      </w:r>
    </w:p>
    <w:p w:rsidR="003A79EC" w:rsidRPr="003A79EC" w:rsidRDefault="003A79EC" w:rsidP="003A79EC">
      <w:pPr>
        <w:pStyle w:val="Textoindependiente21"/>
        <w:rPr>
          <w:rFonts w:ascii="Tahoma" w:hAnsi="Tahoma" w:cs="Tahoma"/>
          <w:sz w:val="22"/>
          <w:szCs w:val="22"/>
          <w:u w:val="single"/>
          <w:lang w:val="es-ES"/>
        </w:rPr>
      </w:pPr>
    </w:p>
    <w:p w:rsidR="003A79EC" w:rsidRPr="003A79EC" w:rsidRDefault="003A79EC" w:rsidP="003A79EC">
      <w:pPr>
        <w:numPr>
          <w:ilvl w:val="0"/>
          <w:numId w:val="48"/>
        </w:numPr>
        <w:tabs>
          <w:tab w:val="clear" w:pos="720"/>
          <w:tab w:val="num" w:pos="1080"/>
        </w:tabs>
        <w:suppressAutoHyphens/>
        <w:ind w:left="1080"/>
        <w:rPr>
          <w:rFonts w:ascii="Tahoma" w:hAnsi="Tahoma" w:cs="Tahoma"/>
          <w:sz w:val="22"/>
          <w:szCs w:val="22"/>
        </w:rPr>
      </w:pPr>
      <w:r w:rsidRPr="003A79EC">
        <w:rPr>
          <w:rFonts w:ascii="Tahoma" w:hAnsi="Tahoma" w:cs="Tahoma"/>
          <w:sz w:val="22"/>
          <w:szCs w:val="22"/>
        </w:rPr>
        <w:t>Revisión de remolques en patios</w:t>
      </w:r>
    </w:p>
    <w:p w:rsidR="003A79EC" w:rsidRPr="003A79EC" w:rsidRDefault="003A79EC" w:rsidP="003A79EC">
      <w:pPr>
        <w:numPr>
          <w:ilvl w:val="0"/>
          <w:numId w:val="48"/>
        </w:numPr>
        <w:tabs>
          <w:tab w:val="clear" w:pos="720"/>
          <w:tab w:val="num" w:pos="1080"/>
        </w:tabs>
        <w:suppressAutoHyphens/>
        <w:ind w:left="1080"/>
        <w:rPr>
          <w:rFonts w:ascii="Tahoma" w:hAnsi="Tahoma" w:cs="Tahoma"/>
          <w:sz w:val="22"/>
          <w:szCs w:val="22"/>
        </w:rPr>
      </w:pPr>
      <w:r w:rsidRPr="003A79EC">
        <w:rPr>
          <w:rFonts w:ascii="Tahoma" w:hAnsi="Tahoma" w:cs="Tahoma"/>
          <w:sz w:val="22"/>
          <w:szCs w:val="22"/>
        </w:rPr>
        <w:t>Revisión y seguimiento del mantenimiento de las unidades</w:t>
      </w:r>
    </w:p>
    <w:p w:rsidR="003A79EC" w:rsidRPr="003A79EC" w:rsidRDefault="003A79EC" w:rsidP="003A79EC">
      <w:pPr>
        <w:numPr>
          <w:ilvl w:val="0"/>
          <w:numId w:val="48"/>
        </w:numPr>
        <w:tabs>
          <w:tab w:val="clear" w:pos="720"/>
          <w:tab w:val="num" w:pos="1080"/>
        </w:tabs>
        <w:suppressAutoHyphens/>
        <w:ind w:left="1080"/>
        <w:rPr>
          <w:rFonts w:ascii="Tahoma" w:hAnsi="Tahoma" w:cs="Tahoma"/>
          <w:sz w:val="22"/>
          <w:szCs w:val="22"/>
        </w:rPr>
      </w:pPr>
      <w:r w:rsidRPr="003A79EC">
        <w:rPr>
          <w:rFonts w:ascii="Tahoma" w:hAnsi="Tahoma" w:cs="Tahoma"/>
          <w:sz w:val="22"/>
          <w:szCs w:val="22"/>
        </w:rPr>
        <w:t>Revisión de servicios efectuados en talleres externos</w:t>
      </w:r>
    </w:p>
    <w:p w:rsidR="003A79EC" w:rsidRPr="003A79EC" w:rsidRDefault="003A79EC" w:rsidP="003A79EC">
      <w:pPr>
        <w:numPr>
          <w:ilvl w:val="0"/>
          <w:numId w:val="48"/>
        </w:numPr>
        <w:tabs>
          <w:tab w:val="clear" w:pos="720"/>
          <w:tab w:val="num" w:pos="1080"/>
        </w:tabs>
        <w:suppressAutoHyphens/>
        <w:ind w:left="1080"/>
        <w:rPr>
          <w:rFonts w:ascii="Tahoma" w:hAnsi="Tahoma" w:cs="Tahoma"/>
          <w:sz w:val="22"/>
          <w:szCs w:val="22"/>
          <w:lang w:val="es-ES_tradnl"/>
        </w:rPr>
      </w:pPr>
      <w:r w:rsidRPr="003A79EC">
        <w:rPr>
          <w:rFonts w:ascii="Tahoma" w:hAnsi="Tahoma" w:cs="Tahoma"/>
          <w:sz w:val="22"/>
          <w:szCs w:val="22"/>
        </w:rPr>
        <w:t xml:space="preserve">Envió de estatus de unidades en patios y talleres </w:t>
      </w:r>
    </w:p>
    <w:p w:rsidR="003A79EC" w:rsidRPr="003A79EC" w:rsidRDefault="003A79EC" w:rsidP="003A79EC">
      <w:pPr>
        <w:numPr>
          <w:ilvl w:val="0"/>
          <w:numId w:val="48"/>
        </w:numPr>
        <w:tabs>
          <w:tab w:val="clear" w:pos="720"/>
          <w:tab w:val="num" w:pos="1080"/>
        </w:tabs>
        <w:suppressAutoHyphens/>
        <w:ind w:left="1080"/>
        <w:rPr>
          <w:rFonts w:ascii="Tahoma" w:hAnsi="Tahoma" w:cs="Tahoma"/>
          <w:sz w:val="22"/>
          <w:szCs w:val="22"/>
          <w:lang w:val="es-ES_tradnl"/>
        </w:rPr>
      </w:pPr>
      <w:r w:rsidRPr="003A79EC">
        <w:rPr>
          <w:rFonts w:ascii="Tahoma" w:hAnsi="Tahoma" w:cs="Tahoma"/>
          <w:sz w:val="22"/>
          <w:szCs w:val="22"/>
          <w:lang w:val="es-ES_tradnl"/>
        </w:rPr>
        <w:t>Seguimiento de accidentes de remolques de la flota</w:t>
      </w:r>
    </w:p>
    <w:p w:rsidR="003A79EC" w:rsidRPr="003A79EC" w:rsidRDefault="003A79EC" w:rsidP="003A79EC">
      <w:pPr>
        <w:numPr>
          <w:ilvl w:val="0"/>
          <w:numId w:val="48"/>
        </w:numPr>
        <w:tabs>
          <w:tab w:val="clear" w:pos="720"/>
          <w:tab w:val="num" w:pos="1080"/>
        </w:tabs>
        <w:suppressAutoHyphens/>
        <w:ind w:left="1080"/>
        <w:rPr>
          <w:rFonts w:ascii="Tahoma" w:hAnsi="Tahoma" w:cs="Tahoma"/>
          <w:sz w:val="22"/>
          <w:szCs w:val="22"/>
          <w:lang w:val="es-ES_tradnl"/>
        </w:rPr>
      </w:pPr>
      <w:r w:rsidRPr="003A79EC">
        <w:rPr>
          <w:rFonts w:ascii="Tahoma" w:hAnsi="Tahoma" w:cs="Tahoma"/>
          <w:sz w:val="22"/>
          <w:szCs w:val="22"/>
          <w:lang w:val="es-ES_tradnl"/>
        </w:rPr>
        <w:t>Coordinar lavado de remolques</w:t>
      </w:r>
    </w:p>
    <w:p w:rsidR="003A79EC" w:rsidRPr="003A79EC" w:rsidRDefault="003A79EC" w:rsidP="003A79EC">
      <w:pPr>
        <w:numPr>
          <w:ilvl w:val="0"/>
          <w:numId w:val="48"/>
        </w:numPr>
        <w:tabs>
          <w:tab w:val="clear" w:pos="720"/>
          <w:tab w:val="num" w:pos="1080"/>
        </w:tabs>
        <w:suppressAutoHyphens/>
        <w:ind w:left="1080"/>
        <w:rPr>
          <w:rFonts w:ascii="Tahoma" w:hAnsi="Tahoma" w:cs="Tahoma"/>
          <w:sz w:val="22"/>
          <w:szCs w:val="22"/>
          <w:lang w:val="es-ES_tradnl"/>
        </w:rPr>
      </w:pPr>
      <w:r w:rsidRPr="003A79EC">
        <w:rPr>
          <w:rFonts w:ascii="Tahoma" w:hAnsi="Tahoma" w:cs="Tahoma"/>
          <w:sz w:val="22"/>
          <w:szCs w:val="22"/>
          <w:lang w:val="es-ES_tradnl"/>
        </w:rPr>
        <w:t>Realizar órdenes de reparación</w:t>
      </w:r>
    </w:p>
    <w:p w:rsidR="003A79EC" w:rsidRPr="003A79EC" w:rsidRDefault="003A79EC" w:rsidP="003A79EC">
      <w:pPr>
        <w:numPr>
          <w:ilvl w:val="0"/>
          <w:numId w:val="48"/>
        </w:numPr>
        <w:tabs>
          <w:tab w:val="clear" w:pos="720"/>
          <w:tab w:val="num" w:pos="1080"/>
        </w:tabs>
        <w:suppressAutoHyphens/>
        <w:ind w:left="1080"/>
        <w:rPr>
          <w:rFonts w:ascii="Tahoma" w:hAnsi="Tahoma" w:cs="Tahoma"/>
          <w:sz w:val="22"/>
          <w:szCs w:val="22"/>
          <w:lang w:val="es-ES_tradnl"/>
        </w:rPr>
      </w:pPr>
      <w:r w:rsidRPr="003A79EC">
        <w:rPr>
          <w:rFonts w:ascii="Tahoma" w:hAnsi="Tahoma" w:cs="Tahoma"/>
          <w:sz w:val="22"/>
          <w:szCs w:val="22"/>
          <w:lang w:val="es-ES_tradnl"/>
        </w:rPr>
        <w:t>Solicitud de cotizaciones</w:t>
      </w:r>
    </w:p>
    <w:p w:rsidR="003A79EC" w:rsidRPr="003A79EC" w:rsidRDefault="003A79EC" w:rsidP="003A79EC">
      <w:pPr>
        <w:numPr>
          <w:ilvl w:val="0"/>
          <w:numId w:val="48"/>
        </w:numPr>
        <w:tabs>
          <w:tab w:val="clear" w:pos="720"/>
          <w:tab w:val="num" w:pos="1080"/>
        </w:tabs>
        <w:suppressAutoHyphens/>
        <w:ind w:left="1080"/>
        <w:rPr>
          <w:rFonts w:ascii="Tahoma" w:hAnsi="Tahoma" w:cs="Tahoma"/>
          <w:sz w:val="22"/>
          <w:szCs w:val="22"/>
          <w:lang w:val="es-ES_tradnl"/>
        </w:rPr>
      </w:pPr>
      <w:r w:rsidRPr="003A79EC">
        <w:rPr>
          <w:rFonts w:ascii="Tahoma" w:hAnsi="Tahoma" w:cs="Tahoma"/>
          <w:sz w:val="22"/>
          <w:szCs w:val="22"/>
          <w:lang w:val="es-ES_tradnl"/>
        </w:rPr>
        <w:t>Coordinación de envío de la unidad al taller</w:t>
      </w:r>
    </w:p>
    <w:p w:rsidR="003A79EC" w:rsidRPr="003A79EC" w:rsidRDefault="003A79EC" w:rsidP="003A79EC">
      <w:pPr>
        <w:numPr>
          <w:ilvl w:val="0"/>
          <w:numId w:val="48"/>
        </w:numPr>
        <w:tabs>
          <w:tab w:val="clear" w:pos="720"/>
          <w:tab w:val="num" w:pos="1080"/>
        </w:tabs>
        <w:suppressAutoHyphens/>
        <w:ind w:left="1080"/>
        <w:rPr>
          <w:rFonts w:ascii="Tahoma" w:hAnsi="Tahoma" w:cs="Tahoma"/>
          <w:sz w:val="22"/>
          <w:szCs w:val="22"/>
          <w:lang w:val="es-ES_tradnl"/>
        </w:rPr>
      </w:pPr>
      <w:r w:rsidRPr="003A79EC">
        <w:rPr>
          <w:rFonts w:ascii="Tahoma" w:hAnsi="Tahoma" w:cs="Tahoma"/>
          <w:sz w:val="22"/>
          <w:szCs w:val="22"/>
          <w:lang w:val="es-ES_tradnl"/>
        </w:rPr>
        <w:t xml:space="preserve">Tomar lectura de </w:t>
      </w:r>
      <w:proofErr w:type="spellStart"/>
      <w:r w:rsidRPr="003A79EC">
        <w:rPr>
          <w:rFonts w:ascii="Tahoma" w:hAnsi="Tahoma" w:cs="Tahoma"/>
          <w:sz w:val="22"/>
          <w:szCs w:val="22"/>
          <w:lang w:val="es-ES_tradnl"/>
        </w:rPr>
        <w:t>horímetros</w:t>
      </w:r>
      <w:proofErr w:type="spellEnd"/>
    </w:p>
    <w:p w:rsidR="003A79EC" w:rsidRPr="003A79EC" w:rsidRDefault="003A79EC" w:rsidP="003A79EC">
      <w:pPr>
        <w:numPr>
          <w:ilvl w:val="0"/>
          <w:numId w:val="48"/>
        </w:numPr>
        <w:tabs>
          <w:tab w:val="clear" w:pos="720"/>
          <w:tab w:val="num" w:pos="1080"/>
        </w:tabs>
        <w:suppressAutoHyphens/>
        <w:ind w:left="1080"/>
        <w:rPr>
          <w:rFonts w:ascii="Tahoma" w:hAnsi="Tahoma" w:cs="Tahoma"/>
          <w:sz w:val="22"/>
          <w:szCs w:val="22"/>
          <w:lang w:val="es-ES_tradnl"/>
        </w:rPr>
      </w:pPr>
      <w:r w:rsidRPr="003A79EC">
        <w:rPr>
          <w:rFonts w:ascii="Tahoma" w:hAnsi="Tahoma" w:cs="Tahoma"/>
          <w:sz w:val="22"/>
          <w:szCs w:val="22"/>
          <w:lang w:val="es-ES_tradnl"/>
        </w:rPr>
        <w:t>Supervisión de reportes de entradas a oficinas de los remolques.</w:t>
      </w:r>
    </w:p>
    <w:p w:rsidR="003A79EC" w:rsidRPr="003A79EC" w:rsidRDefault="003A79EC" w:rsidP="003A79EC">
      <w:pPr>
        <w:numPr>
          <w:ilvl w:val="0"/>
          <w:numId w:val="48"/>
        </w:numPr>
        <w:tabs>
          <w:tab w:val="clear" w:pos="720"/>
          <w:tab w:val="num" w:pos="1080"/>
        </w:tabs>
        <w:suppressAutoHyphens/>
        <w:ind w:left="1080"/>
        <w:rPr>
          <w:rFonts w:ascii="Tahoma" w:hAnsi="Tahoma" w:cs="Tahoma"/>
          <w:sz w:val="22"/>
          <w:szCs w:val="22"/>
          <w:lang w:val="es-ES_tradnl"/>
        </w:rPr>
      </w:pPr>
      <w:r w:rsidRPr="003A79EC">
        <w:rPr>
          <w:rFonts w:ascii="Tahoma" w:hAnsi="Tahoma" w:cs="Tahoma"/>
          <w:sz w:val="22"/>
          <w:szCs w:val="22"/>
          <w:lang w:val="es-ES_tradnl"/>
        </w:rPr>
        <w:t>Supervisión directa de los aparatos de refrigeración</w:t>
      </w:r>
    </w:p>
    <w:p w:rsidR="003A79EC" w:rsidRPr="003A79EC" w:rsidRDefault="003A79EC" w:rsidP="003A79EC">
      <w:pPr>
        <w:numPr>
          <w:ilvl w:val="0"/>
          <w:numId w:val="48"/>
        </w:numPr>
        <w:tabs>
          <w:tab w:val="clear" w:pos="720"/>
          <w:tab w:val="num" w:pos="1080"/>
        </w:tabs>
        <w:suppressAutoHyphens/>
        <w:ind w:left="1080"/>
        <w:rPr>
          <w:rFonts w:ascii="Tahoma" w:eastAsia="Batang" w:hAnsi="Tahoma" w:cs="Tahoma"/>
          <w:b/>
          <w:bCs/>
          <w:sz w:val="22"/>
          <w:szCs w:val="22"/>
          <w:lang w:val="es-ES_tradnl"/>
        </w:rPr>
      </w:pPr>
      <w:r w:rsidRPr="003A79EC">
        <w:rPr>
          <w:rFonts w:ascii="Tahoma" w:hAnsi="Tahoma" w:cs="Tahoma"/>
          <w:sz w:val="22"/>
          <w:szCs w:val="22"/>
          <w:lang w:val="es-ES_tradnl"/>
        </w:rPr>
        <w:t>Control semanal de costos de unidades con respecto al presupuesto</w:t>
      </w:r>
    </w:p>
    <w:p w:rsidR="003A79EC" w:rsidRDefault="003A79EC" w:rsidP="003A79EC">
      <w:pPr>
        <w:jc w:val="both"/>
        <w:rPr>
          <w:rFonts w:ascii="Tahoma" w:eastAsia="Batang" w:hAnsi="Tahoma" w:cs="Tahoma"/>
          <w:b/>
          <w:bCs/>
          <w:sz w:val="22"/>
          <w:szCs w:val="22"/>
          <w:lang w:val="es-ES_tradnl"/>
        </w:rPr>
      </w:pPr>
    </w:p>
    <w:p w:rsidR="0093766C" w:rsidRDefault="0093766C" w:rsidP="003101CC">
      <w:pPr>
        <w:rPr>
          <w:rFonts w:ascii="Tahoma" w:hAnsi="Tahoma" w:cs="Tahoma"/>
          <w:sz w:val="22"/>
          <w:szCs w:val="22"/>
          <w:lang w:val="es-ES_tradnl"/>
        </w:rPr>
      </w:pPr>
    </w:p>
    <w:p w:rsidR="00DD697F" w:rsidRDefault="00DD697F" w:rsidP="003101CC">
      <w:pPr>
        <w:rPr>
          <w:rFonts w:ascii="Tahoma" w:hAnsi="Tahoma" w:cs="Tahoma"/>
          <w:sz w:val="22"/>
          <w:szCs w:val="22"/>
          <w:lang w:val="es-ES_tradnl"/>
        </w:rPr>
      </w:pPr>
    </w:p>
    <w:p w:rsidR="00DD697F" w:rsidRDefault="00DD697F" w:rsidP="003101CC">
      <w:pPr>
        <w:rPr>
          <w:rFonts w:ascii="Tahoma" w:hAnsi="Tahoma" w:cs="Tahoma"/>
          <w:sz w:val="22"/>
          <w:szCs w:val="22"/>
          <w:lang w:val="es-ES_tradnl"/>
        </w:rPr>
      </w:pPr>
    </w:p>
    <w:p w:rsidR="00DD697F" w:rsidRDefault="00DD697F" w:rsidP="003101CC">
      <w:pPr>
        <w:rPr>
          <w:rFonts w:ascii="Tahoma" w:hAnsi="Tahoma" w:cs="Tahoma"/>
          <w:sz w:val="22"/>
          <w:szCs w:val="22"/>
          <w:lang w:val="es-ES_tradnl"/>
        </w:rPr>
      </w:pPr>
    </w:p>
    <w:p w:rsidR="00DD697F" w:rsidRDefault="00DD697F" w:rsidP="003101CC">
      <w:pPr>
        <w:rPr>
          <w:rFonts w:ascii="Tahoma" w:hAnsi="Tahoma" w:cs="Tahoma"/>
          <w:sz w:val="22"/>
          <w:szCs w:val="22"/>
          <w:lang w:val="es-ES_tradnl"/>
        </w:rPr>
      </w:pPr>
    </w:p>
    <w:p w:rsidR="00DD697F" w:rsidRDefault="00DD697F" w:rsidP="003101CC">
      <w:pPr>
        <w:rPr>
          <w:rFonts w:ascii="Tahoma" w:hAnsi="Tahoma" w:cs="Tahoma"/>
          <w:sz w:val="22"/>
          <w:szCs w:val="22"/>
          <w:lang w:val="es-ES_tradnl"/>
        </w:rPr>
      </w:pPr>
    </w:p>
    <w:p w:rsidR="00DD697F" w:rsidRDefault="00DD697F" w:rsidP="003101CC">
      <w:pPr>
        <w:rPr>
          <w:rFonts w:ascii="Tahoma" w:hAnsi="Tahoma" w:cs="Tahoma"/>
          <w:sz w:val="22"/>
          <w:szCs w:val="22"/>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689"/>
        <w:gridCol w:w="2835"/>
        <w:gridCol w:w="3120"/>
      </w:tblGrid>
      <w:tr w:rsidR="00DD697F" w:rsidRPr="000956FD" w:rsidTr="007975B0">
        <w:tc>
          <w:tcPr>
            <w:tcW w:w="2689" w:type="dxa"/>
          </w:tcPr>
          <w:p w:rsidR="00DD697F" w:rsidRPr="000956FD" w:rsidRDefault="00DD697F" w:rsidP="007975B0">
            <w:pPr>
              <w:jc w:val="center"/>
              <w:rPr>
                <w:rFonts w:ascii="Tahoma" w:hAnsi="Tahoma" w:cs="Tahoma"/>
                <w:sz w:val="22"/>
                <w:szCs w:val="22"/>
              </w:rPr>
            </w:pPr>
            <w:r w:rsidRPr="000956FD">
              <w:rPr>
                <w:rFonts w:ascii="Tahoma" w:hAnsi="Tahoma" w:cs="Tahoma"/>
                <w:caps/>
                <w:sz w:val="22"/>
                <w:szCs w:val="22"/>
              </w:rPr>
              <w:t>fecha</w:t>
            </w:r>
          </w:p>
        </w:tc>
        <w:tc>
          <w:tcPr>
            <w:tcW w:w="2835" w:type="dxa"/>
          </w:tcPr>
          <w:p w:rsidR="00DD697F" w:rsidRPr="000956FD" w:rsidRDefault="00DD697F" w:rsidP="007975B0">
            <w:pPr>
              <w:jc w:val="center"/>
              <w:rPr>
                <w:rFonts w:ascii="Tahoma" w:hAnsi="Tahoma" w:cs="Tahoma"/>
                <w:sz w:val="22"/>
                <w:szCs w:val="22"/>
              </w:rPr>
            </w:pPr>
            <w:r w:rsidRPr="000956FD">
              <w:rPr>
                <w:rFonts w:ascii="Tahoma" w:hAnsi="Tahoma" w:cs="Tahoma"/>
                <w:caps/>
                <w:sz w:val="22"/>
                <w:szCs w:val="22"/>
              </w:rPr>
              <w:t>ELABORO</w:t>
            </w:r>
          </w:p>
        </w:tc>
        <w:tc>
          <w:tcPr>
            <w:tcW w:w="3120" w:type="dxa"/>
          </w:tcPr>
          <w:p w:rsidR="00DD697F" w:rsidRPr="000956FD" w:rsidRDefault="00DD697F" w:rsidP="007975B0">
            <w:pPr>
              <w:jc w:val="center"/>
              <w:rPr>
                <w:rFonts w:ascii="Tahoma" w:hAnsi="Tahoma" w:cs="Tahoma"/>
                <w:sz w:val="22"/>
                <w:szCs w:val="22"/>
              </w:rPr>
            </w:pPr>
            <w:r w:rsidRPr="000956FD">
              <w:rPr>
                <w:rFonts w:ascii="Tahoma" w:hAnsi="Tahoma" w:cs="Tahoma"/>
                <w:caps/>
                <w:sz w:val="22"/>
                <w:szCs w:val="22"/>
              </w:rPr>
              <w:t>AUTORIZO</w:t>
            </w:r>
          </w:p>
        </w:tc>
      </w:tr>
      <w:tr w:rsidR="00DD697F" w:rsidRPr="000956FD" w:rsidTr="007975B0">
        <w:tc>
          <w:tcPr>
            <w:tcW w:w="2689" w:type="dxa"/>
          </w:tcPr>
          <w:p w:rsidR="00DD697F" w:rsidRPr="000956FD" w:rsidRDefault="00DD697F" w:rsidP="007975B0">
            <w:pPr>
              <w:jc w:val="center"/>
              <w:rPr>
                <w:rFonts w:ascii="Tahoma" w:hAnsi="Tahoma" w:cs="Tahoma"/>
                <w:sz w:val="22"/>
                <w:szCs w:val="22"/>
              </w:rPr>
            </w:pPr>
            <w:r w:rsidRPr="000956FD">
              <w:rPr>
                <w:rFonts w:ascii="Tahoma" w:hAnsi="Tahoma" w:cs="Tahoma"/>
                <w:sz w:val="22"/>
                <w:szCs w:val="22"/>
              </w:rPr>
              <w:t>ENERO DEL 2015</w:t>
            </w:r>
          </w:p>
        </w:tc>
        <w:tc>
          <w:tcPr>
            <w:tcW w:w="2835" w:type="dxa"/>
          </w:tcPr>
          <w:p w:rsidR="00DD697F" w:rsidRPr="000956FD" w:rsidRDefault="00DD697F" w:rsidP="007975B0">
            <w:pPr>
              <w:jc w:val="both"/>
              <w:rPr>
                <w:rFonts w:ascii="Tahoma" w:hAnsi="Tahoma" w:cs="Tahoma"/>
                <w:sz w:val="22"/>
                <w:szCs w:val="22"/>
              </w:rPr>
            </w:pPr>
          </w:p>
        </w:tc>
        <w:tc>
          <w:tcPr>
            <w:tcW w:w="3120" w:type="dxa"/>
          </w:tcPr>
          <w:p w:rsidR="00DD697F" w:rsidRPr="000956FD" w:rsidRDefault="00DD697F" w:rsidP="007975B0">
            <w:pPr>
              <w:jc w:val="both"/>
              <w:rPr>
                <w:rFonts w:ascii="Tahoma" w:hAnsi="Tahoma" w:cs="Tahoma"/>
                <w:sz w:val="22"/>
                <w:szCs w:val="22"/>
              </w:rPr>
            </w:pPr>
          </w:p>
        </w:tc>
      </w:tr>
      <w:tr w:rsidR="00DD697F" w:rsidRPr="000956FD" w:rsidTr="007975B0">
        <w:tc>
          <w:tcPr>
            <w:tcW w:w="2689" w:type="dxa"/>
          </w:tcPr>
          <w:p w:rsidR="00DD697F" w:rsidRPr="000956FD" w:rsidRDefault="00DD697F" w:rsidP="007975B0">
            <w:pPr>
              <w:jc w:val="both"/>
              <w:rPr>
                <w:rFonts w:ascii="Tahoma" w:hAnsi="Tahoma" w:cs="Tahoma"/>
                <w:sz w:val="22"/>
                <w:szCs w:val="22"/>
              </w:rPr>
            </w:pPr>
          </w:p>
        </w:tc>
        <w:tc>
          <w:tcPr>
            <w:tcW w:w="2835" w:type="dxa"/>
          </w:tcPr>
          <w:p w:rsidR="00DD697F" w:rsidRPr="000956FD" w:rsidRDefault="00DD697F" w:rsidP="007975B0">
            <w:pPr>
              <w:jc w:val="center"/>
              <w:rPr>
                <w:rFonts w:ascii="Tahoma" w:hAnsi="Tahoma" w:cs="Tahoma"/>
                <w:sz w:val="22"/>
                <w:szCs w:val="22"/>
              </w:rPr>
            </w:pPr>
            <w:r w:rsidRPr="000956FD">
              <w:rPr>
                <w:rFonts w:ascii="Tahoma" w:hAnsi="Tahoma" w:cs="Tahoma"/>
                <w:sz w:val="22"/>
                <w:szCs w:val="22"/>
              </w:rPr>
              <w:t>COORD. DE REC Y SELEC.</w:t>
            </w:r>
          </w:p>
        </w:tc>
        <w:tc>
          <w:tcPr>
            <w:tcW w:w="3120" w:type="dxa"/>
          </w:tcPr>
          <w:p w:rsidR="00DD697F" w:rsidRPr="000956FD" w:rsidRDefault="00DD697F" w:rsidP="007975B0">
            <w:pPr>
              <w:jc w:val="both"/>
              <w:rPr>
                <w:rFonts w:ascii="Tahoma" w:hAnsi="Tahoma" w:cs="Tahoma"/>
                <w:sz w:val="22"/>
                <w:szCs w:val="22"/>
              </w:rPr>
            </w:pPr>
            <w:r>
              <w:rPr>
                <w:rFonts w:ascii="Tahoma" w:hAnsi="Tahoma" w:cs="Tahoma"/>
                <w:sz w:val="22"/>
                <w:szCs w:val="22"/>
              </w:rPr>
              <w:t>DIRECTOR DE TRANSPORTES</w:t>
            </w:r>
          </w:p>
        </w:tc>
      </w:tr>
    </w:tbl>
    <w:p w:rsidR="00DD697F" w:rsidRDefault="00DD697F" w:rsidP="003101CC">
      <w:pPr>
        <w:rPr>
          <w:rFonts w:ascii="Tahoma" w:hAnsi="Tahoma" w:cs="Tahoma"/>
          <w:sz w:val="22"/>
          <w:szCs w:val="22"/>
          <w:lang w:val="es-ES_tradnl"/>
        </w:rPr>
      </w:pPr>
    </w:p>
    <w:p w:rsidR="00DD697F" w:rsidRDefault="00DD697F" w:rsidP="003101CC">
      <w:pPr>
        <w:rPr>
          <w:rFonts w:ascii="Tahoma" w:hAnsi="Tahoma" w:cs="Tahoma"/>
          <w:sz w:val="22"/>
          <w:szCs w:val="22"/>
          <w:lang w:val="es-ES_tradnl"/>
        </w:rPr>
      </w:pPr>
    </w:p>
    <w:p w:rsidR="00DD697F" w:rsidRPr="00D02AC6" w:rsidRDefault="00DD697F" w:rsidP="00D02AC6">
      <w:pPr>
        <w:pStyle w:val="Ttulo1"/>
      </w:pPr>
      <w:bookmarkStart w:id="24" w:name="_Puesto:_Inspector_de_2"/>
      <w:bookmarkEnd w:id="24"/>
      <w:r w:rsidRPr="00D02AC6">
        <w:t xml:space="preserve">Puesto: Inspector de Tractos </w:t>
      </w:r>
    </w:p>
    <w:p w:rsidR="00DD697F" w:rsidRPr="00DD697F" w:rsidRDefault="00DD697F" w:rsidP="00DD697F">
      <w:pPr>
        <w:jc w:val="both"/>
        <w:rPr>
          <w:rFonts w:ascii="Tahoma" w:hAnsi="Tahoma" w:cs="Tahoma"/>
          <w:b/>
          <w:bCs/>
          <w:sz w:val="22"/>
          <w:szCs w:val="22"/>
          <w:lang w:val="es-MX"/>
        </w:rPr>
      </w:pPr>
    </w:p>
    <w:p w:rsidR="00DD697F" w:rsidRPr="00DD697F" w:rsidRDefault="00DD697F" w:rsidP="00DD697F">
      <w:pPr>
        <w:pStyle w:val="Ttulo1"/>
        <w:jc w:val="both"/>
        <w:rPr>
          <w:rFonts w:ascii="Tahoma" w:hAnsi="Tahoma" w:cs="Tahoma"/>
          <w:b/>
          <w:sz w:val="22"/>
          <w:szCs w:val="22"/>
        </w:rPr>
      </w:pPr>
      <w:r w:rsidRPr="00DD697F">
        <w:rPr>
          <w:rFonts w:ascii="Tahoma" w:hAnsi="Tahoma" w:cs="Tahoma"/>
          <w:b/>
          <w:sz w:val="22"/>
          <w:szCs w:val="22"/>
        </w:rPr>
        <w:t>Perfil del Puesto:</w:t>
      </w:r>
    </w:p>
    <w:p w:rsidR="00DD697F" w:rsidRPr="00DD697F" w:rsidRDefault="00DD697F" w:rsidP="00DD697F">
      <w:pPr>
        <w:pStyle w:val="Textoindependiente3"/>
        <w:rPr>
          <w:rFonts w:ascii="Tahoma" w:hAnsi="Tahoma" w:cs="Tahoma"/>
          <w:bCs w:val="0"/>
          <w:szCs w:val="22"/>
          <w:lang w:val="es-MX"/>
        </w:rPr>
      </w:pPr>
      <w:r w:rsidRPr="00DD697F">
        <w:rPr>
          <w:rFonts w:ascii="Tahoma" w:hAnsi="Tahoma" w:cs="Tahoma"/>
          <w:bCs w:val="0"/>
          <w:szCs w:val="22"/>
          <w:lang w:val="es-MX"/>
        </w:rPr>
        <w:t xml:space="preserve">Es una posición diseñada para la administración y mantenimiento de unidades de tractos con el fin de proporcionar los servicios de mantenimiento preventivo y correctivo. </w:t>
      </w:r>
    </w:p>
    <w:p w:rsidR="00DD697F" w:rsidRPr="00DD697F" w:rsidRDefault="00DD697F" w:rsidP="00DD697F">
      <w:pPr>
        <w:pStyle w:val="Textoindependiente3"/>
        <w:rPr>
          <w:rFonts w:ascii="Tahoma" w:hAnsi="Tahoma" w:cs="Tahoma"/>
          <w:bCs w:val="0"/>
          <w:szCs w:val="22"/>
          <w:lang w:val="es-MX"/>
        </w:rPr>
      </w:pPr>
      <w:r w:rsidRPr="00DD697F">
        <w:rPr>
          <w:rFonts w:ascii="Tahoma" w:hAnsi="Tahoma" w:cs="Tahoma"/>
          <w:bCs w:val="0"/>
          <w:szCs w:val="22"/>
          <w:lang w:val="es-MX"/>
        </w:rPr>
        <w:t>Tiene bajo su responsabilidad el seguimiento de los mantenimientos y costos de cada unidad, para que estas se encuentren en perfectas condiciones de operación y de seguridad.</w:t>
      </w:r>
    </w:p>
    <w:p w:rsidR="00DD697F" w:rsidRPr="00DD697F" w:rsidRDefault="00DD697F" w:rsidP="00DD697F">
      <w:pPr>
        <w:pStyle w:val="Textoindependiente3"/>
        <w:rPr>
          <w:rFonts w:ascii="Tahoma" w:hAnsi="Tahoma" w:cs="Tahoma"/>
          <w:bCs w:val="0"/>
          <w:szCs w:val="22"/>
        </w:rPr>
      </w:pPr>
    </w:p>
    <w:p w:rsidR="00DD697F" w:rsidRPr="00DD697F" w:rsidRDefault="00DD697F" w:rsidP="00DD697F">
      <w:pPr>
        <w:pStyle w:val="Textoindependiente3"/>
        <w:rPr>
          <w:rFonts w:ascii="Tahoma" w:hAnsi="Tahoma" w:cs="Tahoma"/>
          <w:b/>
          <w:szCs w:val="22"/>
          <w:lang w:val="es-MX"/>
        </w:rPr>
      </w:pPr>
      <w:r w:rsidRPr="00DD697F">
        <w:rPr>
          <w:rFonts w:ascii="Tahoma" w:hAnsi="Tahoma" w:cs="Tahoma"/>
          <w:b/>
          <w:szCs w:val="22"/>
          <w:lang w:val="es-MX"/>
        </w:rPr>
        <w:t>Objetivo:</w:t>
      </w:r>
    </w:p>
    <w:p w:rsidR="00DD697F" w:rsidRPr="00DD697F" w:rsidRDefault="00DD697F" w:rsidP="00DD697F">
      <w:pPr>
        <w:pStyle w:val="Textoindependiente3"/>
        <w:rPr>
          <w:rFonts w:ascii="Tahoma" w:hAnsi="Tahoma" w:cs="Tahoma"/>
          <w:szCs w:val="22"/>
          <w:lang w:val="es-ES_tradnl"/>
        </w:rPr>
      </w:pPr>
      <w:r w:rsidRPr="00DD697F">
        <w:rPr>
          <w:rFonts w:ascii="Tahoma" w:hAnsi="Tahoma" w:cs="Tahoma"/>
          <w:szCs w:val="22"/>
          <w:lang w:val="es-ES_tradnl"/>
        </w:rPr>
        <w:t>Conocer el status de las unidades, coordinar su entrada y salida pronta del taller para que los tractos se encuentren en óptimas condiciones.</w:t>
      </w:r>
    </w:p>
    <w:p w:rsidR="00DD697F" w:rsidRPr="00DD697F" w:rsidRDefault="00DD697F" w:rsidP="00DD697F">
      <w:pPr>
        <w:pStyle w:val="Textoindependiente3"/>
        <w:rPr>
          <w:rFonts w:ascii="Tahoma" w:hAnsi="Tahoma" w:cs="Tahoma"/>
          <w:szCs w:val="22"/>
          <w:lang w:val="es-ES_tradnl"/>
        </w:rPr>
      </w:pPr>
      <w:r w:rsidRPr="00DD697F">
        <w:rPr>
          <w:rFonts w:ascii="Tahoma" w:hAnsi="Tahoma" w:cs="Tahoma"/>
          <w:szCs w:val="22"/>
          <w:lang w:val="es-ES_tradnl"/>
        </w:rPr>
        <w:t>Revisa que las unidades ingresen a nuestras instalaciones una vez cada tres meses y supervisa que se encuentren en perfectas condiciones</w:t>
      </w:r>
    </w:p>
    <w:p w:rsidR="00DD697F" w:rsidRPr="00DD697F" w:rsidRDefault="00DD697F" w:rsidP="00DD697F">
      <w:pPr>
        <w:pStyle w:val="Textoindependiente3"/>
        <w:rPr>
          <w:rFonts w:ascii="Tahoma" w:hAnsi="Tahoma" w:cs="Tahoma"/>
          <w:szCs w:val="22"/>
          <w:lang w:val="es-ES_tradnl"/>
        </w:rPr>
      </w:pPr>
      <w:r w:rsidRPr="00DD697F">
        <w:rPr>
          <w:rFonts w:ascii="Tahoma" w:hAnsi="Tahoma" w:cs="Tahoma"/>
          <w:szCs w:val="22"/>
          <w:lang w:val="es-ES_tradnl"/>
        </w:rPr>
        <w:t xml:space="preserve">Debe de asegurar que se apliquen los recursos aprobados en el presupuesto anual.  </w:t>
      </w:r>
    </w:p>
    <w:p w:rsidR="00DD697F" w:rsidRPr="00DD697F" w:rsidRDefault="00DD697F" w:rsidP="00DD697F">
      <w:pPr>
        <w:pStyle w:val="Textoindependiente3"/>
        <w:rPr>
          <w:rFonts w:ascii="Tahoma" w:hAnsi="Tahoma" w:cs="Tahoma"/>
          <w:szCs w:val="22"/>
          <w:lang w:val="es-ES_tradnl"/>
        </w:rPr>
      </w:pPr>
    </w:p>
    <w:p w:rsidR="00DD697F" w:rsidRPr="00DD697F" w:rsidRDefault="00DD697F" w:rsidP="00DD697F">
      <w:pPr>
        <w:jc w:val="both"/>
        <w:rPr>
          <w:rFonts w:ascii="Tahoma" w:hAnsi="Tahoma" w:cs="Tahoma"/>
          <w:b/>
          <w:sz w:val="22"/>
          <w:szCs w:val="22"/>
        </w:rPr>
      </w:pPr>
      <w:r w:rsidRPr="00DD697F">
        <w:rPr>
          <w:rFonts w:ascii="Tahoma" w:hAnsi="Tahoma" w:cs="Tahoma"/>
          <w:b/>
          <w:sz w:val="22"/>
          <w:szCs w:val="22"/>
        </w:rPr>
        <w:t>Situación organizacional:</w:t>
      </w:r>
    </w:p>
    <w:p w:rsidR="00DD697F" w:rsidRDefault="00DD697F" w:rsidP="00DD697F">
      <w:pPr>
        <w:jc w:val="both"/>
        <w:rPr>
          <w:rFonts w:ascii="Tahoma" w:hAnsi="Tahoma" w:cs="Tahoma"/>
          <w:sz w:val="22"/>
          <w:szCs w:val="22"/>
        </w:rPr>
      </w:pPr>
    </w:p>
    <w:p w:rsidR="00DD697F" w:rsidRDefault="00DD697F" w:rsidP="00DD697F">
      <w:pPr>
        <w:jc w:val="both"/>
        <w:rPr>
          <w:rFonts w:ascii="Tahoma" w:hAnsi="Tahoma" w:cs="Tahoma"/>
          <w:sz w:val="22"/>
          <w:szCs w:val="22"/>
        </w:rPr>
      </w:pPr>
      <w:r w:rsidRPr="00DD697F">
        <w:rPr>
          <w:rFonts w:ascii="Tahoma" w:hAnsi="Tahoma" w:cs="Tahoma"/>
          <w:sz w:val="22"/>
          <w:szCs w:val="22"/>
        </w:rPr>
        <w:t>Puestos que le reportan:</w:t>
      </w:r>
      <w:r w:rsidRPr="00DD697F">
        <w:rPr>
          <w:rFonts w:ascii="Tahoma" w:hAnsi="Tahoma" w:cs="Tahoma"/>
          <w:sz w:val="22"/>
          <w:szCs w:val="22"/>
        </w:rPr>
        <w:tab/>
      </w:r>
      <w:r w:rsidRPr="00DD697F">
        <w:rPr>
          <w:rFonts w:ascii="Tahoma" w:hAnsi="Tahoma" w:cs="Tahoma"/>
          <w:sz w:val="22"/>
          <w:szCs w:val="22"/>
        </w:rPr>
        <w:tab/>
      </w:r>
      <w:r>
        <w:rPr>
          <w:rFonts w:ascii="Tahoma" w:hAnsi="Tahoma" w:cs="Tahoma"/>
          <w:sz w:val="22"/>
          <w:szCs w:val="22"/>
        </w:rPr>
        <w:tab/>
      </w:r>
      <w:r w:rsidRPr="00DD697F">
        <w:rPr>
          <w:rFonts w:ascii="Tahoma" w:hAnsi="Tahoma" w:cs="Tahoma"/>
          <w:sz w:val="22"/>
          <w:szCs w:val="22"/>
        </w:rPr>
        <w:t xml:space="preserve">Operadores de servicio público </w:t>
      </w:r>
    </w:p>
    <w:p w:rsidR="00DD697F" w:rsidRPr="00DD697F" w:rsidRDefault="00DD697F" w:rsidP="00DD697F">
      <w:pPr>
        <w:jc w:val="both"/>
        <w:rPr>
          <w:rFonts w:ascii="Tahoma" w:hAnsi="Tahoma" w:cs="Tahoma"/>
          <w:b/>
          <w:sz w:val="22"/>
          <w:szCs w:val="22"/>
        </w:rPr>
      </w:pPr>
    </w:p>
    <w:p w:rsidR="00DD697F" w:rsidRPr="00DD697F" w:rsidRDefault="00DD697F" w:rsidP="00DD697F">
      <w:pPr>
        <w:ind w:left="4245" w:hanging="4245"/>
        <w:jc w:val="both"/>
        <w:rPr>
          <w:rFonts w:ascii="Tahoma" w:hAnsi="Tahoma" w:cs="Tahoma"/>
          <w:sz w:val="22"/>
          <w:szCs w:val="22"/>
        </w:rPr>
      </w:pPr>
      <w:r w:rsidRPr="00DD697F">
        <w:rPr>
          <w:rFonts w:ascii="Tahoma" w:hAnsi="Tahoma" w:cs="Tahoma"/>
          <w:sz w:val="22"/>
          <w:szCs w:val="22"/>
        </w:rPr>
        <w:t>Puestos a quien reporta:</w:t>
      </w:r>
      <w:r w:rsidRPr="00DD697F">
        <w:rPr>
          <w:rFonts w:ascii="Tahoma" w:hAnsi="Tahoma" w:cs="Tahoma"/>
          <w:sz w:val="22"/>
          <w:szCs w:val="22"/>
        </w:rPr>
        <w:tab/>
      </w:r>
      <w:r>
        <w:rPr>
          <w:rFonts w:ascii="Tahoma" w:hAnsi="Tahoma" w:cs="Tahoma"/>
          <w:sz w:val="22"/>
          <w:szCs w:val="22"/>
        </w:rPr>
        <w:tab/>
      </w:r>
      <w:r w:rsidRPr="00DD697F">
        <w:rPr>
          <w:rFonts w:ascii="Tahoma" w:hAnsi="Tahoma" w:cs="Tahoma"/>
          <w:sz w:val="22"/>
          <w:szCs w:val="22"/>
        </w:rPr>
        <w:t>Gerente de Mantenimiento y/o Director de Transportes</w:t>
      </w:r>
    </w:p>
    <w:p w:rsidR="00DD697F" w:rsidRPr="00DD697F" w:rsidRDefault="00DD697F" w:rsidP="00DD697F">
      <w:pPr>
        <w:jc w:val="both"/>
        <w:rPr>
          <w:rFonts w:ascii="Tahoma" w:hAnsi="Tahoma" w:cs="Tahoma"/>
          <w:sz w:val="22"/>
          <w:szCs w:val="22"/>
        </w:rPr>
      </w:pPr>
    </w:p>
    <w:p w:rsidR="00DD697F" w:rsidRPr="00DD697F" w:rsidRDefault="00DD697F" w:rsidP="00DD697F">
      <w:pPr>
        <w:jc w:val="both"/>
        <w:rPr>
          <w:rFonts w:ascii="Tahoma" w:hAnsi="Tahoma" w:cs="Tahoma"/>
          <w:b/>
          <w:sz w:val="22"/>
          <w:szCs w:val="22"/>
        </w:rPr>
      </w:pPr>
      <w:r w:rsidRPr="00DD697F">
        <w:rPr>
          <w:rFonts w:ascii="Tahoma" w:hAnsi="Tahoma" w:cs="Tahoma"/>
          <w:b/>
          <w:sz w:val="22"/>
          <w:szCs w:val="22"/>
        </w:rPr>
        <w:t>Principales relaciones:</w:t>
      </w:r>
    </w:p>
    <w:p w:rsidR="00DD697F" w:rsidRPr="00DD697F" w:rsidRDefault="00DD697F" w:rsidP="00DD697F">
      <w:pPr>
        <w:ind w:left="2832" w:hanging="2127"/>
        <w:jc w:val="both"/>
        <w:rPr>
          <w:rFonts w:ascii="Tahoma" w:hAnsi="Tahoma" w:cs="Tahoma"/>
          <w:sz w:val="22"/>
          <w:szCs w:val="22"/>
        </w:rPr>
      </w:pPr>
    </w:p>
    <w:p w:rsidR="00DD697F" w:rsidRPr="00DD697F" w:rsidRDefault="00DD697F" w:rsidP="00DD697F">
      <w:pPr>
        <w:ind w:left="4245" w:hanging="4245"/>
        <w:jc w:val="both"/>
        <w:rPr>
          <w:rFonts w:ascii="Tahoma" w:hAnsi="Tahoma" w:cs="Tahoma"/>
          <w:sz w:val="22"/>
          <w:szCs w:val="22"/>
        </w:rPr>
      </w:pPr>
      <w:r w:rsidRPr="00DD697F">
        <w:rPr>
          <w:rFonts w:ascii="Tahoma" w:hAnsi="Tahoma" w:cs="Tahoma"/>
          <w:bCs/>
          <w:sz w:val="22"/>
          <w:szCs w:val="22"/>
        </w:rPr>
        <w:t>Internas:</w:t>
      </w:r>
      <w:r w:rsidRPr="00DD697F">
        <w:rPr>
          <w:rFonts w:ascii="Tahoma" w:hAnsi="Tahoma" w:cs="Tahoma"/>
          <w:sz w:val="22"/>
          <w:szCs w:val="22"/>
        </w:rPr>
        <w:tab/>
      </w:r>
      <w:r>
        <w:rPr>
          <w:rFonts w:ascii="Tahoma" w:hAnsi="Tahoma" w:cs="Tahoma"/>
          <w:sz w:val="22"/>
          <w:szCs w:val="22"/>
        </w:rPr>
        <w:tab/>
      </w:r>
      <w:r w:rsidRPr="00DD697F">
        <w:rPr>
          <w:rFonts w:ascii="Tahoma" w:hAnsi="Tahoma" w:cs="Tahoma"/>
          <w:sz w:val="22"/>
          <w:szCs w:val="22"/>
        </w:rPr>
        <w:t>Personal Gerencial, de Supervisión, Operación y Jefes de Flotilla</w:t>
      </w:r>
    </w:p>
    <w:p w:rsidR="00DD697F" w:rsidRPr="00DD697F" w:rsidRDefault="00DD697F" w:rsidP="00DD697F">
      <w:pPr>
        <w:jc w:val="both"/>
        <w:rPr>
          <w:rFonts w:ascii="Tahoma" w:hAnsi="Tahoma" w:cs="Tahoma"/>
          <w:caps/>
          <w:sz w:val="22"/>
          <w:szCs w:val="22"/>
        </w:rPr>
      </w:pPr>
      <w:r w:rsidRPr="00DD697F">
        <w:rPr>
          <w:rFonts w:ascii="Tahoma" w:hAnsi="Tahoma" w:cs="Tahoma"/>
          <w:bCs/>
          <w:sz w:val="22"/>
          <w:szCs w:val="22"/>
        </w:rPr>
        <w:t>Externas</w:t>
      </w:r>
      <w:r w:rsidRPr="00DD697F">
        <w:rPr>
          <w:rFonts w:ascii="Tahoma" w:hAnsi="Tahoma" w:cs="Tahoma"/>
          <w:sz w:val="22"/>
          <w:szCs w:val="22"/>
        </w:rPr>
        <w:t xml:space="preserve">:    </w:t>
      </w:r>
      <w:r w:rsidRPr="00DD697F">
        <w:rPr>
          <w:rFonts w:ascii="Tahoma" w:hAnsi="Tahoma" w:cs="Tahoma"/>
          <w:sz w:val="22"/>
          <w:szCs w:val="22"/>
        </w:rPr>
        <w:tab/>
      </w:r>
      <w:r w:rsidRPr="00DD697F">
        <w:rPr>
          <w:rFonts w:ascii="Tahoma" w:hAnsi="Tahoma" w:cs="Tahoma"/>
          <w:sz w:val="22"/>
          <w:szCs w:val="22"/>
        </w:rPr>
        <w:tab/>
      </w:r>
      <w:r>
        <w:rPr>
          <w:rFonts w:ascii="Tahoma" w:hAnsi="Tahoma" w:cs="Tahoma"/>
          <w:sz w:val="22"/>
          <w:szCs w:val="22"/>
        </w:rPr>
        <w:tab/>
      </w:r>
      <w:r>
        <w:rPr>
          <w:rFonts w:ascii="Tahoma" w:hAnsi="Tahoma" w:cs="Tahoma"/>
          <w:sz w:val="22"/>
          <w:szCs w:val="22"/>
        </w:rPr>
        <w:tab/>
      </w:r>
      <w:r>
        <w:rPr>
          <w:rFonts w:ascii="Tahoma" w:hAnsi="Tahoma" w:cs="Tahoma"/>
          <w:sz w:val="22"/>
          <w:szCs w:val="22"/>
        </w:rPr>
        <w:tab/>
      </w:r>
      <w:r w:rsidRPr="00DD697F">
        <w:rPr>
          <w:rFonts w:ascii="Tahoma" w:hAnsi="Tahoma" w:cs="Tahoma"/>
          <w:sz w:val="22"/>
          <w:szCs w:val="22"/>
        </w:rPr>
        <w:t>Clientes y proveedores</w:t>
      </w:r>
    </w:p>
    <w:p w:rsidR="00DD697F" w:rsidRPr="00DD697F" w:rsidRDefault="00DD697F" w:rsidP="00DD697F">
      <w:pPr>
        <w:jc w:val="both"/>
        <w:rPr>
          <w:rFonts w:ascii="Tahoma" w:hAnsi="Tahoma" w:cs="Tahoma"/>
          <w:bCs/>
          <w:sz w:val="22"/>
          <w:szCs w:val="22"/>
          <w:lang w:val="es-MX"/>
        </w:rPr>
      </w:pPr>
    </w:p>
    <w:p w:rsidR="00DD697F" w:rsidRPr="00DD697F" w:rsidRDefault="00DD697F" w:rsidP="00DD697F">
      <w:pPr>
        <w:pStyle w:val="Ttulo4"/>
        <w:rPr>
          <w:rFonts w:ascii="Tahoma" w:hAnsi="Tahoma" w:cs="Tahoma"/>
          <w:szCs w:val="22"/>
        </w:rPr>
      </w:pPr>
      <w:r w:rsidRPr="00DD697F">
        <w:rPr>
          <w:rFonts w:ascii="Tahoma" w:hAnsi="Tahoma" w:cs="Tahoma"/>
          <w:szCs w:val="22"/>
        </w:rPr>
        <w:t>Requisitos del puesto</w:t>
      </w:r>
    </w:p>
    <w:p w:rsidR="00DD697F" w:rsidRPr="00DD697F" w:rsidRDefault="00DD697F" w:rsidP="00DD697F">
      <w:pPr>
        <w:ind w:left="4245" w:hanging="4245"/>
        <w:jc w:val="both"/>
        <w:rPr>
          <w:rFonts w:ascii="Tahoma" w:hAnsi="Tahoma" w:cs="Tahoma"/>
          <w:sz w:val="22"/>
          <w:szCs w:val="22"/>
          <w:lang w:val="es-MX"/>
        </w:rPr>
      </w:pPr>
      <w:r w:rsidRPr="00DD697F">
        <w:rPr>
          <w:rFonts w:ascii="Tahoma" w:hAnsi="Tahoma" w:cs="Tahoma"/>
          <w:bCs/>
          <w:sz w:val="22"/>
          <w:szCs w:val="22"/>
        </w:rPr>
        <w:t>Experiencia mínima:</w:t>
      </w:r>
      <w:r w:rsidRPr="00DD697F">
        <w:rPr>
          <w:rFonts w:ascii="Tahoma" w:hAnsi="Tahoma" w:cs="Tahoma"/>
          <w:b/>
          <w:sz w:val="22"/>
          <w:szCs w:val="22"/>
        </w:rPr>
        <w:tab/>
      </w:r>
      <w:r>
        <w:rPr>
          <w:rFonts w:ascii="Tahoma" w:hAnsi="Tahoma" w:cs="Tahoma"/>
          <w:b/>
          <w:sz w:val="22"/>
          <w:szCs w:val="22"/>
        </w:rPr>
        <w:tab/>
      </w:r>
      <w:r w:rsidRPr="00DD697F">
        <w:rPr>
          <w:rFonts w:ascii="Tahoma" w:hAnsi="Tahoma" w:cs="Tahoma"/>
          <w:sz w:val="22"/>
          <w:szCs w:val="22"/>
        </w:rPr>
        <w:t>1</w:t>
      </w:r>
      <w:r w:rsidRPr="00DD697F">
        <w:rPr>
          <w:rFonts w:ascii="Tahoma" w:hAnsi="Tahoma" w:cs="Tahoma"/>
          <w:sz w:val="22"/>
          <w:szCs w:val="22"/>
          <w:lang w:val="es-MX"/>
        </w:rPr>
        <w:t xml:space="preserve"> a 2 años en actividades de mantenimiento de tractores y motores a diesel, manejo de personal, seguimiento de indicadores, control de documentos y organización del trabajo.</w:t>
      </w:r>
    </w:p>
    <w:p w:rsidR="00DD697F" w:rsidRPr="00DD697F" w:rsidRDefault="00DD697F" w:rsidP="00DD697F">
      <w:pPr>
        <w:ind w:left="4245" w:hanging="4245"/>
        <w:jc w:val="both"/>
        <w:rPr>
          <w:rFonts w:ascii="Tahoma" w:hAnsi="Tahoma" w:cs="Tahoma"/>
          <w:sz w:val="22"/>
          <w:szCs w:val="22"/>
        </w:rPr>
      </w:pPr>
      <w:r w:rsidRPr="00DD697F">
        <w:rPr>
          <w:rFonts w:ascii="Tahoma" w:hAnsi="Tahoma" w:cs="Tahoma"/>
          <w:sz w:val="22"/>
          <w:szCs w:val="22"/>
        </w:rPr>
        <w:t>Escolaridad:</w:t>
      </w:r>
      <w:r w:rsidRPr="00DD697F">
        <w:rPr>
          <w:rFonts w:ascii="Tahoma" w:hAnsi="Tahoma" w:cs="Tahoma"/>
          <w:sz w:val="22"/>
          <w:szCs w:val="22"/>
        </w:rPr>
        <w:tab/>
      </w:r>
      <w:r>
        <w:rPr>
          <w:rFonts w:ascii="Tahoma" w:hAnsi="Tahoma" w:cs="Tahoma"/>
          <w:sz w:val="22"/>
          <w:szCs w:val="22"/>
        </w:rPr>
        <w:tab/>
      </w:r>
      <w:r w:rsidRPr="00DD697F">
        <w:rPr>
          <w:rFonts w:ascii="Tahoma" w:hAnsi="Tahoma" w:cs="Tahoma"/>
          <w:sz w:val="22"/>
          <w:szCs w:val="22"/>
        </w:rPr>
        <w:t>Carrera profesional en el área de ingeniería  y/o carrera trunca</w:t>
      </w:r>
    </w:p>
    <w:p w:rsidR="00DD697F" w:rsidRPr="00DD697F" w:rsidRDefault="00DD697F" w:rsidP="00DD697F">
      <w:pPr>
        <w:jc w:val="both"/>
        <w:rPr>
          <w:rFonts w:ascii="Tahoma" w:hAnsi="Tahoma" w:cs="Tahoma"/>
          <w:sz w:val="22"/>
          <w:szCs w:val="22"/>
        </w:rPr>
      </w:pPr>
      <w:r w:rsidRPr="00DD697F">
        <w:rPr>
          <w:rFonts w:ascii="Tahoma" w:hAnsi="Tahoma" w:cs="Tahoma"/>
          <w:sz w:val="22"/>
          <w:szCs w:val="22"/>
        </w:rPr>
        <w:t>Edad:</w:t>
      </w:r>
      <w:r w:rsidRPr="00DD697F">
        <w:rPr>
          <w:rFonts w:ascii="Tahoma" w:hAnsi="Tahoma" w:cs="Tahoma"/>
          <w:sz w:val="22"/>
          <w:szCs w:val="22"/>
        </w:rPr>
        <w:tab/>
      </w:r>
      <w:r w:rsidRPr="00DD697F">
        <w:rPr>
          <w:rFonts w:ascii="Tahoma" w:hAnsi="Tahoma" w:cs="Tahoma"/>
          <w:sz w:val="22"/>
          <w:szCs w:val="22"/>
        </w:rPr>
        <w:tab/>
      </w:r>
      <w:r w:rsidRPr="00DD697F">
        <w:rPr>
          <w:rFonts w:ascii="Tahoma" w:hAnsi="Tahoma" w:cs="Tahoma"/>
          <w:sz w:val="22"/>
          <w:szCs w:val="22"/>
        </w:rPr>
        <w:tab/>
      </w:r>
      <w:r w:rsidRPr="00DD697F">
        <w:rPr>
          <w:rFonts w:ascii="Tahoma" w:hAnsi="Tahoma" w:cs="Tahoma"/>
          <w:sz w:val="22"/>
          <w:szCs w:val="22"/>
        </w:rPr>
        <w:tab/>
      </w:r>
      <w:r>
        <w:rPr>
          <w:rFonts w:ascii="Tahoma" w:hAnsi="Tahoma" w:cs="Tahoma"/>
          <w:sz w:val="22"/>
          <w:szCs w:val="22"/>
        </w:rPr>
        <w:tab/>
      </w:r>
      <w:r>
        <w:rPr>
          <w:rFonts w:ascii="Tahoma" w:hAnsi="Tahoma" w:cs="Tahoma"/>
          <w:sz w:val="22"/>
          <w:szCs w:val="22"/>
        </w:rPr>
        <w:tab/>
      </w:r>
      <w:r w:rsidRPr="00DD697F">
        <w:rPr>
          <w:rFonts w:ascii="Tahoma" w:hAnsi="Tahoma" w:cs="Tahoma"/>
          <w:sz w:val="22"/>
          <w:szCs w:val="22"/>
        </w:rPr>
        <w:t xml:space="preserve">25 a 40 años </w:t>
      </w:r>
    </w:p>
    <w:p w:rsidR="00DD697F" w:rsidRPr="00DD697F" w:rsidRDefault="00DD697F" w:rsidP="00DD697F">
      <w:pPr>
        <w:pStyle w:val="Textoindependiente"/>
        <w:spacing w:line="240" w:lineRule="auto"/>
        <w:rPr>
          <w:rFonts w:ascii="Tahoma" w:hAnsi="Tahoma" w:cs="Tahoma"/>
          <w:sz w:val="22"/>
          <w:szCs w:val="22"/>
          <w:lang w:val="es-ES"/>
        </w:rPr>
      </w:pPr>
      <w:r w:rsidRPr="00DD697F">
        <w:rPr>
          <w:rFonts w:ascii="Tahoma" w:hAnsi="Tahoma" w:cs="Tahoma"/>
          <w:sz w:val="22"/>
          <w:szCs w:val="22"/>
          <w:lang w:val="es-ES"/>
        </w:rPr>
        <w:t>Sexo:</w:t>
      </w:r>
      <w:r w:rsidRPr="00DD697F">
        <w:rPr>
          <w:rFonts w:ascii="Tahoma" w:hAnsi="Tahoma" w:cs="Tahoma"/>
          <w:sz w:val="22"/>
          <w:szCs w:val="22"/>
          <w:lang w:val="es-ES"/>
        </w:rPr>
        <w:tab/>
      </w:r>
      <w:r w:rsidRPr="00DD697F">
        <w:rPr>
          <w:rFonts w:ascii="Tahoma" w:hAnsi="Tahoma" w:cs="Tahoma"/>
          <w:sz w:val="22"/>
          <w:szCs w:val="22"/>
          <w:lang w:val="es-ES"/>
        </w:rPr>
        <w:tab/>
      </w:r>
      <w:r w:rsidRPr="00DD697F">
        <w:rPr>
          <w:rFonts w:ascii="Tahoma" w:hAnsi="Tahoma" w:cs="Tahoma"/>
          <w:sz w:val="22"/>
          <w:szCs w:val="22"/>
          <w:lang w:val="es-ES"/>
        </w:rPr>
        <w:tab/>
      </w:r>
      <w:r w:rsidRPr="00DD697F">
        <w:rPr>
          <w:rFonts w:ascii="Tahoma" w:hAnsi="Tahoma" w:cs="Tahoma"/>
          <w:sz w:val="22"/>
          <w:szCs w:val="22"/>
          <w:lang w:val="es-ES"/>
        </w:rPr>
        <w:tab/>
      </w:r>
      <w:r>
        <w:rPr>
          <w:rFonts w:ascii="Tahoma" w:hAnsi="Tahoma" w:cs="Tahoma"/>
          <w:sz w:val="22"/>
          <w:szCs w:val="22"/>
          <w:lang w:val="es-ES"/>
        </w:rPr>
        <w:tab/>
      </w:r>
      <w:r>
        <w:rPr>
          <w:rFonts w:ascii="Tahoma" w:hAnsi="Tahoma" w:cs="Tahoma"/>
          <w:sz w:val="22"/>
          <w:szCs w:val="22"/>
          <w:lang w:val="es-ES"/>
        </w:rPr>
        <w:tab/>
      </w:r>
      <w:r w:rsidRPr="00DD697F">
        <w:rPr>
          <w:rFonts w:ascii="Tahoma" w:hAnsi="Tahoma" w:cs="Tahoma"/>
          <w:sz w:val="22"/>
          <w:szCs w:val="22"/>
          <w:lang w:val="es-ES"/>
        </w:rPr>
        <w:t>Masculino</w:t>
      </w:r>
    </w:p>
    <w:p w:rsidR="00DD697F" w:rsidRPr="00DD697F" w:rsidRDefault="00DD697F" w:rsidP="00DD697F">
      <w:pPr>
        <w:pStyle w:val="Sangra2detindependiente"/>
        <w:ind w:left="0"/>
        <w:rPr>
          <w:rFonts w:ascii="Tahoma" w:hAnsi="Tahoma" w:cs="Tahoma"/>
          <w:sz w:val="22"/>
          <w:szCs w:val="22"/>
        </w:rPr>
      </w:pPr>
      <w:r w:rsidRPr="00DD697F">
        <w:rPr>
          <w:rFonts w:ascii="Tahoma" w:hAnsi="Tahoma" w:cs="Tahoma"/>
          <w:sz w:val="22"/>
          <w:szCs w:val="22"/>
        </w:rPr>
        <w:t>Estado civil:</w:t>
      </w:r>
      <w:r w:rsidRPr="00DD697F">
        <w:rPr>
          <w:rFonts w:ascii="Tahoma" w:hAnsi="Tahoma" w:cs="Tahoma"/>
          <w:sz w:val="22"/>
          <w:szCs w:val="22"/>
        </w:rPr>
        <w:tab/>
      </w:r>
      <w:r w:rsidRPr="00DD697F">
        <w:rPr>
          <w:rFonts w:ascii="Tahoma" w:hAnsi="Tahoma" w:cs="Tahoma"/>
          <w:sz w:val="22"/>
          <w:szCs w:val="22"/>
        </w:rPr>
        <w:tab/>
      </w:r>
      <w:r w:rsidRPr="00DD697F">
        <w:rPr>
          <w:rFonts w:ascii="Tahoma" w:hAnsi="Tahoma" w:cs="Tahoma"/>
          <w:sz w:val="22"/>
          <w:szCs w:val="22"/>
        </w:rPr>
        <w:tab/>
      </w:r>
      <w:r>
        <w:rPr>
          <w:rFonts w:ascii="Tahoma" w:hAnsi="Tahoma" w:cs="Tahoma"/>
          <w:sz w:val="22"/>
          <w:szCs w:val="22"/>
        </w:rPr>
        <w:tab/>
      </w:r>
      <w:r>
        <w:rPr>
          <w:rFonts w:ascii="Tahoma" w:hAnsi="Tahoma" w:cs="Tahoma"/>
          <w:sz w:val="22"/>
          <w:szCs w:val="22"/>
        </w:rPr>
        <w:tab/>
      </w:r>
      <w:r w:rsidRPr="00DD697F">
        <w:rPr>
          <w:rFonts w:ascii="Tahoma" w:hAnsi="Tahoma" w:cs="Tahoma"/>
          <w:sz w:val="22"/>
          <w:szCs w:val="22"/>
        </w:rPr>
        <w:t>Indistinto.</w:t>
      </w:r>
      <w:r w:rsidRPr="00DD697F">
        <w:rPr>
          <w:rFonts w:ascii="Tahoma" w:hAnsi="Tahoma" w:cs="Tahoma"/>
          <w:sz w:val="22"/>
          <w:szCs w:val="22"/>
        </w:rPr>
        <w:tab/>
      </w:r>
      <w:r w:rsidRPr="00DD697F">
        <w:rPr>
          <w:rFonts w:ascii="Tahoma" w:hAnsi="Tahoma" w:cs="Tahoma"/>
          <w:sz w:val="22"/>
          <w:szCs w:val="22"/>
        </w:rPr>
        <w:tab/>
      </w:r>
    </w:p>
    <w:p w:rsidR="00DD697F" w:rsidRDefault="00DD697F" w:rsidP="00DD697F">
      <w:pPr>
        <w:pStyle w:val="Textoindependiente2"/>
        <w:rPr>
          <w:rFonts w:ascii="Tahoma" w:hAnsi="Tahoma" w:cs="Tahoma"/>
          <w:sz w:val="22"/>
          <w:szCs w:val="22"/>
          <w:lang w:val="es-ES"/>
        </w:rPr>
      </w:pPr>
    </w:p>
    <w:p w:rsidR="00DD697F" w:rsidRDefault="00DD697F" w:rsidP="00DD697F">
      <w:pPr>
        <w:pStyle w:val="Textoindependiente2"/>
        <w:rPr>
          <w:rFonts w:ascii="Tahoma" w:hAnsi="Tahoma" w:cs="Tahoma"/>
          <w:sz w:val="22"/>
          <w:szCs w:val="22"/>
          <w:lang w:val="es-ES"/>
        </w:rPr>
      </w:pPr>
    </w:p>
    <w:p w:rsidR="00DD697F" w:rsidRPr="00DD697F" w:rsidRDefault="00DD697F" w:rsidP="00DD697F">
      <w:pPr>
        <w:pStyle w:val="Textoindependiente2"/>
        <w:rPr>
          <w:rFonts w:ascii="Tahoma" w:hAnsi="Tahoma" w:cs="Tahoma"/>
          <w:sz w:val="22"/>
          <w:szCs w:val="22"/>
          <w:lang w:val="es-ES"/>
        </w:rPr>
      </w:pPr>
    </w:p>
    <w:p w:rsidR="00DD697F" w:rsidRPr="00DD697F" w:rsidRDefault="00DD697F" w:rsidP="00DD697F">
      <w:pPr>
        <w:pStyle w:val="Textoindependiente2"/>
        <w:rPr>
          <w:rFonts w:ascii="Tahoma" w:hAnsi="Tahoma" w:cs="Tahoma"/>
          <w:sz w:val="22"/>
          <w:szCs w:val="22"/>
          <w:lang w:val="es-ES"/>
        </w:rPr>
      </w:pPr>
    </w:p>
    <w:p w:rsidR="00DD697F" w:rsidRPr="008634CE" w:rsidRDefault="00DD697F" w:rsidP="00DD697F">
      <w:pPr>
        <w:rPr>
          <w:rFonts w:ascii="Tahoma" w:hAnsi="Tahoma" w:cs="Tahoma"/>
          <w:b/>
          <w:sz w:val="22"/>
          <w:szCs w:val="22"/>
        </w:rPr>
      </w:pPr>
      <w:r w:rsidRPr="008634CE">
        <w:rPr>
          <w:rFonts w:ascii="Tahoma" w:hAnsi="Tahoma" w:cs="Tahoma"/>
          <w:b/>
          <w:sz w:val="22"/>
          <w:szCs w:val="22"/>
        </w:rPr>
        <w:lastRenderedPageBreak/>
        <w:t>Competencias Personales:</w:t>
      </w:r>
    </w:p>
    <w:p w:rsidR="00DD697F" w:rsidRPr="008634CE" w:rsidRDefault="00DD697F" w:rsidP="00DD697F">
      <w:pPr>
        <w:rPr>
          <w:rFonts w:ascii="Tahoma" w:hAnsi="Tahoma" w:cs="Tahoma"/>
          <w:sz w:val="22"/>
          <w:szCs w:val="22"/>
        </w:rPr>
      </w:pPr>
      <w:r w:rsidRPr="008634CE">
        <w:rPr>
          <w:rFonts w:ascii="Tahoma" w:hAnsi="Tahoma" w:cs="Tahoma"/>
          <w:sz w:val="22"/>
          <w:szCs w:val="22"/>
        </w:rPr>
        <w:t xml:space="preserve">Honestidad </w:t>
      </w:r>
    </w:p>
    <w:p w:rsidR="00DD697F" w:rsidRDefault="00DD697F" w:rsidP="00DD697F">
      <w:pPr>
        <w:rPr>
          <w:rFonts w:ascii="Tahoma" w:hAnsi="Tahoma" w:cs="Tahoma"/>
          <w:sz w:val="22"/>
          <w:szCs w:val="22"/>
        </w:rPr>
      </w:pPr>
      <w:r w:rsidRPr="008634CE">
        <w:rPr>
          <w:rFonts w:ascii="Tahoma" w:hAnsi="Tahoma" w:cs="Tahoma"/>
          <w:sz w:val="22"/>
          <w:szCs w:val="22"/>
        </w:rPr>
        <w:t xml:space="preserve">Lealtad y Responsabilidad </w:t>
      </w:r>
    </w:p>
    <w:p w:rsidR="00DD697F" w:rsidRPr="008634CE" w:rsidRDefault="00DD697F" w:rsidP="00DD697F">
      <w:pPr>
        <w:rPr>
          <w:rFonts w:ascii="Tahoma" w:hAnsi="Tahoma" w:cs="Tahoma"/>
          <w:sz w:val="22"/>
          <w:szCs w:val="22"/>
        </w:rPr>
      </w:pPr>
      <w:r>
        <w:rPr>
          <w:rFonts w:ascii="Tahoma" w:hAnsi="Tahoma" w:cs="Tahoma"/>
          <w:sz w:val="22"/>
          <w:szCs w:val="22"/>
        </w:rPr>
        <w:t xml:space="preserve">Disciplina </w:t>
      </w:r>
    </w:p>
    <w:p w:rsidR="00DD697F" w:rsidRPr="008634CE" w:rsidRDefault="00DD697F" w:rsidP="00DD697F">
      <w:pPr>
        <w:rPr>
          <w:rFonts w:ascii="Tahoma" w:hAnsi="Tahoma" w:cs="Tahoma"/>
          <w:b/>
          <w:sz w:val="22"/>
          <w:szCs w:val="22"/>
        </w:rPr>
      </w:pPr>
      <w:r w:rsidRPr="008634CE">
        <w:rPr>
          <w:rFonts w:ascii="Tahoma" w:hAnsi="Tahoma" w:cs="Tahoma"/>
          <w:b/>
          <w:sz w:val="22"/>
          <w:szCs w:val="22"/>
        </w:rPr>
        <w:t>Competencias de Relación:</w:t>
      </w:r>
    </w:p>
    <w:p w:rsidR="00DD697F" w:rsidRPr="008634CE" w:rsidRDefault="00DD697F" w:rsidP="00DD697F">
      <w:pPr>
        <w:rPr>
          <w:rFonts w:ascii="Tahoma" w:hAnsi="Tahoma" w:cs="Tahoma"/>
          <w:sz w:val="22"/>
          <w:szCs w:val="22"/>
        </w:rPr>
      </w:pPr>
      <w:r w:rsidRPr="008634CE">
        <w:rPr>
          <w:rFonts w:ascii="Tahoma" w:hAnsi="Tahoma" w:cs="Tahoma"/>
          <w:sz w:val="22"/>
          <w:szCs w:val="22"/>
        </w:rPr>
        <w:t>Respeto y confianza</w:t>
      </w:r>
    </w:p>
    <w:p w:rsidR="00DD697F" w:rsidRPr="008634CE" w:rsidRDefault="00DD697F" w:rsidP="00DD697F">
      <w:pPr>
        <w:rPr>
          <w:rFonts w:ascii="Tahoma" w:hAnsi="Tahoma" w:cs="Tahoma"/>
          <w:sz w:val="22"/>
          <w:szCs w:val="22"/>
        </w:rPr>
      </w:pPr>
      <w:r w:rsidRPr="008634CE">
        <w:rPr>
          <w:rFonts w:ascii="Tahoma" w:hAnsi="Tahoma" w:cs="Tahoma"/>
          <w:sz w:val="22"/>
          <w:szCs w:val="22"/>
        </w:rPr>
        <w:t xml:space="preserve">Comunicación </w:t>
      </w:r>
    </w:p>
    <w:p w:rsidR="00DD697F" w:rsidRPr="008634CE" w:rsidRDefault="00DD697F" w:rsidP="00DD697F">
      <w:pPr>
        <w:rPr>
          <w:rFonts w:ascii="Tahoma" w:hAnsi="Tahoma" w:cs="Tahoma"/>
          <w:sz w:val="22"/>
          <w:szCs w:val="22"/>
        </w:rPr>
      </w:pPr>
      <w:r w:rsidRPr="008634CE">
        <w:rPr>
          <w:rFonts w:ascii="Tahoma" w:hAnsi="Tahoma" w:cs="Tahoma"/>
          <w:sz w:val="22"/>
          <w:szCs w:val="22"/>
        </w:rPr>
        <w:t>Fuerza de equipo</w:t>
      </w:r>
    </w:p>
    <w:p w:rsidR="00DD697F" w:rsidRPr="008634CE" w:rsidRDefault="00DD697F" w:rsidP="00DD697F">
      <w:pPr>
        <w:jc w:val="both"/>
        <w:rPr>
          <w:rFonts w:ascii="Tahoma" w:hAnsi="Tahoma" w:cs="Tahoma"/>
          <w:b/>
          <w:sz w:val="22"/>
          <w:szCs w:val="22"/>
        </w:rPr>
      </w:pPr>
      <w:r w:rsidRPr="008634CE">
        <w:rPr>
          <w:rFonts w:ascii="Tahoma" w:hAnsi="Tahoma" w:cs="Tahoma"/>
          <w:b/>
          <w:sz w:val="22"/>
          <w:szCs w:val="22"/>
        </w:rPr>
        <w:t>Competencias de Negocios:</w:t>
      </w:r>
    </w:p>
    <w:p w:rsidR="00DD697F" w:rsidRPr="008634CE" w:rsidRDefault="00DD697F" w:rsidP="00DD697F">
      <w:pPr>
        <w:rPr>
          <w:rFonts w:ascii="Tahoma" w:hAnsi="Tahoma" w:cs="Tahoma"/>
          <w:sz w:val="22"/>
          <w:szCs w:val="22"/>
        </w:rPr>
      </w:pPr>
      <w:r w:rsidRPr="008634CE">
        <w:rPr>
          <w:rFonts w:ascii="Tahoma" w:hAnsi="Tahoma" w:cs="Tahoma"/>
          <w:sz w:val="22"/>
          <w:szCs w:val="22"/>
        </w:rPr>
        <w:t xml:space="preserve">Relación cliente-proveedor </w:t>
      </w:r>
    </w:p>
    <w:p w:rsidR="00DD697F" w:rsidRPr="008634CE" w:rsidRDefault="00DD697F" w:rsidP="00DD697F">
      <w:pPr>
        <w:rPr>
          <w:rFonts w:ascii="Tahoma" w:hAnsi="Tahoma" w:cs="Tahoma"/>
          <w:sz w:val="22"/>
          <w:szCs w:val="22"/>
        </w:rPr>
      </w:pPr>
      <w:r w:rsidRPr="008634CE">
        <w:rPr>
          <w:rFonts w:ascii="Tahoma" w:hAnsi="Tahoma" w:cs="Tahoma"/>
          <w:sz w:val="22"/>
          <w:szCs w:val="22"/>
        </w:rPr>
        <w:t xml:space="preserve">Actitud de Servicio </w:t>
      </w:r>
    </w:p>
    <w:p w:rsidR="00DD697F" w:rsidRPr="008634CE" w:rsidRDefault="00DD697F" w:rsidP="00DD697F">
      <w:pPr>
        <w:rPr>
          <w:rFonts w:ascii="Tahoma" w:hAnsi="Tahoma" w:cs="Tahoma"/>
          <w:b/>
          <w:sz w:val="22"/>
          <w:szCs w:val="22"/>
        </w:rPr>
      </w:pPr>
      <w:r w:rsidRPr="008634CE">
        <w:rPr>
          <w:rFonts w:ascii="Tahoma" w:hAnsi="Tahoma" w:cs="Tahoma"/>
          <w:b/>
          <w:sz w:val="22"/>
          <w:szCs w:val="22"/>
        </w:rPr>
        <w:t>Competencias técnicas:</w:t>
      </w:r>
    </w:p>
    <w:p w:rsidR="00DD697F" w:rsidRPr="00DD697F" w:rsidRDefault="00DD697F" w:rsidP="00DD697F">
      <w:pPr>
        <w:rPr>
          <w:rFonts w:ascii="Tahoma" w:hAnsi="Tahoma" w:cs="Tahoma"/>
          <w:bCs/>
          <w:sz w:val="22"/>
          <w:szCs w:val="22"/>
        </w:rPr>
      </w:pPr>
      <w:r w:rsidRPr="00DD697F">
        <w:rPr>
          <w:rFonts w:ascii="Tahoma" w:hAnsi="Tahoma" w:cs="Tahoma"/>
          <w:bCs/>
          <w:sz w:val="22"/>
          <w:szCs w:val="22"/>
        </w:rPr>
        <w:t>Motores a diesel</w:t>
      </w:r>
    </w:p>
    <w:p w:rsidR="00DD697F" w:rsidRPr="00DD697F" w:rsidRDefault="00DD697F" w:rsidP="00DD697F">
      <w:pPr>
        <w:rPr>
          <w:rFonts w:ascii="Tahoma" w:hAnsi="Tahoma" w:cs="Tahoma"/>
          <w:bCs/>
          <w:sz w:val="22"/>
          <w:szCs w:val="22"/>
        </w:rPr>
      </w:pPr>
      <w:r w:rsidRPr="00DD697F">
        <w:rPr>
          <w:rFonts w:ascii="Tahoma" w:hAnsi="Tahoma" w:cs="Tahoma"/>
          <w:bCs/>
          <w:sz w:val="22"/>
          <w:szCs w:val="22"/>
        </w:rPr>
        <w:t>Transmisiones para tracto camiones</w:t>
      </w:r>
    </w:p>
    <w:p w:rsidR="00DD697F" w:rsidRPr="00DD697F" w:rsidRDefault="00DD697F" w:rsidP="00DD697F">
      <w:pPr>
        <w:rPr>
          <w:rFonts w:ascii="Tahoma" w:hAnsi="Tahoma" w:cs="Tahoma"/>
          <w:bCs/>
          <w:sz w:val="22"/>
          <w:szCs w:val="22"/>
        </w:rPr>
      </w:pPr>
      <w:r w:rsidRPr="00DD697F">
        <w:rPr>
          <w:rFonts w:ascii="Tahoma" w:hAnsi="Tahoma" w:cs="Tahoma"/>
          <w:bCs/>
          <w:sz w:val="22"/>
          <w:szCs w:val="22"/>
        </w:rPr>
        <w:t xml:space="preserve">Procesos y controles administrativos </w:t>
      </w:r>
    </w:p>
    <w:p w:rsidR="00DD697F" w:rsidRPr="00DD697F" w:rsidRDefault="00DD697F" w:rsidP="00DD697F">
      <w:pPr>
        <w:rPr>
          <w:rFonts w:ascii="Tahoma" w:hAnsi="Tahoma" w:cs="Tahoma"/>
          <w:bCs/>
          <w:sz w:val="22"/>
          <w:szCs w:val="22"/>
        </w:rPr>
      </w:pPr>
      <w:r w:rsidRPr="00DD697F">
        <w:rPr>
          <w:rFonts w:ascii="Tahoma" w:hAnsi="Tahoma" w:cs="Tahoma"/>
          <w:bCs/>
          <w:sz w:val="22"/>
          <w:szCs w:val="22"/>
        </w:rPr>
        <w:t xml:space="preserve">Manejo y elaboración Inventarios </w:t>
      </w:r>
    </w:p>
    <w:p w:rsidR="00DD697F" w:rsidRPr="00DD697F" w:rsidRDefault="00DD697F" w:rsidP="00DD697F">
      <w:pPr>
        <w:rPr>
          <w:rFonts w:ascii="Tahoma" w:hAnsi="Tahoma" w:cs="Tahoma"/>
          <w:bCs/>
          <w:sz w:val="22"/>
          <w:szCs w:val="22"/>
        </w:rPr>
      </w:pPr>
      <w:r w:rsidRPr="00DD697F">
        <w:rPr>
          <w:rFonts w:ascii="Tahoma" w:hAnsi="Tahoma" w:cs="Tahoma"/>
          <w:bCs/>
          <w:sz w:val="22"/>
          <w:szCs w:val="22"/>
        </w:rPr>
        <w:t>Manejo de Office avanzado</w:t>
      </w:r>
    </w:p>
    <w:p w:rsidR="00DD697F" w:rsidRPr="00DD697F" w:rsidRDefault="00DD697F" w:rsidP="00DD697F">
      <w:pPr>
        <w:pStyle w:val="Textoindependiente2"/>
        <w:rPr>
          <w:rFonts w:ascii="Tahoma" w:hAnsi="Tahoma" w:cs="Tahoma"/>
          <w:b w:val="0"/>
          <w:bCs w:val="0"/>
          <w:sz w:val="22"/>
          <w:szCs w:val="22"/>
          <w:lang w:val="es-ES"/>
        </w:rPr>
      </w:pPr>
      <w:r w:rsidRPr="00DD697F">
        <w:rPr>
          <w:rFonts w:ascii="Tahoma" w:hAnsi="Tahoma" w:cs="Tahoma"/>
          <w:b w:val="0"/>
          <w:bCs w:val="0"/>
          <w:sz w:val="22"/>
          <w:szCs w:val="22"/>
          <w:lang w:val="es-ES"/>
        </w:rPr>
        <w:t xml:space="preserve">Políticas y procedimientos de la empresa </w:t>
      </w:r>
    </w:p>
    <w:p w:rsidR="00DD697F" w:rsidRPr="00DD697F" w:rsidRDefault="00DD697F" w:rsidP="00DD697F">
      <w:pPr>
        <w:pStyle w:val="Textoindependiente2"/>
        <w:rPr>
          <w:rFonts w:ascii="Tahoma" w:hAnsi="Tahoma" w:cs="Tahoma"/>
          <w:b w:val="0"/>
          <w:bCs w:val="0"/>
          <w:sz w:val="22"/>
          <w:szCs w:val="22"/>
          <w:lang w:val="es-ES"/>
        </w:rPr>
      </w:pPr>
      <w:r w:rsidRPr="00DD697F">
        <w:rPr>
          <w:rFonts w:ascii="Tahoma" w:hAnsi="Tahoma" w:cs="Tahoma"/>
          <w:b w:val="0"/>
          <w:sz w:val="22"/>
          <w:szCs w:val="22"/>
          <w:lang w:val="es-ES"/>
        </w:rPr>
        <w:t>Manejo de correo electrónico e Internet</w:t>
      </w:r>
    </w:p>
    <w:p w:rsidR="00DD697F" w:rsidRPr="00DD697F" w:rsidRDefault="00DD697F" w:rsidP="00DD697F">
      <w:pPr>
        <w:pStyle w:val="Textoindependiente2"/>
        <w:rPr>
          <w:rFonts w:ascii="Tahoma" w:hAnsi="Tahoma" w:cs="Tahoma"/>
          <w:b w:val="0"/>
          <w:bCs w:val="0"/>
          <w:sz w:val="22"/>
          <w:szCs w:val="22"/>
          <w:lang w:val="es-ES"/>
        </w:rPr>
      </w:pPr>
    </w:p>
    <w:p w:rsidR="00DD697F" w:rsidRPr="00DD697F" w:rsidRDefault="00DD697F" w:rsidP="00DD697F">
      <w:pPr>
        <w:pStyle w:val="Textoindependiente2"/>
        <w:rPr>
          <w:rFonts w:ascii="Tahoma" w:hAnsi="Tahoma" w:cs="Tahoma"/>
          <w:b w:val="0"/>
          <w:bCs w:val="0"/>
          <w:sz w:val="22"/>
          <w:szCs w:val="22"/>
          <w:lang w:val="es-ES"/>
        </w:rPr>
      </w:pPr>
    </w:p>
    <w:p w:rsidR="00DD697F" w:rsidRPr="00DD697F" w:rsidRDefault="00DD697F" w:rsidP="00DD697F">
      <w:pPr>
        <w:pStyle w:val="Textoindependiente2"/>
        <w:rPr>
          <w:rFonts w:ascii="Tahoma" w:hAnsi="Tahoma" w:cs="Tahoma"/>
          <w:sz w:val="22"/>
          <w:szCs w:val="22"/>
          <w:lang w:val="es-ES"/>
        </w:rPr>
      </w:pPr>
      <w:r w:rsidRPr="00DD697F">
        <w:rPr>
          <w:rFonts w:ascii="Tahoma" w:hAnsi="Tahoma" w:cs="Tahoma"/>
          <w:sz w:val="22"/>
          <w:szCs w:val="22"/>
          <w:lang w:val="es-ES"/>
        </w:rPr>
        <w:t>Actividades:</w:t>
      </w:r>
    </w:p>
    <w:p w:rsidR="00DD697F" w:rsidRPr="00DD697F" w:rsidRDefault="00DD697F" w:rsidP="00DD697F">
      <w:pPr>
        <w:pStyle w:val="Textoindependiente2"/>
        <w:rPr>
          <w:rFonts w:ascii="Tahoma" w:hAnsi="Tahoma" w:cs="Tahoma"/>
          <w:b w:val="0"/>
          <w:bCs w:val="0"/>
          <w:sz w:val="22"/>
          <w:szCs w:val="22"/>
          <w:lang w:val="es-ES"/>
        </w:rPr>
      </w:pPr>
    </w:p>
    <w:p w:rsidR="00DD697F" w:rsidRPr="00DD697F" w:rsidRDefault="00DD697F" w:rsidP="00DD697F">
      <w:pPr>
        <w:pStyle w:val="Textoindependiente2"/>
        <w:rPr>
          <w:rFonts w:ascii="Tahoma" w:hAnsi="Tahoma" w:cs="Tahoma"/>
          <w:sz w:val="22"/>
          <w:szCs w:val="22"/>
          <w:u w:val="single"/>
          <w:lang w:val="es-ES"/>
        </w:rPr>
      </w:pPr>
      <w:r w:rsidRPr="00DD697F">
        <w:rPr>
          <w:rFonts w:ascii="Tahoma" w:hAnsi="Tahoma" w:cs="Tahoma"/>
          <w:sz w:val="22"/>
          <w:szCs w:val="22"/>
          <w:u w:val="single"/>
          <w:lang w:val="es-ES"/>
        </w:rPr>
        <w:t xml:space="preserve">Administración </w:t>
      </w:r>
    </w:p>
    <w:p w:rsidR="00DD697F" w:rsidRPr="00DD697F" w:rsidRDefault="00DD697F" w:rsidP="00DD697F">
      <w:pPr>
        <w:pStyle w:val="Textoindependiente2"/>
        <w:rPr>
          <w:rFonts w:ascii="Tahoma" w:hAnsi="Tahoma" w:cs="Tahoma"/>
          <w:sz w:val="22"/>
          <w:szCs w:val="22"/>
          <w:u w:val="single"/>
          <w:lang w:val="es-ES"/>
        </w:rPr>
      </w:pPr>
    </w:p>
    <w:p w:rsidR="00DD697F" w:rsidRPr="00DD697F" w:rsidRDefault="00DD697F" w:rsidP="00DD697F">
      <w:pPr>
        <w:numPr>
          <w:ilvl w:val="0"/>
          <w:numId w:val="49"/>
        </w:numPr>
        <w:rPr>
          <w:rFonts w:ascii="Tahoma" w:hAnsi="Tahoma" w:cs="Tahoma"/>
          <w:sz w:val="22"/>
          <w:szCs w:val="22"/>
        </w:rPr>
      </w:pPr>
      <w:r w:rsidRPr="00DD697F">
        <w:rPr>
          <w:rFonts w:ascii="Tahoma" w:hAnsi="Tahoma" w:cs="Tahoma"/>
          <w:sz w:val="22"/>
          <w:szCs w:val="22"/>
        </w:rPr>
        <w:t>Revisión de tractores</w:t>
      </w:r>
    </w:p>
    <w:p w:rsidR="00DD697F" w:rsidRPr="00DD697F" w:rsidRDefault="00DD697F" w:rsidP="00DD697F">
      <w:pPr>
        <w:numPr>
          <w:ilvl w:val="0"/>
          <w:numId w:val="49"/>
        </w:numPr>
        <w:rPr>
          <w:rFonts w:ascii="Tahoma" w:hAnsi="Tahoma" w:cs="Tahoma"/>
          <w:sz w:val="22"/>
          <w:szCs w:val="22"/>
        </w:rPr>
      </w:pPr>
      <w:r w:rsidRPr="00DD697F">
        <w:rPr>
          <w:rFonts w:ascii="Tahoma" w:hAnsi="Tahoma" w:cs="Tahoma"/>
          <w:sz w:val="22"/>
          <w:szCs w:val="22"/>
        </w:rPr>
        <w:t>Revisión y seguimiento del mantenimiento de las unidades</w:t>
      </w:r>
    </w:p>
    <w:p w:rsidR="00DD697F" w:rsidRPr="00DD697F" w:rsidRDefault="00DD697F" w:rsidP="00DD697F">
      <w:pPr>
        <w:numPr>
          <w:ilvl w:val="0"/>
          <w:numId w:val="49"/>
        </w:numPr>
        <w:rPr>
          <w:rFonts w:ascii="Tahoma" w:hAnsi="Tahoma" w:cs="Tahoma"/>
          <w:sz w:val="22"/>
          <w:szCs w:val="22"/>
        </w:rPr>
      </w:pPr>
      <w:r w:rsidRPr="00DD697F">
        <w:rPr>
          <w:rFonts w:ascii="Tahoma" w:hAnsi="Tahoma" w:cs="Tahoma"/>
          <w:sz w:val="22"/>
          <w:szCs w:val="22"/>
        </w:rPr>
        <w:t>Revisión de servicios efectuados en talleres externos</w:t>
      </w:r>
    </w:p>
    <w:p w:rsidR="00DD697F" w:rsidRPr="00DD697F" w:rsidRDefault="00DD697F" w:rsidP="00DD697F">
      <w:pPr>
        <w:numPr>
          <w:ilvl w:val="0"/>
          <w:numId w:val="49"/>
        </w:numPr>
        <w:rPr>
          <w:rFonts w:ascii="Tahoma" w:hAnsi="Tahoma" w:cs="Tahoma"/>
          <w:sz w:val="22"/>
          <w:szCs w:val="22"/>
        </w:rPr>
      </w:pPr>
      <w:r w:rsidRPr="00DD697F">
        <w:rPr>
          <w:rFonts w:ascii="Tahoma" w:hAnsi="Tahoma" w:cs="Tahoma"/>
          <w:sz w:val="22"/>
          <w:szCs w:val="22"/>
        </w:rPr>
        <w:t xml:space="preserve">Envió de estatus de unidades en patios y talleres </w:t>
      </w:r>
    </w:p>
    <w:p w:rsidR="00DD697F" w:rsidRPr="00DD697F" w:rsidRDefault="00DD697F" w:rsidP="00DD697F">
      <w:pPr>
        <w:numPr>
          <w:ilvl w:val="0"/>
          <w:numId w:val="49"/>
        </w:numPr>
        <w:rPr>
          <w:rFonts w:ascii="Tahoma" w:hAnsi="Tahoma" w:cs="Tahoma"/>
          <w:sz w:val="22"/>
          <w:szCs w:val="22"/>
        </w:rPr>
      </w:pPr>
      <w:r w:rsidRPr="00DD697F">
        <w:rPr>
          <w:rFonts w:ascii="Tahoma" w:hAnsi="Tahoma" w:cs="Tahoma"/>
          <w:sz w:val="22"/>
          <w:szCs w:val="22"/>
          <w:lang w:val="es-ES_tradnl"/>
        </w:rPr>
        <w:t>Seguimiento de accidentes de tractores de la flota</w:t>
      </w:r>
    </w:p>
    <w:p w:rsidR="00DD697F" w:rsidRPr="00DD697F" w:rsidRDefault="00DD697F" w:rsidP="00DD697F">
      <w:pPr>
        <w:numPr>
          <w:ilvl w:val="0"/>
          <w:numId w:val="49"/>
        </w:numPr>
        <w:rPr>
          <w:rFonts w:ascii="Tahoma" w:hAnsi="Tahoma" w:cs="Tahoma"/>
          <w:sz w:val="22"/>
          <w:szCs w:val="22"/>
        </w:rPr>
      </w:pPr>
      <w:r w:rsidRPr="00DD697F">
        <w:rPr>
          <w:rFonts w:ascii="Tahoma" w:hAnsi="Tahoma" w:cs="Tahoma"/>
          <w:sz w:val="22"/>
          <w:szCs w:val="22"/>
          <w:lang w:val="es-ES_tradnl"/>
        </w:rPr>
        <w:t>Coordinar lavado de tractores</w:t>
      </w:r>
    </w:p>
    <w:p w:rsidR="00DD697F" w:rsidRPr="00DD697F" w:rsidRDefault="00DD697F" w:rsidP="00DD697F">
      <w:pPr>
        <w:numPr>
          <w:ilvl w:val="0"/>
          <w:numId w:val="49"/>
        </w:numPr>
        <w:rPr>
          <w:rFonts w:ascii="Tahoma" w:hAnsi="Tahoma" w:cs="Tahoma"/>
          <w:sz w:val="22"/>
          <w:szCs w:val="22"/>
        </w:rPr>
      </w:pPr>
      <w:r w:rsidRPr="00DD697F">
        <w:rPr>
          <w:rFonts w:ascii="Tahoma" w:hAnsi="Tahoma" w:cs="Tahoma"/>
          <w:sz w:val="22"/>
          <w:szCs w:val="22"/>
          <w:lang w:val="es-ES_tradnl"/>
        </w:rPr>
        <w:t>Realizar órdenes de reparación</w:t>
      </w:r>
    </w:p>
    <w:p w:rsidR="00DD697F" w:rsidRPr="00DD697F" w:rsidRDefault="00DD697F" w:rsidP="00DD697F">
      <w:pPr>
        <w:numPr>
          <w:ilvl w:val="0"/>
          <w:numId w:val="49"/>
        </w:numPr>
        <w:rPr>
          <w:rFonts w:ascii="Tahoma" w:hAnsi="Tahoma" w:cs="Tahoma"/>
          <w:sz w:val="22"/>
          <w:szCs w:val="22"/>
          <w:lang w:val="es-ES_tradnl"/>
        </w:rPr>
      </w:pPr>
      <w:r w:rsidRPr="00DD697F">
        <w:rPr>
          <w:rFonts w:ascii="Tahoma" w:hAnsi="Tahoma" w:cs="Tahoma"/>
          <w:sz w:val="22"/>
          <w:szCs w:val="22"/>
          <w:lang w:val="es-ES_tradnl"/>
        </w:rPr>
        <w:t>Solicitud de cotizaciones</w:t>
      </w:r>
    </w:p>
    <w:p w:rsidR="00DD697F" w:rsidRPr="00DD697F" w:rsidRDefault="00DD697F" w:rsidP="00DD697F">
      <w:pPr>
        <w:numPr>
          <w:ilvl w:val="0"/>
          <w:numId w:val="49"/>
        </w:numPr>
        <w:rPr>
          <w:rFonts w:ascii="Tahoma" w:hAnsi="Tahoma" w:cs="Tahoma"/>
          <w:sz w:val="22"/>
          <w:szCs w:val="22"/>
        </w:rPr>
      </w:pPr>
      <w:r w:rsidRPr="00DD697F">
        <w:rPr>
          <w:rFonts w:ascii="Tahoma" w:hAnsi="Tahoma" w:cs="Tahoma"/>
          <w:sz w:val="22"/>
          <w:szCs w:val="22"/>
          <w:lang w:val="es-ES_tradnl"/>
        </w:rPr>
        <w:t>Coordinación de envío de la unidad al taller</w:t>
      </w:r>
    </w:p>
    <w:p w:rsidR="00DD697F" w:rsidRPr="00DD697F" w:rsidRDefault="00DD697F" w:rsidP="00DD697F">
      <w:pPr>
        <w:numPr>
          <w:ilvl w:val="0"/>
          <w:numId w:val="49"/>
        </w:numPr>
        <w:rPr>
          <w:rFonts w:ascii="Tahoma" w:hAnsi="Tahoma" w:cs="Tahoma"/>
          <w:sz w:val="22"/>
          <w:szCs w:val="22"/>
        </w:rPr>
      </w:pPr>
      <w:r w:rsidRPr="00DD697F">
        <w:rPr>
          <w:rFonts w:ascii="Tahoma" w:hAnsi="Tahoma" w:cs="Tahoma"/>
          <w:sz w:val="22"/>
          <w:szCs w:val="22"/>
          <w:lang w:val="es-ES_tradnl"/>
        </w:rPr>
        <w:t>Reportes de unidades en taller y patios</w:t>
      </w:r>
    </w:p>
    <w:p w:rsidR="00DD697F" w:rsidRPr="00DD697F" w:rsidRDefault="00DD697F" w:rsidP="00DD697F">
      <w:pPr>
        <w:numPr>
          <w:ilvl w:val="0"/>
          <w:numId w:val="49"/>
        </w:numPr>
        <w:rPr>
          <w:rFonts w:ascii="Tahoma" w:hAnsi="Tahoma" w:cs="Tahoma"/>
          <w:sz w:val="22"/>
          <w:szCs w:val="22"/>
          <w:lang w:val="es-ES_tradnl"/>
        </w:rPr>
      </w:pPr>
      <w:r w:rsidRPr="00DD697F">
        <w:rPr>
          <w:rFonts w:ascii="Tahoma" w:hAnsi="Tahoma" w:cs="Tahoma"/>
          <w:sz w:val="22"/>
          <w:szCs w:val="22"/>
          <w:lang w:val="es-ES_tradnl"/>
        </w:rPr>
        <w:t>Control semanal de costos de unidades con respecto al presupuesto</w:t>
      </w:r>
    </w:p>
    <w:p w:rsidR="00DD697F" w:rsidRPr="00DD697F" w:rsidRDefault="00DD697F" w:rsidP="00DD697F">
      <w:pPr>
        <w:numPr>
          <w:ilvl w:val="0"/>
          <w:numId w:val="49"/>
        </w:numPr>
        <w:rPr>
          <w:rFonts w:ascii="Tahoma" w:hAnsi="Tahoma" w:cs="Tahoma"/>
          <w:sz w:val="22"/>
          <w:szCs w:val="22"/>
          <w:lang w:val="es-ES_tradnl"/>
        </w:rPr>
      </w:pPr>
      <w:r w:rsidRPr="00DD697F">
        <w:rPr>
          <w:rFonts w:ascii="Tahoma" w:hAnsi="Tahoma" w:cs="Tahoma"/>
          <w:sz w:val="22"/>
          <w:szCs w:val="22"/>
          <w:lang w:val="es-ES_tradnl"/>
        </w:rPr>
        <w:t>Revisión de facturas</w:t>
      </w:r>
    </w:p>
    <w:p w:rsidR="00DD697F" w:rsidRPr="00DD697F" w:rsidRDefault="00DD697F" w:rsidP="00DD697F">
      <w:pPr>
        <w:numPr>
          <w:ilvl w:val="0"/>
          <w:numId w:val="49"/>
        </w:numPr>
        <w:rPr>
          <w:rFonts w:ascii="Tahoma" w:hAnsi="Tahoma" w:cs="Tahoma"/>
          <w:sz w:val="22"/>
          <w:szCs w:val="22"/>
          <w:lang w:val="es-ES_tradnl"/>
        </w:rPr>
      </w:pPr>
      <w:r w:rsidRPr="00DD697F">
        <w:rPr>
          <w:rFonts w:ascii="Tahoma" w:hAnsi="Tahoma" w:cs="Tahoma"/>
          <w:sz w:val="22"/>
          <w:szCs w:val="22"/>
          <w:lang w:val="es-ES_tradnl"/>
        </w:rPr>
        <w:t>Control de los rescates carreteros a unidades</w:t>
      </w:r>
    </w:p>
    <w:p w:rsidR="00DD697F" w:rsidRPr="00DD697F" w:rsidRDefault="00DD697F" w:rsidP="00DD697F">
      <w:pPr>
        <w:jc w:val="both"/>
        <w:rPr>
          <w:rFonts w:ascii="Tahoma" w:eastAsia="Batang" w:hAnsi="Tahoma" w:cs="Tahoma"/>
          <w:b/>
          <w:bCs/>
          <w:sz w:val="22"/>
          <w:szCs w:val="22"/>
          <w:lang w:val="es-ES_tradnl"/>
        </w:rPr>
      </w:pPr>
    </w:p>
    <w:p w:rsidR="00DD697F" w:rsidRPr="00DD697F" w:rsidRDefault="00DD697F" w:rsidP="00DD697F">
      <w:pPr>
        <w:jc w:val="both"/>
        <w:rPr>
          <w:rFonts w:ascii="Tahoma" w:eastAsia="Batang" w:hAnsi="Tahoma" w:cs="Tahoma"/>
          <w:b/>
          <w:bCs/>
          <w:sz w:val="22"/>
          <w:szCs w:val="22"/>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689"/>
        <w:gridCol w:w="2835"/>
        <w:gridCol w:w="3120"/>
      </w:tblGrid>
      <w:tr w:rsidR="00DD697F" w:rsidRPr="000956FD" w:rsidTr="007975B0">
        <w:tc>
          <w:tcPr>
            <w:tcW w:w="2689" w:type="dxa"/>
          </w:tcPr>
          <w:p w:rsidR="00DD697F" w:rsidRPr="000956FD" w:rsidRDefault="00DD697F" w:rsidP="007975B0">
            <w:pPr>
              <w:jc w:val="center"/>
              <w:rPr>
                <w:rFonts w:ascii="Tahoma" w:hAnsi="Tahoma" w:cs="Tahoma"/>
                <w:sz w:val="22"/>
                <w:szCs w:val="22"/>
              </w:rPr>
            </w:pPr>
            <w:r w:rsidRPr="000956FD">
              <w:rPr>
                <w:rFonts w:ascii="Tahoma" w:hAnsi="Tahoma" w:cs="Tahoma"/>
                <w:caps/>
                <w:sz w:val="22"/>
                <w:szCs w:val="22"/>
              </w:rPr>
              <w:t>fecha</w:t>
            </w:r>
          </w:p>
        </w:tc>
        <w:tc>
          <w:tcPr>
            <w:tcW w:w="2835" w:type="dxa"/>
          </w:tcPr>
          <w:p w:rsidR="00DD697F" w:rsidRPr="000956FD" w:rsidRDefault="00DD697F" w:rsidP="007975B0">
            <w:pPr>
              <w:jc w:val="center"/>
              <w:rPr>
                <w:rFonts w:ascii="Tahoma" w:hAnsi="Tahoma" w:cs="Tahoma"/>
                <w:sz w:val="22"/>
                <w:szCs w:val="22"/>
              </w:rPr>
            </w:pPr>
            <w:r w:rsidRPr="000956FD">
              <w:rPr>
                <w:rFonts w:ascii="Tahoma" w:hAnsi="Tahoma" w:cs="Tahoma"/>
                <w:caps/>
                <w:sz w:val="22"/>
                <w:szCs w:val="22"/>
              </w:rPr>
              <w:t>ELABORO</w:t>
            </w:r>
          </w:p>
        </w:tc>
        <w:tc>
          <w:tcPr>
            <w:tcW w:w="3120" w:type="dxa"/>
          </w:tcPr>
          <w:p w:rsidR="00DD697F" w:rsidRPr="000956FD" w:rsidRDefault="00DD697F" w:rsidP="007975B0">
            <w:pPr>
              <w:jc w:val="center"/>
              <w:rPr>
                <w:rFonts w:ascii="Tahoma" w:hAnsi="Tahoma" w:cs="Tahoma"/>
                <w:sz w:val="22"/>
                <w:szCs w:val="22"/>
              </w:rPr>
            </w:pPr>
            <w:r w:rsidRPr="000956FD">
              <w:rPr>
                <w:rFonts w:ascii="Tahoma" w:hAnsi="Tahoma" w:cs="Tahoma"/>
                <w:caps/>
                <w:sz w:val="22"/>
                <w:szCs w:val="22"/>
              </w:rPr>
              <w:t>AUTORIZO</w:t>
            </w:r>
          </w:p>
        </w:tc>
      </w:tr>
      <w:tr w:rsidR="00DD697F" w:rsidRPr="000956FD" w:rsidTr="007975B0">
        <w:tc>
          <w:tcPr>
            <w:tcW w:w="2689" w:type="dxa"/>
          </w:tcPr>
          <w:p w:rsidR="00DD697F" w:rsidRPr="000956FD" w:rsidRDefault="00DD697F" w:rsidP="007975B0">
            <w:pPr>
              <w:jc w:val="center"/>
              <w:rPr>
                <w:rFonts w:ascii="Tahoma" w:hAnsi="Tahoma" w:cs="Tahoma"/>
                <w:sz w:val="22"/>
                <w:szCs w:val="22"/>
              </w:rPr>
            </w:pPr>
            <w:r w:rsidRPr="000956FD">
              <w:rPr>
                <w:rFonts w:ascii="Tahoma" w:hAnsi="Tahoma" w:cs="Tahoma"/>
                <w:sz w:val="22"/>
                <w:szCs w:val="22"/>
              </w:rPr>
              <w:t>ENERO DEL 2015</w:t>
            </w:r>
          </w:p>
        </w:tc>
        <w:tc>
          <w:tcPr>
            <w:tcW w:w="2835" w:type="dxa"/>
          </w:tcPr>
          <w:p w:rsidR="00DD697F" w:rsidRPr="000956FD" w:rsidRDefault="00DD697F" w:rsidP="007975B0">
            <w:pPr>
              <w:jc w:val="both"/>
              <w:rPr>
                <w:rFonts w:ascii="Tahoma" w:hAnsi="Tahoma" w:cs="Tahoma"/>
                <w:sz w:val="22"/>
                <w:szCs w:val="22"/>
              </w:rPr>
            </w:pPr>
          </w:p>
        </w:tc>
        <w:tc>
          <w:tcPr>
            <w:tcW w:w="3120" w:type="dxa"/>
          </w:tcPr>
          <w:p w:rsidR="00DD697F" w:rsidRPr="000956FD" w:rsidRDefault="00DD697F" w:rsidP="007975B0">
            <w:pPr>
              <w:jc w:val="both"/>
              <w:rPr>
                <w:rFonts w:ascii="Tahoma" w:hAnsi="Tahoma" w:cs="Tahoma"/>
                <w:sz w:val="22"/>
                <w:szCs w:val="22"/>
              </w:rPr>
            </w:pPr>
          </w:p>
        </w:tc>
      </w:tr>
      <w:tr w:rsidR="00DD697F" w:rsidRPr="000956FD" w:rsidTr="007975B0">
        <w:tc>
          <w:tcPr>
            <w:tcW w:w="2689" w:type="dxa"/>
          </w:tcPr>
          <w:p w:rsidR="00DD697F" w:rsidRPr="000956FD" w:rsidRDefault="00DD697F" w:rsidP="007975B0">
            <w:pPr>
              <w:jc w:val="both"/>
              <w:rPr>
                <w:rFonts w:ascii="Tahoma" w:hAnsi="Tahoma" w:cs="Tahoma"/>
                <w:sz w:val="22"/>
                <w:szCs w:val="22"/>
              </w:rPr>
            </w:pPr>
          </w:p>
        </w:tc>
        <w:tc>
          <w:tcPr>
            <w:tcW w:w="2835" w:type="dxa"/>
          </w:tcPr>
          <w:p w:rsidR="00DD697F" w:rsidRPr="000956FD" w:rsidRDefault="00DD697F" w:rsidP="007975B0">
            <w:pPr>
              <w:jc w:val="center"/>
              <w:rPr>
                <w:rFonts w:ascii="Tahoma" w:hAnsi="Tahoma" w:cs="Tahoma"/>
                <w:sz w:val="22"/>
                <w:szCs w:val="22"/>
              </w:rPr>
            </w:pPr>
            <w:r w:rsidRPr="000956FD">
              <w:rPr>
                <w:rFonts w:ascii="Tahoma" w:hAnsi="Tahoma" w:cs="Tahoma"/>
                <w:sz w:val="22"/>
                <w:szCs w:val="22"/>
              </w:rPr>
              <w:t>COORD. DE REC Y SELEC.</w:t>
            </w:r>
          </w:p>
        </w:tc>
        <w:tc>
          <w:tcPr>
            <w:tcW w:w="3120" w:type="dxa"/>
          </w:tcPr>
          <w:p w:rsidR="00DD697F" w:rsidRPr="000956FD" w:rsidRDefault="00DD697F" w:rsidP="007975B0">
            <w:pPr>
              <w:jc w:val="both"/>
              <w:rPr>
                <w:rFonts w:ascii="Tahoma" w:hAnsi="Tahoma" w:cs="Tahoma"/>
                <w:sz w:val="22"/>
                <w:szCs w:val="22"/>
              </w:rPr>
            </w:pPr>
            <w:r>
              <w:rPr>
                <w:rFonts w:ascii="Tahoma" w:hAnsi="Tahoma" w:cs="Tahoma"/>
                <w:sz w:val="22"/>
                <w:szCs w:val="22"/>
              </w:rPr>
              <w:t>DIRECTOR DE TRANSPORTES</w:t>
            </w:r>
          </w:p>
        </w:tc>
      </w:tr>
    </w:tbl>
    <w:p w:rsidR="00DD697F" w:rsidRPr="00DD697F" w:rsidRDefault="00DD697F" w:rsidP="00D02AC6">
      <w:pPr>
        <w:pStyle w:val="Ttulo1"/>
        <w:rPr>
          <w:lang w:val="es-MX"/>
        </w:rPr>
      </w:pPr>
      <w:bookmarkStart w:id="25" w:name="_Puesto:_Verificador_llantero"/>
      <w:bookmarkEnd w:id="25"/>
      <w:r w:rsidRPr="00DD697F">
        <w:rPr>
          <w:b/>
          <w:bCs/>
          <w:lang w:val="es-MX"/>
        </w:rPr>
        <w:lastRenderedPageBreak/>
        <w:t xml:space="preserve">Puesto: </w:t>
      </w:r>
      <w:r w:rsidRPr="00DD697F">
        <w:rPr>
          <w:lang w:val="es-MX"/>
        </w:rPr>
        <w:t xml:space="preserve">Verificador </w:t>
      </w:r>
      <w:proofErr w:type="spellStart"/>
      <w:r w:rsidRPr="00DD697F">
        <w:rPr>
          <w:lang w:val="es-MX"/>
        </w:rPr>
        <w:t>llantero</w:t>
      </w:r>
      <w:proofErr w:type="spellEnd"/>
    </w:p>
    <w:p w:rsidR="00DD697F" w:rsidRDefault="00DD697F" w:rsidP="00DD697F">
      <w:pPr>
        <w:pStyle w:val="Ttulo2"/>
        <w:jc w:val="both"/>
        <w:rPr>
          <w:rFonts w:ascii="Tahoma" w:hAnsi="Tahoma" w:cs="Tahoma"/>
          <w:sz w:val="22"/>
          <w:szCs w:val="22"/>
        </w:rPr>
      </w:pPr>
    </w:p>
    <w:p w:rsidR="00DD697F" w:rsidRPr="00DD697F" w:rsidRDefault="00DD697F" w:rsidP="00DD697F">
      <w:pPr>
        <w:pStyle w:val="Ttulo1"/>
        <w:jc w:val="both"/>
        <w:rPr>
          <w:rFonts w:ascii="Tahoma" w:hAnsi="Tahoma" w:cs="Tahoma"/>
          <w:b/>
          <w:sz w:val="22"/>
          <w:szCs w:val="22"/>
        </w:rPr>
      </w:pPr>
      <w:r w:rsidRPr="00DD697F">
        <w:rPr>
          <w:rFonts w:ascii="Tahoma" w:hAnsi="Tahoma" w:cs="Tahoma"/>
          <w:b/>
          <w:sz w:val="22"/>
          <w:szCs w:val="22"/>
        </w:rPr>
        <w:t>Perfil del Puesto:</w:t>
      </w:r>
    </w:p>
    <w:p w:rsidR="00DD697F" w:rsidRPr="00DD697F" w:rsidRDefault="00DD697F" w:rsidP="00DD697F">
      <w:pPr>
        <w:pStyle w:val="Textoindependiente3"/>
        <w:rPr>
          <w:rFonts w:ascii="Tahoma" w:hAnsi="Tahoma" w:cs="Tahoma"/>
          <w:bCs w:val="0"/>
          <w:szCs w:val="22"/>
          <w:lang w:val="es-MX"/>
        </w:rPr>
      </w:pPr>
      <w:r w:rsidRPr="00DD697F">
        <w:rPr>
          <w:rFonts w:ascii="Tahoma" w:hAnsi="Tahoma" w:cs="Tahoma"/>
          <w:bCs w:val="0"/>
          <w:szCs w:val="22"/>
          <w:lang w:val="es-MX"/>
        </w:rPr>
        <w:t xml:space="preserve">Es una posición diseñada para la </w:t>
      </w:r>
      <w:r>
        <w:rPr>
          <w:rFonts w:ascii="Tahoma" w:hAnsi="Tahoma" w:cs="Tahoma"/>
          <w:bCs w:val="0"/>
          <w:szCs w:val="22"/>
          <w:lang w:val="es-MX"/>
        </w:rPr>
        <w:t>verificación de las llantas de todas las unidades de la empresa</w:t>
      </w:r>
      <w:r w:rsidRPr="00DD697F">
        <w:rPr>
          <w:rFonts w:ascii="Tahoma" w:hAnsi="Tahoma" w:cs="Tahoma"/>
          <w:bCs w:val="0"/>
          <w:szCs w:val="22"/>
          <w:lang w:val="es-MX"/>
        </w:rPr>
        <w:t xml:space="preserve">. </w:t>
      </w:r>
    </w:p>
    <w:p w:rsidR="00DD697F" w:rsidRPr="00DD697F" w:rsidRDefault="00DD697F" w:rsidP="00DD697F">
      <w:pPr>
        <w:jc w:val="both"/>
        <w:rPr>
          <w:rFonts w:ascii="Tahoma" w:hAnsi="Tahoma" w:cs="Tahoma"/>
          <w:b/>
          <w:bCs/>
          <w:sz w:val="22"/>
          <w:szCs w:val="22"/>
          <w:lang w:val="es-MX"/>
        </w:rPr>
      </w:pPr>
    </w:p>
    <w:p w:rsidR="00DD697F" w:rsidRDefault="00DD697F" w:rsidP="00DD697F">
      <w:pPr>
        <w:pStyle w:val="Ttulo1"/>
        <w:jc w:val="left"/>
        <w:rPr>
          <w:rFonts w:ascii="Tahoma" w:hAnsi="Tahoma" w:cs="Tahoma"/>
          <w:b/>
          <w:sz w:val="22"/>
          <w:szCs w:val="22"/>
        </w:rPr>
      </w:pPr>
      <w:r w:rsidRPr="00DD697F">
        <w:rPr>
          <w:rFonts w:ascii="Tahoma" w:hAnsi="Tahoma" w:cs="Tahoma"/>
          <w:b/>
          <w:sz w:val="22"/>
          <w:szCs w:val="22"/>
        </w:rPr>
        <w:t xml:space="preserve">Objetivo: </w:t>
      </w:r>
    </w:p>
    <w:p w:rsidR="00DD697F" w:rsidRPr="00DD697F" w:rsidRDefault="00DD697F" w:rsidP="00DD697F">
      <w:pPr>
        <w:pStyle w:val="Ttulo1"/>
        <w:jc w:val="both"/>
        <w:rPr>
          <w:rFonts w:ascii="Tahoma" w:hAnsi="Tahoma" w:cs="Tahoma"/>
          <w:sz w:val="22"/>
          <w:szCs w:val="22"/>
        </w:rPr>
      </w:pPr>
      <w:r w:rsidRPr="00DD697F">
        <w:rPr>
          <w:rFonts w:ascii="Tahoma" w:hAnsi="Tahoma" w:cs="Tahoma"/>
          <w:sz w:val="22"/>
          <w:szCs w:val="22"/>
        </w:rPr>
        <w:t xml:space="preserve">Verificar las llantas  de todas las unidades de la empresa, dar el servicio necesaria y apoyar en el mantenimiento de las mimas. </w:t>
      </w:r>
    </w:p>
    <w:p w:rsidR="00DD697F" w:rsidRDefault="00DD697F" w:rsidP="00DD697F">
      <w:pPr>
        <w:rPr>
          <w:rFonts w:ascii="Tahoma" w:hAnsi="Tahoma" w:cs="Tahoma"/>
          <w:b/>
          <w:sz w:val="22"/>
          <w:szCs w:val="22"/>
        </w:rPr>
      </w:pPr>
    </w:p>
    <w:p w:rsidR="00DD697F" w:rsidRPr="00DD697F" w:rsidRDefault="00DD697F" w:rsidP="00DD697F">
      <w:pPr>
        <w:jc w:val="both"/>
        <w:rPr>
          <w:rFonts w:ascii="Tahoma" w:hAnsi="Tahoma" w:cs="Tahoma"/>
          <w:b/>
          <w:sz w:val="22"/>
          <w:szCs w:val="22"/>
        </w:rPr>
      </w:pPr>
      <w:r w:rsidRPr="00DD697F">
        <w:rPr>
          <w:rFonts w:ascii="Tahoma" w:hAnsi="Tahoma" w:cs="Tahoma"/>
          <w:b/>
          <w:sz w:val="22"/>
          <w:szCs w:val="22"/>
        </w:rPr>
        <w:t>Situación organizacional:</w:t>
      </w:r>
    </w:p>
    <w:p w:rsidR="00DD697F" w:rsidRDefault="00DD697F" w:rsidP="00DD697F">
      <w:pPr>
        <w:jc w:val="both"/>
        <w:rPr>
          <w:rFonts w:ascii="Tahoma" w:hAnsi="Tahoma" w:cs="Tahoma"/>
          <w:sz w:val="22"/>
          <w:szCs w:val="22"/>
        </w:rPr>
      </w:pPr>
    </w:p>
    <w:p w:rsidR="00DD697F" w:rsidRDefault="00DD697F" w:rsidP="00DD697F">
      <w:pPr>
        <w:jc w:val="both"/>
        <w:rPr>
          <w:rFonts w:ascii="Tahoma" w:hAnsi="Tahoma" w:cs="Tahoma"/>
          <w:sz w:val="22"/>
          <w:szCs w:val="22"/>
        </w:rPr>
      </w:pPr>
      <w:r w:rsidRPr="00DD697F">
        <w:rPr>
          <w:rFonts w:ascii="Tahoma" w:hAnsi="Tahoma" w:cs="Tahoma"/>
          <w:sz w:val="22"/>
          <w:szCs w:val="22"/>
        </w:rPr>
        <w:t>Puestos que le reportan:</w:t>
      </w:r>
      <w:r w:rsidRPr="00DD697F">
        <w:rPr>
          <w:rFonts w:ascii="Tahoma" w:hAnsi="Tahoma" w:cs="Tahoma"/>
          <w:sz w:val="22"/>
          <w:szCs w:val="22"/>
        </w:rPr>
        <w:tab/>
      </w:r>
      <w:r w:rsidRPr="00DD697F">
        <w:rPr>
          <w:rFonts w:ascii="Tahoma" w:hAnsi="Tahoma" w:cs="Tahoma"/>
          <w:sz w:val="22"/>
          <w:szCs w:val="22"/>
        </w:rPr>
        <w:tab/>
      </w:r>
      <w:r>
        <w:rPr>
          <w:rFonts w:ascii="Tahoma" w:hAnsi="Tahoma" w:cs="Tahoma"/>
          <w:sz w:val="22"/>
          <w:szCs w:val="22"/>
        </w:rPr>
        <w:tab/>
        <w:t xml:space="preserve">Ninguno </w:t>
      </w:r>
      <w:r w:rsidRPr="00DD697F">
        <w:rPr>
          <w:rFonts w:ascii="Tahoma" w:hAnsi="Tahoma" w:cs="Tahoma"/>
          <w:sz w:val="22"/>
          <w:szCs w:val="22"/>
        </w:rPr>
        <w:t xml:space="preserve"> </w:t>
      </w:r>
    </w:p>
    <w:p w:rsidR="00DD697F" w:rsidRPr="00DD697F" w:rsidRDefault="00DD697F" w:rsidP="00DD697F">
      <w:pPr>
        <w:jc w:val="both"/>
        <w:rPr>
          <w:rFonts w:ascii="Tahoma" w:hAnsi="Tahoma" w:cs="Tahoma"/>
          <w:b/>
          <w:sz w:val="22"/>
          <w:szCs w:val="22"/>
        </w:rPr>
      </w:pPr>
    </w:p>
    <w:p w:rsidR="00DD697F" w:rsidRPr="00DD697F" w:rsidRDefault="00DD697F" w:rsidP="00DD697F">
      <w:pPr>
        <w:ind w:left="4245" w:hanging="4245"/>
        <w:jc w:val="both"/>
        <w:rPr>
          <w:rFonts w:ascii="Tahoma" w:hAnsi="Tahoma" w:cs="Tahoma"/>
          <w:sz w:val="22"/>
          <w:szCs w:val="22"/>
        </w:rPr>
      </w:pPr>
      <w:r w:rsidRPr="00DD697F">
        <w:rPr>
          <w:rFonts w:ascii="Tahoma" w:hAnsi="Tahoma" w:cs="Tahoma"/>
          <w:sz w:val="22"/>
          <w:szCs w:val="22"/>
        </w:rPr>
        <w:t>Puestos a quien reporta:</w:t>
      </w:r>
      <w:r w:rsidRPr="00DD697F">
        <w:rPr>
          <w:rFonts w:ascii="Tahoma" w:hAnsi="Tahoma" w:cs="Tahoma"/>
          <w:sz w:val="22"/>
          <w:szCs w:val="22"/>
        </w:rPr>
        <w:tab/>
      </w:r>
      <w:r>
        <w:rPr>
          <w:rFonts w:ascii="Tahoma" w:hAnsi="Tahoma" w:cs="Tahoma"/>
          <w:sz w:val="22"/>
          <w:szCs w:val="22"/>
        </w:rPr>
        <w:tab/>
      </w:r>
      <w:r w:rsidRPr="00DD697F">
        <w:rPr>
          <w:rFonts w:ascii="Tahoma" w:hAnsi="Tahoma" w:cs="Tahoma"/>
          <w:sz w:val="22"/>
          <w:szCs w:val="22"/>
        </w:rPr>
        <w:t xml:space="preserve">Gerente de Mantenimiento </w:t>
      </w:r>
    </w:p>
    <w:p w:rsidR="00DD697F" w:rsidRPr="00DD697F" w:rsidRDefault="00DD697F" w:rsidP="00DD697F">
      <w:pPr>
        <w:rPr>
          <w:rFonts w:ascii="Tahoma" w:hAnsi="Tahoma" w:cs="Tahoma"/>
          <w:sz w:val="22"/>
          <w:szCs w:val="22"/>
        </w:rPr>
      </w:pPr>
    </w:p>
    <w:p w:rsidR="00DD697F" w:rsidRPr="00DD697F" w:rsidRDefault="00DD697F" w:rsidP="00DD697F">
      <w:pPr>
        <w:jc w:val="both"/>
        <w:rPr>
          <w:rFonts w:ascii="Tahoma" w:hAnsi="Tahoma" w:cs="Tahoma"/>
          <w:b/>
          <w:sz w:val="22"/>
          <w:szCs w:val="22"/>
        </w:rPr>
      </w:pPr>
      <w:r w:rsidRPr="00DD697F">
        <w:rPr>
          <w:rFonts w:ascii="Tahoma" w:hAnsi="Tahoma" w:cs="Tahoma"/>
          <w:b/>
          <w:sz w:val="22"/>
          <w:szCs w:val="22"/>
        </w:rPr>
        <w:t>Principales relaciones:</w:t>
      </w:r>
    </w:p>
    <w:p w:rsidR="00DD697F" w:rsidRPr="00DD697F" w:rsidRDefault="00DD697F" w:rsidP="00DD697F">
      <w:pPr>
        <w:ind w:left="2832" w:hanging="2127"/>
        <w:jc w:val="both"/>
        <w:rPr>
          <w:rFonts w:ascii="Tahoma" w:hAnsi="Tahoma" w:cs="Tahoma"/>
          <w:sz w:val="22"/>
          <w:szCs w:val="22"/>
        </w:rPr>
      </w:pPr>
    </w:p>
    <w:p w:rsidR="00DD697F" w:rsidRDefault="00DD697F" w:rsidP="00DD697F">
      <w:pPr>
        <w:ind w:left="4245" w:hanging="4245"/>
        <w:jc w:val="both"/>
        <w:rPr>
          <w:rFonts w:ascii="Tahoma" w:hAnsi="Tahoma" w:cs="Tahoma"/>
          <w:bCs/>
          <w:sz w:val="22"/>
          <w:szCs w:val="22"/>
        </w:rPr>
      </w:pPr>
      <w:r w:rsidRPr="00DD697F">
        <w:rPr>
          <w:rFonts w:ascii="Tahoma" w:hAnsi="Tahoma" w:cs="Tahoma"/>
          <w:bCs/>
          <w:sz w:val="22"/>
          <w:szCs w:val="22"/>
        </w:rPr>
        <w:t>Internas:</w:t>
      </w:r>
      <w:r w:rsidRPr="00DD697F">
        <w:rPr>
          <w:rFonts w:ascii="Tahoma" w:hAnsi="Tahoma" w:cs="Tahoma"/>
          <w:sz w:val="22"/>
          <w:szCs w:val="22"/>
        </w:rPr>
        <w:tab/>
        <w:t>jefe de  flotilla, operadores</w:t>
      </w:r>
      <w:r w:rsidRPr="00DD697F">
        <w:rPr>
          <w:rFonts w:ascii="Tahoma" w:hAnsi="Tahoma" w:cs="Tahoma"/>
          <w:bCs/>
          <w:sz w:val="22"/>
          <w:szCs w:val="22"/>
        </w:rPr>
        <w:t xml:space="preserve"> </w:t>
      </w:r>
    </w:p>
    <w:p w:rsidR="00DD697F" w:rsidRPr="00DD697F" w:rsidRDefault="00DD697F" w:rsidP="00DD697F">
      <w:pPr>
        <w:ind w:left="4245" w:hanging="4245"/>
        <w:jc w:val="both"/>
        <w:rPr>
          <w:rFonts w:ascii="Tahoma" w:hAnsi="Tahoma" w:cs="Tahoma"/>
          <w:caps/>
          <w:sz w:val="22"/>
          <w:szCs w:val="22"/>
        </w:rPr>
      </w:pPr>
      <w:r w:rsidRPr="00DD697F">
        <w:rPr>
          <w:rFonts w:ascii="Tahoma" w:hAnsi="Tahoma" w:cs="Tahoma"/>
          <w:bCs/>
          <w:sz w:val="22"/>
          <w:szCs w:val="22"/>
        </w:rPr>
        <w:t>Externas</w:t>
      </w:r>
      <w:r w:rsidRPr="00DD697F">
        <w:rPr>
          <w:rFonts w:ascii="Tahoma" w:hAnsi="Tahoma" w:cs="Tahoma"/>
          <w:sz w:val="22"/>
          <w:szCs w:val="22"/>
        </w:rPr>
        <w:t xml:space="preserve">:    </w:t>
      </w:r>
      <w:r w:rsidRPr="00DD697F">
        <w:rPr>
          <w:rFonts w:ascii="Tahoma" w:hAnsi="Tahoma" w:cs="Tahoma"/>
          <w:sz w:val="22"/>
          <w:szCs w:val="22"/>
        </w:rPr>
        <w:tab/>
      </w:r>
      <w:r w:rsidRPr="00DD697F">
        <w:rPr>
          <w:rFonts w:ascii="Tahoma" w:hAnsi="Tahoma" w:cs="Tahoma"/>
          <w:sz w:val="22"/>
          <w:szCs w:val="22"/>
        </w:rPr>
        <w:tab/>
      </w:r>
      <w:r>
        <w:rPr>
          <w:rFonts w:ascii="Tahoma" w:hAnsi="Tahoma" w:cs="Tahoma"/>
          <w:sz w:val="22"/>
          <w:szCs w:val="22"/>
        </w:rPr>
        <w:t>P</w:t>
      </w:r>
      <w:r w:rsidRPr="00DD697F">
        <w:rPr>
          <w:rFonts w:ascii="Tahoma" w:hAnsi="Tahoma" w:cs="Tahoma"/>
          <w:sz w:val="22"/>
          <w:szCs w:val="22"/>
        </w:rPr>
        <w:t>roveedores</w:t>
      </w:r>
    </w:p>
    <w:p w:rsidR="00DD697F" w:rsidRPr="00DD697F" w:rsidRDefault="00DD697F" w:rsidP="00DD697F">
      <w:pPr>
        <w:pStyle w:val="Ttulo2"/>
        <w:jc w:val="both"/>
        <w:rPr>
          <w:rFonts w:ascii="Tahoma" w:hAnsi="Tahoma" w:cs="Tahoma"/>
          <w:sz w:val="22"/>
          <w:szCs w:val="22"/>
        </w:rPr>
      </w:pPr>
    </w:p>
    <w:p w:rsidR="00DD697F" w:rsidRPr="00DD697F" w:rsidRDefault="00DD697F" w:rsidP="00DD697F">
      <w:pPr>
        <w:rPr>
          <w:rFonts w:ascii="Tahoma" w:hAnsi="Tahoma" w:cs="Tahoma"/>
          <w:b/>
          <w:sz w:val="22"/>
          <w:szCs w:val="22"/>
        </w:rPr>
      </w:pPr>
    </w:p>
    <w:p w:rsidR="00DD697F" w:rsidRDefault="00DD697F" w:rsidP="00DD697F">
      <w:pPr>
        <w:pStyle w:val="Sangradetextonormal"/>
        <w:spacing w:line="240" w:lineRule="auto"/>
        <w:ind w:firstLine="0"/>
        <w:rPr>
          <w:rFonts w:ascii="Tahoma" w:hAnsi="Tahoma" w:cs="Tahoma"/>
          <w:b/>
          <w:bCs/>
          <w:sz w:val="22"/>
          <w:szCs w:val="22"/>
        </w:rPr>
      </w:pPr>
      <w:r w:rsidRPr="00DD697F">
        <w:rPr>
          <w:rFonts w:ascii="Tahoma" w:hAnsi="Tahoma" w:cs="Tahoma"/>
          <w:b/>
          <w:bCs/>
          <w:sz w:val="22"/>
          <w:szCs w:val="22"/>
        </w:rPr>
        <w:t>Requisitos del Puesto:</w:t>
      </w:r>
    </w:p>
    <w:p w:rsidR="00DD697F" w:rsidRPr="00DD697F" w:rsidRDefault="00DD697F" w:rsidP="00DD697F">
      <w:pPr>
        <w:pStyle w:val="Sangradetextonormal"/>
        <w:spacing w:line="240" w:lineRule="auto"/>
        <w:ind w:firstLine="0"/>
        <w:rPr>
          <w:rFonts w:ascii="Tahoma" w:hAnsi="Tahoma" w:cs="Tahoma"/>
          <w:b/>
          <w:bCs/>
          <w:sz w:val="22"/>
          <w:szCs w:val="22"/>
        </w:rPr>
      </w:pPr>
      <w:r w:rsidRPr="00DD697F">
        <w:rPr>
          <w:rFonts w:ascii="Tahoma" w:hAnsi="Tahoma" w:cs="Tahoma"/>
          <w:sz w:val="22"/>
          <w:szCs w:val="22"/>
        </w:rPr>
        <w:t>Experiencia:</w:t>
      </w:r>
      <w:r w:rsidRPr="00DD697F">
        <w:rPr>
          <w:rFonts w:ascii="Tahoma" w:hAnsi="Tahoma" w:cs="Tahoma"/>
          <w:sz w:val="22"/>
          <w:szCs w:val="22"/>
        </w:rPr>
        <w:tab/>
      </w:r>
      <w:r>
        <w:rPr>
          <w:rFonts w:ascii="Tahoma" w:hAnsi="Tahoma" w:cs="Tahoma"/>
          <w:sz w:val="22"/>
          <w:szCs w:val="22"/>
        </w:rPr>
        <w:tab/>
      </w:r>
      <w:r>
        <w:rPr>
          <w:rFonts w:ascii="Tahoma" w:hAnsi="Tahoma" w:cs="Tahoma"/>
          <w:sz w:val="22"/>
          <w:szCs w:val="22"/>
        </w:rPr>
        <w:tab/>
      </w:r>
      <w:r>
        <w:rPr>
          <w:rFonts w:ascii="Tahoma" w:hAnsi="Tahoma" w:cs="Tahoma"/>
          <w:sz w:val="22"/>
          <w:szCs w:val="22"/>
        </w:rPr>
        <w:tab/>
      </w:r>
      <w:r>
        <w:rPr>
          <w:rFonts w:ascii="Tahoma" w:hAnsi="Tahoma" w:cs="Tahoma"/>
          <w:sz w:val="22"/>
          <w:szCs w:val="22"/>
        </w:rPr>
        <w:tab/>
      </w:r>
      <w:r w:rsidRPr="00DD697F">
        <w:rPr>
          <w:rFonts w:ascii="Tahoma" w:hAnsi="Tahoma" w:cs="Tahoma"/>
          <w:sz w:val="22"/>
          <w:szCs w:val="22"/>
        </w:rPr>
        <w:t>6 meses mínimo en conocimiento de llantas</w:t>
      </w:r>
    </w:p>
    <w:p w:rsidR="00DD697F" w:rsidRPr="00DD697F" w:rsidRDefault="00DD697F" w:rsidP="00DD697F">
      <w:pPr>
        <w:ind w:left="2124" w:hanging="2124"/>
        <w:jc w:val="both"/>
        <w:rPr>
          <w:rFonts w:ascii="Tahoma" w:hAnsi="Tahoma" w:cs="Tahoma"/>
          <w:sz w:val="22"/>
          <w:szCs w:val="22"/>
          <w:lang w:val="es-MX"/>
        </w:rPr>
      </w:pPr>
      <w:r w:rsidRPr="00DD697F">
        <w:rPr>
          <w:rFonts w:ascii="Tahoma" w:hAnsi="Tahoma" w:cs="Tahoma"/>
          <w:sz w:val="22"/>
          <w:szCs w:val="22"/>
          <w:lang w:val="es-MX"/>
        </w:rPr>
        <w:t>Escolaridad:</w:t>
      </w:r>
      <w:r w:rsidRPr="00DD697F">
        <w:rPr>
          <w:rFonts w:ascii="Tahoma" w:hAnsi="Tahoma" w:cs="Tahoma"/>
          <w:sz w:val="22"/>
          <w:szCs w:val="22"/>
          <w:lang w:val="es-MX"/>
        </w:rPr>
        <w:tab/>
      </w:r>
      <w:r>
        <w:rPr>
          <w:rFonts w:ascii="Tahoma" w:hAnsi="Tahoma" w:cs="Tahoma"/>
          <w:sz w:val="22"/>
          <w:szCs w:val="22"/>
          <w:lang w:val="es-MX"/>
        </w:rPr>
        <w:tab/>
      </w:r>
      <w:r>
        <w:rPr>
          <w:rFonts w:ascii="Tahoma" w:hAnsi="Tahoma" w:cs="Tahoma"/>
          <w:sz w:val="22"/>
          <w:szCs w:val="22"/>
          <w:lang w:val="es-MX"/>
        </w:rPr>
        <w:tab/>
      </w:r>
      <w:r>
        <w:rPr>
          <w:rFonts w:ascii="Tahoma" w:hAnsi="Tahoma" w:cs="Tahoma"/>
          <w:sz w:val="22"/>
          <w:szCs w:val="22"/>
          <w:lang w:val="es-MX"/>
        </w:rPr>
        <w:tab/>
      </w:r>
      <w:r w:rsidRPr="00DD697F">
        <w:rPr>
          <w:rFonts w:ascii="Tahoma" w:hAnsi="Tahoma" w:cs="Tahoma"/>
          <w:sz w:val="22"/>
          <w:szCs w:val="22"/>
          <w:lang w:val="es-MX"/>
        </w:rPr>
        <w:t>primaria</w:t>
      </w:r>
    </w:p>
    <w:p w:rsidR="00DD697F" w:rsidRPr="00DD697F" w:rsidRDefault="00DD697F" w:rsidP="00DD697F">
      <w:pPr>
        <w:jc w:val="both"/>
        <w:rPr>
          <w:rFonts w:ascii="Tahoma" w:hAnsi="Tahoma" w:cs="Tahoma"/>
          <w:sz w:val="22"/>
          <w:szCs w:val="22"/>
          <w:lang w:val="es-MX"/>
        </w:rPr>
      </w:pPr>
      <w:r w:rsidRPr="00DD697F">
        <w:rPr>
          <w:rFonts w:ascii="Tahoma" w:hAnsi="Tahoma" w:cs="Tahoma"/>
          <w:sz w:val="22"/>
          <w:szCs w:val="22"/>
          <w:lang w:val="es-MX"/>
        </w:rPr>
        <w:t xml:space="preserve">Edad: </w:t>
      </w:r>
      <w:r w:rsidRPr="00DD697F">
        <w:rPr>
          <w:rFonts w:ascii="Tahoma" w:hAnsi="Tahoma" w:cs="Tahoma"/>
          <w:sz w:val="22"/>
          <w:szCs w:val="22"/>
          <w:lang w:val="es-MX"/>
        </w:rPr>
        <w:tab/>
      </w:r>
      <w:r w:rsidRPr="00DD697F">
        <w:rPr>
          <w:rFonts w:ascii="Tahoma" w:hAnsi="Tahoma" w:cs="Tahoma"/>
          <w:sz w:val="22"/>
          <w:szCs w:val="22"/>
          <w:lang w:val="es-MX"/>
        </w:rPr>
        <w:tab/>
      </w:r>
      <w:r w:rsidRPr="00DD697F">
        <w:rPr>
          <w:rFonts w:ascii="Tahoma" w:hAnsi="Tahoma" w:cs="Tahoma"/>
          <w:sz w:val="22"/>
          <w:szCs w:val="22"/>
          <w:lang w:val="es-MX"/>
        </w:rPr>
        <w:tab/>
      </w:r>
      <w:r>
        <w:rPr>
          <w:rFonts w:ascii="Tahoma" w:hAnsi="Tahoma" w:cs="Tahoma"/>
          <w:sz w:val="22"/>
          <w:szCs w:val="22"/>
          <w:lang w:val="es-MX"/>
        </w:rPr>
        <w:tab/>
      </w:r>
      <w:r>
        <w:rPr>
          <w:rFonts w:ascii="Tahoma" w:hAnsi="Tahoma" w:cs="Tahoma"/>
          <w:sz w:val="22"/>
          <w:szCs w:val="22"/>
          <w:lang w:val="es-MX"/>
        </w:rPr>
        <w:tab/>
      </w:r>
      <w:r>
        <w:rPr>
          <w:rFonts w:ascii="Tahoma" w:hAnsi="Tahoma" w:cs="Tahoma"/>
          <w:sz w:val="22"/>
          <w:szCs w:val="22"/>
          <w:lang w:val="es-MX"/>
        </w:rPr>
        <w:tab/>
      </w:r>
      <w:r w:rsidRPr="00DD697F">
        <w:rPr>
          <w:rFonts w:ascii="Tahoma" w:hAnsi="Tahoma" w:cs="Tahoma"/>
          <w:sz w:val="22"/>
          <w:szCs w:val="22"/>
          <w:lang w:val="es-MX"/>
        </w:rPr>
        <w:t>30 a 50 años.</w:t>
      </w:r>
    </w:p>
    <w:p w:rsidR="00DD697F" w:rsidRPr="00DD697F" w:rsidRDefault="00DD697F" w:rsidP="00DD697F">
      <w:pPr>
        <w:jc w:val="both"/>
        <w:rPr>
          <w:rFonts w:ascii="Tahoma" w:hAnsi="Tahoma" w:cs="Tahoma"/>
          <w:sz w:val="22"/>
          <w:szCs w:val="22"/>
          <w:lang w:val="es-MX"/>
        </w:rPr>
      </w:pPr>
      <w:r w:rsidRPr="00DD697F">
        <w:rPr>
          <w:rFonts w:ascii="Tahoma" w:hAnsi="Tahoma" w:cs="Tahoma"/>
          <w:sz w:val="22"/>
          <w:szCs w:val="22"/>
          <w:lang w:val="es-MX"/>
        </w:rPr>
        <w:t xml:space="preserve">Sexo: </w:t>
      </w:r>
      <w:r w:rsidRPr="00DD697F">
        <w:rPr>
          <w:rFonts w:ascii="Tahoma" w:hAnsi="Tahoma" w:cs="Tahoma"/>
          <w:sz w:val="22"/>
          <w:szCs w:val="22"/>
          <w:lang w:val="es-MX"/>
        </w:rPr>
        <w:tab/>
      </w:r>
      <w:r w:rsidRPr="00DD697F">
        <w:rPr>
          <w:rFonts w:ascii="Tahoma" w:hAnsi="Tahoma" w:cs="Tahoma"/>
          <w:sz w:val="22"/>
          <w:szCs w:val="22"/>
          <w:lang w:val="es-MX"/>
        </w:rPr>
        <w:tab/>
      </w:r>
      <w:r w:rsidRPr="00DD697F">
        <w:rPr>
          <w:rFonts w:ascii="Tahoma" w:hAnsi="Tahoma" w:cs="Tahoma"/>
          <w:sz w:val="22"/>
          <w:szCs w:val="22"/>
          <w:lang w:val="es-MX"/>
        </w:rPr>
        <w:tab/>
      </w:r>
      <w:r>
        <w:rPr>
          <w:rFonts w:ascii="Tahoma" w:hAnsi="Tahoma" w:cs="Tahoma"/>
          <w:sz w:val="22"/>
          <w:szCs w:val="22"/>
          <w:lang w:val="es-MX"/>
        </w:rPr>
        <w:tab/>
      </w:r>
      <w:r>
        <w:rPr>
          <w:rFonts w:ascii="Tahoma" w:hAnsi="Tahoma" w:cs="Tahoma"/>
          <w:sz w:val="22"/>
          <w:szCs w:val="22"/>
          <w:lang w:val="es-MX"/>
        </w:rPr>
        <w:tab/>
      </w:r>
      <w:r>
        <w:rPr>
          <w:rFonts w:ascii="Tahoma" w:hAnsi="Tahoma" w:cs="Tahoma"/>
          <w:sz w:val="22"/>
          <w:szCs w:val="22"/>
          <w:lang w:val="es-MX"/>
        </w:rPr>
        <w:tab/>
      </w:r>
      <w:r w:rsidRPr="00DD697F">
        <w:rPr>
          <w:rFonts w:ascii="Tahoma" w:hAnsi="Tahoma" w:cs="Tahoma"/>
          <w:sz w:val="22"/>
          <w:szCs w:val="22"/>
          <w:lang w:val="es-MX"/>
        </w:rPr>
        <w:t xml:space="preserve">Masculino </w:t>
      </w:r>
    </w:p>
    <w:p w:rsidR="00DD697F" w:rsidRPr="00DD697F" w:rsidRDefault="00DD697F" w:rsidP="00DD697F">
      <w:pPr>
        <w:jc w:val="both"/>
        <w:rPr>
          <w:rFonts w:ascii="Tahoma" w:hAnsi="Tahoma" w:cs="Tahoma"/>
          <w:sz w:val="22"/>
          <w:szCs w:val="22"/>
          <w:lang w:val="es-MX"/>
        </w:rPr>
      </w:pPr>
      <w:r w:rsidRPr="00DD697F">
        <w:rPr>
          <w:rFonts w:ascii="Tahoma" w:hAnsi="Tahoma" w:cs="Tahoma"/>
          <w:sz w:val="22"/>
          <w:szCs w:val="22"/>
          <w:lang w:val="es-MX"/>
        </w:rPr>
        <w:t xml:space="preserve">Estado Civil: </w:t>
      </w:r>
      <w:r w:rsidRPr="00DD697F">
        <w:rPr>
          <w:rFonts w:ascii="Tahoma" w:hAnsi="Tahoma" w:cs="Tahoma"/>
          <w:sz w:val="22"/>
          <w:szCs w:val="22"/>
          <w:lang w:val="es-MX"/>
        </w:rPr>
        <w:tab/>
      </w:r>
      <w:r w:rsidRPr="00DD697F">
        <w:rPr>
          <w:rFonts w:ascii="Tahoma" w:hAnsi="Tahoma" w:cs="Tahoma"/>
          <w:sz w:val="22"/>
          <w:szCs w:val="22"/>
          <w:lang w:val="es-MX"/>
        </w:rPr>
        <w:tab/>
      </w:r>
      <w:r>
        <w:rPr>
          <w:rFonts w:ascii="Tahoma" w:hAnsi="Tahoma" w:cs="Tahoma"/>
          <w:sz w:val="22"/>
          <w:szCs w:val="22"/>
          <w:lang w:val="es-MX"/>
        </w:rPr>
        <w:tab/>
      </w:r>
      <w:r>
        <w:rPr>
          <w:rFonts w:ascii="Tahoma" w:hAnsi="Tahoma" w:cs="Tahoma"/>
          <w:sz w:val="22"/>
          <w:szCs w:val="22"/>
          <w:lang w:val="es-MX"/>
        </w:rPr>
        <w:tab/>
      </w:r>
      <w:r>
        <w:rPr>
          <w:rFonts w:ascii="Tahoma" w:hAnsi="Tahoma" w:cs="Tahoma"/>
          <w:sz w:val="22"/>
          <w:szCs w:val="22"/>
          <w:lang w:val="es-MX"/>
        </w:rPr>
        <w:tab/>
      </w:r>
      <w:r w:rsidRPr="00DD697F">
        <w:rPr>
          <w:rFonts w:ascii="Tahoma" w:hAnsi="Tahoma" w:cs="Tahoma"/>
          <w:sz w:val="22"/>
          <w:szCs w:val="22"/>
          <w:lang w:val="es-MX"/>
        </w:rPr>
        <w:t>Indistinto</w:t>
      </w:r>
    </w:p>
    <w:p w:rsidR="00DD697F" w:rsidRPr="00DD697F" w:rsidRDefault="00DD697F" w:rsidP="00DD697F">
      <w:pPr>
        <w:jc w:val="both"/>
        <w:rPr>
          <w:rFonts w:ascii="Tahoma" w:hAnsi="Tahoma" w:cs="Tahoma"/>
          <w:sz w:val="22"/>
          <w:szCs w:val="22"/>
          <w:lang w:val="es-MX"/>
        </w:rPr>
      </w:pPr>
    </w:p>
    <w:p w:rsidR="00DD697F" w:rsidRPr="00DD697F" w:rsidRDefault="00DD697F" w:rsidP="00DD697F">
      <w:pPr>
        <w:jc w:val="both"/>
        <w:rPr>
          <w:rFonts w:ascii="Tahoma" w:hAnsi="Tahoma" w:cs="Tahoma"/>
          <w:sz w:val="22"/>
          <w:szCs w:val="22"/>
          <w:lang w:val="es-MX"/>
        </w:rPr>
      </w:pPr>
    </w:p>
    <w:p w:rsidR="00DD697F" w:rsidRPr="008634CE" w:rsidRDefault="00DD697F" w:rsidP="00DD697F">
      <w:pPr>
        <w:rPr>
          <w:rFonts w:ascii="Tahoma" w:hAnsi="Tahoma" w:cs="Tahoma"/>
          <w:b/>
          <w:sz w:val="22"/>
          <w:szCs w:val="22"/>
        </w:rPr>
      </w:pPr>
      <w:r w:rsidRPr="008634CE">
        <w:rPr>
          <w:rFonts w:ascii="Tahoma" w:hAnsi="Tahoma" w:cs="Tahoma"/>
          <w:b/>
          <w:sz w:val="22"/>
          <w:szCs w:val="22"/>
        </w:rPr>
        <w:t>Competencias Personales:</w:t>
      </w:r>
    </w:p>
    <w:p w:rsidR="00DD697F" w:rsidRPr="008634CE" w:rsidRDefault="00DD697F" w:rsidP="00DD697F">
      <w:pPr>
        <w:rPr>
          <w:rFonts w:ascii="Tahoma" w:hAnsi="Tahoma" w:cs="Tahoma"/>
          <w:sz w:val="22"/>
          <w:szCs w:val="22"/>
        </w:rPr>
      </w:pPr>
      <w:r w:rsidRPr="008634CE">
        <w:rPr>
          <w:rFonts w:ascii="Tahoma" w:hAnsi="Tahoma" w:cs="Tahoma"/>
          <w:sz w:val="22"/>
          <w:szCs w:val="22"/>
        </w:rPr>
        <w:t xml:space="preserve">Honestidad </w:t>
      </w:r>
    </w:p>
    <w:p w:rsidR="00DD697F" w:rsidRDefault="00DD697F" w:rsidP="00DD697F">
      <w:pPr>
        <w:rPr>
          <w:rFonts w:ascii="Tahoma" w:hAnsi="Tahoma" w:cs="Tahoma"/>
          <w:sz w:val="22"/>
          <w:szCs w:val="22"/>
        </w:rPr>
      </w:pPr>
      <w:r w:rsidRPr="008634CE">
        <w:rPr>
          <w:rFonts w:ascii="Tahoma" w:hAnsi="Tahoma" w:cs="Tahoma"/>
          <w:sz w:val="22"/>
          <w:szCs w:val="22"/>
        </w:rPr>
        <w:t xml:space="preserve">Lealtad y Responsabilidad </w:t>
      </w:r>
    </w:p>
    <w:p w:rsidR="00DD697F" w:rsidRPr="008634CE" w:rsidRDefault="00DD697F" w:rsidP="00DD697F">
      <w:pPr>
        <w:rPr>
          <w:rFonts w:ascii="Tahoma" w:hAnsi="Tahoma" w:cs="Tahoma"/>
          <w:sz w:val="22"/>
          <w:szCs w:val="22"/>
        </w:rPr>
      </w:pPr>
      <w:r>
        <w:rPr>
          <w:rFonts w:ascii="Tahoma" w:hAnsi="Tahoma" w:cs="Tahoma"/>
          <w:sz w:val="22"/>
          <w:szCs w:val="22"/>
        </w:rPr>
        <w:t xml:space="preserve">Disciplina </w:t>
      </w:r>
    </w:p>
    <w:p w:rsidR="00DD697F" w:rsidRPr="008634CE" w:rsidRDefault="00DD697F" w:rsidP="00DD697F">
      <w:pPr>
        <w:rPr>
          <w:rFonts w:ascii="Tahoma" w:hAnsi="Tahoma" w:cs="Tahoma"/>
          <w:b/>
          <w:sz w:val="22"/>
          <w:szCs w:val="22"/>
        </w:rPr>
      </w:pPr>
      <w:r w:rsidRPr="008634CE">
        <w:rPr>
          <w:rFonts w:ascii="Tahoma" w:hAnsi="Tahoma" w:cs="Tahoma"/>
          <w:b/>
          <w:sz w:val="22"/>
          <w:szCs w:val="22"/>
        </w:rPr>
        <w:t>Competencias de Relación:</w:t>
      </w:r>
    </w:p>
    <w:p w:rsidR="00DD697F" w:rsidRPr="008634CE" w:rsidRDefault="00DD697F" w:rsidP="00DD697F">
      <w:pPr>
        <w:rPr>
          <w:rFonts w:ascii="Tahoma" w:hAnsi="Tahoma" w:cs="Tahoma"/>
          <w:sz w:val="22"/>
          <w:szCs w:val="22"/>
        </w:rPr>
      </w:pPr>
      <w:r w:rsidRPr="008634CE">
        <w:rPr>
          <w:rFonts w:ascii="Tahoma" w:hAnsi="Tahoma" w:cs="Tahoma"/>
          <w:sz w:val="22"/>
          <w:szCs w:val="22"/>
        </w:rPr>
        <w:t>Respeto y confianza</w:t>
      </w:r>
    </w:p>
    <w:p w:rsidR="00DD697F" w:rsidRPr="008634CE" w:rsidRDefault="00DD697F" w:rsidP="00DD697F">
      <w:pPr>
        <w:rPr>
          <w:rFonts w:ascii="Tahoma" w:hAnsi="Tahoma" w:cs="Tahoma"/>
          <w:sz w:val="22"/>
          <w:szCs w:val="22"/>
        </w:rPr>
      </w:pPr>
      <w:r w:rsidRPr="008634CE">
        <w:rPr>
          <w:rFonts w:ascii="Tahoma" w:hAnsi="Tahoma" w:cs="Tahoma"/>
          <w:sz w:val="22"/>
          <w:szCs w:val="22"/>
        </w:rPr>
        <w:t xml:space="preserve">Comunicación </w:t>
      </w:r>
    </w:p>
    <w:p w:rsidR="00DD697F" w:rsidRPr="008634CE" w:rsidRDefault="00DD697F" w:rsidP="00DD697F">
      <w:pPr>
        <w:jc w:val="both"/>
        <w:rPr>
          <w:rFonts w:ascii="Tahoma" w:hAnsi="Tahoma" w:cs="Tahoma"/>
          <w:b/>
          <w:sz w:val="22"/>
          <w:szCs w:val="22"/>
        </w:rPr>
      </w:pPr>
      <w:r w:rsidRPr="008634CE">
        <w:rPr>
          <w:rFonts w:ascii="Tahoma" w:hAnsi="Tahoma" w:cs="Tahoma"/>
          <w:b/>
          <w:sz w:val="22"/>
          <w:szCs w:val="22"/>
        </w:rPr>
        <w:t>Competencias de Negocios:</w:t>
      </w:r>
    </w:p>
    <w:p w:rsidR="00DD697F" w:rsidRPr="008634CE" w:rsidRDefault="00DD697F" w:rsidP="00DD697F">
      <w:pPr>
        <w:rPr>
          <w:rFonts w:ascii="Tahoma" w:hAnsi="Tahoma" w:cs="Tahoma"/>
          <w:sz w:val="22"/>
          <w:szCs w:val="22"/>
        </w:rPr>
      </w:pPr>
      <w:r w:rsidRPr="008634CE">
        <w:rPr>
          <w:rFonts w:ascii="Tahoma" w:hAnsi="Tahoma" w:cs="Tahoma"/>
          <w:sz w:val="22"/>
          <w:szCs w:val="22"/>
        </w:rPr>
        <w:t xml:space="preserve">Relación cliente-proveedor </w:t>
      </w:r>
    </w:p>
    <w:p w:rsidR="00DD697F" w:rsidRPr="008634CE" w:rsidRDefault="00DD697F" w:rsidP="00DD697F">
      <w:pPr>
        <w:rPr>
          <w:rFonts w:ascii="Tahoma" w:hAnsi="Tahoma" w:cs="Tahoma"/>
          <w:sz w:val="22"/>
          <w:szCs w:val="22"/>
        </w:rPr>
      </w:pPr>
      <w:r w:rsidRPr="008634CE">
        <w:rPr>
          <w:rFonts w:ascii="Tahoma" w:hAnsi="Tahoma" w:cs="Tahoma"/>
          <w:sz w:val="22"/>
          <w:szCs w:val="22"/>
        </w:rPr>
        <w:t xml:space="preserve">Actitud de Servicio </w:t>
      </w:r>
    </w:p>
    <w:p w:rsidR="00DD697F" w:rsidRPr="008634CE" w:rsidRDefault="00DD697F" w:rsidP="00DD697F">
      <w:pPr>
        <w:rPr>
          <w:rFonts w:ascii="Tahoma" w:hAnsi="Tahoma" w:cs="Tahoma"/>
          <w:b/>
          <w:sz w:val="22"/>
          <w:szCs w:val="22"/>
        </w:rPr>
      </w:pPr>
      <w:r w:rsidRPr="008634CE">
        <w:rPr>
          <w:rFonts w:ascii="Tahoma" w:hAnsi="Tahoma" w:cs="Tahoma"/>
          <w:b/>
          <w:sz w:val="22"/>
          <w:szCs w:val="22"/>
        </w:rPr>
        <w:t>Competencias técnicas:</w:t>
      </w:r>
    </w:p>
    <w:p w:rsidR="00DD697F" w:rsidRDefault="00DD697F" w:rsidP="00DD697F">
      <w:pPr>
        <w:rPr>
          <w:rFonts w:ascii="Tahoma" w:hAnsi="Tahoma" w:cs="Tahoma"/>
          <w:b/>
          <w:sz w:val="22"/>
          <w:szCs w:val="22"/>
        </w:rPr>
      </w:pPr>
    </w:p>
    <w:p w:rsidR="008336F7" w:rsidRDefault="008336F7" w:rsidP="00DD697F">
      <w:pPr>
        <w:rPr>
          <w:rFonts w:ascii="Tahoma" w:hAnsi="Tahoma" w:cs="Tahoma"/>
          <w:b/>
          <w:sz w:val="22"/>
          <w:szCs w:val="22"/>
        </w:rPr>
      </w:pPr>
    </w:p>
    <w:p w:rsidR="008336F7" w:rsidRDefault="008336F7" w:rsidP="00DD697F">
      <w:pPr>
        <w:rPr>
          <w:rFonts w:ascii="Tahoma" w:hAnsi="Tahoma" w:cs="Tahoma"/>
          <w:b/>
          <w:sz w:val="22"/>
          <w:szCs w:val="22"/>
        </w:rPr>
      </w:pPr>
    </w:p>
    <w:p w:rsidR="008336F7" w:rsidRDefault="008336F7" w:rsidP="00DD697F">
      <w:pPr>
        <w:rPr>
          <w:rFonts w:ascii="Tahoma" w:hAnsi="Tahoma" w:cs="Tahoma"/>
          <w:b/>
          <w:sz w:val="22"/>
          <w:szCs w:val="22"/>
        </w:rPr>
      </w:pPr>
    </w:p>
    <w:p w:rsidR="008336F7" w:rsidRDefault="008336F7" w:rsidP="00DD697F">
      <w:pPr>
        <w:rPr>
          <w:rFonts w:ascii="Tahoma" w:hAnsi="Tahoma" w:cs="Tahoma"/>
          <w:b/>
          <w:sz w:val="22"/>
          <w:szCs w:val="22"/>
        </w:rPr>
      </w:pPr>
    </w:p>
    <w:p w:rsidR="008336F7" w:rsidRDefault="008336F7" w:rsidP="00DD697F">
      <w:pPr>
        <w:rPr>
          <w:rFonts w:ascii="Tahoma" w:hAnsi="Tahoma" w:cs="Tahoma"/>
          <w:b/>
          <w:sz w:val="22"/>
          <w:szCs w:val="22"/>
        </w:rPr>
      </w:pPr>
    </w:p>
    <w:p w:rsidR="008336F7" w:rsidRDefault="008336F7" w:rsidP="00DD697F">
      <w:pPr>
        <w:rPr>
          <w:rFonts w:ascii="Tahoma" w:hAnsi="Tahoma" w:cs="Tahoma"/>
          <w:b/>
          <w:sz w:val="22"/>
          <w:szCs w:val="22"/>
        </w:rPr>
      </w:pPr>
    </w:p>
    <w:p w:rsidR="008336F7" w:rsidRDefault="008336F7" w:rsidP="00DD697F">
      <w:pPr>
        <w:rPr>
          <w:rFonts w:ascii="Tahoma" w:hAnsi="Tahoma" w:cs="Tahoma"/>
          <w:b/>
          <w:sz w:val="22"/>
          <w:szCs w:val="22"/>
        </w:rPr>
      </w:pPr>
    </w:p>
    <w:p w:rsidR="008336F7" w:rsidRDefault="008336F7" w:rsidP="00DD697F">
      <w:pPr>
        <w:rPr>
          <w:rFonts w:ascii="Tahoma" w:hAnsi="Tahoma" w:cs="Tahoma"/>
          <w:b/>
          <w:sz w:val="22"/>
          <w:szCs w:val="22"/>
        </w:rPr>
      </w:pPr>
    </w:p>
    <w:p w:rsidR="008336F7" w:rsidRDefault="008336F7" w:rsidP="00DD697F">
      <w:pPr>
        <w:rPr>
          <w:rFonts w:ascii="Tahoma" w:hAnsi="Tahoma" w:cs="Tahoma"/>
          <w:b/>
          <w:sz w:val="22"/>
          <w:szCs w:val="22"/>
        </w:rPr>
      </w:pPr>
    </w:p>
    <w:p w:rsidR="008336F7" w:rsidRPr="00DD697F" w:rsidRDefault="008336F7" w:rsidP="00DD697F">
      <w:pPr>
        <w:rPr>
          <w:rFonts w:ascii="Tahoma" w:hAnsi="Tahoma" w:cs="Tahoma"/>
          <w:b/>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689"/>
        <w:gridCol w:w="2835"/>
        <w:gridCol w:w="3120"/>
      </w:tblGrid>
      <w:tr w:rsidR="008336F7" w:rsidRPr="000956FD" w:rsidTr="007975B0">
        <w:tc>
          <w:tcPr>
            <w:tcW w:w="2689" w:type="dxa"/>
          </w:tcPr>
          <w:p w:rsidR="008336F7" w:rsidRPr="000956FD" w:rsidRDefault="008336F7" w:rsidP="007975B0">
            <w:pPr>
              <w:jc w:val="center"/>
              <w:rPr>
                <w:rFonts w:ascii="Tahoma" w:hAnsi="Tahoma" w:cs="Tahoma"/>
                <w:sz w:val="22"/>
                <w:szCs w:val="22"/>
              </w:rPr>
            </w:pPr>
            <w:r w:rsidRPr="000956FD">
              <w:rPr>
                <w:rFonts w:ascii="Tahoma" w:hAnsi="Tahoma" w:cs="Tahoma"/>
                <w:caps/>
                <w:sz w:val="22"/>
                <w:szCs w:val="22"/>
              </w:rPr>
              <w:t>fecha</w:t>
            </w:r>
          </w:p>
        </w:tc>
        <w:tc>
          <w:tcPr>
            <w:tcW w:w="2835" w:type="dxa"/>
          </w:tcPr>
          <w:p w:rsidR="008336F7" w:rsidRPr="000956FD" w:rsidRDefault="008336F7" w:rsidP="007975B0">
            <w:pPr>
              <w:jc w:val="center"/>
              <w:rPr>
                <w:rFonts w:ascii="Tahoma" w:hAnsi="Tahoma" w:cs="Tahoma"/>
                <w:sz w:val="22"/>
                <w:szCs w:val="22"/>
              </w:rPr>
            </w:pPr>
            <w:r w:rsidRPr="000956FD">
              <w:rPr>
                <w:rFonts w:ascii="Tahoma" w:hAnsi="Tahoma" w:cs="Tahoma"/>
                <w:caps/>
                <w:sz w:val="22"/>
                <w:szCs w:val="22"/>
              </w:rPr>
              <w:t>ELABORO</w:t>
            </w:r>
          </w:p>
        </w:tc>
        <w:tc>
          <w:tcPr>
            <w:tcW w:w="3120" w:type="dxa"/>
          </w:tcPr>
          <w:p w:rsidR="008336F7" w:rsidRPr="000956FD" w:rsidRDefault="008336F7" w:rsidP="007975B0">
            <w:pPr>
              <w:jc w:val="center"/>
              <w:rPr>
                <w:rFonts w:ascii="Tahoma" w:hAnsi="Tahoma" w:cs="Tahoma"/>
                <w:sz w:val="22"/>
                <w:szCs w:val="22"/>
              </w:rPr>
            </w:pPr>
            <w:r w:rsidRPr="000956FD">
              <w:rPr>
                <w:rFonts w:ascii="Tahoma" w:hAnsi="Tahoma" w:cs="Tahoma"/>
                <w:caps/>
                <w:sz w:val="22"/>
                <w:szCs w:val="22"/>
              </w:rPr>
              <w:t>AUTORIZO</w:t>
            </w:r>
          </w:p>
        </w:tc>
      </w:tr>
      <w:tr w:rsidR="008336F7" w:rsidRPr="000956FD" w:rsidTr="007975B0">
        <w:tc>
          <w:tcPr>
            <w:tcW w:w="2689" w:type="dxa"/>
          </w:tcPr>
          <w:p w:rsidR="008336F7" w:rsidRPr="000956FD" w:rsidRDefault="008336F7" w:rsidP="007975B0">
            <w:pPr>
              <w:jc w:val="center"/>
              <w:rPr>
                <w:rFonts w:ascii="Tahoma" w:hAnsi="Tahoma" w:cs="Tahoma"/>
                <w:sz w:val="22"/>
                <w:szCs w:val="22"/>
              </w:rPr>
            </w:pPr>
            <w:r w:rsidRPr="000956FD">
              <w:rPr>
                <w:rFonts w:ascii="Tahoma" w:hAnsi="Tahoma" w:cs="Tahoma"/>
                <w:sz w:val="22"/>
                <w:szCs w:val="22"/>
              </w:rPr>
              <w:t>ENERO DEL 2015</w:t>
            </w:r>
          </w:p>
        </w:tc>
        <w:tc>
          <w:tcPr>
            <w:tcW w:w="2835" w:type="dxa"/>
          </w:tcPr>
          <w:p w:rsidR="008336F7" w:rsidRPr="000956FD" w:rsidRDefault="008336F7" w:rsidP="007975B0">
            <w:pPr>
              <w:jc w:val="both"/>
              <w:rPr>
                <w:rFonts w:ascii="Tahoma" w:hAnsi="Tahoma" w:cs="Tahoma"/>
                <w:sz w:val="22"/>
                <w:szCs w:val="22"/>
              </w:rPr>
            </w:pPr>
          </w:p>
        </w:tc>
        <w:tc>
          <w:tcPr>
            <w:tcW w:w="3120" w:type="dxa"/>
          </w:tcPr>
          <w:p w:rsidR="008336F7" w:rsidRPr="000956FD" w:rsidRDefault="008336F7" w:rsidP="007975B0">
            <w:pPr>
              <w:jc w:val="both"/>
              <w:rPr>
                <w:rFonts w:ascii="Tahoma" w:hAnsi="Tahoma" w:cs="Tahoma"/>
                <w:sz w:val="22"/>
                <w:szCs w:val="22"/>
              </w:rPr>
            </w:pPr>
          </w:p>
        </w:tc>
      </w:tr>
      <w:tr w:rsidR="008336F7" w:rsidRPr="000956FD" w:rsidTr="007975B0">
        <w:tc>
          <w:tcPr>
            <w:tcW w:w="2689" w:type="dxa"/>
          </w:tcPr>
          <w:p w:rsidR="008336F7" w:rsidRPr="000956FD" w:rsidRDefault="008336F7" w:rsidP="007975B0">
            <w:pPr>
              <w:jc w:val="both"/>
              <w:rPr>
                <w:rFonts w:ascii="Tahoma" w:hAnsi="Tahoma" w:cs="Tahoma"/>
                <w:sz w:val="22"/>
                <w:szCs w:val="22"/>
              </w:rPr>
            </w:pPr>
          </w:p>
        </w:tc>
        <w:tc>
          <w:tcPr>
            <w:tcW w:w="2835" w:type="dxa"/>
          </w:tcPr>
          <w:p w:rsidR="008336F7" w:rsidRPr="000956FD" w:rsidRDefault="008336F7" w:rsidP="007975B0">
            <w:pPr>
              <w:jc w:val="center"/>
              <w:rPr>
                <w:rFonts w:ascii="Tahoma" w:hAnsi="Tahoma" w:cs="Tahoma"/>
                <w:sz w:val="22"/>
                <w:szCs w:val="22"/>
              </w:rPr>
            </w:pPr>
            <w:r w:rsidRPr="000956FD">
              <w:rPr>
                <w:rFonts w:ascii="Tahoma" w:hAnsi="Tahoma" w:cs="Tahoma"/>
                <w:sz w:val="22"/>
                <w:szCs w:val="22"/>
              </w:rPr>
              <w:t>COORD. DE REC Y SELEC.</w:t>
            </w:r>
          </w:p>
        </w:tc>
        <w:tc>
          <w:tcPr>
            <w:tcW w:w="3120" w:type="dxa"/>
          </w:tcPr>
          <w:p w:rsidR="008336F7" w:rsidRPr="000956FD" w:rsidRDefault="008336F7" w:rsidP="007975B0">
            <w:pPr>
              <w:jc w:val="both"/>
              <w:rPr>
                <w:rFonts w:ascii="Tahoma" w:hAnsi="Tahoma" w:cs="Tahoma"/>
                <w:sz w:val="22"/>
                <w:szCs w:val="22"/>
              </w:rPr>
            </w:pPr>
            <w:r>
              <w:rPr>
                <w:rFonts w:ascii="Tahoma" w:hAnsi="Tahoma" w:cs="Tahoma"/>
                <w:sz w:val="22"/>
                <w:szCs w:val="22"/>
              </w:rPr>
              <w:t>DIRECTOR DE TRANSPORTES</w:t>
            </w:r>
          </w:p>
        </w:tc>
      </w:tr>
    </w:tbl>
    <w:p w:rsidR="00DD697F" w:rsidRPr="00DD697F" w:rsidRDefault="00DD697F" w:rsidP="00DD697F">
      <w:pPr>
        <w:rPr>
          <w:rFonts w:ascii="Tahoma" w:hAnsi="Tahoma" w:cs="Tahoma"/>
          <w:b/>
          <w:sz w:val="22"/>
          <w:szCs w:val="22"/>
          <w:lang w:val="es-MX"/>
        </w:rPr>
      </w:pPr>
    </w:p>
    <w:p w:rsidR="00DD697F" w:rsidRDefault="00DD697F" w:rsidP="003101CC">
      <w:pPr>
        <w:rPr>
          <w:rFonts w:ascii="Tahoma" w:hAnsi="Tahoma" w:cs="Tahoma"/>
          <w:sz w:val="22"/>
          <w:szCs w:val="22"/>
          <w:lang w:val="es-ES_tradnl"/>
        </w:rPr>
      </w:pPr>
    </w:p>
    <w:p w:rsidR="008336F7" w:rsidRDefault="008336F7" w:rsidP="003101CC">
      <w:pPr>
        <w:rPr>
          <w:rFonts w:ascii="Tahoma" w:hAnsi="Tahoma" w:cs="Tahoma"/>
          <w:sz w:val="22"/>
          <w:szCs w:val="22"/>
          <w:lang w:val="es-ES_tradnl"/>
        </w:rPr>
      </w:pPr>
    </w:p>
    <w:p w:rsidR="008336F7" w:rsidRDefault="008336F7" w:rsidP="003101CC">
      <w:pPr>
        <w:rPr>
          <w:rFonts w:ascii="Tahoma" w:hAnsi="Tahoma" w:cs="Tahoma"/>
          <w:sz w:val="22"/>
          <w:szCs w:val="22"/>
          <w:lang w:val="es-ES_tradnl"/>
        </w:rPr>
      </w:pPr>
    </w:p>
    <w:p w:rsidR="008336F7" w:rsidRDefault="008336F7" w:rsidP="003101CC">
      <w:pPr>
        <w:rPr>
          <w:rFonts w:ascii="Tahoma" w:hAnsi="Tahoma" w:cs="Tahoma"/>
          <w:sz w:val="22"/>
          <w:szCs w:val="22"/>
          <w:lang w:val="es-ES_tradnl"/>
        </w:rPr>
      </w:pPr>
    </w:p>
    <w:p w:rsidR="008336F7" w:rsidRDefault="008336F7" w:rsidP="003101CC">
      <w:pPr>
        <w:rPr>
          <w:rFonts w:ascii="Tahoma" w:hAnsi="Tahoma" w:cs="Tahoma"/>
          <w:sz w:val="22"/>
          <w:szCs w:val="22"/>
          <w:lang w:val="es-ES_tradnl"/>
        </w:rPr>
      </w:pPr>
    </w:p>
    <w:p w:rsidR="008336F7" w:rsidRDefault="008336F7" w:rsidP="003101CC">
      <w:pPr>
        <w:rPr>
          <w:rFonts w:ascii="Tahoma" w:hAnsi="Tahoma" w:cs="Tahoma"/>
          <w:sz w:val="22"/>
          <w:szCs w:val="22"/>
          <w:lang w:val="es-ES_tradnl"/>
        </w:rPr>
      </w:pPr>
    </w:p>
    <w:p w:rsidR="008336F7" w:rsidRDefault="008336F7" w:rsidP="003101CC">
      <w:pPr>
        <w:rPr>
          <w:rFonts w:ascii="Tahoma" w:hAnsi="Tahoma" w:cs="Tahoma"/>
          <w:sz w:val="22"/>
          <w:szCs w:val="22"/>
          <w:lang w:val="es-ES_tradnl"/>
        </w:rPr>
      </w:pPr>
    </w:p>
    <w:p w:rsidR="008336F7" w:rsidRDefault="008336F7" w:rsidP="003101CC">
      <w:pPr>
        <w:rPr>
          <w:rFonts w:ascii="Tahoma" w:hAnsi="Tahoma" w:cs="Tahoma"/>
          <w:sz w:val="22"/>
          <w:szCs w:val="22"/>
          <w:lang w:val="es-ES_tradnl"/>
        </w:rPr>
      </w:pPr>
    </w:p>
    <w:p w:rsidR="008336F7" w:rsidRDefault="008336F7" w:rsidP="003101CC">
      <w:pPr>
        <w:rPr>
          <w:rFonts w:ascii="Tahoma" w:hAnsi="Tahoma" w:cs="Tahoma"/>
          <w:sz w:val="22"/>
          <w:szCs w:val="22"/>
          <w:lang w:val="es-ES_tradnl"/>
        </w:rPr>
      </w:pPr>
    </w:p>
    <w:p w:rsidR="008336F7" w:rsidRDefault="008336F7" w:rsidP="003101CC">
      <w:pPr>
        <w:rPr>
          <w:rFonts w:ascii="Tahoma" w:hAnsi="Tahoma" w:cs="Tahoma"/>
          <w:sz w:val="22"/>
          <w:szCs w:val="22"/>
          <w:lang w:val="es-ES_tradnl"/>
        </w:rPr>
      </w:pPr>
    </w:p>
    <w:p w:rsidR="008336F7" w:rsidRDefault="008336F7" w:rsidP="003101CC">
      <w:pPr>
        <w:rPr>
          <w:rFonts w:ascii="Tahoma" w:hAnsi="Tahoma" w:cs="Tahoma"/>
          <w:sz w:val="22"/>
          <w:szCs w:val="22"/>
          <w:lang w:val="es-ES_tradnl"/>
        </w:rPr>
      </w:pPr>
    </w:p>
    <w:p w:rsidR="008336F7" w:rsidRDefault="008336F7" w:rsidP="003101CC">
      <w:pPr>
        <w:rPr>
          <w:rFonts w:ascii="Tahoma" w:hAnsi="Tahoma" w:cs="Tahoma"/>
          <w:sz w:val="22"/>
          <w:szCs w:val="22"/>
          <w:lang w:val="es-ES_tradnl"/>
        </w:rPr>
      </w:pPr>
    </w:p>
    <w:p w:rsidR="008336F7" w:rsidRDefault="008336F7" w:rsidP="003101CC">
      <w:pPr>
        <w:rPr>
          <w:rFonts w:ascii="Tahoma" w:hAnsi="Tahoma" w:cs="Tahoma"/>
          <w:sz w:val="22"/>
          <w:szCs w:val="22"/>
          <w:lang w:val="es-ES_tradnl"/>
        </w:rPr>
      </w:pPr>
    </w:p>
    <w:p w:rsidR="008336F7" w:rsidRDefault="008336F7" w:rsidP="003101CC">
      <w:pPr>
        <w:rPr>
          <w:rFonts w:ascii="Tahoma" w:hAnsi="Tahoma" w:cs="Tahoma"/>
          <w:sz w:val="22"/>
          <w:szCs w:val="22"/>
          <w:lang w:val="es-ES_tradnl"/>
        </w:rPr>
      </w:pPr>
    </w:p>
    <w:p w:rsidR="008336F7" w:rsidRDefault="008336F7" w:rsidP="003101CC">
      <w:pPr>
        <w:rPr>
          <w:rFonts w:ascii="Tahoma" w:hAnsi="Tahoma" w:cs="Tahoma"/>
          <w:sz w:val="22"/>
          <w:szCs w:val="22"/>
          <w:lang w:val="es-ES_tradnl"/>
        </w:rPr>
      </w:pPr>
    </w:p>
    <w:p w:rsidR="008336F7" w:rsidRDefault="008336F7" w:rsidP="003101CC">
      <w:pPr>
        <w:rPr>
          <w:rFonts w:ascii="Tahoma" w:hAnsi="Tahoma" w:cs="Tahoma"/>
          <w:sz w:val="22"/>
          <w:szCs w:val="22"/>
          <w:lang w:val="es-ES_tradnl"/>
        </w:rPr>
      </w:pPr>
    </w:p>
    <w:p w:rsidR="008336F7" w:rsidRDefault="008336F7" w:rsidP="003101CC">
      <w:pPr>
        <w:rPr>
          <w:rFonts w:ascii="Tahoma" w:hAnsi="Tahoma" w:cs="Tahoma"/>
          <w:sz w:val="22"/>
          <w:szCs w:val="22"/>
          <w:lang w:val="es-ES_tradnl"/>
        </w:rPr>
      </w:pPr>
    </w:p>
    <w:p w:rsidR="008336F7" w:rsidRDefault="008336F7" w:rsidP="003101CC">
      <w:pPr>
        <w:rPr>
          <w:rFonts w:ascii="Tahoma" w:hAnsi="Tahoma" w:cs="Tahoma"/>
          <w:sz w:val="22"/>
          <w:szCs w:val="22"/>
          <w:lang w:val="es-ES_tradnl"/>
        </w:rPr>
      </w:pPr>
    </w:p>
    <w:p w:rsidR="008336F7" w:rsidRDefault="008336F7" w:rsidP="003101CC">
      <w:pPr>
        <w:rPr>
          <w:rFonts w:ascii="Tahoma" w:hAnsi="Tahoma" w:cs="Tahoma"/>
          <w:sz w:val="22"/>
          <w:szCs w:val="22"/>
          <w:lang w:val="es-ES_tradnl"/>
        </w:rPr>
      </w:pPr>
    </w:p>
    <w:p w:rsidR="008336F7" w:rsidRDefault="008336F7" w:rsidP="003101CC">
      <w:pPr>
        <w:rPr>
          <w:rFonts w:ascii="Tahoma" w:hAnsi="Tahoma" w:cs="Tahoma"/>
          <w:sz w:val="22"/>
          <w:szCs w:val="22"/>
          <w:lang w:val="es-ES_tradnl"/>
        </w:rPr>
      </w:pPr>
    </w:p>
    <w:p w:rsidR="008336F7" w:rsidRDefault="008336F7" w:rsidP="003101CC">
      <w:pPr>
        <w:rPr>
          <w:rFonts w:ascii="Tahoma" w:hAnsi="Tahoma" w:cs="Tahoma"/>
          <w:sz w:val="22"/>
          <w:szCs w:val="22"/>
          <w:lang w:val="es-ES_tradnl"/>
        </w:rPr>
      </w:pPr>
    </w:p>
    <w:p w:rsidR="008336F7" w:rsidRDefault="008336F7" w:rsidP="003101CC">
      <w:pPr>
        <w:rPr>
          <w:rFonts w:ascii="Tahoma" w:hAnsi="Tahoma" w:cs="Tahoma"/>
          <w:sz w:val="22"/>
          <w:szCs w:val="22"/>
          <w:lang w:val="es-ES_tradnl"/>
        </w:rPr>
      </w:pPr>
    </w:p>
    <w:p w:rsidR="008336F7" w:rsidRDefault="008336F7" w:rsidP="003101CC">
      <w:pPr>
        <w:rPr>
          <w:rFonts w:ascii="Tahoma" w:hAnsi="Tahoma" w:cs="Tahoma"/>
          <w:sz w:val="22"/>
          <w:szCs w:val="22"/>
          <w:lang w:val="es-ES_tradnl"/>
        </w:rPr>
      </w:pPr>
    </w:p>
    <w:p w:rsidR="008336F7" w:rsidRDefault="008336F7" w:rsidP="003101CC">
      <w:pPr>
        <w:rPr>
          <w:rFonts w:ascii="Tahoma" w:hAnsi="Tahoma" w:cs="Tahoma"/>
          <w:sz w:val="22"/>
          <w:szCs w:val="22"/>
          <w:lang w:val="es-ES_tradnl"/>
        </w:rPr>
      </w:pPr>
    </w:p>
    <w:p w:rsidR="008336F7" w:rsidRDefault="008336F7" w:rsidP="003101CC">
      <w:pPr>
        <w:rPr>
          <w:rFonts w:ascii="Tahoma" w:hAnsi="Tahoma" w:cs="Tahoma"/>
          <w:sz w:val="22"/>
          <w:szCs w:val="22"/>
          <w:lang w:val="es-ES_tradnl"/>
        </w:rPr>
      </w:pPr>
    </w:p>
    <w:p w:rsidR="008336F7" w:rsidRDefault="008336F7" w:rsidP="003101CC">
      <w:pPr>
        <w:rPr>
          <w:rFonts w:ascii="Tahoma" w:hAnsi="Tahoma" w:cs="Tahoma"/>
          <w:sz w:val="22"/>
          <w:szCs w:val="22"/>
          <w:lang w:val="es-ES_tradnl"/>
        </w:rPr>
      </w:pPr>
    </w:p>
    <w:p w:rsidR="008336F7" w:rsidRDefault="008336F7" w:rsidP="003101CC">
      <w:pPr>
        <w:rPr>
          <w:rFonts w:ascii="Tahoma" w:hAnsi="Tahoma" w:cs="Tahoma"/>
          <w:sz w:val="22"/>
          <w:szCs w:val="22"/>
          <w:lang w:val="es-ES_tradnl"/>
        </w:rPr>
      </w:pPr>
    </w:p>
    <w:p w:rsidR="008336F7" w:rsidRDefault="008336F7" w:rsidP="003101CC">
      <w:pPr>
        <w:rPr>
          <w:rFonts w:ascii="Tahoma" w:hAnsi="Tahoma" w:cs="Tahoma"/>
          <w:sz w:val="22"/>
          <w:szCs w:val="22"/>
          <w:lang w:val="es-ES_tradnl"/>
        </w:rPr>
      </w:pPr>
    </w:p>
    <w:p w:rsidR="008336F7" w:rsidRDefault="008336F7" w:rsidP="003101CC">
      <w:pPr>
        <w:rPr>
          <w:rFonts w:ascii="Tahoma" w:hAnsi="Tahoma" w:cs="Tahoma"/>
          <w:sz w:val="22"/>
          <w:szCs w:val="22"/>
          <w:lang w:val="es-ES_tradnl"/>
        </w:rPr>
      </w:pPr>
    </w:p>
    <w:p w:rsidR="008336F7" w:rsidRDefault="008336F7" w:rsidP="003101CC">
      <w:pPr>
        <w:rPr>
          <w:rFonts w:ascii="Tahoma" w:hAnsi="Tahoma" w:cs="Tahoma"/>
          <w:sz w:val="22"/>
          <w:szCs w:val="22"/>
          <w:lang w:val="es-ES_tradnl"/>
        </w:rPr>
      </w:pPr>
    </w:p>
    <w:p w:rsidR="008336F7" w:rsidRDefault="008336F7" w:rsidP="003101CC">
      <w:pPr>
        <w:rPr>
          <w:rFonts w:ascii="Tahoma" w:hAnsi="Tahoma" w:cs="Tahoma"/>
          <w:sz w:val="22"/>
          <w:szCs w:val="22"/>
          <w:lang w:val="es-ES_tradnl"/>
        </w:rPr>
      </w:pPr>
    </w:p>
    <w:p w:rsidR="008336F7" w:rsidRPr="00697EEF" w:rsidRDefault="008336F7" w:rsidP="00D02AC6">
      <w:pPr>
        <w:pStyle w:val="Ttulo1"/>
      </w:pPr>
      <w:bookmarkStart w:id="26" w:name="_Puesto:_Instructor"/>
      <w:bookmarkEnd w:id="26"/>
      <w:r w:rsidRPr="00697EEF">
        <w:t xml:space="preserve">Puesto: </w:t>
      </w:r>
      <w:r w:rsidR="00697EEF">
        <w:t>Instructor</w:t>
      </w:r>
      <w:r w:rsidRPr="00697EEF">
        <w:t xml:space="preserve">  </w:t>
      </w:r>
    </w:p>
    <w:p w:rsidR="008336F7" w:rsidRPr="00697EEF" w:rsidRDefault="008336F7" w:rsidP="008336F7">
      <w:pPr>
        <w:rPr>
          <w:rFonts w:ascii="Tahoma" w:hAnsi="Tahoma" w:cs="Tahoma"/>
          <w:b/>
          <w:bCs/>
          <w:sz w:val="22"/>
          <w:szCs w:val="22"/>
          <w:lang w:val="es-MX"/>
        </w:rPr>
      </w:pPr>
    </w:p>
    <w:p w:rsidR="008336F7" w:rsidRPr="00697EEF" w:rsidRDefault="008336F7" w:rsidP="008336F7">
      <w:pPr>
        <w:rPr>
          <w:rFonts w:ascii="Tahoma" w:hAnsi="Tahoma" w:cs="Tahoma"/>
          <w:sz w:val="22"/>
          <w:szCs w:val="22"/>
          <w:lang w:val="es-MX"/>
        </w:rPr>
      </w:pPr>
      <w:r w:rsidRPr="00697EEF">
        <w:rPr>
          <w:rFonts w:ascii="Tahoma" w:hAnsi="Tahoma" w:cs="Tahoma"/>
          <w:b/>
          <w:bCs/>
          <w:sz w:val="22"/>
          <w:szCs w:val="22"/>
        </w:rPr>
        <w:t>Perfil del Puesto:</w:t>
      </w:r>
    </w:p>
    <w:p w:rsidR="008336F7" w:rsidRPr="00697EEF" w:rsidRDefault="008336F7" w:rsidP="00697EEF">
      <w:pPr>
        <w:pStyle w:val="Textoindependiente"/>
        <w:spacing w:line="240" w:lineRule="auto"/>
        <w:rPr>
          <w:rFonts w:ascii="Tahoma" w:hAnsi="Tahoma" w:cs="Tahoma"/>
          <w:sz w:val="22"/>
          <w:szCs w:val="22"/>
        </w:rPr>
      </w:pPr>
      <w:r w:rsidRPr="00697EEF">
        <w:rPr>
          <w:rFonts w:ascii="Tahoma" w:hAnsi="Tahoma" w:cs="Tahoma"/>
          <w:sz w:val="22"/>
          <w:szCs w:val="22"/>
        </w:rPr>
        <w:t>Es una posición de apoyo en la capacitación y evaluación de operadores para garantizar el desempeño eficiente de las unidades</w:t>
      </w:r>
    </w:p>
    <w:p w:rsidR="008336F7" w:rsidRPr="00697EEF" w:rsidRDefault="008336F7" w:rsidP="00697EEF">
      <w:pPr>
        <w:pStyle w:val="Ttulo2"/>
        <w:numPr>
          <w:ilvl w:val="1"/>
          <w:numId w:val="47"/>
        </w:numPr>
        <w:suppressAutoHyphens/>
        <w:rPr>
          <w:rFonts w:ascii="Tahoma" w:hAnsi="Tahoma" w:cs="Tahoma"/>
          <w:sz w:val="22"/>
          <w:szCs w:val="22"/>
        </w:rPr>
      </w:pPr>
    </w:p>
    <w:p w:rsidR="008336F7" w:rsidRPr="00697EEF" w:rsidRDefault="008336F7" w:rsidP="008336F7">
      <w:pPr>
        <w:pStyle w:val="Ttulo2"/>
        <w:numPr>
          <w:ilvl w:val="1"/>
          <w:numId w:val="47"/>
        </w:numPr>
        <w:suppressAutoHyphens/>
        <w:rPr>
          <w:rFonts w:ascii="Tahoma" w:hAnsi="Tahoma" w:cs="Tahoma"/>
          <w:sz w:val="22"/>
          <w:szCs w:val="22"/>
        </w:rPr>
      </w:pPr>
      <w:r w:rsidRPr="00697EEF">
        <w:rPr>
          <w:rFonts w:ascii="Tahoma" w:hAnsi="Tahoma" w:cs="Tahoma"/>
          <w:sz w:val="22"/>
          <w:szCs w:val="22"/>
        </w:rPr>
        <w:t>Objetivo</w:t>
      </w:r>
    </w:p>
    <w:p w:rsidR="008336F7" w:rsidRPr="00697EEF" w:rsidRDefault="008336F7" w:rsidP="00697EEF">
      <w:pPr>
        <w:pStyle w:val="Textoindependiente"/>
        <w:spacing w:line="240" w:lineRule="auto"/>
        <w:rPr>
          <w:rFonts w:ascii="Tahoma" w:eastAsia="Arial Unicode MS" w:hAnsi="Tahoma" w:cs="Tahoma"/>
          <w:vanish/>
          <w:sz w:val="22"/>
          <w:szCs w:val="22"/>
          <w:lang w:val="es-ES_tradnl"/>
        </w:rPr>
      </w:pPr>
      <w:r w:rsidRPr="00697EEF">
        <w:rPr>
          <w:rFonts w:ascii="Tahoma" w:hAnsi="Tahoma" w:cs="Tahoma"/>
          <w:sz w:val="22"/>
          <w:szCs w:val="22"/>
        </w:rPr>
        <w:t>Proporcionar la capacitación necesaria a los operadores para cumplir con los indicadores de seguridad y la capacitación técnica necesaria para que cumplan con los rendimientos de diesel establecidos, además, efectuar la evaluación de nuevos candidatos y asegurarse que realicen una eficiente operación en el servicio al cliente.</w:t>
      </w:r>
    </w:p>
    <w:p w:rsidR="008336F7" w:rsidRPr="00697EEF" w:rsidRDefault="008336F7" w:rsidP="00697EEF">
      <w:pPr>
        <w:rPr>
          <w:rFonts w:ascii="Tahoma" w:eastAsia="Arial Unicode MS" w:hAnsi="Tahoma" w:cs="Tahoma"/>
          <w:vanish/>
          <w:sz w:val="22"/>
          <w:szCs w:val="22"/>
          <w:lang w:val="es-ES_tradnl"/>
        </w:rPr>
      </w:pPr>
    </w:p>
    <w:p w:rsidR="008336F7" w:rsidRPr="00697EEF" w:rsidRDefault="008336F7" w:rsidP="00697EEF">
      <w:pPr>
        <w:rPr>
          <w:rFonts w:ascii="Tahoma" w:hAnsi="Tahoma" w:cs="Tahoma"/>
          <w:sz w:val="22"/>
          <w:szCs w:val="22"/>
          <w:lang w:val="es-MX"/>
        </w:rPr>
      </w:pPr>
    </w:p>
    <w:p w:rsidR="00697EEF" w:rsidRDefault="00697EEF" w:rsidP="008336F7">
      <w:pPr>
        <w:rPr>
          <w:rFonts w:ascii="Tahoma" w:hAnsi="Tahoma" w:cs="Tahoma"/>
          <w:b/>
          <w:sz w:val="22"/>
          <w:szCs w:val="22"/>
        </w:rPr>
      </w:pPr>
    </w:p>
    <w:p w:rsidR="008336F7" w:rsidRPr="00697EEF" w:rsidRDefault="008336F7" w:rsidP="008336F7">
      <w:pPr>
        <w:rPr>
          <w:rFonts w:ascii="Tahoma" w:hAnsi="Tahoma" w:cs="Tahoma"/>
          <w:b/>
          <w:sz w:val="22"/>
          <w:szCs w:val="22"/>
        </w:rPr>
      </w:pPr>
      <w:r w:rsidRPr="00697EEF">
        <w:rPr>
          <w:rFonts w:ascii="Tahoma" w:hAnsi="Tahoma" w:cs="Tahoma"/>
          <w:b/>
          <w:sz w:val="22"/>
          <w:szCs w:val="22"/>
        </w:rPr>
        <w:t>Situación organizacional:</w:t>
      </w:r>
    </w:p>
    <w:p w:rsidR="00697EEF" w:rsidRDefault="00697EEF" w:rsidP="008336F7">
      <w:pPr>
        <w:rPr>
          <w:rFonts w:ascii="Tahoma" w:hAnsi="Tahoma" w:cs="Tahoma"/>
          <w:b/>
          <w:sz w:val="22"/>
          <w:szCs w:val="22"/>
        </w:rPr>
      </w:pPr>
    </w:p>
    <w:p w:rsidR="008336F7" w:rsidRPr="00697EEF" w:rsidRDefault="008336F7" w:rsidP="008336F7">
      <w:pPr>
        <w:rPr>
          <w:rFonts w:ascii="Tahoma" w:hAnsi="Tahoma" w:cs="Tahoma"/>
          <w:sz w:val="22"/>
          <w:szCs w:val="22"/>
        </w:rPr>
      </w:pPr>
      <w:r w:rsidRPr="00697EEF">
        <w:rPr>
          <w:rFonts w:ascii="Tahoma" w:hAnsi="Tahoma" w:cs="Tahoma"/>
          <w:sz w:val="22"/>
          <w:szCs w:val="22"/>
        </w:rPr>
        <w:t>Puestos que le reportan:</w:t>
      </w:r>
      <w:r w:rsidRPr="00697EEF">
        <w:rPr>
          <w:rFonts w:ascii="Tahoma" w:hAnsi="Tahoma" w:cs="Tahoma"/>
          <w:sz w:val="22"/>
          <w:szCs w:val="22"/>
        </w:rPr>
        <w:tab/>
      </w:r>
      <w:r w:rsidRPr="00697EEF">
        <w:rPr>
          <w:rFonts w:ascii="Tahoma" w:hAnsi="Tahoma" w:cs="Tahoma"/>
          <w:sz w:val="22"/>
          <w:szCs w:val="22"/>
        </w:rPr>
        <w:tab/>
      </w:r>
      <w:r w:rsidR="00697EEF">
        <w:rPr>
          <w:rFonts w:ascii="Tahoma" w:hAnsi="Tahoma" w:cs="Tahoma"/>
          <w:sz w:val="22"/>
          <w:szCs w:val="22"/>
        </w:rPr>
        <w:tab/>
        <w:t xml:space="preserve">Ninguno </w:t>
      </w:r>
    </w:p>
    <w:p w:rsidR="00697EEF" w:rsidRDefault="00697EEF" w:rsidP="008336F7">
      <w:pPr>
        <w:rPr>
          <w:rFonts w:ascii="Tahoma" w:hAnsi="Tahoma" w:cs="Tahoma"/>
          <w:sz w:val="22"/>
          <w:szCs w:val="22"/>
        </w:rPr>
      </w:pPr>
    </w:p>
    <w:p w:rsidR="008336F7" w:rsidRPr="00697EEF" w:rsidRDefault="008336F7" w:rsidP="008336F7">
      <w:pPr>
        <w:rPr>
          <w:rFonts w:ascii="Tahoma" w:hAnsi="Tahoma" w:cs="Tahoma"/>
          <w:sz w:val="22"/>
          <w:szCs w:val="22"/>
        </w:rPr>
      </w:pPr>
      <w:r w:rsidRPr="00697EEF">
        <w:rPr>
          <w:rFonts w:ascii="Tahoma" w:hAnsi="Tahoma" w:cs="Tahoma"/>
          <w:sz w:val="22"/>
          <w:szCs w:val="22"/>
        </w:rPr>
        <w:t>Puestos a quien reporta:</w:t>
      </w:r>
      <w:r w:rsidRPr="00697EEF">
        <w:rPr>
          <w:rFonts w:ascii="Tahoma" w:hAnsi="Tahoma" w:cs="Tahoma"/>
          <w:sz w:val="22"/>
          <w:szCs w:val="22"/>
        </w:rPr>
        <w:tab/>
      </w:r>
      <w:r w:rsidRPr="00697EEF">
        <w:rPr>
          <w:rFonts w:ascii="Tahoma" w:hAnsi="Tahoma" w:cs="Tahoma"/>
          <w:sz w:val="22"/>
          <w:szCs w:val="22"/>
        </w:rPr>
        <w:tab/>
      </w:r>
      <w:r w:rsidR="00697EEF">
        <w:rPr>
          <w:rFonts w:ascii="Tahoma" w:hAnsi="Tahoma" w:cs="Tahoma"/>
          <w:sz w:val="22"/>
          <w:szCs w:val="22"/>
        </w:rPr>
        <w:tab/>
        <w:t xml:space="preserve">Jefe de Diesel y </w:t>
      </w:r>
      <w:r w:rsidRPr="00697EEF">
        <w:rPr>
          <w:rFonts w:ascii="Tahoma" w:hAnsi="Tahoma" w:cs="Tahoma"/>
          <w:sz w:val="22"/>
          <w:szCs w:val="22"/>
        </w:rPr>
        <w:t xml:space="preserve">Gerente de seguridad </w:t>
      </w:r>
    </w:p>
    <w:p w:rsidR="008336F7" w:rsidRPr="00697EEF" w:rsidRDefault="008336F7" w:rsidP="008336F7">
      <w:pPr>
        <w:rPr>
          <w:rFonts w:ascii="Tahoma" w:hAnsi="Tahoma" w:cs="Tahoma"/>
          <w:sz w:val="22"/>
          <w:szCs w:val="22"/>
        </w:rPr>
      </w:pPr>
    </w:p>
    <w:p w:rsidR="008336F7" w:rsidRPr="00697EEF" w:rsidRDefault="008336F7" w:rsidP="008336F7">
      <w:pPr>
        <w:rPr>
          <w:rFonts w:ascii="Tahoma" w:hAnsi="Tahoma" w:cs="Tahoma"/>
          <w:sz w:val="22"/>
          <w:szCs w:val="22"/>
        </w:rPr>
      </w:pPr>
      <w:r w:rsidRPr="00697EEF">
        <w:rPr>
          <w:rFonts w:ascii="Tahoma" w:hAnsi="Tahoma" w:cs="Tahoma"/>
          <w:b/>
          <w:sz w:val="22"/>
          <w:szCs w:val="22"/>
        </w:rPr>
        <w:t>Principales relaciones:</w:t>
      </w:r>
    </w:p>
    <w:p w:rsidR="008336F7" w:rsidRPr="00697EEF" w:rsidRDefault="008336F7" w:rsidP="008336F7">
      <w:pPr>
        <w:rPr>
          <w:rFonts w:ascii="Tahoma" w:hAnsi="Tahoma" w:cs="Tahoma"/>
          <w:sz w:val="22"/>
          <w:szCs w:val="22"/>
        </w:rPr>
      </w:pPr>
    </w:p>
    <w:p w:rsidR="008336F7" w:rsidRPr="00697EEF" w:rsidRDefault="008336F7" w:rsidP="00697EEF">
      <w:pPr>
        <w:ind w:left="4245" w:hanging="4245"/>
        <w:rPr>
          <w:rFonts w:ascii="Tahoma" w:hAnsi="Tahoma" w:cs="Tahoma"/>
          <w:sz w:val="22"/>
          <w:szCs w:val="22"/>
        </w:rPr>
      </w:pPr>
      <w:r w:rsidRPr="00697EEF">
        <w:rPr>
          <w:rFonts w:ascii="Tahoma" w:hAnsi="Tahoma" w:cs="Tahoma"/>
          <w:bCs/>
          <w:sz w:val="22"/>
          <w:szCs w:val="22"/>
        </w:rPr>
        <w:t>Internas:</w:t>
      </w:r>
      <w:r w:rsidR="00697EEF">
        <w:rPr>
          <w:rFonts w:ascii="Tahoma" w:hAnsi="Tahoma" w:cs="Tahoma"/>
          <w:sz w:val="22"/>
          <w:szCs w:val="22"/>
        </w:rPr>
        <w:tab/>
      </w:r>
      <w:r w:rsidRPr="00697EEF">
        <w:rPr>
          <w:rFonts w:ascii="Tahoma" w:hAnsi="Tahoma" w:cs="Tahoma"/>
          <w:sz w:val="22"/>
          <w:szCs w:val="22"/>
        </w:rPr>
        <w:t>Gerencial, de Supervisión, operativo y Administrativo</w:t>
      </w:r>
    </w:p>
    <w:p w:rsidR="008336F7" w:rsidRPr="00697EEF" w:rsidRDefault="008336F7" w:rsidP="008336F7">
      <w:pPr>
        <w:rPr>
          <w:rFonts w:ascii="Tahoma" w:hAnsi="Tahoma" w:cs="Tahoma"/>
          <w:sz w:val="22"/>
          <w:szCs w:val="22"/>
        </w:rPr>
      </w:pPr>
    </w:p>
    <w:p w:rsidR="008336F7" w:rsidRPr="00697EEF" w:rsidRDefault="008336F7" w:rsidP="00697EEF">
      <w:pPr>
        <w:ind w:left="4245" w:hanging="4245"/>
        <w:rPr>
          <w:rFonts w:ascii="Tahoma" w:hAnsi="Tahoma" w:cs="Tahoma"/>
          <w:bCs/>
          <w:sz w:val="22"/>
          <w:szCs w:val="22"/>
          <w:lang w:val="es-MX"/>
        </w:rPr>
      </w:pPr>
      <w:r w:rsidRPr="00697EEF">
        <w:rPr>
          <w:rFonts w:ascii="Tahoma" w:hAnsi="Tahoma" w:cs="Tahoma"/>
          <w:bCs/>
          <w:sz w:val="22"/>
          <w:szCs w:val="22"/>
        </w:rPr>
        <w:t>Externas</w:t>
      </w:r>
      <w:r w:rsidRPr="00697EEF">
        <w:rPr>
          <w:rFonts w:ascii="Tahoma" w:hAnsi="Tahoma" w:cs="Tahoma"/>
          <w:sz w:val="22"/>
          <w:szCs w:val="22"/>
        </w:rPr>
        <w:t xml:space="preserve">:    </w:t>
      </w:r>
      <w:r w:rsidRPr="00697EEF">
        <w:rPr>
          <w:rFonts w:ascii="Tahoma" w:hAnsi="Tahoma" w:cs="Tahoma"/>
          <w:sz w:val="22"/>
          <w:szCs w:val="22"/>
        </w:rPr>
        <w:tab/>
      </w:r>
      <w:r w:rsidR="00697EEF">
        <w:rPr>
          <w:rFonts w:ascii="Tahoma" w:hAnsi="Tahoma" w:cs="Tahoma"/>
          <w:sz w:val="22"/>
          <w:szCs w:val="22"/>
        </w:rPr>
        <w:tab/>
      </w:r>
      <w:r w:rsidRPr="00697EEF">
        <w:rPr>
          <w:rFonts w:ascii="Tahoma" w:hAnsi="Tahoma" w:cs="Tahoma"/>
          <w:sz w:val="22"/>
          <w:szCs w:val="22"/>
        </w:rPr>
        <w:t>Dependencias gubernamentales, Proveedores y clientes</w:t>
      </w:r>
    </w:p>
    <w:p w:rsidR="008336F7" w:rsidRPr="00697EEF" w:rsidRDefault="008336F7" w:rsidP="008336F7">
      <w:pPr>
        <w:rPr>
          <w:rFonts w:ascii="Tahoma" w:hAnsi="Tahoma" w:cs="Tahoma"/>
          <w:b/>
          <w:bCs/>
          <w:sz w:val="22"/>
          <w:szCs w:val="22"/>
        </w:rPr>
      </w:pPr>
      <w:r w:rsidRPr="00697EEF">
        <w:rPr>
          <w:rFonts w:ascii="Tahoma" w:hAnsi="Tahoma" w:cs="Tahoma"/>
          <w:bCs/>
          <w:sz w:val="22"/>
          <w:szCs w:val="22"/>
          <w:lang w:val="es-MX"/>
        </w:rPr>
        <w:tab/>
      </w:r>
    </w:p>
    <w:p w:rsidR="008336F7" w:rsidRPr="00697EEF" w:rsidRDefault="008336F7" w:rsidP="008336F7">
      <w:pPr>
        <w:rPr>
          <w:rFonts w:ascii="Tahoma" w:hAnsi="Tahoma" w:cs="Tahoma"/>
          <w:bCs/>
          <w:sz w:val="22"/>
          <w:szCs w:val="22"/>
        </w:rPr>
      </w:pPr>
      <w:r w:rsidRPr="00697EEF">
        <w:rPr>
          <w:rFonts w:ascii="Tahoma" w:hAnsi="Tahoma" w:cs="Tahoma"/>
          <w:b/>
          <w:bCs/>
          <w:sz w:val="22"/>
          <w:szCs w:val="22"/>
        </w:rPr>
        <w:t>Requisitos del puesto</w:t>
      </w:r>
    </w:p>
    <w:p w:rsidR="008336F7" w:rsidRPr="00697EEF" w:rsidRDefault="008336F7" w:rsidP="00697EEF">
      <w:pPr>
        <w:ind w:left="4245" w:hanging="4245"/>
        <w:rPr>
          <w:rFonts w:ascii="Tahoma" w:hAnsi="Tahoma" w:cs="Tahoma"/>
          <w:sz w:val="22"/>
          <w:szCs w:val="22"/>
        </w:rPr>
      </w:pPr>
      <w:r w:rsidRPr="00697EEF">
        <w:rPr>
          <w:rFonts w:ascii="Tahoma" w:hAnsi="Tahoma" w:cs="Tahoma"/>
          <w:bCs/>
          <w:sz w:val="22"/>
          <w:szCs w:val="22"/>
        </w:rPr>
        <w:t>Experiencia mínima:</w:t>
      </w:r>
      <w:r w:rsidRPr="00697EEF">
        <w:rPr>
          <w:rFonts w:ascii="Tahoma" w:hAnsi="Tahoma" w:cs="Tahoma"/>
          <w:bCs/>
          <w:sz w:val="22"/>
          <w:szCs w:val="22"/>
        </w:rPr>
        <w:tab/>
      </w:r>
      <w:r w:rsidRPr="00697EEF">
        <w:rPr>
          <w:rFonts w:ascii="Tahoma" w:hAnsi="Tahoma" w:cs="Tahoma"/>
          <w:bCs/>
          <w:sz w:val="22"/>
          <w:szCs w:val="22"/>
        </w:rPr>
        <w:tab/>
        <w:t xml:space="preserve">4 a 5 años en manejo de </w:t>
      </w:r>
      <w:r w:rsidR="00697EEF" w:rsidRPr="00697EEF">
        <w:rPr>
          <w:rFonts w:ascii="Tahoma" w:hAnsi="Tahoma" w:cs="Tahoma"/>
          <w:bCs/>
          <w:sz w:val="22"/>
          <w:szCs w:val="22"/>
        </w:rPr>
        <w:t>tracto camión</w:t>
      </w:r>
      <w:r w:rsidRPr="00697EEF">
        <w:rPr>
          <w:rFonts w:ascii="Tahoma" w:hAnsi="Tahoma" w:cs="Tahoma"/>
          <w:bCs/>
          <w:sz w:val="22"/>
          <w:szCs w:val="22"/>
        </w:rPr>
        <w:t>, varias transmisiones</w:t>
      </w:r>
      <w:r w:rsidRPr="00697EEF">
        <w:rPr>
          <w:rFonts w:ascii="Tahoma" w:hAnsi="Tahoma" w:cs="Tahoma"/>
          <w:sz w:val="22"/>
          <w:szCs w:val="22"/>
        </w:rPr>
        <w:t xml:space="preserve"> </w:t>
      </w:r>
    </w:p>
    <w:p w:rsidR="008336F7" w:rsidRPr="00697EEF" w:rsidRDefault="008336F7" w:rsidP="008336F7">
      <w:pPr>
        <w:rPr>
          <w:rFonts w:ascii="Tahoma" w:hAnsi="Tahoma" w:cs="Tahoma"/>
          <w:sz w:val="22"/>
          <w:szCs w:val="22"/>
        </w:rPr>
      </w:pPr>
      <w:r w:rsidRPr="00697EEF">
        <w:rPr>
          <w:rFonts w:ascii="Tahoma" w:hAnsi="Tahoma" w:cs="Tahoma"/>
          <w:sz w:val="22"/>
          <w:szCs w:val="22"/>
        </w:rPr>
        <w:t>Escolaridad:</w:t>
      </w:r>
      <w:r w:rsidRPr="00697EEF">
        <w:rPr>
          <w:rFonts w:ascii="Tahoma" w:hAnsi="Tahoma" w:cs="Tahoma"/>
          <w:sz w:val="22"/>
          <w:szCs w:val="22"/>
        </w:rPr>
        <w:tab/>
      </w:r>
      <w:r w:rsidRPr="00697EEF">
        <w:rPr>
          <w:rFonts w:ascii="Tahoma" w:hAnsi="Tahoma" w:cs="Tahoma"/>
          <w:sz w:val="22"/>
          <w:szCs w:val="22"/>
        </w:rPr>
        <w:tab/>
      </w:r>
      <w:r w:rsidRPr="00697EEF">
        <w:rPr>
          <w:rFonts w:ascii="Tahoma" w:hAnsi="Tahoma" w:cs="Tahoma"/>
          <w:sz w:val="22"/>
          <w:szCs w:val="22"/>
        </w:rPr>
        <w:tab/>
      </w:r>
      <w:r w:rsidR="00697EEF">
        <w:rPr>
          <w:rFonts w:ascii="Tahoma" w:hAnsi="Tahoma" w:cs="Tahoma"/>
          <w:sz w:val="22"/>
          <w:szCs w:val="22"/>
        </w:rPr>
        <w:tab/>
      </w:r>
      <w:r w:rsidR="00697EEF">
        <w:rPr>
          <w:rFonts w:ascii="Tahoma" w:hAnsi="Tahoma" w:cs="Tahoma"/>
          <w:sz w:val="22"/>
          <w:szCs w:val="22"/>
        </w:rPr>
        <w:tab/>
      </w:r>
      <w:r w:rsidRPr="00697EEF">
        <w:rPr>
          <w:rFonts w:ascii="Tahoma" w:hAnsi="Tahoma" w:cs="Tahoma"/>
          <w:sz w:val="22"/>
          <w:szCs w:val="22"/>
        </w:rPr>
        <w:t xml:space="preserve">Preparatoria       </w:t>
      </w:r>
    </w:p>
    <w:p w:rsidR="008336F7" w:rsidRPr="00697EEF" w:rsidRDefault="008336F7" w:rsidP="008336F7">
      <w:pPr>
        <w:rPr>
          <w:rFonts w:ascii="Tahoma" w:hAnsi="Tahoma" w:cs="Tahoma"/>
          <w:sz w:val="22"/>
          <w:szCs w:val="22"/>
        </w:rPr>
      </w:pPr>
      <w:r w:rsidRPr="00697EEF">
        <w:rPr>
          <w:rFonts w:ascii="Tahoma" w:hAnsi="Tahoma" w:cs="Tahoma"/>
          <w:sz w:val="22"/>
          <w:szCs w:val="22"/>
        </w:rPr>
        <w:t>Edad:</w:t>
      </w:r>
      <w:r w:rsidRPr="00697EEF">
        <w:rPr>
          <w:rFonts w:ascii="Tahoma" w:hAnsi="Tahoma" w:cs="Tahoma"/>
          <w:sz w:val="22"/>
          <w:szCs w:val="22"/>
        </w:rPr>
        <w:tab/>
      </w:r>
      <w:r w:rsidRPr="00697EEF">
        <w:rPr>
          <w:rFonts w:ascii="Tahoma" w:hAnsi="Tahoma" w:cs="Tahoma"/>
          <w:sz w:val="22"/>
          <w:szCs w:val="22"/>
        </w:rPr>
        <w:tab/>
      </w:r>
      <w:r w:rsidRPr="00697EEF">
        <w:rPr>
          <w:rFonts w:ascii="Tahoma" w:hAnsi="Tahoma" w:cs="Tahoma"/>
          <w:sz w:val="22"/>
          <w:szCs w:val="22"/>
        </w:rPr>
        <w:tab/>
      </w:r>
      <w:r w:rsidRPr="00697EEF">
        <w:rPr>
          <w:rFonts w:ascii="Tahoma" w:hAnsi="Tahoma" w:cs="Tahoma"/>
          <w:sz w:val="22"/>
          <w:szCs w:val="22"/>
        </w:rPr>
        <w:tab/>
      </w:r>
      <w:r w:rsidR="00697EEF">
        <w:rPr>
          <w:rFonts w:ascii="Tahoma" w:hAnsi="Tahoma" w:cs="Tahoma"/>
          <w:sz w:val="22"/>
          <w:szCs w:val="22"/>
        </w:rPr>
        <w:tab/>
      </w:r>
      <w:r w:rsidR="00697EEF">
        <w:rPr>
          <w:rFonts w:ascii="Tahoma" w:hAnsi="Tahoma" w:cs="Tahoma"/>
          <w:sz w:val="22"/>
          <w:szCs w:val="22"/>
        </w:rPr>
        <w:tab/>
        <w:t xml:space="preserve">30 años en adelante </w:t>
      </w:r>
      <w:r w:rsidRPr="00697EEF">
        <w:rPr>
          <w:rFonts w:ascii="Tahoma" w:hAnsi="Tahoma" w:cs="Tahoma"/>
          <w:sz w:val="22"/>
          <w:szCs w:val="22"/>
        </w:rPr>
        <w:t xml:space="preserve"> </w:t>
      </w:r>
    </w:p>
    <w:p w:rsidR="008336F7" w:rsidRPr="00697EEF" w:rsidRDefault="008336F7" w:rsidP="008336F7">
      <w:pPr>
        <w:rPr>
          <w:rFonts w:ascii="Tahoma" w:hAnsi="Tahoma" w:cs="Tahoma"/>
          <w:sz w:val="22"/>
          <w:szCs w:val="22"/>
        </w:rPr>
      </w:pPr>
      <w:r w:rsidRPr="00697EEF">
        <w:rPr>
          <w:rFonts w:ascii="Tahoma" w:hAnsi="Tahoma" w:cs="Tahoma"/>
          <w:sz w:val="22"/>
          <w:szCs w:val="22"/>
        </w:rPr>
        <w:t>Sexo:</w:t>
      </w:r>
      <w:r w:rsidRPr="00697EEF">
        <w:rPr>
          <w:rFonts w:ascii="Tahoma" w:hAnsi="Tahoma" w:cs="Tahoma"/>
          <w:sz w:val="22"/>
          <w:szCs w:val="22"/>
        </w:rPr>
        <w:tab/>
      </w:r>
      <w:r w:rsidRPr="00697EEF">
        <w:rPr>
          <w:rFonts w:ascii="Tahoma" w:hAnsi="Tahoma" w:cs="Tahoma"/>
          <w:sz w:val="22"/>
          <w:szCs w:val="22"/>
        </w:rPr>
        <w:tab/>
      </w:r>
      <w:r w:rsidRPr="00697EEF">
        <w:rPr>
          <w:rFonts w:ascii="Tahoma" w:hAnsi="Tahoma" w:cs="Tahoma"/>
          <w:sz w:val="22"/>
          <w:szCs w:val="22"/>
        </w:rPr>
        <w:tab/>
      </w:r>
      <w:r w:rsidRPr="00697EEF">
        <w:rPr>
          <w:rFonts w:ascii="Tahoma" w:hAnsi="Tahoma" w:cs="Tahoma"/>
          <w:sz w:val="22"/>
          <w:szCs w:val="22"/>
        </w:rPr>
        <w:tab/>
      </w:r>
      <w:r w:rsidR="00697EEF">
        <w:rPr>
          <w:rFonts w:ascii="Tahoma" w:hAnsi="Tahoma" w:cs="Tahoma"/>
          <w:sz w:val="22"/>
          <w:szCs w:val="22"/>
        </w:rPr>
        <w:tab/>
      </w:r>
      <w:r w:rsidR="00697EEF">
        <w:rPr>
          <w:rFonts w:ascii="Tahoma" w:hAnsi="Tahoma" w:cs="Tahoma"/>
          <w:sz w:val="22"/>
          <w:szCs w:val="22"/>
        </w:rPr>
        <w:tab/>
      </w:r>
      <w:r w:rsidRPr="00697EEF">
        <w:rPr>
          <w:rFonts w:ascii="Tahoma" w:hAnsi="Tahoma" w:cs="Tahoma"/>
          <w:sz w:val="22"/>
          <w:szCs w:val="22"/>
        </w:rPr>
        <w:t xml:space="preserve">Masculino </w:t>
      </w:r>
    </w:p>
    <w:p w:rsidR="008336F7" w:rsidRPr="00697EEF" w:rsidRDefault="008336F7" w:rsidP="008336F7">
      <w:pPr>
        <w:rPr>
          <w:rFonts w:ascii="Tahoma" w:hAnsi="Tahoma" w:cs="Tahoma"/>
          <w:sz w:val="22"/>
          <w:szCs w:val="22"/>
        </w:rPr>
      </w:pPr>
      <w:r w:rsidRPr="00697EEF">
        <w:rPr>
          <w:rFonts w:ascii="Tahoma" w:hAnsi="Tahoma" w:cs="Tahoma"/>
          <w:sz w:val="22"/>
          <w:szCs w:val="22"/>
        </w:rPr>
        <w:t>Estado civil:</w:t>
      </w:r>
      <w:r w:rsidRPr="00697EEF">
        <w:rPr>
          <w:rFonts w:ascii="Tahoma" w:hAnsi="Tahoma" w:cs="Tahoma"/>
          <w:sz w:val="22"/>
          <w:szCs w:val="22"/>
        </w:rPr>
        <w:tab/>
      </w:r>
      <w:r w:rsidRPr="00697EEF">
        <w:rPr>
          <w:rFonts w:ascii="Tahoma" w:hAnsi="Tahoma" w:cs="Tahoma"/>
          <w:sz w:val="22"/>
          <w:szCs w:val="22"/>
        </w:rPr>
        <w:tab/>
      </w:r>
      <w:r w:rsidRPr="00697EEF">
        <w:rPr>
          <w:rFonts w:ascii="Tahoma" w:hAnsi="Tahoma" w:cs="Tahoma"/>
          <w:sz w:val="22"/>
          <w:szCs w:val="22"/>
        </w:rPr>
        <w:tab/>
      </w:r>
      <w:r w:rsidR="00697EEF">
        <w:rPr>
          <w:rFonts w:ascii="Tahoma" w:hAnsi="Tahoma" w:cs="Tahoma"/>
          <w:sz w:val="22"/>
          <w:szCs w:val="22"/>
        </w:rPr>
        <w:tab/>
      </w:r>
      <w:r w:rsidR="00697EEF">
        <w:rPr>
          <w:rFonts w:ascii="Tahoma" w:hAnsi="Tahoma" w:cs="Tahoma"/>
          <w:sz w:val="22"/>
          <w:szCs w:val="22"/>
        </w:rPr>
        <w:tab/>
        <w:t>Indistinto</w:t>
      </w:r>
    </w:p>
    <w:p w:rsidR="008336F7" w:rsidRPr="00697EEF" w:rsidRDefault="008336F7" w:rsidP="008336F7">
      <w:pPr>
        <w:rPr>
          <w:rFonts w:ascii="Tahoma" w:hAnsi="Tahoma" w:cs="Tahoma"/>
          <w:sz w:val="22"/>
          <w:szCs w:val="22"/>
        </w:rPr>
      </w:pPr>
      <w:r w:rsidRPr="00697EEF">
        <w:rPr>
          <w:rFonts w:ascii="Tahoma" w:hAnsi="Tahoma" w:cs="Tahoma"/>
          <w:sz w:val="22"/>
          <w:szCs w:val="22"/>
        </w:rPr>
        <w:t>No accidentes en carretera</w:t>
      </w:r>
    </w:p>
    <w:p w:rsidR="008336F7" w:rsidRPr="00697EEF" w:rsidRDefault="008336F7" w:rsidP="008336F7">
      <w:pPr>
        <w:rPr>
          <w:rFonts w:ascii="Tahoma" w:hAnsi="Tahoma" w:cs="Tahoma"/>
          <w:sz w:val="22"/>
          <w:szCs w:val="22"/>
        </w:rPr>
      </w:pPr>
      <w:r w:rsidRPr="00697EEF">
        <w:rPr>
          <w:rFonts w:ascii="Tahoma" w:hAnsi="Tahoma" w:cs="Tahoma"/>
          <w:sz w:val="22"/>
          <w:szCs w:val="22"/>
        </w:rPr>
        <w:t>Buenos rendimientos</w:t>
      </w:r>
    </w:p>
    <w:p w:rsidR="008336F7" w:rsidRPr="00697EEF" w:rsidRDefault="008336F7" w:rsidP="008336F7">
      <w:pPr>
        <w:rPr>
          <w:rFonts w:ascii="Tahoma" w:hAnsi="Tahoma" w:cs="Tahoma"/>
          <w:sz w:val="22"/>
          <w:szCs w:val="22"/>
        </w:rPr>
      </w:pPr>
      <w:r w:rsidRPr="00697EEF">
        <w:rPr>
          <w:rFonts w:ascii="Tahoma" w:hAnsi="Tahoma" w:cs="Tahoma"/>
          <w:sz w:val="22"/>
          <w:szCs w:val="22"/>
        </w:rPr>
        <w:t>Licencia Federal  Categoría B  Vigente</w:t>
      </w:r>
    </w:p>
    <w:p w:rsidR="008336F7" w:rsidRPr="00697EEF" w:rsidRDefault="008336F7" w:rsidP="008336F7">
      <w:pPr>
        <w:rPr>
          <w:rFonts w:ascii="Tahoma" w:hAnsi="Tahoma" w:cs="Tahoma"/>
          <w:b/>
          <w:sz w:val="22"/>
          <w:szCs w:val="22"/>
        </w:rPr>
      </w:pPr>
      <w:r w:rsidRPr="00697EEF">
        <w:rPr>
          <w:rFonts w:ascii="Tahoma" w:hAnsi="Tahoma" w:cs="Tahoma"/>
          <w:sz w:val="22"/>
          <w:szCs w:val="22"/>
        </w:rPr>
        <w:t>1 año de experiencia como operador Pitic</w:t>
      </w:r>
      <w:r w:rsidRPr="00697EEF">
        <w:rPr>
          <w:rFonts w:ascii="Tahoma" w:hAnsi="Tahoma" w:cs="Tahoma"/>
          <w:sz w:val="22"/>
          <w:szCs w:val="22"/>
        </w:rPr>
        <w:tab/>
      </w:r>
      <w:r w:rsidRPr="00697EEF">
        <w:rPr>
          <w:rFonts w:ascii="Tahoma" w:hAnsi="Tahoma" w:cs="Tahoma"/>
          <w:sz w:val="22"/>
          <w:szCs w:val="22"/>
        </w:rPr>
        <w:tab/>
      </w:r>
    </w:p>
    <w:p w:rsidR="008336F7" w:rsidRDefault="008336F7" w:rsidP="008336F7">
      <w:pPr>
        <w:rPr>
          <w:rFonts w:ascii="Tahoma" w:hAnsi="Tahoma" w:cs="Tahoma"/>
          <w:b/>
          <w:sz w:val="22"/>
          <w:szCs w:val="22"/>
        </w:rPr>
      </w:pPr>
    </w:p>
    <w:p w:rsidR="00697EEF" w:rsidRPr="008634CE" w:rsidRDefault="00697EEF" w:rsidP="00697EEF">
      <w:pPr>
        <w:rPr>
          <w:rFonts w:ascii="Tahoma" w:hAnsi="Tahoma" w:cs="Tahoma"/>
          <w:b/>
          <w:sz w:val="22"/>
          <w:szCs w:val="22"/>
        </w:rPr>
      </w:pPr>
      <w:r w:rsidRPr="008634CE">
        <w:rPr>
          <w:rFonts w:ascii="Tahoma" w:hAnsi="Tahoma" w:cs="Tahoma"/>
          <w:b/>
          <w:sz w:val="22"/>
          <w:szCs w:val="22"/>
        </w:rPr>
        <w:t>Competencias Personales:</w:t>
      </w:r>
    </w:p>
    <w:p w:rsidR="00697EEF" w:rsidRPr="008634CE" w:rsidRDefault="00697EEF" w:rsidP="00697EEF">
      <w:pPr>
        <w:rPr>
          <w:rFonts w:ascii="Tahoma" w:hAnsi="Tahoma" w:cs="Tahoma"/>
          <w:sz w:val="22"/>
          <w:szCs w:val="22"/>
        </w:rPr>
      </w:pPr>
      <w:r w:rsidRPr="008634CE">
        <w:rPr>
          <w:rFonts w:ascii="Tahoma" w:hAnsi="Tahoma" w:cs="Tahoma"/>
          <w:sz w:val="22"/>
          <w:szCs w:val="22"/>
        </w:rPr>
        <w:t xml:space="preserve">Honestidad </w:t>
      </w:r>
    </w:p>
    <w:p w:rsidR="00697EEF" w:rsidRDefault="00697EEF" w:rsidP="00697EEF">
      <w:pPr>
        <w:rPr>
          <w:rFonts w:ascii="Tahoma" w:hAnsi="Tahoma" w:cs="Tahoma"/>
          <w:sz w:val="22"/>
          <w:szCs w:val="22"/>
        </w:rPr>
      </w:pPr>
      <w:r w:rsidRPr="008634CE">
        <w:rPr>
          <w:rFonts w:ascii="Tahoma" w:hAnsi="Tahoma" w:cs="Tahoma"/>
          <w:sz w:val="22"/>
          <w:szCs w:val="22"/>
        </w:rPr>
        <w:t xml:space="preserve">Lealtad y Responsabilidad </w:t>
      </w:r>
    </w:p>
    <w:p w:rsidR="00697EEF" w:rsidRPr="008634CE" w:rsidRDefault="00697EEF" w:rsidP="00697EEF">
      <w:pPr>
        <w:rPr>
          <w:rFonts w:ascii="Tahoma" w:hAnsi="Tahoma" w:cs="Tahoma"/>
          <w:sz w:val="22"/>
          <w:szCs w:val="22"/>
        </w:rPr>
      </w:pPr>
      <w:r>
        <w:rPr>
          <w:rFonts w:ascii="Tahoma" w:hAnsi="Tahoma" w:cs="Tahoma"/>
          <w:sz w:val="22"/>
          <w:szCs w:val="22"/>
        </w:rPr>
        <w:t xml:space="preserve">Disciplina </w:t>
      </w:r>
    </w:p>
    <w:p w:rsidR="00697EEF" w:rsidRPr="008634CE" w:rsidRDefault="00697EEF" w:rsidP="00697EEF">
      <w:pPr>
        <w:rPr>
          <w:rFonts w:ascii="Tahoma" w:hAnsi="Tahoma" w:cs="Tahoma"/>
          <w:b/>
          <w:sz w:val="22"/>
          <w:szCs w:val="22"/>
        </w:rPr>
      </w:pPr>
      <w:r w:rsidRPr="008634CE">
        <w:rPr>
          <w:rFonts w:ascii="Tahoma" w:hAnsi="Tahoma" w:cs="Tahoma"/>
          <w:b/>
          <w:sz w:val="22"/>
          <w:szCs w:val="22"/>
        </w:rPr>
        <w:lastRenderedPageBreak/>
        <w:t>Competencias de Relación:</w:t>
      </w:r>
    </w:p>
    <w:p w:rsidR="00697EEF" w:rsidRPr="008634CE" w:rsidRDefault="00697EEF" w:rsidP="00697EEF">
      <w:pPr>
        <w:rPr>
          <w:rFonts w:ascii="Tahoma" w:hAnsi="Tahoma" w:cs="Tahoma"/>
          <w:sz w:val="22"/>
          <w:szCs w:val="22"/>
        </w:rPr>
      </w:pPr>
      <w:r w:rsidRPr="008634CE">
        <w:rPr>
          <w:rFonts w:ascii="Tahoma" w:hAnsi="Tahoma" w:cs="Tahoma"/>
          <w:sz w:val="22"/>
          <w:szCs w:val="22"/>
        </w:rPr>
        <w:t>Respeto y confianza</w:t>
      </w:r>
    </w:p>
    <w:p w:rsidR="00697EEF" w:rsidRPr="008634CE" w:rsidRDefault="00697EEF" w:rsidP="00697EEF">
      <w:pPr>
        <w:rPr>
          <w:rFonts w:ascii="Tahoma" w:hAnsi="Tahoma" w:cs="Tahoma"/>
          <w:sz w:val="22"/>
          <w:szCs w:val="22"/>
        </w:rPr>
      </w:pPr>
      <w:r w:rsidRPr="008634CE">
        <w:rPr>
          <w:rFonts w:ascii="Tahoma" w:hAnsi="Tahoma" w:cs="Tahoma"/>
          <w:sz w:val="22"/>
          <w:szCs w:val="22"/>
        </w:rPr>
        <w:t xml:space="preserve">Comunicación </w:t>
      </w:r>
    </w:p>
    <w:p w:rsidR="00697EEF" w:rsidRPr="008634CE" w:rsidRDefault="00697EEF" w:rsidP="00697EEF">
      <w:pPr>
        <w:jc w:val="both"/>
        <w:rPr>
          <w:rFonts w:ascii="Tahoma" w:hAnsi="Tahoma" w:cs="Tahoma"/>
          <w:b/>
          <w:sz w:val="22"/>
          <w:szCs w:val="22"/>
        </w:rPr>
      </w:pPr>
      <w:r w:rsidRPr="008634CE">
        <w:rPr>
          <w:rFonts w:ascii="Tahoma" w:hAnsi="Tahoma" w:cs="Tahoma"/>
          <w:b/>
          <w:sz w:val="22"/>
          <w:szCs w:val="22"/>
        </w:rPr>
        <w:t>Competencias de Negocios:</w:t>
      </w:r>
    </w:p>
    <w:p w:rsidR="00697EEF" w:rsidRPr="008634CE" w:rsidRDefault="00697EEF" w:rsidP="00697EEF">
      <w:pPr>
        <w:rPr>
          <w:rFonts w:ascii="Tahoma" w:hAnsi="Tahoma" w:cs="Tahoma"/>
          <w:sz w:val="22"/>
          <w:szCs w:val="22"/>
        </w:rPr>
      </w:pPr>
      <w:r w:rsidRPr="008634CE">
        <w:rPr>
          <w:rFonts w:ascii="Tahoma" w:hAnsi="Tahoma" w:cs="Tahoma"/>
          <w:sz w:val="22"/>
          <w:szCs w:val="22"/>
        </w:rPr>
        <w:t xml:space="preserve">Relación cliente-proveedor </w:t>
      </w:r>
    </w:p>
    <w:p w:rsidR="00697EEF" w:rsidRPr="008634CE" w:rsidRDefault="00697EEF" w:rsidP="00697EEF">
      <w:pPr>
        <w:rPr>
          <w:rFonts w:ascii="Tahoma" w:hAnsi="Tahoma" w:cs="Tahoma"/>
          <w:sz w:val="22"/>
          <w:szCs w:val="22"/>
        </w:rPr>
      </w:pPr>
      <w:r w:rsidRPr="008634CE">
        <w:rPr>
          <w:rFonts w:ascii="Tahoma" w:hAnsi="Tahoma" w:cs="Tahoma"/>
          <w:sz w:val="22"/>
          <w:szCs w:val="22"/>
        </w:rPr>
        <w:t xml:space="preserve">Actitud de Servicio </w:t>
      </w:r>
    </w:p>
    <w:p w:rsidR="00697EEF" w:rsidRPr="008634CE" w:rsidRDefault="00697EEF" w:rsidP="00697EEF">
      <w:pPr>
        <w:rPr>
          <w:rFonts w:ascii="Tahoma" w:hAnsi="Tahoma" w:cs="Tahoma"/>
          <w:b/>
          <w:sz w:val="22"/>
          <w:szCs w:val="22"/>
        </w:rPr>
      </w:pPr>
      <w:r w:rsidRPr="008634CE">
        <w:rPr>
          <w:rFonts w:ascii="Tahoma" w:hAnsi="Tahoma" w:cs="Tahoma"/>
          <w:b/>
          <w:sz w:val="22"/>
          <w:szCs w:val="22"/>
        </w:rPr>
        <w:t>Competencias técnicas:</w:t>
      </w:r>
    </w:p>
    <w:p w:rsidR="00697EEF" w:rsidRPr="00697EEF" w:rsidRDefault="00697EEF" w:rsidP="00697EEF">
      <w:pPr>
        <w:rPr>
          <w:rFonts w:ascii="Tahoma" w:hAnsi="Tahoma" w:cs="Tahoma"/>
          <w:sz w:val="22"/>
          <w:szCs w:val="22"/>
        </w:rPr>
      </w:pPr>
      <w:r w:rsidRPr="00697EEF">
        <w:rPr>
          <w:rFonts w:ascii="Tahoma" w:hAnsi="Tahoma" w:cs="Tahoma"/>
          <w:sz w:val="22"/>
          <w:szCs w:val="22"/>
        </w:rPr>
        <w:t>Atención al cliente</w:t>
      </w:r>
    </w:p>
    <w:p w:rsidR="00697EEF" w:rsidRPr="00697EEF" w:rsidRDefault="00697EEF" w:rsidP="00697EEF">
      <w:pPr>
        <w:rPr>
          <w:rFonts w:ascii="Tahoma" w:hAnsi="Tahoma" w:cs="Tahoma"/>
          <w:sz w:val="22"/>
          <w:szCs w:val="22"/>
        </w:rPr>
      </w:pPr>
      <w:r w:rsidRPr="00697EEF">
        <w:rPr>
          <w:rFonts w:ascii="Tahoma" w:hAnsi="Tahoma" w:cs="Tahoma"/>
          <w:sz w:val="22"/>
          <w:szCs w:val="22"/>
        </w:rPr>
        <w:t xml:space="preserve">Manejo de tracto camión </w:t>
      </w:r>
    </w:p>
    <w:p w:rsidR="00697EEF" w:rsidRPr="00697EEF" w:rsidRDefault="00697EEF" w:rsidP="00697EEF">
      <w:pPr>
        <w:rPr>
          <w:rFonts w:ascii="Tahoma" w:hAnsi="Tahoma" w:cs="Tahoma"/>
          <w:sz w:val="22"/>
          <w:szCs w:val="22"/>
        </w:rPr>
      </w:pPr>
      <w:r w:rsidRPr="00697EEF">
        <w:rPr>
          <w:rFonts w:ascii="Tahoma" w:hAnsi="Tahoma" w:cs="Tahoma"/>
          <w:sz w:val="22"/>
          <w:szCs w:val="22"/>
        </w:rPr>
        <w:t xml:space="preserve">Manejo de Office básico </w:t>
      </w:r>
    </w:p>
    <w:p w:rsidR="00697EEF" w:rsidRPr="00697EEF" w:rsidRDefault="00697EEF" w:rsidP="00697EEF">
      <w:pPr>
        <w:rPr>
          <w:rFonts w:ascii="Tahoma" w:hAnsi="Tahoma" w:cs="Tahoma"/>
          <w:sz w:val="22"/>
          <w:szCs w:val="22"/>
        </w:rPr>
      </w:pPr>
      <w:r w:rsidRPr="00697EEF">
        <w:rPr>
          <w:rFonts w:ascii="Tahoma" w:hAnsi="Tahoma" w:cs="Tahoma"/>
          <w:sz w:val="22"/>
          <w:szCs w:val="22"/>
        </w:rPr>
        <w:t>Normatividad de SCT</w:t>
      </w:r>
    </w:p>
    <w:p w:rsidR="00697EEF" w:rsidRPr="00697EEF" w:rsidRDefault="00697EEF" w:rsidP="00697EEF">
      <w:pPr>
        <w:rPr>
          <w:rFonts w:ascii="Tahoma" w:hAnsi="Tahoma" w:cs="Tahoma"/>
          <w:sz w:val="22"/>
          <w:szCs w:val="22"/>
        </w:rPr>
      </w:pPr>
      <w:r w:rsidRPr="00697EEF">
        <w:rPr>
          <w:rFonts w:ascii="Tahoma" w:hAnsi="Tahoma" w:cs="Tahoma"/>
          <w:sz w:val="22"/>
          <w:szCs w:val="22"/>
        </w:rPr>
        <w:t xml:space="preserve">Reglamento de tránsito en carretera federal </w:t>
      </w:r>
    </w:p>
    <w:p w:rsidR="00697EEF" w:rsidRPr="00697EEF" w:rsidRDefault="00697EEF" w:rsidP="00697EEF">
      <w:pPr>
        <w:rPr>
          <w:rFonts w:ascii="Tahoma" w:hAnsi="Tahoma" w:cs="Tahoma"/>
          <w:sz w:val="22"/>
          <w:szCs w:val="22"/>
        </w:rPr>
      </w:pPr>
      <w:r w:rsidRPr="00697EEF">
        <w:rPr>
          <w:rFonts w:ascii="Tahoma" w:hAnsi="Tahoma" w:cs="Tahoma"/>
          <w:sz w:val="22"/>
          <w:szCs w:val="22"/>
        </w:rPr>
        <w:t>Manejo de remolques en todas sus formas</w:t>
      </w:r>
    </w:p>
    <w:p w:rsidR="00697EEF" w:rsidRPr="00697EEF" w:rsidRDefault="00697EEF" w:rsidP="00697EEF">
      <w:pPr>
        <w:rPr>
          <w:rFonts w:ascii="Tahoma" w:hAnsi="Tahoma" w:cs="Tahoma"/>
          <w:sz w:val="22"/>
          <w:szCs w:val="22"/>
        </w:rPr>
      </w:pPr>
      <w:r w:rsidRPr="00697EEF">
        <w:rPr>
          <w:rFonts w:ascii="Tahoma" w:hAnsi="Tahoma" w:cs="Tahoma"/>
          <w:sz w:val="22"/>
          <w:szCs w:val="22"/>
        </w:rPr>
        <w:t>Manejo de varias transmisiones</w:t>
      </w:r>
    </w:p>
    <w:p w:rsidR="00697EEF" w:rsidRPr="00697EEF" w:rsidRDefault="00697EEF" w:rsidP="00697EEF">
      <w:pPr>
        <w:rPr>
          <w:rFonts w:ascii="Tahoma" w:hAnsi="Tahoma" w:cs="Tahoma"/>
          <w:sz w:val="22"/>
          <w:szCs w:val="22"/>
        </w:rPr>
      </w:pPr>
      <w:r w:rsidRPr="00697EEF">
        <w:rPr>
          <w:rFonts w:ascii="Tahoma" w:hAnsi="Tahoma" w:cs="Tahoma"/>
          <w:sz w:val="22"/>
          <w:szCs w:val="22"/>
        </w:rPr>
        <w:t>Manejo de vehículos de motor Diesel</w:t>
      </w:r>
    </w:p>
    <w:p w:rsidR="00697EEF" w:rsidRPr="00697EEF" w:rsidRDefault="00697EEF" w:rsidP="00697EEF">
      <w:pPr>
        <w:rPr>
          <w:rFonts w:ascii="Tahoma" w:hAnsi="Tahoma" w:cs="Tahoma"/>
          <w:sz w:val="22"/>
          <w:szCs w:val="22"/>
        </w:rPr>
      </w:pPr>
      <w:r w:rsidRPr="00697EEF">
        <w:rPr>
          <w:rFonts w:ascii="Tahoma" w:hAnsi="Tahoma" w:cs="Tahoma"/>
          <w:sz w:val="22"/>
          <w:szCs w:val="22"/>
        </w:rPr>
        <w:t>Mecánica Básica</w:t>
      </w:r>
    </w:p>
    <w:p w:rsidR="00697EEF" w:rsidRPr="00697EEF" w:rsidRDefault="00697EEF" w:rsidP="00697EEF">
      <w:pPr>
        <w:rPr>
          <w:rFonts w:ascii="Tahoma" w:hAnsi="Tahoma" w:cs="Tahoma"/>
          <w:sz w:val="22"/>
          <w:szCs w:val="22"/>
        </w:rPr>
      </w:pPr>
      <w:r w:rsidRPr="00697EEF">
        <w:rPr>
          <w:rFonts w:ascii="Tahoma" w:hAnsi="Tahoma" w:cs="Tahoma"/>
          <w:sz w:val="22"/>
          <w:szCs w:val="22"/>
        </w:rPr>
        <w:t xml:space="preserve">Evaluación de desempeño </w:t>
      </w:r>
    </w:p>
    <w:p w:rsidR="00697EEF" w:rsidRPr="00697EEF" w:rsidRDefault="00697EEF" w:rsidP="00697EEF">
      <w:pPr>
        <w:rPr>
          <w:rFonts w:ascii="Tahoma" w:hAnsi="Tahoma" w:cs="Tahoma"/>
          <w:sz w:val="22"/>
          <w:szCs w:val="22"/>
        </w:rPr>
      </w:pPr>
      <w:r w:rsidRPr="00697EEF">
        <w:rPr>
          <w:rFonts w:ascii="Tahoma" w:hAnsi="Tahoma" w:cs="Tahoma"/>
          <w:sz w:val="22"/>
          <w:szCs w:val="22"/>
        </w:rPr>
        <w:t>Proceso de selección de operadores</w:t>
      </w:r>
    </w:p>
    <w:p w:rsidR="00697EEF" w:rsidRPr="00697EEF" w:rsidRDefault="00697EEF" w:rsidP="00697EEF">
      <w:pPr>
        <w:rPr>
          <w:rFonts w:ascii="Tahoma" w:hAnsi="Tahoma" w:cs="Tahoma"/>
          <w:sz w:val="22"/>
          <w:szCs w:val="22"/>
        </w:rPr>
      </w:pPr>
      <w:r w:rsidRPr="00697EEF">
        <w:rPr>
          <w:rFonts w:ascii="Tahoma" w:hAnsi="Tahoma" w:cs="Tahoma"/>
          <w:sz w:val="22"/>
          <w:szCs w:val="22"/>
        </w:rPr>
        <w:t>Proceso de liquidaciones de viaje</w:t>
      </w:r>
    </w:p>
    <w:p w:rsidR="00697EEF" w:rsidRPr="00697EEF" w:rsidRDefault="00697EEF" w:rsidP="00697EEF">
      <w:pPr>
        <w:rPr>
          <w:rFonts w:ascii="Tahoma" w:hAnsi="Tahoma" w:cs="Tahoma"/>
          <w:sz w:val="22"/>
          <w:szCs w:val="22"/>
        </w:rPr>
      </w:pPr>
      <w:r w:rsidRPr="00697EEF">
        <w:rPr>
          <w:rFonts w:ascii="Tahoma" w:hAnsi="Tahoma" w:cs="Tahoma"/>
          <w:sz w:val="22"/>
          <w:szCs w:val="22"/>
        </w:rPr>
        <w:t>Programas de capacitación</w:t>
      </w:r>
    </w:p>
    <w:p w:rsidR="00697EEF" w:rsidRPr="00697EEF" w:rsidRDefault="00697EEF" w:rsidP="00697EEF">
      <w:pPr>
        <w:rPr>
          <w:rFonts w:ascii="Tahoma" w:hAnsi="Tahoma" w:cs="Tahoma"/>
          <w:b/>
          <w:sz w:val="22"/>
          <w:szCs w:val="22"/>
        </w:rPr>
      </w:pPr>
      <w:r w:rsidRPr="00697EEF">
        <w:rPr>
          <w:rFonts w:ascii="Tahoma" w:hAnsi="Tahoma" w:cs="Tahoma"/>
          <w:sz w:val="22"/>
          <w:szCs w:val="22"/>
        </w:rPr>
        <w:t>Técnicas de enseñanza</w:t>
      </w:r>
    </w:p>
    <w:p w:rsidR="008336F7" w:rsidRPr="00697EEF" w:rsidRDefault="008336F7" w:rsidP="008336F7">
      <w:pPr>
        <w:rPr>
          <w:rFonts w:ascii="Tahoma" w:hAnsi="Tahoma" w:cs="Tahoma"/>
          <w:sz w:val="22"/>
          <w:szCs w:val="22"/>
        </w:rPr>
      </w:pPr>
    </w:p>
    <w:p w:rsidR="008336F7" w:rsidRPr="00697EEF" w:rsidRDefault="008336F7" w:rsidP="008336F7">
      <w:pPr>
        <w:rPr>
          <w:rFonts w:ascii="Tahoma" w:hAnsi="Tahoma" w:cs="Tahoma"/>
          <w:b/>
          <w:bCs/>
          <w:sz w:val="22"/>
          <w:szCs w:val="22"/>
        </w:rPr>
      </w:pPr>
      <w:r w:rsidRPr="00697EEF">
        <w:rPr>
          <w:rFonts w:ascii="Tahoma" w:hAnsi="Tahoma" w:cs="Tahoma"/>
          <w:b/>
          <w:bCs/>
          <w:sz w:val="22"/>
          <w:szCs w:val="22"/>
        </w:rPr>
        <w:t>Actividades:</w:t>
      </w:r>
    </w:p>
    <w:p w:rsidR="008336F7" w:rsidRPr="00697EEF" w:rsidRDefault="008336F7" w:rsidP="008336F7">
      <w:pPr>
        <w:rPr>
          <w:rFonts w:ascii="Tahoma" w:hAnsi="Tahoma" w:cs="Tahoma"/>
          <w:b/>
          <w:bCs/>
          <w:sz w:val="22"/>
          <w:szCs w:val="22"/>
        </w:rPr>
      </w:pPr>
    </w:p>
    <w:p w:rsidR="008336F7" w:rsidRPr="00697EEF" w:rsidRDefault="008336F7" w:rsidP="008336F7">
      <w:pPr>
        <w:pStyle w:val="Ttulo3"/>
        <w:numPr>
          <w:ilvl w:val="2"/>
          <w:numId w:val="47"/>
        </w:numPr>
        <w:suppressAutoHyphens/>
        <w:spacing w:line="240" w:lineRule="auto"/>
        <w:jc w:val="left"/>
        <w:rPr>
          <w:rFonts w:ascii="Tahoma" w:hAnsi="Tahoma" w:cs="Tahoma"/>
          <w:sz w:val="22"/>
          <w:szCs w:val="22"/>
        </w:rPr>
      </w:pPr>
      <w:r w:rsidRPr="00697EEF">
        <w:rPr>
          <w:rFonts w:ascii="Tahoma" w:hAnsi="Tahoma" w:cs="Tahoma"/>
          <w:sz w:val="22"/>
          <w:szCs w:val="22"/>
        </w:rPr>
        <w:t>Generación de reportes</w:t>
      </w:r>
    </w:p>
    <w:p w:rsidR="008336F7" w:rsidRPr="00697EEF" w:rsidRDefault="008336F7" w:rsidP="008336F7">
      <w:pPr>
        <w:numPr>
          <w:ilvl w:val="0"/>
          <w:numId w:val="52"/>
        </w:numPr>
        <w:suppressAutoHyphens/>
        <w:rPr>
          <w:rFonts w:ascii="Tahoma" w:hAnsi="Tahoma" w:cs="Tahoma"/>
          <w:sz w:val="22"/>
          <w:szCs w:val="22"/>
        </w:rPr>
      </w:pPr>
      <w:r w:rsidRPr="00697EEF">
        <w:rPr>
          <w:rFonts w:ascii="Tahoma" w:hAnsi="Tahoma" w:cs="Tahoma"/>
          <w:sz w:val="22"/>
          <w:szCs w:val="22"/>
        </w:rPr>
        <w:t>Reporte semanal y mensual de actividades</w:t>
      </w:r>
    </w:p>
    <w:p w:rsidR="008336F7" w:rsidRPr="00697EEF" w:rsidRDefault="008336F7" w:rsidP="008336F7">
      <w:pPr>
        <w:numPr>
          <w:ilvl w:val="0"/>
          <w:numId w:val="52"/>
        </w:numPr>
        <w:suppressAutoHyphens/>
        <w:rPr>
          <w:rFonts w:ascii="Tahoma" w:hAnsi="Tahoma" w:cs="Tahoma"/>
          <w:sz w:val="22"/>
          <w:szCs w:val="22"/>
        </w:rPr>
      </w:pPr>
      <w:r w:rsidRPr="00697EEF">
        <w:rPr>
          <w:rFonts w:ascii="Tahoma" w:hAnsi="Tahoma" w:cs="Tahoma"/>
          <w:sz w:val="22"/>
          <w:szCs w:val="22"/>
        </w:rPr>
        <w:t>Reporte de consolidado de operadores y tractos evaluados</w:t>
      </w:r>
    </w:p>
    <w:p w:rsidR="008336F7" w:rsidRPr="00697EEF" w:rsidRDefault="008336F7" w:rsidP="008336F7">
      <w:pPr>
        <w:numPr>
          <w:ilvl w:val="0"/>
          <w:numId w:val="52"/>
        </w:numPr>
        <w:suppressAutoHyphens/>
        <w:rPr>
          <w:rFonts w:ascii="Tahoma" w:hAnsi="Tahoma" w:cs="Tahoma"/>
          <w:sz w:val="22"/>
          <w:szCs w:val="22"/>
        </w:rPr>
      </w:pPr>
      <w:r w:rsidRPr="00697EEF">
        <w:rPr>
          <w:rFonts w:ascii="Tahoma" w:hAnsi="Tahoma" w:cs="Tahoma"/>
          <w:sz w:val="22"/>
          <w:szCs w:val="22"/>
        </w:rPr>
        <w:t xml:space="preserve">Reporte de </w:t>
      </w:r>
      <w:r w:rsidR="00697EEF" w:rsidRPr="00697EEF">
        <w:rPr>
          <w:rFonts w:ascii="Tahoma" w:hAnsi="Tahoma" w:cs="Tahoma"/>
          <w:sz w:val="22"/>
          <w:szCs w:val="22"/>
        </w:rPr>
        <w:t>auditorías</w:t>
      </w:r>
      <w:r w:rsidRPr="00697EEF">
        <w:rPr>
          <w:rFonts w:ascii="Tahoma" w:hAnsi="Tahoma" w:cs="Tahoma"/>
          <w:sz w:val="22"/>
          <w:szCs w:val="22"/>
        </w:rPr>
        <w:t xml:space="preserve"> de tracto y remolques</w:t>
      </w:r>
    </w:p>
    <w:p w:rsidR="008336F7" w:rsidRPr="00697EEF" w:rsidRDefault="008336F7" w:rsidP="008336F7">
      <w:pPr>
        <w:numPr>
          <w:ilvl w:val="0"/>
          <w:numId w:val="52"/>
        </w:numPr>
        <w:suppressAutoHyphens/>
        <w:rPr>
          <w:rFonts w:ascii="Tahoma" w:hAnsi="Tahoma" w:cs="Tahoma"/>
          <w:sz w:val="22"/>
          <w:szCs w:val="22"/>
        </w:rPr>
      </w:pPr>
      <w:r w:rsidRPr="00697EEF">
        <w:rPr>
          <w:rFonts w:ascii="Tahoma" w:hAnsi="Tahoma" w:cs="Tahoma"/>
          <w:sz w:val="22"/>
          <w:szCs w:val="22"/>
        </w:rPr>
        <w:t>Reporte de medición de tiempos y distancias</w:t>
      </w:r>
    </w:p>
    <w:p w:rsidR="008336F7" w:rsidRPr="00697EEF" w:rsidRDefault="008336F7" w:rsidP="008336F7">
      <w:pPr>
        <w:numPr>
          <w:ilvl w:val="0"/>
          <w:numId w:val="52"/>
        </w:numPr>
        <w:suppressAutoHyphens/>
        <w:rPr>
          <w:rFonts w:ascii="Tahoma" w:hAnsi="Tahoma" w:cs="Tahoma"/>
          <w:sz w:val="22"/>
          <w:szCs w:val="22"/>
        </w:rPr>
      </w:pPr>
      <w:r w:rsidRPr="00697EEF">
        <w:rPr>
          <w:rFonts w:ascii="Tahoma" w:hAnsi="Tahoma" w:cs="Tahoma"/>
          <w:sz w:val="22"/>
          <w:szCs w:val="22"/>
        </w:rPr>
        <w:t xml:space="preserve">Reportes de </w:t>
      </w:r>
      <w:r w:rsidR="00697EEF" w:rsidRPr="00697EEF">
        <w:rPr>
          <w:rFonts w:ascii="Tahoma" w:hAnsi="Tahoma" w:cs="Tahoma"/>
          <w:sz w:val="22"/>
          <w:szCs w:val="22"/>
        </w:rPr>
        <w:t>auditorías</w:t>
      </w:r>
      <w:r w:rsidRPr="00697EEF">
        <w:rPr>
          <w:rFonts w:ascii="Tahoma" w:hAnsi="Tahoma" w:cs="Tahoma"/>
          <w:sz w:val="22"/>
          <w:szCs w:val="22"/>
        </w:rPr>
        <w:t xml:space="preserve"> a gasolineras</w:t>
      </w:r>
    </w:p>
    <w:p w:rsidR="008336F7" w:rsidRPr="00697EEF" w:rsidRDefault="008336F7" w:rsidP="008336F7">
      <w:pPr>
        <w:numPr>
          <w:ilvl w:val="0"/>
          <w:numId w:val="52"/>
        </w:numPr>
        <w:suppressAutoHyphens/>
        <w:rPr>
          <w:rFonts w:ascii="Tahoma" w:hAnsi="Tahoma" w:cs="Tahoma"/>
          <w:sz w:val="22"/>
          <w:szCs w:val="22"/>
        </w:rPr>
      </w:pPr>
      <w:r w:rsidRPr="00697EEF">
        <w:rPr>
          <w:rFonts w:ascii="Tahoma" w:hAnsi="Tahoma" w:cs="Tahoma"/>
          <w:sz w:val="22"/>
          <w:szCs w:val="22"/>
        </w:rPr>
        <w:t>Reporte de operadores capacitados</w:t>
      </w:r>
    </w:p>
    <w:p w:rsidR="008336F7" w:rsidRPr="00697EEF" w:rsidRDefault="008336F7" w:rsidP="008336F7">
      <w:pPr>
        <w:numPr>
          <w:ilvl w:val="0"/>
          <w:numId w:val="52"/>
        </w:numPr>
        <w:suppressAutoHyphens/>
        <w:rPr>
          <w:rFonts w:ascii="Tahoma" w:hAnsi="Tahoma" w:cs="Tahoma"/>
          <w:caps/>
          <w:sz w:val="22"/>
          <w:szCs w:val="22"/>
        </w:rPr>
      </w:pPr>
      <w:r w:rsidRPr="00697EEF">
        <w:rPr>
          <w:rFonts w:ascii="Tahoma" w:hAnsi="Tahoma" w:cs="Tahoma"/>
          <w:sz w:val="22"/>
          <w:szCs w:val="22"/>
        </w:rPr>
        <w:t xml:space="preserve">Reportes de resultados de acompañamientos </w:t>
      </w:r>
    </w:p>
    <w:p w:rsidR="008336F7" w:rsidRPr="00697EEF" w:rsidRDefault="008336F7" w:rsidP="008336F7">
      <w:pPr>
        <w:rPr>
          <w:rFonts w:ascii="Tahoma" w:hAnsi="Tahoma" w:cs="Tahoma"/>
          <w:caps/>
          <w:sz w:val="22"/>
          <w:szCs w:val="22"/>
        </w:rPr>
      </w:pPr>
    </w:p>
    <w:p w:rsidR="008336F7" w:rsidRPr="00697EEF" w:rsidRDefault="008336F7" w:rsidP="008336F7">
      <w:pPr>
        <w:rPr>
          <w:rFonts w:ascii="Tahoma" w:hAnsi="Tahoma" w:cs="Tahoma"/>
          <w:sz w:val="22"/>
          <w:szCs w:val="22"/>
        </w:rPr>
      </w:pPr>
      <w:r w:rsidRPr="00697EEF">
        <w:rPr>
          <w:rFonts w:ascii="Tahoma" w:hAnsi="Tahoma" w:cs="Tahoma"/>
          <w:b/>
          <w:bCs/>
          <w:sz w:val="22"/>
          <w:szCs w:val="22"/>
          <w:u w:val="single"/>
        </w:rPr>
        <w:t>Administrativo y operativo</w:t>
      </w:r>
    </w:p>
    <w:p w:rsidR="008336F7" w:rsidRPr="00697EEF" w:rsidRDefault="008336F7" w:rsidP="008336F7">
      <w:pPr>
        <w:numPr>
          <w:ilvl w:val="0"/>
          <w:numId w:val="50"/>
        </w:numPr>
        <w:suppressAutoHyphens/>
        <w:rPr>
          <w:rFonts w:ascii="Tahoma" w:hAnsi="Tahoma" w:cs="Tahoma"/>
          <w:sz w:val="22"/>
          <w:szCs w:val="22"/>
        </w:rPr>
      </w:pPr>
      <w:r w:rsidRPr="00697EEF">
        <w:rPr>
          <w:rFonts w:ascii="Tahoma" w:hAnsi="Tahoma" w:cs="Tahoma"/>
          <w:sz w:val="22"/>
          <w:szCs w:val="22"/>
        </w:rPr>
        <w:t xml:space="preserve">Monitoreo de rendimientos </w:t>
      </w:r>
    </w:p>
    <w:p w:rsidR="008336F7" w:rsidRPr="00697EEF" w:rsidRDefault="008336F7" w:rsidP="008336F7">
      <w:pPr>
        <w:numPr>
          <w:ilvl w:val="0"/>
          <w:numId w:val="50"/>
        </w:numPr>
        <w:suppressAutoHyphens/>
        <w:rPr>
          <w:rFonts w:ascii="Tahoma" w:hAnsi="Tahoma" w:cs="Tahoma"/>
          <w:sz w:val="22"/>
          <w:szCs w:val="22"/>
        </w:rPr>
      </w:pPr>
      <w:r w:rsidRPr="00697EEF">
        <w:rPr>
          <w:rFonts w:ascii="Tahoma" w:hAnsi="Tahoma" w:cs="Tahoma"/>
          <w:sz w:val="22"/>
          <w:szCs w:val="22"/>
        </w:rPr>
        <w:t>Revisión de condiciones físicas de unidades de tracto</w:t>
      </w:r>
    </w:p>
    <w:p w:rsidR="008336F7" w:rsidRPr="00697EEF" w:rsidRDefault="008336F7" w:rsidP="008336F7">
      <w:pPr>
        <w:numPr>
          <w:ilvl w:val="0"/>
          <w:numId w:val="50"/>
        </w:numPr>
        <w:suppressAutoHyphens/>
        <w:rPr>
          <w:rFonts w:ascii="Tahoma" w:hAnsi="Tahoma" w:cs="Tahoma"/>
          <w:sz w:val="22"/>
          <w:szCs w:val="22"/>
        </w:rPr>
      </w:pPr>
      <w:r w:rsidRPr="00697EEF">
        <w:rPr>
          <w:rFonts w:ascii="Tahoma" w:hAnsi="Tahoma" w:cs="Tahoma"/>
          <w:sz w:val="22"/>
          <w:szCs w:val="22"/>
        </w:rPr>
        <w:t>Elaboración de expedientes de operadores</w:t>
      </w:r>
    </w:p>
    <w:p w:rsidR="008336F7" w:rsidRPr="00697EEF" w:rsidRDefault="008336F7" w:rsidP="008336F7">
      <w:pPr>
        <w:numPr>
          <w:ilvl w:val="0"/>
          <w:numId w:val="50"/>
        </w:numPr>
        <w:suppressAutoHyphens/>
        <w:rPr>
          <w:rFonts w:ascii="Tahoma" w:hAnsi="Tahoma" w:cs="Tahoma"/>
          <w:sz w:val="22"/>
          <w:szCs w:val="22"/>
        </w:rPr>
      </w:pPr>
      <w:r w:rsidRPr="00697EEF">
        <w:rPr>
          <w:rFonts w:ascii="Tahoma" w:hAnsi="Tahoma" w:cs="Tahoma"/>
          <w:sz w:val="22"/>
          <w:szCs w:val="22"/>
        </w:rPr>
        <w:t>Entrevistas y evaluación a nuevos operadores</w:t>
      </w:r>
    </w:p>
    <w:p w:rsidR="008336F7" w:rsidRPr="00697EEF" w:rsidRDefault="008336F7" w:rsidP="008336F7">
      <w:pPr>
        <w:numPr>
          <w:ilvl w:val="0"/>
          <w:numId w:val="50"/>
        </w:numPr>
        <w:suppressAutoHyphens/>
        <w:rPr>
          <w:rFonts w:ascii="Tahoma" w:hAnsi="Tahoma" w:cs="Tahoma"/>
          <w:sz w:val="22"/>
          <w:szCs w:val="22"/>
        </w:rPr>
      </w:pPr>
      <w:r w:rsidRPr="00697EEF">
        <w:rPr>
          <w:rFonts w:ascii="Tahoma" w:hAnsi="Tahoma" w:cs="Tahoma"/>
          <w:sz w:val="22"/>
          <w:szCs w:val="22"/>
        </w:rPr>
        <w:t>Acompañamiento a operadores</w:t>
      </w:r>
    </w:p>
    <w:p w:rsidR="008336F7" w:rsidRPr="00697EEF" w:rsidRDefault="008336F7" w:rsidP="008336F7">
      <w:pPr>
        <w:numPr>
          <w:ilvl w:val="0"/>
          <w:numId w:val="50"/>
        </w:numPr>
        <w:suppressAutoHyphens/>
        <w:rPr>
          <w:rFonts w:ascii="Tahoma" w:hAnsi="Tahoma" w:cs="Tahoma"/>
          <w:sz w:val="22"/>
          <w:szCs w:val="22"/>
        </w:rPr>
      </w:pPr>
      <w:r w:rsidRPr="00697EEF">
        <w:rPr>
          <w:rFonts w:ascii="Tahoma" w:hAnsi="Tahoma" w:cs="Tahoma"/>
          <w:sz w:val="22"/>
          <w:szCs w:val="22"/>
        </w:rPr>
        <w:t xml:space="preserve">supervisar pesos y acomodos de cargas en remolques </w:t>
      </w:r>
    </w:p>
    <w:p w:rsidR="008336F7" w:rsidRPr="00697EEF" w:rsidRDefault="008336F7" w:rsidP="008336F7">
      <w:pPr>
        <w:numPr>
          <w:ilvl w:val="0"/>
          <w:numId w:val="50"/>
        </w:numPr>
        <w:suppressAutoHyphens/>
        <w:rPr>
          <w:rFonts w:ascii="Tahoma" w:hAnsi="Tahoma" w:cs="Tahoma"/>
          <w:sz w:val="22"/>
          <w:szCs w:val="22"/>
        </w:rPr>
      </w:pPr>
      <w:r w:rsidRPr="00697EEF">
        <w:rPr>
          <w:rFonts w:ascii="Tahoma" w:hAnsi="Tahoma" w:cs="Tahoma"/>
          <w:sz w:val="22"/>
          <w:szCs w:val="22"/>
        </w:rPr>
        <w:t>Revisar condiciones de instalaciones de los clientes para maniobras</w:t>
      </w:r>
    </w:p>
    <w:p w:rsidR="008336F7" w:rsidRPr="00697EEF" w:rsidRDefault="008336F7" w:rsidP="008336F7">
      <w:pPr>
        <w:numPr>
          <w:ilvl w:val="0"/>
          <w:numId w:val="50"/>
        </w:numPr>
        <w:suppressAutoHyphens/>
        <w:rPr>
          <w:rFonts w:ascii="Tahoma" w:hAnsi="Tahoma" w:cs="Tahoma"/>
          <w:sz w:val="22"/>
          <w:szCs w:val="22"/>
        </w:rPr>
      </w:pPr>
      <w:r w:rsidRPr="00697EEF">
        <w:rPr>
          <w:rFonts w:ascii="Tahoma" w:hAnsi="Tahoma" w:cs="Tahoma"/>
          <w:sz w:val="22"/>
          <w:szCs w:val="22"/>
        </w:rPr>
        <w:t>Realizar recorridos de vigilancia en carreteras a operadores</w:t>
      </w:r>
    </w:p>
    <w:p w:rsidR="008336F7" w:rsidRPr="00697EEF" w:rsidRDefault="008336F7" w:rsidP="008336F7">
      <w:pPr>
        <w:numPr>
          <w:ilvl w:val="0"/>
          <w:numId w:val="50"/>
        </w:numPr>
        <w:suppressAutoHyphens/>
        <w:rPr>
          <w:rFonts w:ascii="Tahoma" w:hAnsi="Tahoma" w:cs="Tahoma"/>
          <w:sz w:val="22"/>
          <w:szCs w:val="22"/>
        </w:rPr>
      </w:pPr>
      <w:r w:rsidRPr="00697EEF">
        <w:rPr>
          <w:rFonts w:ascii="Tahoma" w:hAnsi="Tahoma" w:cs="Tahoma"/>
          <w:sz w:val="22"/>
          <w:szCs w:val="22"/>
        </w:rPr>
        <w:t xml:space="preserve">Aplicación de </w:t>
      </w:r>
      <w:r w:rsidR="00697EEF" w:rsidRPr="00697EEF">
        <w:rPr>
          <w:rFonts w:ascii="Tahoma" w:hAnsi="Tahoma" w:cs="Tahoma"/>
          <w:sz w:val="22"/>
          <w:szCs w:val="22"/>
        </w:rPr>
        <w:t>auditorías</w:t>
      </w:r>
      <w:r w:rsidRPr="00697EEF">
        <w:rPr>
          <w:rFonts w:ascii="Tahoma" w:hAnsi="Tahoma" w:cs="Tahoma"/>
          <w:sz w:val="22"/>
          <w:szCs w:val="22"/>
        </w:rPr>
        <w:t xml:space="preserve"> a gasolineras</w:t>
      </w:r>
    </w:p>
    <w:p w:rsidR="008336F7" w:rsidRPr="00697EEF" w:rsidRDefault="008336F7" w:rsidP="008336F7">
      <w:pPr>
        <w:numPr>
          <w:ilvl w:val="0"/>
          <w:numId w:val="50"/>
        </w:numPr>
        <w:suppressAutoHyphens/>
        <w:rPr>
          <w:rFonts w:ascii="Tahoma" w:hAnsi="Tahoma" w:cs="Tahoma"/>
          <w:sz w:val="22"/>
          <w:szCs w:val="22"/>
        </w:rPr>
      </w:pPr>
      <w:r w:rsidRPr="00697EEF">
        <w:rPr>
          <w:rFonts w:ascii="Tahoma" w:hAnsi="Tahoma" w:cs="Tahoma"/>
          <w:sz w:val="22"/>
          <w:szCs w:val="22"/>
        </w:rPr>
        <w:lastRenderedPageBreak/>
        <w:t xml:space="preserve">Supervisar pruebas para rendimientos de Diesel </w:t>
      </w:r>
    </w:p>
    <w:p w:rsidR="008336F7" w:rsidRPr="00697EEF" w:rsidRDefault="008336F7" w:rsidP="008336F7">
      <w:pPr>
        <w:numPr>
          <w:ilvl w:val="0"/>
          <w:numId w:val="50"/>
        </w:numPr>
        <w:suppressAutoHyphens/>
        <w:rPr>
          <w:rFonts w:ascii="Tahoma" w:hAnsi="Tahoma" w:cs="Tahoma"/>
          <w:sz w:val="22"/>
          <w:szCs w:val="22"/>
        </w:rPr>
      </w:pPr>
      <w:r w:rsidRPr="00697EEF">
        <w:rPr>
          <w:rFonts w:ascii="Tahoma" w:hAnsi="Tahoma" w:cs="Tahoma"/>
          <w:sz w:val="22"/>
          <w:szCs w:val="22"/>
        </w:rPr>
        <w:t xml:space="preserve">Tramites de liberación de unidades siniestradas </w:t>
      </w:r>
    </w:p>
    <w:p w:rsidR="008336F7" w:rsidRPr="00697EEF" w:rsidRDefault="008336F7" w:rsidP="008336F7">
      <w:pPr>
        <w:rPr>
          <w:rFonts w:ascii="Tahoma" w:hAnsi="Tahoma" w:cs="Tahoma"/>
          <w:sz w:val="22"/>
          <w:szCs w:val="22"/>
        </w:rPr>
      </w:pPr>
    </w:p>
    <w:p w:rsidR="008336F7" w:rsidRPr="00697EEF" w:rsidRDefault="008336F7" w:rsidP="008336F7">
      <w:pPr>
        <w:pStyle w:val="Ttulo3"/>
        <w:numPr>
          <w:ilvl w:val="2"/>
          <w:numId w:val="47"/>
        </w:numPr>
        <w:suppressAutoHyphens/>
        <w:spacing w:line="240" w:lineRule="auto"/>
        <w:jc w:val="left"/>
        <w:rPr>
          <w:rFonts w:ascii="Tahoma" w:hAnsi="Tahoma" w:cs="Tahoma"/>
          <w:sz w:val="22"/>
          <w:szCs w:val="22"/>
        </w:rPr>
      </w:pPr>
      <w:r w:rsidRPr="00697EEF">
        <w:rPr>
          <w:rFonts w:ascii="Tahoma" w:hAnsi="Tahoma" w:cs="Tahoma"/>
          <w:sz w:val="22"/>
          <w:szCs w:val="22"/>
        </w:rPr>
        <w:t xml:space="preserve">Transmisión de la información </w:t>
      </w:r>
    </w:p>
    <w:p w:rsidR="008336F7" w:rsidRPr="00697EEF" w:rsidRDefault="008336F7" w:rsidP="00697EEF">
      <w:pPr>
        <w:numPr>
          <w:ilvl w:val="0"/>
          <w:numId w:val="53"/>
        </w:numPr>
        <w:suppressAutoHyphens/>
        <w:rPr>
          <w:rFonts w:ascii="Tahoma" w:hAnsi="Tahoma" w:cs="Tahoma"/>
          <w:sz w:val="22"/>
          <w:szCs w:val="22"/>
        </w:rPr>
      </w:pPr>
      <w:r w:rsidRPr="00697EEF">
        <w:rPr>
          <w:rFonts w:ascii="Tahoma" w:hAnsi="Tahoma" w:cs="Tahoma"/>
          <w:sz w:val="22"/>
          <w:szCs w:val="22"/>
        </w:rPr>
        <w:t xml:space="preserve">Programas de capacitación </w:t>
      </w:r>
    </w:p>
    <w:p w:rsidR="008336F7" w:rsidRPr="00697EEF" w:rsidRDefault="008336F7" w:rsidP="00697EEF">
      <w:pPr>
        <w:numPr>
          <w:ilvl w:val="0"/>
          <w:numId w:val="53"/>
        </w:numPr>
        <w:suppressAutoHyphens/>
        <w:rPr>
          <w:rFonts w:ascii="Tahoma" w:hAnsi="Tahoma" w:cs="Tahoma"/>
          <w:sz w:val="22"/>
          <w:szCs w:val="22"/>
        </w:rPr>
      </w:pPr>
      <w:r w:rsidRPr="00697EEF">
        <w:rPr>
          <w:rFonts w:ascii="Tahoma" w:hAnsi="Tahoma" w:cs="Tahoma"/>
          <w:sz w:val="22"/>
          <w:szCs w:val="22"/>
        </w:rPr>
        <w:t>Programación, ejecución y desarrollo de capacitación</w:t>
      </w:r>
    </w:p>
    <w:p w:rsidR="008336F7" w:rsidRPr="00697EEF" w:rsidRDefault="008336F7" w:rsidP="00697EEF">
      <w:pPr>
        <w:numPr>
          <w:ilvl w:val="0"/>
          <w:numId w:val="53"/>
        </w:numPr>
        <w:suppressAutoHyphens/>
        <w:rPr>
          <w:rFonts w:ascii="Tahoma" w:hAnsi="Tahoma" w:cs="Tahoma"/>
          <w:sz w:val="22"/>
          <w:szCs w:val="22"/>
        </w:rPr>
      </w:pPr>
      <w:r w:rsidRPr="00697EEF">
        <w:rPr>
          <w:rFonts w:ascii="Tahoma" w:hAnsi="Tahoma" w:cs="Tahoma"/>
          <w:sz w:val="22"/>
          <w:szCs w:val="22"/>
        </w:rPr>
        <w:t>Evaluación de desempeño</w:t>
      </w:r>
    </w:p>
    <w:p w:rsidR="008336F7" w:rsidRPr="00697EEF" w:rsidRDefault="008336F7" w:rsidP="00697EEF">
      <w:pPr>
        <w:numPr>
          <w:ilvl w:val="0"/>
          <w:numId w:val="53"/>
        </w:numPr>
        <w:suppressAutoHyphens/>
        <w:rPr>
          <w:rFonts w:ascii="Tahoma" w:hAnsi="Tahoma" w:cs="Tahoma"/>
          <w:sz w:val="22"/>
          <w:szCs w:val="22"/>
        </w:rPr>
      </w:pPr>
      <w:r w:rsidRPr="00697EEF">
        <w:rPr>
          <w:rFonts w:ascii="Tahoma" w:hAnsi="Tahoma" w:cs="Tahoma"/>
          <w:sz w:val="22"/>
          <w:szCs w:val="22"/>
        </w:rPr>
        <w:t>Detección de necesidades de capacitación de operadores</w:t>
      </w:r>
    </w:p>
    <w:p w:rsidR="008336F7" w:rsidRPr="00697EEF" w:rsidRDefault="008336F7" w:rsidP="00697EEF">
      <w:pPr>
        <w:numPr>
          <w:ilvl w:val="0"/>
          <w:numId w:val="53"/>
        </w:numPr>
        <w:suppressAutoHyphens/>
        <w:rPr>
          <w:rFonts w:ascii="Tahoma" w:hAnsi="Tahoma" w:cs="Tahoma"/>
          <w:sz w:val="22"/>
          <w:szCs w:val="22"/>
        </w:rPr>
      </w:pPr>
      <w:r w:rsidRPr="00697EEF">
        <w:rPr>
          <w:rFonts w:ascii="Tahoma" w:hAnsi="Tahoma" w:cs="Tahoma"/>
          <w:sz w:val="22"/>
          <w:szCs w:val="22"/>
        </w:rPr>
        <w:t>Elaboración de temas de capacitación</w:t>
      </w:r>
    </w:p>
    <w:p w:rsidR="008336F7" w:rsidRPr="00697EEF" w:rsidRDefault="008336F7" w:rsidP="00697EEF">
      <w:pPr>
        <w:numPr>
          <w:ilvl w:val="0"/>
          <w:numId w:val="53"/>
        </w:numPr>
        <w:suppressAutoHyphens/>
        <w:rPr>
          <w:rFonts w:ascii="Tahoma" w:hAnsi="Tahoma" w:cs="Tahoma"/>
          <w:sz w:val="22"/>
          <w:szCs w:val="22"/>
        </w:rPr>
      </w:pPr>
      <w:r w:rsidRPr="00697EEF">
        <w:rPr>
          <w:rFonts w:ascii="Tahoma" w:hAnsi="Tahoma" w:cs="Tahoma"/>
          <w:sz w:val="22"/>
          <w:szCs w:val="22"/>
        </w:rPr>
        <w:t>Platicas de sensibilización a operadores</w:t>
      </w:r>
    </w:p>
    <w:p w:rsidR="008336F7" w:rsidRPr="00697EEF" w:rsidRDefault="008336F7" w:rsidP="00697EEF">
      <w:pPr>
        <w:numPr>
          <w:ilvl w:val="0"/>
          <w:numId w:val="53"/>
        </w:numPr>
        <w:suppressAutoHyphens/>
        <w:rPr>
          <w:rFonts w:ascii="Tahoma" w:hAnsi="Tahoma" w:cs="Tahoma"/>
          <w:caps/>
          <w:sz w:val="22"/>
          <w:szCs w:val="22"/>
        </w:rPr>
      </w:pPr>
      <w:r w:rsidRPr="00697EEF">
        <w:rPr>
          <w:rFonts w:ascii="Tahoma" w:hAnsi="Tahoma" w:cs="Tahoma"/>
          <w:sz w:val="22"/>
          <w:szCs w:val="22"/>
        </w:rPr>
        <w:t xml:space="preserve">Apoyo de capacitación a chóferes locales de oficinas </w:t>
      </w:r>
    </w:p>
    <w:p w:rsidR="008336F7" w:rsidRPr="00697EEF" w:rsidRDefault="008336F7" w:rsidP="008336F7">
      <w:pPr>
        <w:rPr>
          <w:rFonts w:ascii="Tahoma" w:hAnsi="Tahoma" w:cs="Tahoma"/>
          <w:caps/>
          <w:sz w:val="22"/>
          <w:szCs w:val="22"/>
        </w:rPr>
      </w:pPr>
    </w:p>
    <w:p w:rsidR="008336F7" w:rsidRPr="00697EEF" w:rsidRDefault="008336F7" w:rsidP="008336F7">
      <w:pPr>
        <w:rPr>
          <w:rFonts w:ascii="Tahoma" w:eastAsia="Batang" w:hAnsi="Tahoma" w:cs="Tahoma"/>
          <w:caps/>
          <w:sz w:val="22"/>
          <w:szCs w:val="22"/>
        </w:rPr>
      </w:pPr>
      <w:r w:rsidRPr="00697EEF">
        <w:rPr>
          <w:rFonts w:ascii="Tahoma" w:eastAsia="Batang" w:hAnsi="Tahoma" w:cs="Tahoma"/>
          <w:b/>
          <w:bCs/>
          <w:sz w:val="22"/>
          <w:szCs w:val="22"/>
          <w:u w:val="single"/>
        </w:rPr>
        <w:t>Seguridad e higiene</w:t>
      </w:r>
    </w:p>
    <w:p w:rsidR="008336F7" w:rsidRPr="00697EEF" w:rsidRDefault="008336F7" w:rsidP="008336F7">
      <w:pPr>
        <w:numPr>
          <w:ilvl w:val="0"/>
          <w:numId w:val="51"/>
        </w:numPr>
        <w:suppressAutoHyphens/>
        <w:rPr>
          <w:rFonts w:ascii="Tahoma" w:eastAsia="Batang" w:hAnsi="Tahoma" w:cs="Tahoma"/>
          <w:sz w:val="22"/>
          <w:szCs w:val="22"/>
        </w:rPr>
      </w:pPr>
      <w:r w:rsidRPr="00697EEF">
        <w:rPr>
          <w:rFonts w:ascii="Tahoma" w:eastAsia="Batang" w:hAnsi="Tahoma" w:cs="Tahoma"/>
          <w:caps/>
          <w:sz w:val="22"/>
          <w:szCs w:val="22"/>
        </w:rPr>
        <w:t>S</w:t>
      </w:r>
      <w:r w:rsidRPr="00697EEF">
        <w:rPr>
          <w:rFonts w:ascii="Tahoma" w:eastAsia="Batang" w:hAnsi="Tahoma" w:cs="Tahoma"/>
          <w:sz w:val="22"/>
          <w:szCs w:val="22"/>
        </w:rPr>
        <w:t>eguridad en el trabajo</w:t>
      </w:r>
    </w:p>
    <w:p w:rsidR="008336F7" w:rsidRPr="00697EEF" w:rsidRDefault="008336F7" w:rsidP="008336F7">
      <w:pPr>
        <w:numPr>
          <w:ilvl w:val="0"/>
          <w:numId w:val="51"/>
        </w:numPr>
        <w:suppressAutoHyphens/>
        <w:rPr>
          <w:rFonts w:ascii="Tahoma" w:eastAsia="Batang" w:hAnsi="Tahoma" w:cs="Tahoma"/>
          <w:sz w:val="22"/>
          <w:szCs w:val="22"/>
        </w:rPr>
      </w:pPr>
      <w:r w:rsidRPr="00697EEF">
        <w:rPr>
          <w:rFonts w:ascii="Tahoma" w:eastAsia="Batang" w:hAnsi="Tahoma" w:cs="Tahoma"/>
          <w:sz w:val="22"/>
          <w:szCs w:val="22"/>
        </w:rPr>
        <w:t>Detectar tramos y zonas de riesgos en carreteras</w:t>
      </w:r>
    </w:p>
    <w:p w:rsidR="008336F7" w:rsidRPr="00697EEF" w:rsidRDefault="008336F7" w:rsidP="008336F7">
      <w:pPr>
        <w:numPr>
          <w:ilvl w:val="0"/>
          <w:numId w:val="51"/>
        </w:numPr>
        <w:suppressAutoHyphens/>
        <w:rPr>
          <w:rFonts w:ascii="Tahoma" w:eastAsia="Batang" w:hAnsi="Tahoma" w:cs="Tahoma"/>
          <w:caps/>
          <w:sz w:val="22"/>
          <w:szCs w:val="22"/>
        </w:rPr>
      </w:pPr>
      <w:r w:rsidRPr="00697EEF">
        <w:rPr>
          <w:rFonts w:ascii="Tahoma" w:eastAsia="Batang" w:hAnsi="Tahoma" w:cs="Tahoma"/>
          <w:sz w:val="22"/>
          <w:szCs w:val="22"/>
        </w:rPr>
        <w:t xml:space="preserve">Implementar campañas de seguridad </w:t>
      </w:r>
    </w:p>
    <w:p w:rsidR="008336F7" w:rsidRPr="00697EEF" w:rsidRDefault="008336F7" w:rsidP="008336F7">
      <w:pPr>
        <w:numPr>
          <w:ilvl w:val="0"/>
          <w:numId w:val="51"/>
        </w:numPr>
        <w:suppressAutoHyphens/>
        <w:rPr>
          <w:rFonts w:ascii="Tahoma" w:eastAsia="Batang" w:hAnsi="Tahoma" w:cs="Tahoma"/>
          <w:sz w:val="22"/>
          <w:szCs w:val="22"/>
        </w:rPr>
      </w:pPr>
      <w:r w:rsidRPr="00697EEF">
        <w:rPr>
          <w:rFonts w:ascii="Tahoma" w:eastAsia="Batang" w:hAnsi="Tahoma" w:cs="Tahoma"/>
          <w:sz w:val="22"/>
          <w:szCs w:val="22"/>
        </w:rPr>
        <w:t>Manuales de operación y mantenimiento de maquinaria y equipo</w:t>
      </w:r>
    </w:p>
    <w:p w:rsidR="008336F7" w:rsidRPr="00697EEF" w:rsidRDefault="008336F7" w:rsidP="008336F7">
      <w:pPr>
        <w:numPr>
          <w:ilvl w:val="0"/>
          <w:numId w:val="51"/>
        </w:numPr>
        <w:suppressAutoHyphens/>
        <w:rPr>
          <w:rFonts w:ascii="Tahoma" w:eastAsia="Batang" w:hAnsi="Tahoma" w:cs="Tahoma"/>
          <w:sz w:val="22"/>
          <w:szCs w:val="22"/>
        </w:rPr>
      </w:pPr>
      <w:r w:rsidRPr="00697EEF">
        <w:rPr>
          <w:rFonts w:ascii="Tahoma" w:eastAsia="Batang" w:hAnsi="Tahoma" w:cs="Tahoma"/>
          <w:sz w:val="22"/>
          <w:szCs w:val="22"/>
        </w:rPr>
        <w:t>Accidentes y enfermedades de trabajo</w:t>
      </w:r>
    </w:p>
    <w:p w:rsidR="008336F7" w:rsidRPr="00697EEF" w:rsidRDefault="008336F7" w:rsidP="008336F7">
      <w:pPr>
        <w:numPr>
          <w:ilvl w:val="0"/>
          <w:numId w:val="51"/>
        </w:numPr>
        <w:suppressAutoHyphens/>
        <w:rPr>
          <w:rFonts w:ascii="Tahoma" w:eastAsia="Batang" w:hAnsi="Tahoma" w:cs="Tahoma"/>
          <w:sz w:val="22"/>
          <w:szCs w:val="22"/>
        </w:rPr>
      </w:pPr>
      <w:r w:rsidRPr="00697EEF">
        <w:rPr>
          <w:rFonts w:ascii="Tahoma" w:eastAsia="Batang" w:hAnsi="Tahoma" w:cs="Tahoma"/>
          <w:sz w:val="22"/>
          <w:szCs w:val="22"/>
        </w:rPr>
        <w:t>Prevención, protección y combate de incendios</w:t>
      </w:r>
    </w:p>
    <w:p w:rsidR="008336F7" w:rsidRPr="00697EEF" w:rsidRDefault="008336F7" w:rsidP="008336F7">
      <w:pPr>
        <w:numPr>
          <w:ilvl w:val="0"/>
          <w:numId w:val="51"/>
        </w:numPr>
        <w:suppressAutoHyphens/>
        <w:rPr>
          <w:rFonts w:ascii="Tahoma" w:eastAsia="Batang" w:hAnsi="Tahoma" w:cs="Tahoma"/>
          <w:sz w:val="22"/>
          <w:szCs w:val="22"/>
        </w:rPr>
      </w:pPr>
      <w:r w:rsidRPr="00697EEF">
        <w:rPr>
          <w:rFonts w:ascii="Tahoma" w:eastAsia="Batang" w:hAnsi="Tahoma" w:cs="Tahoma"/>
          <w:sz w:val="22"/>
          <w:szCs w:val="22"/>
        </w:rPr>
        <w:t>Primeros auxilios</w:t>
      </w:r>
    </w:p>
    <w:p w:rsidR="008336F7" w:rsidRPr="00697EEF" w:rsidRDefault="008336F7" w:rsidP="008336F7">
      <w:pPr>
        <w:numPr>
          <w:ilvl w:val="0"/>
          <w:numId w:val="51"/>
        </w:numPr>
        <w:suppressAutoHyphens/>
        <w:rPr>
          <w:rFonts w:ascii="Tahoma" w:hAnsi="Tahoma" w:cs="Tahoma"/>
          <w:sz w:val="22"/>
          <w:szCs w:val="22"/>
        </w:rPr>
      </w:pPr>
      <w:r w:rsidRPr="00697EEF">
        <w:rPr>
          <w:rFonts w:ascii="Tahoma" w:eastAsia="Batang" w:hAnsi="Tahoma" w:cs="Tahoma"/>
          <w:sz w:val="22"/>
          <w:szCs w:val="22"/>
        </w:rPr>
        <w:t xml:space="preserve">Apoyo en la aplicación de examen antidoping  </w:t>
      </w:r>
    </w:p>
    <w:p w:rsidR="008336F7" w:rsidRPr="00697EEF" w:rsidRDefault="008336F7" w:rsidP="008336F7">
      <w:pPr>
        <w:ind w:left="360"/>
        <w:rPr>
          <w:rFonts w:ascii="Tahoma" w:hAnsi="Tahoma" w:cs="Tahoma"/>
          <w:sz w:val="22"/>
          <w:szCs w:val="22"/>
        </w:rPr>
      </w:pPr>
    </w:p>
    <w:p w:rsidR="008336F7" w:rsidRDefault="008336F7" w:rsidP="003101CC">
      <w:pPr>
        <w:rPr>
          <w:rFonts w:ascii="Tahoma" w:hAnsi="Tahoma" w:cs="Tahoma"/>
          <w:sz w:val="22"/>
          <w:szCs w:val="22"/>
        </w:rPr>
      </w:pPr>
    </w:p>
    <w:p w:rsidR="00697EEF" w:rsidRDefault="00697EEF" w:rsidP="003101CC">
      <w:pPr>
        <w:rPr>
          <w:rFonts w:ascii="Tahoma" w:hAnsi="Tahoma" w:cs="Tahoma"/>
          <w:sz w:val="22"/>
          <w:szCs w:val="22"/>
        </w:rPr>
      </w:pPr>
    </w:p>
    <w:p w:rsidR="00697EEF" w:rsidRDefault="00697EEF" w:rsidP="003101CC">
      <w:pPr>
        <w:rPr>
          <w:rFonts w:ascii="Tahoma" w:hAnsi="Tahoma" w:cs="Tahoma"/>
          <w:sz w:val="22"/>
          <w:szCs w:val="22"/>
        </w:rPr>
      </w:pPr>
    </w:p>
    <w:p w:rsidR="00697EEF" w:rsidRDefault="00697EEF" w:rsidP="003101CC">
      <w:pPr>
        <w:rPr>
          <w:rFonts w:ascii="Tahoma" w:hAnsi="Tahoma" w:cs="Tahoma"/>
          <w:sz w:val="22"/>
          <w:szCs w:val="22"/>
        </w:rPr>
      </w:pPr>
    </w:p>
    <w:p w:rsidR="00697EEF" w:rsidRDefault="00697EEF" w:rsidP="003101CC">
      <w:pPr>
        <w:rPr>
          <w:rFonts w:ascii="Tahoma" w:hAnsi="Tahoma" w:cs="Tahoma"/>
          <w:sz w:val="22"/>
          <w:szCs w:val="22"/>
        </w:rPr>
      </w:pPr>
    </w:p>
    <w:p w:rsidR="00697EEF" w:rsidRDefault="00697EEF" w:rsidP="003101CC">
      <w:pPr>
        <w:rPr>
          <w:rFonts w:ascii="Tahoma" w:hAnsi="Tahoma" w:cs="Tahoma"/>
          <w:sz w:val="22"/>
          <w:szCs w:val="22"/>
        </w:rPr>
      </w:pPr>
    </w:p>
    <w:p w:rsidR="00697EEF" w:rsidRDefault="00697EEF" w:rsidP="003101CC">
      <w:pPr>
        <w:rPr>
          <w:rFonts w:ascii="Tahoma" w:hAnsi="Tahoma" w:cs="Tahoma"/>
          <w:sz w:val="22"/>
          <w:szCs w:val="22"/>
        </w:rPr>
      </w:pPr>
    </w:p>
    <w:p w:rsidR="00697EEF" w:rsidRDefault="00697EEF" w:rsidP="003101CC">
      <w:pPr>
        <w:rPr>
          <w:rFonts w:ascii="Tahoma" w:hAnsi="Tahoma" w:cs="Tahoma"/>
          <w:sz w:val="22"/>
          <w:szCs w:val="22"/>
        </w:rPr>
      </w:pPr>
    </w:p>
    <w:p w:rsidR="00697EEF" w:rsidRDefault="00697EEF" w:rsidP="003101CC">
      <w:pPr>
        <w:rPr>
          <w:rFonts w:ascii="Tahoma" w:hAnsi="Tahoma" w:cs="Tahoma"/>
          <w:sz w:val="22"/>
          <w:szCs w:val="22"/>
        </w:rPr>
      </w:pPr>
    </w:p>
    <w:p w:rsidR="00697EEF" w:rsidRDefault="00697EEF" w:rsidP="003101CC">
      <w:pPr>
        <w:rPr>
          <w:rFonts w:ascii="Tahoma" w:hAnsi="Tahoma" w:cs="Tahoma"/>
          <w:sz w:val="22"/>
          <w:szCs w:val="22"/>
        </w:rPr>
      </w:pPr>
    </w:p>
    <w:p w:rsidR="00697EEF" w:rsidRDefault="00697EEF" w:rsidP="003101CC">
      <w:pPr>
        <w:rPr>
          <w:rFonts w:ascii="Tahoma" w:hAnsi="Tahoma" w:cs="Tahoma"/>
          <w:sz w:val="22"/>
          <w:szCs w:val="22"/>
        </w:rPr>
      </w:pPr>
    </w:p>
    <w:p w:rsidR="00697EEF" w:rsidRDefault="00697EEF" w:rsidP="003101CC">
      <w:pPr>
        <w:rPr>
          <w:rFonts w:ascii="Tahoma" w:hAnsi="Tahoma" w:cs="Tahoma"/>
          <w:sz w:val="22"/>
          <w:szCs w:val="22"/>
        </w:rPr>
      </w:pPr>
    </w:p>
    <w:p w:rsidR="00697EEF" w:rsidRDefault="00697EEF" w:rsidP="003101CC">
      <w:pPr>
        <w:rPr>
          <w:rFonts w:ascii="Tahoma" w:hAnsi="Tahoma" w:cs="Tahoma"/>
          <w:sz w:val="22"/>
          <w:szCs w:val="22"/>
        </w:rPr>
      </w:pPr>
    </w:p>
    <w:p w:rsidR="00697EEF" w:rsidRDefault="00697EEF" w:rsidP="003101CC">
      <w:pPr>
        <w:rPr>
          <w:rFonts w:ascii="Tahoma" w:hAnsi="Tahoma" w:cs="Tahoma"/>
          <w:sz w:val="22"/>
          <w:szCs w:val="22"/>
        </w:rPr>
      </w:pPr>
    </w:p>
    <w:p w:rsidR="00697EEF" w:rsidRDefault="00697EEF" w:rsidP="003101CC">
      <w:pPr>
        <w:rPr>
          <w:rFonts w:ascii="Tahoma" w:hAnsi="Tahoma" w:cs="Tahoma"/>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689"/>
        <w:gridCol w:w="2835"/>
        <w:gridCol w:w="3120"/>
      </w:tblGrid>
      <w:tr w:rsidR="00697EEF" w:rsidRPr="000956FD" w:rsidTr="007975B0">
        <w:tc>
          <w:tcPr>
            <w:tcW w:w="2689" w:type="dxa"/>
          </w:tcPr>
          <w:p w:rsidR="00697EEF" w:rsidRPr="000956FD" w:rsidRDefault="00697EEF" w:rsidP="007975B0">
            <w:pPr>
              <w:jc w:val="center"/>
              <w:rPr>
                <w:rFonts w:ascii="Tahoma" w:hAnsi="Tahoma" w:cs="Tahoma"/>
                <w:sz w:val="22"/>
                <w:szCs w:val="22"/>
              </w:rPr>
            </w:pPr>
            <w:r w:rsidRPr="000956FD">
              <w:rPr>
                <w:rFonts w:ascii="Tahoma" w:hAnsi="Tahoma" w:cs="Tahoma"/>
                <w:caps/>
                <w:sz w:val="22"/>
                <w:szCs w:val="22"/>
              </w:rPr>
              <w:t>fecha</w:t>
            </w:r>
          </w:p>
        </w:tc>
        <w:tc>
          <w:tcPr>
            <w:tcW w:w="2835" w:type="dxa"/>
          </w:tcPr>
          <w:p w:rsidR="00697EEF" w:rsidRPr="000956FD" w:rsidRDefault="00697EEF" w:rsidP="007975B0">
            <w:pPr>
              <w:jc w:val="center"/>
              <w:rPr>
                <w:rFonts w:ascii="Tahoma" w:hAnsi="Tahoma" w:cs="Tahoma"/>
                <w:sz w:val="22"/>
                <w:szCs w:val="22"/>
              </w:rPr>
            </w:pPr>
            <w:r w:rsidRPr="000956FD">
              <w:rPr>
                <w:rFonts w:ascii="Tahoma" w:hAnsi="Tahoma" w:cs="Tahoma"/>
                <w:caps/>
                <w:sz w:val="22"/>
                <w:szCs w:val="22"/>
              </w:rPr>
              <w:t>ELABORO</w:t>
            </w:r>
          </w:p>
        </w:tc>
        <w:tc>
          <w:tcPr>
            <w:tcW w:w="3120" w:type="dxa"/>
          </w:tcPr>
          <w:p w:rsidR="00697EEF" w:rsidRPr="000956FD" w:rsidRDefault="00697EEF" w:rsidP="007975B0">
            <w:pPr>
              <w:jc w:val="center"/>
              <w:rPr>
                <w:rFonts w:ascii="Tahoma" w:hAnsi="Tahoma" w:cs="Tahoma"/>
                <w:sz w:val="22"/>
                <w:szCs w:val="22"/>
              </w:rPr>
            </w:pPr>
            <w:r w:rsidRPr="000956FD">
              <w:rPr>
                <w:rFonts w:ascii="Tahoma" w:hAnsi="Tahoma" w:cs="Tahoma"/>
                <w:caps/>
                <w:sz w:val="22"/>
                <w:szCs w:val="22"/>
              </w:rPr>
              <w:t>AUTORIZO</w:t>
            </w:r>
          </w:p>
        </w:tc>
      </w:tr>
      <w:tr w:rsidR="00697EEF" w:rsidRPr="000956FD" w:rsidTr="007975B0">
        <w:tc>
          <w:tcPr>
            <w:tcW w:w="2689" w:type="dxa"/>
          </w:tcPr>
          <w:p w:rsidR="00697EEF" w:rsidRPr="000956FD" w:rsidRDefault="00697EEF" w:rsidP="007975B0">
            <w:pPr>
              <w:jc w:val="center"/>
              <w:rPr>
                <w:rFonts w:ascii="Tahoma" w:hAnsi="Tahoma" w:cs="Tahoma"/>
                <w:sz w:val="22"/>
                <w:szCs w:val="22"/>
              </w:rPr>
            </w:pPr>
            <w:r w:rsidRPr="000956FD">
              <w:rPr>
                <w:rFonts w:ascii="Tahoma" w:hAnsi="Tahoma" w:cs="Tahoma"/>
                <w:sz w:val="22"/>
                <w:szCs w:val="22"/>
              </w:rPr>
              <w:t>ENERO DEL 2015</w:t>
            </w:r>
          </w:p>
        </w:tc>
        <w:tc>
          <w:tcPr>
            <w:tcW w:w="2835" w:type="dxa"/>
          </w:tcPr>
          <w:p w:rsidR="00697EEF" w:rsidRPr="000956FD" w:rsidRDefault="00697EEF" w:rsidP="007975B0">
            <w:pPr>
              <w:jc w:val="both"/>
              <w:rPr>
                <w:rFonts w:ascii="Tahoma" w:hAnsi="Tahoma" w:cs="Tahoma"/>
                <w:sz w:val="22"/>
                <w:szCs w:val="22"/>
              </w:rPr>
            </w:pPr>
          </w:p>
        </w:tc>
        <w:tc>
          <w:tcPr>
            <w:tcW w:w="3120" w:type="dxa"/>
          </w:tcPr>
          <w:p w:rsidR="00697EEF" w:rsidRPr="000956FD" w:rsidRDefault="00697EEF" w:rsidP="007975B0">
            <w:pPr>
              <w:jc w:val="both"/>
              <w:rPr>
                <w:rFonts w:ascii="Tahoma" w:hAnsi="Tahoma" w:cs="Tahoma"/>
                <w:sz w:val="22"/>
                <w:szCs w:val="22"/>
              </w:rPr>
            </w:pPr>
          </w:p>
        </w:tc>
      </w:tr>
      <w:tr w:rsidR="00697EEF" w:rsidRPr="000956FD" w:rsidTr="007975B0">
        <w:tc>
          <w:tcPr>
            <w:tcW w:w="2689" w:type="dxa"/>
          </w:tcPr>
          <w:p w:rsidR="00697EEF" w:rsidRPr="000956FD" w:rsidRDefault="00697EEF" w:rsidP="007975B0">
            <w:pPr>
              <w:jc w:val="both"/>
              <w:rPr>
                <w:rFonts w:ascii="Tahoma" w:hAnsi="Tahoma" w:cs="Tahoma"/>
                <w:sz w:val="22"/>
                <w:szCs w:val="22"/>
              </w:rPr>
            </w:pPr>
          </w:p>
        </w:tc>
        <w:tc>
          <w:tcPr>
            <w:tcW w:w="2835" w:type="dxa"/>
          </w:tcPr>
          <w:p w:rsidR="00697EEF" w:rsidRPr="000956FD" w:rsidRDefault="00697EEF" w:rsidP="007975B0">
            <w:pPr>
              <w:jc w:val="center"/>
              <w:rPr>
                <w:rFonts w:ascii="Tahoma" w:hAnsi="Tahoma" w:cs="Tahoma"/>
                <w:sz w:val="22"/>
                <w:szCs w:val="22"/>
              </w:rPr>
            </w:pPr>
            <w:r w:rsidRPr="000956FD">
              <w:rPr>
                <w:rFonts w:ascii="Tahoma" w:hAnsi="Tahoma" w:cs="Tahoma"/>
                <w:sz w:val="22"/>
                <w:szCs w:val="22"/>
              </w:rPr>
              <w:t>COORD. DE REC Y SELEC.</w:t>
            </w:r>
          </w:p>
        </w:tc>
        <w:tc>
          <w:tcPr>
            <w:tcW w:w="3120" w:type="dxa"/>
          </w:tcPr>
          <w:p w:rsidR="00697EEF" w:rsidRPr="000956FD" w:rsidRDefault="00697EEF" w:rsidP="007975B0">
            <w:pPr>
              <w:jc w:val="both"/>
              <w:rPr>
                <w:rFonts w:ascii="Tahoma" w:hAnsi="Tahoma" w:cs="Tahoma"/>
                <w:sz w:val="22"/>
                <w:szCs w:val="22"/>
              </w:rPr>
            </w:pPr>
            <w:r>
              <w:rPr>
                <w:rFonts w:ascii="Tahoma" w:hAnsi="Tahoma" w:cs="Tahoma"/>
                <w:sz w:val="22"/>
                <w:szCs w:val="22"/>
              </w:rPr>
              <w:t>DIRECTOR DE TRANSPORTES</w:t>
            </w:r>
          </w:p>
        </w:tc>
      </w:tr>
    </w:tbl>
    <w:p w:rsidR="00697EEF" w:rsidRDefault="00697EEF" w:rsidP="003101CC">
      <w:pPr>
        <w:rPr>
          <w:rFonts w:ascii="Tahoma" w:hAnsi="Tahoma" w:cs="Tahoma"/>
          <w:sz w:val="22"/>
          <w:szCs w:val="22"/>
        </w:rPr>
      </w:pPr>
    </w:p>
    <w:p w:rsidR="00697EEF" w:rsidRDefault="00697EEF" w:rsidP="003101CC">
      <w:pPr>
        <w:rPr>
          <w:rFonts w:ascii="Tahoma" w:hAnsi="Tahoma" w:cs="Tahoma"/>
          <w:sz w:val="22"/>
          <w:szCs w:val="22"/>
        </w:rPr>
      </w:pPr>
    </w:p>
    <w:p w:rsidR="00697EEF" w:rsidRDefault="00697EEF" w:rsidP="003101CC">
      <w:pPr>
        <w:rPr>
          <w:rFonts w:ascii="Tahoma" w:hAnsi="Tahoma" w:cs="Tahoma"/>
          <w:sz w:val="22"/>
          <w:szCs w:val="22"/>
        </w:rPr>
      </w:pPr>
    </w:p>
    <w:p w:rsidR="00697EEF" w:rsidRDefault="00697EEF" w:rsidP="003101CC">
      <w:pPr>
        <w:rPr>
          <w:rFonts w:ascii="Tahoma" w:hAnsi="Tahoma" w:cs="Tahoma"/>
          <w:sz w:val="22"/>
          <w:szCs w:val="22"/>
        </w:rPr>
      </w:pPr>
    </w:p>
    <w:p w:rsidR="00697EEF" w:rsidRPr="00697EEF" w:rsidRDefault="00697EEF" w:rsidP="00D02AC6">
      <w:pPr>
        <w:pStyle w:val="Ttulo1"/>
      </w:pPr>
      <w:bookmarkStart w:id="27" w:name="_Puesto:_Operador_del"/>
      <w:bookmarkEnd w:id="27"/>
      <w:r w:rsidRPr="00697EEF">
        <w:t xml:space="preserve">Puesto: Operador del Servicio Público Federal    </w:t>
      </w:r>
    </w:p>
    <w:p w:rsidR="00697EEF" w:rsidRPr="00697EEF" w:rsidRDefault="00697EEF" w:rsidP="00697EEF">
      <w:pPr>
        <w:rPr>
          <w:rFonts w:ascii="Tahoma" w:hAnsi="Tahoma" w:cs="Tahoma"/>
          <w:b/>
          <w:bCs/>
          <w:sz w:val="22"/>
          <w:szCs w:val="22"/>
          <w:lang w:val="es-MX"/>
        </w:rPr>
      </w:pPr>
    </w:p>
    <w:p w:rsidR="00697EEF" w:rsidRPr="00697EEF" w:rsidRDefault="00697EEF" w:rsidP="00697EEF">
      <w:pPr>
        <w:rPr>
          <w:rFonts w:ascii="Tahoma" w:hAnsi="Tahoma" w:cs="Tahoma"/>
          <w:b/>
          <w:bCs/>
          <w:sz w:val="22"/>
          <w:szCs w:val="22"/>
        </w:rPr>
      </w:pPr>
      <w:r w:rsidRPr="00697EEF">
        <w:rPr>
          <w:rFonts w:ascii="Tahoma" w:hAnsi="Tahoma" w:cs="Tahoma"/>
          <w:b/>
          <w:bCs/>
          <w:sz w:val="22"/>
          <w:szCs w:val="22"/>
        </w:rPr>
        <w:t>Perfil del Puesto:</w:t>
      </w:r>
    </w:p>
    <w:p w:rsidR="00697EEF" w:rsidRPr="00697EEF" w:rsidRDefault="00697EEF" w:rsidP="00697EEF">
      <w:pPr>
        <w:pStyle w:val="Textoindependiente"/>
        <w:spacing w:line="240" w:lineRule="auto"/>
        <w:rPr>
          <w:rFonts w:ascii="Tahoma" w:hAnsi="Tahoma" w:cs="Tahoma"/>
          <w:sz w:val="22"/>
          <w:szCs w:val="22"/>
        </w:rPr>
      </w:pPr>
      <w:r w:rsidRPr="00697EEF">
        <w:rPr>
          <w:rFonts w:ascii="Tahoma" w:hAnsi="Tahoma" w:cs="Tahoma"/>
          <w:sz w:val="22"/>
          <w:szCs w:val="22"/>
        </w:rPr>
        <w:t>Es una posición de apoyo para la entrega de mercancía fuera de la oficina por los servicios otorgados a los clientes</w:t>
      </w:r>
    </w:p>
    <w:p w:rsidR="00697EEF" w:rsidRPr="00697EEF" w:rsidRDefault="00697EEF" w:rsidP="00697EEF">
      <w:pPr>
        <w:pStyle w:val="Ttulo2"/>
        <w:rPr>
          <w:rFonts w:ascii="Tahoma" w:hAnsi="Tahoma" w:cs="Tahoma"/>
          <w:sz w:val="22"/>
          <w:szCs w:val="22"/>
        </w:rPr>
      </w:pPr>
    </w:p>
    <w:p w:rsidR="00697EEF" w:rsidRPr="00697EEF" w:rsidRDefault="00697EEF" w:rsidP="00697EEF">
      <w:pPr>
        <w:pStyle w:val="Ttulo2"/>
        <w:rPr>
          <w:rFonts w:ascii="Tahoma" w:hAnsi="Tahoma" w:cs="Tahoma"/>
          <w:caps/>
          <w:sz w:val="22"/>
          <w:szCs w:val="22"/>
        </w:rPr>
      </w:pPr>
      <w:r w:rsidRPr="00697EEF">
        <w:rPr>
          <w:rFonts w:ascii="Tahoma" w:hAnsi="Tahoma" w:cs="Tahoma"/>
          <w:sz w:val="22"/>
          <w:szCs w:val="22"/>
        </w:rPr>
        <w:t>Objetivo</w:t>
      </w:r>
    </w:p>
    <w:p w:rsidR="00697EEF" w:rsidRPr="00697EEF" w:rsidRDefault="00697EEF" w:rsidP="00697EEF">
      <w:pPr>
        <w:pStyle w:val="Textoindependiente"/>
        <w:spacing w:line="240" w:lineRule="auto"/>
        <w:rPr>
          <w:rFonts w:ascii="Tahoma" w:hAnsi="Tahoma" w:cs="Tahoma"/>
          <w:caps/>
          <w:sz w:val="22"/>
          <w:szCs w:val="22"/>
        </w:rPr>
      </w:pPr>
      <w:r w:rsidRPr="00697EEF">
        <w:rPr>
          <w:rFonts w:ascii="Tahoma" w:hAnsi="Tahoma" w:cs="Tahoma"/>
          <w:sz w:val="22"/>
          <w:szCs w:val="22"/>
        </w:rPr>
        <w:t>Cumplir de manera efectiva y organizada con las diferentes políticas, procesos, procedimientos y lineamientos Operativos previamente establecidos y aprobados por la Dirección Transportes para el correcto desempeño del área a su cargo</w:t>
      </w:r>
    </w:p>
    <w:p w:rsidR="00697EEF" w:rsidRPr="00697EEF" w:rsidRDefault="00697EEF" w:rsidP="00697EEF">
      <w:pPr>
        <w:rPr>
          <w:rFonts w:ascii="Tahoma" w:hAnsi="Tahoma" w:cs="Tahoma"/>
          <w:sz w:val="22"/>
          <w:szCs w:val="22"/>
          <w:lang w:val="es-MX"/>
        </w:rPr>
      </w:pPr>
    </w:p>
    <w:p w:rsidR="00697EEF" w:rsidRPr="00697EEF" w:rsidRDefault="00697EEF" w:rsidP="00697EEF">
      <w:pPr>
        <w:rPr>
          <w:rFonts w:ascii="Tahoma" w:hAnsi="Tahoma" w:cs="Tahoma"/>
          <w:b/>
          <w:sz w:val="22"/>
          <w:szCs w:val="22"/>
        </w:rPr>
      </w:pPr>
      <w:r w:rsidRPr="00697EEF">
        <w:rPr>
          <w:rFonts w:ascii="Tahoma" w:hAnsi="Tahoma" w:cs="Tahoma"/>
          <w:b/>
          <w:sz w:val="22"/>
          <w:szCs w:val="22"/>
        </w:rPr>
        <w:t>Situación organizacional:</w:t>
      </w:r>
    </w:p>
    <w:p w:rsidR="00697EEF" w:rsidRDefault="00697EEF" w:rsidP="00697EEF">
      <w:pPr>
        <w:rPr>
          <w:rFonts w:ascii="Tahoma" w:hAnsi="Tahoma" w:cs="Tahoma"/>
          <w:b/>
          <w:sz w:val="22"/>
          <w:szCs w:val="22"/>
        </w:rPr>
      </w:pPr>
    </w:p>
    <w:p w:rsidR="00697EEF" w:rsidRPr="00697EEF" w:rsidRDefault="00697EEF" w:rsidP="00697EEF">
      <w:pPr>
        <w:rPr>
          <w:rFonts w:ascii="Tahoma" w:hAnsi="Tahoma" w:cs="Tahoma"/>
          <w:b/>
          <w:sz w:val="22"/>
          <w:szCs w:val="22"/>
        </w:rPr>
      </w:pPr>
      <w:r w:rsidRPr="00697EEF">
        <w:rPr>
          <w:rFonts w:ascii="Tahoma" w:hAnsi="Tahoma" w:cs="Tahoma"/>
          <w:sz w:val="22"/>
          <w:szCs w:val="22"/>
        </w:rPr>
        <w:t>Puestos que le reportan:</w:t>
      </w:r>
      <w:r w:rsidRPr="00697EEF">
        <w:rPr>
          <w:rFonts w:ascii="Tahoma" w:hAnsi="Tahoma" w:cs="Tahoma"/>
          <w:sz w:val="22"/>
          <w:szCs w:val="22"/>
        </w:rPr>
        <w:tab/>
      </w:r>
      <w:r w:rsidRPr="00697EEF">
        <w:rPr>
          <w:rFonts w:ascii="Tahoma" w:hAnsi="Tahoma" w:cs="Tahoma"/>
          <w:sz w:val="22"/>
          <w:szCs w:val="22"/>
        </w:rPr>
        <w:tab/>
      </w:r>
    </w:p>
    <w:p w:rsidR="00697EEF" w:rsidRDefault="00697EEF" w:rsidP="00697EEF">
      <w:pPr>
        <w:rPr>
          <w:rFonts w:ascii="Tahoma" w:hAnsi="Tahoma" w:cs="Tahoma"/>
          <w:sz w:val="22"/>
          <w:szCs w:val="22"/>
        </w:rPr>
      </w:pPr>
    </w:p>
    <w:p w:rsidR="00697EEF" w:rsidRPr="00697EEF" w:rsidRDefault="00697EEF" w:rsidP="00697EEF">
      <w:pPr>
        <w:rPr>
          <w:rFonts w:ascii="Tahoma" w:hAnsi="Tahoma" w:cs="Tahoma"/>
          <w:sz w:val="22"/>
          <w:szCs w:val="22"/>
        </w:rPr>
      </w:pPr>
      <w:r w:rsidRPr="00697EEF">
        <w:rPr>
          <w:rFonts w:ascii="Tahoma" w:hAnsi="Tahoma" w:cs="Tahoma"/>
          <w:sz w:val="22"/>
          <w:szCs w:val="22"/>
        </w:rPr>
        <w:t>Puestos a quien reporta:</w:t>
      </w:r>
      <w:r w:rsidRPr="00697EEF">
        <w:rPr>
          <w:rFonts w:ascii="Tahoma" w:hAnsi="Tahoma" w:cs="Tahoma"/>
          <w:sz w:val="22"/>
          <w:szCs w:val="22"/>
        </w:rPr>
        <w:tab/>
      </w:r>
      <w:r w:rsidRPr="00697EEF">
        <w:rPr>
          <w:rFonts w:ascii="Tahoma" w:hAnsi="Tahoma" w:cs="Tahoma"/>
          <w:sz w:val="22"/>
          <w:szCs w:val="22"/>
        </w:rPr>
        <w:tab/>
      </w:r>
      <w:r>
        <w:rPr>
          <w:rFonts w:ascii="Tahoma" w:hAnsi="Tahoma" w:cs="Tahoma"/>
          <w:sz w:val="22"/>
          <w:szCs w:val="22"/>
        </w:rPr>
        <w:tab/>
      </w:r>
      <w:r w:rsidRPr="00697EEF">
        <w:rPr>
          <w:rFonts w:ascii="Tahoma" w:hAnsi="Tahoma" w:cs="Tahoma"/>
          <w:sz w:val="22"/>
          <w:szCs w:val="22"/>
        </w:rPr>
        <w:t xml:space="preserve">Jefe de Flotilla </w:t>
      </w:r>
    </w:p>
    <w:p w:rsidR="00697EEF" w:rsidRPr="00697EEF" w:rsidRDefault="00697EEF" w:rsidP="00697EEF">
      <w:pPr>
        <w:rPr>
          <w:rFonts w:ascii="Tahoma" w:hAnsi="Tahoma" w:cs="Tahoma"/>
          <w:sz w:val="22"/>
          <w:szCs w:val="22"/>
        </w:rPr>
      </w:pPr>
    </w:p>
    <w:p w:rsidR="00697EEF" w:rsidRPr="00697EEF" w:rsidRDefault="00697EEF" w:rsidP="00697EEF">
      <w:pPr>
        <w:rPr>
          <w:rFonts w:ascii="Tahoma" w:hAnsi="Tahoma" w:cs="Tahoma"/>
          <w:b/>
          <w:sz w:val="22"/>
          <w:szCs w:val="22"/>
        </w:rPr>
      </w:pPr>
      <w:r w:rsidRPr="00697EEF">
        <w:rPr>
          <w:rFonts w:ascii="Tahoma" w:hAnsi="Tahoma" w:cs="Tahoma"/>
          <w:b/>
          <w:sz w:val="22"/>
          <w:szCs w:val="22"/>
        </w:rPr>
        <w:t>Principales relaciones:</w:t>
      </w:r>
    </w:p>
    <w:p w:rsidR="00697EEF" w:rsidRPr="00697EEF" w:rsidRDefault="00697EEF" w:rsidP="00697EEF">
      <w:pPr>
        <w:rPr>
          <w:rFonts w:ascii="Tahoma" w:hAnsi="Tahoma" w:cs="Tahoma"/>
          <w:sz w:val="22"/>
          <w:szCs w:val="22"/>
        </w:rPr>
      </w:pPr>
    </w:p>
    <w:p w:rsidR="00697EEF" w:rsidRPr="00697EEF" w:rsidRDefault="00697EEF" w:rsidP="00697EEF">
      <w:pPr>
        <w:rPr>
          <w:rFonts w:ascii="Tahoma" w:hAnsi="Tahoma" w:cs="Tahoma"/>
          <w:sz w:val="22"/>
          <w:szCs w:val="22"/>
        </w:rPr>
      </w:pPr>
      <w:r w:rsidRPr="00697EEF">
        <w:rPr>
          <w:rFonts w:ascii="Tahoma" w:hAnsi="Tahoma" w:cs="Tahoma"/>
          <w:bCs/>
          <w:sz w:val="22"/>
          <w:szCs w:val="22"/>
        </w:rPr>
        <w:t>Internas:</w:t>
      </w:r>
      <w:r w:rsidRPr="00697EEF">
        <w:rPr>
          <w:rFonts w:ascii="Tahoma" w:hAnsi="Tahoma" w:cs="Tahoma"/>
          <w:sz w:val="22"/>
          <w:szCs w:val="22"/>
        </w:rPr>
        <w:tab/>
      </w:r>
      <w:r w:rsidRPr="00697EEF">
        <w:rPr>
          <w:rFonts w:ascii="Tahoma" w:hAnsi="Tahoma" w:cs="Tahoma"/>
          <w:sz w:val="22"/>
          <w:szCs w:val="22"/>
        </w:rPr>
        <w:tab/>
      </w:r>
      <w:r w:rsidRPr="00697EEF">
        <w:rPr>
          <w:rFonts w:ascii="Tahoma" w:hAnsi="Tahoma" w:cs="Tahoma"/>
          <w:sz w:val="22"/>
          <w:szCs w:val="22"/>
        </w:rPr>
        <w:tab/>
      </w:r>
      <w:r w:rsidRPr="00697EEF">
        <w:rPr>
          <w:rFonts w:ascii="Tahoma" w:hAnsi="Tahoma" w:cs="Tahoma"/>
          <w:sz w:val="22"/>
          <w:szCs w:val="22"/>
        </w:rPr>
        <w:tab/>
      </w:r>
      <w:r>
        <w:rPr>
          <w:rFonts w:ascii="Tahoma" w:hAnsi="Tahoma" w:cs="Tahoma"/>
          <w:sz w:val="22"/>
          <w:szCs w:val="22"/>
        </w:rPr>
        <w:tab/>
      </w:r>
      <w:r w:rsidRPr="00697EEF">
        <w:rPr>
          <w:rFonts w:ascii="Tahoma" w:hAnsi="Tahoma" w:cs="Tahoma"/>
          <w:sz w:val="22"/>
          <w:szCs w:val="22"/>
        </w:rPr>
        <w:t>Gerencial, de Supervisión y Operativo</w:t>
      </w:r>
    </w:p>
    <w:p w:rsidR="00697EEF" w:rsidRPr="00697EEF" w:rsidRDefault="00697EEF" w:rsidP="00697EEF">
      <w:pPr>
        <w:rPr>
          <w:rFonts w:ascii="Tahoma" w:hAnsi="Tahoma" w:cs="Tahoma"/>
          <w:sz w:val="22"/>
          <w:szCs w:val="22"/>
        </w:rPr>
      </w:pPr>
    </w:p>
    <w:p w:rsidR="00697EEF" w:rsidRPr="00697EEF" w:rsidRDefault="00697EEF" w:rsidP="00697EEF">
      <w:pPr>
        <w:rPr>
          <w:rFonts w:ascii="Tahoma" w:hAnsi="Tahoma" w:cs="Tahoma"/>
          <w:sz w:val="22"/>
          <w:szCs w:val="22"/>
        </w:rPr>
      </w:pPr>
      <w:r w:rsidRPr="00697EEF">
        <w:rPr>
          <w:rFonts w:ascii="Tahoma" w:hAnsi="Tahoma" w:cs="Tahoma"/>
          <w:bCs/>
          <w:sz w:val="22"/>
          <w:szCs w:val="22"/>
        </w:rPr>
        <w:t>Externas</w:t>
      </w:r>
      <w:r w:rsidRPr="00697EEF">
        <w:rPr>
          <w:rFonts w:ascii="Tahoma" w:hAnsi="Tahoma" w:cs="Tahoma"/>
          <w:sz w:val="22"/>
          <w:szCs w:val="22"/>
        </w:rPr>
        <w:t xml:space="preserve">:    </w:t>
      </w:r>
      <w:r w:rsidRPr="00697EEF">
        <w:rPr>
          <w:rFonts w:ascii="Tahoma" w:hAnsi="Tahoma" w:cs="Tahoma"/>
          <w:sz w:val="22"/>
          <w:szCs w:val="22"/>
        </w:rPr>
        <w:tab/>
      </w:r>
      <w:r w:rsidRPr="00697EEF">
        <w:rPr>
          <w:rFonts w:ascii="Tahoma" w:hAnsi="Tahoma" w:cs="Tahoma"/>
          <w:sz w:val="22"/>
          <w:szCs w:val="22"/>
        </w:rPr>
        <w:tab/>
      </w:r>
      <w:r w:rsidRPr="00697EEF">
        <w:rPr>
          <w:rFonts w:ascii="Tahoma" w:hAnsi="Tahoma" w:cs="Tahoma"/>
          <w:sz w:val="22"/>
          <w:szCs w:val="22"/>
        </w:rPr>
        <w:tab/>
      </w:r>
      <w:r w:rsidRPr="00697EEF">
        <w:rPr>
          <w:rFonts w:ascii="Tahoma" w:hAnsi="Tahoma" w:cs="Tahoma"/>
          <w:sz w:val="22"/>
          <w:szCs w:val="22"/>
        </w:rPr>
        <w:tab/>
      </w:r>
      <w:r>
        <w:rPr>
          <w:rFonts w:ascii="Tahoma" w:hAnsi="Tahoma" w:cs="Tahoma"/>
          <w:sz w:val="22"/>
          <w:szCs w:val="22"/>
        </w:rPr>
        <w:tab/>
      </w:r>
      <w:r w:rsidRPr="00697EEF">
        <w:rPr>
          <w:rFonts w:ascii="Tahoma" w:hAnsi="Tahoma" w:cs="Tahoma"/>
          <w:sz w:val="22"/>
          <w:szCs w:val="22"/>
        </w:rPr>
        <w:t xml:space="preserve">Clientes </w:t>
      </w:r>
    </w:p>
    <w:p w:rsidR="00697EEF" w:rsidRPr="00697EEF" w:rsidRDefault="00697EEF" w:rsidP="00697EEF">
      <w:pPr>
        <w:rPr>
          <w:rFonts w:ascii="Tahoma" w:hAnsi="Tahoma" w:cs="Tahoma"/>
          <w:bCs/>
          <w:sz w:val="22"/>
          <w:szCs w:val="22"/>
          <w:lang w:val="es-MX"/>
        </w:rPr>
      </w:pPr>
      <w:r w:rsidRPr="00697EEF">
        <w:rPr>
          <w:rFonts w:ascii="Tahoma" w:hAnsi="Tahoma" w:cs="Tahoma"/>
          <w:bCs/>
          <w:sz w:val="22"/>
          <w:szCs w:val="22"/>
          <w:lang w:val="es-MX"/>
        </w:rPr>
        <w:tab/>
      </w:r>
    </w:p>
    <w:p w:rsidR="00697EEF" w:rsidRPr="00697EEF" w:rsidRDefault="00697EEF" w:rsidP="00697EEF">
      <w:pPr>
        <w:rPr>
          <w:rFonts w:ascii="Tahoma" w:hAnsi="Tahoma" w:cs="Tahoma"/>
          <w:b/>
          <w:sz w:val="22"/>
          <w:szCs w:val="22"/>
        </w:rPr>
      </w:pPr>
      <w:r w:rsidRPr="00697EEF">
        <w:rPr>
          <w:rFonts w:ascii="Tahoma" w:hAnsi="Tahoma" w:cs="Tahoma"/>
          <w:b/>
          <w:bCs/>
          <w:sz w:val="22"/>
          <w:szCs w:val="22"/>
        </w:rPr>
        <w:t>Requisitos del puesto</w:t>
      </w:r>
    </w:p>
    <w:p w:rsidR="00697EEF" w:rsidRPr="00697EEF" w:rsidRDefault="00697EEF" w:rsidP="00697EEF">
      <w:pPr>
        <w:rPr>
          <w:rFonts w:ascii="Tahoma" w:hAnsi="Tahoma" w:cs="Tahoma"/>
          <w:b/>
          <w:bCs/>
          <w:sz w:val="22"/>
          <w:szCs w:val="22"/>
        </w:rPr>
      </w:pPr>
      <w:r w:rsidRPr="00697EEF">
        <w:rPr>
          <w:rFonts w:ascii="Tahoma" w:hAnsi="Tahoma" w:cs="Tahoma"/>
          <w:bCs/>
          <w:sz w:val="22"/>
          <w:szCs w:val="22"/>
        </w:rPr>
        <w:t>Experiencia mínima:</w:t>
      </w:r>
      <w:r w:rsidRPr="00697EEF">
        <w:rPr>
          <w:rFonts w:ascii="Tahoma" w:hAnsi="Tahoma" w:cs="Tahoma"/>
          <w:bCs/>
          <w:sz w:val="22"/>
          <w:szCs w:val="22"/>
        </w:rPr>
        <w:tab/>
      </w:r>
      <w:r w:rsidRPr="00697EEF">
        <w:rPr>
          <w:rFonts w:ascii="Tahoma" w:hAnsi="Tahoma" w:cs="Tahoma"/>
          <w:bCs/>
          <w:sz w:val="22"/>
          <w:szCs w:val="22"/>
        </w:rPr>
        <w:tab/>
      </w:r>
      <w:r>
        <w:rPr>
          <w:rFonts w:ascii="Tahoma" w:hAnsi="Tahoma" w:cs="Tahoma"/>
          <w:bCs/>
          <w:sz w:val="22"/>
          <w:szCs w:val="22"/>
        </w:rPr>
        <w:tab/>
      </w:r>
      <w:r>
        <w:rPr>
          <w:rFonts w:ascii="Tahoma" w:hAnsi="Tahoma" w:cs="Tahoma"/>
          <w:bCs/>
          <w:sz w:val="22"/>
          <w:szCs w:val="22"/>
        </w:rPr>
        <w:tab/>
      </w:r>
      <w:r w:rsidR="006F3E75">
        <w:rPr>
          <w:rFonts w:ascii="Tahoma" w:hAnsi="Tahoma" w:cs="Tahoma"/>
          <w:bCs/>
          <w:sz w:val="22"/>
          <w:szCs w:val="22"/>
        </w:rPr>
        <w:t>3</w:t>
      </w:r>
      <w:r w:rsidRPr="00697EEF">
        <w:rPr>
          <w:rFonts w:ascii="Tahoma" w:hAnsi="Tahoma" w:cs="Tahoma"/>
          <w:bCs/>
          <w:sz w:val="22"/>
          <w:szCs w:val="22"/>
        </w:rPr>
        <w:t xml:space="preserve"> años en el transporte de carga federal</w:t>
      </w:r>
      <w:r w:rsidRPr="00697EEF">
        <w:rPr>
          <w:rFonts w:ascii="Tahoma" w:hAnsi="Tahoma" w:cs="Tahoma"/>
          <w:sz w:val="22"/>
          <w:szCs w:val="22"/>
        </w:rPr>
        <w:t xml:space="preserve"> </w:t>
      </w:r>
    </w:p>
    <w:p w:rsidR="00697EEF" w:rsidRPr="00697EEF" w:rsidRDefault="00697EEF" w:rsidP="00697EEF">
      <w:pPr>
        <w:rPr>
          <w:rFonts w:ascii="Tahoma" w:hAnsi="Tahoma" w:cs="Tahoma"/>
          <w:sz w:val="22"/>
          <w:szCs w:val="22"/>
        </w:rPr>
      </w:pPr>
      <w:r w:rsidRPr="00697EEF">
        <w:rPr>
          <w:rFonts w:ascii="Tahoma" w:hAnsi="Tahoma" w:cs="Tahoma"/>
          <w:sz w:val="22"/>
          <w:szCs w:val="22"/>
        </w:rPr>
        <w:t>Escolaridad:</w:t>
      </w:r>
      <w:r w:rsidRPr="00697EEF">
        <w:rPr>
          <w:rFonts w:ascii="Tahoma" w:hAnsi="Tahoma" w:cs="Tahoma"/>
          <w:sz w:val="22"/>
          <w:szCs w:val="22"/>
        </w:rPr>
        <w:tab/>
      </w:r>
      <w:r w:rsidRPr="00697EEF">
        <w:rPr>
          <w:rFonts w:ascii="Tahoma" w:hAnsi="Tahoma" w:cs="Tahoma"/>
          <w:sz w:val="22"/>
          <w:szCs w:val="22"/>
        </w:rPr>
        <w:tab/>
      </w:r>
      <w:r w:rsidRPr="00697EEF">
        <w:rPr>
          <w:rFonts w:ascii="Tahoma" w:hAnsi="Tahoma" w:cs="Tahoma"/>
          <w:sz w:val="22"/>
          <w:szCs w:val="22"/>
        </w:rPr>
        <w:tab/>
      </w:r>
      <w:r>
        <w:rPr>
          <w:rFonts w:ascii="Tahoma" w:hAnsi="Tahoma" w:cs="Tahoma"/>
          <w:sz w:val="22"/>
          <w:szCs w:val="22"/>
        </w:rPr>
        <w:tab/>
      </w:r>
      <w:r>
        <w:rPr>
          <w:rFonts w:ascii="Tahoma" w:hAnsi="Tahoma" w:cs="Tahoma"/>
          <w:sz w:val="22"/>
          <w:szCs w:val="22"/>
        </w:rPr>
        <w:tab/>
      </w:r>
      <w:r w:rsidR="006F3E75">
        <w:rPr>
          <w:rFonts w:ascii="Tahoma" w:hAnsi="Tahoma" w:cs="Tahoma"/>
          <w:sz w:val="22"/>
          <w:szCs w:val="22"/>
        </w:rPr>
        <w:t>Primaria</w:t>
      </w:r>
      <w:r w:rsidRPr="00697EEF">
        <w:rPr>
          <w:rFonts w:ascii="Tahoma" w:hAnsi="Tahoma" w:cs="Tahoma"/>
          <w:sz w:val="22"/>
          <w:szCs w:val="22"/>
        </w:rPr>
        <w:t xml:space="preserve">        </w:t>
      </w:r>
    </w:p>
    <w:p w:rsidR="00697EEF" w:rsidRPr="00697EEF" w:rsidRDefault="00697EEF" w:rsidP="00697EEF">
      <w:pPr>
        <w:rPr>
          <w:rFonts w:ascii="Tahoma" w:hAnsi="Tahoma" w:cs="Tahoma"/>
          <w:sz w:val="22"/>
          <w:szCs w:val="22"/>
        </w:rPr>
      </w:pPr>
      <w:r w:rsidRPr="00697EEF">
        <w:rPr>
          <w:rFonts w:ascii="Tahoma" w:hAnsi="Tahoma" w:cs="Tahoma"/>
          <w:sz w:val="22"/>
          <w:szCs w:val="22"/>
        </w:rPr>
        <w:t>Edad:</w:t>
      </w:r>
      <w:r w:rsidRPr="00697EEF">
        <w:rPr>
          <w:rFonts w:ascii="Tahoma" w:hAnsi="Tahoma" w:cs="Tahoma"/>
          <w:sz w:val="22"/>
          <w:szCs w:val="22"/>
        </w:rPr>
        <w:tab/>
      </w:r>
      <w:r w:rsidRPr="00697EEF">
        <w:rPr>
          <w:rFonts w:ascii="Tahoma" w:hAnsi="Tahoma" w:cs="Tahoma"/>
          <w:sz w:val="22"/>
          <w:szCs w:val="22"/>
        </w:rPr>
        <w:tab/>
      </w:r>
      <w:r w:rsidRPr="00697EEF">
        <w:rPr>
          <w:rFonts w:ascii="Tahoma" w:hAnsi="Tahoma" w:cs="Tahoma"/>
          <w:sz w:val="22"/>
          <w:szCs w:val="22"/>
        </w:rPr>
        <w:tab/>
      </w:r>
      <w:r w:rsidRPr="00697EEF">
        <w:rPr>
          <w:rFonts w:ascii="Tahoma" w:hAnsi="Tahoma" w:cs="Tahoma"/>
          <w:sz w:val="22"/>
          <w:szCs w:val="22"/>
        </w:rPr>
        <w:tab/>
      </w:r>
      <w:r>
        <w:rPr>
          <w:rFonts w:ascii="Tahoma" w:hAnsi="Tahoma" w:cs="Tahoma"/>
          <w:sz w:val="22"/>
          <w:szCs w:val="22"/>
        </w:rPr>
        <w:tab/>
      </w:r>
      <w:r>
        <w:rPr>
          <w:rFonts w:ascii="Tahoma" w:hAnsi="Tahoma" w:cs="Tahoma"/>
          <w:sz w:val="22"/>
          <w:szCs w:val="22"/>
        </w:rPr>
        <w:tab/>
      </w:r>
      <w:r w:rsidRPr="00697EEF">
        <w:rPr>
          <w:rFonts w:ascii="Tahoma" w:hAnsi="Tahoma" w:cs="Tahoma"/>
          <w:sz w:val="22"/>
          <w:szCs w:val="22"/>
        </w:rPr>
        <w:t>2</w:t>
      </w:r>
      <w:r w:rsidR="006F3E75">
        <w:rPr>
          <w:rFonts w:ascii="Tahoma" w:hAnsi="Tahoma" w:cs="Tahoma"/>
          <w:sz w:val="22"/>
          <w:szCs w:val="22"/>
        </w:rPr>
        <w:t>8</w:t>
      </w:r>
      <w:r w:rsidRPr="00697EEF">
        <w:rPr>
          <w:rFonts w:ascii="Tahoma" w:hAnsi="Tahoma" w:cs="Tahoma"/>
          <w:sz w:val="22"/>
          <w:szCs w:val="22"/>
        </w:rPr>
        <w:t xml:space="preserve"> a 55 años </w:t>
      </w:r>
    </w:p>
    <w:p w:rsidR="00697EEF" w:rsidRPr="00697EEF" w:rsidRDefault="00697EEF" w:rsidP="00697EEF">
      <w:pPr>
        <w:rPr>
          <w:rFonts w:ascii="Tahoma" w:hAnsi="Tahoma" w:cs="Tahoma"/>
          <w:sz w:val="22"/>
          <w:szCs w:val="22"/>
        </w:rPr>
      </w:pPr>
      <w:r w:rsidRPr="00697EEF">
        <w:rPr>
          <w:rFonts w:ascii="Tahoma" w:hAnsi="Tahoma" w:cs="Tahoma"/>
          <w:sz w:val="22"/>
          <w:szCs w:val="22"/>
        </w:rPr>
        <w:t>Sexo:</w:t>
      </w:r>
      <w:r w:rsidRPr="00697EEF">
        <w:rPr>
          <w:rFonts w:ascii="Tahoma" w:hAnsi="Tahoma" w:cs="Tahoma"/>
          <w:sz w:val="22"/>
          <w:szCs w:val="22"/>
        </w:rPr>
        <w:tab/>
      </w:r>
      <w:r w:rsidRPr="00697EEF">
        <w:rPr>
          <w:rFonts w:ascii="Tahoma" w:hAnsi="Tahoma" w:cs="Tahoma"/>
          <w:sz w:val="22"/>
          <w:szCs w:val="22"/>
        </w:rPr>
        <w:tab/>
      </w:r>
      <w:r w:rsidRPr="00697EEF">
        <w:rPr>
          <w:rFonts w:ascii="Tahoma" w:hAnsi="Tahoma" w:cs="Tahoma"/>
          <w:sz w:val="22"/>
          <w:szCs w:val="22"/>
        </w:rPr>
        <w:tab/>
      </w:r>
      <w:r w:rsidRPr="00697EEF">
        <w:rPr>
          <w:rFonts w:ascii="Tahoma" w:hAnsi="Tahoma" w:cs="Tahoma"/>
          <w:sz w:val="22"/>
          <w:szCs w:val="22"/>
        </w:rPr>
        <w:tab/>
      </w:r>
      <w:r>
        <w:rPr>
          <w:rFonts w:ascii="Tahoma" w:hAnsi="Tahoma" w:cs="Tahoma"/>
          <w:sz w:val="22"/>
          <w:szCs w:val="22"/>
        </w:rPr>
        <w:tab/>
      </w:r>
      <w:r>
        <w:rPr>
          <w:rFonts w:ascii="Tahoma" w:hAnsi="Tahoma" w:cs="Tahoma"/>
          <w:sz w:val="22"/>
          <w:szCs w:val="22"/>
        </w:rPr>
        <w:tab/>
      </w:r>
      <w:r w:rsidRPr="00697EEF">
        <w:rPr>
          <w:rFonts w:ascii="Tahoma" w:hAnsi="Tahoma" w:cs="Tahoma"/>
          <w:sz w:val="22"/>
          <w:szCs w:val="22"/>
        </w:rPr>
        <w:t>Indistinto</w:t>
      </w:r>
    </w:p>
    <w:p w:rsidR="00697EEF" w:rsidRPr="00697EEF" w:rsidRDefault="00697EEF" w:rsidP="00697EEF">
      <w:pPr>
        <w:rPr>
          <w:rFonts w:ascii="Tahoma" w:hAnsi="Tahoma" w:cs="Tahoma"/>
          <w:sz w:val="22"/>
          <w:szCs w:val="22"/>
        </w:rPr>
      </w:pPr>
      <w:r w:rsidRPr="00697EEF">
        <w:rPr>
          <w:rFonts w:ascii="Tahoma" w:hAnsi="Tahoma" w:cs="Tahoma"/>
          <w:sz w:val="22"/>
          <w:szCs w:val="22"/>
        </w:rPr>
        <w:t>Estado civil:</w:t>
      </w:r>
      <w:r w:rsidRPr="00697EEF">
        <w:rPr>
          <w:rFonts w:ascii="Tahoma" w:hAnsi="Tahoma" w:cs="Tahoma"/>
          <w:sz w:val="22"/>
          <w:szCs w:val="22"/>
        </w:rPr>
        <w:tab/>
      </w:r>
      <w:r w:rsidRPr="00697EEF">
        <w:rPr>
          <w:rFonts w:ascii="Tahoma" w:hAnsi="Tahoma" w:cs="Tahoma"/>
          <w:sz w:val="22"/>
          <w:szCs w:val="22"/>
        </w:rPr>
        <w:tab/>
      </w:r>
      <w:r w:rsidRPr="00697EEF">
        <w:rPr>
          <w:rFonts w:ascii="Tahoma" w:hAnsi="Tahoma" w:cs="Tahoma"/>
          <w:sz w:val="22"/>
          <w:szCs w:val="22"/>
        </w:rPr>
        <w:tab/>
      </w:r>
      <w:r>
        <w:rPr>
          <w:rFonts w:ascii="Tahoma" w:hAnsi="Tahoma" w:cs="Tahoma"/>
          <w:sz w:val="22"/>
          <w:szCs w:val="22"/>
        </w:rPr>
        <w:tab/>
      </w:r>
      <w:r>
        <w:rPr>
          <w:rFonts w:ascii="Tahoma" w:hAnsi="Tahoma" w:cs="Tahoma"/>
          <w:sz w:val="22"/>
          <w:szCs w:val="22"/>
        </w:rPr>
        <w:tab/>
        <w:t>Indistinto</w:t>
      </w:r>
    </w:p>
    <w:p w:rsidR="00697EEF" w:rsidRPr="00697EEF" w:rsidRDefault="00697EEF" w:rsidP="00697EEF">
      <w:pPr>
        <w:rPr>
          <w:rFonts w:ascii="Tahoma" w:hAnsi="Tahoma" w:cs="Tahoma"/>
          <w:sz w:val="22"/>
          <w:szCs w:val="22"/>
        </w:rPr>
      </w:pPr>
      <w:r w:rsidRPr="00697EEF">
        <w:rPr>
          <w:rFonts w:ascii="Tahoma" w:hAnsi="Tahoma" w:cs="Tahoma"/>
          <w:sz w:val="22"/>
          <w:szCs w:val="22"/>
        </w:rPr>
        <w:t>Licencia Federal Categoría B</w:t>
      </w:r>
      <w:r w:rsidR="006F3E75">
        <w:rPr>
          <w:rFonts w:ascii="Tahoma" w:hAnsi="Tahoma" w:cs="Tahoma"/>
          <w:sz w:val="22"/>
          <w:szCs w:val="22"/>
        </w:rPr>
        <w:t xml:space="preserve"> y/o E</w:t>
      </w:r>
    </w:p>
    <w:p w:rsidR="00697EEF" w:rsidRPr="00697EEF" w:rsidRDefault="00697EEF" w:rsidP="00697EEF">
      <w:pPr>
        <w:rPr>
          <w:rFonts w:ascii="Tahoma" w:hAnsi="Tahoma" w:cs="Tahoma"/>
          <w:sz w:val="22"/>
          <w:szCs w:val="22"/>
        </w:rPr>
      </w:pPr>
      <w:r w:rsidRPr="00697EEF">
        <w:rPr>
          <w:rFonts w:ascii="Tahoma" w:hAnsi="Tahoma" w:cs="Tahoma"/>
          <w:sz w:val="22"/>
          <w:szCs w:val="22"/>
        </w:rPr>
        <w:t xml:space="preserve">Disponibilidad de Horario </w:t>
      </w:r>
      <w:r w:rsidRPr="00697EEF">
        <w:rPr>
          <w:rFonts w:ascii="Tahoma" w:hAnsi="Tahoma" w:cs="Tahoma"/>
          <w:sz w:val="22"/>
          <w:szCs w:val="22"/>
        </w:rPr>
        <w:tab/>
      </w:r>
      <w:r w:rsidRPr="00697EEF">
        <w:rPr>
          <w:rFonts w:ascii="Tahoma" w:hAnsi="Tahoma" w:cs="Tahoma"/>
          <w:sz w:val="22"/>
          <w:szCs w:val="22"/>
        </w:rPr>
        <w:tab/>
      </w:r>
    </w:p>
    <w:p w:rsidR="00697EEF" w:rsidRDefault="00697EEF" w:rsidP="00697EEF">
      <w:pPr>
        <w:rPr>
          <w:rFonts w:ascii="Tahoma" w:hAnsi="Tahoma" w:cs="Tahoma"/>
          <w:b/>
          <w:sz w:val="22"/>
          <w:szCs w:val="22"/>
        </w:rPr>
      </w:pPr>
    </w:p>
    <w:p w:rsidR="00697EEF" w:rsidRPr="008634CE" w:rsidRDefault="00697EEF" w:rsidP="00697EEF">
      <w:pPr>
        <w:rPr>
          <w:rFonts w:ascii="Tahoma" w:hAnsi="Tahoma" w:cs="Tahoma"/>
          <w:b/>
          <w:sz w:val="22"/>
          <w:szCs w:val="22"/>
        </w:rPr>
      </w:pPr>
      <w:r w:rsidRPr="008634CE">
        <w:rPr>
          <w:rFonts w:ascii="Tahoma" w:hAnsi="Tahoma" w:cs="Tahoma"/>
          <w:b/>
          <w:sz w:val="22"/>
          <w:szCs w:val="22"/>
        </w:rPr>
        <w:t>Competencias Personales:</w:t>
      </w:r>
    </w:p>
    <w:p w:rsidR="00697EEF" w:rsidRPr="008634CE" w:rsidRDefault="00697EEF" w:rsidP="00697EEF">
      <w:pPr>
        <w:rPr>
          <w:rFonts w:ascii="Tahoma" w:hAnsi="Tahoma" w:cs="Tahoma"/>
          <w:sz w:val="22"/>
          <w:szCs w:val="22"/>
        </w:rPr>
      </w:pPr>
      <w:r w:rsidRPr="008634CE">
        <w:rPr>
          <w:rFonts w:ascii="Tahoma" w:hAnsi="Tahoma" w:cs="Tahoma"/>
          <w:sz w:val="22"/>
          <w:szCs w:val="22"/>
        </w:rPr>
        <w:t xml:space="preserve">Honestidad </w:t>
      </w:r>
    </w:p>
    <w:p w:rsidR="00697EEF" w:rsidRDefault="00697EEF" w:rsidP="00697EEF">
      <w:pPr>
        <w:rPr>
          <w:rFonts w:ascii="Tahoma" w:hAnsi="Tahoma" w:cs="Tahoma"/>
          <w:sz w:val="22"/>
          <w:szCs w:val="22"/>
        </w:rPr>
      </w:pPr>
      <w:r w:rsidRPr="008634CE">
        <w:rPr>
          <w:rFonts w:ascii="Tahoma" w:hAnsi="Tahoma" w:cs="Tahoma"/>
          <w:sz w:val="22"/>
          <w:szCs w:val="22"/>
        </w:rPr>
        <w:t xml:space="preserve">Lealtad y Responsabilidad </w:t>
      </w:r>
    </w:p>
    <w:p w:rsidR="00697EEF" w:rsidRPr="008634CE" w:rsidRDefault="00697EEF" w:rsidP="00697EEF">
      <w:pPr>
        <w:rPr>
          <w:rFonts w:ascii="Tahoma" w:hAnsi="Tahoma" w:cs="Tahoma"/>
          <w:sz w:val="22"/>
          <w:szCs w:val="22"/>
        </w:rPr>
      </w:pPr>
      <w:r>
        <w:rPr>
          <w:rFonts w:ascii="Tahoma" w:hAnsi="Tahoma" w:cs="Tahoma"/>
          <w:sz w:val="22"/>
          <w:szCs w:val="22"/>
        </w:rPr>
        <w:t xml:space="preserve">Disciplina </w:t>
      </w:r>
    </w:p>
    <w:p w:rsidR="00697EEF" w:rsidRPr="008634CE" w:rsidRDefault="00697EEF" w:rsidP="00697EEF">
      <w:pPr>
        <w:rPr>
          <w:rFonts w:ascii="Tahoma" w:hAnsi="Tahoma" w:cs="Tahoma"/>
          <w:b/>
          <w:sz w:val="22"/>
          <w:szCs w:val="22"/>
        </w:rPr>
      </w:pPr>
      <w:r w:rsidRPr="008634CE">
        <w:rPr>
          <w:rFonts w:ascii="Tahoma" w:hAnsi="Tahoma" w:cs="Tahoma"/>
          <w:b/>
          <w:sz w:val="22"/>
          <w:szCs w:val="22"/>
        </w:rPr>
        <w:t>Competencias de Relación:</w:t>
      </w:r>
    </w:p>
    <w:p w:rsidR="00697EEF" w:rsidRPr="008634CE" w:rsidRDefault="00697EEF" w:rsidP="00697EEF">
      <w:pPr>
        <w:rPr>
          <w:rFonts w:ascii="Tahoma" w:hAnsi="Tahoma" w:cs="Tahoma"/>
          <w:sz w:val="22"/>
          <w:szCs w:val="22"/>
        </w:rPr>
      </w:pPr>
      <w:r w:rsidRPr="008634CE">
        <w:rPr>
          <w:rFonts w:ascii="Tahoma" w:hAnsi="Tahoma" w:cs="Tahoma"/>
          <w:sz w:val="22"/>
          <w:szCs w:val="22"/>
        </w:rPr>
        <w:t>Respeto y confianza</w:t>
      </w:r>
    </w:p>
    <w:p w:rsidR="00697EEF" w:rsidRPr="008634CE" w:rsidRDefault="00697EEF" w:rsidP="00697EEF">
      <w:pPr>
        <w:rPr>
          <w:rFonts w:ascii="Tahoma" w:hAnsi="Tahoma" w:cs="Tahoma"/>
          <w:sz w:val="22"/>
          <w:szCs w:val="22"/>
        </w:rPr>
      </w:pPr>
      <w:r w:rsidRPr="008634CE">
        <w:rPr>
          <w:rFonts w:ascii="Tahoma" w:hAnsi="Tahoma" w:cs="Tahoma"/>
          <w:sz w:val="22"/>
          <w:szCs w:val="22"/>
        </w:rPr>
        <w:t xml:space="preserve">Comunicación </w:t>
      </w:r>
    </w:p>
    <w:p w:rsidR="00697EEF" w:rsidRPr="008634CE" w:rsidRDefault="00697EEF" w:rsidP="00697EEF">
      <w:pPr>
        <w:jc w:val="both"/>
        <w:rPr>
          <w:rFonts w:ascii="Tahoma" w:hAnsi="Tahoma" w:cs="Tahoma"/>
          <w:b/>
          <w:sz w:val="22"/>
          <w:szCs w:val="22"/>
        </w:rPr>
      </w:pPr>
      <w:r w:rsidRPr="008634CE">
        <w:rPr>
          <w:rFonts w:ascii="Tahoma" w:hAnsi="Tahoma" w:cs="Tahoma"/>
          <w:b/>
          <w:sz w:val="22"/>
          <w:szCs w:val="22"/>
        </w:rPr>
        <w:t>Competencias de Negocios:</w:t>
      </w:r>
    </w:p>
    <w:p w:rsidR="00697EEF" w:rsidRPr="008634CE" w:rsidRDefault="00697EEF" w:rsidP="00697EEF">
      <w:pPr>
        <w:rPr>
          <w:rFonts w:ascii="Tahoma" w:hAnsi="Tahoma" w:cs="Tahoma"/>
          <w:sz w:val="22"/>
          <w:szCs w:val="22"/>
        </w:rPr>
      </w:pPr>
      <w:r w:rsidRPr="008634CE">
        <w:rPr>
          <w:rFonts w:ascii="Tahoma" w:hAnsi="Tahoma" w:cs="Tahoma"/>
          <w:sz w:val="22"/>
          <w:szCs w:val="22"/>
        </w:rPr>
        <w:t xml:space="preserve">Relación cliente-proveedor </w:t>
      </w:r>
    </w:p>
    <w:p w:rsidR="00697EEF" w:rsidRPr="008634CE" w:rsidRDefault="00697EEF" w:rsidP="00697EEF">
      <w:pPr>
        <w:rPr>
          <w:rFonts w:ascii="Tahoma" w:hAnsi="Tahoma" w:cs="Tahoma"/>
          <w:sz w:val="22"/>
          <w:szCs w:val="22"/>
        </w:rPr>
      </w:pPr>
      <w:r w:rsidRPr="008634CE">
        <w:rPr>
          <w:rFonts w:ascii="Tahoma" w:hAnsi="Tahoma" w:cs="Tahoma"/>
          <w:sz w:val="22"/>
          <w:szCs w:val="22"/>
        </w:rPr>
        <w:t xml:space="preserve">Actitud de Servicio </w:t>
      </w:r>
    </w:p>
    <w:p w:rsidR="00697EEF" w:rsidRPr="008634CE" w:rsidRDefault="00697EEF" w:rsidP="00697EEF">
      <w:pPr>
        <w:rPr>
          <w:rFonts w:ascii="Tahoma" w:hAnsi="Tahoma" w:cs="Tahoma"/>
          <w:b/>
          <w:sz w:val="22"/>
          <w:szCs w:val="22"/>
        </w:rPr>
      </w:pPr>
      <w:r w:rsidRPr="008634CE">
        <w:rPr>
          <w:rFonts w:ascii="Tahoma" w:hAnsi="Tahoma" w:cs="Tahoma"/>
          <w:b/>
          <w:sz w:val="22"/>
          <w:szCs w:val="22"/>
        </w:rPr>
        <w:lastRenderedPageBreak/>
        <w:t>Competencias técnicas:</w:t>
      </w:r>
    </w:p>
    <w:p w:rsidR="00697EEF" w:rsidRPr="00697EEF" w:rsidRDefault="00697EEF" w:rsidP="00697EEF">
      <w:pPr>
        <w:rPr>
          <w:rFonts w:ascii="Tahoma" w:hAnsi="Tahoma" w:cs="Tahoma"/>
          <w:bCs/>
          <w:sz w:val="22"/>
          <w:szCs w:val="22"/>
        </w:rPr>
      </w:pPr>
      <w:r w:rsidRPr="00697EEF">
        <w:rPr>
          <w:rFonts w:ascii="Tahoma" w:hAnsi="Tahoma" w:cs="Tahoma"/>
          <w:bCs/>
          <w:sz w:val="22"/>
          <w:szCs w:val="22"/>
        </w:rPr>
        <w:t>Políticas y procedimientos de la empresa</w:t>
      </w:r>
    </w:p>
    <w:p w:rsidR="00697EEF" w:rsidRPr="00697EEF" w:rsidRDefault="00697EEF" w:rsidP="00697EEF">
      <w:pPr>
        <w:rPr>
          <w:rFonts w:ascii="Tahoma" w:hAnsi="Tahoma" w:cs="Tahoma"/>
          <w:bCs/>
          <w:sz w:val="22"/>
          <w:szCs w:val="22"/>
        </w:rPr>
      </w:pPr>
      <w:r w:rsidRPr="00697EEF">
        <w:rPr>
          <w:rFonts w:ascii="Tahoma" w:hAnsi="Tahoma" w:cs="Tahoma"/>
          <w:bCs/>
          <w:sz w:val="22"/>
          <w:szCs w:val="22"/>
        </w:rPr>
        <w:t xml:space="preserve">Conocimientos de la ciudad </w:t>
      </w:r>
    </w:p>
    <w:p w:rsidR="00697EEF" w:rsidRPr="00697EEF" w:rsidRDefault="00697EEF" w:rsidP="00697EEF">
      <w:pPr>
        <w:rPr>
          <w:rFonts w:ascii="Tahoma" w:hAnsi="Tahoma" w:cs="Tahoma"/>
          <w:bCs/>
          <w:sz w:val="22"/>
          <w:szCs w:val="22"/>
        </w:rPr>
      </w:pPr>
      <w:r w:rsidRPr="00697EEF">
        <w:rPr>
          <w:rFonts w:ascii="Tahoma" w:hAnsi="Tahoma" w:cs="Tahoma"/>
          <w:bCs/>
          <w:sz w:val="22"/>
          <w:szCs w:val="22"/>
        </w:rPr>
        <w:t xml:space="preserve">Manejo de vehículos con motor diesel </w:t>
      </w:r>
    </w:p>
    <w:p w:rsidR="00697EEF" w:rsidRPr="00697EEF" w:rsidRDefault="00697EEF" w:rsidP="00697EEF">
      <w:pPr>
        <w:rPr>
          <w:rFonts w:ascii="Tahoma" w:hAnsi="Tahoma" w:cs="Tahoma"/>
          <w:sz w:val="22"/>
          <w:szCs w:val="22"/>
        </w:rPr>
      </w:pPr>
      <w:r w:rsidRPr="00697EEF">
        <w:rPr>
          <w:rFonts w:ascii="Tahoma" w:hAnsi="Tahoma" w:cs="Tahoma"/>
          <w:bCs/>
          <w:sz w:val="22"/>
          <w:szCs w:val="22"/>
        </w:rPr>
        <w:t>Procesos de embarque, recolección y entrega de mercancía</w:t>
      </w:r>
    </w:p>
    <w:p w:rsidR="00697EEF" w:rsidRPr="00697EEF" w:rsidRDefault="00697EEF" w:rsidP="00697EEF">
      <w:pPr>
        <w:rPr>
          <w:rFonts w:ascii="Tahoma" w:hAnsi="Tahoma" w:cs="Tahoma"/>
          <w:sz w:val="22"/>
          <w:szCs w:val="22"/>
        </w:rPr>
      </w:pPr>
      <w:r w:rsidRPr="00697EEF">
        <w:rPr>
          <w:rFonts w:ascii="Tahoma" w:hAnsi="Tahoma" w:cs="Tahoma"/>
          <w:sz w:val="22"/>
          <w:szCs w:val="22"/>
        </w:rPr>
        <w:t>Atención al cliente</w:t>
      </w:r>
    </w:p>
    <w:p w:rsidR="00697EEF" w:rsidRPr="00697EEF" w:rsidRDefault="00697EEF" w:rsidP="00697EEF">
      <w:pPr>
        <w:rPr>
          <w:rFonts w:ascii="Tahoma" w:hAnsi="Tahoma" w:cs="Tahoma"/>
          <w:sz w:val="22"/>
          <w:szCs w:val="22"/>
        </w:rPr>
      </w:pPr>
      <w:r w:rsidRPr="00697EEF">
        <w:rPr>
          <w:rFonts w:ascii="Tahoma" w:hAnsi="Tahoma" w:cs="Tahoma"/>
          <w:sz w:val="22"/>
          <w:szCs w:val="22"/>
        </w:rPr>
        <w:t>Normatividad de SCT</w:t>
      </w:r>
    </w:p>
    <w:p w:rsidR="00697EEF" w:rsidRPr="00697EEF" w:rsidRDefault="00697EEF" w:rsidP="00697EEF">
      <w:pPr>
        <w:rPr>
          <w:rFonts w:ascii="Tahoma" w:hAnsi="Tahoma" w:cs="Tahoma"/>
          <w:sz w:val="22"/>
          <w:szCs w:val="22"/>
        </w:rPr>
      </w:pPr>
      <w:r w:rsidRPr="00697EEF">
        <w:rPr>
          <w:rFonts w:ascii="Tahoma" w:hAnsi="Tahoma" w:cs="Tahoma"/>
          <w:sz w:val="22"/>
          <w:szCs w:val="22"/>
        </w:rPr>
        <w:t>Conocimientos de motores</w:t>
      </w:r>
    </w:p>
    <w:p w:rsidR="00697EEF" w:rsidRPr="00697EEF" w:rsidRDefault="00697EEF" w:rsidP="00697EEF">
      <w:pPr>
        <w:rPr>
          <w:rFonts w:ascii="Tahoma" w:hAnsi="Tahoma" w:cs="Tahoma"/>
          <w:sz w:val="22"/>
          <w:szCs w:val="22"/>
        </w:rPr>
      </w:pPr>
      <w:r w:rsidRPr="00697EEF">
        <w:rPr>
          <w:rFonts w:ascii="Tahoma" w:hAnsi="Tahoma" w:cs="Tahoma"/>
          <w:sz w:val="22"/>
          <w:szCs w:val="22"/>
        </w:rPr>
        <w:t>Mecánica Básica</w:t>
      </w:r>
    </w:p>
    <w:p w:rsidR="00697EEF" w:rsidRPr="00697EEF" w:rsidRDefault="00697EEF" w:rsidP="00697EEF">
      <w:pPr>
        <w:rPr>
          <w:rFonts w:ascii="Tahoma" w:hAnsi="Tahoma" w:cs="Tahoma"/>
          <w:sz w:val="22"/>
          <w:szCs w:val="22"/>
        </w:rPr>
      </w:pPr>
      <w:r w:rsidRPr="00697EEF">
        <w:rPr>
          <w:rFonts w:ascii="Tahoma" w:hAnsi="Tahoma" w:cs="Tahoma"/>
          <w:sz w:val="22"/>
          <w:szCs w:val="22"/>
        </w:rPr>
        <w:t>Conocimiento de rutas de la República Mexicana</w:t>
      </w:r>
    </w:p>
    <w:p w:rsidR="00697EEF" w:rsidRPr="00697EEF" w:rsidRDefault="00697EEF" w:rsidP="00697EEF">
      <w:pPr>
        <w:rPr>
          <w:rFonts w:ascii="Tahoma" w:hAnsi="Tahoma" w:cs="Tahoma"/>
          <w:sz w:val="22"/>
          <w:szCs w:val="22"/>
        </w:rPr>
      </w:pPr>
      <w:r w:rsidRPr="00697EEF">
        <w:rPr>
          <w:rFonts w:ascii="Tahoma" w:hAnsi="Tahoma" w:cs="Tahoma"/>
          <w:sz w:val="22"/>
          <w:szCs w:val="22"/>
        </w:rPr>
        <w:t>Manejo de remolques en todas sus formas</w:t>
      </w:r>
    </w:p>
    <w:p w:rsidR="00697EEF" w:rsidRPr="00697EEF" w:rsidRDefault="00697EEF" w:rsidP="00697EEF">
      <w:pPr>
        <w:rPr>
          <w:rFonts w:ascii="Tahoma" w:hAnsi="Tahoma" w:cs="Tahoma"/>
          <w:sz w:val="22"/>
          <w:szCs w:val="22"/>
        </w:rPr>
      </w:pPr>
    </w:p>
    <w:p w:rsidR="00697EEF" w:rsidRPr="00697EEF" w:rsidRDefault="00697EEF" w:rsidP="00697EEF">
      <w:pPr>
        <w:rPr>
          <w:rFonts w:ascii="Tahoma" w:hAnsi="Tahoma" w:cs="Tahoma"/>
          <w:b/>
          <w:bCs/>
          <w:sz w:val="22"/>
          <w:szCs w:val="22"/>
        </w:rPr>
      </w:pPr>
      <w:r w:rsidRPr="00697EEF">
        <w:rPr>
          <w:rFonts w:ascii="Tahoma" w:hAnsi="Tahoma" w:cs="Tahoma"/>
          <w:b/>
          <w:bCs/>
          <w:sz w:val="22"/>
          <w:szCs w:val="22"/>
        </w:rPr>
        <w:t>Actividades:</w:t>
      </w:r>
    </w:p>
    <w:p w:rsidR="00697EEF" w:rsidRPr="00697EEF" w:rsidRDefault="00697EEF" w:rsidP="00697EEF">
      <w:pPr>
        <w:rPr>
          <w:rFonts w:ascii="Tahoma" w:eastAsia="Arial Unicode MS" w:hAnsi="Tahoma" w:cs="Tahoma"/>
          <w:vanish/>
          <w:sz w:val="22"/>
          <w:szCs w:val="22"/>
        </w:rPr>
      </w:pPr>
    </w:p>
    <w:p w:rsidR="00697EEF" w:rsidRPr="00697EEF" w:rsidRDefault="00697EEF" w:rsidP="00697EEF">
      <w:pPr>
        <w:rPr>
          <w:rFonts w:ascii="Tahoma" w:hAnsi="Tahoma" w:cs="Tahoma"/>
          <w:sz w:val="22"/>
          <w:szCs w:val="22"/>
        </w:rPr>
      </w:pPr>
    </w:p>
    <w:p w:rsidR="00697EEF" w:rsidRPr="00697EEF" w:rsidRDefault="00697EEF" w:rsidP="00697EEF">
      <w:pPr>
        <w:pStyle w:val="Ttulo3"/>
        <w:rPr>
          <w:rFonts w:ascii="Tahoma" w:hAnsi="Tahoma" w:cs="Tahoma"/>
          <w:sz w:val="22"/>
          <w:szCs w:val="22"/>
          <w:u w:val="single"/>
        </w:rPr>
      </w:pPr>
      <w:r w:rsidRPr="00697EEF">
        <w:rPr>
          <w:rFonts w:ascii="Tahoma" w:hAnsi="Tahoma" w:cs="Tahoma"/>
          <w:sz w:val="22"/>
          <w:szCs w:val="22"/>
          <w:u w:val="single"/>
        </w:rPr>
        <w:t>Administrativo</w:t>
      </w:r>
    </w:p>
    <w:p w:rsidR="00697EEF" w:rsidRPr="00697EEF" w:rsidRDefault="00697EEF" w:rsidP="00697EEF">
      <w:pPr>
        <w:numPr>
          <w:ilvl w:val="1"/>
          <w:numId w:val="54"/>
        </w:numPr>
        <w:rPr>
          <w:rFonts w:ascii="Tahoma" w:hAnsi="Tahoma" w:cs="Tahoma"/>
          <w:sz w:val="22"/>
          <w:szCs w:val="22"/>
        </w:rPr>
      </w:pPr>
      <w:r w:rsidRPr="00697EEF">
        <w:rPr>
          <w:rFonts w:ascii="Tahoma" w:hAnsi="Tahoma" w:cs="Tahoma"/>
          <w:sz w:val="22"/>
          <w:szCs w:val="22"/>
        </w:rPr>
        <w:t>Revisión de guías para su liquidación</w:t>
      </w:r>
    </w:p>
    <w:p w:rsidR="00697EEF" w:rsidRPr="00697EEF" w:rsidRDefault="00697EEF" w:rsidP="00697EEF">
      <w:pPr>
        <w:numPr>
          <w:ilvl w:val="1"/>
          <w:numId w:val="54"/>
        </w:numPr>
        <w:rPr>
          <w:rFonts w:ascii="Tahoma" w:hAnsi="Tahoma" w:cs="Tahoma"/>
          <w:sz w:val="22"/>
          <w:szCs w:val="22"/>
        </w:rPr>
      </w:pPr>
      <w:r w:rsidRPr="00697EEF">
        <w:rPr>
          <w:rFonts w:ascii="Tahoma" w:hAnsi="Tahoma" w:cs="Tahoma"/>
          <w:sz w:val="22"/>
          <w:szCs w:val="22"/>
        </w:rPr>
        <w:t xml:space="preserve">Liquidación del reparto local </w:t>
      </w:r>
    </w:p>
    <w:p w:rsidR="00697EEF" w:rsidRPr="00697EEF" w:rsidRDefault="00697EEF" w:rsidP="00697EEF">
      <w:pPr>
        <w:numPr>
          <w:ilvl w:val="1"/>
          <w:numId w:val="54"/>
        </w:numPr>
        <w:rPr>
          <w:rFonts w:ascii="Tahoma" w:hAnsi="Tahoma" w:cs="Tahoma"/>
          <w:color w:val="000000"/>
          <w:sz w:val="22"/>
          <w:szCs w:val="22"/>
          <w:lang w:val="es-ES_tradnl"/>
        </w:rPr>
      </w:pPr>
      <w:r w:rsidRPr="00697EEF">
        <w:rPr>
          <w:rFonts w:ascii="Tahoma" w:hAnsi="Tahoma" w:cs="Tahoma"/>
          <w:sz w:val="22"/>
          <w:szCs w:val="22"/>
        </w:rPr>
        <w:t>Liquidación de gastos</w:t>
      </w:r>
    </w:p>
    <w:p w:rsidR="00697EEF" w:rsidRPr="00697EEF" w:rsidRDefault="00697EEF" w:rsidP="00697EEF">
      <w:pPr>
        <w:numPr>
          <w:ilvl w:val="1"/>
          <w:numId w:val="54"/>
        </w:numPr>
        <w:rPr>
          <w:rFonts w:ascii="Tahoma" w:hAnsi="Tahoma" w:cs="Tahoma"/>
          <w:color w:val="000000"/>
          <w:sz w:val="22"/>
          <w:szCs w:val="22"/>
          <w:lang w:val="es-ES_tradnl"/>
        </w:rPr>
      </w:pPr>
      <w:r w:rsidRPr="00697EEF">
        <w:rPr>
          <w:rFonts w:ascii="Tahoma" w:hAnsi="Tahoma" w:cs="Tahoma"/>
          <w:color w:val="000000"/>
          <w:sz w:val="22"/>
          <w:szCs w:val="22"/>
          <w:lang w:val="es-ES_tradnl"/>
        </w:rPr>
        <w:t>Mantener su saldo de depósitos bajo para evitar números negativos.</w:t>
      </w:r>
    </w:p>
    <w:p w:rsidR="00697EEF" w:rsidRPr="00697EEF" w:rsidRDefault="00697EEF" w:rsidP="00697EEF">
      <w:pPr>
        <w:numPr>
          <w:ilvl w:val="1"/>
          <w:numId w:val="54"/>
        </w:numPr>
        <w:rPr>
          <w:rFonts w:ascii="Tahoma" w:hAnsi="Tahoma" w:cs="Tahoma"/>
          <w:sz w:val="22"/>
          <w:szCs w:val="22"/>
        </w:rPr>
      </w:pPr>
      <w:r w:rsidRPr="00697EEF">
        <w:rPr>
          <w:rFonts w:ascii="Tahoma" w:hAnsi="Tahoma" w:cs="Tahoma"/>
          <w:color w:val="000000"/>
          <w:sz w:val="22"/>
          <w:szCs w:val="22"/>
          <w:lang w:val="es-ES_tradnl"/>
        </w:rPr>
        <w:t>Control de documentos de documentos para el cobro de los viajes al cliente.</w:t>
      </w:r>
    </w:p>
    <w:p w:rsidR="00697EEF" w:rsidRPr="00697EEF" w:rsidRDefault="00697EEF" w:rsidP="00697EEF">
      <w:pPr>
        <w:numPr>
          <w:ilvl w:val="1"/>
          <w:numId w:val="54"/>
        </w:numPr>
        <w:rPr>
          <w:rFonts w:ascii="Tahoma" w:hAnsi="Tahoma" w:cs="Tahoma"/>
          <w:sz w:val="22"/>
          <w:szCs w:val="22"/>
        </w:rPr>
      </w:pPr>
      <w:r w:rsidRPr="00697EEF">
        <w:rPr>
          <w:rFonts w:ascii="Tahoma" w:hAnsi="Tahoma" w:cs="Tahoma"/>
          <w:color w:val="000000"/>
          <w:sz w:val="22"/>
          <w:szCs w:val="22"/>
          <w:lang w:val="es-ES_tradnl"/>
        </w:rPr>
        <w:t>Liquidar como mínimo una vez al mes</w:t>
      </w:r>
    </w:p>
    <w:p w:rsidR="00697EEF" w:rsidRPr="00697EEF" w:rsidRDefault="00697EEF" w:rsidP="00697EEF">
      <w:pPr>
        <w:rPr>
          <w:rFonts w:ascii="Tahoma" w:hAnsi="Tahoma" w:cs="Tahoma"/>
          <w:sz w:val="22"/>
          <w:szCs w:val="22"/>
        </w:rPr>
      </w:pPr>
    </w:p>
    <w:p w:rsidR="00697EEF" w:rsidRPr="00697EEF" w:rsidRDefault="00697EEF" w:rsidP="00697EEF">
      <w:pPr>
        <w:pStyle w:val="Ttulo3"/>
        <w:rPr>
          <w:rFonts w:ascii="Tahoma" w:hAnsi="Tahoma" w:cs="Tahoma"/>
          <w:sz w:val="22"/>
          <w:szCs w:val="22"/>
          <w:u w:val="single"/>
        </w:rPr>
      </w:pPr>
      <w:r w:rsidRPr="00697EEF">
        <w:rPr>
          <w:rFonts w:ascii="Tahoma" w:hAnsi="Tahoma" w:cs="Tahoma"/>
          <w:sz w:val="22"/>
          <w:szCs w:val="22"/>
          <w:u w:val="single"/>
        </w:rPr>
        <w:t>Logística</w:t>
      </w:r>
    </w:p>
    <w:p w:rsidR="00697EEF" w:rsidRPr="00697EEF" w:rsidRDefault="00697EEF" w:rsidP="00697EEF">
      <w:pPr>
        <w:pStyle w:val="Ttulo3"/>
        <w:numPr>
          <w:ilvl w:val="0"/>
          <w:numId w:val="55"/>
        </w:numPr>
        <w:spacing w:line="240" w:lineRule="auto"/>
        <w:jc w:val="left"/>
        <w:rPr>
          <w:rFonts w:ascii="Tahoma" w:hAnsi="Tahoma" w:cs="Tahoma"/>
          <w:b w:val="0"/>
          <w:bCs w:val="0"/>
          <w:sz w:val="22"/>
          <w:szCs w:val="22"/>
        </w:rPr>
      </w:pPr>
      <w:r w:rsidRPr="00697EEF">
        <w:rPr>
          <w:rFonts w:ascii="Tahoma" w:hAnsi="Tahoma" w:cs="Tahoma"/>
          <w:b w:val="0"/>
          <w:bCs w:val="0"/>
          <w:sz w:val="22"/>
          <w:szCs w:val="22"/>
        </w:rPr>
        <w:t>Tareas de planificación y operación</w:t>
      </w:r>
    </w:p>
    <w:p w:rsidR="00697EEF" w:rsidRPr="00697EEF" w:rsidRDefault="00697EEF" w:rsidP="00697EEF">
      <w:pPr>
        <w:numPr>
          <w:ilvl w:val="1"/>
          <w:numId w:val="55"/>
        </w:numPr>
        <w:rPr>
          <w:rFonts w:ascii="Tahoma" w:hAnsi="Tahoma" w:cs="Tahoma"/>
          <w:sz w:val="22"/>
          <w:szCs w:val="22"/>
        </w:rPr>
      </w:pPr>
      <w:r w:rsidRPr="00697EEF">
        <w:rPr>
          <w:rFonts w:ascii="Tahoma" w:hAnsi="Tahoma" w:cs="Tahoma"/>
          <w:sz w:val="22"/>
          <w:szCs w:val="22"/>
        </w:rPr>
        <w:t xml:space="preserve">Revisión del estado de la unidad (limpieza, documentación, mantenimiento, </w:t>
      </w:r>
      <w:proofErr w:type="spellStart"/>
      <w:r w:rsidRPr="00697EEF">
        <w:rPr>
          <w:rFonts w:ascii="Tahoma" w:hAnsi="Tahoma" w:cs="Tahoma"/>
          <w:sz w:val="22"/>
          <w:szCs w:val="22"/>
        </w:rPr>
        <w:t>etc</w:t>
      </w:r>
      <w:proofErr w:type="spellEnd"/>
      <w:r w:rsidRPr="00697EEF">
        <w:rPr>
          <w:rFonts w:ascii="Tahoma" w:hAnsi="Tahoma" w:cs="Tahoma"/>
          <w:sz w:val="22"/>
          <w:szCs w:val="22"/>
        </w:rPr>
        <w:t>)</w:t>
      </w:r>
    </w:p>
    <w:p w:rsidR="00697EEF" w:rsidRPr="00697EEF" w:rsidRDefault="00697EEF" w:rsidP="00697EEF">
      <w:pPr>
        <w:numPr>
          <w:ilvl w:val="1"/>
          <w:numId w:val="55"/>
        </w:numPr>
        <w:rPr>
          <w:rFonts w:ascii="Tahoma" w:hAnsi="Tahoma" w:cs="Tahoma"/>
          <w:sz w:val="22"/>
          <w:szCs w:val="22"/>
        </w:rPr>
      </w:pPr>
      <w:r w:rsidRPr="00697EEF">
        <w:rPr>
          <w:rFonts w:ascii="Tahoma" w:hAnsi="Tahoma" w:cs="Tahoma"/>
          <w:sz w:val="22"/>
          <w:szCs w:val="22"/>
        </w:rPr>
        <w:t>Movimiento y acomodo de remolques locales</w:t>
      </w:r>
    </w:p>
    <w:p w:rsidR="00697EEF" w:rsidRPr="00697EEF" w:rsidRDefault="00697EEF" w:rsidP="00697EEF">
      <w:pPr>
        <w:numPr>
          <w:ilvl w:val="1"/>
          <w:numId w:val="55"/>
        </w:numPr>
        <w:rPr>
          <w:rFonts w:ascii="Tahoma" w:hAnsi="Tahoma" w:cs="Tahoma"/>
          <w:sz w:val="22"/>
          <w:szCs w:val="22"/>
        </w:rPr>
      </w:pPr>
      <w:r w:rsidRPr="00697EEF">
        <w:rPr>
          <w:rFonts w:ascii="Tahoma" w:hAnsi="Tahoma" w:cs="Tahoma"/>
          <w:sz w:val="22"/>
          <w:szCs w:val="22"/>
        </w:rPr>
        <w:t>Mantenimiento preventivo de la unidad</w:t>
      </w:r>
    </w:p>
    <w:p w:rsidR="00697EEF" w:rsidRPr="00697EEF" w:rsidRDefault="00697EEF" w:rsidP="00697EEF">
      <w:pPr>
        <w:numPr>
          <w:ilvl w:val="1"/>
          <w:numId w:val="55"/>
        </w:numPr>
        <w:rPr>
          <w:rFonts w:ascii="Tahoma" w:hAnsi="Tahoma" w:cs="Tahoma"/>
          <w:sz w:val="22"/>
          <w:szCs w:val="22"/>
        </w:rPr>
      </w:pPr>
      <w:r w:rsidRPr="00697EEF">
        <w:rPr>
          <w:rFonts w:ascii="Tahoma" w:hAnsi="Tahoma" w:cs="Tahoma"/>
          <w:sz w:val="22"/>
          <w:szCs w:val="22"/>
        </w:rPr>
        <w:t>Cumplir con las normas y procesos de seguridad y de logística</w:t>
      </w:r>
    </w:p>
    <w:p w:rsidR="00697EEF" w:rsidRPr="00697EEF" w:rsidRDefault="003D7F02" w:rsidP="00697EEF">
      <w:pPr>
        <w:numPr>
          <w:ilvl w:val="1"/>
          <w:numId w:val="55"/>
        </w:numPr>
        <w:rPr>
          <w:rFonts w:ascii="Tahoma" w:hAnsi="Tahoma" w:cs="Tahoma"/>
          <w:sz w:val="22"/>
          <w:szCs w:val="22"/>
        </w:rPr>
      </w:pPr>
      <w:r>
        <w:rPr>
          <w:rFonts w:ascii="Tahoma" w:hAnsi="Tahoma" w:cs="Tahoma"/>
          <w:sz w:val="22"/>
          <w:szCs w:val="22"/>
          <w:lang w:val="es-MX"/>
        </w:rPr>
        <w:t>A</w:t>
      </w:r>
      <w:r w:rsidR="00697EEF" w:rsidRPr="00697EEF">
        <w:rPr>
          <w:rFonts w:ascii="Tahoma" w:hAnsi="Tahoma" w:cs="Tahoma"/>
          <w:sz w:val="22"/>
          <w:szCs w:val="22"/>
          <w:lang w:val="es-MX"/>
        </w:rPr>
        <w:t>plicación de los controles para el manejo de carga</w:t>
      </w:r>
    </w:p>
    <w:p w:rsidR="00697EEF" w:rsidRPr="00697EEF" w:rsidRDefault="00697EEF" w:rsidP="00697EEF">
      <w:pPr>
        <w:numPr>
          <w:ilvl w:val="1"/>
          <w:numId w:val="55"/>
        </w:numPr>
        <w:rPr>
          <w:rFonts w:ascii="Tahoma" w:hAnsi="Tahoma" w:cs="Tahoma"/>
          <w:sz w:val="22"/>
          <w:szCs w:val="22"/>
        </w:rPr>
      </w:pPr>
      <w:r w:rsidRPr="00697EEF">
        <w:rPr>
          <w:rFonts w:ascii="Tahoma" w:hAnsi="Tahoma" w:cs="Tahoma"/>
          <w:bCs/>
          <w:sz w:val="22"/>
          <w:szCs w:val="22"/>
        </w:rPr>
        <w:t>Maniobras de enganche, desenganche y acomodo remolques</w:t>
      </w:r>
      <w:r w:rsidRPr="00697EEF">
        <w:rPr>
          <w:rFonts w:ascii="Tahoma" w:hAnsi="Tahoma" w:cs="Tahoma"/>
          <w:sz w:val="22"/>
          <w:szCs w:val="22"/>
        </w:rPr>
        <w:t xml:space="preserve">  </w:t>
      </w:r>
    </w:p>
    <w:p w:rsidR="00697EEF" w:rsidRPr="00697EEF" w:rsidRDefault="00697EEF" w:rsidP="00697EEF">
      <w:pPr>
        <w:numPr>
          <w:ilvl w:val="1"/>
          <w:numId w:val="55"/>
        </w:numPr>
        <w:rPr>
          <w:rFonts w:ascii="Tahoma" w:hAnsi="Tahoma" w:cs="Tahoma"/>
          <w:color w:val="000000"/>
          <w:sz w:val="22"/>
          <w:szCs w:val="22"/>
          <w:lang w:val="es-ES_tradnl"/>
        </w:rPr>
      </w:pPr>
      <w:r w:rsidRPr="00697EEF">
        <w:rPr>
          <w:rFonts w:ascii="Tahoma" w:hAnsi="Tahoma" w:cs="Tahoma"/>
          <w:color w:val="000000"/>
          <w:sz w:val="22"/>
          <w:szCs w:val="22"/>
          <w:lang w:val="es-ES_tradnl"/>
        </w:rPr>
        <w:t>Realizar viaje por el interior de la republica Origen-Destino</w:t>
      </w:r>
    </w:p>
    <w:p w:rsidR="00697EEF" w:rsidRPr="00697EEF" w:rsidRDefault="00697EEF" w:rsidP="00697EEF">
      <w:pPr>
        <w:numPr>
          <w:ilvl w:val="1"/>
          <w:numId w:val="55"/>
        </w:numPr>
        <w:rPr>
          <w:rFonts w:ascii="Tahoma" w:hAnsi="Tahoma" w:cs="Tahoma"/>
          <w:color w:val="000000"/>
          <w:sz w:val="22"/>
          <w:szCs w:val="22"/>
          <w:lang w:val="es-ES_tradnl"/>
        </w:rPr>
      </w:pPr>
      <w:r w:rsidRPr="00697EEF">
        <w:rPr>
          <w:rFonts w:ascii="Tahoma" w:hAnsi="Tahoma" w:cs="Tahoma"/>
          <w:color w:val="000000"/>
          <w:sz w:val="22"/>
          <w:szCs w:val="22"/>
          <w:lang w:val="es-ES_tradnl"/>
        </w:rPr>
        <w:t>Aplicar reglas de Manejo Defensivo y Conducción Técnica</w:t>
      </w:r>
    </w:p>
    <w:p w:rsidR="00697EEF" w:rsidRPr="00697EEF" w:rsidRDefault="00697EEF" w:rsidP="003D7F02">
      <w:pPr>
        <w:ind w:left="1440"/>
        <w:rPr>
          <w:rFonts w:ascii="Tahoma" w:hAnsi="Tahoma" w:cs="Tahoma"/>
          <w:sz w:val="22"/>
          <w:szCs w:val="22"/>
        </w:rPr>
      </w:pPr>
    </w:p>
    <w:p w:rsidR="00697EEF" w:rsidRPr="00697EEF" w:rsidRDefault="00697EEF" w:rsidP="00697EEF">
      <w:pPr>
        <w:pStyle w:val="Ttulo2"/>
        <w:rPr>
          <w:rFonts w:ascii="Tahoma" w:hAnsi="Tahoma" w:cs="Tahoma"/>
          <w:sz w:val="22"/>
          <w:szCs w:val="22"/>
          <w:u w:val="single"/>
        </w:rPr>
      </w:pPr>
      <w:r w:rsidRPr="00697EEF">
        <w:rPr>
          <w:rFonts w:ascii="Tahoma" w:hAnsi="Tahoma" w:cs="Tahoma"/>
          <w:sz w:val="22"/>
          <w:szCs w:val="22"/>
          <w:u w:val="single"/>
        </w:rPr>
        <w:t>Atención al cliente</w:t>
      </w:r>
    </w:p>
    <w:p w:rsidR="00697EEF" w:rsidRPr="00697EEF" w:rsidRDefault="00697EEF" w:rsidP="00810875">
      <w:pPr>
        <w:numPr>
          <w:ilvl w:val="0"/>
          <w:numId w:val="56"/>
        </w:numPr>
        <w:rPr>
          <w:rFonts w:ascii="Tahoma" w:hAnsi="Tahoma" w:cs="Tahoma"/>
          <w:sz w:val="22"/>
          <w:szCs w:val="22"/>
        </w:rPr>
      </w:pPr>
      <w:r w:rsidRPr="00697EEF">
        <w:rPr>
          <w:rFonts w:ascii="Tahoma" w:hAnsi="Tahoma" w:cs="Tahoma"/>
          <w:sz w:val="22"/>
          <w:szCs w:val="22"/>
        </w:rPr>
        <w:t>Atención de dudas y sugerencias de nuestros clientes</w:t>
      </w:r>
    </w:p>
    <w:p w:rsidR="00697EEF" w:rsidRDefault="00697EEF" w:rsidP="00810875">
      <w:pPr>
        <w:numPr>
          <w:ilvl w:val="0"/>
          <w:numId w:val="56"/>
        </w:numPr>
        <w:rPr>
          <w:rFonts w:ascii="Tahoma" w:hAnsi="Tahoma" w:cs="Tahoma"/>
          <w:sz w:val="22"/>
          <w:szCs w:val="22"/>
        </w:rPr>
      </w:pPr>
      <w:r w:rsidRPr="00697EEF">
        <w:rPr>
          <w:rFonts w:ascii="Tahoma" w:hAnsi="Tahoma" w:cs="Tahoma"/>
          <w:sz w:val="22"/>
          <w:szCs w:val="22"/>
        </w:rPr>
        <w:t>Dar información al cliente que solicite información de su mercancía</w:t>
      </w:r>
    </w:p>
    <w:p w:rsidR="003D7F02" w:rsidRPr="00697EEF" w:rsidRDefault="003D7F02" w:rsidP="003D7F02">
      <w:pPr>
        <w:ind w:left="1080"/>
        <w:rPr>
          <w:rFonts w:ascii="Tahoma" w:hAnsi="Tahoma" w:cs="Tahoma"/>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689"/>
        <w:gridCol w:w="2835"/>
        <w:gridCol w:w="3120"/>
      </w:tblGrid>
      <w:tr w:rsidR="003D7F02" w:rsidRPr="000956FD" w:rsidTr="007975B0">
        <w:tc>
          <w:tcPr>
            <w:tcW w:w="2689" w:type="dxa"/>
          </w:tcPr>
          <w:p w:rsidR="003D7F02" w:rsidRPr="000956FD" w:rsidRDefault="003D7F02" w:rsidP="007975B0">
            <w:pPr>
              <w:jc w:val="center"/>
              <w:rPr>
                <w:rFonts w:ascii="Tahoma" w:hAnsi="Tahoma" w:cs="Tahoma"/>
                <w:sz w:val="22"/>
                <w:szCs w:val="22"/>
              </w:rPr>
            </w:pPr>
            <w:r w:rsidRPr="000956FD">
              <w:rPr>
                <w:rFonts w:ascii="Tahoma" w:hAnsi="Tahoma" w:cs="Tahoma"/>
                <w:caps/>
                <w:sz w:val="22"/>
                <w:szCs w:val="22"/>
              </w:rPr>
              <w:t>fecha</w:t>
            </w:r>
          </w:p>
        </w:tc>
        <w:tc>
          <w:tcPr>
            <w:tcW w:w="2835" w:type="dxa"/>
          </w:tcPr>
          <w:p w:rsidR="003D7F02" w:rsidRPr="000956FD" w:rsidRDefault="003D7F02" w:rsidP="007975B0">
            <w:pPr>
              <w:jc w:val="center"/>
              <w:rPr>
                <w:rFonts w:ascii="Tahoma" w:hAnsi="Tahoma" w:cs="Tahoma"/>
                <w:sz w:val="22"/>
                <w:szCs w:val="22"/>
              </w:rPr>
            </w:pPr>
            <w:r w:rsidRPr="000956FD">
              <w:rPr>
                <w:rFonts w:ascii="Tahoma" w:hAnsi="Tahoma" w:cs="Tahoma"/>
                <w:caps/>
                <w:sz w:val="22"/>
                <w:szCs w:val="22"/>
              </w:rPr>
              <w:t>ELABORO</w:t>
            </w:r>
          </w:p>
        </w:tc>
        <w:tc>
          <w:tcPr>
            <w:tcW w:w="3120" w:type="dxa"/>
          </w:tcPr>
          <w:p w:rsidR="003D7F02" w:rsidRPr="000956FD" w:rsidRDefault="003D7F02" w:rsidP="007975B0">
            <w:pPr>
              <w:jc w:val="center"/>
              <w:rPr>
                <w:rFonts w:ascii="Tahoma" w:hAnsi="Tahoma" w:cs="Tahoma"/>
                <w:sz w:val="22"/>
                <w:szCs w:val="22"/>
              </w:rPr>
            </w:pPr>
            <w:r w:rsidRPr="000956FD">
              <w:rPr>
                <w:rFonts w:ascii="Tahoma" w:hAnsi="Tahoma" w:cs="Tahoma"/>
                <w:caps/>
                <w:sz w:val="22"/>
                <w:szCs w:val="22"/>
              </w:rPr>
              <w:t>AUTORIZO</w:t>
            </w:r>
          </w:p>
        </w:tc>
      </w:tr>
      <w:tr w:rsidR="003D7F02" w:rsidRPr="000956FD" w:rsidTr="007975B0">
        <w:tc>
          <w:tcPr>
            <w:tcW w:w="2689" w:type="dxa"/>
          </w:tcPr>
          <w:p w:rsidR="003D7F02" w:rsidRPr="000956FD" w:rsidRDefault="003D7F02" w:rsidP="007975B0">
            <w:pPr>
              <w:jc w:val="center"/>
              <w:rPr>
                <w:rFonts w:ascii="Tahoma" w:hAnsi="Tahoma" w:cs="Tahoma"/>
                <w:sz w:val="22"/>
                <w:szCs w:val="22"/>
              </w:rPr>
            </w:pPr>
            <w:r w:rsidRPr="000956FD">
              <w:rPr>
                <w:rFonts w:ascii="Tahoma" w:hAnsi="Tahoma" w:cs="Tahoma"/>
                <w:sz w:val="22"/>
                <w:szCs w:val="22"/>
              </w:rPr>
              <w:t>ENERO DEL 2015</w:t>
            </w:r>
          </w:p>
        </w:tc>
        <w:tc>
          <w:tcPr>
            <w:tcW w:w="2835" w:type="dxa"/>
          </w:tcPr>
          <w:p w:rsidR="003D7F02" w:rsidRPr="000956FD" w:rsidRDefault="003D7F02" w:rsidP="007975B0">
            <w:pPr>
              <w:jc w:val="both"/>
              <w:rPr>
                <w:rFonts w:ascii="Tahoma" w:hAnsi="Tahoma" w:cs="Tahoma"/>
                <w:sz w:val="22"/>
                <w:szCs w:val="22"/>
              </w:rPr>
            </w:pPr>
          </w:p>
        </w:tc>
        <w:tc>
          <w:tcPr>
            <w:tcW w:w="3120" w:type="dxa"/>
          </w:tcPr>
          <w:p w:rsidR="003D7F02" w:rsidRPr="000956FD" w:rsidRDefault="003D7F02" w:rsidP="007975B0">
            <w:pPr>
              <w:jc w:val="both"/>
              <w:rPr>
                <w:rFonts w:ascii="Tahoma" w:hAnsi="Tahoma" w:cs="Tahoma"/>
                <w:sz w:val="22"/>
                <w:szCs w:val="22"/>
              </w:rPr>
            </w:pPr>
          </w:p>
        </w:tc>
      </w:tr>
      <w:tr w:rsidR="003D7F02" w:rsidRPr="000956FD" w:rsidTr="007975B0">
        <w:tc>
          <w:tcPr>
            <w:tcW w:w="2689" w:type="dxa"/>
          </w:tcPr>
          <w:p w:rsidR="003D7F02" w:rsidRPr="000956FD" w:rsidRDefault="003D7F02" w:rsidP="007975B0">
            <w:pPr>
              <w:jc w:val="both"/>
              <w:rPr>
                <w:rFonts w:ascii="Tahoma" w:hAnsi="Tahoma" w:cs="Tahoma"/>
                <w:sz w:val="22"/>
                <w:szCs w:val="22"/>
              </w:rPr>
            </w:pPr>
          </w:p>
        </w:tc>
        <w:tc>
          <w:tcPr>
            <w:tcW w:w="2835" w:type="dxa"/>
          </w:tcPr>
          <w:p w:rsidR="003D7F02" w:rsidRPr="000956FD" w:rsidRDefault="003D7F02" w:rsidP="007975B0">
            <w:pPr>
              <w:jc w:val="center"/>
              <w:rPr>
                <w:rFonts w:ascii="Tahoma" w:hAnsi="Tahoma" w:cs="Tahoma"/>
                <w:sz w:val="22"/>
                <w:szCs w:val="22"/>
              </w:rPr>
            </w:pPr>
            <w:r w:rsidRPr="000956FD">
              <w:rPr>
                <w:rFonts w:ascii="Tahoma" w:hAnsi="Tahoma" w:cs="Tahoma"/>
                <w:sz w:val="22"/>
                <w:szCs w:val="22"/>
              </w:rPr>
              <w:t>COORD. DE REC Y SELEC.</w:t>
            </w:r>
          </w:p>
        </w:tc>
        <w:tc>
          <w:tcPr>
            <w:tcW w:w="3120" w:type="dxa"/>
          </w:tcPr>
          <w:p w:rsidR="003D7F02" w:rsidRPr="000956FD" w:rsidRDefault="003D7F02" w:rsidP="007975B0">
            <w:pPr>
              <w:jc w:val="both"/>
              <w:rPr>
                <w:rFonts w:ascii="Tahoma" w:hAnsi="Tahoma" w:cs="Tahoma"/>
                <w:sz w:val="22"/>
                <w:szCs w:val="22"/>
              </w:rPr>
            </w:pPr>
            <w:r>
              <w:rPr>
                <w:rFonts w:ascii="Tahoma" w:hAnsi="Tahoma" w:cs="Tahoma"/>
                <w:sz w:val="22"/>
                <w:szCs w:val="22"/>
              </w:rPr>
              <w:t>DIRECTOR DE TRANSPORTES</w:t>
            </w:r>
          </w:p>
        </w:tc>
      </w:tr>
    </w:tbl>
    <w:p w:rsidR="003D7F02" w:rsidRPr="00D02AC6" w:rsidRDefault="003D7F02" w:rsidP="00D02AC6">
      <w:pPr>
        <w:pStyle w:val="Ttulo1"/>
      </w:pPr>
      <w:bookmarkStart w:id="28" w:name="_Puesto:_Chofer_de"/>
      <w:bookmarkEnd w:id="28"/>
      <w:r w:rsidRPr="00D02AC6">
        <w:lastRenderedPageBreak/>
        <w:t>Puesto: Chofer de tracto</w:t>
      </w:r>
    </w:p>
    <w:p w:rsidR="003D7F02" w:rsidRDefault="003D7F02" w:rsidP="003D7F02">
      <w:pPr>
        <w:rPr>
          <w:rFonts w:ascii="Tahoma" w:hAnsi="Tahoma" w:cs="Tahoma"/>
          <w:sz w:val="22"/>
          <w:szCs w:val="22"/>
          <w:lang w:val="es-MX"/>
        </w:rPr>
      </w:pPr>
    </w:p>
    <w:p w:rsidR="003D7F02" w:rsidRPr="00697EEF" w:rsidRDefault="003D7F02" w:rsidP="003D7F02">
      <w:pPr>
        <w:rPr>
          <w:rFonts w:ascii="Tahoma" w:hAnsi="Tahoma" w:cs="Tahoma"/>
          <w:b/>
          <w:bCs/>
          <w:sz w:val="22"/>
          <w:szCs w:val="22"/>
        </w:rPr>
      </w:pPr>
      <w:r w:rsidRPr="00697EEF">
        <w:rPr>
          <w:rFonts w:ascii="Tahoma" w:hAnsi="Tahoma" w:cs="Tahoma"/>
          <w:b/>
          <w:bCs/>
          <w:sz w:val="22"/>
          <w:szCs w:val="22"/>
        </w:rPr>
        <w:t>Perfil del Puesto:</w:t>
      </w:r>
    </w:p>
    <w:p w:rsidR="003D7F02" w:rsidRPr="00697EEF" w:rsidRDefault="003D7F02" w:rsidP="003D7F02">
      <w:pPr>
        <w:pStyle w:val="Textoindependiente"/>
        <w:spacing w:line="240" w:lineRule="auto"/>
        <w:rPr>
          <w:rFonts w:ascii="Tahoma" w:hAnsi="Tahoma" w:cs="Tahoma"/>
          <w:sz w:val="22"/>
          <w:szCs w:val="22"/>
        </w:rPr>
      </w:pPr>
      <w:r w:rsidRPr="00697EEF">
        <w:rPr>
          <w:rFonts w:ascii="Tahoma" w:hAnsi="Tahoma" w:cs="Tahoma"/>
          <w:sz w:val="22"/>
          <w:szCs w:val="22"/>
        </w:rPr>
        <w:t>Es una posición de apoyo para la entrega de mercancía fuera de la oficina por los servicios otorgados a los clientes</w:t>
      </w:r>
    </w:p>
    <w:p w:rsidR="003D7F02" w:rsidRPr="003D7F02" w:rsidRDefault="003D7F02" w:rsidP="003D7F02">
      <w:pPr>
        <w:rPr>
          <w:rFonts w:ascii="Tahoma" w:hAnsi="Tahoma" w:cs="Tahoma"/>
          <w:sz w:val="22"/>
          <w:szCs w:val="22"/>
          <w:lang w:val="es-MX"/>
        </w:rPr>
      </w:pPr>
    </w:p>
    <w:p w:rsidR="003D7F02" w:rsidRDefault="003D7F02" w:rsidP="003D7F02">
      <w:pPr>
        <w:pStyle w:val="Ttulo1"/>
        <w:jc w:val="both"/>
        <w:rPr>
          <w:rFonts w:ascii="Tahoma" w:hAnsi="Tahoma" w:cs="Tahoma"/>
          <w:b/>
          <w:bCs/>
          <w:sz w:val="22"/>
          <w:szCs w:val="22"/>
        </w:rPr>
      </w:pPr>
      <w:r w:rsidRPr="003D7F02">
        <w:rPr>
          <w:rFonts w:ascii="Tahoma" w:hAnsi="Tahoma" w:cs="Tahoma"/>
          <w:b/>
          <w:sz w:val="22"/>
          <w:szCs w:val="22"/>
        </w:rPr>
        <w:t>Objetivo:</w:t>
      </w:r>
      <w:r w:rsidRPr="003D7F02">
        <w:rPr>
          <w:rFonts w:ascii="Tahoma" w:hAnsi="Tahoma" w:cs="Tahoma"/>
          <w:b/>
          <w:bCs/>
          <w:sz w:val="22"/>
          <w:szCs w:val="22"/>
        </w:rPr>
        <w:t xml:space="preserve"> </w:t>
      </w:r>
    </w:p>
    <w:p w:rsidR="003D7F02" w:rsidRPr="003D7F02" w:rsidRDefault="003D7F02" w:rsidP="003D7F02">
      <w:pPr>
        <w:pStyle w:val="Ttulo1"/>
        <w:jc w:val="both"/>
        <w:rPr>
          <w:rFonts w:ascii="Tahoma" w:hAnsi="Tahoma" w:cs="Tahoma"/>
          <w:b/>
          <w:bCs/>
          <w:sz w:val="22"/>
          <w:szCs w:val="22"/>
          <w:u w:val="single"/>
        </w:rPr>
      </w:pPr>
      <w:r w:rsidRPr="003D7F02">
        <w:rPr>
          <w:rFonts w:ascii="Tahoma" w:hAnsi="Tahoma" w:cs="Tahoma"/>
          <w:bCs/>
          <w:sz w:val="22"/>
          <w:szCs w:val="22"/>
        </w:rPr>
        <w:t>Conocimiento y Manejo del tracto camión, así como del conocimiento de las carreteras de toda la república y casetas fitosanitarias</w:t>
      </w:r>
    </w:p>
    <w:p w:rsidR="003D7F02" w:rsidRPr="003D7F02" w:rsidRDefault="003D7F02" w:rsidP="003D7F02">
      <w:pPr>
        <w:jc w:val="both"/>
        <w:rPr>
          <w:rFonts w:ascii="Tahoma" w:hAnsi="Tahoma" w:cs="Tahoma"/>
          <w:bCs/>
          <w:sz w:val="22"/>
          <w:szCs w:val="22"/>
          <w:lang w:val="es-MX"/>
        </w:rPr>
      </w:pPr>
    </w:p>
    <w:p w:rsidR="003D7F02" w:rsidRPr="003D7F02" w:rsidRDefault="003D7F02" w:rsidP="003D7F02">
      <w:pPr>
        <w:jc w:val="both"/>
        <w:rPr>
          <w:rFonts w:ascii="Tahoma" w:hAnsi="Tahoma" w:cs="Tahoma"/>
          <w:bCs/>
          <w:sz w:val="22"/>
          <w:szCs w:val="22"/>
        </w:rPr>
      </w:pPr>
      <w:r w:rsidRPr="003D7F02">
        <w:rPr>
          <w:rFonts w:ascii="Tahoma" w:hAnsi="Tahoma" w:cs="Tahoma"/>
          <w:b/>
          <w:sz w:val="22"/>
          <w:szCs w:val="22"/>
        </w:rPr>
        <w:t>Situación Organizacional:</w:t>
      </w:r>
    </w:p>
    <w:p w:rsidR="003D7F02" w:rsidRDefault="003D7F02" w:rsidP="003D7F02">
      <w:pPr>
        <w:jc w:val="both"/>
        <w:rPr>
          <w:rFonts w:ascii="Tahoma" w:hAnsi="Tahoma" w:cs="Tahoma"/>
          <w:sz w:val="22"/>
          <w:szCs w:val="22"/>
        </w:rPr>
      </w:pPr>
    </w:p>
    <w:p w:rsidR="003D7F02" w:rsidRPr="003D7F02" w:rsidRDefault="003D7F02" w:rsidP="003D7F02">
      <w:pPr>
        <w:jc w:val="both"/>
        <w:rPr>
          <w:rFonts w:ascii="Tahoma" w:hAnsi="Tahoma" w:cs="Tahoma"/>
          <w:sz w:val="22"/>
          <w:szCs w:val="22"/>
        </w:rPr>
      </w:pPr>
      <w:r w:rsidRPr="003D7F02">
        <w:rPr>
          <w:rFonts w:ascii="Tahoma" w:hAnsi="Tahoma" w:cs="Tahoma"/>
          <w:sz w:val="22"/>
          <w:szCs w:val="22"/>
        </w:rPr>
        <w:t>Puestos que le reportan:</w:t>
      </w:r>
      <w:r w:rsidRPr="003D7F02">
        <w:rPr>
          <w:rFonts w:ascii="Tahoma" w:hAnsi="Tahoma" w:cs="Tahoma"/>
          <w:sz w:val="22"/>
          <w:szCs w:val="22"/>
        </w:rPr>
        <w:tab/>
      </w:r>
      <w:r>
        <w:rPr>
          <w:rFonts w:ascii="Tahoma" w:hAnsi="Tahoma" w:cs="Tahoma"/>
          <w:sz w:val="22"/>
          <w:szCs w:val="22"/>
        </w:rPr>
        <w:tab/>
      </w:r>
      <w:r>
        <w:rPr>
          <w:rFonts w:ascii="Tahoma" w:hAnsi="Tahoma" w:cs="Tahoma"/>
          <w:sz w:val="22"/>
          <w:szCs w:val="22"/>
        </w:rPr>
        <w:tab/>
      </w:r>
      <w:r w:rsidRPr="003D7F02">
        <w:rPr>
          <w:rFonts w:ascii="Tahoma" w:hAnsi="Tahoma" w:cs="Tahoma"/>
          <w:sz w:val="22"/>
          <w:szCs w:val="22"/>
        </w:rPr>
        <w:t>Ninguno</w:t>
      </w:r>
    </w:p>
    <w:p w:rsidR="003D7F02" w:rsidRDefault="003D7F02" w:rsidP="003D7F02">
      <w:pPr>
        <w:ind w:left="2832" w:hanging="2832"/>
        <w:jc w:val="both"/>
        <w:rPr>
          <w:rFonts w:ascii="Tahoma" w:hAnsi="Tahoma" w:cs="Tahoma"/>
          <w:sz w:val="22"/>
          <w:szCs w:val="22"/>
        </w:rPr>
      </w:pPr>
    </w:p>
    <w:p w:rsidR="003D7F02" w:rsidRPr="003D7F02" w:rsidRDefault="003D7F02" w:rsidP="003D7F02">
      <w:pPr>
        <w:ind w:left="4248" w:hanging="4245"/>
        <w:jc w:val="both"/>
        <w:rPr>
          <w:rFonts w:ascii="Tahoma" w:hAnsi="Tahoma" w:cs="Tahoma"/>
          <w:sz w:val="22"/>
          <w:szCs w:val="22"/>
        </w:rPr>
      </w:pPr>
      <w:r w:rsidRPr="003D7F02">
        <w:rPr>
          <w:rFonts w:ascii="Tahoma" w:hAnsi="Tahoma" w:cs="Tahoma"/>
          <w:sz w:val="22"/>
          <w:szCs w:val="22"/>
        </w:rPr>
        <w:t>Puestos a quien reporta:</w:t>
      </w:r>
      <w:r w:rsidRPr="003D7F02">
        <w:rPr>
          <w:rFonts w:ascii="Tahoma" w:hAnsi="Tahoma" w:cs="Tahoma"/>
          <w:sz w:val="22"/>
          <w:szCs w:val="22"/>
        </w:rPr>
        <w:tab/>
      </w:r>
      <w:r w:rsidRPr="00653101">
        <w:rPr>
          <w:rFonts w:ascii="Tahoma" w:hAnsi="Tahoma" w:cs="Tahoma"/>
          <w:sz w:val="22"/>
          <w:szCs w:val="22"/>
        </w:rPr>
        <w:t>Jefe de Flotilla</w:t>
      </w:r>
      <w:r>
        <w:rPr>
          <w:rFonts w:ascii="Tahoma" w:hAnsi="Tahoma" w:cs="Tahoma"/>
          <w:sz w:val="22"/>
          <w:szCs w:val="22"/>
        </w:rPr>
        <w:t xml:space="preserve"> </w:t>
      </w:r>
      <w:r w:rsidR="00653101">
        <w:rPr>
          <w:rFonts w:ascii="Tahoma" w:hAnsi="Tahoma" w:cs="Tahoma"/>
          <w:sz w:val="22"/>
          <w:szCs w:val="22"/>
        </w:rPr>
        <w:t>o Gerente de mantenimiento</w:t>
      </w:r>
    </w:p>
    <w:p w:rsidR="003D7F02" w:rsidRPr="003D7F02" w:rsidRDefault="003D7F02" w:rsidP="003D7F02">
      <w:pPr>
        <w:jc w:val="both"/>
        <w:rPr>
          <w:rFonts w:ascii="Tahoma" w:hAnsi="Tahoma" w:cs="Tahoma"/>
          <w:sz w:val="22"/>
          <w:szCs w:val="22"/>
        </w:rPr>
      </w:pPr>
    </w:p>
    <w:p w:rsidR="003D7F02" w:rsidRPr="003D7F02" w:rsidRDefault="003D7F02" w:rsidP="003D7F02">
      <w:pPr>
        <w:jc w:val="both"/>
        <w:rPr>
          <w:rFonts w:ascii="Tahoma" w:hAnsi="Tahoma" w:cs="Tahoma"/>
          <w:sz w:val="22"/>
          <w:szCs w:val="22"/>
        </w:rPr>
      </w:pPr>
      <w:r w:rsidRPr="003D7F02">
        <w:rPr>
          <w:rFonts w:ascii="Tahoma" w:hAnsi="Tahoma" w:cs="Tahoma"/>
          <w:b/>
          <w:sz w:val="22"/>
          <w:szCs w:val="22"/>
        </w:rPr>
        <w:t>Principales Relaciones:</w:t>
      </w:r>
    </w:p>
    <w:p w:rsidR="003D7F02" w:rsidRDefault="003D7F02" w:rsidP="003D7F02">
      <w:pPr>
        <w:jc w:val="both"/>
        <w:rPr>
          <w:rFonts w:ascii="Tahoma" w:hAnsi="Tahoma" w:cs="Tahoma"/>
          <w:b/>
          <w:bCs/>
          <w:sz w:val="22"/>
          <w:szCs w:val="22"/>
        </w:rPr>
      </w:pPr>
    </w:p>
    <w:p w:rsidR="003D7F02" w:rsidRPr="003D7F02" w:rsidRDefault="003D7F02" w:rsidP="003D7F02">
      <w:pPr>
        <w:ind w:left="4245" w:hanging="4245"/>
        <w:jc w:val="both"/>
        <w:rPr>
          <w:rFonts w:ascii="Tahoma" w:hAnsi="Tahoma" w:cs="Tahoma"/>
          <w:sz w:val="22"/>
          <w:szCs w:val="22"/>
        </w:rPr>
      </w:pPr>
      <w:r w:rsidRPr="003D7F02">
        <w:rPr>
          <w:rFonts w:ascii="Tahoma" w:hAnsi="Tahoma" w:cs="Tahoma"/>
          <w:bCs/>
          <w:sz w:val="22"/>
          <w:szCs w:val="22"/>
        </w:rPr>
        <w:t>Internas:</w:t>
      </w:r>
      <w:r w:rsidRPr="003D7F02">
        <w:rPr>
          <w:rFonts w:ascii="Tahoma" w:hAnsi="Tahoma" w:cs="Tahoma"/>
          <w:sz w:val="22"/>
          <w:szCs w:val="22"/>
        </w:rPr>
        <w:tab/>
      </w:r>
      <w:r>
        <w:rPr>
          <w:rFonts w:ascii="Tahoma" w:hAnsi="Tahoma" w:cs="Tahoma"/>
          <w:sz w:val="22"/>
          <w:szCs w:val="22"/>
        </w:rPr>
        <w:tab/>
      </w:r>
      <w:r w:rsidRPr="003D7F02">
        <w:rPr>
          <w:rFonts w:ascii="Tahoma" w:hAnsi="Tahoma" w:cs="Tahoma"/>
          <w:sz w:val="22"/>
          <w:szCs w:val="22"/>
        </w:rPr>
        <w:t>Jefes de Flotilla, Ejecutivos de Servicio, Gerente de Calidad, Recursos Humanos</w:t>
      </w:r>
    </w:p>
    <w:p w:rsidR="003D7F02" w:rsidRPr="003D7F02" w:rsidRDefault="003D7F02" w:rsidP="003D7F02">
      <w:pPr>
        <w:jc w:val="both"/>
        <w:rPr>
          <w:rFonts w:ascii="Tahoma" w:hAnsi="Tahoma" w:cs="Tahoma"/>
          <w:sz w:val="22"/>
          <w:szCs w:val="22"/>
        </w:rPr>
      </w:pPr>
      <w:r w:rsidRPr="003D7F02">
        <w:rPr>
          <w:rFonts w:ascii="Tahoma" w:hAnsi="Tahoma" w:cs="Tahoma"/>
          <w:bCs/>
          <w:sz w:val="22"/>
          <w:szCs w:val="22"/>
        </w:rPr>
        <w:t>Externas:</w:t>
      </w:r>
      <w:r w:rsidRPr="003D7F02">
        <w:rPr>
          <w:rFonts w:ascii="Tahoma" w:hAnsi="Tahoma" w:cs="Tahoma"/>
          <w:sz w:val="22"/>
          <w:szCs w:val="22"/>
        </w:rPr>
        <w:tab/>
      </w:r>
      <w:r>
        <w:rPr>
          <w:rFonts w:ascii="Tahoma" w:hAnsi="Tahoma" w:cs="Tahoma"/>
          <w:sz w:val="22"/>
          <w:szCs w:val="22"/>
        </w:rPr>
        <w:tab/>
      </w:r>
      <w:r>
        <w:rPr>
          <w:rFonts w:ascii="Tahoma" w:hAnsi="Tahoma" w:cs="Tahoma"/>
          <w:sz w:val="22"/>
          <w:szCs w:val="22"/>
        </w:rPr>
        <w:tab/>
      </w:r>
      <w:r>
        <w:rPr>
          <w:rFonts w:ascii="Tahoma" w:hAnsi="Tahoma" w:cs="Tahoma"/>
          <w:sz w:val="22"/>
          <w:szCs w:val="22"/>
        </w:rPr>
        <w:tab/>
      </w:r>
      <w:r>
        <w:rPr>
          <w:rFonts w:ascii="Tahoma" w:hAnsi="Tahoma" w:cs="Tahoma"/>
          <w:sz w:val="22"/>
          <w:szCs w:val="22"/>
        </w:rPr>
        <w:tab/>
      </w:r>
      <w:r w:rsidRPr="003D7F02">
        <w:rPr>
          <w:rFonts w:ascii="Tahoma" w:hAnsi="Tahoma" w:cs="Tahoma"/>
          <w:sz w:val="22"/>
          <w:szCs w:val="22"/>
        </w:rPr>
        <w:t>Clientes y Proveedores.</w:t>
      </w:r>
    </w:p>
    <w:p w:rsidR="003D7F02" w:rsidRPr="003D7F02" w:rsidRDefault="003D7F02" w:rsidP="003D7F02">
      <w:pPr>
        <w:jc w:val="both"/>
        <w:rPr>
          <w:rFonts w:ascii="Tahoma" w:hAnsi="Tahoma" w:cs="Tahoma"/>
          <w:sz w:val="22"/>
          <w:szCs w:val="22"/>
        </w:rPr>
      </w:pPr>
    </w:p>
    <w:p w:rsidR="003D7F02" w:rsidRPr="003D7F02" w:rsidRDefault="003D7F02" w:rsidP="003D7F02">
      <w:pPr>
        <w:jc w:val="both"/>
        <w:rPr>
          <w:rFonts w:ascii="Tahoma" w:hAnsi="Tahoma" w:cs="Tahoma"/>
          <w:b/>
          <w:sz w:val="22"/>
          <w:szCs w:val="22"/>
        </w:rPr>
      </w:pPr>
      <w:r w:rsidRPr="003D7F02">
        <w:rPr>
          <w:rFonts w:ascii="Tahoma" w:hAnsi="Tahoma" w:cs="Tahoma"/>
          <w:b/>
          <w:sz w:val="22"/>
          <w:szCs w:val="22"/>
        </w:rPr>
        <w:t>Requisitos del Puesto.</w:t>
      </w:r>
    </w:p>
    <w:p w:rsidR="003D7F02" w:rsidRPr="003D7F02" w:rsidRDefault="003D7F02" w:rsidP="003D7F02">
      <w:pPr>
        <w:pStyle w:val="Ttulo1"/>
        <w:jc w:val="both"/>
        <w:rPr>
          <w:rFonts w:ascii="Tahoma" w:hAnsi="Tahoma" w:cs="Tahoma"/>
          <w:sz w:val="22"/>
          <w:szCs w:val="22"/>
        </w:rPr>
      </w:pPr>
      <w:r w:rsidRPr="003D7F02">
        <w:rPr>
          <w:rFonts w:ascii="Tahoma" w:hAnsi="Tahoma" w:cs="Tahoma"/>
          <w:sz w:val="22"/>
          <w:szCs w:val="22"/>
        </w:rPr>
        <w:t>Experiencia mínima:</w:t>
      </w:r>
      <w:r w:rsidRPr="003D7F02">
        <w:rPr>
          <w:rFonts w:ascii="Tahoma" w:hAnsi="Tahoma" w:cs="Tahoma"/>
          <w:sz w:val="22"/>
          <w:szCs w:val="22"/>
        </w:rPr>
        <w:tab/>
      </w:r>
      <w:r w:rsidRPr="003D7F02">
        <w:rPr>
          <w:rFonts w:ascii="Tahoma" w:hAnsi="Tahoma" w:cs="Tahoma"/>
          <w:sz w:val="22"/>
          <w:szCs w:val="22"/>
        </w:rPr>
        <w:tab/>
      </w:r>
      <w:r>
        <w:rPr>
          <w:rFonts w:ascii="Tahoma" w:hAnsi="Tahoma" w:cs="Tahoma"/>
          <w:sz w:val="22"/>
          <w:szCs w:val="22"/>
        </w:rPr>
        <w:tab/>
      </w:r>
      <w:r>
        <w:rPr>
          <w:rFonts w:ascii="Tahoma" w:hAnsi="Tahoma" w:cs="Tahoma"/>
          <w:sz w:val="22"/>
          <w:szCs w:val="22"/>
        </w:rPr>
        <w:tab/>
      </w:r>
      <w:r w:rsidRPr="003D7F02">
        <w:rPr>
          <w:rFonts w:ascii="Tahoma" w:hAnsi="Tahoma" w:cs="Tahoma"/>
          <w:sz w:val="22"/>
          <w:szCs w:val="22"/>
        </w:rPr>
        <w:t>3 años en puesto similar.</w:t>
      </w:r>
    </w:p>
    <w:p w:rsidR="003D7F02" w:rsidRPr="003D7F02" w:rsidRDefault="003D7F02" w:rsidP="003D7F02">
      <w:pPr>
        <w:jc w:val="both"/>
        <w:rPr>
          <w:rFonts w:ascii="Tahoma" w:hAnsi="Tahoma" w:cs="Tahoma"/>
          <w:sz w:val="22"/>
          <w:szCs w:val="22"/>
        </w:rPr>
      </w:pPr>
      <w:r w:rsidRPr="003D7F02">
        <w:rPr>
          <w:rFonts w:ascii="Tahoma" w:hAnsi="Tahoma" w:cs="Tahoma"/>
          <w:sz w:val="22"/>
          <w:szCs w:val="22"/>
        </w:rPr>
        <w:t>Escolaridad:</w:t>
      </w:r>
      <w:r w:rsidRPr="003D7F02">
        <w:rPr>
          <w:rFonts w:ascii="Tahoma" w:hAnsi="Tahoma" w:cs="Tahoma"/>
          <w:sz w:val="22"/>
          <w:szCs w:val="22"/>
        </w:rPr>
        <w:tab/>
      </w:r>
      <w:r w:rsidRPr="003D7F02">
        <w:rPr>
          <w:rFonts w:ascii="Tahoma" w:hAnsi="Tahoma" w:cs="Tahoma"/>
          <w:sz w:val="22"/>
          <w:szCs w:val="22"/>
        </w:rPr>
        <w:tab/>
      </w:r>
      <w:r w:rsidRPr="003D7F02">
        <w:rPr>
          <w:rFonts w:ascii="Tahoma" w:hAnsi="Tahoma" w:cs="Tahoma"/>
          <w:sz w:val="22"/>
          <w:szCs w:val="22"/>
        </w:rPr>
        <w:tab/>
      </w:r>
      <w:r>
        <w:rPr>
          <w:rFonts w:ascii="Tahoma" w:hAnsi="Tahoma" w:cs="Tahoma"/>
          <w:sz w:val="22"/>
          <w:szCs w:val="22"/>
        </w:rPr>
        <w:tab/>
      </w:r>
      <w:r>
        <w:rPr>
          <w:rFonts w:ascii="Tahoma" w:hAnsi="Tahoma" w:cs="Tahoma"/>
          <w:sz w:val="22"/>
          <w:szCs w:val="22"/>
        </w:rPr>
        <w:tab/>
      </w:r>
      <w:r w:rsidRPr="003D7F02">
        <w:rPr>
          <w:rFonts w:ascii="Tahoma" w:hAnsi="Tahoma" w:cs="Tahoma"/>
          <w:sz w:val="22"/>
          <w:szCs w:val="22"/>
        </w:rPr>
        <w:t>Secundaria terminada</w:t>
      </w:r>
    </w:p>
    <w:p w:rsidR="003D7F02" w:rsidRPr="003D7F02" w:rsidRDefault="003D7F02" w:rsidP="003D7F02">
      <w:pPr>
        <w:jc w:val="both"/>
        <w:rPr>
          <w:rFonts w:ascii="Tahoma" w:hAnsi="Tahoma" w:cs="Tahoma"/>
          <w:sz w:val="22"/>
          <w:szCs w:val="22"/>
        </w:rPr>
      </w:pPr>
      <w:r w:rsidRPr="003D7F02">
        <w:rPr>
          <w:rFonts w:ascii="Tahoma" w:hAnsi="Tahoma" w:cs="Tahoma"/>
          <w:sz w:val="22"/>
          <w:szCs w:val="22"/>
        </w:rPr>
        <w:t>Edad:</w:t>
      </w:r>
      <w:r w:rsidRPr="003D7F02">
        <w:rPr>
          <w:rFonts w:ascii="Tahoma" w:hAnsi="Tahoma" w:cs="Tahoma"/>
          <w:sz w:val="22"/>
          <w:szCs w:val="22"/>
        </w:rPr>
        <w:tab/>
      </w:r>
      <w:r w:rsidRPr="003D7F02">
        <w:rPr>
          <w:rFonts w:ascii="Tahoma" w:hAnsi="Tahoma" w:cs="Tahoma"/>
          <w:sz w:val="22"/>
          <w:szCs w:val="22"/>
        </w:rPr>
        <w:tab/>
      </w:r>
      <w:r w:rsidRPr="003D7F02">
        <w:rPr>
          <w:rFonts w:ascii="Tahoma" w:hAnsi="Tahoma" w:cs="Tahoma"/>
          <w:sz w:val="22"/>
          <w:szCs w:val="22"/>
        </w:rPr>
        <w:tab/>
      </w:r>
      <w:r w:rsidRPr="003D7F02">
        <w:rPr>
          <w:rFonts w:ascii="Tahoma" w:hAnsi="Tahoma" w:cs="Tahoma"/>
          <w:sz w:val="22"/>
          <w:szCs w:val="22"/>
        </w:rPr>
        <w:tab/>
      </w:r>
      <w:r>
        <w:rPr>
          <w:rFonts w:ascii="Tahoma" w:hAnsi="Tahoma" w:cs="Tahoma"/>
          <w:sz w:val="22"/>
          <w:szCs w:val="22"/>
        </w:rPr>
        <w:tab/>
      </w:r>
      <w:r>
        <w:rPr>
          <w:rFonts w:ascii="Tahoma" w:hAnsi="Tahoma" w:cs="Tahoma"/>
          <w:sz w:val="22"/>
          <w:szCs w:val="22"/>
        </w:rPr>
        <w:tab/>
      </w:r>
      <w:r w:rsidR="006F3E75">
        <w:rPr>
          <w:rFonts w:ascii="Tahoma" w:hAnsi="Tahoma" w:cs="Tahoma"/>
          <w:sz w:val="22"/>
          <w:szCs w:val="22"/>
        </w:rPr>
        <w:t>23 a 5</w:t>
      </w:r>
      <w:r w:rsidRPr="003D7F02">
        <w:rPr>
          <w:rFonts w:ascii="Tahoma" w:hAnsi="Tahoma" w:cs="Tahoma"/>
          <w:sz w:val="22"/>
          <w:szCs w:val="22"/>
        </w:rPr>
        <w:t>5 años.</w:t>
      </w:r>
    </w:p>
    <w:p w:rsidR="003D7F02" w:rsidRPr="003D7F02" w:rsidRDefault="003D7F02" w:rsidP="003D7F02">
      <w:pPr>
        <w:pStyle w:val="Textoindependiente"/>
        <w:spacing w:line="240" w:lineRule="auto"/>
        <w:rPr>
          <w:rFonts w:ascii="Tahoma" w:hAnsi="Tahoma" w:cs="Tahoma"/>
          <w:sz w:val="22"/>
          <w:szCs w:val="22"/>
          <w:lang w:val="es-ES"/>
        </w:rPr>
      </w:pPr>
      <w:r w:rsidRPr="003D7F02">
        <w:rPr>
          <w:rFonts w:ascii="Tahoma" w:hAnsi="Tahoma" w:cs="Tahoma"/>
          <w:sz w:val="22"/>
          <w:szCs w:val="22"/>
          <w:lang w:val="es-ES"/>
        </w:rPr>
        <w:t>Sexo:</w:t>
      </w:r>
      <w:r w:rsidRPr="003D7F02">
        <w:rPr>
          <w:rFonts w:ascii="Tahoma" w:hAnsi="Tahoma" w:cs="Tahoma"/>
          <w:sz w:val="22"/>
          <w:szCs w:val="22"/>
          <w:lang w:val="es-ES"/>
        </w:rPr>
        <w:tab/>
      </w:r>
      <w:r w:rsidRPr="003D7F02">
        <w:rPr>
          <w:rFonts w:ascii="Tahoma" w:hAnsi="Tahoma" w:cs="Tahoma"/>
          <w:sz w:val="22"/>
          <w:szCs w:val="22"/>
          <w:lang w:val="es-ES"/>
        </w:rPr>
        <w:tab/>
      </w:r>
      <w:r w:rsidRPr="003D7F02">
        <w:rPr>
          <w:rFonts w:ascii="Tahoma" w:hAnsi="Tahoma" w:cs="Tahoma"/>
          <w:sz w:val="22"/>
          <w:szCs w:val="22"/>
          <w:lang w:val="es-ES"/>
        </w:rPr>
        <w:tab/>
      </w:r>
      <w:r w:rsidRPr="003D7F02">
        <w:rPr>
          <w:rFonts w:ascii="Tahoma" w:hAnsi="Tahoma" w:cs="Tahoma"/>
          <w:sz w:val="22"/>
          <w:szCs w:val="22"/>
          <w:lang w:val="es-ES"/>
        </w:rPr>
        <w:tab/>
      </w:r>
      <w:r>
        <w:rPr>
          <w:rFonts w:ascii="Tahoma" w:hAnsi="Tahoma" w:cs="Tahoma"/>
          <w:sz w:val="22"/>
          <w:szCs w:val="22"/>
          <w:lang w:val="es-ES"/>
        </w:rPr>
        <w:tab/>
      </w:r>
      <w:r>
        <w:rPr>
          <w:rFonts w:ascii="Tahoma" w:hAnsi="Tahoma" w:cs="Tahoma"/>
          <w:sz w:val="22"/>
          <w:szCs w:val="22"/>
          <w:lang w:val="es-ES"/>
        </w:rPr>
        <w:tab/>
      </w:r>
      <w:r w:rsidRPr="003D7F02">
        <w:rPr>
          <w:rFonts w:ascii="Tahoma" w:hAnsi="Tahoma" w:cs="Tahoma"/>
          <w:sz w:val="22"/>
          <w:szCs w:val="22"/>
          <w:lang w:val="es-ES"/>
        </w:rPr>
        <w:t>Masculino</w:t>
      </w:r>
    </w:p>
    <w:p w:rsidR="003D7F02" w:rsidRPr="003D7F02" w:rsidRDefault="003D7F02" w:rsidP="003D7F02">
      <w:pPr>
        <w:pStyle w:val="Sangra2detindependiente"/>
        <w:ind w:left="0"/>
        <w:rPr>
          <w:rFonts w:ascii="Tahoma" w:hAnsi="Tahoma" w:cs="Tahoma"/>
          <w:sz w:val="22"/>
          <w:szCs w:val="22"/>
          <w:u w:val="single"/>
        </w:rPr>
      </w:pPr>
      <w:r w:rsidRPr="003D7F02">
        <w:rPr>
          <w:rFonts w:ascii="Tahoma" w:hAnsi="Tahoma" w:cs="Tahoma"/>
          <w:sz w:val="22"/>
          <w:szCs w:val="22"/>
        </w:rPr>
        <w:t>Estado Civil:</w:t>
      </w:r>
      <w:r w:rsidRPr="003D7F02">
        <w:rPr>
          <w:rFonts w:ascii="Tahoma" w:hAnsi="Tahoma" w:cs="Tahoma"/>
          <w:sz w:val="22"/>
          <w:szCs w:val="22"/>
        </w:rPr>
        <w:tab/>
      </w:r>
      <w:r w:rsidRPr="003D7F02">
        <w:rPr>
          <w:rFonts w:ascii="Tahoma" w:hAnsi="Tahoma" w:cs="Tahoma"/>
          <w:sz w:val="22"/>
          <w:szCs w:val="22"/>
        </w:rPr>
        <w:tab/>
      </w:r>
      <w:r w:rsidRPr="003D7F02">
        <w:rPr>
          <w:rFonts w:ascii="Tahoma" w:hAnsi="Tahoma" w:cs="Tahoma"/>
          <w:sz w:val="22"/>
          <w:szCs w:val="22"/>
        </w:rPr>
        <w:tab/>
      </w:r>
      <w:r>
        <w:rPr>
          <w:rFonts w:ascii="Tahoma" w:hAnsi="Tahoma" w:cs="Tahoma"/>
          <w:sz w:val="22"/>
          <w:szCs w:val="22"/>
        </w:rPr>
        <w:tab/>
      </w:r>
      <w:r>
        <w:rPr>
          <w:rFonts w:ascii="Tahoma" w:hAnsi="Tahoma" w:cs="Tahoma"/>
          <w:sz w:val="22"/>
          <w:szCs w:val="22"/>
        </w:rPr>
        <w:tab/>
      </w:r>
      <w:r w:rsidRPr="003D7F02">
        <w:rPr>
          <w:rFonts w:ascii="Tahoma" w:hAnsi="Tahoma" w:cs="Tahoma"/>
          <w:sz w:val="22"/>
          <w:szCs w:val="22"/>
        </w:rPr>
        <w:t>Indistinto</w:t>
      </w:r>
    </w:p>
    <w:p w:rsidR="003D7F02" w:rsidRDefault="003D7F02" w:rsidP="003D7F02">
      <w:pPr>
        <w:rPr>
          <w:rFonts w:ascii="Tahoma" w:hAnsi="Tahoma" w:cs="Tahoma"/>
          <w:b/>
          <w:sz w:val="22"/>
          <w:szCs w:val="22"/>
        </w:rPr>
      </w:pPr>
    </w:p>
    <w:p w:rsidR="003D7F02" w:rsidRPr="008634CE" w:rsidRDefault="003D7F02" w:rsidP="003D7F02">
      <w:pPr>
        <w:rPr>
          <w:rFonts w:ascii="Tahoma" w:hAnsi="Tahoma" w:cs="Tahoma"/>
          <w:b/>
          <w:sz w:val="22"/>
          <w:szCs w:val="22"/>
        </w:rPr>
      </w:pPr>
      <w:r w:rsidRPr="008634CE">
        <w:rPr>
          <w:rFonts w:ascii="Tahoma" w:hAnsi="Tahoma" w:cs="Tahoma"/>
          <w:b/>
          <w:sz w:val="22"/>
          <w:szCs w:val="22"/>
        </w:rPr>
        <w:t>Competencias Personales:</w:t>
      </w:r>
    </w:p>
    <w:p w:rsidR="003D7F02" w:rsidRPr="008634CE" w:rsidRDefault="003D7F02" w:rsidP="003D7F02">
      <w:pPr>
        <w:rPr>
          <w:rFonts w:ascii="Tahoma" w:hAnsi="Tahoma" w:cs="Tahoma"/>
          <w:sz w:val="22"/>
          <w:szCs w:val="22"/>
        </w:rPr>
      </w:pPr>
      <w:r w:rsidRPr="008634CE">
        <w:rPr>
          <w:rFonts w:ascii="Tahoma" w:hAnsi="Tahoma" w:cs="Tahoma"/>
          <w:sz w:val="22"/>
          <w:szCs w:val="22"/>
        </w:rPr>
        <w:t xml:space="preserve">Honestidad </w:t>
      </w:r>
    </w:p>
    <w:p w:rsidR="003D7F02" w:rsidRDefault="003D7F02" w:rsidP="003D7F02">
      <w:pPr>
        <w:rPr>
          <w:rFonts w:ascii="Tahoma" w:hAnsi="Tahoma" w:cs="Tahoma"/>
          <w:sz w:val="22"/>
          <w:szCs w:val="22"/>
        </w:rPr>
      </w:pPr>
      <w:r w:rsidRPr="008634CE">
        <w:rPr>
          <w:rFonts w:ascii="Tahoma" w:hAnsi="Tahoma" w:cs="Tahoma"/>
          <w:sz w:val="22"/>
          <w:szCs w:val="22"/>
        </w:rPr>
        <w:t xml:space="preserve">Lealtad y Responsabilidad </w:t>
      </w:r>
    </w:p>
    <w:p w:rsidR="003D7F02" w:rsidRPr="008634CE" w:rsidRDefault="003D7F02" w:rsidP="003D7F02">
      <w:pPr>
        <w:rPr>
          <w:rFonts w:ascii="Tahoma" w:hAnsi="Tahoma" w:cs="Tahoma"/>
          <w:sz w:val="22"/>
          <w:szCs w:val="22"/>
        </w:rPr>
      </w:pPr>
      <w:r>
        <w:rPr>
          <w:rFonts w:ascii="Tahoma" w:hAnsi="Tahoma" w:cs="Tahoma"/>
          <w:sz w:val="22"/>
          <w:szCs w:val="22"/>
        </w:rPr>
        <w:t xml:space="preserve">Disciplina </w:t>
      </w:r>
    </w:p>
    <w:p w:rsidR="003D7F02" w:rsidRPr="008634CE" w:rsidRDefault="003D7F02" w:rsidP="003D7F02">
      <w:pPr>
        <w:rPr>
          <w:rFonts w:ascii="Tahoma" w:hAnsi="Tahoma" w:cs="Tahoma"/>
          <w:b/>
          <w:sz w:val="22"/>
          <w:szCs w:val="22"/>
        </w:rPr>
      </w:pPr>
      <w:r w:rsidRPr="008634CE">
        <w:rPr>
          <w:rFonts w:ascii="Tahoma" w:hAnsi="Tahoma" w:cs="Tahoma"/>
          <w:b/>
          <w:sz w:val="22"/>
          <w:szCs w:val="22"/>
        </w:rPr>
        <w:t>Competencias de Relación:</w:t>
      </w:r>
    </w:p>
    <w:p w:rsidR="003D7F02" w:rsidRPr="008634CE" w:rsidRDefault="003D7F02" w:rsidP="003D7F02">
      <w:pPr>
        <w:rPr>
          <w:rFonts w:ascii="Tahoma" w:hAnsi="Tahoma" w:cs="Tahoma"/>
          <w:sz w:val="22"/>
          <w:szCs w:val="22"/>
        </w:rPr>
      </w:pPr>
      <w:r w:rsidRPr="008634CE">
        <w:rPr>
          <w:rFonts w:ascii="Tahoma" w:hAnsi="Tahoma" w:cs="Tahoma"/>
          <w:sz w:val="22"/>
          <w:szCs w:val="22"/>
        </w:rPr>
        <w:t>Respeto y confianza</w:t>
      </w:r>
    </w:p>
    <w:p w:rsidR="003D7F02" w:rsidRPr="008634CE" w:rsidRDefault="003D7F02" w:rsidP="003D7F02">
      <w:pPr>
        <w:rPr>
          <w:rFonts w:ascii="Tahoma" w:hAnsi="Tahoma" w:cs="Tahoma"/>
          <w:sz w:val="22"/>
          <w:szCs w:val="22"/>
        </w:rPr>
      </w:pPr>
      <w:r w:rsidRPr="008634CE">
        <w:rPr>
          <w:rFonts w:ascii="Tahoma" w:hAnsi="Tahoma" w:cs="Tahoma"/>
          <w:sz w:val="22"/>
          <w:szCs w:val="22"/>
        </w:rPr>
        <w:t xml:space="preserve">Comunicación </w:t>
      </w:r>
    </w:p>
    <w:p w:rsidR="003D7F02" w:rsidRPr="008634CE" w:rsidRDefault="003D7F02" w:rsidP="003D7F02">
      <w:pPr>
        <w:jc w:val="both"/>
        <w:rPr>
          <w:rFonts w:ascii="Tahoma" w:hAnsi="Tahoma" w:cs="Tahoma"/>
          <w:b/>
          <w:sz w:val="22"/>
          <w:szCs w:val="22"/>
        </w:rPr>
      </w:pPr>
      <w:r w:rsidRPr="008634CE">
        <w:rPr>
          <w:rFonts w:ascii="Tahoma" w:hAnsi="Tahoma" w:cs="Tahoma"/>
          <w:b/>
          <w:sz w:val="22"/>
          <w:szCs w:val="22"/>
        </w:rPr>
        <w:t>Competencias de Negocios:</w:t>
      </w:r>
    </w:p>
    <w:p w:rsidR="003D7F02" w:rsidRPr="008634CE" w:rsidRDefault="003D7F02" w:rsidP="003D7F02">
      <w:pPr>
        <w:rPr>
          <w:rFonts w:ascii="Tahoma" w:hAnsi="Tahoma" w:cs="Tahoma"/>
          <w:sz w:val="22"/>
          <w:szCs w:val="22"/>
        </w:rPr>
      </w:pPr>
      <w:r w:rsidRPr="008634CE">
        <w:rPr>
          <w:rFonts w:ascii="Tahoma" w:hAnsi="Tahoma" w:cs="Tahoma"/>
          <w:sz w:val="22"/>
          <w:szCs w:val="22"/>
        </w:rPr>
        <w:t xml:space="preserve">Relación cliente-proveedor </w:t>
      </w:r>
    </w:p>
    <w:p w:rsidR="003D7F02" w:rsidRPr="008634CE" w:rsidRDefault="003D7F02" w:rsidP="003D7F02">
      <w:pPr>
        <w:rPr>
          <w:rFonts w:ascii="Tahoma" w:hAnsi="Tahoma" w:cs="Tahoma"/>
          <w:sz w:val="22"/>
          <w:szCs w:val="22"/>
        </w:rPr>
      </w:pPr>
      <w:r w:rsidRPr="008634CE">
        <w:rPr>
          <w:rFonts w:ascii="Tahoma" w:hAnsi="Tahoma" w:cs="Tahoma"/>
          <w:sz w:val="22"/>
          <w:szCs w:val="22"/>
        </w:rPr>
        <w:t xml:space="preserve">Actitud de Servicio </w:t>
      </w:r>
    </w:p>
    <w:p w:rsidR="003D7F02" w:rsidRPr="008634CE" w:rsidRDefault="003D7F02" w:rsidP="003D7F02">
      <w:pPr>
        <w:rPr>
          <w:rFonts w:ascii="Tahoma" w:hAnsi="Tahoma" w:cs="Tahoma"/>
          <w:b/>
          <w:sz w:val="22"/>
          <w:szCs w:val="22"/>
        </w:rPr>
      </w:pPr>
      <w:r w:rsidRPr="008634CE">
        <w:rPr>
          <w:rFonts w:ascii="Tahoma" w:hAnsi="Tahoma" w:cs="Tahoma"/>
          <w:b/>
          <w:sz w:val="22"/>
          <w:szCs w:val="22"/>
        </w:rPr>
        <w:t>Competencias técnicas:</w:t>
      </w:r>
    </w:p>
    <w:p w:rsidR="003D7F02" w:rsidRPr="00697EEF" w:rsidRDefault="003D7F02" w:rsidP="003D7F02">
      <w:pPr>
        <w:rPr>
          <w:rFonts w:ascii="Tahoma" w:hAnsi="Tahoma" w:cs="Tahoma"/>
          <w:bCs/>
          <w:sz w:val="22"/>
          <w:szCs w:val="22"/>
        </w:rPr>
      </w:pPr>
      <w:r w:rsidRPr="00697EEF">
        <w:rPr>
          <w:rFonts w:ascii="Tahoma" w:hAnsi="Tahoma" w:cs="Tahoma"/>
          <w:bCs/>
          <w:sz w:val="22"/>
          <w:szCs w:val="22"/>
        </w:rPr>
        <w:t>Políticas y procedimientos de la empresa</w:t>
      </w:r>
    </w:p>
    <w:p w:rsidR="003D7F02" w:rsidRPr="00697EEF" w:rsidRDefault="003D7F02" w:rsidP="003D7F02">
      <w:pPr>
        <w:rPr>
          <w:rFonts w:ascii="Tahoma" w:hAnsi="Tahoma" w:cs="Tahoma"/>
          <w:bCs/>
          <w:sz w:val="22"/>
          <w:szCs w:val="22"/>
        </w:rPr>
      </w:pPr>
      <w:r w:rsidRPr="00697EEF">
        <w:rPr>
          <w:rFonts w:ascii="Tahoma" w:hAnsi="Tahoma" w:cs="Tahoma"/>
          <w:bCs/>
          <w:sz w:val="22"/>
          <w:szCs w:val="22"/>
        </w:rPr>
        <w:t xml:space="preserve">Conocimientos de la ciudad </w:t>
      </w:r>
    </w:p>
    <w:p w:rsidR="003D7F02" w:rsidRPr="00697EEF" w:rsidRDefault="003D7F02" w:rsidP="003D7F02">
      <w:pPr>
        <w:rPr>
          <w:rFonts w:ascii="Tahoma" w:hAnsi="Tahoma" w:cs="Tahoma"/>
          <w:bCs/>
          <w:sz w:val="22"/>
          <w:szCs w:val="22"/>
        </w:rPr>
      </w:pPr>
      <w:r w:rsidRPr="00697EEF">
        <w:rPr>
          <w:rFonts w:ascii="Tahoma" w:hAnsi="Tahoma" w:cs="Tahoma"/>
          <w:bCs/>
          <w:sz w:val="22"/>
          <w:szCs w:val="22"/>
        </w:rPr>
        <w:t xml:space="preserve">Manejo de vehículos con motor diesel </w:t>
      </w:r>
    </w:p>
    <w:p w:rsidR="003D7F02" w:rsidRPr="00697EEF" w:rsidRDefault="003D7F02" w:rsidP="003D7F02">
      <w:pPr>
        <w:rPr>
          <w:rFonts w:ascii="Tahoma" w:hAnsi="Tahoma" w:cs="Tahoma"/>
          <w:sz w:val="22"/>
          <w:szCs w:val="22"/>
        </w:rPr>
      </w:pPr>
      <w:r w:rsidRPr="00697EEF">
        <w:rPr>
          <w:rFonts w:ascii="Tahoma" w:hAnsi="Tahoma" w:cs="Tahoma"/>
          <w:bCs/>
          <w:sz w:val="22"/>
          <w:szCs w:val="22"/>
        </w:rPr>
        <w:lastRenderedPageBreak/>
        <w:t>Procesos de embarque, recolección y entrega de mercancía</w:t>
      </w:r>
    </w:p>
    <w:p w:rsidR="003D7F02" w:rsidRPr="00697EEF" w:rsidRDefault="003D7F02" w:rsidP="003D7F02">
      <w:pPr>
        <w:rPr>
          <w:rFonts w:ascii="Tahoma" w:hAnsi="Tahoma" w:cs="Tahoma"/>
          <w:sz w:val="22"/>
          <w:szCs w:val="22"/>
        </w:rPr>
      </w:pPr>
      <w:r w:rsidRPr="00697EEF">
        <w:rPr>
          <w:rFonts w:ascii="Tahoma" w:hAnsi="Tahoma" w:cs="Tahoma"/>
          <w:sz w:val="22"/>
          <w:szCs w:val="22"/>
        </w:rPr>
        <w:t>Atención al cliente</w:t>
      </w:r>
    </w:p>
    <w:p w:rsidR="003D7F02" w:rsidRPr="00697EEF" w:rsidRDefault="003D7F02" w:rsidP="003D7F02">
      <w:pPr>
        <w:rPr>
          <w:rFonts w:ascii="Tahoma" w:hAnsi="Tahoma" w:cs="Tahoma"/>
          <w:sz w:val="22"/>
          <w:szCs w:val="22"/>
        </w:rPr>
      </w:pPr>
      <w:r w:rsidRPr="00697EEF">
        <w:rPr>
          <w:rFonts w:ascii="Tahoma" w:hAnsi="Tahoma" w:cs="Tahoma"/>
          <w:sz w:val="22"/>
          <w:szCs w:val="22"/>
        </w:rPr>
        <w:t>Conocimientos de motores</w:t>
      </w:r>
    </w:p>
    <w:p w:rsidR="003D7F02" w:rsidRPr="00697EEF" w:rsidRDefault="003D7F02" w:rsidP="003D7F02">
      <w:pPr>
        <w:rPr>
          <w:rFonts w:ascii="Tahoma" w:hAnsi="Tahoma" w:cs="Tahoma"/>
          <w:sz w:val="22"/>
          <w:szCs w:val="22"/>
        </w:rPr>
      </w:pPr>
      <w:r w:rsidRPr="00697EEF">
        <w:rPr>
          <w:rFonts w:ascii="Tahoma" w:hAnsi="Tahoma" w:cs="Tahoma"/>
          <w:sz w:val="22"/>
          <w:szCs w:val="22"/>
        </w:rPr>
        <w:t>Mecánica Básica</w:t>
      </w:r>
    </w:p>
    <w:p w:rsidR="003D7F02" w:rsidRPr="00697EEF" w:rsidRDefault="003D7F02" w:rsidP="003D7F02">
      <w:pPr>
        <w:rPr>
          <w:rFonts w:ascii="Tahoma" w:hAnsi="Tahoma" w:cs="Tahoma"/>
          <w:sz w:val="22"/>
          <w:szCs w:val="22"/>
        </w:rPr>
      </w:pPr>
      <w:r w:rsidRPr="00697EEF">
        <w:rPr>
          <w:rFonts w:ascii="Tahoma" w:hAnsi="Tahoma" w:cs="Tahoma"/>
          <w:sz w:val="22"/>
          <w:szCs w:val="22"/>
        </w:rPr>
        <w:t>Manejo de remolques en todas sus formas</w:t>
      </w:r>
    </w:p>
    <w:p w:rsidR="003D7F02" w:rsidRPr="003D7F02" w:rsidRDefault="003D7F02" w:rsidP="003D7F02">
      <w:pPr>
        <w:jc w:val="both"/>
        <w:rPr>
          <w:rFonts w:ascii="Tahoma" w:hAnsi="Tahoma" w:cs="Tahoma"/>
          <w:bCs/>
          <w:sz w:val="22"/>
          <w:szCs w:val="22"/>
        </w:rPr>
      </w:pPr>
    </w:p>
    <w:p w:rsidR="003D7F02" w:rsidRPr="003D7F02" w:rsidRDefault="003D7F02" w:rsidP="003D7F02">
      <w:pPr>
        <w:rPr>
          <w:rFonts w:ascii="Tahoma" w:hAnsi="Tahoma" w:cs="Tahoma"/>
          <w:sz w:val="22"/>
          <w:szCs w:val="22"/>
        </w:rPr>
      </w:pPr>
      <w:r w:rsidRPr="003D7F02">
        <w:rPr>
          <w:rFonts w:ascii="Tahoma" w:hAnsi="Tahoma" w:cs="Tahoma"/>
          <w:b/>
          <w:bCs/>
          <w:sz w:val="22"/>
          <w:szCs w:val="22"/>
        </w:rPr>
        <w:t>Actividades:</w:t>
      </w:r>
    </w:p>
    <w:p w:rsidR="003D7F02" w:rsidRPr="003D7F02" w:rsidRDefault="003D7F02" w:rsidP="005C2CF5">
      <w:pPr>
        <w:ind w:left="720"/>
        <w:rPr>
          <w:rFonts w:ascii="Tahoma" w:hAnsi="Tahoma" w:cs="Tahoma"/>
          <w:sz w:val="22"/>
          <w:szCs w:val="22"/>
        </w:rPr>
      </w:pPr>
    </w:p>
    <w:p w:rsidR="003D7F02" w:rsidRPr="005C2CF5" w:rsidRDefault="003D7F02" w:rsidP="00810875">
      <w:pPr>
        <w:pStyle w:val="Prrafodelista"/>
        <w:numPr>
          <w:ilvl w:val="0"/>
          <w:numId w:val="57"/>
        </w:numPr>
        <w:rPr>
          <w:rFonts w:ascii="Tahoma" w:hAnsi="Tahoma" w:cs="Tahoma"/>
          <w:sz w:val="22"/>
          <w:szCs w:val="22"/>
        </w:rPr>
      </w:pPr>
      <w:r w:rsidRPr="005C2CF5">
        <w:rPr>
          <w:rFonts w:ascii="Tahoma" w:hAnsi="Tahoma" w:cs="Tahoma"/>
          <w:sz w:val="22"/>
          <w:szCs w:val="22"/>
        </w:rPr>
        <w:t>Realizar viaje por el interior de la republica Origen-Destino.</w:t>
      </w:r>
    </w:p>
    <w:p w:rsidR="003D7F02" w:rsidRPr="005C2CF5" w:rsidRDefault="003D7F02" w:rsidP="00810875">
      <w:pPr>
        <w:pStyle w:val="Prrafodelista"/>
        <w:numPr>
          <w:ilvl w:val="0"/>
          <w:numId w:val="57"/>
        </w:numPr>
        <w:rPr>
          <w:rFonts w:ascii="Tahoma" w:hAnsi="Tahoma" w:cs="Tahoma"/>
          <w:sz w:val="22"/>
          <w:szCs w:val="22"/>
        </w:rPr>
      </w:pPr>
      <w:r w:rsidRPr="005C2CF5">
        <w:rPr>
          <w:rFonts w:ascii="Tahoma" w:hAnsi="Tahoma" w:cs="Tahoma"/>
          <w:sz w:val="22"/>
          <w:szCs w:val="22"/>
        </w:rPr>
        <w:t>Mantenimiento de la unidad en buenas condiciones para viajar con seguridad.</w:t>
      </w:r>
    </w:p>
    <w:p w:rsidR="003D7F02" w:rsidRPr="005C2CF5" w:rsidRDefault="003D7F02" w:rsidP="00810875">
      <w:pPr>
        <w:pStyle w:val="Prrafodelista"/>
        <w:numPr>
          <w:ilvl w:val="0"/>
          <w:numId w:val="57"/>
        </w:numPr>
        <w:rPr>
          <w:rFonts w:ascii="Tahoma" w:hAnsi="Tahoma" w:cs="Tahoma"/>
          <w:sz w:val="22"/>
          <w:szCs w:val="22"/>
        </w:rPr>
      </w:pPr>
      <w:r w:rsidRPr="005C2CF5">
        <w:rPr>
          <w:rFonts w:ascii="Tahoma" w:hAnsi="Tahoma" w:cs="Tahoma"/>
          <w:sz w:val="22"/>
          <w:szCs w:val="22"/>
        </w:rPr>
        <w:t>Cumplimiento con los tiempos establecidos de transito con el cliente.</w:t>
      </w:r>
    </w:p>
    <w:p w:rsidR="003D7F02" w:rsidRPr="005C2CF5" w:rsidRDefault="003D7F02" w:rsidP="00810875">
      <w:pPr>
        <w:pStyle w:val="Prrafodelista"/>
        <w:numPr>
          <w:ilvl w:val="0"/>
          <w:numId w:val="57"/>
        </w:numPr>
        <w:rPr>
          <w:rFonts w:ascii="Tahoma" w:hAnsi="Tahoma" w:cs="Tahoma"/>
          <w:sz w:val="22"/>
          <w:szCs w:val="22"/>
        </w:rPr>
      </w:pPr>
      <w:r w:rsidRPr="005C2CF5">
        <w:rPr>
          <w:rFonts w:ascii="Tahoma" w:hAnsi="Tahoma" w:cs="Tahoma"/>
          <w:sz w:val="22"/>
          <w:szCs w:val="22"/>
        </w:rPr>
        <w:t>Salidas de viaje a tiempo.</w:t>
      </w:r>
    </w:p>
    <w:p w:rsidR="003D7F02" w:rsidRPr="005C2CF5" w:rsidRDefault="003D7F02" w:rsidP="00810875">
      <w:pPr>
        <w:pStyle w:val="Prrafodelista"/>
        <w:numPr>
          <w:ilvl w:val="0"/>
          <w:numId w:val="57"/>
        </w:numPr>
        <w:rPr>
          <w:rFonts w:ascii="Tahoma" w:hAnsi="Tahoma" w:cs="Tahoma"/>
          <w:sz w:val="22"/>
          <w:szCs w:val="22"/>
        </w:rPr>
      </w:pPr>
      <w:r w:rsidRPr="005C2CF5">
        <w:rPr>
          <w:rFonts w:ascii="Tahoma" w:hAnsi="Tahoma" w:cs="Tahoma"/>
          <w:sz w:val="22"/>
          <w:szCs w:val="22"/>
        </w:rPr>
        <w:t>Mantener una buena administración para un buen rendimiento de la unidad por litros de combustible por kilómetro recorrido de 2.4 km/</w:t>
      </w:r>
      <w:proofErr w:type="spellStart"/>
      <w:r w:rsidRPr="005C2CF5">
        <w:rPr>
          <w:rFonts w:ascii="Tahoma" w:hAnsi="Tahoma" w:cs="Tahoma"/>
          <w:sz w:val="22"/>
          <w:szCs w:val="22"/>
        </w:rPr>
        <w:t>lit.</w:t>
      </w:r>
      <w:proofErr w:type="spellEnd"/>
    </w:p>
    <w:p w:rsidR="003D7F02" w:rsidRPr="005C2CF5" w:rsidRDefault="003D7F02" w:rsidP="00810875">
      <w:pPr>
        <w:pStyle w:val="Prrafodelista"/>
        <w:numPr>
          <w:ilvl w:val="0"/>
          <w:numId w:val="57"/>
        </w:numPr>
        <w:rPr>
          <w:rFonts w:ascii="Tahoma" w:hAnsi="Tahoma" w:cs="Tahoma"/>
          <w:sz w:val="22"/>
          <w:szCs w:val="22"/>
        </w:rPr>
      </w:pPr>
      <w:r w:rsidRPr="005C2CF5">
        <w:rPr>
          <w:rFonts w:ascii="Tahoma" w:hAnsi="Tahoma" w:cs="Tahoma"/>
          <w:sz w:val="22"/>
          <w:szCs w:val="22"/>
        </w:rPr>
        <w:t>Llegar con el cliente a tiempo.</w:t>
      </w:r>
    </w:p>
    <w:p w:rsidR="003D7F02" w:rsidRPr="005C2CF5" w:rsidRDefault="003D7F02" w:rsidP="00810875">
      <w:pPr>
        <w:pStyle w:val="Prrafodelista"/>
        <w:numPr>
          <w:ilvl w:val="0"/>
          <w:numId w:val="57"/>
        </w:numPr>
        <w:rPr>
          <w:rFonts w:ascii="Tahoma" w:hAnsi="Tahoma" w:cs="Tahoma"/>
          <w:sz w:val="22"/>
          <w:szCs w:val="22"/>
        </w:rPr>
      </w:pPr>
      <w:r w:rsidRPr="005C2CF5">
        <w:rPr>
          <w:rFonts w:ascii="Tahoma" w:hAnsi="Tahoma" w:cs="Tahoma"/>
          <w:sz w:val="22"/>
          <w:szCs w:val="22"/>
        </w:rPr>
        <w:t>Coordinarse con el jefe de flotilla correspondiente sobre las actividades a realizar durante el viaje.</w:t>
      </w:r>
    </w:p>
    <w:p w:rsidR="003D7F02" w:rsidRPr="005C2CF5" w:rsidRDefault="003D7F02" w:rsidP="00810875">
      <w:pPr>
        <w:pStyle w:val="Prrafodelista"/>
        <w:numPr>
          <w:ilvl w:val="0"/>
          <w:numId w:val="57"/>
        </w:numPr>
        <w:rPr>
          <w:rFonts w:ascii="Tahoma" w:hAnsi="Tahoma" w:cs="Tahoma"/>
          <w:sz w:val="22"/>
          <w:szCs w:val="22"/>
        </w:rPr>
      </w:pPr>
      <w:r w:rsidRPr="005C2CF5">
        <w:rPr>
          <w:rFonts w:ascii="Tahoma" w:hAnsi="Tahoma" w:cs="Tahoma"/>
          <w:sz w:val="22"/>
          <w:szCs w:val="22"/>
        </w:rPr>
        <w:t>Liquidar cada mes.</w:t>
      </w:r>
    </w:p>
    <w:p w:rsidR="003D7F02" w:rsidRPr="005C2CF5" w:rsidRDefault="003D7F02" w:rsidP="00810875">
      <w:pPr>
        <w:pStyle w:val="Prrafodelista"/>
        <w:numPr>
          <w:ilvl w:val="0"/>
          <w:numId w:val="57"/>
        </w:numPr>
        <w:rPr>
          <w:rFonts w:ascii="Tahoma" w:hAnsi="Tahoma" w:cs="Tahoma"/>
          <w:sz w:val="22"/>
          <w:szCs w:val="22"/>
        </w:rPr>
      </w:pPr>
      <w:r w:rsidRPr="005C2CF5">
        <w:rPr>
          <w:rFonts w:ascii="Tahoma" w:hAnsi="Tahoma" w:cs="Tahoma"/>
          <w:sz w:val="22"/>
          <w:szCs w:val="22"/>
        </w:rPr>
        <w:t>Mantener su saldo de depósitos bajo para evitar números negativos.</w:t>
      </w:r>
    </w:p>
    <w:p w:rsidR="003D7F02" w:rsidRPr="005C2CF5" w:rsidRDefault="003D7F02" w:rsidP="00810875">
      <w:pPr>
        <w:pStyle w:val="Prrafodelista"/>
        <w:numPr>
          <w:ilvl w:val="0"/>
          <w:numId w:val="57"/>
        </w:numPr>
        <w:rPr>
          <w:rFonts w:ascii="Tahoma" w:hAnsi="Tahoma" w:cs="Tahoma"/>
          <w:sz w:val="22"/>
          <w:szCs w:val="22"/>
        </w:rPr>
      </w:pPr>
      <w:r w:rsidRPr="005C2CF5">
        <w:rPr>
          <w:rFonts w:ascii="Tahoma" w:hAnsi="Tahoma" w:cs="Tahoma"/>
          <w:sz w:val="22"/>
          <w:szCs w:val="22"/>
        </w:rPr>
        <w:t>Comunicación con su jefe de flotilla diaria.</w:t>
      </w:r>
    </w:p>
    <w:p w:rsidR="003D7F02" w:rsidRPr="005C2CF5" w:rsidRDefault="003D7F02" w:rsidP="00810875">
      <w:pPr>
        <w:pStyle w:val="Prrafodelista"/>
        <w:numPr>
          <w:ilvl w:val="0"/>
          <w:numId w:val="57"/>
        </w:numPr>
        <w:rPr>
          <w:rFonts w:ascii="Tahoma" w:hAnsi="Tahoma" w:cs="Tahoma"/>
          <w:sz w:val="22"/>
          <w:szCs w:val="22"/>
        </w:rPr>
      </w:pPr>
      <w:r w:rsidRPr="005C2CF5">
        <w:rPr>
          <w:rFonts w:ascii="Tahoma" w:hAnsi="Tahoma" w:cs="Tahoma"/>
          <w:sz w:val="22"/>
          <w:szCs w:val="22"/>
        </w:rPr>
        <w:t>Solicitar a su jefe de flotilla gastos respectivos para la realización de su viaje.</w:t>
      </w:r>
    </w:p>
    <w:p w:rsidR="003D7F02" w:rsidRPr="005C2CF5" w:rsidRDefault="003D7F02" w:rsidP="00810875">
      <w:pPr>
        <w:pStyle w:val="Prrafodelista"/>
        <w:numPr>
          <w:ilvl w:val="0"/>
          <w:numId w:val="57"/>
        </w:numPr>
        <w:rPr>
          <w:rFonts w:ascii="Tahoma" w:hAnsi="Tahoma" w:cs="Tahoma"/>
          <w:sz w:val="22"/>
          <w:szCs w:val="22"/>
        </w:rPr>
      </w:pPr>
      <w:r w:rsidRPr="005C2CF5">
        <w:rPr>
          <w:rFonts w:ascii="Tahoma" w:hAnsi="Tahoma" w:cs="Tahoma"/>
          <w:sz w:val="22"/>
          <w:szCs w:val="22"/>
        </w:rPr>
        <w:t>Manejo adecuado de la documentación del viaje.</w:t>
      </w:r>
    </w:p>
    <w:p w:rsidR="003D7F02" w:rsidRPr="005C2CF5" w:rsidRDefault="003D7F02" w:rsidP="00810875">
      <w:pPr>
        <w:pStyle w:val="Prrafodelista"/>
        <w:numPr>
          <w:ilvl w:val="0"/>
          <w:numId w:val="57"/>
        </w:numPr>
        <w:rPr>
          <w:rFonts w:ascii="Tahoma" w:hAnsi="Tahoma" w:cs="Tahoma"/>
          <w:sz w:val="22"/>
          <w:szCs w:val="22"/>
        </w:rPr>
      </w:pPr>
      <w:r w:rsidRPr="005C2CF5">
        <w:rPr>
          <w:rFonts w:ascii="Tahoma" w:hAnsi="Tahoma" w:cs="Tahoma"/>
          <w:sz w:val="22"/>
          <w:szCs w:val="22"/>
        </w:rPr>
        <w:t>Control de documentos de documentos para el cobro de los viajes al cliente.</w:t>
      </w:r>
    </w:p>
    <w:p w:rsidR="003D7F02" w:rsidRPr="005C2CF5" w:rsidRDefault="003D7F02" w:rsidP="00810875">
      <w:pPr>
        <w:pStyle w:val="Prrafodelista"/>
        <w:numPr>
          <w:ilvl w:val="0"/>
          <w:numId w:val="57"/>
        </w:numPr>
        <w:rPr>
          <w:rFonts w:ascii="Tahoma" w:hAnsi="Tahoma" w:cs="Tahoma"/>
          <w:sz w:val="22"/>
          <w:szCs w:val="22"/>
        </w:rPr>
      </w:pPr>
      <w:r w:rsidRPr="005C2CF5">
        <w:rPr>
          <w:rFonts w:ascii="Tahoma" w:hAnsi="Tahoma" w:cs="Tahoma"/>
          <w:sz w:val="22"/>
          <w:szCs w:val="22"/>
        </w:rPr>
        <w:t>Control de evidencias de documentos.</w:t>
      </w:r>
    </w:p>
    <w:p w:rsidR="003D7F02" w:rsidRPr="005C2CF5" w:rsidRDefault="003D7F02" w:rsidP="00810875">
      <w:pPr>
        <w:pStyle w:val="Prrafodelista"/>
        <w:numPr>
          <w:ilvl w:val="0"/>
          <w:numId w:val="57"/>
        </w:numPr>
        <w:rPr>
          <w:rFonts w:ascii="Tahoma" w:hAnsi="Tahoma" w:cs="Tahoma"/>
          <w:sz w:val="22"/>
          <w:szCs w:val="22"/>
        </w:rPr>
      </w:pPr>
      <w:r w:rsidRPr="005C2CF5">
        <w:rPr>
          <w:rFonts w:ascii="Tahoma" w:hAnsi="Tahoma" w:cs="Tahoma"/>
          <w:sz w:val="22"/>
          <w:szCs w:val="22"/>
        </w:rPr>
        <w:t xml:space="preserve">Recibir capacitación 45 </w:t>
      </w:r>
      <w:r w:rsidR="005C2CF5" w:rsidRPr="005C2CF5">
        <w:rPr>
          <w:rFonts w:ascii="Tahoma" w:hAnsi="Tahoma" w:cs="Tahoma"/>
          <w:sz w:val="22"/>
          <w:szCs w:val="22"/>
        </w:rPr>
        <w:t>horas</w:t>
      </w:r>
      <w:r w:rsidRPr="005C2CF5">
        <w:rPr>
          <w:rFonts w:ascii="Tahoma" w:hAnsi="Tahoma" w:cs="Tahoma"/>
          <w:sz w:val="22"/>
          <w:szCs w:val="22"/>
        </w:rPr>
        <w:t xml:space="preserve"> al año.</w:t>
      </w:r>
    </w:p>
    <w:p w:rsidR="003D7F02" w:rsidRPr="003D7F02" w:rsidRDefault="003D7F02" w:rsidP="005C2CF5">
      <w:pPr>
        <w:rPr>
          <w:rFonts w:ascii="Tahoma" w:hAnsi="Tahoma" w:cs="Tahoma"/>
          <w:sz w:val="22"/>
          <w:szCs w:val="22"/>
        </w:rPr>
      </w:pPr>
    </w:p>
    <w:p w:rsidR="003D7F02" w:rsidRPr="003D7F02" w:rsidRDefault="003D7F02" w:rsidP="003D7F02">
      <w:pPr>
        <w:rPr>
          <w:rFonts w:ascii="Tahoma" w:hAnsi="Tahoma" w:cs="Tahoma"/>
          <w:sz w:val="22"/>
          <w:szCs w:val="22"/>
        </w:rPr>
      </w:pPr>
    </w:p>
    <w:p w:rsidR="003D7F02" w:rsidRPr="003D7F02" w:rsidRDefault="003D7F02" w:rsidP="003D7F02">
      <w:pPr>
        <w:rPr>
          <w:rFonts w:ascii="Tahoma" w:hAnsi="Tahoma" w:cs="Tahoma"/>
          <w:sz w:val="22"/>
          <w:szCs w:val="22"/>
        </w:rPr>
      </w:pPr>
    </w:p>
    <w:p w:rsidR="003D7F02" w:rsidRPr="003D7F02" w:rsidRDefault="003D7F02" w:rsidP="003D7F02">
      <w:pPr>
        <w:rPr>
          <w:rFonts w:ascii="Tahoma" w:hAnsi="Tahoma" w:cs="Tahoma"/>
          <w:sz w:val="22"/>
          <w:szCs w:val="22"/>
        </w:rPr>
      </w:pPr>
    </w:p>
    <w:p w:rsidR="003D7F02" w:rsidRPr="003D7F02" w:rsidRDefault="003D7F02" w:rsidP="003D7F02">
      <w:pPr>
        <w:rPr>
          <w:rFonts w:ascii="Tahoma" w:hAnsi="Tahoma" w:cs="Tahoma"/>
          <w:sz w:val="22"/>
          <w:szCs w:val="22"/>
        </w:rPr>
      </w:pPr>
    </w:p>
    <w:p w:rsidR="003D7F02" w:rsidRPr="003D7F02" w:rsidRDefault="003D7F02" w:rsidP="003D7F02">
      <w:pPr>
        <w:rPr>
          <w:rFonts w:ascii="Tahoma" w:hAnsi="Tahoma" w:cs="Tahoma"/>
          <w:sz w:val="22"/>
          <w:szCs w:val="22"/>
        </w:rPr>
      </w:pPr>
    </w:p>
    <w:p w:rsidR="003D7F02" w:rsidRPr="003D7F02" w:rsidRDefault="003D7F02" w:rsidP="003D7F02">
      <w:pPr>
        <w:rPr>
          <w:rFonts w:ascii="Tahoma" w:hAnsi="Tahoma" w:cs="Tahoma"/>
          <w:sz w:val="22"/>
          <w:szCs w:val="22"/>
        </w:rPr>
      </w:pPr>
    </w:p>
    <w:p w:rsidR="003D7F02" w:rsidRPr="003D7F02" w:rsidRDefault="003D7F02" w:rsidP="003D7F02">
      <w:pPr>
        <w:rPr>
          <w:rFonts w:ascii="Tahoma" w:hAnsi="Tahoma" w:cs="Tahoma"/>
          <w:sz w:val="22"/>
          <w:szCs w:val="22"/>
        </w:rPr>
      </w:pPr>
    </w:p>
    <w:p w:rsidR="003D7F02" w:rsidRPr="003D7F02" w:rsidRDefault="003D7F02" w:rsidP="003D7F02">
      <w:pPr>
        <w:rPr>
          <w:rFonts w:ascii="Tahoma" w:hAnsi="Tahoma" w:cs="Tahoma"/>
          <w:sz w:val="22"/>
          <w:szCs w:val="22"/>
        </w:rPr>
      </w:pPr>
    </w:p>
    <w:p w:rsidR="003D7F02" w:rsidRPr="003D7F02" w:rsidRDefault="003D7F02" w:rsidP="003D7F02">
      <w:pPr>
        <w:rPr>
          <w:rFonts w:ascii="Tahoma" w:hAnsi="Tahoma" w:cs="Tahoma"/>
          <w:sz w:val="22"/>
          <w:szCs w:val="22"/>
        </w:rPr>
      </w:pPr>
    </w:p>
    <w:p w:rsidR="003D7F02" w:rsidRPr="003D7F02" w:rsidRDefault="003D7F02" w:rsidP="003D7F02">
      <w:pPr>
        <w:rPr>
          <w:rFonts w:ascii="Tahoma" w:hAnsi="Tahoma" w:cs="Tahoma"/>
          <w:sz w:val="22"/>
          <w:szCs w:val="22"/>
        </w:rPr>
      </w:pPr>
    </w:p>
    <w:p w:rsidR="003D7F02" w:rsidRPr="003D7F02" w:rsidRDefault="003D7F02" w:rsidP="003D7F02">
      <w:pPr>
        <w:rPr>
          <w:rFonts w:ascii="Tahoma" w:hAnsi="Tahoma" w:cs="Tahoma"/>
          <w:sz w:val="22"/>
          <w:szCs w:val="22"/>
        </w:rPr>
      </w:pPr>
    </w:p>
    <w:p w:rsidR="003D7F02" w:rsidRPr="003D7F02" w:rsidRDefault="003D7F02" w:rsidP="003D7F02">
      <w:pPr>
        <w:rPr>
          <w:rFonts w:ascii="Tahoma" w:hAnsi="Tahoma" w:cs="Tahoma"/>
          <w:sz w:val="22"/>
          <w:szCs w:val="22"/>
        </w:rPr>
      </w:pPr>
    </w:p>
    <w:p w:rsidR="003D7F02" w:rsidRPr="003D7F02" w:rsidRDefault="003D7F02" w:rsidP="003D7F02">
      <w:pPr>
        <w:rPr>
          <w:rFonts w:ascii="Tahoma" w:hAnsi="Tahoma" w:cs="Tahoma"/>
          <w:sz w:val="22"/>
          <w:szCs w:val="22"/>
        </w:rPr>
      </w:pPr>
    </w:p>
    <w:p w:rsidR="003D7F02" w:rsidRPr="003D7F02" w:rsidRDefault="003D7F02" w:rsidP="003D7F02">
      <w:pPr>
        <w:rPr>
          <w:rFonts w:ascii="Tahoma" w:hAnsi="Tahoma" w:cs="Tahoma"/>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689"/>
        <w:gridCol w:w="2835"/>
        <w:gridCol w:w="3120"/>
      </w:tblGrid>
      <w:tr w:rsidR="005C2CF5" w:rsidRPr="000956FD" w:rsidTr="007975B0">
        <w:tc>
          <w:tcPr>
            <w:tcW w:w="2689" w:type="dxa"/>
          </w:tcPr>
          <w:p w:rsidR="005C2CF5" w:rsidRPr="000956FD" w:rsidRDefault="005C2CF5" w:rsidP="007975B0">
            <w:pPr>
              <w:jc w:val="center"/>
              <w:rPr>
                <w:rFonts w:ascii="Tahoma" w:hAnsi="Tahoma" w:cs="Tahoma"/>
                <w:sz w:val="22"/>
                <w:szCs w:val="22"/>
              </w:rPr>
            </w:pPr>
            <w:r w:rsidRPr="000956FD">
              <w:rPr>
                <w:rFonts w:ascii="Tahoma" w:hAnsi="Tahoma" w:cs="Tahoma"/>
                <w:caps/>
                <w:sz w:val="22"/>
                <w:szCs w:val="22"/>
              </w:rPr>
              <w:t>fecha</w:t>
            </w:r>
          </w:p>
        </w:tc>
        <w:tc>
          <w:tcPr>
            <w:tcW w:w="2835" w:type="dxa"/>
          </w:tcPr>
          <w:p w:rsidR="005C2CF5" w:rsidRPr="000956FD" w:rsidRDefault="005C2CF5" w:rsidP="007975B0">
            <w:pPr>
              <w:jc w:val="center"/>
              <w:rPr>
                <w:rFonts w:ascii="Tahoma" w:hAnsi="Tahoma" w:cs="Tahoma"/>
                <w:sz w:val="22"/>
                <w:szCs w:val="22"/>
              </w:rPr>
            </w:pPr>
            <w:r w:rsidRPr="000956FD">
              <w:rPr>
                <w:rFonts w:ascii="Tahoma" w:hAnsi="Tahoma" w:cs="Tahoma"/>
                <w:caps/>
                <w:sz w:val="22"/>
                <w:szCs w:val="22"/>
              </w:rPr>
              <w:t>ELABORO</w:t>
            </w:r>
          </w:p>
        </w:tc>
        <w:tc>
          <w:tcPr>
            <w:tcW w:w="3120" w:type="dxa"/>
          </w:tcPr>
          <w:p w:rsidR="005C2CF5" w:rsidRPr="000956FD" w:rsidRDefault="005C2CF5" w:rsidP="007975B0">
            <w:pPr>
              <w:jc w:val="center"/>
              <w:rPr>
                <w:rFonts w:ascii="Tahoma" w:hAnsi="Tahoma" w:cs="Tahoma"/>
                <w:sz w:val="22"/>
                <w:szCs w:val="22"/>
              </w:rPr>
            </w:pPr>
            <w:r w:rsidRPr="000956FD">
              <w:rPr>
                <w:rFonts w:ascii="Tahoma" w:hAnsi="Tahoma" w:cs="Tahoma"/>
                <w:caps/>
                <w:sz w:val="22"/>
                <w:szCs w:val="22"/>
              </w:rPr>
              <w:t>AUTORIZO</w:t>
            </w:r>
          </w:p>
        </w:tc>
      </w:tr>
      <w:tr w:rsidR="005C2CF5" w:rsidRPr="000956FD" w:rsidTr="007975B0">
        <w:tc>
          <w:tcPr>
            <w:tcW w:w="2689" w:type="dxa"/>
          </w:tcPr>
          <w:p w:rsidR="005C2CF5" w:rsidRPr="000956FD" w:rsidRDefault="005C2CF5" w:rsidP="007975B0">
            <w:pPr>
              <w:jc w:val="center"/>
              <w:rPr>
                <w:rFonts w:ascii="Tahoma" w:hAnsi="Tahoma" w:cs="Tahoma"/>
                <w:sz w:val="22"/>
                <w:szCs w:val="22"/>
              </w:rPr>
            </w:pPr>
            <w:r w:rsidRPr="000956FD">
              <w:rPr>
                <w:rFonts w:ascii="Tahoma" w:hAnsi="Tahoma" w:cs="Tahoma"/>
                <w:sz w:val="22"/>
                <w:szCs w:val="22"/>
              </w:rPr>
              <w:t>ENERO DEL 2015</w:t>
            </w:r>
          </w:p>
        </w:tc>
        <w:tc>
          <w:tcPr>
            <w:tcW w:w="2835" w:type="dxa"/>
          </w:tcPr>
          <w:p w:rsidR="005C2CF5" w:rsidRPr="000956FD" w:rsidRDefault="005C2CF5" w:rsidP="007975B0">
            <w:pPr>
              <w:jc w:val="both"/>
              <w:rPr>
                <w:rFonts w:ascii="Tahoma" w:hAnsi="Tahoma" w:cs="Tahoma"/>
                <w:sz w:val="22"/>
                <w:szCs w:val="22"/>
              </w:rPr>
            </w:pPr>
          </w:p>
        </w:tc>
        <w:tc>
          <w:tcPr>
            <w:tcW w:w="3120" w:type="dxa"/>
          </w:tcPr>
          <w:p w:rsidR="005C2CF5" w:rsidRPr="000956FD" w:rsidRDefault="005C2CF5" w:rsidP="007975B0">
            <w:pPr>
              <w:jc w:val="both"/>
              <w:rPr>
                <w:rFonts w:ascii="Tahoma" w:hAnsi="Tahoma" w:cs="Tahoma"/>
                <w:sz w:val="22"/>
                <w:szCs w:val="22"/>
              </w:rPr>
            </w:pPr>
          </w:p>
        </w:tc>
      </w:tr>
      <w:tr w:rsidR="005C2CF5" w:rsidRPr="000956FD" w:rsidTr="007975B0">
        <w:tc>
          <w:tcPr>
            <w:tcW w:w="2689" w:type="dxa"/>
          </w:tcPr>
          <w:p w:rsidR="005C2CF5" w:rsidRPr="000956FD" w:rsidRDefault="005C2CF5" w:rsidP="007975B0">
            <w:pPr>
              <w:jc w:val="both"/>
              <w:rPr>
                <w:rFonts w:ascii="Tahoma" w:hAnsi="Tahoma" w:cs="Tahoma"/>
                <w:sz w:val="22"/>
                <w:szCs w:val="22"/>
              </w:rPr>
            </w:pPr>
          </w:p>
        </w:tc>
        <w:tc>
          <w:tcPr>
            <w:tcW w:w="2835" w:type="dxa"/>
          </w:tcPr>
          <w:p w:rsidR="005C2CF5" w:rsidRPr="000956FD" w:rsidRDefault="005C2CF5" w:rsidP="007975B0">
            <w:pPr>
              <w:jc w:val="center"/>
              <w:rPr>
                <w:rFonts w:ascii="Tahoma" w:hAnsi="Tahoma" w:cs="Tahoma"/>
                <w:sz w:val="22"/>
                <w:szCs w:val="22"/>
              </w:rPr>
            </w:pPr>
            <w:r w:rsidRPr="000956FD">
              <w:rPr>
                <w:rFonts w:ascii="Tahoma" w:hAnsi="Tahoma" w:cs="Tahoma"/>
                <w:sz w:val="22"/>
                <w:szCs w:val="22"/>
              </w:rPr>
              <w:t>COORD. DE REC Y SELEC.</w:t>
            </w:r>
          </w:p>
        </w:tc>
        <w:tc>
          <w:tcPr>
            <w:tcW w:w="3120" w:type="dxa"/>
          </w:tcPr>
          <w:p w:rsidR="005C2CF5" w:rsidRPr="000956FD" w:rsidRDefault="005C2CF5" w:rsidP="007975B0">
            <w:pPr>
              <w:jc w:val="both"/>
              <w:rPr>
                <w:rFonts w:ascii="Tahoma" w:hAnsi="Tahoma" w:cs="Tahoma"/>
                <w:sz w:val="22"/>
                <w:szCs w:val="22"/>
              </w:rPr>
            </w:pPr>
            <w:r>
              <w:rPr>
                <w:rFonts w:ascii="Tahoma" w:hAnsi="Tahoma" w:cs="Tahoma"/>
                <w:sz w:val="22"/>
                <w:szCs w:val="22"/>
              </w:rPr>
              <w:t>DIRECTOR DE TRANSPORTES</w:t>
            </w:r>
          </w:p>
        </w:tc>
      </w:tr>
    </w:tbl>
    <w:p w:rsidR="003D7F02" w:rsidRPr="003D7F02" w:rsidRDefault="003D7F02" w:rsidP="003D7F02">
      <w:pPr>
        <w:rPr>
          <w:rFonts w:ascii="Tahoma" w:hAnsi="Tahoma" w:cs="Tahoma"/>
          <w:sz w:val="22"/>
          <w:szCs w:val="22"/>
        </w:rPr>
      </w:pPr>
    </w:p>
    <w:p w:rsidR="00140ECC" w:rsidRPr="00E87755" w:rsidRDefault="00140ECC" w:rsidP="00D02AC6">
      <w:pPr>
        <w:pStyle w:val="Ttulo1"/>
        <w:rPr>
          <w:lang w:val="es-MX"/>
        </w:rPr>
      </w:pPr>
      <w:bookmarkStart w:id="29" w:name="_Puesto:_Intendencia"/>
      <w:bookmarkEnd w:id="29"/>
      <w:r w:rsidRPr="00E87755">
        <w:rPr>
          <w:b/>
          <w:bCs/>
        </w:rPr>
        <w:t>Puesto</w:t>
      </w:r>
      <w:r w:rsidRPr="00E87755">
        <w:rPr>
          <w:b/>
          <w:bCs/>
          <w:lang w:val="es-MX"/>
        </w:rPr>
        <w:t xml:space="preserve">: </w:t>
      </w:r>
      <w:r w:rsidRPr="00E87755">
        <w:rPr>
          <w:lang w:val="es-MX"/>
        </w:rPr>
        <w:t xml:space="preserve">Intendencia </w:t>
      </w:r>
    </w:p>
    <w:p w:rsidR="00140ECC" w:rsidRPr="00E87755" w:rsidRDefault="00140ECC" w:rsidP="00140ECC">
      <w:pPr>
        <w:pStyle w:val="Ttulo2"/>
        <w:jc w:val="both"/>
        <w:rPr>
          <w:rFonts w:ascii="Tahoma" w:hAnsi="Tahoma" w:cs="Tahoma"/>
          <w:sz w:val="22"/>
          <w:szCs w:val="22"/>
        </w:rPr>
      </w:pPr>
    </w:p>
    <w:p w:rsidR="00140ECC" w:rsidRPr="00E87755" w:rsidRDefault="00140ECC" w:rsidP="00140ECC">
      <w:pPr>
        <w:jc w:val="both"/>
        <w:rPr>
          <w:rFonts w:ascii="Tahoma" w:hAnsi="Tahoma" w:cs="Tahoma"/>
          <w:b/>
          <w:bCs/>
          <w:sz w:val="22"/>
          <w:szCs w:val="22"/>
          <w:lang w:val="es-MX"/>
        </w:rPr>
      </w:pPr>
      <w:r w:rsidRPr="00E87755">
        <w:rPr>
          <w:rFonts w:ascii="Tahoma" w:hAnsi="Tahoma" w:cs="Tahoma"/>
          <w:b/>
          <w:bCs/>
          <w:sz w:val="22"/>
          <w:szCs w:val="22"/>
          <w:lang w:val="es-MX"/>
        </w:rPr>
        <w:t>Perfil del puesto:</w:t>
      </w:r>
    </w:p>
    <w:p w:rsidR="00140ECC" w:rsidRPr="00E87755" w:rsidRDefault="00140ECC" w:rsidP="00140ECC">
      <w:pPr>
        <w:jc w:val="both"/>
        <w:rPr>
          <w:rFonts w:ascii="Tahoma" w:hAnsi="Tahoma" w:cs="Tahoma"/>
          <w:sz w:val="22"/>
          <w:szCs w:val="22"/>
        </w:rPr>
      </w:pPr>
      <w:r w:rsidRPr="00E87755">
        <w:rPr>
          <w:rFonts w:ascii="Tahoma" w:hAnsi="Tahoma" w:cs="Tahoma"/>
          <w:sz w:val="22"/>
          <w:szCs w:val="22"/>
          <w:lang w:val="es-MX"/>
        </w:rPr>
        <w:t xml:space="preserve">Es una posición de apoyo en </w:t>
      </w:r>
      <w:r w:rsidRPr="00E87755">
        <w:rPr>
          <w:rFonts w:ascii="Tahoma" w:hAnsi="Tahoma" w:cs="Tahoma"/>
          <w:sz w:val="22"/>
          <w:szCs w:val="22"/>
        </w:rPr>
        <w:t>el mantenimiento, orden y limpieza de las oficinas</w:t>
      </w:r>
    </w:p>
    <w:p w:rsidR="00140ECC" w:rsidRPr="00E87755" w:rsidRDefault="00140ECC" w:rsidP="00140ECC">
      <w:pPr>
        <w:rPr>
          <w:rFonts w:ascii="Tahoma" w:hAnsi="Tahoma" w:cs="Tahoma"/>
          <w:sz w:val="22"/>
          <w:szCs w:val="22"/>
        </w:rPr>
      </w:pPr>
    </w:p>
    <w:p w:rsidR="00140ECC" w:rsidRPr="00E87755" w:rsidRDefault="00140ECC" w:rsidP="00140ECC">
      <w:pPr>
        <w:pStyle w:val="Ttulo1"/>
        <w:jc w:val="left"/>
        <w:rPr>
          <w:rFonts w:ascii="Tahoma" w:hAnsi="Tahoma" w:cs="Tahoma"/>
          <w:b/>
          <w:bCs/>
          <w:sz w:val="22"/>
          <w:szCs w:val="22"/>
        </w:rPr>
      </w:pPr>
      <w:r w:rsidRPr="00E87755">
        <w:rPr>
          <w:rFonts w:ascii="Tahoma" w:hAnsi="Tahoma" w:cs="Tahoma"/>
          <w:b/>
          <w:bCs/>
          <w:sz w:val="22"/>
          <w:szCs w:val="22"/>
        </w:rPr>
        <w:t xml:space="preserve">Objetivo: </w:t>
      </w:r>
    </w:p>
    <w:p w:rsidR="00140ECC" w:rsidRPr="00E87755" w:rsidRDefault="00140ECC" w:rsidP="00140ECC">
      <w:pPr>
        <w:pStyle w:val="Ttulo1"/>
        <w:jc w:val="both"/>
        <w:rPr>
          <w:rFonts w:ascii="Tahoma" w:hAnsi="Tahoma" w:cs="Tahoma"/>
          <w:sz w:val="22"/>
          <w:szCs w:val="22"/>
        </w:rPr>
      </w:pPr>
      <w:r w:rsidRPr="00E87755">
        <w:rPr>
          <w:rFonts w:ascii="Tahoma" w:hAnsi="Tahoma" w:cs="Tahoma"/>
          <w:sz w:val="22"/>
          <w:szCs w:val="22"/>
        </w:rPr>
        <w:t>Ejecutar las actividades de aseo y mantenimiento en las distintas áreas de las oficinas</w:t>
      </w:r>
    </w:p>
    <w:p w:rsidR="00140ECC" w:rsidRPr="00E87755" w:rsidRDefault="00140ECC" w:rsidP="00140ECC">
      <w:pPr>
        <w:rPr>
          <w:rFonts w:ascii="Tahoma" w:hAnsi="Tahoma" w:cs="Tahoma"/>
          <w:sz w:val="22"/>
          <w:szCs w:val="22"/>
          <w:lang w:val="es-MX"/>
        </w:rPr>
      </w:pPr>
    </w:p>
    <w:p w:rsidR="00140ECC" w:rsidRPr="00E87755" w:rsidRDefault="00140ECC" w:rsidP="00140ECC">
      <w:pPr>
        <w:rPr>
          <w:rFonts w:ascii="Tahoma" w:hAnsi="Tahoma" w:cs="Tahoma"/>
          <w:b/>
          <w:sz w:val="22"/>
          <w:szCs w:val="22"/>
        </w:rPr>
      </w:pPr>
      <w:r w:rsidRPr="00E87755">
        <w:rPr>
          <w:rFonts w:ascii="Tahoma" w:hAnsi="Tahoma" w:cs="Tahoma"/>
          <w:b/>
          <w:sz w:val="22"/>
          <w:szCs w:val="22"/>
        </w:rPr>
        <w:t>Situación Organizacional:</w:t>
      </w:r>
    </w:p>
    <w:p w:rsidR="00140ECC" w:rsidRPr="00E87755" w:rsidRDefault="00140ECC" w:rsidP="00140ECC">
      <w:pPr>
        <w:rPr>
          <w:rFonts w:ascii="Tahoma" w:hAnsi="Tahoma" w:cs="Tahoma"/>
          <w:sz w:val="22"/>
          <w:szCs w:val="22"/>
        </w:rPr>
      </w:pPr>
    </w:p>
    <w:p w:rsidR="00140ECC" w:rsidRPr="00E87755" w:rsidRDefault="00140ECC" w:rsidP="00140ECC">
      <w:pPr>
        <w:rPr>
          <w:rFonts w:ascii="Tahoma" w:hAnsi="Tahoma" w:cs="Tahoma"/>
          <w:sz w:val="22"/>
          <w:szCs w:val="22"/>
        </w:rPr>
      </w:pPr>
      <w:r w:rsidRPr="00E87755">
        <w:rPr>
          <w:rFonts w:ascii="Tahoma" w:hAnsi="Tahoma" w:cs="Tahoma"/>
          <w:sz w:val="22"/>
          <w:szCs w:val="22"/>
        </w:rPr>
        <w:t>Puestos que le reportan:</w:t>
      </w:r>
      <w:r w:rsidRPr="00E87755">
        <w:rPr>
          <w:rFonts w:ascii="Tahoma" w:hAnsi="Tahoma" w:cs="Tahoma"/>
          <w:sz w:val="22"/>
          <w:szCs w:val="22"/>
        </w:rPr>
        <w:tab/>
      </w:r>
      <w:r>
        <w:rPr>
          <w:rFonts w:ascii="Tahoma" w:hAnsi="Tahoma" w:cs="Tahoma"/>
          <w:sz w:val="22"/>
          <w:szCs w:val="22"/>
        </w:rPr>
        <w:tab/>
      </w:r>
      <w:r>
        <w:rPr>
          <w:rFonts w:ascii="Tahoma" w:hAnsi="Tahoma" w:cs="Tahoma"/>
          <w:sz w:val="22"/>
          <w:szCs w:val="22"/>
        </w:rPr>
        <w:tab/>
        <w:t>Ninguno</w:t>
      </w:r>
    </w:p>
    <w:p w:rsidR="00140ECC" w:rsidRPr="00E87755" w:rsidRDefault="00140ECC" w:rsidP="00140ECC">
      <w:pPr>
        <w:ind w:left="2832" w:hanging="2832"/>
        <w:rPr>
          <w:rFonts w:ascii="Tahoma" w:hAnsi="Tahoma" w:cs="Tahoma"/>
          <w:sz w:val="22"/>
          <w:szCs w:val="22"/>
        </w:rPr>
      </w:pPr>
    </w:p>
    <w:p w:rsidR="00140ECC" w:rsidRPr="00140ECC" w:rsidRDefault="00140ECC" w:rsidP="00140ECC">
      <w:pPr>
        <w:pStyle w:val="Textoindependiente2"/>
        <w:jc w:val="left"/>
        <w:rPr>
          <w:rFonts w:ascii="Tahoma" w:hAnsi="Tahoma" w:cs="Tahoma"/>
          <w:b w:val="0"/>
          <w:sz w:val="22"/>
          <w:szCs w:val="22"/>
        </w:rPr>
      </w:pPr>
      <w:r w:rsidRPr="00140ECC">
        <w:rPr>
          <w:rFonts w:ascii="Tahoma" w:hAnsi="Tahoma" w:cs="Tahoma"/>
          <w:b w:val="0"/>
          <w:sz w:val="22"/>
          <w:szCs w:val="22"/>
        </w:rPr>
        <w:t>Puestos a quien reporta:</w:t>
      </w:r>
      <w:r w:rsidRPr="00140ECC">
        <w:rPr>
          <w:rFonts w:ascii="Tahoma" w:hAnsi="Tahoma" w:cs="Tahoma"/>
          <w:b w:val="0"/>
          <w:sz w:val="22"/>
          <w:szCs w:val="22"/>
        </w:rPr>
        <w:tab/>
      </w:r>
      <w:r w:rsidRPr="00140ECC">
        <w:rPr>
          <w:rFonts w:ascii="Tahoma" w:hAnsi="Tahoma" w:cs="Tahoma"/>
          <w:b w:val="0"/>
          <w:sz w:val="22"/>
          <w:szCs w:val="22"/>
        </w:rPr>
        <w:tab/>
      </w:r>
      <w:r w:rsidRPr="00140ECC">
        <w:rPr>
          <w:rFonts w:ascii="Tahoma" w:hAnsi="Tahoma" w:cs="Tahoma"/>
          <w:b w:val="0"/>
          <w:sz w:val="22"/>
          <w:szCs w:val="22"/>
        </w:rPr>
        <w:tab/>
      </w:r>
      <w:r>
        <w:rPr>
          <w:rFonts w:ascii="Tahoma" w:hAnsi="Tahoma" w:cs="Tahoma"/>
          <w:b w:val="0"/>
          <w:sz w:val="22"/>
          <w:szCs w:val="22"/>
        </w:rPr>
        <w:t xml:space="preserve">Gerente de oficina dedicado </w:t>
      </w:r>
    </w:p>
    <w:p w:rsidR="00140ECC" w:rsidRPr="00E87755" w:rsidRDefault="00140ECC" w:rsidP="00140ECC">
      <w:pPr>
        <w:pStyle w:val="Ttulo2"/>
        <w:jc w:val="both"/>
        <w:rPr>
          <w:rFonts w:ascii="Tahoma" w:hAnsi="Tahoma" w:cs="Tahoma"/>
          <w:sz w:val="22"/>
          <w:szCs w:val="22"/>
          <w:lang w:val="es-ES"/>
        </w:rPr>
      </w:pPr>
    </w:p>
    <w:p w:rsidR="00140ECC" w:rsidRPr="00E87755" w:rsidRDefault="00140ECC" w:rsidP="00140ECC">
      <w:pPr>
        <w:jc w:val="both"/>
        <w:rPr>
          <w:rFonts w:ascii="Tahoma" w:hAnsi="Tahoma" w:cs="Tahoma"/>
          <w:sz w:val="22"/>
          <w:szCs w:val="22"/>
          <w:lang w:val="es-MX"/>
        </w:rPr>
      </w:pPr>
      <w:r w:rsidRPr="00E87755">
        <w:rPr>
          <w:rFonts w:ascii="Tahoma" w:hAnsi="Tahoma" w:cs="Tahoma"/>
          <w:b/>
          <w:sz w:val="22"/>
          <w:szCs w:val="22"/>
        </w:rPr>
        <w:t>Principales Relaciones:</w:t>
      </w:r>
      <w:r w:rsidRPr="00E87755">
        <w:rPr>
          <w:rFonts w:ascii="Tahoma" w:hAnsi="Tahoma" w:cs="Tahoma"/>
          <w:sz w:val="22"/>
          <w:szCs w:val="22"/>
        </w:rPr>
        <w:t xml:space="preserve"> </w:t>
      </w:r>
    </w:p>
    <w:p w:rsidR="00140ECC" w:rsidRDefault="00140ECC" w:rsidP="00140ECC">
      <w:pPr>
        <w:pStyle w:val="Sangradetextonormal"/>
        <w:spacing w:line="240" w:lineRule="auto"/>
        <w:ind w:firstLine="0"/>
        <w:rPr>
          <w:rFonts w:ascii="Tahoma" w:hAnsi="Tahoma" w:cs="Tahoma"/>
          <w:bCs/>
          <w:sz w:val="22"/>
          <w:szCs w:val="22"/>
        </w:rPr>
      </w:pPr>
    </w:p>
    <w:p w:rsidR="00140ECC" w:rsidRDefault="00140ECC" w:rsidP="00140ECC">
      <w:pPr>
        <w:pStyle w:val="Sangradetextonormal"/>
        <w:spacing w:line="240" w:lineRule="auto"/>
        <w:ind w:firstLine="0"/>
        <w:rPr>
          <w:rFonts w:ascii="Tahoma" w:hAnsi="Tahoma" w:cs="Tahoma"/>
          <w:sz w:val="22"/>
          <w:szCs w:val="22"/>
        </w:rPr>
      </w:pPr>
      <w:r w:rsidRPr="00E87755">
        <w:rPr>
          <w:rFonts w:ascii="Tahoma" w:hAnsi="Tahoma" w:cs="Tahoma"/>
          <w:bCs/>
          <w:sz w:val="22"/>
          <w:szCs w:val="22"/>
        </w:rPr>
        <w:t>Internas:</w:t>
      </w:r>
      <w:r w:rsidRPr="00E87755">
        <w:rPr>
          <w:rFonts w:ascii="Tahoma" w:hAnsi="Tahoma" w:cs="Tahoma"/>
          <w:sz w:val="22"/>
          <w:szCs w:val="22"/>
        </w:rPr>
        <w:t xml:space="preserve"> </w:t>
      </w:r>
      <w:r w:rsidRPr="00E87755">
        <w:rPr>
          <w:rFonts w:ascii="Tahoma" w:hAnsi="Tahoma" w:cs="Tahoma"/>
          <w:sz w:val="22"/>
          <w:szCs w:val="22"/>
        </w:rPr>
        <w:tab/>
      </w:r>
      <w:r w:rsidRPr="00E87755">
        <w:rPr>
          <w:rFonts w:ascii="Tahoma" w:hAnsi="Tahoma" w:cs="Tahoma"/>
          <w:sz w:val="22"/>
          <w:szCs w:val="22"/>
        </w:rPr>
        <w:tab/>
      </w:r>
      <w:r w:rsidRPr="00E87755">
        <w:rPr>
          <w:rFonts w:ascii="Tahoma" w:hAnsi="Tahoma" w:cs="Tahoma"/>
          <w:sz w:val="22"/>
          <w:szCs w:val="22"/>
        </w:rPr>
        <w:tab/>
      </w:r>
      <w:r w:rsidRPr="00E87755">
        <w:rPr>
          <w:rFonts w:ascii="Tahoma" w:hAnsi="Tahoma" w:cs="Tahoma"/>
          <w:sz w:val="22"/>
          <w:szCs w:val="22"/>
        </w:rPr>
        <w:tab/>
      </w:r>
      <w:r w:rsidRPr="00E87755">
        <w:rPr>
          <w:rFonts w:ascii="Tahoma" w:hAnsi="Tahoma" w:cs="Tahoma"/>
          <w:sz w:val="22"/>
          <w:szCs w:val="22"/>
        </w:rPr>
        <w:tab/>
      </w:r>
      <w:r>
        <w:rPr>
          <w:rFonts w:ascii="Tahoma" w:hAnsi="Tahoma" w:cs="Tahoma"/>
          <w:sz w:val="22"/>
          <w:szCs w:val="22"/>
        </w:rPr>
        <w:t xml:space="preserve">Supervisión y Operativo  </w:t>
      </w:r>
    </w:p>
    <w:p w:rsidR="00140ECC" w:rsidRPr="00E87755" w:rsidRDefault="00140ECC" w:rsidP="00140ECC">
      <w:pPr>
        <w:pStyle w:val="Sangradetextonormal"/>
        <w:ind w:firstLine="0"/>
        <w:rPr>
          <w:rFonts w:ascii="Tahoma" w:hAnsi="Tahoma" w:cs="Tahoma"/>
          <w:sz w:val="22"/>
          <w:szCs w:val="22"/>
        </w:rPr>
      </w:pPr>
      <w:r w:rsidRPr="00E87755">
        <w:rPr>
          <w:rFonts w:ascii="Tahoma" w:hAnsi="Tahoma" w:cs="Tahoma"/>
          <w:bCs/>
          <w:sz w:val="22"/>
          <w:szCs w:val="22"/>
        </w:rPr>
        <w:t>Externas:</w:t>
      </w:r>
      <w:r w:rsidRPr="00E87755">
        <w:rPr>
          <w:rFonts w:ascii="Tahoma" w:hAnsi="Tahoma" w:cs="Tahoma"/>
          <w:sz w:val="22"/>
          <w:szCs w:val="22"/>
        </w:rPr>
        <w:tab/>
      </w:r>
      <w:r w:rsidRPr="00E87755">
        <w:rPr>
          <w:rFonts w:ascii="Tahoma" w:hAnsi="Tahoma" w:cs="Tahoma"/>
          <w:sz w:val="22"/>
          <w:szCs w:val="22"/>
        </w:rPr>
        <w:tab/>
      </w:r>
      <w:r w:rsidRPr="00E87755">
        <w:rPr>
          <w:rFonts w:ascii="Tahoma" w:hAnsi="Tahoma" w:cs="Tahoma"/>
          <w:sz w:val="22"/>
          <w:szCs w:val="22"/>
        </w:rPr>
        <w:tab/>
      </w:r>
      <w:r w:rsidRPr="00E87755">
        <w:rPr>
          <w:rFonts w:ascii="Tahoma" w:hAnsi="Tahoma" w:cs="Tahoma"/>
          <w:sz w:val="22"/>
          <w:szCs w:val="22"/>
        </w:rPr>
        <w:tab/>
      </w:r>
      <w:r w:rsidRPr="00E87755">
        <w:rPr>
          <w:rFonts w:ascii="Tahoma" w:hAnsi="Tahoma" w:cs="Tahoma"/>
          <w:sz w:val="22"/>
          <w:szCs w:val="22"/>
        </w:rPr>
        <w:tab/>
        <w:t>Clientes</w:t>
      </w:r>
    </w:p>
    <w:p w:rsidR="00140ECC" w:rsidRPr="00E87755" w:rsidRDefault="00140ECC" w:rsidP="00140ECC">
      <w:pPr>
        <w:rPr>
          <w:rFonts w:ascii="Tahoma" w:hAnsi="Tahoma" w:cs="Tahoma"/>
          <w:b/>
          <w:sz w:val="22"/>
          <w:szCs w:val="22"/>
        </w:rPr>
      </w:pPr>
    </w:p>
    <w:p w:rsidR="00140ECC" w:rsidRDefault="00140ECC" w:rsidP="00140ECC">
      <w:pPr>
        <w:pStyle w:val="Sangradetextonormal"/>
        <w:spacing w:line="240" w:lineRule="auto"/>
        <w:ind w:firstLine="0"/>
        <w:rPr>
          <w:rFonts w:ascii="Tahoma" w:hAnsi="Tahoma" w:cs="Tahoma"/>
          <w:b/>
          <w:bCs/>
          <w:sz w:val="22"/>
          <w:szCs w:val="22"/>
        </w:rPr>
      </w:pPr>
      <w:r w:rsidRPr="00E87755">
        <w:rPr>
          <w:rFonts w:ascii="Tahoma" w:hAnsi="Tahoma" w:cs="Tahoma"/>
          <w:b/>
          <w:bCs/>
          <w:sz w:val="22"/>
          <w:szCs w:val="22"/>
        </w:rPr>
        <w:t>Requisitos del Puesto:</w:t>
      </w:r>
    </w:p>
    <w:p w:rsidR="00140ECC" w:rsidRPr="00140ECC" w:rsidRDefault="00140ECC" w:rsidP="00140ECC">
      <w:pPr>
        <w:pStyle w:val="Sangradetextonormal"/>
        <w:spacing w:line="240" w:lineRule="auto"/>
        <w:ind w:firstLine="0"/>
        <w:rPr>
          <w:rFonts w:ascii="Tahoma" w:hAnsi="Tahoma" w:cs="Tahoma"/>
          <w:b/>
          <w:bCs/>
          <w:sz w:val="22"/>
          <w:szCs w:val="22"/>
        </w:rPr>
      </w:pPr>
      <w:r w:rsidRPr="00E87755">
        <w:rPr>
          <w:rFonts w:ascii="Tahoma" w:hAnsi="Tahoma" w:cs="Tahoma"/>
          <w:sz w:val="22"/>
          <w:szCs w:val="22"/>
        </w:rPr>
        <w:t>Experiencia:</w:t>
      </w:r>
      <w:r w:rsidRPr="00E87755">
        <w:rPr>
          <w:rFonts w:ascii="Tahoma" w:hAnsi="Tahoma" w:cs="Tahoma"/>
          <w:sz w:val="22"/>
          <w:szCs w:val="22"/>
        </w:rPr>
        <w:tab/>
      </w:r>
      <w:r w:rsidRPr="00E87755">
        <w:rPr>
          <w:rFonts w:ascii="Tahoma" w:hAnsi="Tahoma" w:cs="Tahoma"/>
          <w:sz w:val="22"/>
          <w:szCs w:val="22"/>
        </w:rPr>
        <w:tab/>
      </w:r>
      <w:r w:rsidRPr="00E87755">
        <w:rPr>
          <w:rFonts w:ascii="Tahoma" w:hAnsi="Tahoma" w:cs="Tahoma"/>
          <w:sz w:val="22"/>
          <w:szCs w:val="22"/>
        </w:rPr>
        <w:tab/>
      </w:r>
      <w:r w:rsidRPr="00E87755">
        <w:rPr>
          <w:rFonts w:ascii="Tahoma" w:hAnsi="Tahoma" w:cs="Tahoma"/>
          <w:sz w:val="22"/>
          <w:szCs w:val="22"/>
        </w:rPr>
        <w:tab/>
      </w:r>
      <w:r>
        <w:rPr>
          <w:rFonts w:ascii="Tahoma" w:hAnsi="Tahoma" w:cs="Tahoma"/>
          <w:sz w:val="22"/>
          <w:szCs w:val="22"/>
        </w:rPr>
        <w:tab/>
      </w:r>
      <w:r w:rsidRPr="00E87755">
        <w:rPr>
          <w:rFonts w:ascii="Tahoma" w:hAnsi="Tahoma" w:cs="Tahoma"/>
          <w:sz w:val="22"/>
          <w:szCs w:val="22"/>
        </w:rPr>
        <w:t xml:space="preserve">6 meses a 1 año </w:t>
      </w:r>
      <w:r w:rsidRPr="00E87755">
        <w:rPr>
          <w:rFonts w:ascii="Tahoma" w:hAnsi="Tahoma" w:cs="Tahoma"/>
          <w:bCs/>
          <w:sz w:val="22"/>
          <w:szCs w:val="22"/>
        </w:rPr>
        <w:t xml:space="preserve">en limpieza </w:t>
      </w:r>
    </w:p>
    <w:p w:rsidR="00140ECC" w:rsidRPr="00E87755" w:rsidRDefault="00140ECC" w:rsidP="00140ECC">
      <w:pPr>
        <w:ind w:left="2124" w:hanging="2124"/>
        <w:jc w:val="both"/>
        <w:rPr>
          <w:rFonts w:ascii="Tahoma" w:hAnsi="Tahoma" w:cs="Tahoma"/>
          <w:sz w:val="22"/>
          <w:szCs w:val="22"/>
          <w:lang w:val="es-MX"/>
        </w:rPr>
      </w:pPr>
      <w:r w:rsidRPr="00E87755">
        <w:rPr>
          <w:rFonts w:ascii="Tahoma" w:hAnsi="Tahoma" w:cs="Tahoma"/>
          <w:sz w:val="22"/>
          <w:szCs w:val="22"/>
          <w:lang w:val="es-MX"/>
        </w:rPr>
        <w:t>Escolaridad:</w:t>
      </w:r>
      <w:r w:rsidRPr="00E87755">
        <w:rPr>
          <w:rFonts w:ascii="Tahoma" w:hAnsi="Tahoma" w:cs="Tahoma"/>
          <w:sz w:val="22"/>
          <w:szCs w:val="22"/>
          <w:lang w:val="es-MX"/>
        </w:rPr>
        <w:tab/>
      </w:r>
      <w:r w:rsidRPr="00E87755">
        <w:rPr>
          <w:rFonts w:ascii="Tahoma" w:hAnsi="Tahoma" w:cs="Tahoma"/>
          <w:sz w:val="22"/>
          <w:szCs w:val="22"/>
          <w:lang w:val="es-MX"/>
        </w:rPr>
        <w:tab/>
      </w:r>
      <w:r w:rsidRPr="00E87755">
        <w:rPr>
          <w:rFonts w:ascii="Tahoma" w:hAnsi="Tahoma" w:cs="Tahoma"/>
          <w:sz w:val="22"/>
          <w:szCs w:val="22"/>
          <w:lang w:val="es-MX"/>
        </w:rPr>
        <w:tab/>
      </w:r>
      <w:r w:rsidRPr="00E87755">
        <w:rPr>
          <w:rFonts w:ascii="Tahoma" w:hAnsi="Tahoma" w:cs="Tahoma"/>
          <w:sz w:val="22"/>
          <w:szCs w:val="22"/>
          <w:lang w:val="es-MX"/>
        </w:rPr>
        <w:tab/>
        <w:t>Secundaria terminada</w:t>
      </w:r>
    </w:p>
    <w:p w:rsidR="00140ECC" w:rsidRPr="00E87755" w:rsidRDefault="00140ECC" w:rsidP="00140ECC">
      <w:pPr>
        <w:jc w:val="both"/>
        <w:rPr>
          <w:rFonts w:ascii="Tahoma" w:hAnsi="Tahoma" w:cs="Tahoma"/>
          <w:sz w:val="22"/>
          <w:szCs w:val="22"/>
          <w:lang w:val="es-MX"/>
        </w:rPr>
      </w:pPr>
      <w:r w:rsidRPr="00E87755">
        <w:rPr>
          <w:rFonts w:ascii="Tahoma" w:hAnsi="Tahoma" w:cs="Tahoma"/>
          <w:sz w:val="22"/>
          <w:szCs w:val="22"/>
          <w:lang w:val="es-MX"/>
        </w:rPr>
        <w:t xml:space="preserve">Edad: </w:t>
      </w:r>
      <w:r w:rsidRPr="00E87755">
        <w:rPr>
          <w:rFonts w:ascii="Tahoma" w:hAnsi="Tahoma" w:cs="Tahoma"/>
          <w:sz w:val="22"/>
          <w:szCs w:val="22"/>
          <w:lang w:val="es-MX"/>
        </w:rPr>
        <w:tab/>
      </w:r>
      <w:r w:rsidRPr="00E87755">
        <w:rPr>
          <w:rFonts w:ascii="Tahoma" w:hAnsi="Tahoma" w:cs="Tahoma"/>
          <w:sz w:val="22"/>
          <w:szCs w:val="22"/>
          <w:lang w:val="es-MX"/>
        </w:rPr>
        <w:tab/>
      </w:r>
      <w:r w:rsidRPr="00E87755">
        <w:rPr>
          <w:rFonts w:ascii="Tahoma" w:hAnsi="Tahoma" w:cs="Tahoma"/>
          <w:sz w:val="22"/>
          <w:szCs w:val="22"/>
          <w:lang w:val="es-MX"/>
        </w:rPr>
        <w:tab/>
      </w:r>
      <w:r w:rsidRPr="00E87755">
        <w:rPr>
          <w:rFonts w:ascii="Tahoma" w:hAnsi="Tahoma" w:cs="Tahoma"/>
          <w:sz w:val="22"/>
          <w:szCs w:val="22"/>
          <w:lang w:val="es-MX"/>
        </w:rPr>
        <w:tab/>
      </w:r>
      <w:r w:rsidRPr="00E87755">
        <w:rPr>
          <w:rFonts w:ascii="Tahoma" w:hAnsi="Tahoma" w:cs="Tahoma"/>
          <w:sz w:val="22"/>
          <w:szCs w:val="22"/>
          <w:lang w:val="es-MX"/>
        </w:rPr>
        <w:tab/>
      </w:r>
      <w:r w:rsidRPr="00E87755">
        <w:rPr>
          <w:rFonts w:ascii="Tahoma" w:hAnsi="Tahoma" w:cs="Tahoma"/>
          <w:sz w:val="22"/>
          <w:szCs w:val="22"/>
          <w:lang w:val="es-MX"/>
        </w:rPr>
        <w:tab/>
        <w:t>18 a 40 años.</w:t>
      </w:r>
    </w:p>
    <w:p w:rsidR="00140ECC" w:rsidRPr="00E87755" w:rsidRDefault="00140ECC" w:rsidP="00140ECC">
      <w:pPr>
        <w:jc w:val="both"/>
        <w:rPr>
          <w:rFonts w:ascii="Tahoma" w:hAnsi="Tahoma" w:cs="Tahoma"/>
          <w:sz w:val="22"/>
          <w:szCs w:val="22"/>
          <w:lang w:val="es-MX"/>
        </w:rPr>
      </w:pPr>
      <w:r w:rsidRPr="00E87755">
        <w:rPr>
          <w:rFonts w:ascii="Tahoma" w:hAnsi="Tahoma" w:cs="Tahoma"/>
          <w:sz w:val="22"/>
          <w:szCs w:val="22"/>
          <w:lang w:val="es-MX"/>
        </w:rPr>
        <w:t xml:space="preserve">Sexo: </w:t>
      </w:r>
      <w:r w:rsidRPr="00E87755">
        <w:rPr>
          <w:rFonts w:ascii="Tahoma" w:hAnsi="Tahoma" w:cs="Tahoma"/>
          <w:sz w:val="22"/>
          <w:szCs w:val="22"/>
          <w:lang w:val="es-MX"/>
        </w:rPr>
        <w:tab/>
      </w:r>
      <w:r w:rsidRPr="00E87755">
        <w:rPr>
          <w:rFonts w:ascii="Tahoma" w:hAnsi="Tahoma" w:cs="Tahoma"/>
          <w:sz w:val="22"/>
          <w:szCs w:val="22"/>
          <w:lang w:val="es-MX"/>
        </w:rPr>
        <w:tab/>
      </w:r>
      <w:r w:rsidRPr="00E87755">
        <w:rPr>
          <w:rFonts w:ascii="Tahoma" w:hAnsi="Tahoma" w:cs="Tahoma"/>
          <w:sz w:val="22"/>
          <w:szCs w:val="22"/>
          <w:lang w:val="es-MX"/>
        </w:rPr>
        <w:tab/>
      </w:r>
      <w:r w:rsidRPr="00E87755">
        <w:rPr>
          <w:rFonts w:ascii="Tahoma" w:hAnsi="Tahoma" w:cs="Tahoma"/>
          <w:sz w:val="22"/>
          <w:szCs w:val="22"/>
          <w:lang w:val="es-MX"/>
        </w:rPr>
        <w:tab/>
      </w:r>
      <w:r w:rsidRPr="00E87755">
        <w:rPr>
          <w:rFonts w:ascii="Tahoma" w:hAnsi="Tahoma" w:cs="Tahoma"/>
          <w:sz w:val="22"/>
          <w:szCs w:val="22"/>
          <w:lang w:val="es-MX"/>
        </w:rPr>
        <w:tab/>
      </w:r>
      <w:r w:rsidRPr="00E87755">
        <w:rPr>
          <w:rFonts w:ascii="Tahoma" w:hAnsi="Tahoma" w:cs="Tahoma"/>
          <w:sz w:val="22"/>
          <w:szCs w:val="22"/>
          <w:lang w:val="es-MX"/>
        </w:rPr>
        <w:tab/>
        <w:t>Indistinto</w:t>
      </w:r>
    </w:p>
    <w:p w:rsidR="00140ECC" w:rsidRPr="00E87755" w:rsidRDefault="00140ECC" w:rsidP="00140ECC">
      <w:pPr>
        <w:jc w:val="both"/>
        <w:rPr>
          <w:rFonts w:ascii="Tahoma" w:hAnsi="Tahoma" w:cs="Tahoma"/>
          <w:b/>
          <w:sz w:val="22"/>
          <w:szCs w:val="22"/>
          <w:lang w:val="es-MX"/>
        </w:rPr>
      </w:pPr>
      <w:r w:rsidRPr="00E87755">
        <w:rPr>
          <w:rFonts w:ascii="Tahoma" w:hAnsi="Tahoma" w:cs="Tahoma"/>
          <w:sz w:val="22"/>
          <w:szCs w:val="22"/>
          <w:lang w:val="es-MX"/>
        </w:rPr>
        <w:t xml:space="preserve">Estado Civil: </w:t>
      </w:r>
      <w:r w:rsidRPr="00E87755">
        <w:rPr>
          <w:rFonts w:ascii="Tahoma" w:hAnsi="Tahoma" w:cs="Tahoma"/>
          <w:sz w:val="22"/>
          <w:szCs w:val="22"/>
          <w:lang w:val="es-MX"/>
        </w:rPr>
        <w:tab/>
      </w:r>
      <w:r w:rsidRPr="00E87755">
        <w:rPr>
          <w:rFonts w:ascii="Tahoma" w:hAnsi="Tahoma" w:cs="Tahoma"/>
          <w:sz w:val="22"/>
          <w:szCs w:val="22"/>
          <w:lang w:val="es-MX"/>
        </w:rPr>
        <w:tab/>
      </w:r>
      <w:r w:rsidRPr="00E87755">
        <w:rPr>
          <w:rFonts w:ascii="Tahoma" w:hAnsi="Tahoma" w:cs="Tahoma"/>
          <w:sz w:val="22"/>
          <w:szCs w:val="22"/>
          <w:lang w:val="es-MX"/>
        </w:rPr>
        <w:tab/>
      </w:r>
      <w:r w:rsidRPr="00E87755">
        <w:rPr>
          <w:rFonts w:ascii="Tahoma" w:hAnsi="Tahoma" w:cs="Tahoma"/>
          <w:sz w:val="22"/>
          <w:szCs w:val="22"/>
          <w:lang w:val="es-MX"/>
        </w:rPr>
        <w:tab/>
      </w:r>
      <w:r w:rsidRPr="00E87755">
        <w:rPr>
          <w:rFonts w:ascii="Tahoma" w:hAnsi="Tahoma" w:cs="Tahoma"/>
          <w:sz w:val="22"/>
          <w:szCs w:val="22"/>
          <w:lang w:val="es-MX"/>
        </w:rPr>
        <w:tab/>
        <w:t>Indistinto</w:t>
      </w:r>
    </w:p>
    <w:p w:rsidR="00140ECC" w:rsidRPr="00E87755" w:rsidRDefault="00140ECC" w:rsidP="00140ECC">
      <w:pPr>
        <w:rPr>
          <w:rFonts w:ascii="Tahoma" w:hAnsi="Tahoma" w:cs="Tahoma"/>
          <w:b/>
          <w:sz w:val="22"/>
          <w:szCs w:val="22"/>
          <w:lang w:val="es-MX"/>
        </w:rPr>
      </w:pPr>
    </w:p>
    <w:p w:rsidR="00140ECC" w:rsidRPr="00E87755" w:rsidRDefault="00140ECC" w:rsidP="00140ECC">
      <w:pPr>
        <w:rPr>
          <w:rFonts w:ascii="Tahoma" w:hAnsi="Tahoma" w:cs="Tahoma"/>
          <w:b/>
          <w:sz w:val="22"/>
          <w:szCs w:val="22"/>
        </w:rPr>
      </w:pPr>
      <w:r w:rsidRPr="00E87755">
        <w:rPr>
          <w:rFonts w:ascii="Tahoma" w:hAnsi="Tahoma" w:cs="Tahoma"/>
          <w:b/>
          <w:sz w:val="22"/>
          <w:szCs w:val="22"/>
        </w:rPr>
        <w:t>Competencias Personales:</w:t>
      </w:r>
    </w:p>
    <w:p w:rsidR="00140ECC" w:rsidRPr="00140ECC" w:rsidRDefault="00140ECC" w:rsidP="00140ECC">
      <w:pPr>
        <w:rPr>
          <w:rFonts w:ascii="Tahoma" w:hAnsi="Tahoma" w:cs="Tahoma"/>
          <w:sz w:val="22"/>
          <w:szCs w:val="22"/>
        </w:rPr>
      </w:pPr>
      <w:r w:rsidRPr="00140ECC">
        <w:rPr>
          <w:rFonts w:ascii="Tahoma" w:hAnsi="Tahoma" w:cs="Tahoma"/>
          <w:sz w:val="22"/>
          <w:szCs w:val="22"/>
        </w:rPr>
        <w:t xml:space="preserve">Honestidad </w:t>
      </w:r>
    </w:p>
    <w:p w:rsidR="00140ECC" w:rsidRPr="00140ECC" w:rsidRDefault="00140ECC" w:rsidP="00140ECC">
      <w:pPr>
        <w:rPr>
          <w:rFonts w:ascii="Tahoma" w:hAnsi="Tahoma" w:cs="Tahoma"/>
          <w:sz w:val="22"/>
          <w:szCs w:val="22"/>
        </w:rPr>
      </w:pPr>
      <w:r w:rsidRPr="00140ECC">
        <w:rPr>
          <w:rFonts w:ascii="Tahoma" w:hAnsi="Tahoma" w:cs="Tahoma"/>
          <w:sz w:val="22"/>
          <w:szCs w:val="22"/>
        </w:rPr>
        <w:t xml:space="preserve">Lealtad y Responsabilidad  </w:t>
      </w:r>
    </w:p>
    <w:p w:rsidR="00140ECC" w:rsidRPr="00140ECC" w:rsidRDefault="00140ECC" w:rsidP="00140ECC">
      <w:pPr>
        <w:rPr>
          <w:rFonts w:ascii="Tahoma" w:hAnsi="Tahoma" w:cs="Tahoma"/>
          <w:sz w:val="22"/>
          <w:szCs w:val="22"/>
        </w:rPr>
      </w:pPr>
      <w:r w:rsidRPr="00140ECC">
        <w:rPr>
          <w:rFonts w:ascii="Tahoma" w:hAnsi="Tahoma" w:cs="Tahoma"/>
          <w:sz w:val="22"/>
          <w:szCs w:val="22"/>
        </w:rPr>
        <w:t xml:space="preserve">Disciplina </w:t>
      </w:r>
    </w:p>
    <w:p w:rsidR="00140ECC" w:rsidRPr="00140ECC" w:rsidRDefault="00140ECC" w:rsidP="00140ECC">
      <w:pPr>
        <w:rPr>
          <w:rFonts w:ascii="Tahoma" w:hAnsi="Tahoma" w:cs="Tahoma"/>
          <w:sz w:val="22"/>
          <w:szCs w:val="22"/>
        </w:rPr>
      </w:pPr>
      <w:r w:rsidRPr="00140ECC">
        <w:rPr>
          <w:rFonts w:ascii="Tahoma" w:hAnsi="Tahoma" w:cs="Tahoma"/>
          <w:sz w:val="22"/>
          <w:szCs w:val="22"/>
        </w:rPr>
        <w:t xml:space="preserve">Apertura al cambio </w:t>
      </w:r>
    </w:p>
    <w:p w:rsidR="00140ECC" w:rsidRPr="00140ECC" w:rsidRDefault="00140ECC" w:rsidP="00140ECC">
      <w:pPr>
        <w:rPr>
          <w:rFonts w:ascii="Tahoma" w:hAnsi="Tahoma" w:cs="Tahoma"/>
          <w:b/>
          <w:sz w:val="22"/>
          <w:szCs w:val="22"/>
        </w:rPr>
      </w:pPr>
      <w:r w:rsidRPr="00140ECC">
        <w:rPr>
          <w:rFonts w:ascii="Tahoma" w:hAnsi="Tahoma" w:cs="Tahoma"/>
          <w:b/>
          <w:sz w:val="22"/>
          <w:szCs w:val="22"/>
        </w:rPr>
        <w:t>Competencias de Relación:</w:t>
      </w:r>
    </w:p>
    <w:p w:rsidR="00140ECC" w:rsidRPr="00140ECC" w:rsidRDefault="00140ECC" w:rsidP="00140ECC">
      <w:pPr>
        <w:rPr>
          <w:rFonts w:ascii="Tahoma" w:hAnsi="Tahoma" w:cs="Tahoma"/>
          <w:sz w:val="22"/>
          <w:szCs w:val="22"/>
        </w:rPr>
      </w:pPr>
      <w:r w:rsidRPr="00140ECC">
        <w:rPr>
          <w:rFonts w:ascii="Tahoma" w:hAnsi="Tahoma" w:cs="Tahoma"/>
          <w:sz w:val="22"/>
          <w:szCs w:val="22"/>
        </w:rPr>
        <w:t xml:space="preserve">Comunicación  </w:t>
      </w:r>
    </w:p>
    <w:p w:rsidR="00140ECC" w:rsidRPr="00140ECC" w:rsidRDefault="00140ECC" w:rsidP="00140ECC">
      <w:pPr>
        <w:rPr>
          <w:rFonts w:ascii="Tahoma" w:hAnsi="Tahoma" w:cs="Tahoma"/>
          <w:sz w:val="22"/>
          <w:szCs w:val="22"/>
        </w:rPr>
      </w:pPr>
      <w:r w:rsidRPr="00140ECC">
        <w:rPr>
          <w:rFonts w:ascii="Tahoma" w:hAnsi="Tahoma" w:cs="Tahoma"/>
          <w:sz w:val="22"/>
          <w:szCs w:val="22"/>
        </w:rPr>
        <w:t xml:space="preserve">Fuerza de equipo </w:t>
      </w:r>
    </w:p>
    <w:p w:rsidR="00140ECC" w:rsidRPr="00140ECC" w:rsidRDefault="00140ECC" w:rsidP="00140ECC">
      <w:pPr>
        <w:rPr>
          <w:rFonts w:ascii="Tahoma" w:hAnsi="Tahoma" w:cs="Tahoma"/>
          <w:b/>
          <w:sz w:val="22"/>
          <w:szCs w:val="22"/>
        </w:rPr>
      </w:pPr>
      <w:r w:rsidRPr="00140ECC">
        <w:rPr>
          <w:rFonts w:ascii="Tahoma" w:hAnsi="Tahoma" w:cs="Tahoma"/>
          <w:b/>
          <w:sz w:val="22"/>
          <w:szCs w:val="22"/>
        </w:rPr>
        <w:t xml:space="preserve">Competencias de Negocios: </w:t>
      </w:r>
    </w:p>
    <w:p w:rsidR="00140ECC" w:rsidRPr="00140ECC" w:rsidRDefault="00140ECC" w:rsidP="00140ECC">
      <w:pPr>
        <w:rPr>
          <w:rFonts w:ascii="Tahoma" w:hAnsi="Tahoma" w:cs="Tahoma"/>
          <w:sz w:val="22"/>
          <w:szCs w:val="22"/>
        </w:rPr>
      </w:pPr>
      <w:r w:rsidRPr="00140ECC">
        <w:rPr>
          <w:rFonts w:ascii="Tahoma" w:hAnsi="Tahoma" w:cs="Tahoma"/>
          <w:sz w:val="22"/>
          <w:szCs w:val="22"/>
        </w:rPr>
        <w:t xml:space="preserve">Enfoque de resultados  </w:t>
      </w:r>
    </w:p>
    <w:p w:rsidR="00140ECC" w:rsidRPr="00140ECC" w:rsidRDefault="00140ECC" w:rsidP="00140ECC">
      <w:pPr>
        <w:rPr>
          <w:rFonts w:ascii="Tahoma" w:hAnsi="Tahoma" w:cs="Tahoma"/>
          <w:sz w:val="22"/>
          <w:szCs w:val="22"/>
        </w:rPr>
      </w:pPr>
      <w:r w:rsidRPr="00140ECC">
        <w:rPr>
          <w:rFonts w:ascii="Tahoma" w:hAnsi="Tahoma" w:cs="Tahoma"/>
          <w:sz w:val="22"/>
          <w:szCs w:val="22"/>
        </w:rPr>
        <w:t>Actitud de servicio</w:t>
      </w:r>
    </w:p>
    <w:p w:rsidR="00140ECC" w:rsidRPr="00140ECC" w:rsidRDefault="00140ECC" w:rsidP="00140ECC">
      <w:pPr>
        <w:pStyle w:val="Ttulo6"/>
        <w:rPr>
          <w:rFonts w:ascii="Tahoma" w:hAnsi="Tahoma" w:cs="Tahoma"/>
          <w:sz w:val="22"/>
          <w:szCs w:val="22"/>
        </w:rPr>
      </w:pPr>
      <w:r w:rsidRPr="00140ECC">
        <w:rPr>
          <w:rFonts w:ascii="Tahoma" w:hAnsi="Tahoma" w:cs="Tahoma"/>
          <w:sz w:val="22"/>
          <w:szCs w:val="22"/>
        </w:rPr>
        <w:t xml:space="preserve">Competencias técnicas: </w:t>
      </w:r>
    </w:p>
    <w:p w:rsidR="00140ECC" w:rsidRPr="00140ECC" w:rsidRDefault="00140ECC" w:rsidP="00140ECC">
      <w:pPr>
        <w:rPr>
          <w:rFonts w:ascii="Tahoma" w:hAnsi="Tahoma" w:cs="Tahoma"/>
          <w:bCs/>
          <w:sz w:val="22"/>
          <w:szCs w:val="22"/>
        </w:rPr>
      </w:pPr>
      <w:r w:rsidRPr="00140ECC">
        <w:rPr>
          <w:rFonts w:ascii="Tahoma" w:hAnsi="Tahoma" w:cs="Tahoma"/>
          <w:bCs/>
          <w:sz w:val="22"/>
          <w:szCs w:val="22"/>
        </w:rPr>
        <w:t>Manejo de equipo y productos de limpieza</w:t>
      </w:r>
    </w:p>
    <w:p w:rsidR="00140ECC" w:rsidRPr="00E87755" w:rsidRDefault="00140ECC" w:rsidP="00140ECC">
      <w:pPr>
        <w:rPr>
          <w:rFonts w:ascii="Tahoma" w:hAnsi="Tahoma" w:cs="Tahoma"/>
          <w:sz w:val="22"/>
          <w:szCs w:val="22"/>
        </w:rPr>
      </w:pPr>
    </w:p>
    <w:p w:rsidR="00140ECC" w:rsidRDefault="00140ECC" w:rsidP="00140ECC">
      <w:pPr>
        <w:rPr>
          <w:rFonts w:ascii="Tahoma" w:hAnsi="Tahoma" w:cs="Tahoma"/>
          <w:b/>
          <w:bCs/>
          <w:sz w:val="22"/>
          <w:szCs w:val="22"/>
        </w:rPr>
      </w:pPr>
    </w:p>
    <w:p w:rsidR="00140ECC" w:rsidRDefault="00140ECC" w:rsidP="00140ECC">
      <w:pPr>
        <w:rPr>
          <w:rFonts w:ascii="Tahoma" w:hAnsi="Tahoma" w:cs="Tahoma"/>
          <w:b/>
          <w:bCs/>
          <w:sz w:val="22"/>
          <w:szCs w:val="22"/>
        </w:rPr>
      </w:pPr>
    </w:p>
    <w:p w:rsidR="00140ECC" w:rsidRPr="00E87755" w:rsidRDefault="00140ECC" w:rsidP="00140ECC">
      <w:pPr>
        <w:rPr>
          <w:rFonts w:ascii="Tahoma" w:hAnsi="Tahoma" w:cs="Tahoma"/>
          <w:b/>
          <w:bCs/>
          <w:sz w:val="22"/>
          <w:szCs w:val="22"/>
          <w:u w:val="single"/>
        </w:rPr>
      </w:pPr>
      <w:r w:rsidRPr="00E87755">
        <w:rPr>
          <w:rFonts w:ascii="Tahoma" w:hAnsi="Tahoma" w:cs="Tahoma"/>
          <w:b/>
          <w:bCs/>
          <w:sz w:val="22"/>
          <w:szCs w:val="22"/>
        </w:rPr>
        <w:lastRenderedPageBreak/>
        <w:t>Actividades:</w:t>
      </w:r>
    </w:p>
    <w:p w:rsidR="00140ECC" w:rsidRPr="00E87755" w:rsidRDefault="00140ECC" w:rsidP="00140ECC">
      <w:pPr>
        <w:rPr>
          <w:rFonts w:ascii="Tahoma" w:hAnsi="Tahoma" w:cs="Tahoma"/>
          <w:b/>
          <w:bCs/>
          <w:sz w:val="22"/>
          <w:szCs w:val="22"/>
          <w:u w:val="single"/>
        </w:rPr>
      </w:pPr>
    </w:p>
    <w:p w:rsidR="00140ECC" w:rsidRPr="00E87755" w:rsidRDefault="00140ECC" w:rsidP="00140ECC">
      <w:pPr>
        <w:rPr>
          <w:rFonts w:ascii="Tahoma" w:hAnsi="Tahoma" w:cs="Tahoma"/>
          <w:b/>
          <w:bCs/>
          <w:sz w:val="22"/>
          <w:szCs w:val="22"/>
          <w:u w:val="single"/>
        </w:rPr>
      </w:pPr>
      <w:r w:rsidRPr="00E87755">
        <w:rPr>
          <w:rFonts w:ascii="Tahoma" w:hAnsi="Tahoma" w:cs="Tahoma"/>
          <w:b/>
          <w:bCs/>
          <w:sz w:val="22"/>
          <w:szCs w:val="22"/>
          <w:u w:val="single"/>
        </w:rPr>
        <w:t xml:space="preserve">Tareas de operación y control </w:t>
      </w:r>
    </w:p>
    <w:p w:rsidR="00140ECC" w:rsidRPr="00E87755" w:rsidRDefault="00140ECC" w:rsidP="00810875">
      <w:pPr>
        <w:pStyle w:val="Prrafodelista"/>
        <w:numPr>
          <w:ilvl w:val="0"/>
          <w:numId w:val="58"/>
        </w:numPr>
        <w:rPr>
          <w:rFonts w:ascii="Tahoma" w:hAnsi="Tahoma" w:cs="Tahoma"/>
          <w:sz w:val="22"/>
          <w:szCs w:val="22"/>
        </w:rPr>
      </w:pPr>
      <w:r w:rsidRPr="00E87755">
        <w:rPr>
          <w:rFonts w:ascii="Tahoma" w:hAnsi="Tahoma" w:cs="Tahoma"/>
          <w:sz w:val="22"/>
          <w:szCs w:val="22"/>
          <w:lang w:val="es-MX"/>
        </w:rPr>
        <w:t xml:space="preserve">Recolección de basura </w:t>
      </w:r>
    </w:p>
    <w:p w:rsidR="00140ECC" w:rsidRPr="00E87755" w:rsidRDefault="00140ECC" w:rsidP="00810875">
      <w:pPr>
        <w:pStyle w:val="Prrafodelista"/>
        <w:numPr>
          <w:ilvl w:val="0"/>
          <w:numId w:val="58"/>
        </w:numPr>
        <w:rPr>
          <w:rFonts w:ascii="Tahoma" w:hAnsi="Tahoma" w:cs="Tahoma"/>
          <w:sz w:val="22"/>
          <w:szCs w:val="22"/>
        </w:rPr>
      </w:pPr>
      <w:r w:rsidRPr="00E87755">
        <w:rPr>
          <w:rFonts w:ascii="Tahoma" w:hAnsi="Tahoma" w:cs="Tahoma"/>
          <w:sz w:val="22"/>
          <w:szCs w:val="22"/>
          <w:lang w:val="es-MX"/>
        </w:rPr>
        <w:t>Limpieza de instalaciones y equipo de oficina</w:t>
      </w:r>
    </w:p>
    <w:p w:rsidR="00140ECC" w:rsidRPr="00E87755" w:rsidRDefault="00140ECC" w:rsidP="00810875">
      <w:pPr>
        <w:pStyle w:val="Prrafodelista"/>
        <w:numPr>
          <w:ilvl w:val="0"/>
          <w:numId w:val="58"/>
        </w:numPr>
        <w:rPr>
          <w:rFonts w:ascii="Tahoma" w:hAnsi="Tahoma" w:cs="Tahoma"/>
          <w:sz w:val="22"/>
          <w:szCs w:val="22"/>
        </w:rPr>
      </w:pPr>
      <w:r w:rsidRPr="00E87755">
        <w:rPr>
          <w:rFonts w:ascii="Tahoma" w:hAnsi="Tahoma" w:cs="Tahoma"/>
          <w:sz w:val="22"/>
          <w:szCs w:val="22"/>
        </w:rPr>
        <w:t>Resguardo y control de equipo de limpieza</w:t>
      </w:r>
    </w:p>
    <w:p w:rsidR="00140ECC" w:rsidRPr="00E87755" w:rsidRDefault="00140ECC" w:rsidP="00810875">
      <w:pPr>
        <w:pStyle w:val="Prrafodelista"/>
        <w:numPr>
          <w:ilvl w:val="0"/>
          <w:numId w:val="58"/>
        </w:numPr>
        <w:rPr>
          <w:rFonts w:ascii="Tahoma" w:hAnsi="Tahoma" w:cs="Tahoma"/>
          <w:sz w:val="22"/>
          <w:szCs w:val="22"/>
        </w:rPr>
      </w:pPr>
      <w:r w:rsidRPr="00E87755">
        <w:rPr>
          <w:rFonts w:ascii="Tahoma" w:hAnsi="Tahoma" w:cs="Tahoma"/>
          <w:sz w:val="22"/>
          <w:szCs w:val="22"/>
        </w:rPr>
        <w:t>Inventario de equipo de limpieza</w:t>
      </w:r>
    </w:p>
    <w:p w:rsidR="00140ECC" w:rsidRPr="00E87755" w:rsidRDefault="00140ECC" w:rsidP="00140ECC">
      <w:pPr>
        <w:rPr>
          <w:rFonts w:ascii="Tahoma" w:hAnsi="Tahoma" w:cs="Tahoma"/>
          <w:sz w:val="22"/>
          <w:szCs w:val="22"/>
        </w:rPr>
      </w:pPr>
    </w:p>
    <w:p w:rsidR="00140ECC" w:rsidRPr="00E87755" w:rsidRDefault="00140ECC" w:rsidP="00140ECC">
      <w:pPr>
        <w:rPr>
          <w:rFonts w:ascii="Tahoma" w:hAnsi="Tahoma" w:cs="Tahoma"/>
          <w:b/>
          <w:bCs/>
          <w:sz w:val="22"/>
          <w:szCs w:val="22"/>
          <w:u w:val="single"/>
        </w:rPr>
      </w:pPr>
      <w:r w:rsidRPr="00E87755">
        <w:rPr>
          <w:rFonts w:ascii="Tahoma" w:hAnsi="Tahoma" w:cs="Tahoma"/>
          <w:b/>
          <w:bCs/>
          <w:sz w:val="22"/>
          <w:szCs w:val="22"/>
          <w:u w:val="single"/>
        </w:rPr>
        <w:t xml:space="preserve">Seguridad e Higiene </w:t>
      </w:r>
    </w:p>
    <w:p w:rsidR="00140ECC" w:rsidRPr="00E87755" w:rsidRDefault="00140ECC" w:rsidP="00810875">
      <w:pPr>
        <w:pStyle w:val="Prrafodelista"/>
        <w:numPr>
          <w:ilvl w:val="0"/>
          <w:numId w:val="59"/>
        </w:numPr>
        <w:jc w:val="both"/>
        <w:rPr>
          <w:rFonts w:ascii="Tahoma" w:hAnsi="Tahoma" w:cs="Tahoma"/>
          <w:sz w:val="22"/>
          <w:szCs w:val="22"/>
        </w:rPr>
      </w:pPr>
      <w:r w:rsidRPr="00E87755">
        <w:rPr>
          <w:rFonts w:ascii="Tahoma" w:hAnsi="Tahoma" w:cs="Tahoma"/>
          <w:sz w:val="22"/>
          <w:szCs w:val="22"/>
        </w:rPr>
        <w:t>Mantenimiento y limpieza de las instalaciones.</w:t>
      </w:r>
    </w:p>
    <w:p w:rsidR="00140ECC" w:rsidRPr="00E87755" w:rsidRDefault="00140ECC" w:rsidP="00810875">
      <w:pPr>
        <w:pStyle w:val="Textoindependiente"/>
        <w:numPr>
          <w:ilvl w:val="0"/>
          <w:numId w:val="59"/>
        </w:numPr>
        <w:spacing w:line="240" w:lineRule="auto"/>
        <w:jc w:val="left"/>
        <w:rPr>
          <w:rFonts w:ascii="Tahoma" w:hAnsi="Tahoma" w:cs="Tahoma"/>
          <w:sz w:val="22"/>
          <w:szCs w:val="22"/>
        </w:rPr>
      </w:pPr>
      <w:r w:rsidRPr="00E87755">
        <w:rPr>
          <w:rFonts w:ascii="Tahoma" w:hAnsi="Tahoma" w:cs="Tahoma"/>
          <w:sz w:val="22"/>
          <w:szCs w:val="22"/>
        </w:rPr>
        <w:t xml:space="preserve">Inspección diaria de las condiciones del área </w:t>
      </w:r>
    </w:p>
    <w:p w:rsidR="00140ECC" w:rsidRPr="00E87755" w:rsidRDefault="00140ECC" w:rsidP="00810875">
      <w:pPr>
        <w:pStyle w:val="Textoindependiente"/>
        <w:numPr>
          <w:ilvl w:val="0"/>
          <w:numId w:val="59"/>
        </w:numPr>
        <w:spacing w:line="240" w:lineRule="auto"/>
        <w:jc w:val="left"/>
        <w:rPr>
          <w:rFonts w:ascii="Tahoma" w:hAnsi="Tahoma" w:cs="Tahoma"/>
          <w:sz w:val="22"/>
          <w:szCs w:val="22"/>
        </w:rPr>
      </w:pPr>
      <w:r w:rsidRPr="00E87755">
        <w:rPr>
          <w:rFonts w:ascii="Tahoma" w:hAnsi="Tahoma" w:cs="Tahoma"/>
          <w:sz w:val="22"/>
          <w:szCs w:val="22"/>
        </w:rPr>
        <w:t xml:space="preserve">Revisión de extintores </w:t>
      </w:r>
    </w:p>
    <w:p w:rsidR="00140ECC" w:rsidRPr="00E87755" w:rsidRDefault="00140ECC" w:rsidP="00810875">
      <w:pPr>
        <w:pStyle w:val="Textoindependiente"/>
        <w:numPr>
          <w:ilvl w:val="0"/>
          <w:numId w:val="59"/>
        </w:numPr>
        <w:spacing w:line="240" w:lineRule="auto"/>
        <w:jc w:val="left"/>
        <w:rPr>
          <w:rFonts w:ascii="Tahoma" w:hAnsi="Tahoma" w:cs="Tahoma"/>
          <w:sz w:val="22"/>
          <w:szCs w:val="22"/>
        </w:rPr>
      </w:pPr>
      <w:r w:rsidRPr="00E87755">
        <w:rPr>
          <w:rFonts w:ascii="Tahoma" w:hAnsi="Tahoma" w:cs="Tahoma"/>
          <w:sz w:val="22"/>
          <w:szCs w:val="22"/>
        </w:rPr>
        <w:t>Mejoramiento en las condiciones del centro de trabajo</w:t>
      </w:r>
    </w:p>
    <w:p w:rsidR="00140ECC" w:rsidRPr="00E87755" w:rsidRDefault="00140ECC" w:rsidP="00810875">
      <w:pPr>
        <w:pStyle w:val="Textoindependiente"/>
        <w:numPr>
          <w:ilvl w:val="0"/>
          <w:numId w:val="59"/>
        </w:numPr>
        <w:spacing w:line="240" w:lineRule="auto"/>
        <w:jc w:val="left"/>
        <w:rPr>
          <w:rFonts w:ascii="Tahoma" w:hAnsi="Tahoma" w:cs="Tahoma"/>
          <w:sz w:val="22"/>
          <w:szCs w:val="22"/>
        </w:rPr>
      </w:pPr>
      <w:r w:rsidRPr="00E87755">
        <w:rPr>
          <w:rFonts w:ascii="Tahoma" w:hAnsi="Tahoma" w:cs="Tahoma"/>
          <w:sz w:val="22"/>
          <w:szCs w:val="22"/>
        </w:rPr>
        <w:t>Higiene en el trabajo</w:t>
      </w:r>
    </w:p>
    <w:p w:rsidR="00140ECC" w:rsidRPr="00E87755" w:rsidRDefault="00140ECC" w:rsidP="00810875">
      <w:pPr>
        <w:pStyle w:val="Textoindependiente"/>
        <w:numPr>
          <w:ilvl w:val="0"/>
          <w:numId w:val="59"/>
        </w:numPr>
        <w:spacing w:line="240" w:lineRule="auto"/>
        <w:jc w:val="left"/>
        <w:rPr>
          <w:rFonts w:ascii="Tahoma" w:hAnsi="Tahoma" w:cs="Tahoma"/>
          <w:sz w:val="22"/>
          <w:szCs w:val="22"/>
        </w:rPr>
      </w:pPr>
      <w:r w:rsidRPr="00E87755">
        <w:rPr>
          <w:rFonts w:ascii="Tahoma" w:hAnsi="Tahoma" w:cs="Tahoma"/>
          <w:sz w:val="22"/>
          <w:szCs w:val="22"/>
        </w:rPr>
        <w:t>Prevención, protección y combate de incendio</w:t>
      </w:r>
    </w:p>
    <w:p w:rsidR="00140ECC" w:rsidRPr="00E87755" w:rsidRDefault="00140ECC" w:rsidP="00140ECC">
      <w:pPr>
        <w:pStyle w:val="Textoindependiente"/>
        <w:ind w:left="1080"/>
        <w:jc w:val="left"/>
        <w:rPr>
          <w:rFonts w:ascii="Tahoma" w:hAnsi="Tahoma" w:cs="Tahoma"/>
          <w:sz w:val="22"/>
          <w:szCs w:val="22"/>
        </w:rPr>
      </w:pPr>
      <w:r w:rsidRPr="00E87755">
        <w:rPr>
          <w:rFonts w:ascii="Tahoma" w:hAnsi="Tahoma" w:cs="Tahoma"/>
          <w:sz w:val="22"/>
          <w:szCs w:val="22"/>
        </w:rPr>
        <w:t xml:space="preserve"> </w:t>
      </w:r>
    </w:p>
    <w:p w:rsidR="00140ECC" w:rsidRPr="00E87755" w:rsidRDefault="00140ECC" w:rsidP="00140ECC">
      <w:pPr>
        <w:pStyle w:val="Encabezado"/>
        <w:jc w:val="both"/>
        <w:rPr>
          <w:rFonts w:ascii="Tahoma" w:hAnsi="Tahoma" w:cs="Tahoma"/>
          <w:sz w:val="22"/>
          <w:szCs w:val="22"/>
        </w:rPr>
      </w:pPr>
    </w:p>
    <w:p w:rsidR="00140ECC" w:rsidRPr="00E87755" w:rsidRDefault="00140ECC" w:rsidP="00140ECC">
      <w:pPr>
        <w:rPr>
          <w:rFonts w:ascii="Tahoma" w:hAnsi="Tahoma" w:cs="Tahoma"/>
          <w:sz w:val="22"/>
          <w:szCs w:val="22"/>
        </w:rPr>
      </w:pPr>
    </w:p>
    <w:p w:rsidR="00140ECC" w:rsidRPr="00E87755" w:rsidRDefault="00140ECC" w:rsidP="00140ECC">
      <w:pPr>
        <w:rPr>
          <w:rFonts w:ascii="Tahoma" w:hAnsi="Tahoma" w:cs="Tahoma"/>
          <w:sz w:val="22"/>
          <w:szCs w:val="22"/>
        </w:rPr>
      </w:pPr>
    </w:p>
    <w:p w:rsidR="00140ECC" w:rsidRPr="00E87755" w:rsidRDefault="00140ECC" w:rsidP="00140ECC">
      <w:pPr>
        <w:rPr>
          <w:rFonts w:ascii="Tahoma" w:hAnsi="Tahoma" w:cs="Tahoma"/>
          <w:sz w:val="22"/>
          <w:szCs w:val="22"/>
        </w:rPr>
      </w:pPr>
    </w:p>
    <w:p w:rsidR="00140ECC" w:rsidRPr="00E87755" w:rsidRDefault="00140ECC" w:rsidP="00140ECC">
      <w:pPr>
        <w:rPr>
          <w:rFonts w:ascii="Tahoma" w:hAnsi="Tahoma" w:cs="Tahoma"/>
          <w:sz w:val="22"/>
          <w:szCs w:val="22"/>
        </w:rPr>
      </w:pPr>
    </w:p>
    <w:p w:rsidR="00140ECC" w:rsidRPr="00E87755" w:rsidRDefault="00140ECC" w:rsidP="00140ECC">
      <w:pPr>
        <w:jc w:val="both"/>
        <w:rPr>
          <w:rFonts w:ascii="Tahoma" w:hAnsi="Tahoma" w:cs="Tahoma"/>
          <w:sz w:val="22"/>
          <w:szCs w:val="22"/>
        </w:rPr>
      </w:pPr>
    </w:p>
    <w:p w:rsidR="00140ECC" w:rsidRPr="00E87755" w:rsidRDefault="00140ECC" w:rsidP="00140ECC">
      <w:pPr>
        <w:rPr>
          <w:rFonts w:ascii="Tahoma" w:hAnsi="Tahoma" w:cs="Tahoma"/>
          <w:sz w:val="22"/>
          <w:szCs w:val="22"/>
        </w:rPr>
      </w:pPr>
    </w:p>
    <w:p w:rsidR="00140ECC" w:rsidRPr="00E87755" w:rsidRDefault="00140ECC" w:rsidP="00140ECC">
      <w:pPr>
        <w:rPr>
          <w:rFonts w:ascii="Tahoma" w:hAnsi="Tahoma" w:cs="Tahoma"/>
          <w:sz w:val="22"/>
          <w:szCs w:val="22"/>
        </w:rPr>
      </w:pPr>
    </w:p>
    <w:p w:rsidR="00140ECC" w:rsidRPr="00E87755" w:rsidRDefault="00140ECC" w:rsidP="00140ECC">
      <w:pPr>
        <w:rPr>
          <w:rFonts w:ascii="Tahoma" w:hAnsi="Tahoma" w:cs="Tahoma"/>
          <w:sz w:val="22"/>
          <w:szCs w:val="22"/>
        </w:rPr>
      </w:pPr>
    </w:p>
    <w:p w:rsidR="00140ECC" w:rsidRPr="00E87755" w:rsidRDefault="00140ECC" w:rsidP="00140ECC">
      <w:pPr>
        <w:rPr>
          <w:rFonts w:ascii="Tahoma" w:hAnsi="Tahoma" w:cs="Tahoma"/>
          <w:sz w:val="22"/>
          <w:szCs w:val="22"/>
        </w:rPr>
      </w:pPr>
    </w:p>
    <w:p w:rsidR="00140ECC" w:rsidRPr="00E87755" w:rsidRDefault="00140ECC" w:rsidP="00140ECC">
      <w:pPr>
        <w:rPr>
          <w:rFonts w:ascii="Tahoma" w:hAnsi="Tahoma" w:cs="Tahoma"/>
          <w:sz w:val="22"/>
          <w:szCs w:val="22"/>
        </w:rPr>
      </w:pPr>
    </w:p>
    <w:p w:rsidR="00140ECC" w:rsidRDefault="00140ECC" w:rsidP="00140ECC">
      <w:pPr>
        <w:rPr>
          <w:rFonts w:ascii="Tahoma" w:hAnsi="Tahoma" w:cs="Tahoma"/>
          <w:sz w:val="22"/>
          <w:szCs w:val="22"/>
        </w:rPr>
      </w:pPr>
    </w:p>
    <w:p w:rsidR="00140ECC" w:rsidRDefault="00140ECC" w:rsidP="00140ECC">
      <w:pPr>
        <w:rPr>
          <w:rFonts w:ascii="Tahoma" w:hAnsi="Tahoma" w:cs="Tahoma"/>
          <w:sz w:val="22"/>
          <w:szCs w:val="22"/>
        </w:rPr>
      </w:pPr>
    </w:p>
    <w:p w:rsidR="00140ECC" w:rsidRDefault="00140ECC" w:rsidP="00140ECC">
      <w:pPr>
        <w:rPr>
          <w:rFonts w:ascii="Tahoma" w:hAnsi="Tahoma" w:cs="Tahoma"/>
          <w:sz w:val="22"/>
          <w:szCs w:val="22"/>
        </w:rPr>
      </w:pPr>
    </w:p>
    <w:p w:rsidR="00140ECC" w:rsidRDefault="00140ECC" w:rsidP="00140ECC">
      <w:pPr>
        <w:rPr>
          <w:rFonts w:ascii="Tahoma" w:hAnsi="Tahoma" w:cs="Tahoma"/>
          <w:sz w:val="22"/>
          <w:szCs w:val="22"/>
        </w:rPr>
      </w:pPr>
    </w:p>
    <w:p w:rsidR="00140ECC" w:rsidRDefault="00140ECC" w:rsidP="00140ECC">
      <w:pPr>
        <w:rPr>
          <w:rFonts w:ascii="Tahoma" w:hAnsi="Tahoma" w:cs="Tahoma"/>
          <w:sz w:val="22"/>
          <w:szCs w:val="22"/>
        </w:rPr>
      </w:pPr>
    </w:p>
    <w:p w:rsidR="00140ECC" w:rsidRDefault="00140ECC" w:rsidP="00140ECC">
      <w:pPr>
        <w:rPr>
          <w:rFonts w:ascii="Tahoma" w:hAnsi="Tahoma" w:cs="Tahoma"/>
          <w:sz w:val="22"/>
          <w:szCs w:val="22"/>
        </w:rPr>
      </w:pPr>
    </w:p>
    <w:p w:rsidR="00140ECC" w:rsidRDefault="00140ECC" w:rsidP="00140ECC">
      <w:pPr>
        <w:rPr>
          <w:rFonts w:ascii="Tahoma" w:hAnsi="Tahoma" w:cs="Tahoma"/>
          <w:sz w:val="22"/>
          <w:szCs w:val="22"/>
        </w:rPr>
      </w:pPr>
    </w:p>
    <w:p w:rsidR="00140ECC" w:rsidRDefault="00140ECC" w:rsidP="00140ECC">
      <w:pPr>
        <w:rPr>
          <w:rFonts w:ascii="Tahoma" w:hAnsi="Tahoma" w:cs="Tahoma"/>
          <w:sz w:val="22"/>
          <w:szCs w:val="22"/>
        </w:rPr>
      </w:pPr>
    </w:p>
    <w:p w:rsidR="00140ECC" w:rsidRDefault="00140ECC" w:rsidP="00140ECC">
      <w:pPr>
        <w:rPr>
          <w:rFonts w:ascii="Tahoma" w:hAnsi="Tahoma" w:cs="Tahoma"/>
          <w:sz w:val="22"/>
          <w:szCs w:val="22"/>
        </w:rPr>
      </w:pPr>
    </w:p>
    <w:p w:rsidR="00140ECC" w:rsidRDefault="00140ECC" w:rsidP="00140ECC">
      <w:pPr>
        <w:rPr>
          <w:rFonts w:ascii="Tahoma" w:hAnsi="Tahoma" w:cs="Tahoma"/>
          <w:sz w:val="22"/>
          <w:szCs w:val="22"/>
        </w:rPr>
      </w:pPr>
    </w:p>
    <w:p w:rsidR="00140ECC" w:rsidRDefault="00140ECC" w:rsidP="00140ECC">
      <w:pPr>
        <w:rPr>
          <w:rFonts w:ascii="Tahoma" w:hAnsi="Tahoma" w:cs="Tahoma"/>
          <w:sz w:val="22"/>
          <w:szCs w:val="22"/>
        </w:rPr>
      </w:pPr>
    </w:p>
    <w:p w:rsidR="00140ECC" w:rsidRDefault="00140ECC" w:rsidP="00140ECC">
      <w:pPr>
        <w:rPr>
          <w:rFonts w:ascii="Tahoma" w:hAnsi="Tahoma" w:cs="Tahoma"/>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689"/>
        <w:gridCol w:w="2835"/>
        <w:gridCol w:w="3120"/>
      </w:tblGrid>
      <w:tr w:rsidR="00140ECC" w:rsidRPr="000956FD" w:rsidTr="007975B0">
        <w:tc>
          <w:tcPr>
            <w:tcW w:w="2689" w:type="dxa"/>
          </w:tcPr>
          <w:p w:rsidR="00140ECC" w:rsidRPr="000956FD" w:rsidRDefault="00140ECC" w:rsidP="007975B0">
            <w:pPr>
              <w:jc w:val="center"/>
              <w:rPr>
                <w:rFonts w:ascii="Tahoma" w:hAnsi="Tahoma" w:cs="Tahoma"/>
                <w:sz w:val="22"/>
                <w:szCs w:val="22"/>
              </w:rPr>
            </w:pPr>
            <w:r w:rsidRPr="000956FD">
              <w:rPr>
                <w:rFonts w:ascii="Tahoma" w:hAnsi="Tahoma" w:cs="Tahoma"/>
                <w:caps/>
                <w:sz w:val="22"/>
                <w:szCs w:val="22"/>
              </w:rPr>
              <w:t>fecha</w:t>
            </w:r>
          </w:p>
        </w:tc>
        <w:tc>
          <w:tcPr>
            <w:tcW w:w="2835" w:type="dxa"/>
          </w:tcPr>
          <w:p w:rsidR="00140ECC" w:rsidRPr="000956FD" w:rsidRDefault="00140ECC" w:rsidP="007975B0">
            <w:pPr>
              <w:jc w:val="center"/>
              <w:rPr>
                <w:rFonts w:ascii="Tahoma" w:hAnsi="Tahoma" w:cs="Tahoma"/>
                <w:sz w:val="22"/>
                <w:szCs w:val="22"/>
              </w:rPr>
            </w:pPr>
            <w:r w:rsidRPr="000956FD">
              <w:rPr>
                <w:rFonts w:ascii="Tahoma" w:hAnsi="Tahoma" w:cs="Tahoma"/>
                <w:caps/>
                <w:sz w:val="22"/>
                <w:szCs w:val="22"/>
              </w:rPr>
              <w:t>ELABORO</w:t>
            </w:r>
          </w:p>
        </w:tc>
        <w:tc>
          <w:tcPr>
            <w:tcW w:w="3120" w:type="dxa"/>
          </w:tcPr>
          <w:p w:rsidR="00140ECC" w:rsidRPr="000956FD" w:rsidRDefault="00140ECC" w:rsidP="007975B0">
            <w:pPr>
              <w:jc w:val="center"/>
              <w:rPr>
                <w:rFonts w:ascii="Tahoma" w:hAnsi="Tahoma" w:cs="Tahoma"/>
                <w:sz w:val="22"/>
                <w:szCs w:val="22"/>
              </w:rPr>
            </w:pPr>
            <w:r w:rsidRPr="000956FD">
              <w:rPr>
                <w:rFonts w:ascii="Tahoma" w:hAnsi="Tahoma" w:cs="Tahoma"/>
                <w:caps/>
                <w:sz w:val="22"/>
                <w:szCs w:val="22"/>
              </w:rPr>
              <w:t>AUTORIZO</w:t>
            </w:r>
          </w:p>
        </w:tc>
      </w:tr>
      <w:tr w:rsidR="00140ECC" w:rsidRPr="000956FD" w:rsidTr="007975B0">
        <w:tc>
          <w:tcPr>
            <w:tcW w:w="2689" w:type="dxa"/>
          </w:tcPr>
          <w:p w:rsidR="00140ECC" w:rsidRPr="000956FD" w:rsidRDefault="00140ECC" w:rsidP="007975B0">
            <w:pPr>
              <w:jc w:val="center"/>
              <w:rPr>
                <w:rFonts w:ascii="Tahoma" w:hAnsi="Tahoma" w:cs="Tahoma"/>
                <w:sz w:val="22"/>
                <w:szCs w:val="22"/>
              </w:rPr>
            </w:pPr>
            <w:r w:rsidRPr="000956FD">
              <w:rPr>
                <w:rFonts w:ascii="Tahoma" w:hAnsi="Tahoma" w:cs="Tahoma"/>
                <w:sz w:val="22"/>
                <w:szCs w:val="22"/>
              </w:rPr>
              <w:t>ENERO DEL 2015</w:t>
            </w:r>
          </w:p>
        </w:tc>
        <w:tc>
          <w:tcPr>
            <w:tcW w:w="2835" w:type="dxa"/>
          </w:tcPr>
          <w:p w:rsidR="00140ECC" w:rsidRPr="000956FD" w:rsidRDefault="00140ECC" w:rsidP="007975B0">
            <w:pPr>
              <w:jc w:val="both"/>
              <w:rPr>
                <w:rFonts w:ascii="Tahoma" w:hAnsi="Tahoma" w:cs="Tahoma"/>
                <w:sz w:val="22"/>
                <w:szCs w:val="22"/>
              </w:rPr>
            </w:pPr>
          </w:p>
        </w:tc>
        <w:tc>
          <w:tcPr>
            <w:tcW w:w="3120" w:type="dxa"/>
          </w:tcPr>
          <w:p w:rsidR="00140ECC" w:rsidRPr="000956FD" w:rsidRDefault="00140ECC" w:rsidP="007975B0">
            <w:pPr>
              <w:jc w:val="both"/>
              <w:rPr>
                <w:rFonts w:ascii="Tahoma" w:hAnsi="Tahoma" w:cs="Tahoma"/>
                <w:sz w:val="22"/>
                <w:szCs w:val="22"/>
              </w:rPr>
            </w:pPr>
          </w:p>
        </w:tc>
      </w:tr>
      <w:tr w:rsidR="00140ECC" w:rsidRPr="000956FD" w:rsidTr="007975B0">
        <w:tc>
          <w:tcPr>
            <w:tcW w:w="2689" w:type="dxa"/>
          </w:tcPr>
          <w:p w:rsidR="00140ECC" w:rsidRPr="000956FD" w:rsidRDefault="00140ECC" w:rsidP="007975B0">
            <w:pPr>
              <w:jc w:val="both"/>
              <w:rPr>
                <w:rFonts w:ascii="Tahoma" w:hAnsi="Tahoma" w:cs="Tahoma"/>
                <w:sz w:val="22"/>
                <w:szCs w:val="22"/>
              </w:rPr>
            </w:pPr>
          </w:p>
        </w:tc>
        <w:tc>
          <w:tcPr>
            <w:tcW w:w="2835" w:type="dxa"/>
          </w:tcPr>
          <w:p w:rsidR="00140ECC" w:rsidRPr="000956FD" w:rsidRDefault="00140ECC" w:rsidP="007975B0">
            <w:pPr>
              <w:jc w:val="center"/>
              <w:rPr>
                <w:rFonts w:ascii="Tahoma" w:hAnsi="Tahoma" w:cs="Tahoma"/>
                <w:sz w:val="22"/>
                <w:szCs w:val="22"/>
              </w:rPr>
            </w:pPr>
            <w:r w:rsidRPr="000956FD">
              <w:rPr>
                <w:rFonts w:ascii="Tahoma" w:hAnsi="Tahoma" w:cs="Tahoma"/>
                <w:sz w:val="22"/>
                <w:szCs w:val="22"/>
              </w:rPr>
              <w:t>COORD. DE REC Y SELEC.</w:t>
            </w:r>
          </w:p>
        </w:tc>
        <w:tc>
          <w:tcPr>
            <w:tcW w:w="3120" w:type="dxa"/>
          </w:tcPr>
          <w:p w:rsidR="00140ECC" w:rsidRPr="000956FD" w:rsidRDefault="00140ECC" w:rsidP="007975B0">
            <w:pPr>
              <w:jc w:val="both"/>
              <w:rPr>
                <w:rFonts w:ascii="Tahoma" w:hAnsi="Tahoma" w:cs="Tahoma"/>
                <w:sz w:val="22"/>
                <w:szCs w:val="22"/>
              </w:rPr>
            </w:pPr>
            <w:r>
              <w:rPr>
                <w:rFonts w:ascii="Tahoma" w:hAnsi="Tahoma" w:cs="Tahoma"/>
                <w:sz w:val="22"/>
                <w:szCs w:val="22"/>
              </w:rPr>
              <w:t>DIRECTOR DE TRANSPORTES</w:t>
            </w:r>
          </w:p>
        </w:tc>
      </w:tr>
    </w:tbl>
    <w:p w:rsidR="00140ECC" w:rsidRPr="00E87755" w:rsidRDefault="00140ECC" w:rsidP="00140ECC">
      <w:pPr>
        <w:rPr>
          <w:rFonts w:ascii="Tahoma" w:hAnsi="Tahoma" w:cs="Tahoma"/>
          <w:sz w:val="22"/>
          <w:szCs w:val="22"/>
        </w:rPr>
      </w:pPr>
    </w:p>
    <w:p w:rsidR="00140ECC" w:rsidRPr="00E87755" w:rsidRDefault="00140ECC" w:rsidP="00140ECC">
      <w:pPr>
        <w:rPr>
          <w:rFonts w:ascii="Tahoma" w:hAnsi="Tahoma" w:cs="Tahoma"/>
          <w:sz w:val="22"/>
          <w:szCs w:val="22"/>
        </w:rPr>
      </w:pPr>
    </w:p>
    <w:p w:rsidR="00744D98" w:rsidRPr="003D7F02" w:rsidRDefault="00744D98" w:rsidP="00744D98">
      <w:pPr>
        <w:rPr>
          <w:rFonts w:ascii="Tahoma" w:hAnsi="Tahoma" w:cs="Tahoma"/>
          <w:sz w:val="22"/>
          <w:szCs w:val="22"/>
        </w:rPr>
      </w:pPr>
    </w:p>
    <w:p w:rsidR="00744D98" w:rsidRPr="00E87755" w:rsidRDefault="00744D98" w:rsidP="00D02AC6">
      <w:pPr>
        <w:pStyle w:val="Ttulo1"/>
        <w:rPr>
          <w:lang w:val="es-MX"/>
        </w:rPr>
      </w:pPr>
      <w:bookmarkStart w:id="30" w:name="_Puesto:_Auxiliar_de_2"/>
      <w:bookmarkEnd w:id="30"/>
      <w:r w:rsidRPr="00E87755">
        <w:rPr>
          <w:b/>
          <w:bCs/>
        </w:rPr>
        <w:t>Puesto</w:t>
      </w:r>
      <w:r w:rsidRPr="00E87755">
        <w:rPr>
          <w:b/>
          <w:bCs/>
          <w:lang w:val="es-MX"/>
        </w:rPr>
        <w:t xml:space="preserve">: </w:t>
      </w:r>
      <w:r>
        <w:rPr>
          <w:lang w:val="es-MX"/>
        </w:rPr>
        <w:t xml:space="preserve">Auxiliar de facturación </w:t>
      </w:r>
    </w:p>
    <w:p w:rsidR="00744D98" w:rsidRPr="00E87755" w:rsidRDefault="00744D98" w:rsidP="00744D98">
      <w:pPr>
        <w:pStyle w:val="Ttulo2"/>
        <w:jc w:val="both"/>
        <w:rPr>
          <w:rFonts w:ascii="Tahoma" w:hAnsi="Tahoma" w:cs="Tahoma"/>
          <w:sz w:val="22"/>
          <w:szCs w:val="22"/>
        </w:rPr>
      </w:pPr>
    </w:p>
    <w:p w:rsidR="00744D98" w:rsidRPr="00E87755" w:rsidRDefault="00744D98" w:rsidP="00744D98">
      <w:pPr>
        <w:jc w:val="both"/>
        <w:rPr>
          <w:rFonts w:ascii="Tahoma" w:hAnsi="Tahoma" w:cs="Tahoma"/>
          <w:b/>
          <w:bCs/>
          <w:sz w:val="22"/>
          <w:szCs w:val="22"/>
          <w:lang w:val="es-MX"/>
        </w:rPr>
      </w:pPr>
      <w:r w:rsidRPr="00E87755">
        <w:rPr>
          <w:rFonts w:ascii="Tahoma" w:hAnsi="Tahoma" w:cs="Tahoma"/>
          <w:b/>
          <w:bCs/>
          <w:sz w:val="22"/>
          <w:szCs w:val="22"/>
          <w:lang w:val="es-MX"/>
        </w:rPr>
        <w:t>Perfil del puesto:</w:t>
      </w:r>
    </w:p>
    <w:p w:rsidR="00744D98" w:rsidRPr="00E87755" w:rsidRDefault="00744D98" w:rsidP="00744D98">
      <w:pPr>
        <w:jc w:val="both"/>
        <w:rPr>
          <w:rFonts w:ascii="Tahoma" w:hAnsi="Tahoma" w:cs="Tahoma"/>
          <w:sz w:val="22"/>
          <w:szCs w:val="22"/>
        </w:rPr>
      </w:pPr>
      <w:r w:rsidRPr="00E87755">
        <w:rPr>
          <w:rFonts w:ascii="Tahoma" w:hAnsi="Tahoma" w:cs="Tahoma"/>
          <w:sz w:val="22"/>
          <w:szCs w:val="22"/>
          <w:lang w:val="es-MX"/>
        </w:rPr>
        <w:t xml:space="preserve">Es una posición de apoyo </w:t>
      </w:r>
      <w:r>
        <w:rPr>
          <w:rFonts w:ascii="Tahoma" w:hAnsi="Tahoma" w:cs="Tahoma"/>
          <w:sz w:val="22"/>
          <w:szCs w:val="22"/>
          <w:lang w:val="es-MX"/>
        </w:rPr>
        <w:t xml:space="preserve">para la facturación de nuestro cliente </w:t>
      </w:r>
      <w:r w:rsidR="00CF4C42">
        <w:rPr>
          <w:rFonts w:ascii="Tahoma" w:hAnsi="Tahoma" w:cs="Tahoma"/>
          <w:sz w:val="22"/>
          <w:szCs w:val="22"/>
          <w:lang w:val="es-MX"/>
        </w:rPr>
        <w:t>Wal-Mart</w:t>
      </w:r>
      <w:r>
        <w:rPr>
          <w:rFonts w:ascii="Tahoma" w:hAnsi="Tahoma" w:cs="Tahoma"/>
          <w:sz w:val="22"/>
          <w:szCs w:val="22"/>
          <w:lang w:val="es-MX"/>
        </w:rPr>
        <w:t xml:space="preserve"> </w:t>
      </w:r>
    </w:p>
    <w:p w:rsidR="00744D98" w:rsidRPr="00E87755" w:rsidRDefault="00744D98" w:rsidP="00744D98">
      <w:pPr>
        <w:rPr>
          <w:rFonts w:ascii="Tahoma" w:hAnsi="Tahoma" w:cs="Tahoma"/>
          <w:sz w:val="22"/>
          <w:szCs w:val="22"/>
        </w:rPr>
      </w:pPr>
    </w:p>
    <w:p w:rsidR="00744D98" w:rsidRPr="00E87755" w:rsidRDefault="00744D98" w:rsidP="00744D98">
      <w:pPr>
        <w:pStyle w:val="Ttulo1"/>
        <w:jc w:val="left"/>
        <w:rPr>
          <w:rFonts w:ascii="Tahoma" w:hAnsi="Tahoma" w:cs="Tahoma"/>
          <w:b/>
          <w:bCs/>
          <w:sz w:val="22"/>
          <w:szCs w:val="22"/>
        </w:rPr>
      </w:pPr>
      <w:r w:rsidRPr="00E87755">
        <w:rPr>
          <w:rFonts w:ascii="Tahoma" w:hAnsi="Tahoma" w:cs="Tahoma"/>
          <w:b/>
          <w:bCs/>
          <w:sz w:val="22"/>
          <w:szCs w:val="22"/>
        </w:rPr>
        <w:t xml:space="preserve">Objetivo: </w:t>
      </w:r>
    </w:p>
    <w:p w:rsidR="00744D98" w:rsidRPr="00E87755" w:rsidRDefault="00744D98" w:rsidP="00744D98">
      <w:pPr>
        <w:pStyle w:val="Ttulo1"/>
        <w:jc w:val="both"/>
        <w:rPr>
          <w:rFonts w:ascii="Tahoma" w:hAnsi="Tahoma" w:cs="Tahoma"/>
          <w:sz w:val="22"/>
          <w:szCs w:val="22"/>
        </w:rPr>
      </w:pPr>
      <w:r w:rsidRPr="00E87755">
        <w:rPr>
          <w:rFonts w:ascii="Tahoma" w:hAnsi="Tahoma" w:cs="Tahoma"/>
          <w:sz w:val="22"/>
          <w:szCs w:val="22"/>
        </w:rPr>
        <w:t>Ejecutar las actividades de aseo y mantenimiento en las distintas áreas de las oficinas</w:t>
      </w:r>
    </w:p>
    <w:p w:rsidR="00744D98" w:rsidRPr="00E87755" w:rsidRDefault="00744D98" w:rsidP="00744D98">
      <w:pPr>
        <w:rPr>
          <w:rFonts w:ascii="Tahoma" w:hAnsi="Tahoma" w:cs="Tahoma"/>
          <w:sz w:val="22"/>
          <w:szCs w:val="22"/>
          <w:lang w:val="es-MX"/>
        </w:rPr>
      </w:pPr>
    </w:p>
    <w:p w:rsidR="00CF4C42" w:rsidRPr="00CF4C42" w:rsidRDefault="00CF4C42" w:rsidP="00CF4C42">
      <w:pPr>
        <w:rPr>
          <w:rFonts w:ascii="Tahoma" w:hAnsi="Tahoma" w:cs="Tahoma"/>
          <w:b/>
          <w:bCs/>
          <w:color w:val="000000"/>
          <w:sz w:val="22"/>
          <w:szCs w:val="22"/>
        </w:rPr>
      </w:pPr>
      <w:r w:rsidRPr="00CF4C42">
        <w:rPr>
          <w:rFonts w:ascii="Tahoma" w:hAnsi="Tahoma" w:cs="Tahoma"/>
          <w:b/>
          <w:bCs/>
          <w:color w:val="000000"/>
          <w:sz w:val="22"/>
          <w:szCs w:val="22"/>
        </w:rPr>
        <w:t>Situación organizacional:</w:t>
      </w:r>
    </w:p>
    <w:p w:rsidR="00CF4C42" w:rsidRDefault="00CF4C42" w:rsidP="00CF4C42">
      <w:pPr>
        <w:rPr>
          <w:rFonts w:ascii="Tahoma" w:hAnsi="Tahoma" w:cs="Tahoma"/>
          <w:color w:val="000000"/>
          <w:sz w:val="22"/>
          <w:szCs w:val="22"/>
        </w:rPr>
      </w:pPr>
    </w:p>
    <w:p w:rsidR="00CF4C42" w:rsidRPr="00CF4C42" w:rsidRDefault="00CF4C42" w:rsidP="00CF4C42">
      <w:pPr>
        <w:rPr>
          <w:rFonts w:ascii="Tahoma" w:hAnsi="Tahoma" w:cs="Tahoma"/>
          <w:color w:val="000000"/>
          <w:sz w:val="22"/>
          <w:szCs w:val="22"/>
        </w:rPr>
      </w:pPr>
      <w:r w:rsidRPr="00CF4C42">
        <w:rPr>
          <w:rFonts w:ascii="Tahoma" w:hAnsi="Tahoma" w:cs="Tahoma"/>
          <w:color w:val="000000"/>
          <w:sz w:val="22"/>
          <w:szCs w:val="22"/>
        </w:rPr>
        <w:t xml:space="preserve">Puestos que le reportan:              </w:t>
      </w:r>
    </w:p>
    <w:p w:rsidR="00CF4C42" w:rsidRDefault="00CF4C42" w:rsidP="00CF4C42">
      <w:pPr>
        <w:rPr>
          <w:rFonts w:ascii="Tahoma" w:hAnsi="Tahoma" w:cs="Tahoma"/>
          <w:color w:val="000000"/>
          <w:sz w:val="22"/>
          <w:szCs w:val="22"/>
        </w:rPr>
      </w:pPr>
    </w:p>
    <w:p w:rsidR="00CF4C42" w:rsidRPr="00CF4C42" w:rsidRDefault="00CF4C42" w:rsidP="00CF4C42">
      <w:pPr>
        <w:rPr>
          <w:rFonts w:ascii="Tahoma" w:hAnsi="Tahoma" w:cs="Tahoma"/>
          <w:color w:val="000000"/>
          <w:sz w:val="22"/>
          <w:szCs w:val="22"/>
        </w:rPr>
      </w:pPr>
      <w:r w:rsidRPr="00CF4C42">
        <w:rPr>
          <w:rFonts w:ascii="Tahoma" w:hAnsi="Tahoma" w:cs="Tahoma"/>
          <w:color w:val="000000"/>
          <w:sz w:val="22"/>
          <w:szCs w:val="22"/>
        </w:rPr>
        <w:t xml:space="preserve">Puestos a quien reporta:              </w:t>
      </w:r>
      <w:r>
        <w:rPr>
          <w:rFonts w:ascii="Tahoma" w:hAnsi="Tahoma" w:cs="Tahoma"/>
          <w:color w:val="000000"/>
          <w:sz w:val="22"/>
          <w:szCs w:val="22"/>
        </w:rPr>
        <w:tab/>
      </w:r>
      <w:r>
        <w:rPr>
          <w:rFonts w:ascii="Tahoma" w:hAnsi="Tahoma" w:cs="Tahoma"/>
          <w:color w:val="000000"/>
          <w:sz w:val="22"/>
          <w:szCs w:val="22"/>
        </w:rPr>
        <w:tab/>
      </w:r>
      <w:r w:rsidRPr="00CF4C42">
        <w:rPr>
          <w:rFonts w:ascii="Tahoma" w:hAnsi="Tahoma" w:cs="Tahoma"/>
          <w:color w:val="000000"/>
          <w:sz w:val="22"/>
          <w:szCs w:val="22"/>
        </w:rPr>
        <w:t>Gerente de oficina.</w:t>
      </w:r>
    </w:p>
    <w:p w:rsidR="00CF4C42" w:rsidRPr="00CF4C42" w:rsidRDefault="00CF4C42" w:rsidP="00CF4C42">
      <w:pPr>
        <w:rPr>
          <w:rFonts w:ascii="Tahoma" w:hAnsi="Tahoma" w:cs="Tahoma"/>
          <w:color w:val="000000"/>
          <w:sz w:val="22"/>
          <w:szCs w:val="22"/>
        </w:rPr>
      </w:pPr>
      <w:r w:rsidRPr="00CF4C42">
        <w:rPr>
          <w:rFonts w:ascii="Tahoma" w:hAnsi="Tahoma" w:cs="Tahoma"/>
          <w:color w:val="000000"/>
          <w:sz w:val="22"/>
          <w:szCs w:val="22"/>
        </w:rPr>
        <w:t> </w:t>
      </w:r>
    </w:p>
    <w:p w:rsidR="00CF4C42" w:rsidRPr="00CF4C42" w:rsidRDefault="00CF4C42" w:rsidP="00CF4C42">
      <w:pPr>
        <w:rPr>
          <w:rFonts w:ascii="Tahoma" w:hAnsi="Tahoma" w:cs="Tahoma"/>
          <w:b/>
          <w:bCs/>
          <w:color w:val="000000"/>
          <w:sz w:val="22"/>
          <w:szCs w:val="22"/>
        </w:rPr>
      </w:pPr>
      <w:r w:rsidRPr="00CF4C42">
        <w:rPr>
          <w:rFonts w:ascii="Tahoma" w:hAnsi="Tahoma" w:cs="Tahoma"/>
          <w:b/>
          <w:bCs/>
          <w:color w:val="000000"/>
          <w:sz w:val="22"/>
          <w:szCs w:val="22"/>
        </w:rPr>
        <w:t>Principales relaciones:</w:t>
      </w:r>
    </w:p>
    <w:p w:rsidR="00CF4C42" w:rsidRDefault="00CF4C42" w:rsidP="00CF4C42">
      <w:pPr>
        <w:rPr>
          <w:rFonts w:ascii="Tahoma" w:hAnsi="Tahoma" w:cs="Tahoma"/>
          <w:b/>
          <w:bCs/>
          <w:color w:val="000000"/>
          <w:sz w:val="22"/>
          <w:szCs w:val="22"/>
        </w:rPr>
      </w:pPr>
    </w:p>
    <w:p w:rsidR="00CF4C42" w:rsidRPr="00CF4C42" w:rsidRDefault="00CF4C42" w:rsidP="00CF4C42">
      <w:pPr>
        <w:ind w:left="4248" w:hanging="4245"/>
        <w:rPr>
          <w:rFonts w:ascii="Tahoma" w:hAnsi="Tahoma" w:cs="Tahoma"/>
          <w:color w:val="000000"/>
          <w:sz w:val="22"/>
          <w:szCs w:val="22"/>
        </w:rPr>
      </w:pPr>
      <w:r w:rsidRPr="00CF4C42">
        <w:rPr>
          <w:rFonts w:ascii="Tahoma" w:hAnsi="Tahoma" w:cs="Tahoma"/>
          <w:bCs/>
          <w:color w:val="000000"/>
          <w:sz w:val="22"/>
          <w:szCs w:val="22"/>
        </w:rPr>
        <w:t>Internas:</w:t>
      </w:r>
      <w:r w:rsidRPr="00CF4C42">
        <w:rPr>
          <w:rFonts w:ascii="Tahoma" w:hAnsi="Tahoma" w:cs="Tahoma"/>
          <w:color w:val="000000"/>
          <w:sz w:val="22"/>
          <w:szCs w:val="22"/>
        </w:rPr>
        <w:t xml:space="preserve">                       </w:t>
      </w:r>
      <w:r>
        <w:rPr>
          <w:rFonts w:ascii="Tahoma" w:hAnsi="Tahoma" w:cs="Tahoma"/>
          <w:color w:val="000000"/>
          <w:sz w:val="22"/>
          <w:szCs w:val="22"/>
        </w:rPr>
        <w:tab/>
      </w:r>
      <w:r w:rsidRPr="00CF4C42">
        <w:rPr>
          <w:rFonts w:ascii="Tahoma" w:hAnsi="Tahoma" w:cs="Tahoma"/>
          <w:color w:val="000000"/>
          <w:sz w:val="22"/>
          <w:szCs w:val="22"/>
        </w:rPr>
        <w:t xml:space="preserve">Personal Administrativo de Oficinas.                  </w:t>
      </w:r>
    </w:p>
    <w:p w:rsidR="00CF4C42" w:rsidRDefault="00CF4C42" w:rsidP="00CF4C42">
      <w:pPr>
        <w:rPr>
          <w:rFonts w:ascii="Tahoma" w:hAnsi="Tahoma" w:cs="Tahoma"/>
          <w:b/>
          <w:bCs/>
          <w:color w:val="000000"/>
          <w:sz w:val="22"/>
          <w:szCs w:val="22"/>
        </w:rPr>
      </w:pPr>
    </w:p>
    <w:p w:rsidR="00CF4C42" w:rsidRPr="00CF4C42" w:rsidRDefault="00CF4C42" w:rsidP="00CF4C42">
      <w:pPr>
        <w:rPr>
          <w:rFonts w:ascii="Tahoma" w:hAnsi="Tahoma" w:cs="Tahoma"/>
          <w:color w:val="000000"/>
          <w:sz w:val="22"/>
          <w:szCs w:val="22"/>
        </w:rPr>
      </w:pPr>
      <w:r w:rsidRPr="00CF4C42">
        <w:rPr>
          <w:rFonts w:ascii="Tahoma" w:hAnsi="Tahoma" w:cs="Tahoma"/>
          <w:bCs/>
          <w:color w:val="000000"/>
          <w:sz w:val="22"/>
          <w:szCs w:val="22"/>
        </w:rPr>
        <w:t>Externas</w:t>
      </w:r>
      <w:r w:rsidRPr="00CF4C42">
        <w:rPr>
          <w:rFonts w:ascii="Tahoma" w:hAnsi="Tahoma" w:cs="Tahoma"/>
          <w:color w:val="000000"/>
          <w:sz w:val="22"/>
          <w:szCs w:val="22"/>
        </w:rPr>
        <w:t xml:space="preserve">:                       </w:t>
      </w:r>
      <w:r>
        <w:rPr>
          <w:rFonts w:ascii="Tahoma" w:hAnsi="Tahoma" w:cs="Tahoma"/>
          <w:color w:val="000000"/>
          <w:sz w:val="22"/>
          <w:szCs w:val="22"/>
        </w:rPr>
        <w:tab/>
      </w:r>
      <w:r>
        <w:rPr>
          <w:rFonts w:ascii="Tahoma" w:hAnsi="Tahoma" w:cs="Tahoma"/>
          <w:color w:val="000000"/>
          <w:sz w:val="22"/>
          <w:szCs w:val="22"/>
        </w:rPr>
        <w:tab/>
      </w:r>
      <w:r>
        <w:rPr>
          <w:rFonts w:ascii="Tahoma" w:hAnsi="Tahoma" w:cs="Tahoma"/>
          <w:color w:val="000000"/>
          <w:sz w:val="22"/>
          <w:szCs w:val="22"/>
        </w:rPr>
        <w:tab/>
        <w:t>Cliente Wal-Mart (</w:t>
      </w:r>
      <w:r w:rsidRPr="00CF4C42">
        <w:rPr>
          <w:rFonts w:ascii="Tahoma" w:hAnsi="Tahoma" w:cs="Tahoma"/>
          <w:color w:val="000000"/>
          <w:sz w:val="22"/>
          <w:szCs w:val="22"/>
        </w:rPr>
        <w:t xml:space="preserve">servicio dedicado) </w:t>
      </w:r>
    </w:p>
    <w:p w:rsidR="00CF4C42" w:rsidRPr="00CF4C42" w:rsidRDefault="00CF4C42" w:rsidP="00CF4C42">
      <w:pPr>
        <w:rPr>
          <w:rFonts w:ascii="Tahoma" w:hAnsi="Tahoma" w:cs="Tahoma"/>
          <w:color w:val="000000"/>
          <w:sz w:val="22"/>
          <w:szCs w:val="22"/>
          <w:lang w:val="es-MX"/>
        </w:rPr>
      </w:pPr>
      <w:r w:rsidRPr="00CF4C42">
        <w:rPr>
          <w:rFonts w:ascii="Tahoma" w:hAnsi="Tahoma" w:cs="Tahoma"/>
          <w:color w:val="000000"/>
          <w:sz w:val="22"/>
          <w:szCs w:val="22"/>
        </w:rPr>
        <w:t xml:space="preserve">         </w:t>
      </w:r>
    </w:p>
    <w:p w:rsidR="00CF4C42" w:rsidRPr="00CF4C42" w:rsidRDefault="00CF4C42" w:rsidP="00CF4C42">
      <w:pPr>
        <w:rPr>
          <w:rFonts w:ascii="Tahoma" w:hAnsi="Tahoma" w:cs="Tahoma"/>
          <w:b/>
          <w:bCs/>
          <w:color w:val="000000"/>
          <w:sz w:val="22"/>
          <w:szCs w:val="22"/>
        </w:rPr>
      </w:pPr>
      <w:r w:rsidRPr="00CF4C42">
        <w:rPr>
          <w:rFonts w:ascii="Tahoma" w:hAnsi="Tahoma" w:cs="Tahoma"/>
          <w:b/>
          <w:bCs/>
          <w:color w:val="000000"/>
          <w:sz w:val="22"/>
          <w:szCs w:val="22"/>
        </w:rPr>
        <w:t>Requisitos del puesto</w:t>
      </w:r>
    </w:p>
    <w:p w:rsidR="00CF4C42" w:rsidRPr="00CF4C42" w:rsidRDefault="00CF4C42" w:rsidP="00CF4C42">
      <w:pPr>
        <w:rPr>
          <w:rFonts w:ascii="Tahoma" w:hAnsi="Tahoma" w:cs="Tahoma"/>
          <w:color w:val="000000"/>
          <w:sz w:val="22"/>
          <w:szCs w:val="22"/>
        </w:rPr>
      </w:pPr>
      <w:r w:rsidRPr="00CF4C42">
        <w:rPr>
          <w:rFonts w:ascii="Tahoma" w:hAnsi="Tahoma" w:cs="Tahoma"/>
          <w:color w:val="000000"/>
          <w:sz w:val="22"/>
          <w:szCs w:val="22"/>
        </w:rPr>
        <w:t>Edad:                                      </w:t>
      </w:r>
      <w:r>
        <w:rPr>
          <w:rFonts w:ascii="Tahoma" w:hAnsi="Tahoma" w:cs="Tahoma"/>
          <w:color w:val="000000"/>
          <w:sz w:val="22"/>
          <w:szCs w:val="22"/>
        </w:rPr>
        <w:tab/>
      </w:r>
      <w:r>
        <w:rPr>
          <w:rFonts w:ascii="Tahoma" w:hAnsi="Tahoma" w:cs="Tahoma"/>
          <w:color w:val="000000"/>
          <w:sz w:val="22"/>
          <w:szCs w:val="22"/>
        </w:rPr>
        <w:tab/>
      </w:r>
      <w:r w:rsidRPr="00CF4C42">
        <w:rPr>
          <w:rFonts w:ascii="Tahoma" w:hAnsi="Tahoma" w:cs="Tahoma"/>
          <w:color w:val="000000"/>
          <w:sz w:val="22"/>
          <w:szCs w:val="22"/>
        </w:rPr>
        <w:t>25 – 35 años</w:t>
      </w:r>
    </w:p>
    <w:p w:rsidR="00CF4C42" w:rsidRPr="00CF4C42" w:rsidRDefault="00CF4C42" w:rsidP="00CF4C42">
      <w:pPr>
        <w:rPr>
          <w:rFonts w:ascii="Tahoma" w:hAnsi="Tahoma" w:cs="Tahoma"/>
          <w:color w:val="000000"/>
          <w:sz w:val="22"/>
          <w:szCs w:val="22"/>
        </w:rPr>
      </w:pPr>
      <w:r w:rsidRPr="00CF4C42">
        <w:rPr>
          <w:rFonts w:ascii="Tahoma" w:hAnsi="Tahoma" w:cs="Tahoma"/>
          <w:color w:val="000000"/>
          <w:sz w:val="22"/>
          <w:szCs w:val="22"/>
        </w:rPr>
        <w:t xml:space="preserve">Sexo:                                       </w:t>
      </w:r>
      <w:r>
        <w:rPr>
          <w:rFonts w:ascii="Tahoma" w:hAnsi="Tahoma" w:cs="Tahoma"/>
          <w:color w:val="000000"/>
          <w:sz w:val="22"/>
          <w:szCs w:val="22"/>
        </w:rPr>
        <w:tab/>
      </w:r>
      <w:r>
        <w:rPr>
          <w:rFonts w:ascii="Tahoma" w:hAnsi="Tahoma" w:cs="Tahoma"/>
          <w:color w:val="000000"/>
          <w:sz w:val="22"/>
          <w:szCs w:val="22"/>
        </w:rPr>
        <w:tab/>
      </w:r>
      <w:r w:rsidRPr="00CF4C42">
        <w:rPr>
          <w:rFonts w:ascii="Tahoma" w:hAnsi="Tahoma" w:cs="Tahoma"/>
          <w:color w:val="000000"/>
          <w:sz w:val="22"/>
          <w:szCs w:val="22"/>
        </w:rPr>
        <w:t>Indistinto</w:t>
      </w:r>
    </w:p>
    <w:p w:rsidR="00CF4C42" w:rsidRPr="00CF4C42" w:rsidRDefault="00CF4C42" w:rsidP="00CF4C42">
      <w:pPr>
        <w:ind w:left="3540" w:hanging="3540"/>
        <w:rPr>
          <w:rFonts w:ascii="Tahoma" w:hAnsi="Tahoma" w:cs="Tahoma"/>
          <w:color w:val="000000"/>
          <w:sz w:val="22"/>
          <w:szCs w:val="22"/>
          <w:lang w:val="es-MX"/>
        </w:rPr>
      </w:pPr>
      <w:r w:rsidRPr="00CF4C42">
        <w:rPr>
          <w:rFonts w:ascii="Tahoma" w:hAnsi="Tahoma" w:cs="Tahoma"/>
          <w:color w:val="000000"/>
          <w:sz w:val="22"/>
          <w:szCs w:val="22"/>
        </w:rPr>
        <w:t>Escolaridad:                             </w:t>
      </w:r>
      <w:r>
        <w:rPr>
          <w:rFonts w:ascii="Tahoma" w:hAnsi="Tahoma" w:cs="Tahoma"/>
          <w:color w:val="000000"/>
          <w:sz w:val="22"/>
          <w:szCs w:val="22"/>
        </w:rPr>
        <w:tab/>
      </w:r>
      <w:r>
        <w:rPr>
          <w:rFonts w:ascii="Tahoma" w:hAnsi="Tahoma" w:cs="Tahoma"/>
          <w:color w:val="000000"/>
          <w:sz w:val="22"/>
          <w:szCs w:val="22"/>
        </w:rPr>
        <w:tab/>
      </w:r>
      <w:r w:rsidRPr="00CF4C42">
        <w:rPr>
          <w:rFonts w:ascii="Tahoma" w:hAnsi="Tahoma" w:cs="Tahoma"/>
          <w:color w:val="000000"/>
          <w:sz w:val="22"/>
          <w:szCs w:val="22"/>
        </w:rPr>
        <w:t>Preparatoria o carrera trunca.</w:t>
      </w:r>
    </w:p>
    <w:p w:rsidR="00CF4C42" w:rsidRPr="00CF4C42" w:rsidRDefault="00CF4C42" w:rsidP="00CF4C42">
      <w:pPr>
        <w:rPr>
          <w:rFonts w:ascii="Tahoma" w:hAnsi="Tahoma" w:cs="Tahoma"/>
          <w:color w:val="000000"/>
          <w:sz w:val="22"/>
          <w:szCs w:val="22"/>
        </w:rPr>
      </w:pPr>
      <w:r w:rsidRPr="00CF4C42">
        <w:rPr>
          <w:rFonts w:ascii="Tahoma" w:hAnsi="Tahoma" w:cs="Tahoma"/>
          <w:color w:val="000000"/>
          <w:sz w:val="22"/>
          <w:szCs w:val="22"/>
        </w:rPr>
        <w:t>Estado civil:                              </w:t>
      </w:r>
      <w:r>
        <w:rPr>
          <w:rFonts w:ascii="Tahoma" w:hAnsi="Tahoma" w:cs="Tahoma"/>
          <w:color w:val="000000"/>
          <w:sz w:val="22"/>
          <w:szCs w:val="22"/>
        </w:rPr>
        <w:tab/>
      </w:r>
      <w:r>
        <w:rPr>
          <w:rFonts w:ascii="Tahoma" w:hAnsi="Tahoma" w:cs="Tahoma"/>
          <w:color w:val="000000"/>
          <w:sz w:val="22"/>
          <w:szCs w:val="22"/>
        </w:rPr>
        <w:tab/>
      </w:r>
      <w:r w:rsidRPr="00CF4C42">
        <w:rPr>
          <w:rFonts w:ascii="Tahoma" w:hAnsi="Tahoma" w:cs="Tahoma"/>
          <w:color w:val="000000"/>
          <w:sz w:val="22"/>
          <w:szCs w:val="22"/>
        </w:rPr>
        <w:t>Indistinto</w:t>
      </w:r>
    </w:p>
    <w:p w:rsidR="00CF4C42" w:rsidRPr="00CF4C42" w:rsidRDefault="00CF4C42" w:rsidP="00CF4C42">
      <w:pPr>
        <w:ind w:left="4245" w:hanging="4245"/>
        <w:rPr>
          <w:rFonts w:ascii="Tahoma" w:hAnsi="Tahoma" w:cs="Tahoma"/>
          <w:color w:val="000000"/>
          <w:sz w:val="22"/>
          <w:szCs w:val="22"/>
        </w:rPr>
      </w:pPr>
      <w:r w:rsidRPr="00CF4C42">
        <w:rPr>
          <w:rFonts w:ascii="Tahoma" w:hAnsi="Tahoma" w:cs="Tahoma"/>
          <w:color w:val="000000"/>
          <w:sz w:val="22"/>
          <w:szCs w:val="22"/>
        </w:rPr>
        <w:t xml:space="preserve">Otro:                                       </w:t>
      </w:r>
      <w:r>
        <w:rPr>
          <w:rFonts w:ascii="Tahoma" w:hAnsi="Tahoma" w:cs="Tahoma"/>
          <w:color w:val="000000"/>
          <w:sz w:val="22"/>
          <w:szCs w:val="22"/>
        </w:rPr>
        <w:tab/>
      </w:r>
      <w:r>
        <w:rPr>
          <w:rFonts w:ascii="Tahoma" w:hAnsi="Tahoma" w:cs="Tahoma"/>
          <w:color w:val="000000"/>
          <w:sz w:val="22"/>
          <w:szCs w:val="22"/>
        </w:rPr>
        <w:tab/>
      </w:r>
      <w:r w:rsidRPr="00CF4C42">
        <w:rPr>
          <w:rFonts w:ascii="Tahoma" w:hAnsi="Tahoma" w:cs="Tahoma"/>
          <w:color w:val="000000"/>
          <w:sz w:val="22"/>
          <w:szCs w:val="22"/>
        </w:rPr>
        <w:t>Experiencia mínimo 2 años en empresas de transporte.</w:t>
      </w:r>
    </w:p>
    <w:p w:rsidR="00744D98" w:rsidRPr="00E87755" w:rsidRDefault="00744D98" w:rsidP="00744D98">
      <w:pPr>
        <w:rPr>
          <w:rFonts w:ascii="Tahoma" w:hAnsi="Tahoma" w:cs="Tahoma"/>
          <w:b/>
          <w:sz w:val="22"/>
          <w:szCs w:val="22"/>
        </w:rPr>
      </w:pPr>
      <w:r w:rsidRPr="00E87755">
        <w:rPr>
          <w:rFonts w:ascii="Tahoma" w:hAnsi="Tahoma" w:cs="Tahoma"/>
          <w:b/>
          <w:sz w:val="22"/>
          <w:szCs w:val="22"/>
        </w:rPr>
        <w:t>Competencias Personales:</w:t>
      </w:r>
    </w:p>
    <w:p w:rsidR="00744D98" w:rsidRPr="00140ECC" w:rsidRDefault="00744D98" w:rsidP="00744D98">
      <w:pPr>
        <w:rPr>
          <w:rFonts w:ascii="Tahoma" w:hAnsi="Tahoma" w:cs="Tahoma"/>
          <w:sz w:val="22"/>
          <w:szCs w:val="22"/>
        </w:rPr>
      </w:pPr>
      <w:r w:rsidRPr="00140ECC">
        <w:rPr>
          <w:rFonts w:ascii="Tahoma" w:hAnsi="Tahoma" w:cs="Tahoma"/>
          <w:sz w:val="22"/>
          <w:szCs w:val="22"/>
        </w:rPr>
        <w:t xml:space="preserve">Honestidad </w:t>
      </w:r>
    </w:p>
    <w:p w:rsidR="00744D98" w:rsidRPr="00140ECC" w:rsidRDefault="00744D98" w:rsidP="00744D98">
      <w:pPr>
        <w:rPr>
          <w:rFonts w:ascii="Tahoma" w:hAnsi="Tahoma" w:cs="Tahoma"/>
          <w:sz w:val="22"/>
          <w:szCs w:val="22"/>
        </w:rPr>
      </w:pPr>
      <w:r w:rsidRPr="00140ECC">
        <w:rPr>
          <w:rFonts w:ascii="Tahoma" w:hAnsi="Tahoma" w:cs="Tahoma"/>
          <w:sz w:val="22"/>
          <w:szCs w:val="22"/>
        </w:rPr>
        <w:t xml:space="preserve">Lealtad y Responsabilidad  </w:t>
      </w:r>
    </w:p>
    <w:p w:rsidR="00744D98" w:rsidRPr="00140ECC" w:rsidRDefault="00744D98" w:rsidP="00744D98">
      <w:pPr>
        <w:rPr>
          <w:rFonts w:ascii="Tahoma" w:hAnsi="Tahoma" w:cs="Tahoma"/>
          <w:sz w:val="22"/>
          <w:szCs w:val="22"/>
        </w:rPr>
      </w:pPr>
      <w:r w:rsidRPr="00140ECC">
        <w:rPr>
          <w:rFonts w:ascii="Tahoma" w:hAnsi="Tahoma" w:cs="Tahoma"/>
          <w:sz w:val="22"/>
          <w:szCs w:val="22"/>
        </w:rPr>
        <w:t xml:space="preserve">Disciplina </w:t>
      </w:r>
    </w:p>
    <w:p w:rsidR="00744D98" w:rsidRPr="00140ECC" w:rsidRDefault="00744D98" w:rsidP="00744D98">
      <w:pPr>
        <w:rPr>
          <w:rFonts w:ascii="Tahoma" w:hAnsi="Tahoma" w:cs="Tahoma"/>
          <w:b/>
          <w:sz w:val="22"/>
          <w:szCs w:val="22"/>
        </w:rPr>
      </w:pPr>
      <w:r w:rsidRPr="00140ECC">
        <w:rPr>
          <w:rFonts w:ascii="Tahoma" w:hAnsi="Tahoma" w:cs="Tahoma"/>
          <w:b/>
          <w:sz w:val="22"/>
          <w:szCs w:val="22"/>
        </w:rPr>
        <w:t>Competencias de Relación:</w:t>
      </w:r>
    </w:p>
    <w:p w:rsidR="00744D98" w:rsidRPr="00140ECC" w:rsidRDefault="00744D98" w:rsidP="00744D98">
      <w:pPr>
        <w:rPr>
          <w:rFonts w:ascii="Tahoma" w:hAnsi="Tahoma" w:cs="Tahoma"/>
          <w:sz w:val="22"/>
          <w:szCs w:val="22"/>
        </w:rPr>
      </w:pPr>
      <w:r w:rsidRPr="00140ECC">
        <w:rPr>
          <w:rFonts w:ascii="Tahoma" w:hAnsi="Tahoma" w:cs="Tahoma"/>
          <w:sz w:val="22"/>
          <w:szCs w:val="22"/>
        </w:rPr>
        <w:t xml:space="preserve">Comunicación  </w:t>
      </w:r>
    </w:p>
    <w:p w:rsidR="00744D98" w:rsidRPr="00140ECC" w:rsidRDefault="00744D98" w:rsidP="00744D98">
      <w:pPr>
        <w:rPr>
          <w:rFonts w:ascii="Tahoma" w:hAnsi="Tahoma" w:cs="Tahoma"/>
          <w:sz w:val="22"/>
          <w:szCs w:val="22"/>
        </w:rPr>
      </w:pPr>
      <w:r w:rsidRPr="00140ECC">
        <w:rPr>
          <w:rFonts w:ascii="Tahoma" w:hAnsi="Tahoma" w:cs="Tahoma"/>
          <w:sz w:val="22"/>
          <w:szCs w:val="22"/>
        </w:rPr>
        <w:t xml:space="preserve">Fuerza de equipo </w:t>
      </w:r>
    </w:p>
    <w:p w:rsidR="00744D98" w:rsidRPr="00140ECC" w:rsidRDefault="00744D98" w:rsidP="00744D98">
      <w:pPr>
        <w:rPr>
          <w:rFonts w:ascii="Tahoma" w:hAnsi="Tahoma" w:cs="Tahoma"/>
          <w:b/>
          <w:sz w:val="22"/>
          <w:szCs w:val="22"/>
        </w:rPr>
      </w:pPr>
      <w:r w:rsidRPr="00140ECC">
        <w:rPr>
          <w:rFonts w:ascii="Tahoma" w:hAnsi="Tahoma" w:cs="Tahoma"/>
          <w:b/>
          <w:sz w:val="22"/>
          <w:szCs w:val="22"/>
        </w:rPr>
        <w:t xml:space="preserve">Competencias de Negocios: </w:t>
      </w:r>
    </w:p>
    <w:p w:rsidR="00CF4C42" w:rsidRDefault="00CF4C42" w:rsidP="00CF4C42">
      <w:pPr>
        <w:rPr>
          <w:rFonts w:ascii="Tahoma" w:hAnsi="Tahoma" w:cs="Tahoma"/>
          <w:color w:val="000000"/>
        </w:rPr>
      </w:pPr>
      <w:r>
        <w:rPr>
          <w:rFonts w:ascii="Tahoma" w:hAnsi="Tahoma" w:cs="Tahoma"/>
          <w:color w:val="000000"/>
        </w:rPr>
        <w:t xml:space="preserve">Relación cliente-proveedor </w:t>
      </w:r>
    </w:p>
    <w:p w:rsidR="00CF4C42" w:rsidRDefault="00CF4C42" w:rsidP="00CF4C42">
      <w:pPr>
        <w:rPr>
          <w:rFonts w:ascii="Tahoma" w:hAnsi="Tahoma" w:cs="Tahoma"/>
          <w:color w:val="000000"/>
        </w:rPr>
      </w:pPr>
      <w:r>
        <w:rPr>
          <w:rFonts w:ascii="Tahoma" w:hAnsi="Tahoma" w:cs="Tahoma"/>
          <w:color w:val="000000"/>
        </w:rPr>
        <w:t xml:space="preserve">Innovación  </w:t>
      </w:r>
    </w:p>
    <w:p w:rsidR="00CF4C42" w:rsidRDefault="00CF4C42" w:rsidP="00CF4C42">
      <w:pPr>
        <w:rPr>
          <w:rFonts w:ascii="Tahoma" w:hAnsi="Tahoma" w:cs="Tahoma"/>
          <w:color w:val="000000"/>
        </w:rPr>
      </w:pPr>
      <w:r>
        <w:rPr>
          <w:rFonts w:ascii="Tahoma" w:hAnsi="Tahoma" w:cs="Tahoma"/>
          <w:color w:val="000000"/>
        </w:rPr>
        <w:t xml:space="preserve">Enfoque de resultados  </w:t>
      </w:r>
    </w:p>
    <w:p w:rsidR="00CF4C42" w:rsidRDefault="00CF4C42" w:rsidP="00CF4C42">
      <w:pPr>
        <w:rPr>
          <w:color w:val="000000"/>
          <w:lang w:val="es-MX"/>
        </w:rPr>
      </w:pPr>
      <w:r>
        <w:rPr>
          <w:rFonts w:ascii="Tahoma" w:hAnsi="Tahoma" w:cs="Tahoma"/>
          <w:color w:val="000000"/>
        </w:rPr>
        <w:t>Actitud de servicio</w:t>
      </w:r>
    </w:p>
    <w:p w:rsidR="00744D98" w:rsidRPr="00140ECC" w:rsidRDefault="00744D98" w:rsidP="00744D98">
      <w:pPr>
        <w:pStyle w:val="Ttulo6"/>
        <w:rPr>
          <w:rFonts w:ascii="Tahoma" w:hAnsi="Tahoma" w:cs="Tahoma"/>
          <w:sz w:val="22"/>
          <w:szCs w:val="22"/>
        </w:rPr>
      </w:pPr>
      <w:r w:rsidRPr="00140ECC">
        <w:rPr>
          <w:rFonts w:ascii="Tahoma" w:hAnsi="Tahoma" w:cs="Tahoma"/>
          <w:sz w:val="22"/>
          <w:szCs w:val="22"/>
        </w:rPr>
        <w:lastRenderedPageBreak/>
        <w:t xml:space="preserve">Competencias técnicas: </w:t>
      </w:r>
    </w:p>
    <w:p w:rsidR="00CF4C42" w:rsidRPr="00CF4C42" w:rsidRDefault="00CF4C42" w:rsidP="00CF4C42">
      <w:pPr>
        <w:jc w:val="both"/>
        <w:rPr>
          <w:rFonts w:ascii="Tahoma" w:hAnsi="Tahoma" w:cs="Tahoma"/>
          <w:color w:val="000000"/>
          <w:sz w:val="22"/>
          <w:szCs w:val="22"/>
        </w:rPr>
      </w:pPr>
      <w:r w:rsidRPr="00CF4C42">
        <w:rPr>
          <w:rFonts w:ascii="Tahoma" w:hAnsi="Tahoma" w:cs="Tahoma"/>
          <w:color w:val="000000"/>
          <w:sz w:val="22"/>
          <w:szCs w:val="22"/>
        </w:rPr>
        <w:t xml:space="preserve">Capacidad de Análisis en indicadores de servicios realizados. </w:t>
      </w:r>
    </w:p>
    <w:p w:rsidR="00CF4C42" w:rsidRPr="00CF4C42" w:rsidRDefault="00CF4C42" w:rsidP="00CF4C42">
      <w:pPr>
        <w:jc w:val="both"/>
        <w:rPr>
          <w:rFonts w:ascii="Tahoma" w:hAnsi="Tahoma" w:cs="Tahoma"/>
          <w:color w:val="000000"/>
          <w:sz w:val="22"/>
          <w:szCs w:val="22"/>
        </w:rPr>
      </w:pPr>
      <w:r w:rsidRPr="00CF4C42">
        <w:rPr>
          <w:rFonts w:ascii="Tahoma" w:hAnsi="Tahoma" w:cs="Tahoma"/>
          <w:color w:val="000000"/>
          <w:sz w:val="22"/>
          <w:szCs w:val="22"/>
        </w:rPr>
        <w:t xml:space="preserve">Coordinar eficientemente la recepción de la información, así como la validación de la misma en los sistemas del cliente, con una eficiente retroalimentación.as. </w:t>
      </w:r>
    </w:p>
    <w:p w:rsidR="00CF4C42" w:rsidRPr="00CF4C42" w:rsidRDefault="00CF4C42" w:rsidP="00CF4C42">
      <w:pPr>
        <w:jc w:val="both"/>
        <w:rPr>
          <w:rFonts w:ascii="Tahoma" w:hAnsi="Tahoma" w:cs="Tahoma"/>
          <w:color w:val="000000"/>
          <w:sz w:val="22"/>
          <w:szCs w:val="22"/>
        </w:rPr>
      </w:pPr>
      <w:r w:rsidRPr="00CF4C42">
        <w:rPr>
          <w:rFonts w:ascii="Tahoma" w:hAnsi="Tahoma" w:cs="Tahoma"/>
          <w:color w:val="000000"/>
          <w:sz w:val="22"/>
          <w:szCs w:val="22"/>
        </w:rPr>
        <w:t>Elaboración de reportes.</w:t>
      </w:r>
    </w:p>
    <w:p w:rsidR="00CF4C42" w:rsidRPr="00CF4C42" w:rsidRDefault="00CF4C42" w:rsidP="00CF4C42">
      <w:pPr>
        <w:pStyle w:val="Textoindependiente3"/>
        <w:rPr>
          <w:rFonts w:ascii="Tahoma" w:hAnsi="Tahoma" w:cs="Tahoma"/>
          <w:color w:val="000000"/>
          <w:szCs w:val="22"/>
        </w:rPr>
      </w:pPr>
      <w:r w:rsidRPr="00CF4C42">
        <w:rPr>
          <w:rFonts w:ascii="Tahoma" w:hAnsi="Tahoma" w:cs="Tahoma"/>
          <w:color w:val="000000"/>
          <w:szCs w:val="22"/>
        </w:rPr>
        <w:t>Conocimiento y dominio amplio de office (Word, Excel y PowerPoint).</w:t>
      </w:r>
    </w:p>
    <w:p w:rsidR="00744D98" w:rsidRPr="00CF4C42" w:rsidRDefault="00744D98" w:rsidP="00744D98">
      <w:pPr>
        <w:rPr>
          <w:rFonts w:ascii="Tahoma" w:hAnsi="Tahoma" w:cs="Tahoma"/>
          <w:sz w:val="22"/>
          <w:szCs w:val="22"/>
        </w:rPr>
      </w:pPr>
    </w:p>
    <w:p w:rsidR="00744D98" w:rsidRPr="00E87755" w:rsidRDefault="00744D98" w:rsidP="00744D98">
      <w:pPr>
        <w:rPr>
          <w:rFonts w:ascii="Tahoma" w:hAnsi="Tahoma" w:cs="Tahoma"/>
          <w:b/>
          <w:bCs/>
          <w:sz w:val="22"/>
          <w:szCs w:val="22"/>
          <w:u w:val="single"/>
        </w:rPr>
      </w:pPr>
      <w:r w:rsidRPr="00E87755">
        <w:rPr>
          <w:rFonts w:ascii="Tahoma" w:hAnsi="Tahoma" w:cs="Tahoma"/>
          <w:b/>
          <w:bCs/>
          <w:sz w:val="22"/>
          <w:szCs w:val="22"/>
        </w:rPr>
        <w:t>Actividades:</w:t>
      </w:r>
    </w:p>
    <w:p w:rsidR="00CF4C42" w:rsidRDefault="00CF4C42" w:rsidP="00CF4C42">
      <w:pPr>
        <w:rPr>
          <w:rFonts w:ascii="Tahoma" w:hAnsi="Tahoma" w:cs="Tahoma"/>
          <w:b/>
          <w:bCs/>
          <w:sz w:val="22"/>
          <w:szCs w:val="22"/>
          <w:u w:val="single"/>
        </w:rPr>
      </w:pPr>
    </w:p>
    <w:p w:rsidR="00CF4C42" w:rsidRPr="00CF4C42" w:rsidRDefault="00CF4C42" w:rsidP="00810875">
      <w:pPr>
        <w:pStyle w:val="Prrafodelista"/>
        <w:numPr>
          <w:ilvl w:val="0"/>
          <w:numId w:val="60"/>
        </w:numPr>
        <w:jc w:val="both"/>
        <w:rPr>
          <w:color w:val="000000"/>
          <w:sz w:val="22"/>
          <w:szCs w:val="22"/>
          <w:lang w:val="es-MX"/>
        </w:rPr>
      </w:pPr>
      <w:r w:rsidRPr="00CF4C42">
        <w:rPr>
          <w:rFonts w:ascii="Tahoma" w:hAnsi="Tahoma" w:cs="Tahoma"/>
          <w:color w:val="000000"/>
          <w:sz w:val="22"/>
          <w:szCs w:val="22"/>
        </w:rPr>
        <w:t xml:space="preserve">Recibir diariamente, del analista de documentos, las cartas porte de servicios realizados </w:t>
      </w:r>
    </w:p>
    <w:p w:rsidR="00CF4C42" w:rsidRPr="00CF4C42" w:rsidRDefault="00CF4C42" w:rsidP="00810875">
      <w:pPr>
        <w:pStyle w:val="Prrafodelista"/>
        <w:numPr>
          <w:ilvl w:val="0"/>
          <w:numId w:val="60"/>
        </w:numPr>
        <w:jc w:val="both"/>
        <w:rPr>
          <w:color w:val="000000"/>
          <w:sz w:val="22"/>
          <w:szCs w:val="22"/>
          <w:lang w:val="es-MX"/>
        </w:rPr>
      </w:pPr>
      <w:r w:rsidRPr="00CF4C42">
        <w:rPr>
          <w:rFonts w:ascii="Tahoma" w:hAnsi="Tahoma" w:cs="Tahoma"/>
          <w:color w:val="000000"/>
          <w:sz w:val="22"/>
          <w:szCs w:val="22"/>
        </w:rPr>
        <w:t>Enviar relación de viajes a Wal-Mart para validación (fijo, variable y casetas)</w:t>
      </w:r>
    </w:p>
    <w:p w:rsidR="00CF4C42" w:rsidRPr="00CF4C42" w:rsidRDefault="00CF4C42" w:rsidP="00810875">
      <w:pPr>
        <w:pStyle w:val="Prrafodelista"/>
        <w:numPr>
          <w:ilvl w:val="0"/>
          <w:numId w:val="60"/>
        </w:numPr>
        <w:jc w:val="both"/>
        <w:rPr>
          <w:rFonts w:ascii="Tahoma" w:hAnsi="Tahoma" w:cs="Tahoma"/>
          <w:color w:val="000000"/>
          <w:sz w:val="22"/>
          <w:szCs w:val="22"/>
        </w:rPr>
      </w:pPr>
      <w:r w:rsidRPr="00CF4C42">
        <w:rPr>
          <w:rFonts w:ascii="Tahoma" w:hAnsi="Tahoma" w:cs="Tahoma"/>
          <w:color w:val="000000"/>
          <w:sz w:val="22"/>
          <w:szCs w:val="22"/>
        </w:rPr>
        <w:t xml:space="preserve">Recibe validación por parte de Wal-Mart, realiza aclaraciones y  solicita correcciones en portal SB </w:t>
      </w:r>
    </w:p>
    <w:p w:rsidR="00CF4C42" w:rsidRPr="00CF4C42" w:rsidRDefault="00CF4C42" w:rsidP="00810875">
      <w:pPr>
        <w:pStyle w:val="Prrafodelista"/>
        <w:numPr>
          <w:ilvl w:val="0"/>
          <w:numId w:val="60"/>
        </w:numPr>
        <w:jc w:val="both"/>
        <w:rPr>
          <w:rFonts w:ascii="Tahoma" w:hAnsi="Tahoma" w:cs="Tahoma"/>
          <w:color w:val="000000"/>
          <w:sz w:val="22"/>
          <w:szCs w:val="22"/>
        </w:rPr>
      </w:pPr>
      <w:r w:rsidRPr="00CF4C42">
        <w:rPr>
          <w:rFonts w:ascii="Tahoma" w:hAnsi="Tahoma" w:cs="Tahoma"/>
          <w:color w:val="000000"/>
          <w:sz w:val="22"/>
          <w:szCs w:val="22"/>
        </w:rPr>
        <w:t>Solicita elaboración de cartas porte y facturas para los servicios autorizados por Wal-Mart</w:t>
      </w:r>
    </w:p>
    <w:p w:rsidR="00CF4C42" w:rsidRPr="00CF4C42" w:rsidRDefault="00CF4C42" w:rsidP="00810875">
      <w:pPr>
        <w:pStyle w:val="Prrafodelista"/>
        <w:numPr>
          <w:ilvl w:val="0"/>
          <w:numId w:val="60"/>
        </w:numPr>
        <w:jc w:val="both"/>
        <w:rPr>
          <w:color w:val="000000"/>
          <w:sz w:val="22"/>
          <w:szCs w:val="22"/>
          <w:lang w:val="es-MX"/>
        </w:rPr>
      </w:pPr>
      <w:r w:rsidRPr="00CF4C42">
        <w:rPr>
          <w:rFonts w:ascii="Tahoma" w:hAnsi="Tahoma" w:cs="Tahoma"/>
          <w:color w:val="000000"/>
          <w:sz w:val="22"/>
          <w:szCs w:val="22"/>
        </w:rPr>
        <w:t>Gestiona con el cliente la firma de facturas correspondientes a los servicios realizados y autorizados.</w:t>
      </w:r>
    </w:p>
    <w:p w:rsidR="00CF4C42" w:rsidRPr="00CF4C42" w:rsidRDefault="00CF4C42" w:rsidP="00810875">
      <w:pPr>
        <w:pStyle w:val="Prrafodelista"/>
        <w:numPr>
          <w:ilvl w:val="0"/>
          <w:numId w:val="60"/>
        </w:numPr>
        <w:jc w:val="both"/>
        <w:rPr>
          <w:color w:val="000000"/>
          <w:sz w:val="22"/>
          <w:szCs w:val="22"/>
        </w:rPr>
      </w:pPr>
      <w:r w:rsidRPr="00CF4C42">
        <w:rPr>
          <w:rFonts w:ascii="Tahoma" w:hAnsi="Tahoma" w:cs="Tahoma"/>
          <w:color w:val="000000"/>
          <w:sz w:val="22"/>
          <w:szCs w:val="22"/>
        </w:rPr>
        <w:t>Entrega facturas firmadas, así como soportes, al área de C y C, para presentar a revisión.</w:t>
      </w:r>
      <w:r w:rsidRPr="00CF4C42">
        <w:rPr>
          <w:color w:val="000000"/>
          <w:sz w:val="22"/>
          <w:szCs w:val="22"/>
        </w:rPr>
        <w:t> </w:t>
      </w:r>
    </w:p>
    <w:p w:rsidR="00140ECC" w:rsidRPr="00CF4C42" w:rsidRDefault="00140ECC" w:rsidP="00140ECC">
      <w:pPr>
        <w:rPr>
          <w:rFonts w:ascii="Tahoma" w:hAnsi="Tahoma" w:cs="Tahoma"/>
          <w:sz w:val="22"/>
          <w:szCs w:val="22"/>
        </w:rPr>
      </w:pPr>
    </w:p>
    <w:p w:rsidR="00140ECC" w:rsidRPr="00E87755" w:rsidRDefault="00140ECC" w:rsidP="00140ECC">
      <w:pPr>
        <w:rPr>
          <w:rFonts w:ascii="Tahoma" w:hAnsi="Tahoma" w:cs="Tahoma"/>
          <w:sz w:val="22"/>
          <w:szCs w:val="22"/>
        </w:rPr>
      </w:pPr>
    </w:p>
    <w:p w:rsidR="00140ECC" w:rsidRPr="00E87755" w:rsidRDefault="00140ECC" w:rsidP="00140ECC">
      <w:pPr>
        <w:rPr>
          <w:rFonts w:ascii="Tahoma" w:hAnsi="Tahoma" w:cs="Tahoma"/>
          <w:sz w:val="22"/>
          <w:szCs w:val="22"/>
        </w:rPr>
      </w:pPr>
    </w:p>
    <w:p w:rsidR="00CF4C42" w:rsidRDefault="00CF4C42" w:rsidP="003D7F02">
      <w:pPr>
        <w:rPr>
          <w:rFonts w:ascii="Tahoma" w:hAnsi="Tahoma" w:cs="Tahoma"/>
          <w:sz w:val="22"/>
          <w:szCs w:val="22"/>
        </w:rPr>
      </w:pPr>
    </w:p>
    <w:p w:rsidR="00653101" w:rsidRDefault="00653101" w:rsidP="003D7F02">
      <w:pPr>
        <w:rPr>
          <w:rFonts w:ascii="Tahoma" w:hAnsi="Tahoma" w:cs="Tahoma"/>
          <w:sz w:val="22"/>
          <w:szCs w:val="22"/>
        </w:rPr>
      </w:pPr>
    </w:p>
    <w:p w:rsidR="00653101" w:rsidRDefault="00653101" w:rsidP="003D7F02">
      <w:pPr>
        <w:rPr>
          <w:rFonts w:ascii="Tahoma" w:hAnsi="Tahoma" w:cs="Tahoma"/>
          <w:sz w:val="22"/>
          <w:szCs w:val="22"/>
        </w:rPr>
      </w:pPr>
    </w:p>
    <w:p w:rsidR="00653101" w:rsidRDefault="00653101" w:rsidP="003D7F02">
      <w:pPr>
        <w:rPr>
          <w:rFonts w:ascii="Tahoma" w:hAnsi="Tahoma" w:cs="Tahoma"/>
          <w:sz w:val="22"/>
          <w:szCs w:val="22"/>
        </w:rPr>
      </w:pPr>
    </w:p>
    <w:p w:rsidR="00653101" w:rsidRDefault="00653101" w:rsidP="003D7F02">
      <w:pPr>
        <w:rPr>
          <w:rFonts w:ascii="Tahoma" w:hAnsi="Tahoma" w:cs="Tahoma"/>
          <w:sz w:val="22"/>
          <w:szCs w:val="22"/>
        </w:rPr>
      </w:pPr>
    </w:p>
    <w:p w:rsidR="00653101" w:rsidRDefault="00653101" w:rsidP="003D7F02">
      <w:pPr>
        <w:rPr>
          <w:rFonts w:ascii="Tahoma" w:hAnsi="Tahoma" w:cs="Tahoma"/>
          <w:sz w:val="22"/>
          <w:szCs w:val="22"/>
        </w:rPr>
      </w:pPr>
    </w:p>
    <w:p w:rsidR="00653101" w:rsidRDefault="00653101" w:rsidP="003D7F02">
      <w:pPr>
        <w:rPr>
          <w:rFonts w:ascii="Tahoma" w:hAnsi="Tahoma" w:cs="Tahoma"/>
          <w:sz w:val="22"/>
          <w:szCs w:val="22"/>
        </w:rPr>
      </w:pPr>
    </w:p>
    <w:p w:rsidR="00653101" w:rsidRDefault="00653101" w:rsidP="003D7F02">
      <w:pPr>
        <w:rPr>
          <w:rFonts w:ascii="Tahoma" w:hAnsi="Tahoma" w:cs="Tahoma"/>
          <w:sz w:val="22"/>
          <w:szCs w:val="22"/>
        </w:rPr>
      </w:pPr>
    </w:p>
    <w:p w:rsidR="00653101" w:rsidRDefault="00653101" w:rsidP="003D7F02">
      <w:pPr>
        <w:rPr>
          <w:rFonts w:ascii="Tahoma" w:hAnsi="Tahoma" w:cs="Tahoma"/>
          <w:sz w:val="22"/>
          <w:szCs w:val="22"/>
        </w:rPr>
      </w:pPr>
    </w:p>
    <w:p w:rsidR="00653101" w:rsidRDefault="00653101" w:rsidP="003D7F02">
      <w:pPr>
        <w:rPr>
          <w:rFonts w:ascii="Tahoma" w:hAnsi="Tahoma" w:cs="Tahoma"/>
          <w:sz w:val="22"/>
          <w:szCs w:val="22"/>
        </w:rPr>
      </w:pPr>
    </w:p>
    <w:p w:rsidR="00653101" w:rsidRDefault="00653101" w:rsidP="003D7F02">
      <w:pPr>
        <w:rPr>
          <w:rFonts w:ascii="Tahoma" w:hAnsi="Tahoma" w:cs="Tahoma"/>
          <w:sz w:val="22"/>
          <w:szCs w:val="22"/>
        </w:rPr>
      </w:pPr>
    </w:p>
    <w:p w:rsidR="00CF4C42" w:rsidRPr="003D7F02" w:rsidRDefault="00CF4C42" w:rsidP="003D7F02">
      <w:pPr>
        <w:rPr>
          <w:rFonts w:ascii="Tahoma" w:hAnsi="Tahoma" w:cs="Tahoma"/>
          <w:sz w:val="22"/>
          <w:szCs w:val="22"/>
        </w:rPr>
      </w:pPr>
    </w:p>
    <w:p w:rsidR="003D7F02" w:rsidRPr="003D7F02" w:rsidRDefault="003D7F02" w:rsidP="003D7F02">
      <w:pPr>
        <w:rPr>
          <w:rFonts w:ascii="Tahoma" w:hAnsi="Tahoma" w:cs="Tahoma"/>
          <w:sz w:val="22"/>
          <w:szCs w:val="22"/>
        </w:rPr>
      </w:pPr>
    </w:p>
    <w:p w:rsidR="003D7F02" w:rsidRPr="003D7F02" w:rsidRDefault="003D7F02" w:rsidP="003D7F02">
      <w:pPr>
        <w:rPr>
          <w:rFonts w:ascii="Tahoma" w:hAnsi="Tahoma" w:cs="Tahoma"/>
          <w:sz w:val="22"/>
          <w:szCs w:val="22"/>
        </w:rPr>
      </w:pPr>
    </w:p>
    <w:p w:rsidR="003D7F02" w:rsidRDefault="003D7F02" w:rsidP="003D7F02">
      <w:pPr>
        <w:rPr>
          <w:rFonts w:ascii="Tahoma" w:hAnsi="Tahoma" w:cs="Tahoma"/>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689"/>
        <w:gridCol w:w="2835"/>
        <w:gridCol w:w="3120"/>
      </w:tblGrid>
      <w:tr w:rsidR="00140ECC" w:rsidRPr="000956FD" w:rsidTr="007975B0">
        <w:tc>
          <w:tcPr>
            <w:tcW w:w="2689" w:type="dxa"/>
          </w:tcPr>
          <w:p w:rsidR="00140ECC" w:rsidRPr="000956FD" w:rsidRDefault="00140ECC" w:rsidP="007975B0">
            <w:pPr>
              <w:jc w:val="center"/>
              <w:rPr>
                <w:rFonts w:ascii="Tahoma" w:hAnsi="Tahoma" w:cs="Tahoma"/>
                <w:sz w:val="22"/>
                <w:szCs w:val="22"/>
              </w:rPr>
            </w:pPr>
            <w:r w:rsidRPr="000956FD">
              <w:rPr>
                <w:rFonts w:ascii="Tahoma" w:hAnsi="Tahoma" w:cs="Tahoma"/>
                <w:caps/>
                <w:sz w:val="22"/>
                <w:szCs w:val="22"/>
              </w:rPr>
              <w:t>fecha</w:t>
            </w:r>
          </w:p>
        </w:tc>
        <w:tc>
          <w:tcPr>
            <w:tcW w:w="2835" w:type="dxa"/>
          </w:tcPr>
          <w:p w:rsidR="00140ECC" w:rsidRPr="000956FD" w:rsidRDefault="00140ECC" w:rsidP="007975B0">
            <w:pPr>
              <w:jc w:val="center"/>
              <w:rPr>
                <w:rFonts w:ascii="Tahoma" w:hAnsi="Tahoma" w:cs="Tahoma"/>
                <w:sz w:val="22"/>
                <w:szCs w:val="22"/>
              </w:rPr>
            </w:pPr>
            <w:r w:rsidRPr="000956FD">
              <w:rPr>
                <w:rFonts w:ascii="Tahoma" w:hAnsi="Tahoma" w:cs="Tahoma"/>
                <w:caps/>
                <w:sz w:val="22"/>
                <w:szCs w:val="22"/>
              </w:rPr>
              <w:t>ELABORO</w:t>
            </w:r>
          </w:p>
        </w:tc>
        <w:tc>
          <w:tcPr>
            <w:tcW w:w="3120" w:type="dxa"/>
          </w:tcPr>
          <w:p w:rsidR="00140ECC" w:rsidRPr="000956FD" w:rsidRDefault="00140ECC" w:rsidP="007975B0">
            <w:pPr>
              <w:jc w:val="center"/>
              <w:rPr>
                <w:rFonts w:ascii="Tahoma" w:hAnsi="Tahoma" w:cs="Tahoma"/>
                <w:sz w:val="22"/>
                <w:szCs w:val="22"/>
              </w:rPr>
            </w:pPr>
            <w:r w:rsidRPr="000956FD">
              <w:rPr>
                <w:rFonts w:ascii="Tahoma" w:hAnsi="Tahoma" w:cs="Tahoma"/>
                <w:caps/>
                <w:sz w:val="22"/>
                <w:szCs w:val="22"/>
              </w:rPr>
              <w:t>AUTORIZO</w:t>
            </w:r>
          </w:p>
        </w:tc>
      </w:tr>
      <w:tr w:rsidR="00140ECC" w:rsidRPr="000956FD" w:rsidTr="007975B0">
        <w:tc>
          <w:tcPr>
            <w:tcW w:w="2689" w:type="dxa"/>
          </w:tcPr>
          <w:p w:rsidR="00140ECC" w:rsidRPr="000956FD" w:rsidRDefault="00140ECC" w:rsidP="007975B0">
            <w:pPr>
              <w:jc w:val="center"/>
              <w:rPr>
                <w:rFonts w:ascii="Tahoma" w:hAnsi="Tahoma" w:cs="Tahoma"/>
                <w:sz w:val="22"/>
                <w:szCs w:val="22"/>
              </w:rPr>
            </w:pPr>
            <w:r w:rsidRPr="000956FD">
              <w:rPr>
                <w:rFonts w:ascii="Tahoma" w:hAnsi="Tahoma" w:cs="Tahoma"/>
                <w:sz w:val="22"/>
                <w:szCs w:val="22"/>
              </w:rPr>
              <w:t>ENERO DEL 2015</w:t>
            </w:r>
          </w:p>
        </w:tc>
        <w:tc>
          <w:tcPr>
            <w:tcW w:w="2835" w:type="dxa"/>
          </w:tcPr>
          <w:p w:rsidR="00140ECC" w:rsidRPr="000956FD" w:rsidRDefault="00140ECC" w:rsidP="007975B0">
            <w:pPr>
              <w:jc w:val="both"/>
              <w:rPr>
                <w:rFonts w:ascii="Tahoma" w:hAnsi="Tahoma" w:cs="Tahoma"/>
                <w:sz w:val="22"/>
                <w:szCs w:val="22"/>
              </w:rPr>
            </w:pPr>
          </w:p>
        </w:tc>
        <w:tc>
          <w:tcPr>
            <w:tcW w:w="3120" w:type="dxa"/>
          </w:tcPr>
          <w:p w:rsidR="00140ECC" w:rsidRPr="000956FD" w:rsidRDefault="00140ECC" w:rsidP="007975B0">
            <w:pPr>
              <w:jc w:val="both"/>
              <w:rPr>
                <w:rFonts w:ascii="Tahoma" w:hAnsi="Tahoma" w:cs="Tahoma"/>
                <w:sz w:val="22"/>
                <w:szCs w:val="22"/>
              </w:rPr>
            </w:pPr>
          </w:p>
        </w:tc>
      </w:tr>
      <w:tr w:rsidR="00140ECC" w:rsidRPr="000956FD" w:rsidTr="007975B0">
        <w:tc>
          <w:tcPr>
            <w:tcW w:w="2689" w:type="dxa"/>
          </w:tcPr>
          <w:p w:rsidR="00140ECC" w:rsidRPr="000956FD" w:rsidRDefault="00140ECC" w:rsidP="007975B0">
            <w:pPr>
              <w:jc w:val="both"/>
              <w:rPr>
                <w:rFonts w:ascii="Tahoma" w:hAnsi="Tahoma" w:cs="Tahoma"/>
                <w:sz w:val="22"/>
                <w:szCs w:val="22"/>
              </w:rPr>
            </w:pPr>
          </w:p>
        </w:tc>
        <w:tc>
          <w:tcPr>
            <w:tcW w:w="2835" w:type="dxa"/>
          </w:tcPr>
          <w:p w:rsidR="00140ECC" w:rsidRPr="000956FD" w:rsidRDefault="00140ECC" w:rsidP="007975B0">
            <w:pPr>
              <w:jc w:val="center"/>
              <w:rPr>
                <w:rFonts w:ascii="Tahoma" w:hAnsi="Tahoma" w:cs="Tahoma"/>
                <w:sz w:val="22"/>
                <w:szCs w:val="22"/>
              </w:rPr>
            </w:pPr>
            <w:r w:rsidRPr="000956FD">
              <w:rPr>
                <w:rFonts w:ascii="Tahoma" w:hAnsi="Tahoma" w:cs="Tahoma"/>
                <w:sz w:val="22"/>
                <w:szCs w:val="22"/>
              </w:rPr>
              <w:t>COORD. DE REC Y SELEC.</w:t>
            </w:r>
          </w:p>
        </w:tc>
        <w:tc>
          <w:tcPr>
            <w:tcW w:w="3120" w:type="dxa"/>
          </w:tcPr>
          <w:p w:rsidR="00140ECC" w:rsidRPr="000956FD" w:rsidRDefault="00140ECC" w:rsidP="007975B0">
            <w:pPr>
              <w:jc w:val="both"/>
              <w:rPr>
                <w:rFonts w:ascii="Tahoma" w:hAnsi="Tahoma" w:cs="Tahoma"/>
                <w:sz w:val="22"/>
                <w:szCs w:val="22"/>
              </w:rPr>
            </w:pPr>
            <w:r>
              <w:rPr>
                <w:rFonts w:ascii="Tahoma" w:hAnsi="Tahoma" w:cs="Tahoma"/>
                <w:sz w:val="22"/>
                <w:szCs w:val="22"/>
              </w:rPr>
              <w:t>DIRECTOR DE TRANSPORTES</w:t>
            </w:r>
          </w:p>
        </w:tc>
      </w:tr>
    </w:tbl>
    <w:p w:rsidR="00140ECC" w:rsidRPr="003D7F02" w:rsidRDefault="00140ECC" w:rsidP="003D7F02">
      <w:pPr>
        <w:rPr>
          <w:rFonts w:ascii="Tahoma" w:hAnsi="Tahoma" w:cs="Tahoma"/>
          <w:sz w:val="22"/>
          <w:szCs w:val="22"/>
        </w:rPr>
      </w:pPr>
    </w:p>
    <w:p w:rsidR="003D7F02" w:rsidRDefault="003D7F02" w:rsidP="003D7F02">
      <w:pPr>
        <w:rPr>
          <w:rFonts w:ascii="Tahoma" w:hAnsi="Tahoma" w:cs="Tahoma"/>
          <w:sz w:val="22"/>
          <w:szCs w:val="22"/>
        </w:rPr>
      </w:pPr>
    </w:p>
    <w:p w:rsidR="001E62DF" w:rsidRPr="00E87755" w:rsidRDefault="001E62DF" w:rsidP="00D02AC6">
      <w:pPr>
        <w:pStyle w:val="Ttulo1"/>
        <w:rPr>
          <w:lang w:val="es-MX"/>
        </w:rPr>
      </w:pPr>
      <w:bookmarkStart w:id="31" w:name="_Puesto:_Auxiliar_de_3"/>
      <w:bookmarkEnd w:id="31"/>
      <w:r w:rsidRPr="00E87755">
        <w:rPr>
          <w:b/>
          <w:bCs/>
        </w:rPr>
        <w:lastRenderedPageBreak/>
        <w:t>Puesto</w:t>
      </w:r>
      <w:r w:rsidRPr="00E87755">
        <w:rPr>
          <w:b/>
          <w:bCs/>
          <w:lang w:val="es-MX"/>
        </w:rPr>
        <w:t xml:space="preserve">: </w:t>
      </w:r>
      <w:r>
        <w:rPr>
          <w:lang w:val="es-MX"/>
        </w:rPr>
        <w:t xml:space="preserve">Auxiliar de diesel </w:t>
      </w:r>
    </w:p>
    <w:p w:rsidR="001E62DF" w:rsidRPr="00E87755" w:rsidRDefault="001E62DF" w:rsidP="001E62DF">
      <w:pPr>
        <w:pStyle w:val="Ttulo2"/>
        <w:jc w:val="both"/>
        <w:rPr>
          <w:rFonts w:ascii="Tahoma" w:hAnsi="Tahoma" w:cs="Tahoma"/>
          <w:sz w:val="22"/>
          <w:szCs w:val="22"/>
        </w:rPr>
      </w:pPr>
    </w:p>
    <w:p w:rsidR="001E62DF" w:rsidRPr="00E87755" w:rsidRDefault="001E62DF" w:rsidP="001E62DF">
      <w:pPr>
        <w:jc w:val="both"/>
        <w:rPr>
          <w:rFonts w:ascii="Tahoma" w:hAnsi="Tahoma" w:cs="Tahoma"/>
          <w:b/>
          <w:bCs/>
          <w:sz w:val="22"/>
          <w:szCs w:val="22"/>
          <w:lang w:val="es-MX"/>
        </w:rPr>
      </w:pPr>
      <w:r w:rsidRPr="00E87755">
        <w:rPr>
          <w:rFonts w:ascii="Tahoma" w:hAnsi="Tahoma" w:cs="Tahoma"/>
          <w:b/>
          <w:bCs/>
          <w:sz w:val="22"/>
          <w:szCs w:val="22"/>
          <w:lang w:val="es-MX"/>
        </w:rPr>
        <w:t>Perfil del puesto:</w:t>
      </w:r>
    </w:p>
    <w:p w:rsidR="001E62DF" w:rsidRPr="00E87755" w:rsidRDefault="001E62DF" w:rsidP="001E62DF">
      <w:pPr>
        <w:jc w:val="both"/>
        <w:rPr>
          <w:rFonts w:ascii="Tahoma" w:hAnsi="Tahoma" w:cs="Tahoma"/>
          <w:sz w:val="22"/>
          <w:szCs w:val="22"/>
        </w:rPr>
      </w:pPr>
      <w:r>
        <w:rPr>
          <w:rFonts w:ascii="Tahoma" w:hAnsi="Tahoma" w:cs="Tahoma"/>
          <w:sz w:val="22"/>
          <w:szCs w:val="22"/>
          <w:lang w:val="es-ES_tradnl"/>
        </w:rPr>
        <w:t>Es una posición de apoyo en el área de combustible</w:t>
      </w:r>
      <w:r w:rsidRPr="001E62DF">
        <w:rPr>
          <w:rFonts w:ascii="Tahoma" w:hAnsi="Tahoma" w:cs="Tahoma"/>
          <w:sz w:val="22"/>
          <w:szCs w:val="22"/>
        </w:rPr>
        <w:t>.</w:t>
      </w:r>
    </w:p>
    <w:p w:rsidR="001E62DF" w:rsidRPr="00E87755" w:rsidRDefault="001E62DF" w:rsidP="001E62DF">
      <w:pPr>
        <w:rPr>
          <w:rFonts w:ascii="Tahoma" w:hAnsi="Tahoma" w:cs="Tahoma"/>
          <w:sz w:val="22"/>
          <w:szCs w:val="22"/>
        </w:rPr>
      </w:pPr>
    </w:p>
    <w:p w:rsidR="001E62DF" w:rsidRPr="00E87755" w:rsidRDefault="001E62DF" w:rsidP="001E62DF">
      <w:pPr>
        <w:pStyle w:val="Ttulo1"/>
        <w:jc w:val="left"/>
        <w:rPr>
          <w:rFonts w:ascii="Tahoma" w:hAnsi="Tahoma" w:cs="Tahoma"/>
          <w:b/>
          <w:bCs/>
          <w:sz w:val="22"/>
          <w:szCs w:val="22"/>
        </w:rPr>
      </w:pPr>
      <w:r w:rsidRPr="00E87755">
        <w:rPr>
          <w:rFonts w:ascii="Tahoma" w:hAnsi="Tahoma" w:cs="Tahoma"/>
          <w:b/>
          <w:bCs/>
          <w:sz w:val="22"/>
          <w:szCs w:val="22"/>
        </w:rPr>
        <w:t xml:space="preserve">Objetivo: </w:t>
      </w:r>
    </w:p>
    <w:p w:rsidR="001E62DF" w:rsidRPr="00E87755" w:rsidRDefault="001E62DF" w:rsidP="001E62DF">
      <w:pPr>
        <w:rPr>
          <w:rFonts w:ascii="Tahoma" w:hAnsi="Tahoma" w:cs="Tahoma"/>
          <w:sz w:val="22"/>
          <w:szCs w:val="22"/>
          <w:lang w:val="es-MX"/>
        </w:rPr>
      </w:pPr>
      <w:r w:rsidRPr="001E62DF">
        <w:rPr>
          <w:rFonts w:ascii="Tahoma" w:hAnsi="Tahoma" w:cs="Tahoma"/>
          <w:sz w:val="22"/>
          <w:szCs w:val="22"/>
          <w:lang w:val="es-ES_tradnl"/>
        </w:rPr>
        <w:t>Mantener el registro del combustible, parámetros y rendimientos en forma y tiempo real</w:t>
      </w:r>
      <w:r w:rsidRPr="001E62DF">
        <w:rPr>
          <w:rFonts w:ascii="Tahoma" w:hAnsi="Tahoma" w:cs="Tahoma"/>
          <w:sz w:val="22"/>
          <w:szCs w:val="22"/>
        </w:rPr>
        <w:t>.</w:t>
      </w:r>
    </w:p>
    <w:p w:rsidR="001E62DF" w:rsidRDefault="001E62DF" w:rsidP="001E62DF">
      <w:pPr>
        <w:rPr>
          <w:rFonts w:ascii="Tahoma" w:hAnsi="Tahoma" w:cs="Tahoma"/>
          <w:b/>
          <w:bCs/>
          <w:color w:val="000000"/>
          <w:sz w:val="22"/>
          <w:szCs w:val="22"/>
        </w:rPr>
      </w:pPr>
    </w:p>
    <w:p w:rsidR="001E62DF" w:rsidRPr="00CF4C42" w:rsidRDefault="001E62DF" w:rsidP="001E62DF">
      <w:pPr>
        <w:rPr>
          <w:rFonts w:ascii="Tahoma" w:hAnsi="Tahoma" w:cs="Tahoma"/>
          <w:b/>
          <w:bCs/>
          <w:color w:val="000000"/>
          <w:sz w:val="22"/>
          <w:szCs w:val="22"/>
        </w:rPr>
      </w:pPr>
      <w:r w:rsidRPr="00CF4C42">
        <w:rPr>
          <w:rFonts w:ascii="Tahoma" w:hAnsi="Tahoma" w:cs="Tahoma"/>
          <w:b/>
          <w:bCs/>
          <w:color w:val="000000"/>
          <w:sz w:val="22"/>
          <w:szCs w:val="22"/>
        </w:rPr>
        <w:t>Situación organizacional:</w:t>
      </w:r>
    </w:p>
    <w:p w:rsidR="001E62DF" w:rsidRDefault="001E62DF" w:rsidP="001E62DF">
      <w:pPr>
        <w:rPr>
          <w:rFonts w:ascii="Tahoma" w:hAnsi="Tahoma" w:cs="Tahoma"/>
          <w:color w:val="000000"/>
          <w:sz w:val="22"/>
          <w:szCs w:val="22"/>
        </w:rPr>
      </w:pPr>
    </w:p>
    <w:p w:rsidR="001E62DF" w:rsidRPr="00CF4C42" w:rsidRDefault="001E62DF" w:rsidP="001E62DF">
      <w:pPr>
        <w:rPr>
          <w:rFonts w:ascii="Tahoma" w:hAnsi="Tahoma" w:cs="Tahoma"/>
          <w:color w:val="000000"/>
          <w:sz w:val="22"/>
          <w:szCs w:val="22"/>
        </w:rPr>
      </w:pPr>
      <w:r w:rsidRPr="00CF4C42">
        <w:rPr>
          <w:rFonts w:ascii="Tahoma" w:hAnsi="Tahoma" w:cs="Tahoma"/>
          <w:color w:val="000000"/>
          <w:sz w:val="22"/>
          <w:szCs w:val="22"/>
        </w:rPr>
        <w:t xml:space="preserve">Puestos que le reportan:              </w:t>
      </w:r>
    </w:p>
    <w:p w:rsidR="001E62DF" w:rsidRDefault="001E62DF" w:rsidP="001E62DF">
      <w:pPr>
        <w:rPr>
          <w:rFonts w:ascii="Tahoma" w:hAnsi="Tahoma" w:cs="Tahoma"/>
          <w:color w:val="000000"/>
          <w:sz w:val="22"/>
          <w:szCs w:val="22"/>
        </w:rPr>
      </w:pPr>
    </w:p>
    <w:p w:rsidR="001E62DF" w:rsidRPr="00CF4C42" w:rsidRDefault="001E62DF" w:rsidP="001E62DF">
      <w:pPr>
        <w:rPr>
          <w:rFonts w:ascii="Tahoma" w:hAnsi="Tahoma" w:cs="Tahoma"/>
          <w:color w:val="000000"/>
          <w:sz w:val="22"/>
          <w:szCs w:val="22"/>
        </w:rPr>
      </w:pPr>
      <w:r w:rsidRPr="00CF4C42">
        <w:rPr>
          <w:rFonts w:ascii="Tahoma" w:hAnsi="Tahoma" w:cs="Tahoma"/>
          <w:color w:val="000000"/>
          <w:sz w:val="22"/>
          <w:szCs w:val="22"/>
        </w:rPr>
        <w:t xml:space="preserve">Puestos a quien reporta:              </w:t>
      </w:r>
      <w:r>
        <w:rPr>
          <w:rFonts w:ascii="Tahoma" w:hAnsi="Tahoma" w:cs="Tahoma"/>
          <w:color w:val="000000"/>
          <w:sz w:val="22"/>
          <w:szCs w:val="22"/>
        </w:rPr>
        <w:tab/>
      </w:r>
      <w:r>
        <w:rPr>
          <w:rFonts w:ascii="Tahoma" w:hAnsi="Tahoma" w:cs="Tahoma"/>
          <w:color w:val="000000"/>
          <w:sz w:val="22"/>
          <w:szCs w:val="22"/>
        </w:rPr>
        <w:tab/>
        <w:t xml:space="preserve">Jefe de Diesel </w:t>
      </w:r>
    </w:p>
    <w:p w:rsidR="001E62DF" w:rsidRPr="00CF4C42" w:rsidRDefault="001E62DF" w:rsidP="001E62DF">
      <w:pPr>
        <w:rPr>
          <w:rFonts w:ascii="Tahoma" w:hAnsi="Tahoma" w:cs="Tahoma"/>
          <w:color w:val="000000"/>
          <w:sz w:val="22"/>
          <w:szCs w:val="22"/>
        </w:rPr>
      </w:pPr>
      <w:r w:rsidRPr="00CF4C42">
        <w:rPr>
          <w:rFonts w:ascii="Tahoma" w:hAnsi="Tahoma" w:cs="Tahoma"/>
          <w:color w:val="000000"/>
          <w:sz w:val="22"/>
          <w:szCs w:val="22"/>
        </w:rPr>
        <w:t> </w:t>
      </w:r>
    </w:p>
    <w:p w:rsidR="001E62DF" w:rsidRPr="00CF4C42" w:rsidRDefault="001E62DF" w:rsidP="001E62DF">
      <w:pPr>
        <w:rPr>
          <w:rFonts w:ascii="Tahoma" w:hAnsi="Tahoma" w:cs="Tahoma"/>
          <w:b/>
          <w:bCs/>
          <w:color w:val="000000"/>
          <w:sz w:val="22"/>
          <w:szCs w:val="22"/>
        </w:rPr>
      </w:pPr>
      <w:r w:rsidRPr="00CF4C42">
        <w:rPr>
          <w:rFonts w:ascii="Tahoma" w:hAnsi="Tahoma" w:cs="Tahoma"/>
          <w:b/>
          <w:bCs/>
          <w:color w:val="000000"/>
          <w:sz w:val="22"/>
          <w:szCs w:val="22"/>
        </w:rPr>
        <w:t>Principales relaciones:</w:t>
      </w:r>
    </w:p>
    <w:p w:rsidR="001E62DF" w:rsidRDefault="001E62DF" w:rsidP="001E62DF">
      <w:pPr>
        <w:rPr>
          <w:rFonts w:ascii="Tahoma" w:hAnsi="Tahoma" w:cs="Tahoma"/>
          <w:b/>
          <w:bCs/>
          <w:color w:val="000000"/>
          <w:sz w:val="22"/>
          <w:szCs w:val="22"/>
        </w:rPr>
      </w:pPr>
    </w:p>
    <w:p w:rsidR="001E62DF" w:rsidRPr="00CF4C42" w:rsidRDefault="001E62DF" w:rsidP="001E62DF">
      <w:pPr>
        <w:ind w:left="4248" w:hanging="4245"/>
        <w:rPr>
          <w:rFonts w:ascii="Tahoma" w:hAnsi="Tahoma" w:cs="Tahoma"/>
          <w:color w:val="000000"/>
          <w:sz w:val="22"/>
          <w:szCs w:val="22"/>
        </w:rPr>
      </w:pPr>
      <w:r w:rsidRPr="00CF4C42">
        <w:rPr>
          <w:rFonts w:ascii="Tahoma" w:hAnsi="Tahoma" w:cs="Tahoma"/>
          <w:bCs/>
          <w:color w:val="000000"/>
          <w:sz w:val="22"/>
          <w:szCs w:val="22"/>
        </w:rPr>
        <w:t>Internas:</w:t>
      </w:r>
      <w:r w:rsidRPr="00CF4C42">
        <w:rPr>
          <w:rFonts w:ascii="Tahoma" w:hAnsi="Tahoma" w:cs="Tahoma"/>
          <w:color w:val="000000"/>
          <w:sz w:val="22"/>
          <w:szCs w:val="22"/>
        </w:rPr>
        <w:t xml:space="preserve">                       </w:t>
      </w:r>
      <w:r>
        <w:rPr>
          <w:rFonts w:ascii="Tahoma" w:hAnsi="Tahoma" w:cs="Tahoma"/>
          <w:color w:val="000000"/>
          <w:sz w:val="22"/>
          <w:szCs w:val="22"/>
        </w:rPr>
        <w:tab/>
        <w:t>Personal operativo y administrativo del área de transportes</w:t>
      </w:r>
      <w:r w:rsidRPr="00CF4C42">
        <w:rPr>
          <w:rFonts w:ascii="Tahoma" w:hAnsi="Tahoma" w:cs="Tahoma"/>
          <w:color w:val="000000"/>
          <w:sz w:val="22"/>
          <w:szCs w:val="22"/>
        </w:rPr>
        <w:t xml:space="preserve">.                  </w:t>
      </w:r>
    </w:p>
    <w:p w:rsidR="001E62DF" w:rsidRDefault="001E62DF" w:rsidP="001E62DF">
      <w:pPr>
        <w:rPr>
          <w:rFonts w:ascii="Tahoma" w:hAnsi="Tahoma" w:cs="Tahoma"/>
          <w:b/>
          <w:bCs/>
          <w:color w:val="000000"/>
          <w:sz w:val="22"/>
          <w:szCs w:val="22"/>
        </w:rPr>
      </w:pPr>
    </w:p>
    <w:p w:rsidR="001E62DF" w:rsidRPr="00CF4C42" w:rsidRDefault="001E62DF" w:rsidP="001E62DF">
      <w:pPr>
        <w:rPr>
          <w:rFonts w:ascii="Tahoma" w:hAnsi="Tahoma" w:cs="Tahoma"/>
          <w:color w:val="000000"/>
          <w:sz w:val="22"/>
          <w:szCs w:val="22"/>
        </w:rPr>
      </w:pPr>
      <w:r w:rsidRPr="00CF4C42">
        <w:rPr>
          <w:rFonts w:ascii="Tahoma" w:hAnsi="Tahoma" w:cs="Tahoma"/>
          <w:bCs/>
          <w:color w:val="000000"/>
          <w:sz w:val="22"/>
          <w:szCs w:val="22"/>
        </w:rPr>
        <w:t>Externas</w:t>
      </w:r>
      <w:r w:rsidRPr="00CF4C42">
        <w:rPr>
          <w:rFonts w:ascii="Tahoma" w:hAnsi="Tahoma" w:cs="Tahoma"/>
          <w:color w:val="000000"/>
          <w:sz w:val="22"/>
          <w:szCs w:val="22"/>
        </w:rPr>
        <w:t xml:space="preserve">:                       </w:t>
      </w:r>
      <w:r w:rsidR="00BF392A">
        <w:rPr>
          <w:rFonts w:ascii="Tahoma" w:hAnsi="Tahoma" w:cs="Tahoma"/>
          <w:color w:val="000000"/>
          <w:sz w:val="22"/>
          <w:szCs w:val="22"/>
        </w:rPr>
        <w:tab/>
      </w:r>
      <w:r w:rsidR="00BF392A">
        <w:rPr>
          <w:rFonts w:ascii="Tahoma" w:hAnsi="Tahoma" w:cs="Tahoma"/>
          <w:color w:val="000000"/>
          <w:sz w:val="22"/>
          <w:szCs w:val="22"/>
        </w:rPr>
        <w:tab/>
      </w:r>
      <w:r w:rsidR="00BF392A">
        <w:rPr>
          <w:rFonts w:ascii="Tahoma" w:hAnsi="Tahoma" w:cs="Tahoma"/>
          <w:color w:val="000000"/>
          <w:sz w:val="22"/>
          <w:szCs w:val="22"/>
        </w:rPr>
        <w:tab/>
      </w:r>
    </w:p>
    <w:p w:rsidR="001E62DF" w:rsidRPr="00CF4C42" w:rsidRDefault="001E62DF" w:rsidP="001E62DF">
      <w:pPr>
        <w:rPr>
          <w:rFonts w:ascii="Tahoma" w:hAnsi="Tahoma" w:cs="Tahoma"/>
          <w:color w:val="000000"/>
          <w:sz w:val="22"/>
          <w:szCs w:val="22"/>
          <w:lang w:val="es-MX"/>
        </w:rPr>
      </w:pPr>
      <w:r w:rsidRPr="00CF4C42">
        <w:rPr>
          <w:rFonts w:ascii="Tahoma" w:hAnsi="Tahoma" w:cs="Tahoma"/>
          <w:color w:val="000000"/>
          <w:sz w:val="22"/>
          <w:szCs w:val="22"/>
        </w:rPr>
        <w:t xml:space="preserve">         </w:t>
      </w:r>
    </w:p>
    <w:p w:rsidR="001E62DF" w:rsidRPr="00CF4C42" w:rsidRDefault="001E62DF" w:rsidP="001E62DF">
      <w:pPr>
        <w:rPr>
          <w:rFonts w:ascii="Tahoma" w:hAnsi="Tahoma" w:cs="Tahoma"/>
          <w:b/>
          <w:bCs/>
          <w:color w:val="000000"/>
          <w:sz w:val="22"/>
          <w:szCs w:val="22"/>
        </w:rPr>
      </w:pPr>
      <w:r w:rsidRPr="00CF4C42">
        <w:rPr>
          <w:rFonts w:ascii="Tahoma" w:hAnsi="Tahoma" w:cs="Tahoma"/>
          <w:b/>
          <w:bCs/>
          <w:color w:val="000000"/>
          <w:sz w:val="22"/>
          <w:szCs w:val="22"/>
        </w:rPr>
        <w:t>Requisitos del puesto</w:t>
      </w:r>
    </w:p>
    <w:p w:rsidR="001E62DF" w:rsidRPr="00CF4C42" w:rsidRDefault="001E62DF" w:rsidP="001E62DF">
      <w:pPr>
        <w:rPr>
          <w:rFonts w:ascii="Tahoma" w:hAnsi="Tahoma" w:cs="Tahoma"/>
          <w:color w:val="000000"/>
          <w:sz w:val="22"/>
          <w:szCs w:val="22"/>
        </w:rPr>
      </w:pPr>
      <w:r w:rsidRPr="00CF4C42">
        <w:rPr>
          <w:rFonts w:ascii="Tahoma" w:hAnsi="Tahoma" w:cs="Tahoma"/>
          <w:color w:val="000000"/>
          <w:sz w:val="22"/>
          <w:szCs w:val="22"/>
        </w:rPr>
        <w:t>Edad:                                      </w:t>
      </w:r>
      <w:r>
        <w:rPr>
          <w:rFonts w:ascii="Tahoma" w:hAnsi="Tahoma" w:cs="Tahoma"/>
          <w:color w:val="000000"/>
          <w:sz w:val="22"/>
          <w:szCs w:val="22"/>
        </w:rPr>
        <w:tab/>
      </w:r>
      <w:r>
        <w:rPr>
          <w:rFonts w:ascii="Tahoma" w:hAnsi="Tahoma" w:cs="Tahoma"/>
          <w:color w:val="000000"/>
          <w:sz w:val="22"/>
          <w:szCs w:val="22"/>
        </w:rPr>
        <w:tab/>
      </w:r>
      <w:r w:rsidR="00BF392A">
        <w:rPr>
          <w:rFonts w:ascii="Tahoma" w:hAnsi="Tahoma" w:cs="Tahoma"/>
          <w:color w:val="000000"/>
          <w:sz w:val="22"/>
          <w:szCs w:val="22"/>
        </w:rPr>
        <w:t>18</w:t>
      </w:r>
      <w:r w:rsidRPr="00CF4C42">
        <w:rPr>
          <w:rFonts w:ascii="Tahoma" w:hAnsi="Tahoma" w:cs="Tahoma"/>
          <w:color w:val="000000"/>
          <w:sz w:val="22"/>
          <w:szCs w:val="22"/>
        </w:rPr>
        <w:t xml:space="preserve"> – 3</w:t>
      </w:r>
      <w:r w:rsidR="00BF392A">
        <w:rPr>
          <w:rFonts w:ascii="Tahoma" w:hAnsi="Tahoma" w:cs="Tahoma"/>
          <w:color w:val="000000"/>
          <w:sz w:val="22"/>
          <w:szCs w:val="22"/>
        </w:rPr>
        <w:t>0</w:t>
      </w:r>
      <w:r w:rsidRPr="00CF4C42">
        <w:rPr>
          <w:rFonts w:ascii="Tahoma" w:hAnsi="Tahoma" w:cs="Tahoma"/>
          <w:color w:val="000000"/>
          <w:sz w:val="22"/>
          <w:szCs w:val="22"/>
        </w:rPr>
        <w:t xml:space="preserve"> años</w:t>
      </w:r>
    </w:p>
    <w:p w:rsidR="001E62DF" w:rsidRPr="00CF4C42" w:rsidRDefault="001E62DF" w:rsidP="001E62DF">
      <w:pPr>
        <w:rPr>
          <w:rFonts w:ascii="Tahoma" w:hAnsi="Tahoma" w:cs="Tahoma"/>
          <w:color w:val="000000"/>
          <w:sz w:val="22"/>
          <w:szCs w:val="22"/>
        </w:rPr>
      </w:pPr>
      <w:r w:rsidRPr="00CF4C42">
        <w:rPr>
          <w:rFonts w:ascii="Tahoma" w:hAnsi="Tahoma" w:cs="Tahoma"/>
          <w:color w:val="000000"/>
          <w:sz w:val="22"/>
          <w:szCs w:val="22"/>
        </w:rPr>
        <w:t xml:space="preserve">Sexo:                                       </w:t>
      </w:r>
      <w:r>
        <w:rPr>
          <w:rFonts w:ascii="Tahoma" w:hAnsi="Tahoma" w:cs="Tahoma"/>
          <w:color w:val="000000"/>
          <w:sz w:val="22"/>
          <w:szCs w:val="22"/>
        </w:rPr>
        <w:tab/>
      </w:r>
      <w:r>
        <w:rPr>
          <w:rFonts w:ascii="Tahoma" w:hAnsi="Tahoma" w:cs="Tahoma"/>
          <w:color w:val="000000"/>
          <w:sz w:val="22"/>
          <w:szCs w:val="22"/>
        </w:rPr>
        <w:tab/>
      </w:r>
      <w:r w:rsidR="00BF392A">
        <w:rPr>
          <w:rFonts w:ascii="Tahoma" w:hAnsi="Tahoma" w:cs="Tahoma"/>
          <w:color w:val="000000"/>
          <w:sz w:val="22"/>
          <w:szCs w:val="22"/>
        </w:rPr>
        <w:t>Masculino</w:t>
      </w:r>
    </w:p>
    <w:p w:rsidR="001E62DF" w:rsidRPr="00CF4C42" w:rsidRDefault="001E62DF" w:rsidP="001E62DF">
      <w:pPr>
        <w:ind w:left="3540" w:hanging="3540"/>
        <w:rPr>
          <w:rFonts w:ascii="Tahoma" w:hAnsi="Tahoma" w:cs="Tahoma"/>
          <w:color w:val="000000"/>
          <w:sz w:val="22"/>
          <w:szCs w:val="22"/>
          <w:lang w:val="es-MX"/>
        </w:rPr>
      </w:pPr>
      <w:r w:rsidRPr="00CF4C42">
        <w:rPr>
          <w:rFonts w:ascii="Tahoma" w:hAnsi="Tahoma" w:cs="Tahoma"/>
          <w:color w:val="000000"/>
          <w:sz w:val="22"/>
          <w:szCs w:val="22"/>
        </w:rPr>
        <w:t>Escolaridad:                             </w:t>
      </w:r>
      <w:r>
        <w:rPr>
          <w:rFonts w:ascii="Tahoma" w:hAnsi="Tahoma" w:cs="Tahoma"/>
          <w:color w:val="000000"/>
          <w:sz w:val="22"/>
          <w:szCs w:val="22"/>
        </w:rPr>
        <w:tab/>
      </w:r>
      <w:r>
        <w:rPr>
          <w:rFonts w:ascii="Tahoma" w:hAnsi="Tahoma" w:cs="Tahoma"/>
          <w:color w:val="000000"/>
          <w:sz w:val="22"/>
          <w:szCs w:val="22"/>
        </w:rPr>
        <w:tab/>
      </w:r>
      <w:r w:rsidRPr="00CF4C42">
        <w:rPr>
          <w:rFonts w:ascii="Tahoma" w:hAnsi="Tahoma" w:cs="Tahoma"/>
          <w:color w:val="000000"/>
          <w:sz w:val="22"/>
          <w:szCs w:val="22"/>
        </w:rPr>
        <w:t>Preparatoria</w:t>
      </w:r>
      <w:r w:rsidR="00BF392A">
        <w:rPr>
          <w:rFonts w:ascii="Tahoma" w:hAnsi="Tahoma" w:cs="Tahoma"/>
          <w:color w:val="000000"/>
          <w:sz w:val="22"/>
          <w:szCs w:val="22"/>
        </w:rPr>
        <w:t xml:space="preserve">, Carrera </w:t>
      </w:r>
      <w:r w:rsidR="00653101">
        <w:rPr>
          <w:rFonts w:ascii="Tahoma" w:hAnsi="Tahoma" w:cs="Tahoma"/>
          <w:color w:val="000000"/>
          <w:sz w:val="22"/>
          <w:szCs w:val="22"/>
        </w:rPr>
        <w:t>técnica</w:t>
      </w:r>
      <w:r w:rsidRPr="00CF4C42">
        <w:rPr>
          <w:rFonts w:ascii="Tahoma" w:hAnsi="Tahoma" w:cs="Tahoma"/>
          <w:color w:val="000000"/>
          <w:sz w:val="22"/>
          <w:szCs w:val="22"/>
        </w:rPr>
        <w:t xml:space="preserve"> o carrera trunca.</w:t>
      </w:r>
    </w:p>
    <w:p w:rsidR="001E62DF" w:rsidRPr="00CF4C42" w:rsidRDefault="001E62DF" w:rsidP="001E62DF">
      <w:pPr>
        <w:rPr>
          <w:rFonts w:ascii="Tahoma" w:hAnsi="Tahoma" w:cs="Tahoma"/>
          <w:color w:val="000000"/>
          <w:sz w:val="22"/>
          <w:szCs w:val="22"/>
        </w:rPr>
      </w:pPr>
      <w:r w:rsidRPr="00CF4C42">
        <w:rPr>
          <w:rFonts w:ascii="Tahoma" w:hAnsi="Tahoma" w:cs="Tahoma"/>
          <w:color w:val="000000"/>
          <w:sz w:val="22"/>
          <w:szCs w:val="22"/>
        </w:rPr>
        <w:t>Estado civil:                              </w:t>
      </w:r>
      <w:r>
        <w:rPr>
          <w:rFonts w:ascii="Tahoma" w:hAnsi="Tahoma" w:cs="Tahoma"/>
          <w:color w:val="000000"/>
          <w:sz w:val="22"/>
          <w:szCs w:val="22"/>
        </w:rPr>
        <w:tab/>
      </w:r>
      <w:r>
        <w:rPr>
          <w:rFonts w:ascii="Tahoma" w:hAnsi="Tahoma" w:cs="Tahoma"/>
          <w:color w:val="000000"/>
          <w:sz w:val="22"/>
          <w:szCs w:val="22"/>
        </w:rPr>
        <w:tab/>
      </w:r>
      <w:r w:rsidRPr="00CF4C42">
        <w:rPr>
          <w:rFonts w:ascii="Tahoma" w:hAnsi="Tahoma" w:cs="Tahoma"/>
          <w:color w:val="000000"/>
          <w:sz w:val="22"/>
          <w:szCs w:val="22"/>
        </w:rPr>
        <w:t>Indistinto</w:t>
      </w:r>
    </w:p>
    <w:p w:rsidR="001E62DF" w:rsidRPr="00CF4C42" w:rsidRDefault="001E62DF" w:rsidP="001E62DF">
      <w:pPr>
        <w:ind w:left="4245" w:hanging="4245"/>
        <w:rPr>
          <w:rFonts w:ascii="Tahoma" w:hAnsi="Tahoma" w:cs="Tahoma"/>
          <w:color w:val="000000"/>
          <w:sz w:val="22"/>
          <w:szCs w:val="22"/>
        </w:rPr>
      </w:pPr>
      <w:r w:rsidRPr="00CF4C42">
        <w:rPr>
          <w:rFonts w:ascii="Tahoma" w:hAnsi="Tahoma" w:cs="Tahoma"/>
          <w:color w:val="000000"/>
          <w:sz w:val="22"/>
          <w:szCs w:val="22"/>
        </w:rPr>
        <w:t xml:space="preserve">Otro:                                       </w:t>
      </w:r>
      <w:r>
        <w:rPr>
          <w:rFonts w:ascii="Tahoma" w:hAnsi="Tahoma" w:cs="Tahoma"/>
          <w:color w:val="000000"/>
          <w:sz w:val="22"/>
          <w:szCs w:val="22"/>
        </w:rPr>
        <w:tab/>
      </w:r>
      <w:r>
        <w:rPr>
          <w:rFonts w:ascii="Tahoma" w:hAnsi="Tahoma" w:cs="Tahoma"/>
          <w:color w:val="000000"/>
          <w:sz w:val="22"/>
          <w:szCs w:val="22"/>
        </w:rPr>
        <w:tab/>
      </w:r>
      <w:r w:rsidR="00BF392A" w:rsidRPr="00BF392A">
        <w:rPr>
          <w:rFonts w:ascii="Tahoma" w:hAnsi="Tahoma" w:cs="Tahoma"/>
          <w:color w:val="000000"/>
          <w:sz w:val="22"/>
          <w:szCs w:val="22"/>
        </w:rPr>
        <w:t>Mínimo 1 año en trabajos de oficina en general en escritorio. Captura de información</w:t>
      </w:r>
    </w:p>
    <w:p w:rsidR="001E62DF" w:rsidRPr="00E87755" w:rsidRDefault="001E62DF" w:rsidP="001E62DF">
      <w:pPr>
        <w:rPr>
          <w:rFonts w:ascii="Tahoma" w:hAnsi="Tahoma" w:cs="Tahoma"/>
          <w:b/>
          <w:sz w:val="22"/>
          <w:szCs w:val="22"/>
        </w:rPr>
      </w:pPr>
      <w:r w:rsidRPr="00E87755">
        <w:rPr>
          <w:rFonts w:ascii="Tahoma" w:hAnsi="Tahoma" w:cs="Tahoma"/>
          <w:b/>
          <w:sz w:val="22"/>
          <w:szCs w:val="22"/>
        </w:rPr>
        <w:t>Competencias Personales:</w:t>
      </w:r>
    </w:p>
    <w:p w:rsidR="001E62DF" w:rsidRPr="00140ECC" w:rsidRDefault="001E62DF" w:rsidP="001E62DF">
      <w:pPr>
        <w:rPr>
          <w:rFonts w:ascii="Tahoma" w:hAnsi="Tahoma" w:cs="Tahoma"/>
          <w:sz w:val="22"/>
          <w:szCs w:val="22"/>
        </w:rPr>
      </w:pPr>
      <w:r w:rsidRPr="00140ECC">
        <w:rPr>
          <w:rFonts w:ascii="Tahoma" w:hAnsi="Tahoma" w:cs="Tahoma"/>
          <w:sz w:val="22"/>
          <w:szCs w:val="22"/>
        </w:rPr>
        <w:t xml:space="preserve">Honestidad </w:t>
      </w:r>
    </w:p>
    <w:p w:rsidR="001E62DF" w:rsidRPr="00140ECC" w:rsidRDefault="001E62DF" w:rsidP="001E62DF">
      <w:pPr>
        <w:rPr>
          <w:rFonts w:ascii="Tahoma" w:hAnsi="Tahoma" w:cs="Tahoma"/>
          <w:sz w:val="22"/>
          <w:szCs w:val="22"/>
        </w:rPr>
      </w:pPr>
      <w:r w:rsidRPr="00140ECC">
        <w:rPr>
          <w:rFonts w:ascii="Tahoma" w:hAnsi="Tahoma" w:cs="Tahoma"/>
          <w:sz w:val="22"/>
          <w:szCs w:val="22"/>
        </w:rPr>
        <w:t xml:space="preserve">Lealtad y Responsabilidad  </w:t>
      </w:r>
    </w:p>
    <w:p w:rsidR="001E62DF" w:rsidRPr="00140ECC" w:rsidRDefault="001E62DF" w:rsidP="001E62DF">
      <w:pPr>
        <w:rPr>
          <w:rFonts w:ascii="Tahoma" w:hAnsi="Tahoma" w:cs="Tahoma"/>
          <w:sz w:val="22"/>
          <w:szCs w:val="22"/>
        </w:rPr>
      </w:pPr>
      <w:r w:rsidRPr="00140ECC">
        <w:rPr>
          <w:rFonts w:ascii="Tahoma" w:hAnsi="Tahoma" w:cs="Tahoma"/>
          <w:sz w:val="22"/>
          <w:szCs w:val="22"/>
        </w:rPr>
        <w:t xml:space="preserve">Disciplina </w:t>
      </w:r>
    </w:p>
    <w:p w:rsidR="001E62DF" w:rsidRPr="00140ECC" w:rsidRDefault="001E62DF" w:rsidP="001E62DF">
      <w:pPr>
        <w:rPr>
          <w:rFonts w:ascii="Tahoma" w:hAnsi="Tahoma" w:cs="Tahoma"/>
          <w:b/>
          <w:sz w:val="22"/>
          <w:szCs w:val="22"/>
        </w:rPr>
      </w:pPr>
      <w:r w:rsidRPr="00140ECC">
        <w:rPr>
          <w:rFonts w:ascii="Tahoma" w:hAnsi="Tahoma" w:cs="Tahoma"/>
          <w:b/>
          <w:sz w:val="22"/>
          <w:szCs w:val="22"/>
        </w:rPr>
        <w:t>Competencias de Relación:</w:t>
      </w:r>
    </w:p>
    <w:p w:rsidR="001E62DF" w:rsidRPr="00140ECC" w:rsidRDefault="001E62DF" w:rsidP="001E62DF">
      <w:pPr>
        <w:rPr>
          <w:rFonts w:ascii="Tahoma" w:hAnsi="Tahoma" w:cs="Tahoma"/>
          <w:sz w:val="22"/>
          <w:szCs w:val="22"/>
        </w:rPr>
      </w:pPr>
      <w:r w:rsidRPr="00140ECC">
        <w:rPr>
          <w:rFonts w:ascii="Tahoma" w:hAnsi="Tahoma" w:cs="Tahoma"/>
          <w:sz w:val="22"/>
          <w:szCs w:val="22"/>
        </w:rPr>
        <w:t xml:space="preserve">Comunicación  </w:t>
      </w:r>
    </w:p>
    <w:p w:rsidR="001E62DF" w:rsidRPr="00140ECC" w:rsidRDefault="001E62DF" w:rsidP="001E62DF">
      <w:pPr>
        <w:rPr>
          <w:rFonts w:ascii="Tahoma" w:hAnsi="Tahoma" w:cs="Tahoma"/>
          <w:sz w:val="22"/>
          <w:szCs w:val="22"/>
        </w:rPr>
      </w:pPr>
      <w:r w:rsidRPr="00140ECC">
        <w:rPr>
          <w:rFonts w:ascii="Tahoma" w:hAnsi="Tahoma" w:cs="Tahoma"/>
          <w:sz w:val="22"/>
          <w:szCs w:val="22"/>
        </w:rPr>
        <w:t xml:space="preserve">Fuerza de equipo </w:t>
      </w:r>
    </w:p>
    <w:p w:rsidR="001E62DF" w:rsidRPr="00140ECC" w:rsidRDefault="001E62DF" w:rsidP="001E62DF">
      <w:pPr>
        <w:rPr>
          <w:rFonts w:ascii="Tahoma" w:hAnsi="Tahoma" w:cs="Tahoma"/>
          <w:b/>
          <w:sz w:val="22"/>
          <w:szCs w:val="22"/>
        </w:rPr>
      </w:pPr>
      <w:r w:rsidRPr="00140ECC">
        <w:rPr>
          <w:rFonts w:ascii="Tahoma" w:hAnsi="Tahoma" w:cs="Tahoma"/>
          <w:b/>
          <w:sz w:val="22"/>
          <w:szCs w:val="22"/>
        </w:rPr>
        <w:t xml:space="preserve">Competencias de Negocios: </w:t>
      </w:r>
    </w:p>
    <w:p w:rsidR="001E62DF" w:rsidRDefault="00BF392A" w:rsidP="001E62DF">
      <w:pPr>
        <w:rPr>
          <w:rFonts w:ascii="Tahoma" w:hAnsi="Tahoma" w:cs="Tahoma"/>
          <w:color w:val="000000"/>
        </w:rPr>
      </w:pPr>
      <w:r>
        <w:rPr>
          <w:rFonts w:ascii="Tahoma" w:hAnsi="Tahoma" w:cs="Tahoma"/>
          <w:color w:val="000000"/>
        </w:rPr>
        <w:t xml:space="preserve">Relación cliente-proveedor </w:t>
      </w:r>
      <w:r w:rsidR="001E62DF">
        <w:rPr>
          <w:rFonts w:ascii="Tahoma" w:hAnsi="Tahoma" w:cs="Tahoma"/>
          <w:color w:val="000000"/>
        </w:rPr>
        <w:t xml:space="preserve">  </w:t>
      </w:r>
    </w:p>
    <w:p w:rsidR="001E62DF" w:rsidRDefault="001E62DF" w:rsidP="001E62DF">
      <w:pPr>
        <w:rPr>
          <w:rFonts w:ascii="Tahoma" w:hAnsi="Tahoma" w:cs="Tahoma"/>
          <w:color w:val="000000"/>
        </w:rPr>
      </w:pPr>
      <w:r>
        <w:rPr>
          <w:rFonts w:ascii="Tahoma" w:hAnsi="Tahoma" w:cs="Tahoma"/>
          <w:color w:val="000000"/>
        </w:rPr>
        <w:t xml:space="preserve">Enfoque de resultados  </w:t>
      </w:r>
    </w:p>
    <w:p w:rsidR="001E62DF" w:rsidRDefault="001E62DF" w:rsidP="001E62DF">
      <w:pPr>
        <w:rPr>
          <w:color w:val="000000"/>
          <w:lang w:val="es-MX"/>
        </w:rPr>
      </w:pPr>
      <w:r>
        <w:rPr>
          <w:rFonts w:ascii="Tahoma" w:hAnsi="Tahoma" w:cs="Tahoma"/>
          <w:color w:val="000000"/>
        </w:rPr>
        <w:t>Actitud de servicio</w:t>
      </w:r>
    </w:p>
    <w:p w:rsidR="001E62DF" w:rsidRPr="00140ECC" w:rsidRDefault="001E62DF" w:rsidP="001E62DF">
      <w:pPr>
        <w:pStyle w:val="Ttulo6"/>
        <w:rPr>
          <w:rFonts w:ascii="Tahoma" w:hAnsi="Tahoma" w:cs="Tahoma"/>
          <w:sz w:val="22"/>
          <w:szCs w:val="22"/>
        </w:rPr>
      </w:pPr>
      <w:r w:rsidRPr="00140ECC">
        <w:rPr>
          <w:rFonts w:ascii="Tahoma" w:hAnsi="Tahoma" w:cs="Tahoma"/>
          <w:sz w:val="22"/>
          <w:szCs w:val="22"/>
        </w:rPr>
        <w:t xml:space="preserve">Competencias técnicas: </w:t>
      </w:r>
    </w:p>
    <w:p w:rsidR="00BF392A" w:rsidRDefault="00BF392A" w:rsidP="00BF392A">
      <w:pPr>
        <w:jc w:val="both"/>
        <w:rPr>
          <w:rFonts w:ascii="Tahoma" w:hAnsi="Tahoma" w:cs="Tahoma"/>
          <w:color w:val="000000"/>
          <w:sz w:val="22"/>
          <w:szCs w:val="22"/>
        </w:rPr>
      </w:pPr>
      <w:r w:rsidRPr="00BF392A">
        <w:rPr>
          <w:rFonts w:ascii="Tahoma" w:hAnsi="Tahoma" w:cs="Tahoma"/>
          <w:color w:val="000000"/>
          <w:sz w:val="22"/>
          <w:szCs w:val="22"/>
        </w:rPr>
        <w:t xml:space="preserve">Operación de equipo de cómputo; </w:t>
      </w:r>
    </w:p>
    <w:p w:rsidR="00BF392A" w:rsidRDefault="00BF392A" w:rsidP="00BF392A">
      <w:pPr>
        <w:jc w:val="both"/>
        <w:rPr>
          <w:rFonts w:ascii="Tahoma" w:hAnsi="Tahoma" w:cs="Tahoma"/>
          <w:color w:val="000000"/>
          <w:sz w:val="22"/>
          <w:szCs w:val="22"/>
        </w:rPr>
      </w:pPr>
      <w:r>
        <w:rPr>
          <w:rFonts w:ascii="Tahoma" w:hAnsi="Tahoma" w:cs="Tahoma"/>
          <w:color w:val="000000"/>
          <w:sz w:val="22"/>
          <w:szCs w:val="22"/>
        </w:rPr>
        <w:t>MS Office</w:t>
      </w:r>
      <w:r w:rsidRPr="00BF392A">
        <w:rPr>
          <w:rFonts w:ascii="Tahoma" w:hAnsi="Tahoma" w:cs="Tahoma"/>
          <w:color w:val="000000"/>
          <w:sz w:val="22"/>
          <w:szCs w:val="22"/>
        </w:rPr>
        <w:t xml:space="preserve"> </w:t>
      </w:r>
    </w:p>
    <w:p w:rsidR="00BF392A" w:rsidRDefault="00BF392A" w:rsidP="00BF392A">
      <w:pPr>
        <w:jc w:val="both"/>
        <w:rPr>
          <w:rFonts w:ascii="Tahoma" w:hAnsi="Tahoma" w:cs="Tahoma"/>
          <w:color w:val="000000"/>
          <w:sz w:val="22"/>
          <w:szCs w:val="22"/>
        </w:rPr>
      </w:pPr>
      <w:r w:rsidRPr="00BF392A">
        <w:rPr>
          <w:rFonts w:ascii="Tahoma" w:hAnsi="Tahoma" w:cs="Tahoma"/>
          <w:color w:val="000000"/>
          <w:sz w:val="22"/>
          <w:szCs w:val="22"/>
        </w:rPr>
        <w:t>Operación de equipo de oficina en general</w:t>
      </w:r>
    </w:p>
    <w:p w:rsidR="00BF392A" w:rsidRDefault="00BF392A" w:rsidP="00BF392A">
      <w:pPr>
        <w:jc w:val="both"/>
        <w:rPr>
          <w:rFonts w:ascii="Tahoma" w:hAnsi="Tahoma" w:cs="Tahoma"/>
          <w:color w:val="000000"/>
          <w:sz w:val="22"/>
          <w:szCs w:val="22"/>
        </w:rPr>
      </w:pPr>
      <w:r w:rsidRPr="00BF392A">
        <w:rPr>
          <w:rFonts w:ascii="Tahoma" w:hAnsi="Tahoma" w:cs="Tahoma"/>
          <w:color w:val="000000"/>
          <w:sz w:val="22"/>
          <w:szCs w:val="22"/>
        </w:rPr>
        <w:lastRenderedPageBreak/>
        <w:t>Archivo</w:t>
      </w:r>
    </w:p>
    <w:p w:rsidR="00BF392A" w:rsidRDefault="00BF392A" w:rsidP="00BF392A">
      <w:pPr>
        <w:jc w:val="both"/>
        <w:rPr>
          <w:rFonts w:ascii="Tahoma" w:hAnsi="Tahoma" w:cs="Tahoma"/>
          <w:color w:val="000000"/>
          <w:sz w:val="22"/>
          <w:szCs w:val="22"/>
        </w:rPr>
      </w:pPr>
      <w:r w:rsidRPr="00BF392A">
        <w:rPr>
          <w:rFonts w:ascii="Tahoma" w:hAnsi="Tahoma" w:cs="Tahoma"/>
          <w:color w:val="000000"/>
          <w:sz w:val="22"/>
          <w:szCs w:val="22"/>
        </w:rPr>
        <w:t>Administración básica</w:t>
      </w:r>
    </w:p>
    <w:p w:rsidR="00BF392A" w:rsidRPr="00BF392A" w:rsidRDefault="00BF392A" w:rsidP="00BF392A">
      <w:pPr>
        <w:jc w:val="both"/>
        <w:rPr>
          <w:rFonts w:ascii="Tahoma" w:hAnsi="Tahoma" w:cs="Tahoma"/>
          <w:color w:val="000000"/>
          <w:sz w:val="22"/>
          <w:szCs w:val="22"/>
          <w:lang w:val="es-MX"/>
        </w:rPr>
      </w:pPr>
      <w:r w:rsidRPr="00BF392A">
        <w:rPr>
          <w:rFonts w:ascii="Tahoma" w:hAnsi="Tahoma" w:cs="Tahoma"/>
          <w:color w:val="000000"/>
          <w:sz w:val="22"/>
          <w:szCs w:val="22"/>
        </w:rPr>
        <w:t>Cálculos elementales.</w:t>
      </w:r>
    </w:p>
    <w:p w:rsidR="001E62DF" w:rsidRPr="00E87755" w:rsidRDefault="001E62DF" w:rsidP="001E62DF">
      <w:pPr>
        <w:rPr>
          <w:rFonts w:ascii="Tahoma" w:hAnsi="Tahoma" w:cs="Tahoma"/>
          <w:b/>
          <w:bCs/>
          <w:sz w:val="22"/>
          <w:szCs w:val="22"/>
          <w:u w:val="single"/>
        </w:rPr>
      </w:pPr>
      <w:r w:rsidRPr="00E87755">
        <w:rPr>
          <w:rFonts w:ascii="Tahoma" w:hAnsi="Tahoma" w:cs="Tahoma"/>
          <w:b/>
          <w:bCs/>
          <w:sz w:val="22"/>
          <w:szCs w:val="22"/>
        </w:rPr>
        <w:t>Actividades:</w:t>
      </w:r>
    </w:p>
    <w:p w:rsidR="001E62DF" w:rsidRDefault="001E62DF" w:rsidP="001E62DF">
      <w:pPr>
        <w:rPr>
          <w:rFonts w:ascii="Tahoma" w:hAnsi="Tahoma" w:cs="Tahoma"/>
          <w:b/>
          <w:bCs/>
          <w:sz w:val="22"/>
          <w:szCs w:val="22"/>
          <w:u w:val="single"/>
        </w:rPr>
      </w:pPr>
    </w:p>
    <w:p w:rsidR="00BF392A" w:rsidRPr="00BF392A" w:rsidRDefault="00BF392A" w:rsidP="00BF392A">
      <w:pPr>
        <w:pStyle w:val="Prrafodelista"/>
        <w:numPr>
          <w:ilvl w:val="0"/>
          <w:numId w:val="64"/>
        </w:numPr>
        <w:textAlignment w:val="baseline"/>
        <w:rPr>
          <w:rFonts w:ascii="Tahoma" w:hAnsi="Tahoma" w:cs="Tahoma"/>
          <w:color w:val="000000"/>
          <w:sz w:val="22"/>
          <w:szCs w:val="22"/>
        </w:rPr>
      </w:pPr>
      <w:r>
        <w:rPr>
          <w:rFonts w:ascii="Arial" w:eastAsiaTheme="minorEastAsia" w:hAnsi="Arial" w:cs="Arial"/>
          <w:color w:val="000000" w:themeColor="text1"/>
          <w:kern w:val="24"/>
          <w:sz w:val="22"/>
          <w:szCs w:val="22"/>
        </w:rPr>
        <w:t xml:space="preserve">  </w:t>
      </w:r>
      <w:r w:rsidRPr="00BF392A">
        <w:rPr>
          <w:rFonts w:ascii="Tahoma" w:hAnsi="Tahoma" w:cs="Tahoma"/>
          <w:color w:val="000000"/>
          <w:sz w:val="22"/>
          <w:szCs w:val="22"/>
        </w:rPr>
        <w:t>Descarga de información de ECM</w:t>
      </w:r>
    </w:p>
    <w:p w:rsidR="00BF392A" w:rsidRPr="00BF392A" w:rsidRDefault="00BF392A" w:rsidP="00BF392A">
      <w:pPr>
        <w:pStyle w:val="Prrafodelista"/>
        <w:numPr>
          <w:ilvl w:val="0"/>
          <w:numId w:val="64"/>
        </w:numPr>
        <w:textAlignment w:val="baseline"/>
        <w:rPr>
          <w:rFonts w:ascii="Tahoma" w:hAnsi="Tahoma" w:cs="Tahoma"/>
          <w:color w:val="000000"/>
          <w:sz w:val="22"/>
          <w:szCs w:val="22"/>
        </w:rPr>
      </w:pPr>
      <w:r w:rsidRPr="00BF392A">
        <w:rPr>
          <w:rFonts w:ascii="Tahoma" w:hAnsi="Tahoma" w:cs="Tahoma"/>
          <w:color w:val="000000"/>
          <w:sz w:val="22"/>
          <w:szCs w:val="22"/>
        </w:rPr>
        <w:t xml:space="preserve">  Registro de cargas de combustibles locales y externas</w:t>
      </w:r>
    </w:p>
    <w:p w:rsidR="00BF392A" w:rsidRPr="00BF392A" w:rsidRDefault="00BF392A" w:rsidP="00BF392A">
      <w:pPr>
        <w:pStyle w:val="Prrafodelista"/>
        <w:numPr>
          <w:ilvl w:val="0"/>
          <w:numId w:val="64"/>
        </w:numPr>
        <w:textAlignment w:val="baseline"/>
        <w:rPr>
          <w:rFonts w:ascii="Tahoma" w:hAnsi="Tahoma" w:cs="Tahoma"/>
          <w:color w:val="000000"/>
          <w:sz w:val="22"/>
          <w:szCs w:val="22"/>
        </w:rPr>
      </w:pPr>
      <w:r w:rsidRPr="00BF392A">
        <w:rPr>
          <w:rFonts w:ascii="Tahoma" w:hAnsi="Tahoma" w:cs="Tahoma"/>
          <w:color w:val="000000"/>
          <w:sz w:val="22"/>
          <w:szCs w:val="22"/>
        </w:rPr>
        <w:t xml:space="preserve">  Realizar cuadres en cierre de combustible tractos y termos</w:t>
      </w:r>
    </w:p>
    <w:p w:rsidR="00BF392A" w:rsidRPr="00BF392A" w:rsidRDefault="00BF392A" w:rsidP="00BF392A">
      <w:pPr>
        <w:pStyle w:val="Prrafodelista"/>
        <w:numPr>
          <w:ilvl w:val="0"/>
          <w:numId w:val="64"/>
        </w:numPr>
        <w:textAlignment w:val="baseline"/>
        <w:rPr>
          <w:rFonts w:ascii="Tahoma" w:hAnsi="Tahoma" w:cs="Tahoma"/>
          <w:color w:val="000000"/>
          <w:sz w:val="22"/>
          <w:szCs w:val="22"/>
        </w:rPr>
      </w:pPr>
      <w:r w:rsidRPr="00BF392A">
        <w:rPr>
          <w:rFonts w:ascii="Tahoma" w:hAnsi="Tahoma" w:cs="Tahoma"/>
          <w:color w:val="000000"/>
          <w:sz w:val="22"/>
          <w:szCs w:val="22"/>
        </w:rPr>
        <w:t xml:space="preserve">  Emisión de avisos inmediatos de desviaciones</w:t>
      </w:r>
    </w:p>
    <w:p w:rsidR="00BF392A" w:rsidRPr="00BF392A" w:rsidRDefault="00BF392A" w:rsidP="00BF392A">
      <w:pPr>
        <w:pStyle w:val="Prrafodelista"/>
        <w:numPr>
          <w:ilvl w:val="0"/>
          <w:numId w:val="64"/>
        </w:numPr>
        <w:textAlignment w:val="baseline"/>
        <w:rPr>
          <w:rFonts w:ascii="Tahoma" w:hAnsi="Tahoma" w:cs="Tahoma"/>
          <w:color w:val="000000"/>
          <w:sz w:val="22"/>
          <w:szCs w:val="22"/>
        </w:rPr>
      </w:pPr>
      <w:r w:rsidRPr="00BF392A">
        <w:rPr>
          <w:rFonts w:ascii="Tahoma" w:hAnsi="Tahoma" w:cs="Tahoma"/>
          <w:color w:val="000000"/>
          <w:sz w:val="22"/>
          <w:szCs w:val="22"/>
        </w:rPr>
        <w:t xml:space="preserve">  Señalamiento de variaciones contra parámetros establecidos</w:t>
      </w:r>
    </w:p>
    <w:p w:rsidR="00BF392A" w:rsidRPr="00BF392A" w:rsidRDefault="00BF392A" w:rsidP="00BF392A">
      <w:pPr>
        <w:pStyle w:val="Prrafodelista"/>
        <w:numPr>
          <w:ilvl w:val="0"/>
          <w:numId w:val="64"/>
        </w:numPr>
        <w:textAlignment w:val="baseline"/>
        <w:rPr>
          <w:rFonts w:ascii="Tahoma" w:hAnsi="Tahoma" w:cs="Tahoma"/>
          <w:color w:val="000000"/>
          <w:sz w:val="22"/>
          <w:szCs w:val="22"/>
        </w:rPr>
      </w:pPr>
      <w:r w:rsidRPr="00BF392A">
        <w:rPr>
          <w:rFonts w:ascii="Tahoma" w:hAnsi="Tahoma" w:cs="Tahoma"/>
          <w:color w:val="000000"/>
          <w:sz w:val="22"/>
          <w:szCs w:val="22"/>
        </w:rPr>
        <w:t xml:space="preserve">  Auxiliar con actividades solicitadas por el jefe inmediato.</w:t>
      </w:r>
    </w:p>
    <w:p w:rsidR="00BF392A" w:rsidRPr="00BF392A" w:rsidRDefault="00BF392A" w:rsidP="00BF392A">
      <w:pPr>
        <w:pStyle w:val="Prrafodelista"/>
        <w:numPr>
          <w:ilvl w:val="0"/>
          <w:numId w:val="64"/>
        </w:numPr>
        <w:textAlignment w:val="baseline"/>
        <w:rPr>
          <w:rFonts w:ascii="Tahoma" w:hAnsi="Tahoma" w:cs="Tahoma"/>
          <w:color w:val="000000"/>
          <w:sz w:val="22"/>
          <w:szCs w:val="22"/>
        </w:rPr>
      </w:pPr>
      <w:r w:rsidRPr="00BF392A">
        <w:rPr>
          <w:rFonts w:ascii="Tahoma" w:hAnsi="Tahoma" w:cs="Tahoma"/>
          <w:color w:val="000000"/>
          <w:sz w:val="22"/>
          <w:szCs w:val="22"/>
        </w:rPr>
        <w:t xml:space="preserve">  Archivar y organizar expedientes y hojas de descarga</w:t>
      </w:r>
    </w:p>
    <w:p w:rsidR="00BF392A" w:rsidRPr="00BF392A" w:rsidRDefault="00BF392A" w:rsidP="00BF392A">
      <w:pPr>
        <w:pStyle w:val="Prrafodelista"/>
        <w:numPr>
          <w:ilvl w:val="0"/>
          <w:numId w:val="64"/>
        </w:numPr>
        <w:textAlignment w:val="baseline"/>
        <w:rPr>
          <w:rFonts w:ascii="Tahoma" w:hAnsi="Tahoma" w:cs="Tahoma"/>
          <w:color w:val="000000"/>
          <w:sz w:val="22"/>
          <w:szCs w:val="22"/>
        </w:rPr>
      </w:pPr>
      <w:r w:rsidRPr="00BF392A">
        <w:rPr>
          <w:rFonts w:ascii="Tahoma" w:hAnsi="Tahoma" w:cs="Tahoma"/>
          <w:color w:val="000000"/>
          <w:sz w:val="22"/>
          <w:szCs w:val="22"/>
        </w:rPr>
        <w:t xml:space="preserve">  Auxiliar en llamadas por consumo externas en caso de requerirlo</w:t>
      </w:r>
    </w:p>
    <w:p w:rsidR="00BF392A" w:rsidRPr="00BF392A" w:rsidRDefault="00BF392A" w:rsidP="00BF392A">
      <w:pPr>
        <w:pStyle w:val="Prrafodelista"/>
        <w:numPr>
          <w:ilvl w:val="0"/>
          <w:numId w:val="64"/>
        </w:numPr>
        <w:textAlignment w:val="baseline"/>
        <w:rPr>
          <w:rFonts w:ascii="Tahoma" w:hAnsi="Tahoma" w:cs="Tahoma"/>
          <w:color w:val="000000"/>
          <w:sz w:val="22"/>
          <w:szCs w:val="22"/>
        </w:rPr>
      </w:pPr>
      <w:r w:rsidRPr="00BF392A">
        <w:rPr>
          <w:rFonts w:ascii="Tahoma" w:hAnsi="Tahoma" w:cs="Tahoma"/>
          <w:color w:val="000000"/>
          <w:sz w:val="22"/>
          <w:szCs w:val="22"/>
        </w:rPr>
        <w:t xml:space="preserve">  Actualizar Tableros de indicadores  </w:t>
      </w:r>
    </w:p>
    <w:p w:rsidR="00BF392A" w:rsidRPr="00BF392A" w:rsidRDefault="00BF392A" w:rsidP="00BF392A">
      <w:pPr>
        <w:pStyle w:val="Prrafodelista"/>
        <w:numPr>
          <w:ilvl w:val="0"/>
          <w:numId w:val="64"/>
        </w:numPr>
        <w:textAlignment w:val="baseline"/>
        <w:rPr>
          <w:rFonts w:ascii="Tahoma" w:hAnsi="Tahoma" w:cs="Tahoma"/>
          <w:color w:val="000000"/>
          <w:sz w:val="22"/>
          <w:szCs w:val="22"/>
        </w:rPr>
      </w:pPr>
      <w:r w:rsidRPr="00BF392A">
        <w:rPr>
          <w:rFonts w:ascii="Tahoma" w:hAnsi="Tahoma" w:cs="Tahoma"/>
          <w:color w:val="000000"/>
          <w:sz w:val="22"/>
          <w:szCs w:val="22"/>
        </w:rPr>
        <w:t xml:space="preserve">  Emisión de reportes solicitados</w:t>
      </w:r>
    </w:p>
    <w:p w:rsidR="00BF392A" w:rsidRDefault="00BF392A" w:rsidP="00BF392A">
      <w:pPr>
        <w:pStyle w:val="Prrafodelista"/>
        <w:numPr>
          <w:ilvl w:val="0"/>
          <w:numId w:val="64"/>
        </w:numPr>
        <w:textAlignment w:val="baseline"/>
        <w:rPr>
          <w:rFonts w:ascii="Tahoma" w:hAnsi="Tahoma" w:cs="Tahoma"/>
          <w:color w:val="000000"/>
          <w:sz w:val="22"/>
          <w:szCs w:val="22"/>
        </w:rPr>
      </w:pPr>
      <w:r w:rsidRPr="00BF392A">
        <w:rPr>
          <w:rFonts w:ascii="Tahoma" w:hAnsi="Tahoma" w:cs="Tahoma"/>
          <w:color w:val="000000"/>
          <w:sz w:val="22"/>
          <w:szCs w:val="22"/>
        </w:rPr>
        <w:t xml:space="preserve">  Garantizar el correcto nivel de llenado en tanques de unidades y termos</w:t>
      </w:r>
    </w:p>
    <w:p w:rsidR="00BF392A" w:rsidRPr="00BF392A" w:rsidRDefault="00BF392A" w:rsidP="00BF392A">
      <w:pPr>
        <w:pStyle w:val="Prrafodelista"/>
        <w:numPr>
          <w:ilvl w:val="0"/>
          <w:numId w:val="64"/>
        </w:numPr>
        <w:textAlignment w:val="baseline"/>
        <w:rPr>
          <w:rFonts w:ascii="Tahoma" w:hAnsi="Tahoma" w:cs="Tahoma"/>
          <w:color w:val="000000"/>
          <w:sz w:val="22"/>
          <w:szCs w:val="22"/>
          <w:lang w:val="es-MX"/>
        </w:rPr>
      </w:pPr>
      <w:r w:rsidRPr="00BF392A">
        <w:rPr>
          <w:rFonts w:ascii="Tahoma" w:hAnsi="Tahoma" w:cs="Tahoma"/>
          <w:color w:val="000000"/>
          <w:sz w:val="22"/>
          <w:szCs w:val="22"/>
          <w:lang w:val="es-MX"/>
        </w:rPr>
        <w:t>Actualiza diario el Tablero de indicadores de su puesto y revisar con Jefe Inmediato</w:t>
      </w:r>
    </w:p>
    <w:p w:rsidR="00BF392A" w:rsidRPr="00BF392A" w:rsidRDefault="00BF392A" w:rsidP="00BF392A">
      <w:pPr>
        <w:pStyle w:val="Prrafodelista"/>
        <w:numPr>
          <w:ilvl w:val="0"/>
          <w:numId w:val="64"/>
        </w:numPr>
        <w:textAlignment w:val="baseline"/>
        <w:rPr>
          <w:rFonts w:ascii="Tahoma" w:hAnsi="Tahoma" w:cs="Tahoma"/>
          <w:color w:val="000000"/>
          <w:sz w:val="22"/>
          <w:szCs w:val="22"/>
          <w:lang w:val="es-MX"/>
        </w:rPr>
      </w:pPr>
      <w:r w:rsidRPr="00BF392A">
        <w:rPr>
          <w:rFonts w:ascii="Tahoma" w:hAnsi="Tahoma" w:cs="Tahoma"/>
          <w:color w:val="000000"/>
          <w:sz w:val="22"/>
          <w:szCs w:val="22"/>
          <w:lang w:val="es-MX"/>
        </w:rPr>
        <w:t xml:space="preserve">   Analiza la información de cargas y parámetros, envía inmediato mail de desviaciones</w:t>
      </w:r>
    </w:p>
    <w:p w:rsidR="00BF392A" w:rsidRPr="00BF392A" w:rsidRDefault="00BF392A" w:rsidP="00BF392A">
      <w:pPr>
        <w:pStyle w:val="Prrafodelista"/>
        <w:numPr>
          <w:ilvl w:val="0"/>
          <w:numId w:val="64"/>
        </w:numPr>
        <w:textAlignment w:val="baseline"/>
        <w:rPr>
          <w:rFonts w:ascii="Tahoma" w:hAnsi="Tahoma" w:cs="Tahoma"/>
          <w:color w:val="000000"/>
          <w:sz w:val="22"/>
          <w:szCs w:val="22"/>
          <w:lang w:val="es-MX"/>
        </w:rPr>
      </w:pPr>
      <w:r w:rsidRPr="00BF392A">
        <w:rPr>
          <w:rFonts w:ascii="Tahoma" w:hAnsi="Tahoma" w:cs="Tahoma"/>
          <w:color w:val="000000"/>
          <w:sz w:val="22"/>
          <w:szCs w:val="22"/>
          <w:lang w:val="es-MX"/>
        </w:rPr>
        <w:t xml:space="preserve">   Autoriza diariamente las recargas en estaciones externas (Cuando así lo requiera el jefe inmediato)</w:t>
      </w:r>
    </w:p>
    <w:p w:rsidR="00BF392A" w:rsidRPr="00BF392A" w:rsidRDefault="00BF392A" w:rsidP="00BF392A">
      <w:pPr>
        <w:pStyle w:val="Prrafodelista"/>
        <w:numPr>
          <w:ilvl w:val="0"/>
          <w:numId w:val="64"/>
        </w:numPr>
        <w:textAlignment w:val="baseline"/>
        <w:rPr>
          <w:rFonts w:ascii="Tahoma" w:hAnsi="Tahoma" w:cs="Tahoma"/>
          <w:color w:val="000000"/>
          <w:sz w:val="22"/>
          <w:szCs w:val="22"/>
          <w:lang w:val="es-MX"/>
        </w:rPr>
      </w:pPr>
      <w:r w:rsidRPr="00BF392A">
        <w:rPr>
          <w:rFonts w:ascii="Tahoma" w:hAnsi="Tahoma" w:cs="Tahoma"/>
          <w:color w:val="000000"/>
          <w:sz w:val="22"/>
          <w:szCs w:val="22"/>
          <w:lang w:val="es-MX"/>
        </w:rPr>
        <w:t xml:space="preserve">   Reporte diario de correcto funcionamiento de equipo y corte de bomba</w:t>
      </w:r>
    </w:p>
    <w:p w:rsidR="00BF392A" w:rsidRPr="00BF392A" w:rsidRDefault="00BF392A" w:rsidP="00BF392A">
      <w:pPr>
        <w:pStyle w:val="Prrafodelista"/>
        <w:numPr>
          <w:ilvl w:val="0"/>
          <w:numId w:val="64"/>
        </w:numPr>
        <w:textAlignment w:val="baseline"/>
        <w:rPr>
          <w:rFonts w:ascii="Tahoma" w:hAnsi="Tahoma" w:cs="Tahoma"/>
          <w:color w:val="000000"/>
          <w:sz w:val="22"/>
          <w:szCs w:val="22"/>
          <w:lang w:val="es-MX"/>
        </w:rPr>
      </w:pPr>
      <w:r w:rsidRPr="00BF392A">
        <w:rPr>
          <w:rFonts w:ascii="Tahoma" w:hAnsi="Tahoma" w:cs="Tahoma"/>
          <w:color w:val="000000"/>
          <w:sz w:val="22"/>
          <w:szCs w:val="22"/>
          <w:lang w:val="es-MX"/>
        </w:rPr>
        <w:t xml:space="preserve">   Revisa diariamente el cuadre de bombas a su cargo</w:t>
      </w:r>
    </w:p>
    <w:p w:rsidR="00BF392A" w:rsidRPr="00BF392A" w:rsidRDefault="00BF392A" w:rsidP="00BF392A">
      <w:pPr>
        <w:pStyle w:val="Prrafodelista"/>
        <w:numPr>
          <w:ilvl w:val="0"/>
          <w:numId w:val="64"/>
        </w:numPr>
        <w:textAlignment w:val="baseline"/>
        <w:rPr>
          <w:rFonts w:ascii="Tahoma" w:hAnsi="Tahoma" w:cs="Tahoma"/>
          <w:color w:val="000000"/>
          <w:sz w:val="22"/>
          <w:szCs w:val="22"/>
          <w:lang w:val="es-MX"/>
        </w:rPr>
      </w:pPr>
      <w:r w:rsidRPr="00BF392A">
        <w:rPr>
          <w:rFonts w:ascii="Tahoma" w:hAnsi="Tahoma" w:cs="Tahoma"/>
          <w:color w:val="000000"/>
          <w:sz w:val="22"/>
          <w:szCs w:val="22"/>
          <w:lang w:val="es-MX"/>
        </w:rPr>
        <w:t xml:space="preserve">   Registro oportuno y correcto de la información </w:t>
      </w:r>
    </w:p>
    <w:p w:rsidR="00BF392A" w:rsidRPr="00BF392A" w:rsidRDefault="00BF392A" w:rsidP="00BF392A">
      <w:pPr>
        <w:pStyle w:val="Prrafodelista"/>
        <w:numPr>
          <w:ilvl w:val="0"/>
          <w:numId w:val="64"/>
        </w:numPr>
        <w:textAlignment w:val="baseline"/>
        <w:rPr>
          <w:rFonts w:ascii="Tahoma" w:hAnsi="Tahoma" w:cs="Tahoma"/>
          <w:color w:val="000000"/>
          <w:sz w:val="22"/>
          <w:szCs w:val="22"/>
          <w:lang w:val="es-MX"/>
        </w:rPr>
      </w:pPr>
      <w:r w:rsidRPr="00BF392A">
        <w:rPr>
          <w:rFonts w:ascii="Tahoma" w:hAnsi="Tahoma" w:cs="Tahoma"/>
          <w:color w:val="000000"/>
          <w:sz w:val="22"/>
          <w:szCs w:val="22"/>
          <w:lang w:val="es-MX"/>
        </w:rPr>
        <w:t xml:space="preserve">   Audita diariamente cargas de combustible </w:t>
      </w:r>
    </w:p>
    <w:p w:rsidR="00BF392A" w:rsidRPr="00BF392A" w:rsidRDefault="00BF392A" w:rsidP="00BF392A">
      <w:pPr>
        <w:pStyle w:val="Prrafodelista"/>
        <w:numPr>
          <w:ilvl w:val="0"/>
          <w:numId w:val="64"/>
        </w:numPr>
        <w:textAlignment w:val="baseline"/>
        <w:rPr>
          <w:rFonts w:ascii="Tahoma" w:hAnsi="Tahoma" w:cs="Tahoma"/>
          <w:color w:val="000000"/>
          <w:sz w:val="22"/>
          <w:szCs w:val="22"/>
          <w:lang w:val="es-MX"/>
        </w:rPr>
      </w:pPr>
      <w:r w:rsidRPr="00BF392A">
        <w:rPr>
          <w:rFonts w:ascii="Tahoma" w:hAnsi="Tahoma" w:cs="Tahoma"/>
          <w:color w:val="000000"/>
          <w:sz w:val="22"/>
          <w:szCs w:val="22"/>
          <w:lang w:val="es-MX"/>
        </w:rPr>
        <w:t xml:space="preserve">   Garantiza el cumplimiento de las medidas de seguridad</w:t>
      </w:r>
    </w:p>
    <w:p w:rsidR="00BF392A" w:rsidRPr="00BF392A" w:rsidRDefault="00BF392A" w:rsidP="00BF392A">
      <w:pPr>
        <w:pStyle w:val="Prrafodelista"/>
        <w:numPr>
          <w:ilvl w:val="0"/>
          <w:numId w:val="64"/>
        </w:numPr>
        <w:textAlignment w:val="baseline"/>
        <w:rPr>
          <w:rFonts w:ascii="Tahoma" w:hAnsi="Tahoma" w:cs="Tahoma"/>
          <w:color w:val="000000"/>
          <w:sz w:val="22"/>
          <w:szCs w:val="22"/>
          <w:lang w:val="es-MX"/>
        </w:rPr>
      </w:pPr>
      <w:r w:rsidRPr="00BF392A">
        <w:rPr>
          <w:rFonts w:ascii="Tahoma" w:hAnsi="Tahoma" w:cs="Tahoma"/>
          <w:color w:val="000000"/>
          <w:sz w:val="22"/>
          <w:szCs w:val="22"/>
          <w:lang w:val="es-MX"/>
        </w:rPr>
        <w:t xml:space="preserve">   Reporta conductores problema</w:t>
      </w:r>
    </w:p>
    <w:p w:rsidR="00BF392A" w:rsidRPr="00BF392A" w:rsidRDefault="00BF392A" w:rsidP="00BF392A">
      <w:pPr>
        <w:pStyle w:val="Prrafodelista"/>
        <w:numPr>
          <w:ilvl w:val="0"/>
          <w:numId w:val="64"/>
        </w:numPr>
        <w:textAlignment w:val="baseline"/>
        <w:rPr>
          <w:rFonts w:ascii="Tahoma" w:hAnsi="Tahoma" w:cs="Tahoma"/>
          <w:color w:val="000000"/>
          <w:sz w:val="22"/>
          <w:szCs w:val="22"/>
          <w:lang w:val="es-MX"/>
        </w:rPr>
      </w:pPr>
      <w:r w:rsidRPr="00BF392A">
        <w:rPr>
          <w:rFonts w:ascii="Tahoma" w:hAnsi="Tahoma" w:cs="Tahoma"/>
          <w:color w:val="000000"/>
          <w:sz w:val="22"/>
          <w:szCs w:val="22"/>
          <w:lang w:val="es-MX"/>
        </w:rPr>
        <w:t xml:space="preserve">   Reporta anormalidades detectadas en unidades </w:t>
      </w:r>
    </w:p>
    <w:p w:rsidR="00BF392A" w:rsidRPr="00BF392A" w:rsidRDefault="00BF392A" w:rsidP="00BF392A">
      <w:pPr>
        <w:pStyle w:val="Prrafodelista"/>
        <w:numPr>
          <w:ilvl w:val="0"/>
          <w:numId w:val="64"/>
        </w:numPr>
        <w:textAlignment w:val="baseline"/>
        <w:rPr>
          <w:rFonts w:ascii="Tahoma" w:hAnsi="Tahoma" w:cs="Tahoma"/>
          <w:color w:val="000000"/>
          <w:sz w:val="22"/>
          <w:szCs w:val="22"/>
          <w:lang w:val="es-MX"/>
        </w:rPr>
      </w:pPr>
      <w:r w:rsidRPr="00BF392A">
        <w:rPr>
          <w:rFonts w:ascii="Tahoma" w:hAnsi="Tahoma" w:cs="Tahoma"/>
          <w:color w:val="000000"/>
          <w:sz w:val="22"/>
          <w:szCs w:val="22"/>
          <w:lang w:val="es-MX"/>
        </w:rPr>
        <w:t xml:space="preserve">   Da seguimiento a campañas de plantillas, tapones con fuga, tanques dañados, etc.</w:t>
      </w:r>
    </w:p>
    <w:p w:rsidR="00BF392A" w:rsidRPr="00BF392A" w:rsidRDefault="00BF392A" w:rsidP="00BF392A">
      <w:pPr>
        <w:pStyle w:val="Prrafodelista"/>
        <w:numPr>
          <w:ilvl w:val="0"/>
          <w:numId w:val="64"/>
        </w:numPr>
        <w:textAlignment w:val="baseline"/>
        <w:rPr>
          <w:rFonts w:ascii="Tahoma" w:hAnsi="Tahoma" w:cs="Tahoma"/>
          <w:color w:val="000000"/>
          <w:sz w:val="22"/>
          <w:szCs w:val="22"/>
          <w:lang w:val="es-MX"/>
        </w:rPr>
      </w:pPr>
      <w:r w:rsidRPr="00BF392A">
        <w:rPr>
          <w:rFonts w:ascii="Tahoma" w:hAnsi="Tahoma" w:cs="Tahoma"/>
          <w:color w:val="000000"/>
          <w:sz w:val="22"/>
          <w:szCs w:val="22"/>
          <w:lang w:val="es-MX"/>
        </w:rPr>
        <w:t xml:space="preserve">   Emite mensajes informativos a conductores con mala conducción o bajo rendimiento</w:t>
      </w:r>
    </w:p>
    <w:p w:rsidR="00BF392A" w:rsidRPr="00BF392A" w:rsidRDefault="00BF392A" w:rsidP="00BF392A">
      <w:pPr>
        <w:pStyle w:val="Prrafodelista"/>
        <w:numPr>
          <w:ilvl w:val="0"/>
          <w:numId w:val="64"/>
        </w:numPr>
        <w:textAlignment w:val="baseline"/>
        <w:rPr>
          <w:rFonts w:ascii="Tahoma" w:hAnsi="Tahoma" w:cs="Tahoma"/>
          <w:color w:val="000000"/>
          <w:sz w:val="22"/>
          <w:szCs w:val="22"/>
          <w:lang w:val="es-MX"/>
        </w:rPr>
      </w:pPr>
      <w:r w:rsidRPr="00BF392A">
        <w:rPr>
          <w:rFonts w:ascii="Tahoma" w:hAnsi="Tahoma" w:cs="Tahoma"/>
          <w:color w:val="000000"/>
          <w:sz w:val="22"/>
          <w:szCs w:val="22"/>
          <w:lang w:val="es-MX"/>
        </w:rPr>
        <w:t xml:space="preserve">   Realiza todas las actividades adicionales inherentes al puesto</w:t>
      </w:r>
    </w:p>
    <w:p w:rsidR="00BF392A" w:rsidRPr="00BF392A" w:rsidRDefault="00BF392A" w:rsidP="00BF392A">
      <w:pPr>
        <w:pStyle w:val="Prrafodelista"/>
        <w:numPr>
          <w:ilvl w:val="0"/>
          <w:numId w:val="64"/>
        </w:numPr>
        <w:textAlignment w:val="baseline"/>
        <w:rPr>
          <w:rFonts w:ascii="Tahoma" w:hAnsi="Tahoma" w:cs="Tahoma"/>
          <w:color w:val="000000"/>
          <w:sz w:val="22"/>
          <w:szCs w:val="22"/>
          <w:lang w:val="es-MX"/>
        </w:rPr>
      </w:pPr>
      <w:r w:rsidRPr="00BF392A">
        <w:rPr>
          <w:rFonts w:ascii="Tahoma" w:hAnsi="Tahoma" w:cs="Tahoma"/>
          <w:color w:val="000000"/>
          <w:sz w:val="22"/>
          <w:szCs w:val="22"/>
          <w:lang w:val="es-MX"/>
        </w:rPr>
        <w:t xml:space="preserve">   Permanece el 100% de su tiempo laborable en el área</w:t>
      </w:r>
    </w:p>
    <w:p w:rsidR="00BF392A" w:rsidRPr="00BF392A" w:rsidRDefault="00BF392A" w:rsidP="00BF392A">
      <w:pPr>
        <w:pStyle w:val="Prrafodelista"/>
        <w:numPr>
          <w:ilvl w:val="0"/>
          <w:numId w:val="64"/>
        </w:numPr>
        <w:textAlignment w:val="baseline"/>
        <w:rPr>
          <w:rFonts w:ascii="Tahoma" w:hAnsi="Tahoma" w:cs="Tahoma"/>
          <w:color w:val="000000"/>
          <w:sz w:val="22"/>
          <w:szCs w:val="22"/>
          <w:lang w:val="es-MX"/>
        </w:rPr>
      </w:pPr>
      <w:r w:rsidRPr="00BF392A">
        <w:rPr>
          <w:rFonts w:ascii="Tahoma" w:hAnsi="Tahoma" w:cs="Tahoma"/>
          <w:color w:val="000000"/>
          <w:sz w:val="22"/>
          <w:szCs w:val="22"/>
          <w:lang w:val="es-MX"/>
        </w:rPr>
        <w:t xml:space="preserve">   Consulta diariamente la información requerida del GPS, páginas de proveedores y correos)</w:t>
      </w:r>
    </w:p>
    <w:p w:rsidR="00BF392A" w:rsidRPr="00BF392A" w:rsidRDefault="00BF392A" w:rsidP="00BF392A">
      <w:pPr>
        <w:pStyle w:val="Prrafodelista"/>
        <w:numPr>
          <w:ilvl w:val="0"/>
          <w:numId w:val="64"/>
        </w:numPr>
        <w:textAlignment w:val="baseline"/>
        <w:rPr>
          <w:rFonts w:ascii="Tahoma" w:hAnsi="Tahoma" w:cs="Tahoma"/>
          <w:color w:val="000000"/>
          <w:sz w:val="22"/>
          <w:szCs w:val="22"/>
          <w:lang w:val="es-MX"/>
        </w:rPr>
      </w:pPr>
      <w:r w:rsidRPr="00BF392A">
        <w:rPr>
          <w:rFonts w:ascii="Tahoma" w:hAnsi="Tahoma" w:cs="Tahoma"/>
          <w:color w:val="000000"/>
          <w:sz w:val="22"/>
          <w:szCs w:val="22"/>
          <w:lang w:val="es-MX"/>
        </w:rPr>
        <w:t xml:space="preserve">   Garantiza el registro correcto y oportuna de las cargas de combustible</w:t>
      </w:r>
    </w:p>
    <w:p w:rsidR="00BF392A" w:rsidRPr="00BF392A" w:rsidRDefault="00BF392A" w:rsidP="00BF392A">
      <w:pPr>
        <w:pStyle w:val="Prrafodelista"/>
        <w:textAlignment w:val="baseline"/>
        <w:rPr>
          <w:rFonts w:ascii="Tahoma" w:hAnsi="Tahoma" w:cs="Tahoma"/>
          <w:color w:val="000000"/>
          <w:sz w:val="22"/>
          <w:szCs w:val="22"/>
        </w:rPr>
      </w:pPr>
    </w:p>
    <w:p w:rsidR="001E62DF" w:rsidRPr="00BF392A" w:rsidRDefault="001E62DF" w:rsidP="001E62DF">
      <w:pPr>
        <w:rPr>
          <w:rFonts w:ascii="Tahoma" w:hAnsi="Tahoma" w:cs="Tahoma"/>
          <w:color w:val="000000"/>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689"/>
        <w:gridCol w:w="2835"/>
        <w:gridCol w:w="3120"/>
      </w:tblGrid>
      <w:tr w:rsidR="001E62DF" w:rsidRPr="000956FD" w:rsidTr="001E62DF">
        <w:tc>
          <w:tcPr>
            <w:tcW w:w="2689" w:type="dxa"/>
          </w:tcPr>
          <w:p w:rsidR="001E62DF" w:rsidRPr="000956FD" w:rsidRDefault="001E62DF" w:rsidP="001E62DF">
            <w:pPr>
              <w:jc w:val="center"/>
              <w:rPr>
                <w:rFonts w:ascii="Tahoma" w:hAnsi="Tahoma" w:cs="Tahoma"/>
                <w:sz w:val="22"/>
                <w:szCs w:val="22"/>
              </w:rPr>
            </w:pPr>
            <w:r w:rsidRPr="000956FD">
              <w:rPr>
                <w:rFonts w:ascii="Tahoma" w:hAnsi="Tahoma" w:cs="Tahoma"/>
                <w:caps/>
                <w:sz w:val="22"/>
                <w:szCs w:val="22"/>
              </w:rPr>
              <w:t>fecha</w:t>
            </w:r>
          </w:p>
        </w:tc>
        <w:tc>
          <w:tcPr>
            <w:tcW w:w="2835" w:type="dxa"/>
          </w:tcPr>
          <w:p w:rsidR="001E62DF" w:rsidRPr="000956FD" w:rsidRDefault="001E62DF" w:rsidP="001E62DF">
            <w:pPr>
              <w:jc w:val="center"/>
              <w:rPr>
                <w:rFonts w:ascii="Tahoma" w:hAnsi="Tahoma" w:cs="Tahoma"/>
                <w:sz w:val="22"/>
                <w:szCs w:val="22"/>
              </w:rPr>
            </w:pPr>
            <w:r w:rsidRPr="000956FD">
              <w:rPr>
                <w:rFonts w:ascii="Tahoma" w:hAnsi="Tahoma" w:cs="Tahoma"/>
                <w:caps/>
                <w:sz w:val="22"/>
                <w:szCs w:val="22"/>
              </w:rPr>
              <w:t>ELABORO</w:t>
            </w:r>
          </w:p>
        </w:tc>
        <w:tc>
          <w:tcPr>
            <w:tcW w:w="3120" w:type="dxa"/>
          </w:tcPr>
          <w:p w:rsidR="001E62DF" w:rsidRPr="000956FD" w:rsidRDefault="001E62DF" w:rsidP="001E62DF">
            <w:pPr>
              <w:jc w:val="center"/>
              <w:rPr>
                <w:rFonts w:ascii="Tahoma" w:hAnsi="Tahoma" w:cs="Tahoma"/>
                <w:sz w:val="22"/>
                <w:szCs w:val="22"/>
              </w:rPr>
            </w:pPr>
            <w:r w:rsidRPr="000956FD">
              <w:rPr>
                <w:rFonts w:ascii="Tahoma" w:hAnsi="Tahoma" w:cs="Tahoma"/>
                <w:caps/>
                <w:sz w:val="22"/>
                <w:szCs w:val="22"/>
              </w:rPr>
              <w:t>AUTORIZO</w:t>
            </w:r>
          </w:p>
        </w:tc>
      </w:tr>
      <w:tr w:rsidR="001E62DF" w:rsidRPr="000956FD" w:rsidTr="001E62DF">
        <w:tc>
          <w:tcPr>
            <w:tcW w:w="2689" w:type="dxa"/>
          </w:tcPr>
          <w:p w:rsidR="001E62DF" w:rsidRPr="000956FD" w:rsidRDefault="00BF392A" w:rsidP="00BF392A">
            <w:pPr>
              <w:jc w:val="center"/>
              <w:rPr>
                <w:rFonts w:ascii="Tahoma" w:hAnsi="Tahoma" w:cs="Tahoma"/>
                <w:sz w:val="22"/>
                <w:szCs w:val="22"/>
              </w:rPr>
            </w:pPr>
            <w:r>
              <w:rPr>
                <w:rFonts w:ascii="Tahoma" w:hAnsi="Tahoma" w:cs="Tahoma"/>
                <w:sz w:val="22"/>
                <w:szCs w:val="22"/>
              </w:rPr>
              <w:t>MAYO</w:t>
            </w:r>
            <w:r w:rsidR="001E62DF" w:rsidRPr="000956FD">
              <w:rPr>
                <w:rFonts w:ascii="Tahoma" w:hAnsi="Tahoma" w:cs="Tahoma"/>
                <w:sz w:val="22"/>
                <w:szCs w:val="22"/>
              </w:rPr>
              <w:t xml:space="preserve"> DEL 2015</w:t>
            </w:r>
          </w:p>
        </w:tc>
        <w:tc>
          <w:tcPr>
            <w:tcW w:w="2835" w:type="dxa"/>
          </w:tcPr>
          <w:p w:rsidR="001E62DF" w:rsidRPr="000956FD" w:rsidRDefault="001E62DF" w:rsidP="001E62DF">
            <w:pPr>
              <w:jc w:val="both"/>
              <w:rPr>
                <w:rFonts w:ascii="Tahoma" w:hAnsi="Tahoma" w:cs="Tahoma"/>
                <w:sz w:val="22"/>
                <w:szCs w:val="22"/>
              </w:rPr>
            </w:pPr>
          </w:p>
        </w:tc>
        <w:tc>
          <w:tcPr>
            <w:tcW w:w="3120" w:type="dxa"/>
          </w:tcPr>
          <w:p w:rsidR="001E62DF" w:rsidRPr="000956FD" w:rsidRDefault="001E62DF" w:rsidP="001E62DF">
            <w:pPr>
              <w:jc w:val="both"/>
              <w:rPr>
                <w:rFonts w:ascii="Tahoma" w:hAnsi="Tahoma" w:cs="Tahoma"/>
                <w:sz w:val="22"/>
                <w:szCs w:val="22"/>
              </w:rPr>
            </w:pPr>
          </w:p>
        </w:tc>
      </w:tr>
      <w:tr w:rsidR="001E62DF" w:rsidRPr="000956FD" w:rsidTr="001E62DF">
        <w:tc>
          <w:tcPr>
            <w:tcW w:w="2689" w:type="dxa"/>
          </w:tcPr>
          <w:p w:rsidR="001E62DF" w:rsidRPr="000956FD" w:rsidRDefault="001E62DF" w:rsidP="001E62DF">
            <w:pPr>
              <w:jc w:val="both"/>
              <w:rPr>
                <w:rFonts w:ascii="Tahoma" w:hAnsi="Tahoma" w:cs="Tahoma"/>
                <w:sz w:val="22"/>
                <w:szCs w:val="22"/>
              </w:rPr>
            </w:pPr>
          </w:p>
        </w:tc>
        <w:tc>
          <w:tcPr>
            <w:tcW w:w="2835" w:type="dxa"/>
          </w:tcPr>
          <w:p w:rsidR="001E62DF" w:rsidRPr="000956FD" w:rsidRDefault="001E62DF" w:rsidP="001E62DF">
            <w:pPr>
              <w:jc w:val="center"/>
              <w:rPr>
                <w:rFonts w:ascii="Tahoma" w:hAnsi="Tahoma" w:cs="Tahoma"/>
                <w:sz w:val="22"/>
                <w:szCs w:val="22"/>
              </w:rPr>
            </w:pPr>
            <w:r w:rsidRPr="000956FD">
              <w:rPr>
                <w:rFonts w:ascii="Tahoma" w:hAnsi="Tahoma" w:cs="Tahoma"/>
                <w:sz w:val="22"/>
                <w:szCs w:val="22"/>
              </w:rPr>
              <w:t>COORD. DE REC Y SELEC.</w:t>
            </w:r>
          </w:p>
        </w:tc>
        <w:tc>
          <w:tcPr>
            <w:tcW w:w="3120" w:type="dxa"/>
          </w:tcPr>
          <w:p w:rsidR="001E62DF" w:rsidRPr="000956FD" w:rsidRDefault="001E62DF" w:rsidP="001E62DF">
            <w:pPr>
              <w:jc w:val="both"/>
              <w:rPr>
                <w:rFonts w:ascii="Tahoma" w:hAnsi="Tahoma" w:cs="Tahoma"/>
                <w:sz w:val="22"/>
                <w:szCs w:val="22"/>
              </w:rPr>
            </w:pPr>
            <w:r>
              <w:rPr>
                <w:rFonts w:ascii="Tahoma" w:hAnsi="Tahoma" w:cs="Tahoma"/>
                <w:sz w:val="22"/>
                <w:szCs w:val="22"/>
              </w:rPr>
              <w:t>DIRECTOR DE TRANSPORTES</w:t>
            </w:r>
          </w:p>
        </w:tc>
      </w:tr>
    </w:tbl>
    <w:p w:rsidR="003D7F02" w:rsidRPr="003D7F02" w:rsidRDefault="003D7F02" w:rsidP="003D7F02">
      <w:pPr>
        <w:rPr>
          <w:rFonts w:ascii="Tahoma" w:hAnsi="Tahoma" w:cs="Tahoma"/>
          <w:sz w:val="22"/>
          <w:szCs w:val="22"/>
        </w:rPr>
      </w:pPr>
    </w:p>
    <w:p w:rsidR="003D7F02" w:rsidRPr="003D7F02" w:rsidRDefault="003D7F02" w:rsidP="003D7F02">
      <w:pPr>
        <w:rPr>
          <w:rFonts w:ascii="Tahoma" w:hAnsi="Tahoma" w:cs="Tahoma"/>
          <w:sz w:val="22"/>
          <w:szCs w:val="22"/>
        </w:rPr>
      </w:pPr>
    </w:p>
    <w:p w:rsidR="003D7F02" w:rsidRDefault="003D7F02" w:rsidP="003D7F02">
      <w:pPr>
        <w:rPr>
          <w:rFonts w:ascii="Arial" w:hAnsi="Arial" w:cs="Arial"/>
          <w:sz w:val="22"/>
        </w:rPr>
      </w:pPr>
    </w:p>
    <w:p w:rsidR="00653101" w:rsidRPr="00653101" w:rsidRDefault="00653101" w:rsidP="00D02AC6">
      <w:pPr>
        <w:pStyle w:val="Ttulo1"/>
        <w:rPr>
          <w:lang w:val="es-MX"/>
        </w:rPr>
      </w:pPr>
      <w:bookmarkStart w:id="32" w:name="_Puesto:_Inspector_de"/>
      <w:bookmarkEnd w:id="32"/>
      <w:r w:rsidRPr="00653101">
        <w:rPr>
          <w:b/>
          <w:bCs/>
        </w:rPr>
        <w:t>Puesto</w:t>
      </w:r>
      <w:r w:rsidRPr="00653101">
        <w:rPr>
          <w:b/>
          <w:bCs/>
          <w:lang w:val="es-MX"/>
        </w:rPr>
        <w:t xml:space="preserve">: </w:t>
      </w:r>
      <w:r w:rsidRPr="00653101">
        <w:rPr>
          <w:lang w:val="es-MX"/>
        </w:rPr>
        <w:t xml:space="preserve">Inspector de calidad mantenimiento </w:t>
      </w:r>
    </w:p>
    <w:p w:rsidR="00653101" w:rsidRPr="00653101" w:rsidRDefault="00653101" w:rsidP="00653101">
      <w:pPr>
        <w:keepNext/>
        <w:jc w:val="both"/>
        <w:outlineLvl w:val="1"/>
        <w:rPr>
          <w:rFonts w:ascii="Tahoma" w:hAnsi="Tahoma" w:cs="Tahoma"/>
          <w:b/>
          <w:bCs/>
          <w:sz w:val="22"/>
          <w:szCs w:val="22"/>
          <w:lang w:val="es-MX"/>
        </w:rPr>
      </w:pPr>
    </w:p>
    <w:p w:rsidR="00653101" w:rsidRPr="00653101" w:rsidRDefault="00653101" w:rsidP="00653101">
      <w:pPr>
        <w:jc w:val="both"/>
        <w:rPr>
          <w:rFonts w:ascii="Tahoma" w:hAnsi="Tahoma" w:cs="Tahoma"/>
          <w:b/>
          <w:bCs/>
          <w:sz w:val="22"/>
          <w:szCs w:val="22"/>
          <w:lang w:val="es-MX"/>
        </w:rPr>
      </w:pPr>
    </w:p>
    <w:p w:rsidR="00653101" w:rsidRPr="00653101" w:rsidRDefault="00653101" w:rsidP="00653101">
      <w:pPr>
        <w:jc w:val="both"/>
        <w:rPr>
          <w:rFonts w:ascii="Tahoma" w:hAnsi="Tahoma" w:cs="Tahoma"/>
          <w:b/>
          <w:bCs/>
          <w:sz w:val="22"/>
          <w:szCs w:val="22"/>
          <w:lang w:val="es-MX"/>
        </w:rPr>
      </w:pPr>
      <w:r w:rsidRPr="00653101">
        <w:rPr>
          <w:rFonts w:ascii="Tahoma" w:hAnsi="Tahoma" w:cs="Tahoma"/>
          <w:b/>
          <w:bCs/>
          <w:sz w:val="22"/>
          <w:szCs w:val="22"/>
          <w:lang w:val="es-MX"/>
        </w:rPr>
        <w:t>Perfil del puesto:</w:t>
      </w:r>
    </w:p>
    <w:p w:rsidR="00653101" w:rsidRPr="00653101" w:rsidRDefault="00653101" w:rsidP="00653101">
      <w:pPr>
        <w:jc w:val="both"/>
        <w:rPr>
          <w:rFonts w:ascii="Tahoma" w:hAnsi="Tahoma" w:cs="Tahoma"/>
          <w:sz w:val="22"/>
          <w:szCs w:val="22"/>
        </w:rPr>
      </w:pPr>
      <w:r w:rsidRPr="00653101">
        <w:rPr>
          <w:rFonts w:ascii="Tahoma" w:hAnsi="Tahoma" w:cs="Tahoma"/>
          <w:sz w:val="22"/>
          <w:szCs w:val="22"/>
          <w:lang w:val="es-ES_tradnl"/>
        </w:rPr>
        <w:t xml:space="preserve">Es una posición de apoyo en el área de mantenimiento </w:t>
      </w:r>
    </w:p>
    <w:p w:rsidR="00653101" w:rsidRPr="00653101" w:rsidRDefault="00653101" w:rsidP="00653101">
      <w:pPr>
        <w:rPr>
          <w:rFonts w:ascii="Tahoma" w:hAnsi="Tahoma" w:cs="Tahoma"/>
          <w:sz w:val="22"/>
          <w:szCs w:val="22"/>
        </w:rPr>
      </w:pPr>
    </w:p>
    <w:p w:rsidR="00653101" w:rsidRPr="00653101" w:rsidRDefault="00653101" w:rsidP="00653101">
      <w:pPr>
        <w:keepNext/>
        <w:outlineLvl w:val="0"/>
        <w:rPr>
          <w:rFonts w:ascii="Tahoma" w:hAnsi="Tahoma" w:cs="Tahoma"/>
          <w:b/>
          <w:bCs/>
          <w:sz w:val="22"/>
          <w:szCs w:val="22"/>
        </w:rPr>
      </w:pPr>
    </w:p>
    <w:p w:rsidR="00653101" w:rsidRPr="00653101" w:rsidRDefault="00653101" w:rsidP="00653101">
      <w:pPr>
        <w:keepNext/>
        <w:outlineLvl w:val="0"/>
        <w:rPr>
          <w:rFonts w:ascii="Tahoma" w:hAnsi="Tahoma" w:cs="Tahoma"/>
          <w:b/>
          <w:bCs/>
          <w:sz w:val="22"/>
          <w:szCs w:val="22"/>
        </w:rPr>
      </w:pPr>
      <w:r w:rsidRPr="00653101">
        <w:rPr>
          <w:rFonts w:ascii="Tahoma" w:hAnsi="Tahoma" w:cs="Tahoma"/>
          <w:b/>
          <w:bCs/>
          <w:sz w:val="22"/>
          <w:szCs w:val="22"/>
        </w:rPr>
        <w:t xml:space="preserve">Objetivo: </w:t>
      </w:r>
    </w:p>
    <w:p w:rsidR="00653101" w:rsidRPr="00653101" w:rsidRDefault="00653101" w:rsidP="00653101">
      <w:pPr>
        <w:rPr>
          <w:rFonts w:ascii="Tahoma" w:hAnsi="Tahoma" w:cs="Tahoma"/>
          <w:sz w:val="22"/>
          <w:szCs w:val="22"/>
          <w:lang w:val="es-MX"/>
        </w:rPr>
      </w:pPr>
      <w:r w:rsidRPr="00653101">
        <w:rPr>
          <w:rFonts w:ascii="Tahoma" w:hAnsi="Tahoma" w:cs="Tahoma"/>
          <w:sz w:val="22"/>
          <w:szCs w:val="22"/>
          <w:lang w:val="es-ES_tradnl"/>
        </w:rPr>
        <w:t xml:space="preserve">Asegurar los trabajos solicitados al área de mantenimiento y mantener las unidades en buenas condiciones al movimiento de cambio de operadores. Se encarga de la calidad del servicio proporcionado por taller </w:t>
      </w:r>
    </w:p>
    <w:p w:rsidR="00653101" w:rsidRPr="00653101" w:rsidRDefault="00653101" w:rsidP="00653101">
      <w:pPr>
        <w:rPr>
          <w:rFonts w:ascii="Tahoma" w:hAnsi="Tahoma" w:cs="Tahoma"/>
          <w:b/>
          <w:bCs/>
          <w:color w:val="000000"/>
          <w:sz w:val="22"/>
          <w:szCs w:val="22"/>
        </w:rPr>
      </w:pPr>
    </w:p>
    <w:p w:rsidR="00653101" w:rsidRPr="00653101" w:rsidRDefault="00653101" w:rsidP="00653101">
      <w:pPr>
        <w:rPr>
          <w:rFonts w:ascii="Tahoma" w:hAnsi="Tahoma" w:cs="Tahoma"/>
          <w:b/>
          <w:bCs/>
          <w:color w:val="000000"/>
          <w:sz w:val="22"/>
          <w:szCs w:val="22"/>
        </w:rPr>
      </w:pPr>
    </w:p>
    <w:p w:rsidR="00653101" w:rsidRPr="00653101" w:rsidRDefault="00653101" w:rsidP="00653101">
      <w:pPr>
        <w:rPr>
          <w:rFonts w:ascii="Tahoma" w:hAnsi="Tahoma" w:cs="Tahoma"/>
          <w:b/>
          <w:bCs/>
          <w:color w:val="000000"/>
          <w:sz w:val="22"/>
          <w:szCs w:val="22"/>
        </w:rPr>
      </w:pPr>
      <w:r w:rsidRPr="00653101">
        <w:rPr>
          <w:rFonts w:ascii="Tahoma" w:hAnsi="Tahoma" w:cs="Tahoma"/>
          <w:b/>
          <w:bCs/>
          <w:color w:val="000000"/>
          <w:sz w:val="22"/>
          <w:szCs w:val="22"/>
        </w:rPr>
        <w:t>Situación organizacional:</w:t>
      </w:r>
    </w:p>
    <w:p w:rsidR="00653101" w:rsidRPr="00653101" w:rsidRDefault="00653101" w:rsidP="00653101">
      <w:pPr>
        <w:rPr>
          <w:rFonts w:ascii="Tahoma" w:hAnsi="Tahoma" w:cs="Tahoma"/>
          <w:color w:val="000000"/>
          <w:sz w:val="22"/>
          <w:szCs w:val="22"/>
        </w:rPr>
      </w:pPr>
    </w:p>
    <w:p w:rsidR="00653101" w:rsidRPr="00653101" w:rsidRDefault="00653101" w:rsidP="00653101">
      <w:pPr>
        <w:rPr>
          <w:rFonts w:ascii="Tahoma" w:hAnsi="Tahoma" w:cs="Tahoma"/>
          <w:color w:val="000000"/>
          <w:sz w:val="22"/>
          <w:szCs w:val="22"/>
        </w:rPr>
      </w:pPr>
      <w:r w:rsidRPr="00653101">
        <w:rPr>
          <w:rFonts w:ascii="Tahoma" w:hAnsi="Tahoma" w:cs="Tahoma"/>
          <w:color w:val="000000"/>
          <w:sz w:val="22"/>
          <w:szCs w:val="22"/>
        </w:rPr>
        <w:t xml:space="preserve">Puestos que le reportan:              </w:t>
      </w:r>
    </w:p>
    <w:p w:rsidR="00653101" w:rsidRPr="00653101" w:rsidRDefault="00653101" w:rsidP="00653101">
      <w:pPr>
        <w:rPr>
          <w:rFonts w:ascii="Tahoma" w:hAnsi="Tahoma" w:cs="Tahoma"/>
          <w:color w:val="000000"/>
          <w:sz w:val="22"/>
          <w:szCs w:val="22"/>
        </w:rPr>
      </w:pPr>
    </w:p>
    <w:p w:rsidR="00653101" w:rsidRPr="00653101" w:rsidRDefault="00653101" w:rsidP="00653101">
      <w:pPr>
        <w:rPr>
          <w:rFonts w:ascii="Tahoma" w:hAnsi="Tahoma" w:cs="Tahoma"/>
          <w:color w:val="000000"/>
          <w:sz w:val="22"/>
          <w:szCs w:val="22"/>
        </w:rPr>
      </w:pPr>
      <w:r w:rsidRPr="00653101">
        <w:rPr>
          <w:rFonts w:ascii="Tahoma" w:hAnsi="Tahoma" w:cs="Tahoma"/>
          <w:color w:val="000000"/>
          <w:sz w:val="22"/>
          <w:szCs w:val="22"/>
        </w:rPr>
        <w:t xml:space="preserve">Puestos a quien reporta:              </w:t>
      </w:r>
      <w:r w:rsidRPr="00653101">
        <w:rPr>
          <w:rFonts w:ascii="Tahoma" w:hAnsi="Tahoma" w:cs="Tahoma"/>
          <w:color w:val="000000"/>
          <w:sz w:val="22"/>
          <w:szCs w:val="22"/>
        </w:rPr>
        <w:tab/>
      </w:r>
      <w:r w:rsidRPr="00653101">
        <w:rPr>
          <w:rFonts w:ascii="Tahoma" w:hAnsi="Tahoma" w:cs="Tahoma"/>
          <w:color w:val="000000"/>
          <w:sz w:val="22"/>
          <w:szCs w:val="22"/>
        </w:rPr>
        <w:tab/>
        <w:t xml:space="preserve">Gerente de mantenimiento  </w:t>
      </w:r>
    </w:p>
    <w:p w:rsidR="00653101" w:rsidRPr="00653101" w:rsidRDefault="00653101" w:rsidP="00653101">
      <w:pPr>
        <w:rPr>
          <w:rFonts w:ascii="Tahoma" w:hAnsi="Tahoma" w:cs="Tahoma"/>
          <w:color w:val="000000"/>
          <w:sz w:val="22"/>
          <w:szCs w:val="22"/>
        </w:rPr>
      </w:pPr>
      <w:r w:rsidRPr="00653101">
        <w:rPr>
          <w:rFonts w:ascii="Tahoma" w:hAnsi="Tahoma" w:cs="Tahoma"/>
          <w:color w:val="000000"/>
          <w:sz w:val="22"/>
          <w:szCs w:val="22"/>
        </w:rPr>
        <w:t> </w:t>
      </w:r>
    </w:p>
    <w:p w:rsidR="00653101" w:rsidRPr="00653101" w:rsidRDefault="00653101" w:rsidP="00653101">
      <w:pPr>
        <w:rPr>
          <w:rFonts w:ascii="Tahoma" w:hAnsi="Tahoma" w:cs="Tahoma"/>
          <w:b/>
          <w:bCs/>
          <w:color w:val="000000"/>
          <w:sz w:val="22"/>
          <w:szCs w:val="22"/>
        </w:rPr>
      </w:pPr>
      <w:r w:rsidRPr="00653101">
        <w:rPr>
          <w:rFonts w:ascii="Tahoma" w:hAnsi="Tahoma" w:cs="Tahoma"/>
          <w:b/>
          <w:bCs/>
          <w:color w:val="000000"/>
          <w:sz w:val="22"/>
          <w:szCs w:val="22"/>
        </w:rPr>
        <w:t>Principales relaciones:</w:t>
      </w:r>
    </w:p>
    <w:p w:rsidR="00653101" w:rsidRPr="00653101" w:rsidRDefault="00653101" w:rsidP="00653101">
      <w:pPr>
        <w:rPr>
          <w:rFonts w:ascii="Tahoma" w:hAnsi="Tahoma" w:cs="Tahoma"/>
          <w:b/>
          <w:bCs/>
          <w:color w:val="000000"/>
          <w:sz w:val="22"/>
          <w:szCs w:val="22"/>
        </w:rPr>
      </w:pPr>
    </w:p>
    <w:p w:rsidR="00653101" w:rsidRPr="00653101" w:rsidRDefault="00653101" w:rsidP="00653101">
      <w:pPr>
        <w:ind w:left="4248" w:hanging="4245"/>
        <w:rPr>
          <w:rFonts w:ascii="Tahoma" w:hAnsi="Tahoma" w:cs="Tahoma"/>
          <w:color w:val="000000"/>
          <w:sz w:val="22"/>
          <w:szCs w:val="22"/>
        </w:rPr>
      </w:pPr>
      <w:r w:rsidRPr="00653101">
        <w:rPr>
          <w:rFonts w:ascii="Tahoma" w:hAnsi="Tahoma" w:cs="Tahoma"/>
          <w:bCs/>
          <w:color w:val="000000"/>
          <w:sz w:val="22"/>
          <w:szCs w:val="22"/>
        </w:rPr>
        <w:t>Internas:</w:t>
      </w:r>
      <w:r w:rsidRPr="00653101">
        <w:rPr>
          <w:rFonts w:ascii="Tahoma" w:hAnsi="Tahoma" w:cs="Tahoma"/>
          <w:color w:val="000000"/>
          <w:sz w:val="22"/>
          <w:szCs w:val="22"/>
        </w:rPr>
        <w:t xml:space="preserve">                       </w:t>
      </w:r>
      <w:r w:rsidRPr="00653101">
        <w:rPr>
          <w:rFonts w:ascii="Tahoma" w:hAnsi="Tahoma" w:cs="Tahoma"/>
          <w:color w:val="000000"/>
          <w:sz w:val="22"/>
          <w:szCs w:val="22"/>
        </w:rPr>
        <w:tab/>
        <w:t>Supervisores de mantenimiento y jefes de flotilla y jefe de taller de tecnología diesel.</w:t>
      </w:r>
    </w:p>
    <w:p w:rsidR="00653101" w:rsidRPr="00653101" w:rsidRDefault="00653101" w:rsidP="00653101">
      <w:pPr>
        <w:rPr>
          <w:rFonts w:ascii="Tahoma" w:hAnsi="Tahoma" w:cs="Tahoma"/>
          <w:b/>
          <w:bCs/>
          <w:color w:val="000000"/>
          <w:sz w:val="22"/>
          <w:szCs w:val="22"/>
        </w:rPr>
      </w:pPr>
    </w:p>
    <w:p w:rsidR="00653101" w:rsidRPr="00653101" w:rsidRDefault="00653101" w:rsidP="00653101">
      <w:pPr>
        <w:rPr>
          <w:rFonts w:ascii="Tahoma" w:hAnsi="Tahoma" w:cs="Tahoma"/>
          <w:color w:val="000000"/>
          <w:sz w:val="22"/>
          <w:szCs w:val="22"/>
        </w:rPr>
      </w:pPr>
      <w:r w:rsidRPr="00653101">
        <w:rPr>
          <w:rFonts w:ascii="Tahoma" w:hAnsi="Tahoma" w:cs="Tahoma"/>
          <w:bCs/>
          <w:color w:val="000000"/>
          <w:sz w:val="22"/>
          <w:szCs w:val="22"/>
        </w:rPr>
        <w:t>Externas</w:t>
      </w:r>
      <w:r w:rsidRPr="00653101">
        <w:rPr>
          <w:rFonts w:ascii="Tahoma" w:hAnsi="Tahoma" w:cs="Tahoma"/>
          <w:color w:val="000000"/>
          <w:sz w:val="22"/>
          <w:szCs w:val="22"/>
        </w:rPr>
        <w:t xml:space="preserve">:                       </w:t>
      </w:r>
      <w:r w:rsidRPr="00653101">
        <w:rPr>
          <w:rFonts w:ascii="Tahoma" w:hAnsi="Tahoma" w:cs="Tahoma"/>
          <w:color w:val="000000"/>
          <w:sz w:val="22"/>
          <w:szCs w:val="22"/>
        </w:rPr>
        <w:tab/>
      </w:r>
      <w:r w:rsidRPr="00653101">
        <w:rPr>
          <w:rFonts w:ascii="Tahoma" w:hAnsi="Tahoma" w:cs="Tahoma"/>
          <w:color w:val="000000"/>
          <w:sz w:val="22"/>
          <w:szCs w:val="22"/>
        </w:rPr>
        <w:tab/>
      </w:r>
      <w:r w:rsidRPr="00653101">
        <w:rPr>
          <w:rFonts w:ascii="Tahoma" w:hAnsi="Tahoma" w:cs="Tahoma"/>
          <w:color w:val="000000"/>
          <w:sz w:val="22"/>
          <w:szCs w:val="22"/>
        </w:rPr>
        <w:tab/>
        <w:t xml:space="preserve">Eventualmente con jefes de operaciones </w:t>
      </w:r>
    </w:p>
    <w:p w:rsidR="00653101" w:rsidRPr="00653101" w:rsidRDefault="00653101" w:rsidP="00653101">
      <w:pPr>
        <w:rPr>
          <w:rFonts w:ascii="Tahoma" w:hAnsi="Tahoma" w:cs="Tahoma"/>
          <w:color w:val="000000"/>
          <w:sz w:val="22"/>
          <w:szCs w:val="22"/>
          <w:lang w:val="es-MX"/>
        </w:rPr>
      </w:pPr>
      <w:r w:rsidRPr="00653101">
        <w:rPr>
          <w:rFonts w:ascii="Tahoma" w:hAnsi="Tahoma" w:cs="Tahoma"/>
          <w:color w:val="000000"/>
          <w:sz w:val="22"/>
          <w:szCs w:val="22"/>
        </w:rPr>
        <w:t xml:space="preserve">         </w:t>
      </w:r>
    </w:p>
    <w:p w:rsidR="00653101" w:rsidRPr="00653101" w:rsidRDefault="00653101" w:rsidP="00653101">
      <w:pPr>
        <w:rPr>
          <w:rFonts w:ascii="Tahoma" w:hAnsi="Tahoma" w:cs="Tahoma"/>
          <w:b/>
          <w:bCs/>
          <w:color w:val="000000"/>
          <w:sz w:val="22"/>
          <w:szCs w:val="22"/>
        </w:rPr>
      </w:pPr>
      <w:r w:rsidRPr="00653101">
        <w:rPr>
          <w:rFonts w:ascii="Tahoma" w:hAnsi="Tahoma" w:cs="Tahoma"/>
          <w:b/>
          <w:bCs/>
          <w:color w:val="000000"/>
          <w:sz w:val="22"/>
          <w:szCs w:val="22"/>
        </w:rPr>
        <w:t>Requisitos del puesto</w:t>
      </w:r>
    </w:p>
    <w:p w:rsidR="00653101" w:rsidRPr="00653101" w:rsidRDefault="00653101" w:rsidP="00653101">
      <w:pPr>
        <w:rPr>
          <w:rFonts w:ascii="Tahoma" w:hAnsi="Tahoma" w:cs="Tahoma"/>
          <w:color w:val="000000"/>
          <w:sz w:val="22"/>
          <w:szCs w:val="22"/>
        </w:rPr>
      </w:pPr>
      <w:r w:rsidRPr="00653101">
        <w:rPr>
          <w:rFonts w:ascii="Tahoma" w:hAnsi="Tahoma" w:cs="Tahoma"/>
          <w:color w:val="000000"/>
          <w:sz w:val="22"/>
          <w:szCs w:val="22"/>
        </w:rPr>
        <w:t>Edad:                                      </w:t>
      </w:r>
      <w:r w:rsidRPr="00653101">
        <w:rPr>
          <w:rFonts w:ascii="Tahoma" w:hAnsi="Tahoma" w:cs="Tahoma"/>
          <w:color w:val="000000"/>
          <w:sz w:val="22"/>
          <w:szCs w:val="22"/>
        </w:rPr>
        <w:tab/>
      </w:r>
      <w:r w:rsidRPr="00653101">
        <w:rPr>
          <w:rFonts w:ascii="Tahoma" w:hAnsi="Tahoma" w:cs="Tahoma"/>
          <w:color w:val="000000"/>
          <w:sz w:val="22"/>
          <w:szCs w:val="22"/>
        </w:rPr>
        <w:tab/>
        <w:t>18 – 30 años</w:t>
      </w:r>
    </w:p>
    <w:p w:rsidR="00653101" w:rsidRPr="00653101" w:rsidRDefault="00653101" w:rsidP="00653101">
      <w:pPr>
        <w:rPr>
          <w:rFonts w:ascii="Tahoma" w:hAnsi="Tahoma" w:cs="Tahoma"/>
          <w:color w:val="000000"/>
          <w:sz w:val="22"/>
          <w:szCs w:val="22"/>
        </w:rPr>
      </w:pPr>
      <w:r w:rsidRPr="00653101">
        <w:rPr>
          <w:rFonts w:ascii="Tahoma" w:hAnsi="Tahoma" w:cs="Tahoma"/>
          <w:color w:val="000000"/>
          <w:sz w:val="22"/>
          <w:szCs w:val="22"/>
        </w:rPr>
        <w:t xml:space="preserve">Sexo:                                       </w:t>
      </w:r>
      <w:r w:rsidRPr="00653101">
        <w:rPr>
          <w:rFonts w:ascii="Tahoma" w:hAnsi="Tahoma" w:cs="Tahoma"/>
          <w:color w:val="000000"/>
          <w:sz w:val="22"/>
          <w:szCs w:val="22"/>
        </w:rPr>
        <w:tab/>
      </w:r>
      <w:r w:rsidRPr="00653101">
        <w:rPr>
          <w:rFonts w:ascii="Tahoma" w:hAnsi="Tahoma" w:cs="Tahoma"/>
          <w:color w:val="000000"/>
          <w:sz w:val="22"/>
          <w:szCs w:val="22"/>
        </w:rPr>
        <w:tab/>
        <w:t>Masculino</w:t>
      </w:r>
    </w:p>
    <w:p w:rsidR="00653101" w:rsidRPr="00653101" w:rsidRDefault="00653101" w:rsidP="00653101">
      <w:pPr>
        <w:ind w:left="3540" w:hanging="3540"/>
        <w:rPr>
          <w:rFonts w:ascii="Tahoma" w:hAnsi="Tahoma" w:cs="Tahoma"/>
          <w:color w:val="000000"/>
          <w:sz w:val="22"/>
          <w:szCs w:val="22"/>
          <w:lang w:val="es-MX"/>
        </w:rPr>
      </w:pPr>
      <w:r w:rsidRPr="00653101">
        <w:rPr>
          <w:rFonts w:ascii="Tahoma" w:hAnsi="Tahoma" w:cs="Tahoma"/>
          <w:color w:val="000000"/>
          <w:sz w:val="22"/>
          <w:szCs w:val="22"/>
        </w:rPr>
        <w:t>Escolaridad:                             </w:t>
      </w:r>
      <w:r w:rsidRPr="00653101">
        <w:rPr>
          <w:rFonts w:ascii="Tahoma" w:hAnsi="Tahoma" w:cs="Tahoma"/>
          <w:color w:val="000000"/>
          <w:sz w:val="22"/>
          <w:szCs w:val="22"/>
        </w:rPr>
        <w:tab/>
      </w:r>
      <w:r w:rsidRPr="00653101">
        <w:rPr>
          <w:rFonts w:ascii="Tahoma" w:hAnsi="Tahoma" w:cs="Tahoma"/>
          <w:color w:val="000000"/>
          <w:sz w:val="22"/>
          <w:szCs w:val="22"/>
        </w:rPr>
        <w:tab/>
        <w:t>Preparatoria, Carrera técnica o carrera trunca.</w:t>
      </w:r>
    </w:p>
    <w:p w:rsidR="00653101" w:rsidRPr="00653101" w:rsidRDefault="00653101" w:rsidP="00653101">
      <w:pPr>
        <w:rPr>
          <w:rFonts w:ascii="Tahoma" w:hAnsi="Tahoma" w:cs="Tahoma"/>
          <w:color w:val="000000"/>
          <w:sz w:val="22"/>
          <w:szCs w:val="22"/>
        </w:rPr>
      </w:pPr>
      <w:r w:rsidRPr="00653101">
        <w:rPr>
          <w:rFonts w:ascii="Tahoma" w:hAnsi="Tahoma" w:cs="Tahoma"/>
          <w:color w:val="000000"/>
          <w:sz w:val="22"/>
          <w:szCs w:val="22"/>
        </w:rPr>
        <w:t>Estado civil:                              </w:t>
      </w:r>
      <w:r w:rsidRPr="00653101">
        <w:rPr>
          <w:rFonts w:ascii="Tahoma" w:hAnsi="Tahoma" w:cs="Tahoma"/>
          <w:color w:val="000000"/>
          <w:sz w:val="22"/>
          <w:szCs w:val="22"/>
        </w:rPr>
        <w:tab/>
      </w:r>
      <w:r w:rsidRPr="00653101">
        <w:rPr>
          <w:rFonts w:ascii="Tahoma" w:hAnsi="Tahoma" w:cs="Tahoma"/>
          <w:color w:val="000000"/>
          <w:sz w:val="22"/>
          <w:szCs w:val="22"/>
        </w:rPr>
        <w:tab/>
        <w:t>Indistinto</w:t>
      </w:r>
    </w:p>
    <w:p w:rsidR="00653101" w:rsidRPr="00653101" w:rsidRDefault="00653101" w:rsidP="00653101">
      <w:pPr>
        <w:ind w:left="4245" w:hanging="4245"/>
        <w:rPr>
          <w:rFonts w:ascii="Tahoma" w:hAnsi="Tahoma" w:cs="Tahoma"/>
          <w:color w:val="000000"/>
          <w:sz w:val="22"/>
          <w:szCs w:val="22"/>
        </w:rPr>
      </w:pPr>
      <w:r w:rsidRPr="00653101">
        <w:rPr>
          <w:rFonts w:ascii="Tahoma" w:hAnsi="Tahoma" w:cs="Tahoma"/>
          <w:color w:val="000000"/>
          <w:sz w:val="22"/>
          <w:szCs w:val="22"/>
        </w:rPr>
        <w:t xml:space="preserve">Otro:                                       </w:t>
      </w:r>
      <w:r w:rsidRPr="00653101">
        <w:rPr>
          <w:rFonts w:ascii="Tahoma" w:hAnsi="Tahoma" w:cs="Tahoma"/>
          <w:color w:val="000000"/>
          <w:sz w:val="22"/>
          <w:szCs w:val="22"/>
        </w:rPr>
        <w:tab/>
      </w:r>
      <w:r w:rsidRPr="00653101">
        <w:rPr>
          <w:rFonts w:ascii="Tahoma" w:hAnsi="Tahoma" w:cs="Tahoma"/>
          <w:color w:val="000000"/>
          <w:sz w:val="22"/>
          <w:szCs w:val="22"/>
        </w:rPr>
        <w:tab/>
        <w:t xml:space="preserve">Experiencia mínimo de 1 año en mecánica general </w:t>
      </w:r>
    </w:p>
    <w:p w:rsidR="00653101" w:rsidRPr="00653101" w:rsidRDefault="00653101" w:rsidP="00653101">
      <w:pPr>
        <w:rPr>
          <w:rFonts w:ascii="Tahoma" w:hAnsi="Tahoma" w:cs="Tahoma"/>
          <w:b/>
          <w:sz w:val="22"/>
          <w:szCs w:val="22"/>
        </w:rPr>
      </w:pPr>
    </w:p>
    <w:p w:rsidR="00653101" w:rsidRPr="00653101" w:rsidRDefault="00653101" w:rsidP="00653101">
      <w:pPr>
        <w:rPr>
          <w:rFonts w:ascii="Tahoma" w:hAnsi="Tahoma" w:cs="Tahoma"/>
          <w:b/>
          <w:sz w:val="22"/>
          <w:szCs w:val="22"/>
        </w:rPr>
      </w:pPr>
      <w:r w:rsidRPr="00653101">
        <w:rPr>
          <w:rFonts w:ascii="Tahoma" w:hAnsi="Tahoma" w:cs="Tahoma"/>
          <w:b/>
          <w:sz w:val="22"/>
          <w:szCs w:val="22"/>
        </w:rPr>
        <w:t>Competencias Personales:</w:t>
      </w:r>
    </w:p>
    <w:p w:rsidR="00653101" w:rsidRPr="00653101" w:rsidRDefault="00653101" w:rsidP="00653101">
      <w:pPr>
        <w:rPr>
          <w:rFonts w:ascii="Tahoma" w:hAnsi="Tahoma" w:cs="Tahoma"/>
          <w:sz w:val="22"/>
          <w:szCs w:val="22"/>
        </w:rPr>
      </w:pPr>
      <w:r w:rsidRPr="00653101">
        <w:rPr>
          <w:rFonts w:ascii="Tahoma" w:hAnsi="Tahoma" w:cs="Tahoma"/>
          <w:sz w:val="22"/>
          <w:szCs w:val="22"/>
        </w:rPr>
        <w:t xml:space="preserve">Honestidad </w:t>
      </w:r>
    </w:p>
    <w:p w:rsidR="00653101" w:rsidRPr="00653101" w:rsidRDefault="00653101" w:rsidP="00653101">
      <w:pPr>
        <w:rPr>
          <w:rFonts w:ascii="Tahoma" w:hAnsi="Tahoma" w:cs="Tahoma"/>
          <w:sz w:val="22"/>
          <w:szCs w:val="22"/>
        </w:rPr>
      </w:pPr>
      <w:r w:rsidRPr="00653101">
        <w:rPr>
          <w:rFonts w:ascii="Tahoma" w:hAnsi="Tahoma" w:cs="Tahoma"/>
          <w:sz w:val="22"/>
          <w:szCs w:val="22"/>
        </w:rPr>
        <w:t xml:space="preserve">Lealtad y Responsabilidad  </w:t>
      </w:r>
    </w:p>
    <w:p w:rsidR="00653101" w:rsidRPr="00653101" w:rsidRDefault="00653101" w:rsidP="00653101">
      <w:pPr>
        <w:rPr>
          <w:rFonts w:ascii="Tahoma" w:hAnsi="Tahoma" w:cs="Tahoma"/>
          <w:sz w:val="22"/>
          <w:szCs w:val="22"/>
        </w:rPr>
      </w:pPr>
      <w:r w:rsidRPr="00653101">
        <w:rPr>
          <w:rFonts w:ascii="Tahoma" w:hAnsi="Tahoma" w:cs="Tahoma"/>
          <w:sz w:val="22"/>
          <w:szCs w:val="22"/>
        </w:rPr>
        <w:t xml:space="preserve">Disciplina </w:t>
      </w:r>
    </w:p>
    <w:p w:rsidR="00653101" w:rsidRPr="00653101" w:rsidRDefault="00653101" w:rsidP="00653101">
      <w:pPr>
        <w:rPr>
          <w:rFonts w:ascii="Tahoma" w:hAnsi="Tahoma" w:cs="Tahoma"/>
          <w:b/>
          <w:sz w:val="22"/>
          <w:szCs w:val="22"/>
        </w:rPr>
      </w:pPr>
      <w:r w:rsidRPr="00653101">
        <w:rPr>
          <w:rFonts w:ascii="Tahoma" w:hAnsi="Tahoma" w:cs="Tahoma"/>
          <w:b/>
          <w:sz w:val="22"/>
          <w:szCs w:val="22"/>
        </w:rPr>
        <w:t>Competencias de Relación:</w:t>
      </w:r>
    </w:p>
    <w:p w:rsidR="00653101" w:rsidRPr="00653101" w:rsidRDefault="00653101" w:rsidP="00653101">
      <w:pPr>
        <w:rPr>
          <w:rFonts w:ascii="Tahoma" w:hAnsi="Tahoma" w:cs="Tahoma"/>
          <w:sz w:val="22"/>
          <w:szCs w:val="22"/>
        </w:rPr>
      </w:pPr>
      <w:r w:rsidRPr="00653101">
        <w:rPr>
          <w:rFonts w:ascii="Tahoma" w:hAnsi="Tahoma" w:cs="Tahoma"/>
          <w:sz w:val="22"/>
          <w:szCs w:val="22"/>
        </w:rPr>
        <w:t xml:space="preserve">Comunicación  </w:t>
      </w:r>
    </w:p>
    <w:p w:rsidR="00653101" w:rsidRPr="00653101" w:rsidRDefault="00653101" w:rsidP="00653101">
      <w:pPr>
        <w:rPr>
          <w:rFonts w:ascii="Tahoma" w:hAnsi="Tahoma" w:cs="Tahoma"/>
          <w:sz w:val="22"/>
          <w:szCs w:val="22"/>
        </w:rPr>
      </w:pPr>
      <w:r w:rsidRPr="00653101">
        <w:rPr>
          <w:rFonts w:ascii="Tahoma" w:hAnsi="Tahoma" w:cs="Tahoma"/>
          <w:sz w:val="22"/>
          <w:szCs w:val="22"/>
        </w:rPr>
        <w:t xml:space="preserve">Fuerza de equipo </w:t>
      </w:r>
    </w:p>
    <w:p w:rsidR="00653101" w:rsidRPr="00653101" w:rsidRDefault="00653101" w:rsidP="00653101">
      <w:pPr>
        <w:rPr>
          <w:rFonts w:ascii="Tahoma" w:hAnsi="Tahoma" w:cs="Tahoma"/>
          <w:b/>
          <w:sz w:val="22"/>
          <w:szCs w:val="22"/>
        </w:rPr>
      </w:pPr>
      <w:r w:rsidRPr="00653101">
        <w:rPr>
          <w:rFonts w:ascii="Tahoma" w:hAnsi="Tahoma" w:cs="Tahoma"/>
          <w:b/>
          <w:sz w:val="22"/>
          <w:szCs w:val="22"/>
        </w:rPr>
        <w:lastRenderedPageBreak/>
        <w:t xml:space="preserve">Competencias de Negocios: </w:t>
      </w:r>
    </w:p>
    <w:p w:rsidR="00653101" w:rsidRPr="00653101" w:rsidRDefault="00653101" w:rsidP="00653101">
      <w:pPr>
        <w:rPr>
          <w:rFonts w:ascii="Tahoma" w:hAnsi="Tahoma" w:cs="Tahoma"/>
          <w:color w:val="000000"/>
        </w:rPr>
      </w:pPr>
      <w:r w:rsidRPr="00653101">
        <w:rPr>
          <w:rFonts w:ascii="Tahoma" w:hAnsi="Tahoma" w:cs="Tahoma"/>
          <w:color w:val="000000"/>
        </w:rPr>
        <w:t xml:space="preserve">Relación cliente-proveedor   </w:t>
      </w:r>
    </w:p>
    <w:p w:rsidR="00653101" w:rsidRPr="00653101" w:rsidRDefault="00653101" w:rsidP="00653101">
      <w:pPr>
        <w:rPr>
          <w:rFonts w:ascii="Tahoma" w:hAnsi="Tahoma" w:cs="Tahoma"/>
          <w:color w:val="000000"/>
        </w:rPr>
      </w:pPr>
      <w:r w:rsidRPr="00653101">
        <w:rPr>
          <w:rFonts w:ascii="Tahoma" w:hAnsi="Tahoma" w:cs="Tahoma"/>
          <w:color w:val="000000"/>
        </w:rPr>
        <w:t xml:space="preserve">Enfoque de resultados  </w:t>
      </w:r>
    </w:p>
    <w:p w:rsidR="00653101" w:rsidRPr="00653101" w:rsidRDefault="00653101" w:rsidP="00653101">
      <w:pPr>
        <w:rPr>
          <w:color w:val="000000"/>
          <w:lang w:val="es-MX"/>
        </w:rPr>
      </w:pPr>
      <w:r w:rsidRPr="00653101">
        <w:rPr>
          <w:rFonts w:ascii="Tahoma" w:hAnsi="Tahoma" w:cs="Tahoma"/>
          <w:color w:val="000000"/>
        </w:rPr>
        <w:t>Actitud de servicio</w:t>
      </w:r>
    </w:p>
    <w:p w:rsidR="00653101" w:rsidRPr="00653101" w:rsidRDefault="00653101" w:rsidP="00653101">
      <w:pPr>
        <w:keepNext/>
        <w:jc w:val="both"/>
        <w:outlineLvl w:val="5"/>
        <w:rPr>
          <w:rFonts w:ascii="Tahoma" w:hAnsi="Tahoma" w:cs="Tahoma"/>
          <w:b/>
          <w:sz w:val="22"/>
          <w:szCs w:val="22"/>
        </w:rPr>
      </w:pPr>
      <w:r w:rsidRPr="00653101">
        <w:rPr>
          <w:rFonts w:ascii="Tahoma" w:hAnsi="Tahoma" w:cs="Tahoma"/>
          <w:b/>
          <w:sz w:val="22"/>
          <w:szCs w:val="22"/>
        </w:rPr>
        <w:t xml:space="preserve">Competencias técnicas: </w:t>
      </w:r>
    </w:p>
    <w:p w:rsidR="00653101" w:rsidRPr="00653101" w:rsidRDefault="00653101" w:rsidP="00653101">
      <w:pPr>
        <w:jc w:val="both"/>
        <w:rPr>
          <w:rFonts w:ascii="Tahoma" w:hAnsi="Tahoma" w:cs="Tahoma"/>
          <w:color w:val="000000"/>
          <w:sz w:val="22"/>
          <w:szCs w:val="22"/>
        </w:rPr>
      </w:pPr>
      <w:r w:rsidRPr="00653101">
        <w:rPr>
          <w:rFonts w:ascii="Tahoma" w:hAnsi="Tahoma" w:cs="Tahoma"/>
          <w:color w:val="000000"/>
          <w:sz w:val="22"/>
          <w:szCs w:val="22"/>
        </w:rPr>
        <w:t xml:space="preserve">Operación de equipo de cómputo </w:t>
      </w:r>
    </w:p>
    <w:p w:rsidR="00653101" w:rsidRPr="00653101" w:rsidRDefault="00653101" w:rsidP="00653101">
      <w:pPr>
        <w:jc w:val="both"/>
        <w:rPr>
          <w:rFonts w:ascii="Tahoma" w:hAnsi="Tahoma" w:cs="Tahoma"/>
          <w:color w:val="000000"/>
          <w:sz w:val="22"/>
          <w:szCs w:val="22"/>
        </w:rPr>
      </w:pPr>
      <w:r w:rsidRPr="00653101">
        <w:rPr>
          <w:rFonts w:ascii="Tahoma" w:hAnsi="Tahoma" w:cs="Tahoma"/>
          <w:color w:val="000000"/>
          <w:sz w:val="22"/>
          <w:szCs w:val="22"/>
        </w:rPr>
        <w:t xml:space="preserve">MS Office </w:t>
      </w:r>
    </w:p>
    <w:p w:rsidR="00653101" w:rsidRPr="00653101" w:rsidRDefault="00653101" w:rsidP="00653101">
      <w:pPr>
        <w:jc w:val="both"/>
        <w:rPr>
          <w:rFonts w:ascii="Tahoma" w:hAnsi="Tahoma" w:cs="Tahoma"/>
          <w:color w:val="000000"/>
          <w:sz w:val="22"/>
          <w:szCs w:val="22"/>
        </w:rPr>
      </w:pPr>
      <w:r w:rsidRPr="00653101">
        <w:rPr>
          <w:rFonts w:ascii="Tahoma" w:hAnsi="Tahoma" w:cs="Tahoma"/>
          <w:color w:val="000000"/>
          <w:sz w:val="22"/>
          <w:szCs w:val="22"/>
        </w:rPr>
        <w:t>Operación de equipo de oficina en general</w:t>
      </w:r>
    </w:p>
    <w:p w:rsidR="00653101" w:rsidRPr="00653101" w:rsidRDefault="00653101" w:rsidP="00653101">
      <w:pPr>
        <w:jc w:val="both"/>
        <w:rPr>
          <w:rFonts w:ascii="Tahoma" w:hAnsi="Tahoma" w:cs="Tahoma"/>
          <w:color w:val="000000"/>
          <w:sz w:val="22"/>
          <w:szCs w:val="22"/>
        </w:rPr>
      </w:pPr>
      <w:r w:rsidRPr="00653101">
        <w:rPr>
          <w:rFonts w:ascii="Tahoma" w:hAnsi="Tahoma" w:cs="Tahoma"/>
          <w:color w:val="000000"/>
          <w:sz w:val="22"/>
          <w:szCs w:val="22"/>
        </w:rPr>
        <w:t>Archivo</w:t>
      </w:r>
    </w:p>
    <w:p w:rsidR="00653101" w:rsidRPr="00653101" w:rsidRDefault="00653101" w:rsidP="00653101">
      <w:pPr>
        <w:jc w:val="both"/>
        <w:rPr>
          <w:rFonts w:ascii="Tahoma" w:hAnsi="Tahoma" w:cs="Tahoma"/>
          <w:color w:val="000000"/>
          <w:sz w:val="22"/>
          <w:szCs w:val="22"/>
        </w:rPr>
      </w:pPr>
      <w:r w:rsidRPr="00653101">
        <w:rPr>
          <w:rFonts w:ascii="Tahoma" w:hAnsi="Tahoma" w:cs="Tahoma"/>
          <w:color w:val="000000"/>
          <w:sz w:val="22"/>
          <w:szCs w:val="22"/>
        </w:rPr>
        <w:t>Administración básica</w:t>
      </w:r>
    </w:p>
    <w:p w:rsidR="00653101" w:rsidRPr="00653101" w:rsidRDefault="00653101" w:rsidP="00653101">
      <w:pPr>
        <w:jc w:val="both"/>
        <w:rPr>
          <w:rFonts w:ascii="Tahoma" w:hAnsi="Tahoma" w:cs="Tahoma"/>
          <w:color w:val="000000"/>
          <w:sz w:val="22"/>
          <w:szCs w:val="22"/>
        </w:rPr>
      </w:pPr>
      <w:r w:rsidRPr="00653101">
        <w:rPr>
          <w:rFonts w:ascii="Tahoma" w:hAnsi="Tahoma" w:cs="Tahoma"/>
          <w:color w:val="000000"/>
          <w:sz w:val="22"/>
          <w:szCs w:val="22"/>
        </w:rPr>
        <w:t>Cálculos elementales</w:t>
      </w:r>
    </w:p>
    <w:p w:rsidR="00653101" w:rsidRPr="00653101" w:rsidRDefault="00653101" w:rsidP="00653101">
      <w:pPr>
        <w:jc w:val="both"/>
        <w:rPr>
          <w:rFonts w:ascii="Tahoma" w:hAnsi="Tahoma" w:cs="Tahoma"/>
          <w:color w:val="000000"/>
          <w:sz w:val="22"/>
          <w:szCs w:val="22"/>
          <w:lang w:val="es-MX"/>
        </w:rPr>
      </w:pPr>
      <w:r w:rsidRPr="00653101">
        <w:rPr>
          <w:rFonts w:ascii="Tahoma" w:hAnsi="Tahoma" w:cs="Tahoma"/>
          <w:color w:val="000000"/>
          <w:sz w:val="22"/>
          <w:szCs w:val="22"/>
        </w:rPr>
        <w:t xml:space="preserve">Mecánica básica </w:t>
      </w:r>
    </w:p>
    <w:p w:rsidR="00653101" w:rsidRPr="00653101" w:rsidRDefault="00653101" w:rsidP="00653101">
      <w:pPr>
        <w:rPr>
          <w:rFonts w:ascii="Tahoma" w:hAnsi="Tahoma" w:cs="Tahoma"/>
          <w:b/>
          <w:bCs/>
          <w:sz w:val="22"/>
          <w:szCs w:val="22"/>
        </w:rPr>
      </w:pPr>
    </w:p>
    <w:p w:rsidR="00653101" w:rsidRPr="00653101" w:rsidRDefault="00653101" w:rsidP="00653101">
      <w:pPr>
        <w:rPr>
          <w:rFonts w:ascii="Tahoma" w:hAnsi="Tahoma" w:cs="Tahoma"/>
          <w:b/>
          <w:bCs/>
          <w:sz w:val="22"/>
          <w:szCs w:val="22"/>
        </w:rPr>
      </w:pPr>
    </w:p>
    <w:p w:rsidR="00653101" w:rsidRPr="00653101" w:rsidRDefault="00653101" w:rsidP="00653101">
      <w:pPr>
        <w:rPr>
          <w:rFonts w:ascii="Tahoma" w:hAnsi="Tahoma" w:cs="Tahoma"/>
          <w:b/>
          <w:bCs/>
          <w:sz w:val="22"/>
          <w:szCs w:val="22"/>
          <w:u w:val="single"/>
        </w:rPr>
      </w:pPr>
      <w:r w:rsidRPr="00653101">
        <w:rPr>
          <w:rFonts w:ascii="Tahoma" w:hAnsi="Tahoma" w:cs="Tahoma"/>
          <w:b/>
          <w:bCs/>
          <w:sz w:val="22"/>
          <w:szCs w:val="22"/>
        </w:rPr>
        <w:t>Actividades:</w:t>
      </w:r>
    </w:p>
    <w:p w:rsidR="00653101" w:rsidRPr="00653101" w:rsidRDefault="00653101" w:rsidP="00653101">
      <w:pPr>
        <w:rPr>
          <w:rFonts w:ascii="Tahoma" w:hAnsi="Tahoma" w:cs="Tahoma"/>
          <w:b/>
          <w:bCs/>
          <w:sz w:val="22"/>
          <w:szCs w:val="22"/>
          <w:u w:val="single"/>
        </w:rPr>
      </w:pPr>
    </w:p>
    <w:p w:rsidR="00653101" w:rsidRPr="00653101" w:rsidRDefault="00653101" w:rsidP="00653101">
      <w:pPr>
        <w:numPr>
          <w:ilvl w:val="0"/>
          <w:numId w:val="70"/>
        </w:numPr>
        <w:contextualSpacing/>
        <w:textAlignment w:val="baseline"/>
        <w:rPr>
          <w:rFonts w:ascii="Tahoma" w:hAnsi="Tahoma" w:cs="Tahoma"/>
          <w:color w:val="000000"/>
          <w:sz w:val="22"/>
          <w:szCs w:val="22"/>
        </w:rPr>
      </w:pPr>
      <w:r w:rsidRPr="00653101">
        <w:rPr>
          <w:rFonts w:ascii="Tahoma" w:hAnsi="Tahoma" w:cs="Tahoma"/>
          <w:color w:val="000000"/>
          <w:sz w:val="22"/>
          <w:szCs w:val="22"/>
        </w:rPr>
        <w:t xml:space="preserve">Revisar las condiciones de salida de mantenimiento de las unidades </w:t>
      </w:r>
    </w:p>
    <w:p w:rsidR="00653101" w:rsidRPr="00653101" w:rsidRDefault="00653101" w:rsidP="00653101">
      <w:pPr>
        <w:numPr>
          <w:ilvl w:val="0"/>
          <w:numId w:val="70"/>
        </w:numPr>
        <w:contextualSpacing/>
        <w:textAlignment w:val="baseline"/>
        <w:rPr>
          <w:rFonts w:ascii="Tahoma" w:hAnsi="Tahoma" w:cs="Tahoma"/>
          <w:color w:val="000000"/>
          <w:sz w:val="22"/>
          <w:szCs w:val="22"/>
        </w:rPr>
      </w:pPr>
      <w:proofErr w:type="spellStart"/>
      <w:r w:rsidRPr="00653101">
        <w:rPr>
          <w:rFonts w:ascii="Tahoma" w:hAnsi="Tahoma" w:cs="Tahoma"/>
          <w:color w:val="000000"/>
          <w:sz w:val="22"/>
          <w:szCs w:val="22"/>
        </w:rPr>
        <w:t>Check</w:t>
      </w:r>
      <w:proofErr w:type="spellEnd"/>
      <w:r w:rsidRPr="00653101">
        <w:rPr>
          <w:rFonts w:ascii="Tahoma" w:hAnsi="Tahoma" w:cs="Tahoma"/>
          <w:color w:val="000000"/>
          <w:sz w:val="22"/>
          <w:szCs w:val="22"/>
        </w:rPr>
        <w:t xml:space="preserve"> </w:t>
      </w:r>
      <w:proofErr w:type="spellStart"/>
      <w:r w:rsidRPr="00653101">
        <w:rPr>
          <w:rFonts w:ascii="Tahoma" w:hAnsi="Tahoma" w:cs="Tahoma"/>
          <w:color w:val="000000"/>
          <w:sz w:val="22"/>
          <w:szCs w:val="22"/>
        </w:rPr>
        <w:t>list</w:t>
      </w:r>
      <w:proofErr w:type="spellEnd"/>
      <w:r w:rsidRPr="00653101">
        <w:rPr>
          <w:rFonts w:ascii="Tahoma" w:hAnsi="Tahoma" w:cs="Tahoma"/>
          <w:color w:val="000000"/>
          <w:sz w:val="22"/>
          <w:szCs w:val="22"/>
        </w:rPr>
        <w:t xml:space="preserve"> para entrega de unidades a taller </w:t>
      </w:r>
    </w:p>
    <w:p w:rsidR="00653101" w:rsidRPr="00653101" w:rsidRDefault="00653101" w:rsidP="00653101">
      <w:pPr>
        <w:numPr>
          <w:ilvl w:val="0"/>
          <w:numId w:val="70"/>
        </w:numPr>
        <w:contextualSpacing/>
        <w:textAlignment w:val="baseline"/>
        <w:rPr>
          <w:rFonts w:ascii="Tahoma" w:hAnsi="Tahoma" w:cs="Tahoma"/>
          <w:color w:val="000000"/>
          <w:sz w:val="22"/>
          <w:szCs w:val="22"/>
        </w:rPr>
      </w:pPr>
      <w:r w:rsidRPr="00653101">
        <w:rPr>
          <w:rFonts w:ascii="Tahoma" w:hAnsi="Tahoma" w:cs="Tahoma"/>
          <w:color w:val="000000"/>
          <w:sz w:val="22"/>
          <w:szCs w:val="22"/>
        </w:rPr>
        <w:t xml:space="preserve">Llevar el intercambio de unidades por parte de los operadores </w:t>
      </w:r>
    </w:p>
    <w:p w:rsidR="00653101" w:rsidRPr="00653101" w:rsidRDefault="00653101" w:rsidP="00653101">
      <w:pPr>
        <w:numPr>
          <w:ilvl w:val="0"/>
          <w:numId w:val="70"/>
        </w:numPr>
        <w:contextualSpacing/>
        <w:textAlignment w:val="baseline"/>
        <w:rPr>
          <w:rFonts w:ascii="Tahoma" w:hAnsi="Tahoma" w:cs="Tahoma"/>
          <w:color w:val="000000"/>
          <w:sz w:val="22"/>
          <w:szCs w:val="22"/>
        </w:rPr>
      </w:pPr>
      <w:r w:rsidRPr="00653101">
        <w:rPr>
          <w:rFonts w:ascii="Tahoma" w:hAnsi="Tahoma" w:cs="Tahoma"/>
          <w:color w:val="000000"/>
          <w:sz w:val="22"/>
          <w:szCs w:val="22"/>
        </w:rPr>
        <w:t xml:space="preserve">Control de llantas </w:t>
      </w:r>
    </w:p>
    <w:p w:rsidR="00653101" w:rsidRPr="00653101" w:rsidRDefault="00653101" w:rsidP="00653101">
      <w:pPr>
        <w:numPr>
          <w:ilvl w:val="0"/>
          <w:numId w:val="70"/>
        </w:numPr>
        <w:contextualSpacing/>
        <w:textAlignment w:val="baseline"/>
        <w:rPr>
          <w:rFonts w:ascii="Tahoma" w:hAnsi="Tahoma" w:cs="Tahoma"/>
          <w:color w:val="000000"/>
          <w:sz w:val="22"/>
          <w:szCs w:val="22"/>
        </w:rPr>
      </w:pPr>
      <w:r w:rsidRPr="00653101">
        <w:rPr>
          <w:rFonts w:ascii="Tahoma" w:hAnsi="Tahoma" w:cs="Tahoma"/>
          <w:color w:val="000000"/>
          <w:sz w:val="22"/>
          <w:szCs w:val="22"/>
        </w:rPr>
        <w:t xml:space="preserve">Llevar estadísticas de mantenimiento </w:t>
      </w:r>
    </w:p>
    <w:p w:rsidR="00653101" w:rsidRPr="00653101" w:rsidRDefault="00653101" w:rsidP="00653101">
      <w:pPr>
        <w:ind w:left="720"/>
        <w:contextualSpacing/>
        <w:textAlignment w:val="baseline"/>
        <w:rPr>
          <w:rFonts w:ascii="Tahoma" w:hAnsi="Tahoma" w:cs="Tahoma"/>
          <w:color w:val="000000"/>
          <w:sz w:val="22"/>
          <w:szCs w:val="22"/>
        </w:rPr>
      </w:pPr>
    </w:p>
    <w:p w:rsidR="00653101" w:rsidRPr="00653101" w:rsidRDefault="00653101" w:rsidP="00653101">
      <w:pPr>
        <w:ind w:left="720"/>
        <w:contextualSpacing/>
        <w:textAlignment w:val="baseline"/>
        <w:rPr>
          <w:rFonts w:ascii="Tahoma" w:hAnsi="Tahoma" w:cs="Tahoma"/>
          <w:color w:val="000000"/>
          <w:sz w:val="22"/>
          <w:szCs w:val="22"/>
        </w:rPr>
      </w:pPr>
    </w:p>
    <w:p w:rsidR="00653101" w:rsidRPr="00653101" w:rsidRDefault="00653101" w:rsidP="00653101">
      <w:pPr>
        <w:ind w:left="720"/>
        <w:contextualSpacing/>
        <w:textAlignment w:val="baseline"/>
        <w:rPr>
          <w:rFonts w:ascii="Tahoma" w:hAnsi="Tahoma" w:cs="Tahoma"/>
          <w:color w:val="000000"/>
          <w:sz w:val="22"/>
          <w:szCs w:val="22"/>
        </w:rPr>
      </w:pPr>
    </w:p>
    <w:p w:rsidR="00653101" w:rsidRPr="00653101" w:rsidRDefault="00653101" w:rsidP="00653101">
      <w:pPr>
        <w:ind w:left="720"/>
        <w:contextualSpacing/>
        <w:textAlignment w:val="baseline"/>
        <w:rPr>
          <w:rFonts w:ascii="Tahoma" w:hAnsi="Tahoma" w:cs="Tahoma"/>
          <w:color w:val="000000"/>
          <w:sz w:val="22"/>
          <w:szCs w:val="22"/>
        </w:rPr>
      </w:pPr>
    </w:p>
    <w:p w:rsidR="00653101" w:rsidRPr="00653101" w:rsidRDefault="00653101" w:rsidP="00653101">
      <w:pPr>
        <w:ind w:left="720"/>
        <w:contextualSpacing/>
        <w:textAlignment w:val="baseline"/>
        <w:rPr>
          <w:rFonts w:ascii="Tahoma" w:hAnsi="Tahoma" w:cs="Tahoma"/>
          <w:color w:val="000000"/>
          <w:sz w:val="22"/>
          <w:szCs w:val="22"/>
        </w:rPr>
      </w:pPr>
    </w:p>
    <w:p w:rsidR="00653101" w:rsidRPr="00653101" w:rsidRDefault="00653101" w:rsidP="00653101">
      <w:pPr>
        <w:ind w:left="720"/>
        <w:contextualSpacing/>
        <w:textAlignment w:val="baseline"/>
        <w:rPr>
          <w:rFonts w:ascii="Tahoma" w:hAnsi="Tahoma" w:cs="Tahoma"/>
          <w:color w:val="000000"/>
          <w:sz w:val="22"/>
          <w:szCs w:val="22"/>
        </w:rPr>
      </w:pPr>
    </w:p>
    <w:p w:rsidR="00653101" w:rsidRPr="00653101" w:rsidRDefault="00653101" w:rsidP="00653101">
      <w:pPr>
        <w:ind w:left="720"/>
        <w:contextualSpacing/>
        <w:textAlignment w:val="baseline"/>
        <w:rPr>
          <w:rFonts w:ascii="Tahoma" w:hAnsi="Tahoma" w:cs="Tahoma"/>
          <w:color w:val="000000"/>
          <w:sz w:val="22"/>
          <w:szCs w:val="22"/>
        </w:rPr>
      </w:pPr>
    </w:p>
    <w:p w:rsidR="00653101" w:rsidRPr="00653101" w:rsidRDefault="00653101" w:rsidP="00653101">
      <w:pPr>
        <w:ind w:left="720"/>
        <w:contextualSpacing/>
        <w:textAlignment w:val="baseline"/>
        <w:rPr>
          <w:rFonts w:ascii="Tahoma" w:hAnsi="Tahoma" w:cs="Tahoma"/>
          <w:color w:val="000000"/>
          <w:sz w:val="22"/>
          <w:szCs w:val="22"/>
        </w:rPr>
      </w:pPr>
    </w:p>
    <w:p w:rsidR="00653101" w:rsidRPr="00653101" w:rsidRDefault="00653101" w:rsidP="00653101">
      <w:pPr>
        <w:ind w:left="720"/>
        <w:contextualSpacing/>
        <w:textAlignment w:val="baseline"/>
        <w:rPr>
          <w:rFonts w:ascii="Tahoma" w:hAnsi="Tahoma" w:cs="Tahoma"/>
          <w:color w:val="000000"/>
          <w:sz w:val="22"/>
          <w:szCs w:val="22"/>
        </w:rPr>
      </w:pPr>
    </w:p>
    <w:p w:rsidR="00653101" w:rsidRPr="00653101" w:rsidRDefault="00653101" w:rsidP="00653101">
      <w:pPr>
        <w:ind w:left="720"/>
        <w:contextualSpacing/>
        <w:textAlignment w:val="baseline"/>
        <w:rPr>
          <w:rFonts w:ascii="Tahoma" w:hAnsi="Tahoma" w:cs="Tahoma"/>
          <w:color w:val="000000"/>
          <w:sz w:val="22"/>
          <w:szCs w:val="22"/>
        </w:rPr>
      </w:pPr>
    </w:p>
    <w:p w:rsidR="00653101" w:rsidRPr="00653101" w:rsidRDefault="00653101" w:rsidP="00653101">
      <w:pPr>
        <w:ind w:left="720"/>
        <w:contextualSpacing/>
        <w:textAlignment w:val="baseline"/>
        <w:rPr>
          <w:rFonts w:ascii="Tahoma" w:hAnsi="Tahoma" w:cs="Tahoma"/>
          <w:color w:val="000000"/>
          <w:sz w:val="22"/>
          <w:szCs w:val="22"/>
        </w:rPr>
      </w:pPr>
    </w:p>
    <w:p w:rsidR="00653101" w:rsidRPr="00653101" w:rsidRDefault="00653101" w:rsidP="00653101">
      <w:pPr>
        <w:ind w:left="720"/>
        <w:contextualSpacing/>
        <w:textAlignment w:val="baseline"/>
        <w:rPr>
          <w:rFonts w:ascii="Tahoma" w:hAnsi="Tahoma" w:cs="Tahoma"/>
          <w:color w:val="000000"/>
          <w:sz w:val="22"/>
          <w:szCs w:val="22"/>
        </w:rPr>
      </w:pPr>
    </w:p>
    <w:p w:rsidR="00653101" w:rsidRPr="00653101" w:rsidRDefault="00653101" w:rsidP="00653101">
      <w:pPr>
        <w:rPr>
          <w:rFonts w:ascii="Tahoma" w:hAnsi="Tahoma" w:cs="Tahoma"/>
          <w:color w:val="000000"/>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689"/>
        <w:gridCol w:w="2835"/>
        <w:gridCol w:w="3120"/>
      </w:tblGrid>
      <w:tr w:rsidR="00653101" w:rsidRPr="00653101" w:rsidTr="00D02AC6">
        <w:tc>
          <w:tcPr>
            <w:tcW w:w="2689" w:type="dxa"/>
          </w:tcPr>
          <w:p w:rsidR="00653101" w:rsidRPr="00653101" w:rsidRDefault="00653101" w:rsidP="00653101">
            <w:pPr>
              <w:jc w:val="center"/>
              <w:rPr>
                <w:rFonts w:ascii="Tahoma" w:hAnsi="Tahoma" w:cs="Tahoma"/>
                <w:sz w:val="22"/>
                <w:szCs w:val="22"/>
              </w:rPr>
            </w:pPr>
            <w:r w:rsidRPr="00653101">
              <w:rPr>
                <w:rFonts w:ascii="Tahoma" w:hAnsi="Tahoma" w:cs="Tahoma"/>
                <w:caps/>
                <w:sz w:val="22"/>
                <w:szCs w:val="22"/>
              </w:rPr>
              <w:t>fecha</w:t>
            </w:r>
          </w:p>
        </w:tc>
        <w:tc>
          <w:tcPr>
            <w:tcW w:w="2835" w:type="dxa"/>
          </w:tcPr>
          <w:p w:rsidR="00653101" w:rsidRPr="00653101" w:rsidRDefault="00653101" w:rsidP="00653101">
            <w:pPr>
              <w:jc w:val="center"/>
              <w:rPr>
                <w:rFonts w:ascii="Tahoma" w:hAnsi="Tahoma" w:cs="Tahoma"/>
                <w:sz w:val="22"/>
                <w:szCs w:val="22"/>
              </w:rPr>
            </w:pPr>
            <w:r w:rsidRPr="00653101">
              <w:rPr>
                <w:rFonts w:ascii="Tahoma" w:hAnsi="Tahoma" w:cs="Tahoma"/>
                <w:caps/>
                <w:sz w:val="22"/>
                <w:szCs w:val="22"/>
              </w:rPr>
              <w:t>ELABORO</w:t>
            </w:r>
          </w:p>
        </w:tc>
        <w:tc>
          <w:tcPr>
            <w:tcW w:w="3120" w:type="dxa"/>
          </w:tcPr>
          <w:p w:rsidR="00653101" w:rsidRPr="00653101" w:rsidRDefault="00653101" w:rsidP="00653101">
            <w:pPr>
              <w:jc w:val="center"/>
              <w:rPr>
                <w:rFonts w:ascii="Tahoma" w:hAnsi="Tahoma" w:cs="Tahoma"/>
                <w:sz w:val="22"/>
                <w:szCs w:val="22"/>
              </w:rPr>
            </w:pPr>
            <w:r w:rsidRPr="00653101">
              <w:rPr>
                <w:rFonts w:ascii="Tahoma" w:hAnsi="Tahoma" w:cs="Tahoma"/>
                <w:caps/>
                <w:sz w:val="22"/>
                <w:szCs w:val="22"/>
              </w:rPr>
              <w:t>AUTORIZO</w:t>
            </w:r>
          </w:p>
        </w:tc>
      </w:tr>
      <w:tr w:rsidR="00653101" w:rsidRPr="00653101" w:rsidTr="00D02AC6">
        <w:tc>
          <w:tcPr>
            <w:tcW w:w="2689" w:type="dxa"/>
          </w:tcPr>
          <w:p w:rsidR="00653101" w:rsidRPr="00653101" w:rsidRDefault="00653101" w:rsidP="00653101">
            <w:pPr>
              <w:jc w:val="center"/>
              <w:rPr>
                <w:rFonts w:ascii="Tahoma" w:hAnsi="Tahoma" w:cs="Tahoma"/>
                <w:sz w:val="22"/>
                <w:szCs w:val="22"/>
              </w:rPr>
            </w:pPr>
            <w:r w:rsidRPr="00653101">
              <w:rPr>
                <w:rFonts w:ascii="Tahoma" w:hAnsi="Tahoma" w:cs="Tahoma"/>
                <w:sz w:val="22"/>
                <w:szCs w:val="22"/>
              </w:rPr>
              <w:t>AGOSTO DEL 2015</w:t>
            </w:r>
          </w:p>
        </w:tc>
        <w:tc>
          <w:tcPr>
            <w:tcW w:w="2835" w:type="dxa"/>
          </w:tcPr>
          <w:p w:rsidR="00653101" w:rsidRPr="00653101" w:rsidRDefault="00653101" w:rsidP="00653101">
            <w:pPr>
              <w:jc w:val="both"/>
              <w:rPr>
                <w:rFonts w:ascii="Tahoma" w:hAnsi="Tahoma" w:cs="Tahoma"/>
                <w:sz w:val="22"/>
                <w:szCs w:val="22"/>
              </w:rPr>
            </w:pPr>
          </w:p>
        </w:tc>
        <w:tc>
          <w:tcPr>
            <w:tcW w:w="3120" w:type="dxa"/>
          </w:tcPr>
          <w:p w:rsidR="00653101" w:rsidRPr="00653101" w:rsidRDefault="00653101" w:rsidP="00653101">
            <w:pPr>
              <w:jc w:val="both"/>
              <w:rPr>
                <w:rFonts w:ascii="Tahoma" w:hAnsi="Tahoma" w:cs="Tahoma"/>
                <w:sz w:val="22"/>
                <w:szCs w:val="22"/>
              </w:rPr>
            </w:pPr>
          </w:p>
        </w:tc>
      </w:tr>
      <w:tr w:rsidR="00653101" w:rsidRPr="00653101" w:rsidTr="00D02AC6">
        <w:tc>
          <w:tcPr>
            <w:tcW w:w="2689" w:type="dxa"/>
          </w:tcPr>
          <w:p w:rsidR="00653101" w:rsidRPr="00653101" w:rsidRDefault="00653101" w:rsidP="00653101">
            <w:pPr>
              <w:jc w:val="both"/>
              <w:rPr>
                <w:rFonts w:ascii="Tahoma" w:hAnsi="Tahoma" w:cs="Tahoma"/>
                <w:sz w:val="22"/>
                <w:szCs w:val="22"/>
              </w:rPr>
            </w:pPr>
          </w:p>
        </w:tc>
        <w:tc>
          <w:tcPr>
            <w:tcW w:w="2835" w:type="dxa"/>
          </w:tcPr>
          <w:p w:rsidR="00653101" w:rsidRPr="00653101" w:rsidRDefault="00653101" w:rsidP="00653101">
            <w:pPr>
              <w:jc w:val="center"/>
              <w:rPr>
                <w:rFonts w:ascii="Tahoma" w:hAnsi="Tahoma" w:cs="Tahoma"/>
                <w:sz w:val="22"/>
                <w:szCs w:val="22"/>
              </w:rPr>
            </w:pPr>
            <w:r w:rsidRPr="00653101">
              <w:rPr>
                <w:rFonts w:ascii="Tahoma" w:hAnsi="Tahoma" w:cs="Tahoma"/>
                <w:sz w:val="22"/>
                <w:szCs w:val="22"/>
              </w:rPr>
              <w:t>COORD. DE REC Y SELEC.</w:t>
            </w:r>
          </w:p>
        </w:tc>
        <w:tc>
          <w:tcPr>
            <w:tcW w:w="3120" w:type="dxa"/>
          </w:tcPr>
          <w:p w:rsidR="00653101" w:rsidRPr="00653101" w:rsidRDefault="00653101" w:rsidP="00653101">
            <w:pPr>
              <w:jc w:val="both"/>
              <w:rPr>
                <w:rFonts w:ascii="Tahoma" w:hAnsi="Tahoma" w:cs="Tahoma"/>
                <w:sz w:val="22"/>
                <w:szCs w:val="22"/>
              </w:rPr>
            </w:pPr>
            <w:r w:rsidRPr="00653101">
              <w:rPr>
                <w:rFonts w:ascii="Tahoma" w:hAnsi="Tahoma" w:cs="Tahoma"/>
                <w:sz w:val="22"/>
                <w:szCs w:val="22"/>
              </w:rPr>
              <w:t>DIRECTOR DE TRANSPORTES</w:t>
            </w:r>
          </w:p>
        </w:tc>
      </w:tr>
    </w:tbl>
    <w:p w:rsidR="00653101" w:rsidRPr="00653101" w:rsidRDefault="00653101" w:rsidP="00653101"/>
    <w:p w:rsidR="003D7F02" w:rsidRDefault="003D7F02" w:rsidP="003D7F02">
      <w:pPr>
        <w:rPr>
          <w:rFonts w:ascii="Arial" w:hAnsi="Arial" w:cs="Arial"/>
          <w:sz w:val="22"/>
        </w:rPr>
      </w:pPr>
    </w:p>
    <w:p w:rsidR="003D7F02" w:rsidRDefault="003D7F02" w:rsidP="003D7F02">
      <w:pPr>
        <w:rPr>
          <w:rFonts w:ascii="Arial" w:hAnsi="Arial" w:cs="Arial"/>
          <w:sz w:val="22"/>
        </w:rPr>
      </w:pPr>
    </w:p>
    <w:p w:rsidR="003D7F02" w:rsidRDefault="003D7F02" w:rsidP="003D7F02">
      <w:pPr>
        <w:rPr>
          <w:rFonts w:ascii="Arial" w:hAnsi="Arial" w:cs="Arial"/>
          <w:sz w:val="22"/>
        </w:rPr>
      </w:pPr>
    </w:p>
    <w:p w:rsidR="003D7F02" w:rsidRDefault="003D7F02" w:rsidP="003D7F02">
      <w:pPr>
        <w:rPr>
          <w:rFonts w:ascii="Arial" w:hAnsi="Arial" w:cs="Arial"/>
          <w:sz w:val="22"/>
        </w:rPr>
      </w:pPr>
    </w:p>
    <w:p w:rsidR="00697EEF" w:rsidRPr="00697EEF" w:rsidRDefault="00697EEF" w:rsidP="003101CC">
      <w:pPr>
        <w:rPr>
          <w:rFonts w:ascii="Tahoma" w:hAnsi="Tahoma" w:cs="Tahoma"/>
          <w:sz w:val="22"/>
          <w:szCs w:val="22"/>
        </w:rPr>
      </w:pPr>
    </w:p>
    <w:sectPr w:rsidR="00697EEF" w:rsidRPr="00697EEF" w:rsidSect="002A6922">
      <w:headerReference w:type="default" r:id="rId9"/>
      <w:footerReference w:type="default" r:id="rId10"/>
      <w:pgSz w:w="12240" w:h="15840"/>
      <w:pgMar w:top="1417" w:right="1701" w:bottom="1417" w:left="1701"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F00FC" w:rsidRDefault="008F00FC" w:rsidP="00207390">
      <w:r>
        <w:separator/>
      </w:r>
    </w:p>
  </w:endnote>
  <w:endnote w:type="continuationSeparator" w:id="0">
    <w:p w:rsidR="008F00FC" w:rsidRDefault="008F00FC" w:rsidP="002073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40000013" w:usb2="00000000" w:usb3="00000000" w:csb0="0000009F" w:csb1="00000000"/>
  </w:font>
  <w:font w:name="Segoe UI">
    <w:panose1 w:val="020B0502040204020203"/>
    <w:charset w:val="00"/>
    <w:family w:val="swiss"/>
    <w:pitch w:val="variable"/>
    <w:sig w:usb0="E4002EFF" w:usb1="C000E47F"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Microsoft Sans Serif">
    <w:panose1 w:val="020B0604020202020204"/>
    <w:charset w:val="00"/>
    <w:family w:val="swiss"/>
    <w:pitch w:val="variable"/>
    <w:sig w:usb0="E1002EFF" w:usb1="C000605B" w:usb2="00000029" w:usb3="00000000" w:csb0="000101FF" w:csb1="00000000"/>
  </w:font>
  <w:font w:name="Batang">
    <w:altName w:val="바탕"/>
    <w:panose1 w:val="02030600000101010101"/>
    <w:charset w:val="81"/>
    <w:family w:val="auto"/>
    <w:notTrueType/>
    <w:pitch w:val="fixed"/>
    <w:sig w:usb0="00000001" w:usb1="09060000" w:usb2="00000010" w:usb3="00000000" w:csb0="00080000"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02AC6" w:rsidRDefault="00D02AC6">
    <w:pPr>
      <w:pStyle w:val="Piedepgina"/>
      <w:jc w:val="center"/>
    </w:pPr>
    <w:r>
      <w:rPr>
        <w:rFonts w:ascii="Microsoft Sans Serif" w:hAnsi="Microsoft Sans Serif" w:cs="Microsoft Sans Serif"/>
        <w:b/>
        <w:bCs/>
        <w:color w:val="408C45"/>
        <w:sz w:val="16"/>
        <w:szCs w:val="16"/>
      </w:rPr>
      <w:t>Dirección de Transporte</w:t>
    </w:r>
  </w:p>
  <w:p w:rsidR="00663827" w:rsidRPr="00663827" w:rsidRDefault="00663827">
    <w:pPr>
      <w:pStyle w:val="Piedepgina"/>
      <w:rPr>
        <w:rFonts w:asciiTheme="minorHAnsi" w:hAnsiTheme="minorHAnsi"/>
      </w:rPr>
    </w:pPr>
    <w:r w:rsidRPr="00663827">
      <w:rPr>
        <w:rFonts w:asciiTheme="minorHAnsi" w:hAnsiTheme="minorHAnsi"/>
      </w:rPr>
      <w:t>DT SOP M4 Rev. 9/09-15</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02AC6" w:rsidRDefault="00D02AC6" w:rsidP="00207390">
    <w:pPr>
      <w:pStyle w:val="Piedepgina"/>
      <w:jc w:val="center"/>
    </w:pPr>
    <w:r>
      <w:rPr>
        <w:rFonts w:ascii="Microsoft Sans Serif" w:hAnsi="Microsoft Sans Serif" w:cs="Microsoft Sans Serif"/>
        <w:b/>
        <w:bCs/>
        <w:color w:val="408C45"/>
        <w:sz w:val="16"/>
        <w:szCs w:val="16"/>
      </w:rPr>
      <w:t xml:space="preserve">Dirección de Transporte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F00FC" w:rsidRDefault="008F00FC" w:rsidP="00207390">
      <w:r>
        <w:separator/>
      </w:r>
    </w:p>
  </w:footnote>
  <w:footnote w:type="continuationSeparator" w:id="0">
    <w:p w:rsidR="008F00FC" w:rsidRDefault="008F00FC" w:rsidP="0020739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206" w:type="dxa"/>
      <w:tblCellSpacing w:w="20" w:type="dxa"/>
      <w:tblInd w:w="-427" w:type="dxa"/>
      <w:tblBorders>
        <w:top w:val="outset" w:sz="12" w:space="0" w:color="auto"/>
        <w:left w:val="outset" w:sz="12" w:space="0" w:color="auto"/>
        <w:bottom w:val="outset" w:sz="12" w:space="0" w:color="auto"/>
        <w:right w:val="outset" w:sz="12" w:space="0" w:color="auto"/>
        <w:insideH w:val="outset" w:sz="12" w:space="0" w:color="auto"/>
        <w:insideV w:val="outset" w:sz="12" w:space="0" w:color="auto"/>
      </w:tblBorders>
      <w:tblLayout w:type="fixed"/>
      <w:tblCellMar>
        <w:left w:w="70" w:type="dxa"/>
        <w:right w:w="70" w:type="dxa"/>
      </w:tblCellMar>
      <w:tblLook w:val="0000" w:firstRow="0" w:lastRow="0" w:firstColumn="0" w:lastColumn="0" w:noHBand="0" w:noVBand="0"/>
    </w:tblPr>
    <w:tblGrid>
      <w:gridCol w:w="3267"/>
      <w:gridCol w:w="3960"/>
      <w:gridCol w:w="2979"/>
    </w:tblGrid>
    <w:tr w:rsidR="00D02AC6" w:rsidTr="00F029EA">
      <w:trPr>
        <w:cantSplit/>
        <w:trHeight w:val="619"/>
        <w:tblCellSpacing w:w="20" w:type="dxa"/>
      </w:trPr>
      <w:tc>
        <w:tcPr>
          <w:tcW w:w="3207" w:type="dxa"/>
          <w:vMerge w:val="restart"/>
          <w:vAlign w:val="center"/>
        </w:tcPr>
        <w:p w:rsidR="00D02AC6" w:rsidRDefault="00D02AC6" w:rsidP="00504F15">
          <w:pPr>
            <w:pStyle w:val="Ttulo2"/>
            <w:jc w:val="both"/>
            <w:rPr>
              <w:rFonts w:ascii="Bookman Old Style" w:hAnsi="Bookman Old Style"/>
              <w:sz w:val="20"/>
            </w:rPr>
          </w:pPr>
          <w:r>
            <w:rPr>
              <w:rFonts w:ascii="Bookman Old Style" w:hAnsi="Bookman Old Style"/>
              <w:noProof/>
              <w:sz w:val="20"/>
              <w:lang w:eastAsia="es-MX"/>
            </w:rPr>
            <w:drawing>
              <wp:inline distT="0" distB="0" distL="0" distR="0">
                <wp:extent cx="1541780" cy="882650"/>
                <wp:effectExtent l="0" t="0" r="1270" b="0"/>
                <wp:docPr id="6" name="Imagen 6" descr="logopit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logopitic"/>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1780" cy="882650"/>
                        </a:xfrm>
                        <a:prstGeom prst="rect">
                          <a:avLst/>
                        </a:prstGeom>
                        <a:noFill/>
                        <a:ln>
                          <a:noFill/>
                        </a:ln>
                      </pic:spPr>
                    </pic:pic>
                  </a:graphicData>
                </a:graphic>
              </wp:inline>
            </w:drawing>
          </w:r>
        </w:p>
      </w:tc>
      <w:tc>
        <w:tcPr>
          <w:tcW w:w="3920" w:type="dxa"/>
          <w:vAlign w:val="center"/>
        </w:tcPr>
        <w:p w:rsidR="00D02AC6" w:rsidRDefault="00D02AC6" w:rsidP="00504F15">
          <w:pPr>
            <w:pStyle w:val="Ttulo2"/>
            <w:jc w:val="center"/>
            <w:rPr>
              <w:rFonts w:ascii="Trebuchet MS" w:hAnsi="Trebuchet MS" w:cs="Tahoma"/>
              <w:bCs w:val="0"/>
              <w:i/>
              <w:iCs/>
              <w:sz w:val="20"/>
            </w:rPr>
          </w:pPr>
          <w:r w:rsidRPr="00504F15">
            <w:rPr>
              <w:rFonts w:ascii="Trebuchet MS" w:hAnsi="Trebuchet MS" w:cs="Tahoma"/>
              <w:bCs w:val="0"/>
              <w:i/>
              <w:iCs/>
              <w:sz w:val="20"/>
              <w14:shadow w14:blurRad="50800" w14:dist="38100" w14:dir="2700000" w14:sx="100000" w14:sy="100000" w14:kx="0" w14:ky="0" w14:algn="tl">
                <w14:srgbClr w14:val="000000">
                  <w14:alpha w14:val="60000"/>
                </w14:srgbClr>
              </w14:shadow>
            </w:rPr>
            <w:t>Transportes Pitic S.A. de C.V.</w:t>
          </w:r>
        </w:p>
      </w:tc>
      <w:tc>
        <w:tcPr>
          <w:tcW w:w="2919" w:type="dxa"/>
          <w:vAlign w:val="center"/>
        </w:tcPr>
        <w:p w:rsidR="00D02AC6" w:rsidRDefault="00D02AC6" w:rsidP="00504F15">
          <w:pPr>
            <w:jc w:val="center"/>
            <w:rPr>
              <w:rFonts w:ascii="Trebuchet MS" w:hAnsi="Trebuchet MS" w:cs="Tahoma"/>
              <w:bCs/>
              <w:sz w:val="16"/>
              <w:szCs w:val="20"/>
              <w:lang w:val="es-MX"/>
            </w:rPr>
          </w:pPr>
          <w:r>
            <w:rPr>
              <w:rFonts w:ascii="Trebuchet MS" w:hAnsi="Trebuchet MS" w:cs="Tahoma"/>
              <w:bCs/>
              <w:sz w:val="16"/>
              <w:szCs w:val="20"/>
              <w:lang w:val="es-MX"/>
            </w:rPr>
            <w:t>Elaboró:</w:t>
          </w:r>
        </w:p>
        <w:p w:rsidR="00D02AC6" w:rsidRDefault="00D02AC6" w:rsidP="00504F15">
          <w:pPr>
            <w:jc w:val="center"/>
            <w:rPr>
              <w:rFonts w:ascii="Trebuchet MS" w:hAnsi="Trebuchet MS" w:cs="Tahoma"/>
              <w:bCs/>
              <w:sz w:val="16"/>
              <w:szCs w:val="20"/>
              <w:lang w:val="es-MX"/>
            </w:rPr>
          </w:pPr>
          <w:r>
            <w:rPr>
              <w:rFonts w:ascii="Trebuchet MS" w:hAnsi="Trebuchet MS" w:cs="Tahoma"/>
              <w:bCs/>
              <w:sz w:val="16"/>
              <w:szCs w:val="20"/>
              <w:lang w:val="es-MX"/>
            </w:rPr>
            <w:t xml:space="preserve">Coordinación de Reclutamiento, Selección y Contratación </w:t>
          </w:r>
        </w:p>
      </w:tc>
    </w:tr>
    <w:tr w:rsidR="00D02AC6" w:rsidTr="00F029EA">
      <w:trPr>
        <w:cantSplit/>
        <w:trHeight w:val="879"/>
        <w:tblCellSpacing w:w="20" w:type="dxa"/>
      </w:trPr>
      <w:tc>
        <w:tcPr>
          <w:tcW w:w="3207" w:type="dxa"/>
          <w:vMerge/>
          <w:vAlign w:val="center"/>
        </w:tcPr>
        <w:p w:rsidR="00D02AC6" w:rsidRDefault="00D02AC6" w:rsidP="00504F15">
          <w:pPr>
            <w:rPr>
              <w:rFonts w:ascii="Bookman Old Style" w:hAnsi="Bookman Old Style"/>
              <w:b/>
              <w:sz w:val="20"/>
              <w:lang w:val="es-MX"/>
            </w:rPr>
          </w:pPr>
        </w:p>
      </w:tc>
      <w:tc>
        <w:tcPr>
          <w:tcW w:w="3920" w:type="dxa"/>
          <w:vAlign w:val="center"/>
        </w:tcPr>
        <w:p w:rsidR="00D02AC6" w:rsidRDefault="00D02AC6" w:rsidP="00504F15">
          <w:pPr>
            <w:jc w:val="center"/>
            <w:rPr>
              <w:rFonts w:ascii="Trebuchet MS" w:hAnsi="Trebuchet MS" w:cs="Tahoma"/>
              <w:b/>
              <w:sz w:val="20"/>
              <w:szCs w:val="20"/>
              <w:lang w:val="es-MX"/>
            </w:rPr>
          </w:pPr>
          <w:r>
            <w:rPr>
              <w:rFonts w:ascii="Trebuchet MS" w:hAnsi="Trebuchet MS" w:cs="Tahoma"/>
              <w:b/>
              <w:bCs/>
              <w:sz w:val="20"/>
              <w:lang w:val="es-MX"/>
            </w:rPr>
            <w:t xml:space="preserve">CARTA DESCRIPTIVA DE PUESTO </w:t>
          </w:r>
        </w:p>
      </w:tc>
      <w:tc>
        <w:tcPr>
          <w:tcW w:w="2919" w:type="dxa"/>
          <w:vAlign w:val="center"/>
        </w:tcPr>
        <w:p w:rsidR="00D02AC6" w:rsidRDefault="00D02AC6" w:rsidP="00504F15">
          <w:pPr>
            <w:pStyle w:val="Ttulo2"/>
            <w:jc w:val="center"/>
            <w:rPr>
              <w:rFonts w:ascii="Trebuchet MS" w:hAnsi="Trebuchet MS" w:cs="Tahoma"/>
              <w:b w:val="0"/>
              <w:bCs w:val="0"/>
              <w:i/>
              <w:iCs/>
              <w:sz w:val="16"/>
            </w:rPr>
          </w:pPr>
          <w:r>
            <w:rPr>
              <w:rFonts w:ascii="Trebuchet MS" w:hAnsi="Trebuchet MS" w:cs="Tahoma"/>
              <w:b w:val="0"/>
              <w:bCs w:val="0"/>
              <w:i/>
              <w:iCs/>
              <w:sz w:val="16"/>
            </w:rPr>
            <w:t>Aprobó:</w:t>
          </w:r>
        </w:p>
        <w:p w:rsidR="00D02AC6" w:rsidRDefault="00D02AC6" w:rsidP="00504F15">
          <w:pPr>
            <w:jc w:val="center"/>
            <w:rPr>
              <w:rFonts w:ascii="Trebuchet MS" w:hAnsi="Trebuchet MS" w:cs="Tahoma"/>
              <w:b/>
              <w:sz w:val="16"/>
              <w:szCs w:val="20"/>
              <w:lang w:val="pt-BR"/>
            </w:rPr>
          </w:pPr>
          <w:proofErr w:type="spellStart"/>
          <w:r>
            <w:rPr>
              <w:rFonts w:ascii="Trebuchet MS" w:hAnsi="Trebuchet MS" w:cs="Tahoma"/>
              <w:sz w:val="16"/>
              <w:lang w:val="pt-BR"/>
            </w:rPr>
            <w:t>Dirección</w:t>
          </w:r>
          <w:proofErr w:type="spellEnd"/>
          <w:r>
            <w:rPr>
              <w:rFonts w:ascii="Trebuchet MS" w:hAnsi="Trebuchet MS" w:cs="Tahoma"/>
              <w:sz w:val="16"/>
              <w:lang w:val="pt-BR"/>
            </w:rPr>
            <w:t xml:space="preserve"> de Transportes </w:t>
          </w:r>
        </w:p>
      </w:tc>
    </w:tr>
  </w:tbl>
  <w:p w:rsidR="00D02AC6" w:rsidRPr="006B2828" w:rsidRDefault="00D02AC6">
    <w:pPr>
      <w:pStyle w:val="Encabezado"/>
      <w:rPr>
        <w:lang w:val="pt-BR"/>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206" w:type="dxa"/>
      <w:tblCellSpacing w:w="20" w:type="dxa"/>
      <w:tblInd w:w="-427" w:type="dxa"/>
      <w:tblBorders>
        <w:top w:val="outset" w:sz="12" w:space="0" w:color="auto"/>
        <w:left w:val="outset" w:sz="12" w:space="0" w:color="auto"/>
        <w:bottom w:val="outset" w:sz="12" w:space="0" w:color="auto"/>
        <w:right w:val="outset" w:sz="12" w:space="0" w:color="auto"/>
        <w:insideH w:val="outset" w:sz="12" w:space="0" w:color="auto"/>
        <w:insideV w:val="outset" w:sz="12" w:space="0" w:color="auto"/>
      </w:tblBorders>
      <w:tblLayout w:type="fixed"/>
      <w:tblCellMar>
        <w:left w:w="70" w:type="dxa"/>
        <w:right w:w="70" w:type="dxa"/>
      </w:tblCellMar>
      <w:tblLook w:val="0000" w:firstRow="0" w:lastRow="0" w:firstColumn="0" w:lastColumn="0" w:noHBand="0" w:noVBand="0"/>
    </w:tblPr>
    <w:tblGrid>
      <w:gridCol w:w="3267"/>
      <w:gridCol w:w="3960"/>
      <w:gridCol w:w="2979"/>
    </w:tblGrid>
    <w:tr w:rsidR="00D02AC6" w:rsidTr="00F029EA">
      <w:trPr>
        <w:cantSplit/>
        <w:trHeight w:val="619"/>
        <w:tblCellSpacing w:w="20" w:type="dxa"/>
      </w:trPr>
      <w:tc>
        <w:tcPr>
          <w:tcW w:w="3207" w:type="dxa"/>
          <w:vMerge w:val="restart"/>
          <w:vAlign w:val="center"/>
        </w:tcPr>
        <w:p w:rsidR="00D02AC6" w:rsidRDefault="00D02AC6" w:rsidP="00504F15">
          <w:pPr>
            <w:pStyle w:val="Ttulo2"/>
            <w:jc w:val="both"/>
            <w:rPr>
              <w:rFonts w:ascii="Bookman Old Style" w:hAnsi="Bookman Old Style"/>
              <w:sz w:val="20"/>
            </w:rPr>
          </w:pPr>
          <w:r>
            <w:rPr>
              <w:rFonts w:ascii="Bookman Old Style" w:hAnsi="Bookman Old Style"/>
              <w:noProof/>
              <w:sz w:val="20"/>
              <w:lang w:eastAsia="es-MX"/>
            </w:rPr>
            <w:drawing>
              <wp:inline distT="0" distB="0" distL="0" distR="0">
                <wp:extent cx="1541780" cy="882650"/>
                <wp:effectExtent l="0" t="0" r="1270" b="0"/>
                <wp:docPr id="7" name="Imagen 7" descr="logopit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logopitic"/>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1780" cy="882650"/>
                        </a:xfrm>
                        <a:prstGeom prst="rect">
                          <a:avLst/>
                        </a:prstGeom>
                        <a:noFill/>
                        <a:ln>
                          <a:noFill/>
                        </a:ln>
                      </pic:spPr>
                    </pic:pic>
                  </a:graphicData>
                </a:graphic>
              </wp:inline>
            </w:drawing>
          </w:r>
        </w:p>
      </w:tc>
      <w:tc>
        <w:tcPr>
          <w:tcW w:w="3920" w:type="dxa"/>
          <w:vAlign w:val="center"/>
        </w:tcPr>
        <w:p w:rsidR="00D02AC6" w:rsidRDefault="00D02AC6" w:rsidP="00504F15">
          <w:pPr>
            <w:pStyle w:val="Ttulo2"/>
            <w:jc w:val="center"/>
            <w:rPr>
              <w:rFonts w:ascii="Trebuchet MS" w:hAnsi="Trebuchet MS" w:cs="Tahoma"/>
              <w:bCs w:val="0"/>
              <w:i/>
              <w:iCs/>
              <w:sz w:val="20"/>
            </w:rPr>
          </w:pPr>
          <w:r w:rsidRPr="00504F15">
            <w:rPr>
              <w:rFonts w:ascii="Trebuchet MS" w:hAnsi="Trebuchet MS" w:cs="Tahoma"/>
              <w:bCs w:val="0"/>
              <w:i/>
              <w:iCs/>
              <w:sz w:val="20"/>
              <w14:shadow w14:blurRad="50800" w14:dist="38100" w14:dir="2700000" w14:sx="100000" w14:sy="100000" w14:kx="0" w14:ky="0" w14:algn="tl">
                <w14:srgbClr w14:val="000000">
                  <w14:alpha w14:val="60000"/>
                </w14:srgbClr>
              </w14:shadow>
            </w:rPr>
            <w:t>Transportes Pitic S.A. de C.V.</w:t>
          </w:r>
        </w:p>
      </w:tc>
      <w:tc>
        <w:tcPr>
          <w:tcW w:w="2919" w:type="dxa"/>
          <w:vAlign w:val="center"/>
        </w:tcPr>
        <w:p w:rsidR="00D02AC6" w:rsidRDefault="00D02AC6" w:rsidP="00504F15">
          <w:pPr>
            <w:jc w:val="center"/>
            <w:rPr>
              <w:rFonts w:ascii="Trebuchet MS" w:hAnsi="Trebuchet MS" w:cs="Tahoma"/>
              <w:bCs/>
              <w:sz w:val="16"/>
              <w:szCs w:val="20"/>
              <w:lang w:val="es-MX"/>
            </w:rPr>
          </w:pPr>
          <w:r>
            <w:rPr>
              <w:rFonts w:ascii="Trebuchet MS" w:hAnsi="Trebuchet MS" w:cs="Tahoma"/>
              <w:bCs/>
              <w:sz w:val="16"/>
              <w:szCs w:val="20"/>
              <w:lang w:val="es-MX"/>
            </w:rPr>
            <w:t>Elaboró:</w:t>
          </w:r>
        </w:p>
        <w:p w:rsidR="00D02AC6" w:rsidRDefault="00D02AC6" w:rsidP="00504F15">
          <w:pPr>
            <w:jc w:val="center"/>
            <w:rPr>
              <w:rFonts w:ascii="Trebuchet MS" w:hAnsi="Trebuchet MS" w:cs="Tahoma"/>
              <w:bCs/>
              <w:sz w:val="16"/>
              <w:szCs w:val="20"/>
              <w:lang w:val="es-MX"/>
            </w:rPr>
          </w:pPr>
          <w:r>
            <w:rPr>
              <w:rFonts w:ascii="Trebuchet MS" w:hAnsi="Trebuchet MS" w:cs="Tahoma"/>
              <w:bCs/>
              <w:sz w:val="16"/>
              <w:szCs w:val="20"/>
              <w:lang w:val="es-MX"/>
            </w:rPr>
            <w:t xml:space="preserve">Coordinación de Reclutamiento, Selección y Contratación </w:t>
          </w:r>
        </w:p>
      </w:tc>
    </w:tr>
    <w:tr w:rsidR="00D02AC6" w:rsidTr="00F029EA">
      <w:trPr>
        <w:cantSplit/>
        <w:trHeight w:val="879"/>
        <w:tblCellSpacing w:w="20" w:type="dxa"/>
      </w:trPr>
      <w:tc>
        <w:tcPr>
          <w:tcW w:w="3207" w:type="dxa"/>
          <w:vMerge/>
          <w:vAlign w:val="center"/>
        </w:tcPr>
        <w:p w:rsidR="00D02AC6" w:rsidRDefault="00D02AC6" w:rsidP="00504F15">
          <w:pPr>
            <w:rPr>
              <w:rFonts w:ascii="Bookman Old Style" w:hAnsi="Bookman Old Style"/>
              <w:b/>
              <w:sz w:val="20"/>
              <w:lang w:val="es-MX"/>
            </w:rPr>
          </w:pPr>
        </w:p>
      </w:tc>
      <w:tc>
        <w:tcPr>
          <w:tcW w:w="3920" w:type="dxa"/>
          <w:vAlign w:val="center"/>
        </w:tcPr>
        <w:p w:rsidR="00D02AC6" w:rsidRDefault="00D02AC6" w:rsidP="00504F15">
          <w:pPr>
            <w:jc w:val="center"/>
            <w:rPr>
              <w:rFonts w:ascii="Trebuchet MS" w:hAnsi="Trebuchet MS" w:cs="Tahoma"/>
              <w:b/>
              <w:sz w:val="20"/>
              <w:szCs w:val="20"/>
              <w:lang w:val="es-MX"/>
            </w:rPr>
          </w:pPr>
          <w:r>
            <w:rPr>
              <w:rFonts w:ascii="Trebuchet MS" w:hAnsi="Trebuchet MS" w:cs="Tahoma"/>
              <w:b/>
              <w:bCs/>
              <w:sz w:val="20"/>
              <w:lang w:val="es-MX"/>
            </w:rPr>
            <w:t xml:space="preserve">CARTA DESCRIPTIVA DE PUESTO </w:t>
          </w:r>
        </w:p>
      </w:tc>
      <w:tc>
        <w:tcPr>
          <w:tcW w:w="2919" w:type="dxa"/>
          <w:vAlign w:val="center"/>
        </w:tcPr>
        <w:p w:rsidR="00D02AC6" w:rsidRDefault="00D02AC6" w:rsidP="00504F15">
          <w:pPr>
            <w:pStyle w:val="Ttulo2"/>
            <w:jc w:val="center"/>
            <w:rPr>
              <w:rFonts w:ascii="Trebuchet MS" w:hAnsi="Trebuchet MS" w:cs="Tahoma"/>
              <w:b w:val="0"/>
              <w:bCs w:val="0"/>
              <w:i/>
              <w:iCs/>
              <w:sz w:val="16"/>
            </w:rPr>
          </w:pPr>
          <w:r>
            <w:rPr>
              <w:rFonts w:ascii="Trebuchet MS" w:hAnsi="Trebuchet MS" w:cs="Tahoma"/>
              <w:b w:val="0"/>
              <w:bCs w:val="0"/>
              <w:i/>
              <w:iCs/>
              <w:sz w:val="16"/>
            </w:rPr>
            <w:t>Aprobó:</w:t>
          </w:r>
        </w:p>
        <w:p w:rsidR="00D02AC6" w:rsidRDefault="00D02AC6" w:rsidP="00504F15">
          <w:pPr>
            <w:jc w:val="center"/>
            <w:rPr>
              <w:rFonts w:ascii="Trebuchet MS" w:hAnsi="Trebuchet MS" w:cs="Tahoma"/>
              <w:b/>
              <w:sz w:val="16"/>
              <w:szCs w:val="20"/>
              <w:lang w:val="pt-BR"/>
            </w:rPr>
          </w:pPr>
          <w:proofErr w:type="spellStart"/>
          <w:r>
            <w:rPr>
              <w:rFonts w:ascii="Trebuchet MS" w:hAnsi="Trebuchet MS" w:cs="Tahoma"/>
              <w:sz w:val="16"/>
              <w:lang w:val="pt-BR"/>
            </w:rPr>
            <w:t>Dirección</w:t>
          </w:r>
          <w:proofErr w:type="spellEnd"/>
          <w:r>
            <w:rPr>
              <w:rFonts w:ascii="Trebuchet MS" w:hAnsi="Trebuchet MS" w:cs="Tahoma"/>
              <w:sz w:val="16"/>
              <w:lang w:val="pt-BR"/>
            </w:rPr>
            <w:t xml:space="preserve"> de Transportes </w:t>
          </w:r>
        </w:p>
      </w:tc>
    </w:tr>
  </w:tbl>
  <w:p w:rsidR="00D02AC6" w:rsidRDefault="00D02AC6">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02"/>
    <w:multiLevelType w:val="singleLevel"/>
    <w:tmpl w:val="295AEA6C"/>
    <w:name w:val="WW8Num1"/>
    <w:lvl w:ilvl="0">
      <w:start w:val="1"/>
      <w:numFmt w:val="decimal"/>
      <w:lvlText w:val="%1."/>
      <w:lvlJc w:val="left"/>
      <w:pPr>
        <w:tabs>
          <w:tab w:val="num" w:pos="720"/>
        </w:tabs>
        <w:ind w:left="720" w:hanging="360"/>
      </w:pPr>
      <w:rPr>
        <w:b w:val="0"/>
      </w:rPr>
    </w:lvl>
  </w:abstractNum>
  <w:abstractNum w:abstractNumId="2" w15:restartNumberingAfterBreak="0">
    <w:nsid w:val="00000003"/>
    <w:multiLevelType w:val="singleLevel"/>
    <w:tmpl w:val="00000003"/>
    <w:name w:val="WW8Num2"/>
    <w:lvl w:ilvl="0">
      <w:start w:val="1"/>
      <w:numFmt w:val="decimal"/>
      <w:lvlText w:val="%1."/>
      <w:lvlJc w:val="left"/>
      <w:pPr>
        <w:tabs>
          <w:tab w:val="num" w:pos="720"/>
        </w:tabs>
        <w:ind w:left="720" w:hanging="360"/>
      </w:pPr>
    </w:lvl>
  </w:abstractNum>
  <w:abstractNum w:abstractNumId="3" w15:restartNumberingAfterBreak="0">
    <w:nsid w:val="00000004"/>
    <w:multiLevelType w:val="singleLevel"/>
    <w:tmpl w:val="00000004"/>
    <w:name w:val="WW8Num3"/>
    <w:lvl w:ilvl="0">
      <w:start w:val="1"/>
      <w:numFmt w:val="decimal"/>
      <w:lvlText w:val="%1."/>
      <w:lvlJc w:val="left"/>
      <w:pPr>
        <w:tabs>
          <w:tab w:val="num" w:pos="720"/>
        </w:tabs>
        <w:ind w:left="720" w:hanging="360"/>
      </w:pPr>
    </w:lvl>
  </w:abstractNum>
  <w:abstractNum w:abstractNumId="4" w15:restartNumberingAfterBreak="0">
    <w:nsid w:val="00000005"/>
    <w:multiLevelType w:val="singleLevel"/>
    <w:tmpl w:val="00000005"/>
    <w:name w:val="WW8Num4"/>
    <w:lvl w:ilvl="0">
      <w:start w:val="1"/>
      <w:numFmt w:val="decimal"/>
      <w:lvlText w:val="%1."/>
      <w:lvlJc w:val="left"/>
      <w:pPr>
        <w:tabs>
          <w:tab w:val="num" w:pos="720"/>
        </w:tabs>
        <w:ind w:left="720" w:hanging="360"/>
      </w:pPr>
    </w:lvl>
  </w:abstractNum>
  <w:abstractNum w:abstractNumId="5" w15:restartNumberingAfterBreak="0">
    <w:nsid w:val="00736E15"/>
    <w:multiLevelType w:val="hybridMultilevel"/>
    <w:tmpl w:val="256AB46E"/>
    <w:lvl w:ilvl="0" w:tplc="0C0A000F">
      <w:start w:val="1"/>
      <w:numFmt w:val="decimal"/>
      <w:lvlText w:val="%1."/>
      <w:lvlJc w:val="left"/>
      <w:pPr>
        <w:tabs>
          <w:tab w:val="num" w:pos="1080"/>
        </w:tabs>
        <w:ind w:left="1080" w:hanging="360"/>
      </w:pPr>
    </w:lvl>
    <w:lvl w:ilvl="1" w:tplc="0C0A0001">
      <w:start w:val="1"/>
      <w:numFmt w:val="bullet"/>
      <w:lvlText w:val=""/>
      <w:lvlJc w:val="left"/>
      <w:pPr>
        <w:tabs>
          <w:tab w:val="num" w:pos="1800"/>
        </w:tabs>
        <w:ind w:left="1800" w:hanging="360"/>
      </w:pPr>
      <w:rPr>
        <w:rFonts w:ascii="Symbol" w:hAnsi="Symbol" w:hint="default"/>
      </w:rPr>
    </w:lvl>
    <w:lvl w:ilvl="2" w:tplc="0C0A000F">
      <w:start w:val="1"/>
      <w:numFmt w:val="decimal"/>
      <w:lvlText w:val="%3."/>
      <w:lvlJc w:val="left"/>
      <w:pPr>
        <w:tabs>
          <w:tab w:val="num" w:pos="2700"/>
        </w:tabs>
        <w:ind w:left="2700" w:hanging="36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6" w15:restartNumberingAfterBreak="0">
    <w:nsid w:val="01FF3E3F"/>
    <w:multiLevelType w:val="hybridMultilevel"/>
    <w:tmpl w:val="5274B2D8"/>
    <w:lvl w:ilvl="0" w:tplc="0C0A0001">
      <w:start w:val="1"/>
      <w:numFmt w:val="bullet"/>
      <w:lvlText w:val=""/>
      <w:lvlJc w:val="left"/>
      <w:pPr>
        <w:tabs>
          <w:tab w:val="num" w:pos="720"/>
        </w:tabs>
        <w:ind w:left="720" w:hanging="360"/>
      </w:pPr>
      <w:rPr>
        <w:rFonts w:ascii="Symbol" w:hAnsi="Symbol" w:hint="default"/>
      </w:rPr>
    </w:lvl>
    <w:lvl w:ilvl="1" w:tplc="0C0A000F">
      <w:start w:val="1"/>
      <w:numFmt w:val="decimal"/>
      <w:lvlText w:val="%2."/>
      <w:lvlJc w:val="left"/>
      <w:pPr>
        <w:tabs>
          <w:tab w:val="num" w:pos="1440"/>
        </w:tabs>
        <w:ind w:left="1440" w:hanging="360"/>
      </w:pPr>
    </w:lvl>
    <w:lvl w:ilvl="2" w:tplc="0C0A0001">
      <w:start w:val="1"/>
      <w:numFmt w:val="bullet"/>
      <w:lvlText w:val=""/>
      <w:lvlJc w:val="left"/>
      <w:pPr>
        <w:tabs>
          <w:tab w:val="num" w:pos="2160"/>
        </w:tabs>
        <w:ind w:left="2160" w:hanging="360"/>
      </w:pPr>
      <w:rPr>
        <w:rFonts w:ascii="Symbol" w:hAnsi="Symbol"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044330B3"/>
    <w:multiLevelType w:val="hybridMultilevel"/>
    <w:tmpl w:val="1EA0593C"/>
    <w:lvl w:ilvl="0" w:tplc="0C0A000F">
      <w:start w:val="1"/>
      <w:numFmt w:val="decimal"/>
      <w:lvlText w:val="%1."/>
      <w:lvlJc w:val="left"/>
      <w:pPr>
        <w:tabs>
          <w:tab w:val="num" w:pos="1440"/>
        </w:tabs>
        <w:ind w:left="1440" w:hanging="360"/>
      </w:pPr>
    </w:lvl>
    <w:lvl w:ilvl="1" w:tplc="0C0A0001">
      <w:start w:val="1"/>
      <w:numFmt w:val="bullet"/>
      <w:lvlText w:val=""/>
      <w:lvlJc w:val="left"/>
      <w:pPr>
        <w:tabs>
          <w:tab w:val="num" w:pos="2160"/>
        </w:tabs>
        <w:ind w:left="2160" w:hanging="360"/>
      </w:pPr>
      <w:rPr>
        <w:rFonts w:ascii="Symbol" w:hAnsi="Symbol" w:hint="default"/>
      </w:rPr>
    </w:lvl>
    <w:lvl w:ilvl="2" w:tplc="0C0A001B" w:tentative="1">
      <w:start w:val="1"/>
      <w:numFmt w:val="lowerRoman"/>
      <w:lvlText w:val="%3."/>
      <w:lvlJc w:val="right"/>
      <w:pPr>
        <w:tabs>
          <w:tab w:val="num" w:pos="2880"/>
        </w:tabs>
        <w:ind w:left="2880" w:hanging="180"/>
      </w:pPr>
    </w:lvl>
    <w:lvl w:ilvl="3" w:tplc="0C0A000F" w:tentative="1">
      <w:start w:val="1"/>
      <w:numFmt w:val="decimal"/>
      <w:lvlText w:val="%4."/>
      <w:lvlJc w:val="left"/>
      <w:pPr>
        <w:tabs>
          <w:tab w:val="num" w:pos="3600"/>
        </w:tabs>
        <w:ind w:left="3600" w:hanging="360"/>
      </w:pPr>
    </w:lvl>
    <w:lvl w:ilvl="4" w:tplc="0C0A0019" w:tentative="1">
      <w:start w:val="1"/>
      <w:numFmt w:val="lowerLetter"/>
      <w:lvlText w:val="%5."/>
      <w:lvlJc w:val="left"/>
      <w:pPr>
        <w:tabs>
          <w:tab w:val="num" w:pos="4320"/>
        </w:tabs>
        <w:ind w:left="4320" w:hanging="360"/>
      </w:pPr>
    </w:lvl>
    <w:lvl w:ilvl="5" w:tplc="0C0A001B" w:tentative="1">
      <w:start w:val="1"/>
      <w:numFmt w:val="lowerRoman"/>
      <w:lvlText w:val="%6."/>
      <w:lvlJc w:val="right"/>
      <w:pPr>
        <w:tabs>
          <w:tab w:val="num" w:pos="5040"/>
        </w:tabs>
        <w:ind w:left="5040" w:hanging="180"/>
      </w:pPr>
    </w:lvl>
    <w:lvl w:ilvl="6" w:tplc="0C0A000F" w:tentative="1">
      <w:start w:val="1"/>
      <w:numFmt w:val="decimal"/>
      <w:lvlText w:val="%7."/>
      <w:lvlJc w:val="left"/>
      <w:pPr>
        <w:tabs>
          <w:tab w:val="num" w:pos="5760"/>
        </w:tabs>
        <w:ind w:left="5760" w:hanging="360"/>
      </w:pPr>
    </w:lvl>
    <w:lvl w:ilvl="7" w:tplc="0C0A0019" w:tentative="1">
      <w:start w:val="1"/>
      <w:numFmt w:val="lowerLetter"/>
      <w:lvlText w:val="%8."/>
      <w:lvlJc w:val="left"/>
      <w:pPr>
        <w:tabs>
          <w:tab w:val="num" w:pos="6480"/>
        </w:tabs>
        <w:ind w:left="6480" w:hanging="360"/>
      </w:pPr>
    </w:lvl>
    <w:lvl w:ilvl="8" w:tplc="0C0A001B" w:tentative="1">
      <w:start w:val="1"/>
      <w:numFmt w:val="lowerRoman"/>
      <w:lvlText w:val="%9."/>
      <w:lvlJc w:val="right"/>
      <w:pPr>
        <w:tabs>
          <w:tab w:val="num" w:pos="7200"/>
        </w:tabs>
        <w:ind w:left="7200" w:hanging="180"/>
      </w:pPr>
    </w:lvl>
  </w:abstractNum>
  <w:abstractNum w:abstractNumId="8" w15:restartNumberingAfterBreak="0">
    <w:nsid w:val="08C52C37"/>
    <w:multiLevelType w:val="hybridMultilevel"/>
    <w:tmpl w:val="AD1A4AF0"/>
    <w:lvl w:ilvl="0" w:tplc="0C0A000F">
      <w:start w:val="1"/>
      <w:numFmt w:val="decimal"/>
      <w:lvlText w:val="%1."/>
      <w:lvlJc w:val="left"/>
      <w:pPr>
        <w:tabs>
          <w:tab w:val="num" w:pos="1440"/>
        </w:tabs>
        <w:ind w:left="1440" w:hanging="360"/>
      </w:pPr>
    </w:lvl>
    <w:lvl w:ilvl="1" w:tplc="0C0A0019" w:tentative="1">
      <w:start w:val="1"/>
      <w:numFmt w:val="lowerLetter"/>
      <w:lvlText w:val="%2."/>
      <w:lvlJc w:val="left"/>
      <w:pPr>
        <w:tabs>
          <w:tab w:val="num" w:pos="2160"/>
        </w:tabs>
        <w:ind w:left="2160" w:hanging="360"/>
      </w:pPr>
    </w:lvl>
    <w:lvl w:ilvl="2" w:tplc="0C0A001B" w:tentative="1">
      <w:start w:val="1"/>
      <w:numFmt w:val="lowerRoman"/>
      <w:lvlText w:val="%3."/>
      <w:lvlJc w:val="right"/>
      <w:pPr>
        <w:tabs>
          <w:tab w:val="num" w:pos="2880"/>
        </w:tabs>
        <w:ind w:left="2880" w:hanging="180"/>
      </w:pPr>
    </w:lvl>
    <w:lvl w:ilvl="3" w:tplc="0C0A000F" w:tentative="1">
      <w:start w:val="1"/>
      <w:numFmt w:val="decimal"/>
      <w:lvlText w:val="%4."/>
      <w:lvlJc w:val="left"/>
      <w:pPr>
        <w:tabs>
          <w:tab w:val="num" w:pos="3600"/>
        </w:tabs>
        <w:ind w:left="3600" w:hanging="360"/>
      </w:pPr>
    </w:lvl>
    <w:lvl w:ilvl="4" w:tplc="0C0A0019" w:tentative="1">
      <w:start w:val="1"/>
      <w:numFmt w:val="lowerLetter"/>
      <w:lvlText w:val="%5."/>
      <w:lvlJc w:val="left"/>
      <w:pPr>
        <w:tabs>
          <w:tab w:val="num" w:pos="4320"/>
        </w:tabs>
        <w:ind w:left="4320" w:hanging="360"/>
      </w:pPr>
    </w:lvl>
    <w:lvl w:ilvl="5" w:tplc="0C0A001B" w:tentative="1">
      <w:start w:val="1"/>
      <w:numFmt w:val="lowerRoman"/>
      <w:lvlText w:val="%6."/>
      <w:lvlJc w:val="right"/>
      <w:pPr>
        <w:tabs>
          <w:tab w:val="num" w:pos="5040"/>
        </w:tabs>
        <w:ind w:left="5040" w:hanging="180"/>
      </w:pPr>
    </w:lvl>
    <w:lvl w:ilvl="6" w:tplc="0C0A000F" w:tentative="1">
      <w:start w:val="1"/>
      <w:numFmt w:val="decimal"/>
      <w:lvlText w:val="%7."/>
      <w:lvlJc w:val="left"/>
      <w:pPr>
        <w:tabs>
          <w:tab w:val="num" w:pos="5760"/>
        </w:tabs>
        <w:ind w:left="5760" w:hanging="360"/>
      </w:pPr>
    </w:lvl>
    <w:lvl w:ilvl="7" w:tplc="0C0A0019" w:tentative="1">
      <w:start w:val="1"/>
      <w:numFmt w:val="lowerLetter"/>
      <w:lvlText w:val="%8."/>
      <w:lvlJc w:val="left"/>
      <w:pPr>
        <w:tabs>
          <w:tab w:val="num" w:pos="6480"/>
        </w:tabs>
        <w:ind w:left="6480" w:hanging="360"/>
      </w:pPr>
    </w:lvl>
    <w:lvl w:ilvl="8" w:tplc="0C0A001B" w:tentative="1">
      <w:start w:val="1"/>
      <w:numFmt w:val="lowerRoman"/>
      <w:lvlText w:val="%9."/>
      <w:lvlJc w:val="right"/>
      <w:pPr>
        <w:tabs>
          <w:tab w:val="num" w:pos="7200"/>
        </w:tabs>
        <w:ind w:left="7200" w:hanging="180"/>
      </w:pPr>
    </w:lvl>
  </w:abstractNum>
  <w:abstractNum w:abstractNumId="9" w15:restartNumberingAfterBreak="0">
    <w:nsid w:val="0A092946"/>
    <w:multiLevelType w:val="hybridMultilevel"/>
    <w:tmpl w:val="249CD2CA"/>
    <w:lvl w:ilvl="0" w:tplc="0C0A000F">
      <w:start w:val="1"/>
      <w:numFmt w:val="decimal"/>
      <w:lvlText w:val="%1."/>
      <w:lvlJc w:val="left"/>
      <w:pPr>
        <w:tabs>
          <w:tab w:val="num" w:pos="1428"/>
        </w:tabs>
        <w:ind w:left="1428" w:hanging="360"/>
      </w:pPr>
    </w:lvl>
    <w:lvl w:ilvl="1" w:tplc="0C0A0019" w:tentative="1">
      <w:start w:val="1"/>
      <w:numFmt w:val="lowerLetter"/>
      <w:lvlText w:val="%2."/>
      <w:lvlJc w:val="left"/>
      <w:pPr>
        <w:tabs>
          <w:tab w:val="num" w:pos="2148"/>
        </w:tabs>
        <w:ind w:left="2148" w:hanging="360"/>
      </w:pPr>
    </w:lvl>
    <w:lvl w:ilvl="2" w:tplc="0C0A001B" w:tentative="1">
      <w:start w:val="1"/>
      <w:numFmt w:val="lowerRoman"/>
      <w:lvlText w:val="%3."/>
      <w:lvlJc w:val="right"/>
      <w:pPr>
        <w:tabs>
          <w:tab w:val="num" w:pos="2868"/>
        </w:tabs>
        <w:ind w:left="2868" w:hanging="180"/>
      </w:pPr>
    </w:lvl>
    <w:lvl w:ilvl="3" w:tplc="0C0A000F" w:tentative="1">
      <w:start w:val="1"/>
      <w:numFmt w:val="decimal"/>
      <w:lvlText w:val="%4."/>
      <w:lvlJc w:val="left"/>
      <w:pPr>
        <w:tabs>
          <w:tab w:val="num" w:pos="3588"/>
        </w:tabs>
        <w:ind w:left="3588" w:hanging="360"/>
      </w:pPr>
    </w:lvl>
    <w:lvl w:ilvl="4" w:tplc="0C0A0019" w:tentative="1">
      <w:start w:val="1"/>
      <w:numFmt w:val="lowerLetter"/>
      <w:lvlText w:val="%5."/>
      <w:lvlJc w:val="left"/>
      <w:pPr>
        <w:tabs>
          <w:tab w:val="num" w:pos="4308"/>
        </w:tabs>
        <w:ind w:left="4308" w:hanging="360"/>
      </w:pPr>
    </w:lvl>
    <w:lvl w:ilvl="5" w:tplc="0C0A001B" w:tentative="1">
      <w:start w:val="1"/>
      <w:numFmt w:val="lowerRoman"/>
      <w:lvlText w:val="%6."/>
      <w:lvlJc w:val="right"/>
      <w:pPr>
        <w:tabs>
          <w:tab w:val="num" w:pos="5028"/>
        </w:tabs>
        <w:ind w:left="5028" w:hanging="180"/>
      </w:pPr>
    </w:lvl>
    <w:lvl w:ilvl="6" w:tplc="0C0A000F" w:tentative="1">
      <w:start w:val="1"/>
      <w:numFmt w:val="decimal"/>
      <w:lvlText w:val="%7."/>
      <w:lvlJc w:val="left"/>
      <w:pPr>
        <w:tabs>
          <w:tab w:val="num" w:pos="5748"/>
        </w:tabs>
        <w:ind w:left="5748" w:hanging="360"/>
      </w:pPr>
    </w:lvl>
    <w:lvl w:ilvl="7" w:tplc="0C0A0019" w:tentative="1">
      <w:start w:val="1"/>
      <w:numFmt w:val="lowerLetter"/>
      <w:lvlText w:val="%8."/>
      <w:lvlJc w:val="left"/>
      <w:pPr>
        <w:tabs>
          <w:tab w:val="num" w:pos="6468"/>
        </w:tabs>
        <w:ind w:left="6468" w:hanging="360"/>
      </w:pPr>
    </w:lvl>
    <w:lvl w:ilvl="8" w:tplc="0C0A001B" w:tentative="1">
      <w:start w:val="1"/>
      <w:numFmt w:val="lowerRoman"/>
      <w:lvlText w:val="%9."/>
      <w:lvlJc w:val="right"/>
      <w:pPr>
        <w:tabs>
          <w:tab w:val="num" w:pos="7188"/>
        </w:tabs>
        <w:ind w:left="7188" w:hanging="180"/>
      </w:pPr>
    </w:lvl>
  </w:abstractNum>
  <w:abstractNum w:abstractNumId="10" w15:restartNumberingAfterBreak="0">
    <w:nsid w:val="0BCA0397"/>
    <w:multiLevelType w:val="hybridMultilevel"/>
    <w:tmpl w:val="DEC0033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0C4F747E"/>
    <w:multiLevelType w:val="hybridMultilevel"/>
    <w:tmpl w:val="23BA0C40"/>
    <w:lvl w:ilvl="0" w:tplc="080A000F">
      <w:start w:val="1"/>
      <w:numFmt w:val="decimal"/>
      <w:lvlText w:val="%1."/>
      <w:lvlJc w:val="left"/>
      <w:pPr>
        <w:tabs>
          <w:tab w:val="num" w:pos="720"/>
        </w:tabs>
        <w:ind w:left="720" w:hanging="360"/>
      </w:pPr>
      <w:rPr>
        <w:rFonts w:hint="default"/>
      </w:rPr>
    </w:lvl>
    <w:lvl w:ilvl="1" w:tplc="FDA8A940" w:tentative="1">
      <w:start w:val="1"/>
      <w:numFmt w:val="bullet"/>
      <w:lvlText w:val="•"/>
      <w:lvlJc w:val="left"/>
      <w:pPr>
        <w:tabs>
          <w:tab w:val="num" w:pos="1440"/>
        </w:tabs>
        <w:ind w:left="1440" w:hanging="360"/>
      </w:pPr>
      <w:rPr>
        <w:rFonts w:ascii="Times New Roman" w:hAnsi="Times New Roman" w:hint="default"/>
      </w:rPr>
    </w:lvl>
    <w:lvl w:ilvl="2" w:tplc="985EDEC6" w:tentative="1">
      <w:start w:val="1"/>
      <w:numFmt w:val="bullet"/>
      <w:lvlText w:val="•"/>
      <w:lvlJc w:val="left"/>
      <w:pPr>
        <w:tabs>
          <w:tab w:val="num" w:pos="2160"/>
        </w:tabs>
        <w:ind w:left="2160" w:hanging="360"/>
      </w:pPr>
      <w:rPr>
        <w:rFonts w:ascii="Times New Roman" w:hAnsi="Times New Roman" w:hint="default"/>
      </w:rPr>
    </w:lvl>
    <w:lvl w:ilvl="3" w:tplc="D7042C04" w:tentative="1">
      <w:start w:val="1"/>
      <w:numFmt w:val="bullet"/>
      <w:lvlText w:val="•"/>
      <w:lvlJc w:val="left"/>
      <w:pPr>
        <w:tabs>
          <w:tab w:val="num" w:pos="2880"/>
        </w:tabs>
        <w:ind w:left="2880" w:hanging="360"/>
      </w:pPr>
      <w:rPr>
        <w:rFonts w:ascii="Times New Roman" w:hAnsi="Times New Roman" w:hint="default"/>
      </w:rPr>
    </w:lvl>
    <w:lvl w:ilvl="4" w:tplc="F7E22F30" w:tentative="1">
      <w:start w:val="1"/>
      <w:numFmt w:val="bullet"/>
      <w:lvlText w:val="•"/>
      <w:lvlJc w:val="left"/>
      <w:pPr>
        <w:tabs>
          <w:tab w:val="num" w:pos="3600"/>
        </w:tabs>
        <w:ind w:left="3600" w:hanging="360"/>
      </w:pPr>
      <w:rPr>
        <w:rFonts w:ascii="Times New Roman" w:hAnsi="Times New Roman" w:hint="default"/>
      </w:rPr>
    </w:lvl>
    <w:lvl w:ilvl="5" w:tplc="99B2D478" w:tentative="1">
      <w:start w:val="1"/>
      <w:numFmt w:val="bullet"/>
      <w:lvlText w:val="•"/>
      <w:lvlJc w:val="left"/>
      <w:pPr>
        <w:tabs>
          <w:tab w:val="num" w:pos="4320"/>
        </w:tabs>
        <w:ind w:left="4320" w:hanging="360"/>
      </w:pPr>
      <w:rPr>
        <w:rFonts w:ascii="Times New Roman" w:hAnsi="Times New Roman" w:hint="default"/>
      </w:rPr>
    </w:lvl>
    <w:lvl w:ilvl="6" w:tplc="9634EAE0" w:tentative="1">
      <w:start w:val="1"/>
      <w:numFmt w:val="bullet"/>
      <w:lvlText w:val="•"/>
      <w:lvlJc w:val="left"/>
      <w:pPr>
        <w:tabs>
          <w:tab w:val="num" w:pos="5040"/>
        </w:tabs>
        <w:ind w:left="5040" w:hanging="360"/>
      </w:pPr>
      <w:rPr>
        <w:rFonts w:ascii="Times New Roman" w:hAnsi="Times New Roman" w:hint="default"/>
      </w:rPr>
    </w:lvl>
    <w:lvl w:ilvl="7" w:tplc="4D1A4EA8" w:tentative="1">
      <w:start w:val="1"/>
      <w:numFmt w:val="bullet"/>
      <w:lvlText w:val="•"/>
      <w:lvlJc w:val="left"/>
      <w:pPr>
        <w:tabs>
          <w:tab w:val="num" w:pos="5760"/>
        </w:tabs>
        <w:ind w:left="5760" w:hanging="360"/>
      </w:pPr>
      <w:rPr>
        <w:rFonts w:ascii="Times New Roman" w:hAnsi="Times New Roman" w:hint="default"/>
      </w:rPr>
    </w:lvl>
    <w:lvl w:ilvl="8" w:tplc="1804AFD8" w:tentative="1">
      <w:start w:val="1"/>
      <w:numFmt w:val="bullet"/>
      <w:lvlText w:val="•"/>
      <w:lvlJc w:val="left"/>
      <w:pPr>
        <w:tabs>
          <w:tab w:val="num" w:pos="6480"/>
        </w:tabs>
        <w:ind w:left="6480" w:hanging="360"/>
      </w:pPr>
      <w:rPr>
        <w:rFonts w:ascii="Times New Roman" w:hAnsi="Times New Roman" w:hint="default"/>
      </w:rPr>
    </w:lvl>
  </w:abstractNum>
  <w:abstractNum w:abstractNumId="12" w15:restartNumberingAfterBreak="0">
    <w:nsid w:val="0EDC3779"/>
    <w:multiLevelType w:val="hybridMultilevel"/>
    <w:tmpl w:val="D80E141E"/>
    <w:lvl w:ilvl="0" w:tplc="0C0A000F">
      <w:start w:val="1"/>
      <w:numFmt w:val="decimal"/>
      <w:lvlText w:val="%1."/>
      <w:lvlJc w:val="left"/>
      <w:pPr>
        <w:tabs>
          <w:tab w:val="num" w:pos="1428"/>
        </w:tabs>
        <w:ind w:left="1428" w:hanging="360"/>
      </w:pPr>
    </w:lvl>
    <w:lvl w:ilvl="1" w:tplc="0C0A0019" w:tentative="1">
      <w:start w:val="1"/>
      <w:numFmt w:val="lowerLetter"/>
      <w:lvlText w:val="%2."/>
      <w:lvlJc w:val="left"/>
      <w:pPr>
        <w:tabs>
          <w:tab w:val="num" w:pos="2148"/>
        </w:tabs>
        <w:ind w:left="2148" w:hanging="360"/>
      </w:pPr>
    </w:lvl>
    <w:lvl w:ilvl="2" w:tplc="0C0A001B" w:tentative="1">
      <w:start w:val="1"/>
      <w:numFmt w:val="lowerRoman"/>
      <w:lvlText w:val="%3."/>
      <w:lvlJc w:val="right"/>
      <w:pPr>
        <w:tabs>
          <w:tab w:val="num" w:pos="2868"/>
        </w:tabs>
        <w:ind w:left="2868" w:hanging="180"/>
      </w:pPr>
    </w:lvl>
    <w:lvl w:ilvl="3" w:tplc="0C0A000F" w:tentative="1">
      <w:start w:val="1"/>
      <w:numFmt w:val="decimal"/>
      <w:lvlText w:val="%4."/>
      <w:lvlJc w:val="left"/>
      <w:pPr>
        <w:tabs>
          <w:tab w:val="num" w:pos="3588"/>
        </w:tabs>
        <w:ind w:left="3588" w:hanging="360"/>
      </w:pPr>
    </w:lvl>
    <w:lvl w:ilvl="4" w:tplc="0C0A0019" w:tentative="1">
      <w:start w:val="1"/>
      <w:numFmt w:val="lowerLetter"/>
      <w:lvlText w:val="%5."/>
      <w:lvlJc w:val="left"/>
      <w:pPr>
        <w:tabs>
          <w:tab w:val="num" w:pos="4308"/>
        </w:tabs>
        <w:ind w:left="4308" w:hanging="360"/>
      </w:pPr>
    </w:lvl>
    <w:lvl w:ilvl="5" w:tplc="0C0A001B" w:tentative="1">
      <w:start w:val="1"/>
      <w:numFmt w:val="lowerRoman"/>
      <w:lvlText w:val="%6."/>
      <w:lvlJc w:val="right"/>
      <w:pPr>
        <w:tabs>
          <w:tab w:val="num" w:pos="5028"/>
        </w:tabs>
        <w:ind w:left="5028" w:hanging="180"/>
      </w:pPr>
    </w:lvl>
    <w:lvl w:ilvl="6" w:tplc="0C0A000F" w:tentative="1">
      <w:start w:val="1"/>
      <w:numFmt w:val="decimal"/>
      <w:lvlText w:val="%7."/>
      <w:lvlJc w:val="left"/>
      <w:pPr>
        <w:tabs>
          <w:tab w:val="num" w:pos="5748"/>
        </w:tabs>
        <w:ind w:left="5748" w:hanging="360"/>
      </w:pPr>
    </w:lvl>
    <w:lvl w:ilvl="7" w:tplc="0C0A0019" w:tentative="1">
      <w:start w:val="1"/>
      <w:numFmt w:val="lowerLetter"/>
      <w:lvlText w:val="%8."/>
      <w:lvlJc w:val="left"/>
      <w:pPr>
        <w:tabs>
          <w:tab w:val="num" w:pos="6468"/>
        </w:tabs>
        <w:ind w:left="6468" w:hanging="360"/>
      </w:pPr>
    </w:lvl>
    <w:lvl w:ilvl="8" w:tplc="0C0A001B" w:tentative="1">
      <w:start w:val="1"/>
      <w:numFmt w:val="lowerRoman"/>
      <w:lvlText w:val="%9."/>
      <w:lvlJc w:val="right"/>
      <w:pPr>
        <w:tabs>
          <w:tab w:val="num" w:pos="7188"/>
        </w:tabs>
        <w:ind w:left="7188" w:hanging="180"/>
      </w:pPr>
    </w:lvl>
  </w:abstractNum>
  <w:abstractNum w:abstractNumId="13" w15:restartNumberingAfterBreak="0">
    <w:nsid w:val="117278A7"/>
    <w:multiLevelType w:val="hybridMultilevel"/>
    <w:tmpl w:val="DE388620"/>
    <w:lvl w:ilvl="0" w:tplc="0C0A0001">
      <w:start w:val="1"/>
      <w:numFmt w:val="bullet"/>
      <w:lvlText w:val=""/>
      <w:lvlJc w:val="left"/>
      <w:pPr>
        <w:tabs>
          <w:tab w:val="num" w:pos="1080"/>
        </w:tabs>
        <w:ind w:left="1080" w:hanging="360"/>
      </w:pPr>
      <w:rPr>
        <w:rFonts w:ascii="Symbol" w:hAnsi="Symbol" w:hint="default"/>
      </w:rPr>
    </w:lvl>
    <w:lvl w:ilvl="1" w:tplc="0C0A000F">
      <w:start w:val="1"/>
      <w:numFmt w:val="decimal"/>
      <w:lvlText w:val="%2."/>
      <w:lvlJc w:val="left"/>
      <w:pPr>
        <w:tabs>
          <w:tab w:val="num" w:pos="1800"/>
        </w:tabs>
        <w:ind w:left="1800" w:hanging="360"/>
      </w:pPr>
    </w:lvl>
    <w:lvl w:ilvl="2" w:tplc="0C0A0005" w:tentative="1">
      <w:start w:val="1"/>
      <w:numFmt w:val="bullet"/>
      <w:lvlText w:val=""/>
      <w:lvlJc w:val="left"/>
      <w:pPr>
        <w:tabs>
          <w:tab w:val="num" w:pos="2520"/>
        </w:tabs>
        <w:ind w:left="2520" w:hanging="360"/>
      </w:pPr>
      <w:rPr>
        <w:rFonts w:ascii="Wingdings" w:hAnsi="Wingdings" w:hint="default"/>
      </w:rPr>
    </w:lvl>
    <w:lvl w:ilvl="3" w:tplc="0C0A0001" w:tentative="1">
      <w:start w:val="1"/>
      <w:numFmt w:val="bullet"/>
      <w:lvlText w:val=""/>
      <w:lvlJc w:val="left"/>
      <w:pPr>
        <w:tabs>
          <w:tab w:val="num" w:pos="3240"/>
        </w:tabs>
        <w:ind w:left="3240" w:hanging="360"/>
      </w:pPr>
      <w:rPr>
        <w:rFonts w:ascii="Symbol" w:hAnsi="Symbol" w:hint="default"/>
      </w:rPr>
    </w:lvl>
    <w:lvl w:ilvl="4" w:tplc="0C0A0003" w:tentative="1">
      <w:start w:val="1"/>
      <w:numFmt w:val="bullet"/>
      <w:lvlText w:val="o"/>
      <w:lvlJc w:val="left"/>
      <w:pPr>
        <w:tabs>
          <w:tab w:val="num" w:pos="3960"/>
        </w:tabs>
        <w:ind w:left="3960" w:hanging="360"/>
      </w:pPr>
      <w:rPr>
        <w:rFonts w:ascii="Courier New" w:hAnsi="Courier New" w:hint="default"/>
      </w:rPr>
    </w:lvl>
    <w:lvl w:ilvl="5" w:tplc="0C0A0005" w:tentative="1">
      <w:start w:val="1"/>
      <w:numFmt w:val="bullet"/>
      <w:lvlText w:val=""/>
      <w:lvlJc w:val="left"/>
      <w:pPr>
        <w:tabs>
          <w:tab w:val="num" w:pos="4680"/>
        </w:tabs>
        <w:ind w:left="4680" w:hanging="360"/>
      </w:pPr>
      <w:rPr>
        <w:rFonts w:ascii="Wingdings" w:hAnsi="Wingdings" w:hint="default"/>
      </w:rPr>
    </w:lvl>
    <w:lvl w:ilvl="6" w:tplc="0C0A0001" w:tentative="1">
      <w:start w:val="1"/>
      <w:numFmt w:val="bullet"/>
      <w:lvlText w:val=""/>
      <w:lvlJc w:val="left"/>
      <w:pPr>
        <w:tabs>
          <w:tab w:val="num" w:pos="5400"/>
        </w:tabs>
        <w:ind w:left="5400" w:hanging="360"/>
      </w:pPr>
      <w:rPr>
        <w:rFonts w:ascii="Symbol" w:hAnsi="Symbol" w:hint="default"/>
      </w:rPr>
    </w:lvl>
    <w:lvl w:ilvl="7" w:tplc="0C0A0003" w:tentative="1">
      <w:start w:val="1"/>
      <w:numFmt w:val="bullet"/>
      <w:lvlText w:val="o"/>
      <w:lvlJc w:val="left"/>
      <w:pPr>
        <w:tabs>
          <w:tab w:val="num" w:pos="6120"/>
        </w:tabs>
        <w:ind w:left="6120" w:hanging="360"/>
      </w:pPr>
      <w:rPr>
        <w:rFonts w:ascii="Courier New" w:hAnsi="Courier New" w:hint="default"/>
      </w:rPr>
    </w:lvl>
    <w:lvl w:ilvl="8" w:tplc="0C0A0005" w:tentative="1">
      <w:start w:val="1"/>
      <w:numFmt w:val="bullet"/>
      <w:lvlText w:val=""/>
      <w:lvlJc w:val="left"/>
      <w:pPr>
        <w:tabs>
          <w:tab w:val="num" w:pos="6840"/>
        </w:tabs>
        <w:ind w:left="6840" w:hanging="360"/>
      </w:pPr>
      <w:rPr>
        <w:rFonts w:ascii="Wingdings" w:hAnsi="Wingdings" w:hint="default"/>
      </w:rPr>
    </w:lvl>
  </w:abstractNum>
  <w:abstractNum w:abstractNumId="14" w15:restartNumberingAfterBreak="0">
    <w:nsid w:val="125A4CC8"/>
    <w:multiLevelType w:val="hybridMultilevel"/>
    <w:tmpl w:val="B23E7434"/>
    <w:lvl w:ilvl="0" w:tplc="0C0A000F">
      <w:start w:val="1"/>
      <w:numFmt w:val="decimal"/>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5" w15:restartNumberingAfterBreak="0">
    <w:nsid w:val="171A7C71"/>
    <w:multiLevelType w:val="hybridMultilevel"/>
    <w:tmpl w:val="9192308A"/>
    <w:lvl w:ilvl="0" w:tplc="0C0A000F">
      <w:start w:val="1"/>
      <w:numFmt w:val="decimal"/>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6" w15:restartNumberingAfterBreak="0">
    <w:nsid w:val="23D130E9"/>
    <w:multiLevelType w:val="hybridMultilevel"/>
    <w:tmpl w:val="6DFE3F12"/>
    <w:lvl w:ilvl="0" w:tplc="0C0A000F">
      <w:start w:val="1"/>
      <w:numFmt w:val="decimal"/>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7" w15:restartNumberingAfterBreak="0">
    <w:nsid w:val="272A3979"/>
    <w:multiLevelType w:val="hybridMultilevel"/>
    <w:tmpl w:val="249CD2CA"/>
    <w:lvl w:ilvl="0" w:tplc="0C0A000F">
      <w:start w:val="1"/>
      <w:numFmt w:val="decimal"/>
      <w:lvlText w:val="%1."/>
      <w:lvlJc w:val="left"/>
      <w:pPr>
        <w:tabs>
          <w:tab w:val="num" w:pos="1428"/>
        </w:tabs>
        <w:ind w:left="1428" w:hanging="360"/>
      </w:pPr>
    </w:lvl>
    <w:lvl w:ilvl="1" w:tplc="0C0A0019" w:tentative="1">
      <w:start w:val="1"/>
      <w:numFmt w:val="lowerLetter"/>
      <w:lvlText w:val="%2."/>
      <w:lvlJc w:val="left"/>
      <w:pPr>
        <w:tabs>
          <w:tab w:val="num" w:pos="2148"/>
        </w:tabs>
        <w:ind w:left="2148" w:hanging="360"/>
      </w:pPr>
    </w:lvl>
    <w:lvl w:ilvl="2" w:tplc="0C0A001B" w:tentative="1">
      <w:start w:val="1"/>
      <w:numFmt w:val="lowerRoman"/>
      <w:lvlText w:val="%3."/>
      <w:lvlJc w:val="right"/>
      <w:pPr>
        <w:tabs>
          <w:tab w:val="num" w:pos="2868"/>
        </w:tabs>
        <w:ind w:left="2868" w:hanging="180"/>
      </w:pPr>
    </w:lvl>
    <w:lvl w:ilvl="3" w:tplc="0C0A000F" w:tentative="1">
      <w:start w:val="1"/>
      <w:numFmt w:val="decimal"/>
      <w:lvlText w:val="%4."/>
      <w:lvlJc w:val="left"/>
      <w:pPr>
        <w:tabs>
          <w:tab w:val="num" w:pos="3588"/>
        </w:tabs>
        <w:ind w:left="3588" w:hanging="360"/>
      </w:pPr>
    </w:lvl>
    <w:lvl w:ilvl="4" w:tplc="0C0A0019" w:tentative="1">
      <w:start w:val="1"/>
      <w:numFmt w:val="lowerLetter"/>
      <w:lvlText w:val="%5."/>
      <w:lvlJc w:val="left"/>
      <w:pPr>
        <w:tabs>
          <w:tab w:val="num" w:pos="4308"/>
        </w:tabs>
        <w:ind w:left="4308" w:hanging="360"/>
      </w:pPr>
    </w:lvl>
    <w:lvl w:ilvl="5" w:tplc="0C0A001B" w:tentative="1">
      <w:start w:val="1"/>
      <w:numFmt w:val="lowerRoman"/>
      <w:lvlText w:val="%6."/>
      <w:lvlJc w:val="right"/>
      <w:pPr>
        <w:tabs>
          <w:tab w:val="num" w:pos="5028"/>
        </w:tabs>
        <w:ind w:left="5028" w:hanging="180"/>
      </w:pPr>
    </w:lvl>
    <w:lvl w:ilvl="6" w:tplc="0C0A000F" w:tentative="1">
      <w:start w:val="1"/>
      <w:numFmt w:val="decimal"/>
      <w:lvlText w:val="%7."/>
      <w:lvlJc w:val="left"/>
      <w:pPr>
        <w:tabs>
          <w:tab w:val="num" w:pos="5748"/>
        </w:tabs>
        <w:ind w:left="5748" w:hanging="360"/>
      </w:pPr>
    </w:lvl>
    <w:lvl w:ilvl="7" w:tplc="0C0A0019" w:tentative="1">
      <w:start w:val="1"/>
      <w:numFmt w:val="lowerLetter"/>
      <w:lvlText w:val="%8."/>
      <w:lvlJc w:val="left"/>
      <w:pPr>
        <w:tabs>
          <w:tab w:val="num" w:pos="6468"/>
        </w:tabs>
        <w:ind w:left="6468" w:hanging="360"/>
      </w:pPr>
    </w:lvl>
    <w:lvl w:ilvl="8" w:tplc="0C0A001B" w:tentative="1">
      <w:start w:val="1"/>
      <w:numFmt w:val="lowerRoman"/>
      <w:lvlText w:val="%9."/>
      <w:lvlJc w:val="right"/>
      <w:pPr>
        <w:tabs>
          <w:tab w:val="num" w:pos="7188"/>
        </w:tabs>
        <w:ind w:left="7188" w:hanging="180"/>
      </w:pPr>
    </w:lvl>
  </w:abstractNum>
  <w:abstractNum w:abstractNumId="18" w15:restartNumberingAfterBreak="0">
    <w:nsid w:val="27D42768"/>
    <w:multiLevelType w:val="hybridMultilevel"/>
    <w:tmpl w:val="D6225F68"/>
    <w:lvl w:ilvl="0" w:tplc="0C0A000F">
      <w:start w:val="1"/>
      <w:numFmt w:val="decimal"/>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9" w15:restartNumberingAfterBreak="0">
    <w:nsid w:val="27EE1CD5"/>
    <w:multiLevelType w:val="hybridMultilevel"/>
    <w:tmpl w:val="B58A1106"/>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0" w15:restartNumberingAfterBreak="0">
    <w:nsid w:val="2C9B6BDF"/>
    <w:multiLevelType w:val="hybridMultilevel"/>
    <w:tmpl w:val="256AB46E"/>
    <w:lvl w:ilvl="0" w:tplc="0C0A000F">
      <w:start w:val="1"/>
      <w:numFmt w:val="decimal"/>
      <w:lvlText w:val="%1."/>
      <w:lvlJc w:val="left"/>
      <w:pPr>
        <w:tabs>
          <w:tab w:val="num" w:pos="1080"/>
        </w:tabs>
        <w:ind w:left="1080" w:hanging="360"/>
      </w:pPr>
    </w:lvl>
    <w:lvl w:ilvl="1" w:tplc="0C0A0001">
      <w:start w:val="1"/>
      <w:numFmt w:val="bullet"/>
      <w:lvlText w:val=""/>
      <w:lvlJc w:val="left"/>
      <w:pPr>
        <w:tabs>
          <w:tab w:val="num" w:pos="1800"/>
        </w:tabs>
        <w:ind w:left="1800" w:hanging="360"/>
      </w:pPr>
      <w:rPr>
        <w:rFonts w:ascii="Symbol" w:hAnsi="Symbol" w:hint="default"/>
      </w:rPr>
    </w:lvl>
    <w:lvl w:ilvl="2" w:tplc="0C0A000F">
      <w:start w:val="1"/>
      <w:numFmt w:val="decimal"/>
      <w:lvlText w:val="%3."/>
      <w:lvlJc w:val="left"/>
      <w:pPr>
        <w:tabs>
          <w:tab w:val="num" w:pos="2700"/>
        </w:tabs>
        <w:ind w:left="2700" w:hanging="36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21" w15:restartNumberingAfterBreak="0">
    <w:nsid w:val="2CAC0B56"/>
    <w:multiLevelType w:val="hybridMultilevel"/>
    <w:tmpl w:val="49AA7160"/>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2" w15:restartNumberingAfterBreak="0">
    <w:nsid w:val="30FD1349"/>
    <w:multiLevelType w:val="hybridMultilevel"/>
    <w:tmpl w:val="23BA0C40"/>
    <w:lvl w:ilvl="0" w:tplc="080A000F">
      <w:start w:val="1"/>
      <w:numFmt w:val="decimal"/>
      <w:lvlText w:val="%1."/>
      <w:lvlJc w:val="left"/>
      <w:pPr>
        <w:tabs>
          <w:tab w:val="num" w:pos="720"/>
        </w:tabs>
        <w:ind w:left="720" w:hanging="360"/>
      </w:pPr>
      <w:rPr>
        <w:rFonts w:hint="default"/>
      </w:rPr>
    </w:lvl>
    <w:lvl w:ilvl="1" w:tplc="FDA8A940" w:tentative="1">
      <w:start w:val="1"/>
      <w:numFmt w:val="bullet"/>
      <w:lvlText w:val="•"/>
      <w:lvlJc w:val="left"/>
      <w:pPr>
        <w:tabs>
          <w:tab w:val="num" w:pos="1440"/>
        </w:tabs>
        <w:ind w:left="1440" w:hanging="360"/>
      </w:pPr>
      <w:rPr>
        <w:rFonts w:ascii="Times New Roman" w:hAnsi="Times New Roman" w:hint="default"/>
      </w:rPr>
    </w:lvl>
    <w:lvl w:ilvl="2" w:tplc="985EDEC6" w:tentative="1">
      <w:start w:val="1"/>
      <w:numFmt w:val="bullet"/>
      <w:lvlText w:val="•"/>
      <w:lvlJc w:val="left"/>
      <w:pPr>
        <w:tabs>
          <w:tab w:val="num" w:pos="2160"/>
        </w:tabs>
        <w:ind w:left="2160" w:hanging="360"/>
      </w:pPr>
      <w:rPr>
        <w:rFonts w:ascii="Times New Roman" w:hAnsi="Times New Roman" w:hint="default"/>
      </w:rPr>
    </w:lvl>
    <w:lvl w:ilvl="3" w:tplc="D7042C04" w:tentative="1">
      <w:start w:val="1"/>
      <w:numFmt w:val="bullet"/>
      <w:lvlText w:val="•"/>
      <w:lvlJc w:val="left"/>
      <w:pPr>
        <w:tabs>
          <w:tab w:val="num" w:pos="2880"/>
        </w:tabs>
        <w:ind w:left="2880" w:hanging="360"/>
      </w:pPr>
      <w:rPr>
        <w:rFonts w:ascii="Times New Roman" w:hAnsi="Times New Roman" w:hint="default"/>
      </w:rPr>
    </w:lvl>
    <w:lvl w:ilvl="4" w:tplc="F7E22F30" w:tentative="1">
      <w:start w:val="1"/>
      <w:numFmt w:val="bullet"/>
      <w:lvlText w:val="•"/>
      <w:lvlJc w:val="left"/>
      <w:pPr>
        <w:tabs>
          <w:tab w:val="num" w:pos="3600"/>
        </w:tabs>
        <w:ind w:left="3600" w:hanging="360"/>
      </w:pPr>
      <w:rPr>
        <w:rFonts w:ascii="Times New Roman" w:hAnsi="Times New Roman" w:hint="default"/>
      </w:rPr>
    </w:lvl>
    <w:lvl w:ilvl="5" w:tplc="99B2D478" w:tentative="1">
      <w:start w:val="1"/>
      <w:numFmt w:val="bullet"/>
      <w:lvlText w:val="•"/>
      <w:lvlJc w:val="left"/>
      <w:pPr>
        <w:tabs>
          <w:tab w:val="num" w:pos="4320"/>
        </w:tabs>
        <w:ind w:left="4320" w:hanging="360"/>
      </w:pPr>
      <w:rPr>
        <w:rFonts w:ascii="Times New Roman" w:hAnsi="Times New Roman" w:hint="default"/>
      </w:rPr>
    </w:lvl>
    <w:lvl w:ilvl="6" w:tplc="9634EAE0" w:tentative="1">
      <w:start w:val="1"/>
      <w:numFmt w:val="bullet"/>
      <w:lvlText w:val="•"/>
      <w:lvlJc w:val="left"/>
      <w:pPr>
        <w:tabs>
          <w:tab w:val="num" w:pos="5040"/>
        </w:tabs>
        <w:ind w:left="5040" w:hanging="360"/>
      </w:pPr>
      <w:rPr>
        <w:rFonts w:ascii="Times New Roman" w:hAnsi="Times New Roman" w:hint="default"/>
      </w:rPr>
    </w:lvl>
    <w:lvl w:ilvl="7" w:tplc="4D1A4EA8" w:tentative="1">
      <w:start w:val="1"/>
      <w:numFmt w:val="bullet"/>
      <w:lvlText w:val="•"/>
      <w:lvlJc w:val="left"/>
      <w:pPr>
        <w:tabs>
          <w:tab w:val="num" w:pos="5760"/>
        </w:tabs>
        <w:ind w:left="5760" w:hanging="360"/>
      </w:pPr>
      <w:rPr>
        <w:rFonts w:ascii="Times New Roman" w:hAnsi="Times New Roman" w:hint="default"/>
      </w:rPr>
    </w:lvl>
    <w:lvl w:ilvl="8" w:tplc="1804AFD8" w:tentative="1">
      <w:start w:val="1"/>
      <w:numFmt w:val="bullet"/>
      <w:lvlText w:val="•"/>
      <w:lvlJc w:val="left"/>
      <w:pPr>
        <w:tabs>
          <w:tab w:val="num" w:pos="6480"/>
        </w:tabs>
        <w:ind w:left="6480" w:hanging="360"/>
      </w:pPr>
      <w:rPr>
        <w:rFonts w:ascii="Times New Roman" w:hAnsi="Times New Roman" w:hint="default"/>
      </w:rPr>
    </w:lvl>
  </w:abstractNum>
  <w:abstractNum w:abstractNumId="23" w15:restartNumberingAfterBreak="0">
    <w:nsid w:val="33994060"/>
    <w:multiLevelType w:val="hybridMultilevel"/>
    <w:tmpl w:val="E8E2B788"/>
    <w:lvl w:ilvl="0" w:tplc="0C0A000F">
      <w:start w:val="1"/>
      <w:numFmt w:val="decimal"/>
      <w:lvlText w:val="%1."/>
      <w:lvlJc w:val="left"/>
      <w:pPr>
        <w:tabs>
          <w:tab w:val="num" w:pos="1428"/>
        </w:tabs>
        <w:ind w:left="1428" w:hanging="360"/>
      </w:pPr>
    </w:lvl>
    <w:lvl w:ilvl="1" w:tplc="0C0A0019" w:tentative="1">
      <w:start w:val="1"/>
      <w:numFmt w:val="lowerLetter"/>
      <w:lvlText w:val="%2."/>
      <w:lvlJc w:val="left"/>
      <w:pPr>
        <w:tabs>
          <w:tab w:val="num" w:pos="2148"/>
        </w:tabs>
        <w:ind w:left="2148" w:hanging="360"/>
      </w:pPr>
    </w:lvl>
    <w:lvl w:ilvl="2" w:tplc="0C0A001B" w:tentative="1">
      <w:start w:val="1"/>
      <w:numFmt w:val="lowerRoman"/>
      <w:lvlText w:val="%3."/>
      <w:lvlJc w:val="right"/>
      <w:pPr>
        <w:tabs>
          <w:tab w:val="num" w:pos="2868"/>
        </w:tabs>
        <w:ind w:left="2868" w:hanging="180"/>
      </w:pPr>
    </w:lvl>
    <w:lvl w:ilvl="3" w:tplc="0C0A000F" w:tentative="1">
      <w:start w:val="1"/>
      <w:numFmt w:val="decimal"/>
      <w:lvlText w:val="%4."/>
      <w:lvlJc w:val="left"/>
      <w:pPr>
        <w:tabs>
          <w:tab w:val="num" w:pos="3588"/>
        </w:tabs>
        <w:ind w:left="3588" w:hanging="360"/>
      </w:pPr>
    </w:lvl>
    <w:lvl w:ilvl="4" w:tplc="0C0A0019" w:tentative="1">
      <w:start w:val="1"/>
      <w:numFmt w:val="lowerLetter"/>
      <w:lvlText w:val="%5."/>
      <w:lvlJc w:val="left"/>
      <w:pPr>
        <w:tabs>
          <w:tab w:val="num" w:pos="4308"/>
        </w:tabs>
        <w:ind w:left="4308" w:hanging="360"/>
      </w:pPr>
    </w:lvl>
    <w:lvl w:ilvl="5" w:tplc="0C0A001B" w:tentative="1">
      <w:start w:val="1"/>
      <w:numFmt w:val="lowerRoman"/>
      <w:lvlText w:val="%6."/>
      <w:lvlJc w:val="right"/>
      <w:pPr>
        <w:tabs>
          <w:tab w:val="num" w:pos="5028"/>
        </w:tabs>
        <w:ind w:left="5028" w:hanging="180"/>
      </w:pPr>
    </w:lvl>
    <w:lvl w:ilvl="6" w:tplc="0C0A000F" w:tentative="1">
      <w:start w:val="1"/>
      <w:numFmt w:val="decimal"/>
      <w:lvlText w:val="%7."/>
      <w:lvlJc w:val="left"/>
      <w:pPr>
        <w:tabs>
          <w:tab w:val="num" w:pos="5748"/>
        </w:tabs>
        <w:ind w:left="5748" w:hanging="360"/>
      </w:pPr>
    </w:lvl>
    <w:lvl w:ilvl="7" w:tplc="0C0A0019" w:tentative="1">
      <w:start w:val="1"/>
      <w:numFmt w:val="lowerLetter"/>
      <w:lvlText w:val="%8."/>
      <w:lvlJc w:val="left"/>
      <w:pPr>
        <w:tabs>
          <w:tab w:val="num" w:pos="6468"/>
        </w:tabs>
        <w:ind w:left="6468" w:hanging="360"/>
      </w:pPr>
    </w:lvl>
    <w:lvl w:ilvl="8" w:tplc="0C0A001B" w:tentative="1">
      <w:start w:val="1"/>
      <w:numFmt w:val="lowerRoman"/>
      <w:lvlText w:val="%9."/>
      <w:lvlJc w:val="right"/>
      <w:pPr>
        <w:tabs>
          <w:tab w:val="num" w:pos="7188"/>
        </w:tabs>
        <w:ind w:left="7188" w:hanging="180"/>
      </w:pPr>
    </w:lvl>
  </w:abstractNum>
  <w:abstractNum w:abstractNumId="24" w15:restartNumberingAfterBreak="0">
    <w:nsid w:val="341C4195"/>
    <w:multiLevelType w:val="hybridMultilevel"/>
    <w:tmpl w:val="473A0F64"/>
    <w:lvl w:ilvl="0" w:tplc="0C0A0009">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343224A7"/>
    <w:multiLevelType w:val="hybridMultilevel"/>
    <w:tmpl w:val="1EA0593C"/>
    <w:lvl w:ilvl="0" w:tplc="0C0A000F">
      <w:start w:val="1"/>
      <w:numFmt w:val="decimal"/>
      <w:lvlText w:val="%1."/>
      <w:lvlJc w:val="left"/>
      <w:pPr>
        <w:tabs>
          <w:tab w:val="num" w:pos="1440"/>
        </w:tabs>
        <w:ind w:left="1440" w:hanging="360"/>
      </w:pPr>
    </w:lvl>
    <w:lvl w:ilvl="1" w:tplc="0C0A0001">
      <w:start w:val="1"/>
      <w:numFmt w:val="bullet"/>
      <w:lvlText w:val=""/>
      <w:lvlJc w:val="left"/>
      <w:pPr>
        <w:tabs>
          <w:tab w:val="num" w:pos="2160"/>
        </w:tabs>
        <w:ind w:left="2160" w:hanging="360"/>
      </w:pPr>
      <w:rPr>
        <w:rFonts w:ascii="Symbol" w:hAnsi="Symbol" w:hint="default"/>
      </w:rPr>
    </w:lvl>
    <w:lvl w:ilvl="2" w:tplc="0C0A001B" w:tentative="1">
      <w:start w:val="1"/>
      <w:numFmt w:val="lowerRoman"/>
      <w:lvlText w:val="%3."/>
      <w:lvlJc w:val="right"/>
      <w:pPr>
        <w:tabs>
          <w:tab w:val="num" w:pos="2880"/>
        </w:tabs>
        <w:ind w:left="2880" w:hanging="180"/>
      </w:pPr>
    </w:lvl>
    <w:lvl w:ilvl="3" w:tplc="0C0A000F" w:tentative="1">
      <w:start w:val="1"/>
      <w:numFmt w:val="decimal"/>
      <w:lvlText w:val="%4."/>
      <w:lvlJc w:val="left"/>
      <w:pPr>
        <w:tabs>
          <w:tab w:val="num" w:pos="3600"/>
        </w:tabs>
        <w:ind w:left="3600" w:hanging="360"/>
      </w:pPr>
    </w:lvl>
    <w:lvl w:ilvl="4" w:tplc="0C0A0019" w:tentative="1">
      <w:start w:val="1"/>
      <w:numFmt w:val="lowerLetter"/>
      <w:lvlText w:val="%5."/>
      <w:lvlJc w:val="left"/>
      <w:pPr>
        <w:tabs>
          <w:tab w:val="num" w:pos="4320"/>
        </w:tabs>
        <w:ind w:left="4320" w:hanging="360"/>
      </w:pPr>
    </w:lvl>
    <w:lvl w:ilvl="5" w:tplc="0C0A001B" w:tentative="1">
      <w:start w:val="1"/>
      <w:numFmt w:val="lowerRoman"/>
      <w:lvlText w:val="%6."/>
      <w:lvlJc w:val="right"/>
      <w:pPr>
        <w:tabs>
          <w:tab w:val="num" w:pos="5040"/>
        </w:tabs>
        <w:ind w:left="5040" w:hanging="180"/>
      </w:pPr>
    </w:lvl>
    <w:lvl w:ilvl="6" w:tplc="0C0A000F" w:tentative="1">
      <w:start w:val="1"/>
      <w:numFmt w:val="decimal"/>
      <w:lvlText w:val="%7."/>
      <w:lvlJc w:val="left"/>
      <w:pPr>
        <w:tabs>
          <w:tab w:val="num" w:pos="5760"/>
        </w:tabs>
        <w:ind w:left="5760" w:hanging="360"/>
      </w:pPr>
    </w:lvl>
    <w:lvl w:ilvl="7" w:tplc="0C0A0019" w:tentative="1">
      <w:start w:val="1"/>
      <w:numFmt w:val="lowerLetter"/>
      <w:lvlText w:val="%8."/>
      <w:lvlJc w:val="left"/>
      <w:pPr>
        <w:tabs>
          <w:tab w:val="num" w:pos="6480"/>
        </w:tabs>
        <w:ind w:left="6480" w:hanging="360"/>
      </w:pPr>
    </w:lvl>
    <w:lvl w:ilvl="8" w:tplc="0C0A001B" w:tentative="1">
      <w:start w:val="1"/>
      <w:numFmt w:val="lowerRoman"/>
      <w:lvlText w:val="%9."/>
      <w:lvlJc w:val="right"/>
      <w:pPr>
        <w:tabs>
          <w:tab w:val="num" w:pos="7200"/>
        </w:tabs>
        <w:ind w:left="7200" w:hanging="180"/>
      </w:pPr>
    </w:lvl>
  </w:abstractNum>
  <w:abstractNum w:abstractNumId="26" w15:restartNumberingAfterBreak="0">
    <w:nsid w:val="366F07C8"/>
    <w:multiLevelType w:val="hybridMultilevel"/>
    <w:tmpl w:val="4802D1EE"/>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7" w15:restartNumberingAfterBreak="0">
    <w:nsid w:val="37004C81"/>
    <w:multiLevelType w:val="hybridMultilevel"/>
    <w:tmpl w:val="7A28CBC2"/>
    <w:lvl w:ilvl="0" w:tplc="0C0A0001">
      <w:start w:val="1"/>
      <w:numFmt w:val="bullet"/>
      <w:lvlText w:val=""/>
      <w:lvlJc w:val="left"/>
      <w:pPr>
        <w:tabs>
          <w:tab w:val="num" w:pos="720"/>
        </w:tabs>
        <w:ind w:left="720" w:hanging="360"/>
      </w:pPr>
      <w:rPr>
        <w:rFonts w:ascii="Symbol" w:hAnsi="Symbol" w:hint="default"/>
      </w:rPr>
    </w:lvl>
    <w:lvl w:ilvl="1" w:tplc="0C0A000F">
      <w:start w:val="1"/>
      <w:numFmt w:val="decimal"/>
      <w:lvlText w:val="%2."/>
      <w:lvlJc w:val="left"/>
      <w:pPr>
        <w:tabs>
          <w:tab w:val="num" w:pos="1440"/>
        </w:tabs>
        <w:ind w:left="1440" w:hanging="360"/>
      </w:p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37BC696B"/>
    <w:multiLevelType w:val="hybridMultilevel"/>
    <w:tmpl w:val="FC76C23A"/>
    <w:lvl w:ilvl="0" w:tplc="0C0A000F">
      <w:start w:val="1"/>
      <w:numFmt w:val="decimal"/>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29" w15:restartNumberingAfterBreak="0">
    <w:nsid w:val="37C94B6F"/>
    <w:multiLevelType w:val="hybridMultilevel"/>
    <w:tmpl w:val="249CD2CA"/>
    <w:lvl w:ilvl="0" w:tplc="0C0A000F">
      <w:start w:val="1"/>
      <w:numFmt w:val="decimal"/>
      <w:lvlText w:val="%1."/>
      <w:lvlJc w:val="left"/>
      <w:pPr>
        <w:tabs>
          <w:tab w:val="num" w:pos="1428"/>
        </w:tabs>
        <w:ind w:left="1428" w:hanging="360"/>
      </w:pPr>
    </w:lvl>
    <w:lvl w:ilvl="1" w:tplc="0C0A0019" w:tentative="1">
      <w:start w:val="1"/>
      <w:numFmt w:val="lowerLetter"/>
      <w:lvlText w:val="%2."/>
      <w:lvlJc w:val="left"/>
      <w:pPr>
        <w:tabs>
          <w:tab w:val="num" w:pos="2148"/>
        </w:tabs>
        <w:ind w:left="2148" w:hanging="360"/>
      </w:pPr>
    </w:lvl>
    <w:lvl w:ilvl="2" w:tplc="0C0A001B" w:tentative="1">
      <w:start w:val="1"/>
      <w:numFmt w:val="lowerRoman"/>
      <w:lvlText w:val="%3."/>
      <w:lvlJc w:val="right"/>
      <w:pPr>
        <w:tabs>
          <w:tab w:val="num" w:pos="2868"/>
        </w:tabs>
        <w:ind w:left="2868" w:hanging="180"/>
      </w:pPr>
    </w:lvl>
    <w:lvl w:ilvl="3" w:tplc="0C0A000F" w:tentative="1">
      <w:start w:val="1"/>
      <w:numFmt w:val="decimal"/>
      <w:lvlText w:val="%4."/>
      <w:lvlJc w:val="left"/>
      <w:pPr>
        <w:tabs>
          <w:tab w:val="num" w:pos="3588"/>
        </w:tabs>
        <w:ind w:left="3588" w:hanging="360"/>
      </w:pPr>
    </w:lvl>
    <w:lvl w:ilvl="4" w:tplc="0C0A0019" w:tentative="1">
      <w:start w:val="1"/>
      <w:numFmt w:val="lowerLetter"/>
      <w:lvlText w:val="%5."/>
      <w:lvlJc w:val="left"/>
      <w:pPr>
        <w:tabs>
          <w:tab w:val="num" w:pos="4308"/>
        </w:tabs>
        <w:ind w:left="4308" w:hanging="360"/>
      </w:pPr>
    </w:lvl>
    <w:lvl w:ilvl="5" w:tplc="0C0A001B" w:tentative="1">
      <w:start w:val="1"/>
      <w:numFmt w:val="lowerRoman"/>
      <w:lvlText w:val="%6."/>
      <w:lvlJc w:val="right"/>
      <w:pPr>
        <w:tabs>
          <w:tab w:val="num" w:pos="5028"/>
        </w:tabs>
        <w:ind w:left="5028" w:hanging="180"/>
      </w:pPr>
    </w:lvl>
    <w:lvl w:ilvl="6" w:tplc="0C0A000F" w:tentative="1">
      <w:start w:val="1"/>
      <w:numFmt w:val="decimal"/>
      <w:lvlText w:val="%7."/>
      <w:lvlJc w:val="left"/>
      <w:pPr>
        <w:tabs>
          <w:tab w:val="num" w:pos="5748"/>
        </w:tabs>
        <w:ind w:left="5748" w:hanging="360"/>
      </w:pPr>
    </w:lvl>
    <w:lvl w:ilvl="7" w:tplc="0C0A0019" w:tentative="1">
      <w:start w:val="1"/>
      <w:numFmt w:val="lowerLetter"/>
      <w:lvlText w:val="%8."/>
      <w:lvlJc w:val="left"/>
      <w:pPr>
        <w:tabs>
          <w:tab w:val="num" w:pos="6468"/>
        </w:tabs>
        <w:ind w:left="6468" w:hanging="360"/>
      </w:pPr>
    </w:lvl>
    <w:lvl w:ilvl="8" w:tplc="0C0A001B" w:tentative="1">
      <w:start w:val="1"/>
      <w:numFmt w:val="lowerRoman"/>
      <w:lvlText w:val="%9."/>
      <w:lvlJc w:val="right"/>
      <w:pPr>
        <w:tabs>
          <w:tab w:val="num" w:pos="7188"/>
        </w:tabs>
        <w:ind w:left="7188" w:hanging="180"/>
      </w:pPr>
    </w:lvl>
  </w:abstractNum>
  <w:abstractNum w:abstractNumId="30" w15:restartNumberingAfterBreak="0">
    <w:nsid w:val="39E554E7"/>
    <w:multiLevelType w:val="hybridMultilevel"/>
    <w:tmpl w:val="AE86E1F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1" w15:restartNumberingAfterBreak="0">
    <w:nsid w:val="3C430CD5"/>
    <w:multiLevelType w:val="hybridMultilevel"/>
    <w:tmpl w:val="16F07048"/>
    <w:lvl w:ilvl="0" w:tplc="0C0A0001">
      <w:start w:val="1"/>
      <w:numFmt w:val="bullet"/>
      <w:lvlText w:val=""/>
      <w:lvlJc w:val="left"/>
      <w:pPr>
        <w:tabs>
          <w:tab w:val="num" w:pos="720"/>
        </w:tabs>
        <w:ind w:left="720" w:hanging="360"/>
      </w:pPr>
      <w:rPr>
        <w:rFonts w:ascii="Symbol" w:hAnsi="Symbol" w:hint="default"/>
      </w:rPr>
    </w:lvl>
    <w:lvl w:ilvl="1" w:tplc="0C0A000F">
      <w:start w:val="1"/>
      <w:numFmt w:val="decimal"/>
      <w:lvlText w:val="%2."/>
      <w:lvlJc w:val="left"/>
      <w:pPr>
        <w:tabs>
          <w:tab w:val="num" w:pos="1440"/>
        </w:tabs>
        <w:ind w:left="1440" w:hanging="360"/>
      </w:pPr>
    </w:lvl>
    <w:lvl w:ilvl="2" w:tplc="0C0A0001">
      <w:start w:val="1"/>
      <w:numFmt w:val="bullet"/>
      <w:lvlText w:val=""/>
      <w:lvlJc w:val="left"/>
      <w:pPr>
        <w:tabs>
          <w:tab w:val="num" w:pos="2160"/>
        </w:tabs>
        <w:ind w:left="2160" w:hanging="360"/>
      </w:pPr>
      <w:rPr>
        <w:rFonts w:ascii="Symbol" w:hAnsi="Symbol"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3CF013B7"/>
    <w:multiLevelType w:val="hybridMultilevel"/>
    <w:tmpl w:val="EC96FD66"/>
    <w:lvl w:ilvl="0" w:tplc="0C0A000F">
      <w:start w:val="1"/>
      <w:numFmt w:val="decimal"/>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33" w15:restartNumberingAfterBreak="0">
    <w:nsid w:val="3D8D7BD2"/>
    <w:multiLevelType w:val="hybridMultilevel"/>
    <w:tmpl w:val="DA7C6B12"/>
    <w:lvl w:ilvl="0" w:tplc="0C0A000F">
      <w:start w:val="1"/>
      <w:numFmt w:val="decimal"/>
      <w:lvlText w:val="%1."/>
      <w:lvlJc w:val="left"/>
      <w:pPr>
        <w:tabs>
          <w:tab w:val="num" w:pos="1440"/>
        </w:tabs>
        <w:ind w:left="1440" w:hanging="360"/>
      </w:pPr>
    </w:lvl>
    <w:lvl w:ilvl="1" w:tplc="0C0A0001">
      <w:start w:val="1"/>
      <w:numFmt w:val="bullet"/>
      <w:lvlText w:val=""/>
      <w:lvlJc w:val="left"/>
      <w:pPr>
        <w:tabs>
          <w:tab w:val="num" w:pos="2160"/>
        </w:tabs>
        <w:ind w:left="2160" w:hanging="360"/>
      </w:pPr>
      <w:rPr>
        <w:rFonts w:ascii="Symbol" w:hAnsi="Symbol" w:hint="default"/>
      </w:rPr>
    </w:lvl>
    <w:lvl w:ilvl="2" w:tplc="0C0A001B" w:tentative="1">
      <w:start w:val="1"/>
      <w:numFmt w:val="lowerRoman"/>
      <w:lvlText w:val="%3."/>
      <w:lvlJc w:val="right"/>
      <w:pPr>
        <w:tabs>
          <w:tab w:val="num" w:pos="2880"/>
        </w:tabs>
        <w:ind w:left="2880" w:hanging="180"/>
      </w:pPr>
    </w:lvl>
    <w:lvl w:ilvl="3" w:tplc="0C0A000F" w:tentative="1">
      <w:start w:val="1"/>
      <w:numFmt w:val="decimal"/>
      <w:lvlText w:val="%4."/>
      <w:lvlJc w:val="left"/>
      <w:pPr>
        <w:tabs>
          <w:tab w:val="num" w:pos="3600"/>
        </w:tabs>
        <w:ind w:left="3600" w:hanging="360"/>
      </w:pPr>
    </w:lvl>
    <w:lvl w:ilvl="4" w:tplc="0C0A0019" w:tentative="1">
      <w:start w:val="1"/>
      <w:numFmt w:val="lowerLetter"/>
      <w:lvlText w:val="%5."/>
      <w:lvlJc w:val="left"/>
      <w:pPr>
        <w:tabs>
          <w:tab w:val="num" w:pos="4320"/>
        </w:tabs>
        <w:ind w:left="4320" w:hanging="360"/>
      </w:pPr>
    </w:lvl>
    <w:lvl w:ilvl="5" w:tplc="0C0A001B" w:tentative="1">
      <w:start w:val="1"/>
      <w:numFmt w:val="lowerRoman"/>
      <w:lvlText w:val="%6."/>
      <w:lvlJc w:val="right"/>
      <w:pPr>
        <w:tabs>
          <w:tab w:val="num" w:pos="5040"/>
        </w:tabs>
        <w:ind w:left="5040" w:hanging="180"/>
      </w:pPr>
    </w:lvl>
    <w:lvl w:ilvl="6" w:tplc="0C0A000F" w:tentative="1">
      <w:start w:val="1"/>
      <w:numFmt w:val="decimal"/>
      <w:lvlText w:val="%7."/>
      <w:lvlJc w:val="left"/>
      <w:pPr>
        <w:tabs>
          <w:tab w:val="num" w:pos="5760"/>
        </w:tabs>
        <w:ind w:left="5760" w:hanging="360"/>
      </w:pPr>
    </w:lvl>
    <w:lvl w:ilvl="7" w:tplc="0C0A0019" w:tentative="1">
      <w:start w:val="1"/>
      <w:numFmt w:val="lowerLetter"/>
      <w:lvlText w:val="%8."/>
      <w:lvlJc w:val="left"/>
      <w:pPr>
        <w:tabs>
          <w:tab w:val="num" w:pos="6480"/>
        </w:tabs>
        <w:ind w:left="6480" w:hanging="360"/>
      </w:pPr>
    </w:lvl>
    <w:lvl w:ilvl="8" w:tplc="0C0A001B" w:tentative="1">
      <w:start w:val="1"/>
      <w:numFmt w:val="lowerRoman"/>
      <w:lvlText w:val="%9."/>
      <w:lvlJc w:val="right"/>
      <w:pPr>
        <w:tabs>
          <w:tab w:val="num" w:pos="7200"/>
        </w:tabs>
        <w:ind w:left="7200" w:hanging="180"/>
      </w:pPr>
    </w:lvl>
  </w:abstractNum>
  <w:abstractNum w:abstractNumId="34" w15:restartNumberingAfterBreak="0">
    <w:nsid w:val="407B5D1E"/>
    <w:multiLevelType w:val="hybridMultilevel"/>
    <w:tmpl w:val="0A9669E8"/>
    <w:lvl w:ilvl="0" w:tplc="0C0A000F">
      <w:start w:val="1"/>
      <w:numFmt w:val="decimal"/>
      <w:lvlText w:val="%1."/>
      <w:lvlJc w:val="left"/>
      <w:pPr>
        <w:tabs>
          <w:tab w:val="num" w:pos="720"/>
        </w:tabs>
        <w:ind w:left="720" w:hanging="360"/>
      </w:pPr>
      <w:rPr>
        <w:rFonts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418A17C3"/>
    <w:multiLevelType w:val="hybridMultilevel"/>
    <w:tmpl w:val="1EA0593C"/>
    <w:lvl w:ilvl="0" w:tplc="0C0A000F">
      <w:start w:val="1"/>
      <w:numFmt w:val="decimal"/>
      <w:lvlText w:val="%1."/>
      <w:lvlJc w:val="left"/>
      <w:pPr>
        <w:tabs>
          <w:tab w:val="num" w:pos="1440"/>
        </w:tabs>
        <w:ind w:left="1440" w:hanging="360"/>
      </w:pPr>
    </w:lvl>
    <w:lvl w:ilvl="1" w:tplc="0C0A0001">
      <w:start w:val="1"/>
      <w:numFmt w:val="bullet"/>
      <w:lvlText w:val=""/>
      <w:lvlJc w:val="left"/>
      <w:pPr>
        <w:tabs>
          <w:tab w:val="num" w:pos="2160"/>
        </w:tabs>
        <w:ind w:left="2160" w:hanging="360"/>
      </w:pPr>
      <w:rPr>
        <w:rFonts w:ascii="Symbol" w:hAnsi="Symbol" w:hint="default"/>
      </w:rPr>
    </w:lvl>
    <w:lvl w:ilvl="2" w:tplc="0C0A001B" w:tentative="1">
      <w:start w:val="1"/>
      <w:numFmt w:val="lowerRoman"/>
      <w:lvlText w:val="%3."/>
      <w:lvlJc w:val="right"/>
      <w:pPr>
        <w:tabs>
          <w:tab w:val="num" w:pos="2880"/>
        </w:tabs>
        <w:ind w:left="2880" w:hanging="180"/>
      </w:pPr>
    </w:lvl>
    <w:lvl w:ilvl="3" w:tplc="0C0A000F" w:tentative="1">
      <w:start w:val="1"/>
      <w:numFmt w:val="decimal"/>
      <w:lvlText w:val="%4."/>
      <w:lvlJc w:val="left"/>
      <w:pPr>
        <w:tabs>
          <w:tab w:val="num" w:pos="3600"/>
        </w:tabs>
        <w:ind w:left="3600" w:hanging="360"/>
      </w:pPr>
    </w:lvl>
    <w:lvl w:ilvl="4" w:tplc="0C0A0019" w:tentative="1">
      <w:start w:val="1"/>
      <w:numFmt w:val="lowerLetter"/>
      <w:lvlText w:val="%5."/>
      <w:lvlJc w:val="left"/>
      <w:pPr>
        <w:tabs>
          <w:tab w:val="num" w:pos="4320"/>
        </w:tabs>
        <w:ind w:left="4320" w:hanging="360"/>
      </w:pPr>
    </w:lvl>
    <w:lvl w:ilvl="5" w:tplc="0C0A001B" w:tentative="1">
      <w:start w:val="1"/>
      <w:numFmt w:val="lowerRoman"/>
      <w:lvlText w:val="%6."/>
      <w:lvlJc w:val="right"/>
      <w:pPr>
        <w:tabs>
          <w:tab w:val="num" w:pos="5040"/>
        </w:tabs>
        <w:ind w:left="5040" w:hanging="180"/>
      </w:pPr>
    </w:lvl>
    <w:lvl w:ilvl="6" w:tplc="0C0A000F" w:tentative="1">
      <w:start w:val="1"/>
      <w:numFmt w:val="decimal"/>
      <w:lvlText w:val="%7."/>
      <w:lvlJc w:val="left"/>
      <w:pPr>
        <w:tabs>
          <w:tab w:val="num" w:pos="5760"/>
        </w:tabs>
        <w:ind w:left="5760" w:hanging="360"/>
      </w:pPr>
    </w:lvl>
    <w:lvl w:ilvl="7" w:tplc="0C0A0019" w:tentative="1">
      <w:start w:val="1"/>
      <w:numFmt w:val="lowerLetter"/>
      <w:lvlText w:val="%8."/>
      <w:lvlJc w:val="left"/>
      <w:pPr>
        <w:tabs>
          <w:tab w:val="num" w:pos="6480"/>
        </w:tabs>
        <w:ind w:left="6480" w:hanging="360"/>
      </w:pPr>
    </w:lvl>
    <w:lvl w:ilvl="8" w:tplc="0C0A001B" w:tentative="1">
      <w:start w:val="1"/>
      <w:numFmt w:val="lowerRoman"/>
      <w:lvlText w:val="%9."/>
      <w:lvlJc w:val="right"/>
      <w:pPr>
        <w:tabs>
          <w:tab w:val="num" w:pos="7200"/>
        </w:tabs>
        <w:ind w:left="7200" w:hanging="180"/>
      </w:pPr>
    </w:lvl>
  </w:abstractNum>
  <w:abstractNum w:abstractNumId="36" w15:restartNumberingAfterBreak="0">
    <w:nsid w:val="42190A73"/>
    <w:multiLevelType w:val="hybridMultilevel"/>
    <w:tmpl w:val="AD1A4AF0"/>
    <w:lvl w:ilvl="0" w:tplc="0C0A000F">
      <w:start w:val="1"/>
      <w:numFmt w:val="decimal"/>
      <w:lvlText w:val="%1."/>
      <w:lvlJc w:val="left"/>
      <w:pPr>
        <w:tabs>
          <w:tab w:val="num" w:pos="1440"/>
        </w:tabs>
        <w:ind w:left="1440" w:hanging="360"/>
      </w:pPr>
    </w:lvl>
    <w:lvl w:ilvl="1" w:tplc="0C0A0019" w:tentative="1">
      <w:start w:val="1"/>
      <w:numFmt w:val="lowerLetter"/>
      <w:lvlText w:val="%2."/>
      <w:lvlJc w:val="left"/>
      <w:pPr>
        <w:tabs>
          <w:tab w:val="num" w:pos="2160"/>
        </w:tabs>
        <w:ind w:left="2160" w:hanging="360"/>
      </w:pPr>
    </w:lvl>
    <w:lvl w:ilvl="2" w:tplc="0C0A001B" w:tentative="1">
      <w:start w:val="1"/>
      <w:numFmt w:val="lowerRoman"/>
      <w:lvlText w:val="%3."/>
      <w:lvlJc w:val="right"/>
      <w:pPr>
        <w:tabs>
          <w:tab w:val="num" w:pos="2880"/>
        </w:tabs>
        <w:ind w:left="2880" w:hanging="180"/>
      </w:pPr>
    </w:lvl>
    <w:lvl w:ilvl="3" w:tplc="0C0A000F" w:tentative="1">
      <w:start w:val="1"/>
      <w:numFmt w:val="decimal"/>
      <w:lvlText w:val="%4."/>
      <w:lvlJc w:val="left"/>
      <w:pPr>
        <w:tabs>
          <w:tab w:val="num" w:pos="3600"/>
        </w:tabs>
        <w:ind w:left="3600" w:hanging="360"/>
      </w:pPr>
    </w:lvl>
    <w:lvl w:ilvl="4" w:tplc="0C0A0019" w:tentative="1">
      <w:start w:val="1"/>
      <w:numFmt w:val="lowerLetter"/>
      <w:lvlText w:val="%5."/>
      <w:lvlJc w:val="left"/>
      <w:pPr>
        <w:tabs>
          <w:tab w:val="num" w:pos="4320"/>
        </w:tabs>
        <w:ind w:left="4320" w:hanging="360"/>
      </w:pPr>
    </w:lvl>
    <w:lvl w:ilvl="5" w:tplc="0C0A001B" w:tentative="1">
      <w:start w:val="1"/>
      <w:numFmt w:val="lowerRoman"/>
      <w:lvlText w:val="%6."/>
      <w:lvlJc w:val="right"/>
      <w:pPr>
        <w:tabs>
          <w:tab w:val="num" w:pos="5040"/>
        </w:tabs>
        <w:ind w:left="5040" w:hanging="180"/>
      </w:pPr>
    </w:lvl>
    <w:lvl w:ilvl="6" w:tplc="0C0A000F" w:tentative="1">
      <w:start w:val="1"/>
      <w:numFmt w:val="decimal"/>
      <w:lvlText w:val="%7."/>
      <w:lvlJc w:val="left"/>
      <w:pPr>
        <w:tabs>
          <w:tab w:val="num" w:pos="5760"/>
        </w:tabs>
        <w:ind w:left="5760" w:hanging="360"/>
      </w:pPr>
    </w:lvl>
    <w:lvl w:ilvl="7" w:tplc="0C0A0019" w:tentative="1">
      <w:start w:val="1"/>
      <w:numFmt w:val="lowerLetter"/>
      <w:lvlText w:val="%8."/>
      <w:lvlJc w:val="left"/>
      <w:pPr>
        <w:tabs>
          <w:tab w:val="num" w:pos="6480"/>
        </w:tabs>
        <w:ind w:left="6480" w:hanging="360"/>
      </w:pPr>
    </w:lvl>
    <w:lvl w:ilvl="8" w:tplc="0C0A001B" w:tentative="1">
      <w:start w:val="1"/>
      <w:numFmt w:val="lowerRoman"/>
      <w:lvlText w:val="%9."/>
      <w:lvlJc w:val="right"/>
      <w:pPr>
        <w:tabs>
          <w:tab w:val="num" w:pos="7200"/>
        </w:tabs>
        <w:ind w:left="7200" w:hanging="180"/>
      </w:pPr>
    </w:lvl>
  </w:abstractNum>
  <w:abstractNum w:abstractNumId="37" w15:restartNumberingAfterBreak="0">
    <w:nsid w:val="445C2F87"/>
    <w:multiLevelType w:val="hybridMultilevel"/>
    <w:tmpl w:val="1C5EA7CA"/>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8" w15:restartNumberingAfterBreak="0">
    <w:nsid w:val="46C06FF0"/>
    <w:multiLevelType w:val="hybridMultilevel"/>
    <w:tmpl w:val="18F0F6E4"/>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9" w15:restartNumberingAfterBreak="0">
    <w:nsid w:val="47333619"/>
    <w:multiLevelType w:val="hybridMultilevel"/>
    <w:tmpl w:val="4B02EFC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0" w15:restartNumberingAfterBreak="0">
    <w:nsid w:val="4787432D"/>
    <w:multiLevelType w:val="hybridMultilevel"/>
    <w:tmpl w:val="EA020C58"/>
    <w:lvl w:ilvl="0" w:tplc="080A000F">
      <w:start w:val="1"/>
      <w:numFmt w:val="decimal"/>
      <w:lvlText w:val="%1."/>
      <w:lvlJc w:val="left"/>
      <w:pPr>
        <w:tabs>
          <w:tab w:val="num" w:pos="720"/>
        </w:tabs>
        <w:ind w:left="720" w:hanging="360"/>
      </w:pPr>
      <w:rPr>
        <w:rFonts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48D66B1B"/>
    <w:multiLevelType w:val="hybridMultilevel"/>
    <w:tmpl w:val="249CD2CA"/>
    <w:lvl w:ilvl="0" w:tplc="0C0A000F">
      <w:start w:val="1"/>
      <w:numFmt w:val="decimal"/>
      <w:lvlText w:val="%1."/>
      <w:lvlJc w:val="left"/>
      <w:pPr>
        <w:tabs>
          <w:tab w:val="num" w:pos="1428"/>
        </w:tabs>
        <w:ind w:left="1428" w:hanging="360"/>
      </w:pPr>
    </w:lvl>
    <w:lvl w:ilvl="1" w:tplc="0C0A0019" w:tentative="1">
      <w:start w:val="1"/>
      <w:numFmt w:val="lowerLetter"/>
      <w:lvlText w:val="%2."/>
      <w:lvlJc w:val="left"/>
      <w:pPr>
        <w:tabs>
          <w:tab w:val="num" w:pos="2148"/>
        </w:tabs>
        <w:ind w:left="2148" w:hanging="360"/>
      </w:pPr>
    </w:lvl>
    <w:lvl w:ilvl="2" w:tplc="0C0A001B" w:tentative="1">
      <w:start w:val="1"/>
      <w:numFmt w:val="lowerRoman"/>
      <w:lvlText w:val="%3."/>
      <w:lvlJc w:val="right"/>
      <w:pPr>
        <w:tabs>
          <w:tab w:val="num" w:pos="2868"/>
        </w:tabs>
        <w:ind w:left="2868" w:hanging="180"/>
      </w:pPr>
    </w:lvl>
    <w:lvl w:ilvl="3" w:tplc="0C0A000F" w:tentative="1">
      <w:start w:val="1"/>
      <w:numFmt w:val="decimal"/>
      <w:lvlText w:val="%4."/>
      <w:lvlJc w:val="left"/>
      <w:pPr>
        <w:tabs>
          <w:tab w:val="num" w:pos="3588"/>
        </w:tabs>
        <w:ind w:left="3588" w:hanging="360"/>
      </w:pPr>
    </w:lvl>
    <w:lvl w:ilvl="4" w:tplc="0C0A0019" w:tentative="1">
      <w:start w:val="1"/>
      <w:numFmt w:val="lowerLetter"/>
      <w:lvlText w:val="%5."/>
      <w:lvlJc w:val="left"/>
      <w:pPr>
        <w:tabs>
          <w:tab w:val="num" w:pos="4308"/>
        </w:tabs>
        <w:ind w:left="4308" w:hanging="360"/>
      </w:pPr>
    </w:lvl>
    <w:lvl w:ilvl="5" w:tplc="0C0A001B" w:tentative="1">
      <w:start w:val="1"/>
      <w:numFmt w:val="lowerRoman"/>
      <w:lvlText w:val="%6."/>
      <w:lvlJc w:val="right"/>
      <w:pPr>
        <w:tabs>
          <w:tab w:val="num" w:pos="5028"/>
        </w:tabs>
        <w:ind w:left="5028" w:hanging="180"/>
      </w:pPr>
    </w:lvl>
    <w:lvl w:ilvl="6" w:tplc="0C0A000F" w:tentative="1">
      <w:start w:val="1"/>
      <w:numFmt w:val="decimal"/>
      <w:lvlText w:val="%7."/>
      <w:lvlJc w:val="left"/>
      <w:pPr>
        <w:tabs>
          <w:tab w:val="num" w:pos="5748"/>
        </w:tabs>
        <w:ind w:left="5748" w:hanging="360"/>
      </w:pPr>
    </w:lvl>
    <w:lvl w:ilvl="7" w:tplc="0C0A0019" w:tentative="1">
      <w:start w:val="1"/>
      <w:numFmt w:val="lowerLetter"/>
      <w:lvlText w:val="%8."/>
      <w:lvlJc w:val="left"/>
      <w:pPr>
        <w:tabs>
          <w:tab w:val="num" w:pos="6468"/>
        </w:tabs>
        <w:ind w:left="6468" w:hanging="360"/>
      </w:pPr>
    </w:lvl>
    <w:lvl w:ilvl="8" w:tplc="0C0A001B" w:tentative="1">
      <w:start w:val="1"/>
      <w:numFmt w:val="lowerRoman"/>
      <w:lvlText w:val="%9."/>
      <w:lvlJc w:val="right"/>
      <w:pPr>
        <w:tabs>
          <w:tab w:val="num" w:pos="7188"/>
        </w:tabs>
        <w:ind w:left="7188" w:hanging="180"/>
      </w:pPr>
    </w:lvl>
  </w:abstractNum>
  <w:abstractNum w:abstractNumId="42" w15:restartNumberingAfterBreak="0">
    <w:nsid w:val="4BB076EA"/>
    <w:multiLevelType w:val="hybridMultilevel"/>
    <w:tmpl w:val="9192308A"/>
    <w:lvl w:ilvl="0" w:tplc="0C0A000F">
      <w:start w:val="1"/>
      <w:numFmt w:val="decimal"/>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43" w15:restartNumberingAfterBreak="0">
    <w:nsid w:val="4CED5B0F"/>
    <w:multiLevelType w:val="hybridMultilevel"/>
    <w:tmpl w:val="2A849576"/>
    <w:lvl w:ilvl="0" w:tplc="0C0A000F">
      <w:start w:val="1"/>
      <w:numFmt w:val="decimal"/>
      <w:lvlText w:val="%1."/>
      <w:lvlJc w:val="left"/>
      <w:pPr>
        <w:tabs>
          <w:tab w:val="num" w:pos="1428"/>
        </w:tabs>
        <w:ind w:left="1428"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4" w15:restartNumberingAfterBreak="0">
    <w:nsid w:val="4D02196F"/>
    <w:multiLevelType w:val="hybridMultilevel"/>
    <w:tmpl w:val="E65E2144"/>
    <w:lvl w:ilvl="0" w:tplc="0C0A0009">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5" w15:restartNumberingAfterBreak="0">
    <w:nsid w:val="4DC36515"/>
    <w:multiLevelType w:val="hybridMultilevel"/>
    <w:tmpl w:val="3288F0E6"/>
    <w:lvl w:ilvl="0" w:tplc="3CB8E462">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6" w15:restartNumberingAfterBreak="0">
    <w:nsid w:val="4F2C0F6F"/>
    <w:multiLevelType w:val="hybridMultilevel"/>
    <w:tmpl w:val="A3EAD4AE"/>
    <w:lvl w:ilvl="0" w:tplc="0C0A000F">
      <w:start w:val="1"/>
      <w:numFmt w:val="decimal"/>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47" w15:restartNumberingAfterBreak="0">
    <w:nsid w:val="5CF032E5"/>
    <w:multiLevelType w:val="hybridMultilevel"/>
    <w:tmpl w:val="7E540424"/>
    <w:lvl w:ilvl="0" w:tplc="0C0A0001">
      <w:start w:val="1"/>
      <w:numFmt w:val="bullet"/>
      <w:lvlText w:val=""/>
      <w:lvlJc w:val="left"/>
      <w:pPr>
        <w:tabs>
          <w:tab w:val="num" w:pos="720"/>
        </w:tabs>
        <w:ind w:left="720" w:hanging="360"/>
      </w:pPr>
      <w:rPr>
        <w:rFonts w:ascii="Symbol" w:hAnsi="Symbol" w:hint="default"/>
      </w:rPr>
    </w:lvl>
    <w:lvl w:ilvl="1" w:tplc="0C0A000F">
      <w:start w:val="1"/>
      <w:numFmt w:val="decimal"/>
      <w:lvlText w:val="%2."/>
      <w:lvlJc w:val="left"/>
      <w:pPr>
        <w:tabs>
          <w:tab w:val="num" w:pos="1440"/>
        </w:tabs>
        <w:ind w:left="1440" w:hanging="360"/>
      </w:p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8" w15:restartNumberingAfterBreak="0">
    <w:nsid w:val="5FC25E51"/>
    <w:multiLevelType w:val="hybridMultilevel"/>
    <w:tmpl w:val="23BA0C40"/>
    <w:lvl w:ilvl="0" w:tplc="080A000F">
      <w:start w:val="1"/>
      <w:numFmt w:val="decimal"/>
      <w:lvlText w:val="%1."/>
      <w:lvlJc w:val="left"/>
      <w:pPr>
        <w:tabs>
          <w:tab w:val="num" w:pos="720"/>
        </w:tabs>
        <w:ind w:left="720" w:hanging="360"/>
      </w:pPr>
      <w:rPr>
        <w:rFonts w:hint="default"/>
      </w:rPr>
    </w:lvl>
    <w:lvl w:ilvl="1" w:tplc="FDA8A940" w:tentative="1">
      <w:start w:val="1"/>
      <w:numFmt w:val="bullet"/>
      <w:lvlText w:val="•"/>
      <w:lvlJc w:val="left"/>
      <w:pPr>
        <w:tabs>
          <w:tab w:val="num" w:pos="1440"/>
        </w:tabs>
        <w:ind w:left="1440" w:hanging="360"/>
      </w:pPr>
      <w:rPr>
        <w:rFonts w:ascii="Times New Roman" w:hAnsi="Times New Roman" w:hint="default"/>
      </w:rPr>
    </w:lvl>
    <w:lvl w:ilvl="2" w:tplc="985EDEC6" w:tentative="1">
      <w:start w:val="1"/>
      <w:numFmt w:val="bullet"/>
      <w:lvlText w:val="•"/>
      <w:lvlJc w:val="left"/>
      <w:pPr>
        <w:tabs>
          <w:tab w:val="num" w:pos="2160"/>
        </w:tabs>
        <w:ind w:left="2160" w:hanging="360"/>
      </w:pPr>
      <w:rPr>
        <w:rFonts w:ascii="Times New Roman" w:hAnsi="Times New Roman" w:hint="default"/>
      </w:rPr>
    </w:lvl>
    <w:lvl w:ilvl="3" w:tplc="D7042C04" w:tentative="1">
      <w:start w:val="1"/>
      <w:numFmt w:val="bullet"/>
      <w:lvlText w:val="•"/>
      <w:lvlJc w:val="left"/>
      <w:pPr>
        <w:tabs>
          <w:tab w:val="num" w:pos="2880"/>
        </w:tabs>
        <w:ind w:left="2880" w:hanging="360"/>
      </w:pPr>
      <w:rPr>
        <w:rFonts w:ascii="Times New Roman" w:hAnsi="Times New Roman" w:hint="default"/>
      </w:rPr>
    </w:lvl>
    <w:lvl w:ilvl="4" w:tplc="F7E22F30" w:tentative="1">
      <w:start w:val="1"/>
      <w:numFmt w:val="bullet"/>
      <w:lvlText w:val="•"/>
      <w:lvlJc w:val="left"/>
      <w:pPr>
        <w:tabs>
          <w:tab w:val="num" w:pos="3600"/>
        </w:tabs>
        <w:ind w:left="3600" w:hanging="360"/>
      </w:pPr>
      <w:rPr>
        <w:rFonts w:ascii="Times New Roman" w:hAnsi="Times New Roman" w:hint="default"/>
      </w:rPr>
    </w:lvl>
    <w:lvl w:ilvl="5" w:tplc="99B2D478" w:tentative="1">
      <w:start w:val="1"/>
      <w:numFmt w:val="bullet"/>
      <w:lvlText w:val="•"/>
      <w:lvlJc w:val="left"/>
      <w:pPr>
        <w:tabs>
          <w:tab w:val="num" w:pos="4320"/>
        </w:tabs>
        <w:ind w:left="4320" w:hanging="360"/>
      </w:pPr>
      <w:rPr>
        <w:rFonts w:ascii="Times New Roman" w:hAnsi="Times New Roman" w:hint="default"/>
      </w:rPr>
    </w:lvl>
    <w:lvl w:ilvl="6" w:tplc="9634EAE0" w:tentative="1">
      <w:start w:val="1"/>
      <w:numFmt w:val="bullet"/>
      <w:lvlText w:val="•"/>
      <w:lvlJc w:val="left"/>
      <w:pPr>
        <w:tabs>
          <w:tab w:val="num" w:pos="5040"/>
        </w:tabs>
        <w:ind w:left="5040" w:hanging="360"/>
      </w:pPr>
      <w:rPr>
        <w:rFonts w:ascii="Times New Roman" w:hAnsi="Times New Roman" w:hint="default"/>
      </w:rPr>
    </w:lvl>
    <w:lvl w:ilvl="7" w:tplc="4D1A4EA8" w:tentative="1">
      <w:start w:val="1"/>
      <w:numFmt w:val="bullet"/>
      <w:lvlText w:val="•"/>
      <w:lvlJc w:val="left"/>
      <w:pPr>
        <w:tabs>
          <w:tab w:val="num" w:pos="5760"/>
        </w:tabs>
        <w:ind w:left="5760" w:hanging="360"/>
      </w:pPr>
      <w:rPr>
        <w:rFonts w:ascii="Times New Roman" w:hAnsi="Times New Roman" w:hint="default"/>
      </w:rPr>
    </w:lvl>
    <w:lvl w:ilvl="8" w:tplc="1804AFD8" w:tentative="1">
      <w:start w:val="1"/>
      <w:numFmt w:val="bullet"/>
      <w:lvlText w:val="•"/>
      <w:lvlJc w:val="left"/>
      <w:pPr>
        <w:tabs>
          <w:tab w:val="num" w:pos="6480"/>
        </w:tabs>
        <w:ind w:left="6480" w:hanging="360"/>
      </w:pPr>
      <w:rPr>
        <w:rFonts w:ascii="Times New Roman" w:hAnsi="Times New Roman" w:hint="default"/>
      </w:rPr>
    </w:lvl>
  </w:abstractNum>
  <w:abstractNum w:abstractNumId="49" w15:restartNumberingAfterBreak="0">
    <w:nsid w:val="5FD82354"/>
    <w:multiLevelType w:val="hybridMultilevel"/>
    <w:tmpl w:val="1A9674D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0" w15:restartNumberingAfterBreak="0">
    <w:nsid w:val="607B19E1"/>
    <w:multiLevelType w:val="hybridMultilevel"/>
    <w:tmpl w:val="029093A6"/>
    <w:lvl w:ilvl="0" w:tplc="0C0A0001">
      <w:start w:val="1"/>
      <w:numFmt w:val="bullet"/>
      <w:lvlText w:val=""/>
      <w:lvlJc w:val="left"/>
      <w:pPr>
        <w:tabs>
          <w:tab w:val="num" w:pos="720"/>
        </w:tabs>
        <w:ind w:left="720" w:hanging="360"/>
      </w:pPr>
      <w:rPr>
        <w:rFonts w:ascii="Symbol" w:hAnsi="Symbol" w:hint="default"/>
      </w:rPr>
    </w:lvl>
    <w:lvl w:ilvl="1" w:tplc="0C0A000F">
      <w:start w:val="1"/>
      <w:numFmt w:val="decimal"/>
      <w:lvlText w:val="%2."/>
      <w:lvlJc w:val="left"/>
      <w:pPr>
        <w:tabs>
          <w:tab w:val="num" w:pos="1440"/>
        </w:tabs>
        <w:ind w:left="1440" w:hanging="360"/>
      </w:p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51" w15:restartNumberingAfterBreak="0">
    <w:nsid w:val="617B706F"/>
    <w:multiLevelType w:val="hybridMultilevel"/>
    <w:tmpl w:val="256AB46E"/>
    <w:lvl w:ilvl="0" w:tplc="0C0A000F">
      <w:start w:val="1"/>
      <w:numFmt w:val="decimal"/>
      <w:lvlText w:val="%1."/>
      <w:lvlJc w:val="left"/>
      <w:pPr>
        <w:tabs>
          <w:tab w:val="num" w:pos="1080"/>
        </w:tabs>
        <w:ind w:left="1080" w:hanging="360"/>
      </w:pPr>
    </w:lvl>
    <w:lvl w:ilvl="1" w:tplc="0C0A0001">
      <w:start w:val="1"/>
      <w:numFmt w:val="bullet"/>
      <w:lvlText w:val=""/>
      <w:lvlJc w:val="left"/>
      <w:pPr>
        <w:tabs>
          <w:tab w:val="num" w:pos="1800"/>
        </w:tabs>
        <w:ind w:left="1800" w:hanging="360"/>
      </w:pPr>
      <w:rPr>
        <w:rFonts w:ascii="Symbol" w:hAnsi="Symbol" w:hint="default"/>
      </w:rPr>
    </w:lvl>
    <w:lvl w:ilvl="2" w:tplc="0C0A000F">
      <w:start w:val="1"/>
      <w:numFmt w:val="decimal"/>
      <w:lvlText w:val="%3."/>
      <w:lvlJc w:val="left"/>
      <w:pPr>
        <w:tabs>
          <w:tab w:val="num" w:pos="2700"/>
        </w:tabs>
        <w:ind w:left="2700" w:hanging="36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52" w15:restartNumberingAfterBreak="0">
    <w:nsid w:val="654C4F3F"/>
    <w:multiLevelType w:val="hybridMultilevel"/>
    <w:tmpl w:val="AD1A4AF0"/>
    <w:lvl w:ilvl="0" w:tplc="0C0A000F">
      <w:start w:val="1"/>
      <w:numFmt w:val="decimal"/>
      <w:lvlText w:val="%1."/>
      <w:lvlJc w:val="left"/>
      <w:pPr>
        <w:tabs>
          <w:tab w:val="num" w:pos="1440"/>
        </w:tabs>
        <w:ind w:left="1440" w:hanging="360"/>
      </w:pPr>
    </w:lvl>
    <w:lvl w:ilvl="1" w:tplc="0C0A0019" w:tentative="1">
      <w:start w:val="1"/>
      <w:numFmt w:val="lowerLetter"/>
      <w:lvlText w:val="%2."/>
      <w:lvlJc w:val="left"/>
      <w:pPr>
        <w:tabs>
          <w:tab w:val="num" w:pos="2160"/>
        </w:tabs>
        <w:ind w:left="2160" w:hanging="360"/>
      </w:pPr>
    </w:lvl>
    <w:lvl w:ilvl="2" w:tplc="0C0A001B" w:tentative="1">
      <w:start w:val="1"/>
      <w:numFmt w:val="lowerRoman"/>
      <w:lvlText w:val="%3."/>
      <w:lvlJc w:val="right"/>
      <w:pPr>
        <w:tabs>
          <w:tab w:val="num" w:pos="2880"/>
        </w:tabs>
        <w:ind w:left="2880" w:hanging="180"/>
      </w:pPr>
    </w:lvl>
    <w:lvl w:ilvl="3" w:tplc="0C0A000F" w:tentative="1">
      <w:start w:val="1"/>
      <w:numFmt w:val="decimal"/>
      <w:lvlText w:val="%4."/>
      <w:lvlJc w:val="left"/>
      <w:pPr>
        <w:tabs>
          <w:tab w:val="num" w:pos="3600"/>
        </w:tabs>
        <w:ind w:left="3600" w:hanging="360"/>
      </w:pPr>
    </w:lvl>
    <w:lvl w:ilvl="4" w:tplc="0C0A0019" w:tentative="1">
      <w:start w:val="1"/>
      <w:numFmt w:val="lowerLetter"/>
      <w:lvlText w:val="%5."/>
      <w:lvlJc w:val="left"/>
      <w:pPr>
        <w:tabs>
          <w:tab w:val="num" w:pos="4320"/>
        </w:tabs>
        <w:ind w:left="4320" w:hanging="360"/>
      </w:pPr>
    </w:lvl>
    <w:lvl w:ilvl="5" w:tplc="0C0A001B" w:tentative="1">
      <w:start w:val="1"/>
      <w:numFmt w:val="lowerRoman"/>
      <w:lvlText w:val="%6."/>
      <w:lvlJc w:val="right"/>
      <w:pPr>
        <w:tabs>
          <w:tab w:val="num" w:pos="5040"/>
        </w:tabs>
        <w:ind w:left="5040" w:hanging="180"/>
      </w:pPr>
    </w:lvl>
    <w:lvl w:ilvl="6" w:tplc="0C0A000F" w:tentative="1">
      <w:start w:val="1"/>
      <w:numFmt w:val="decimal"/>
      <w:lvlText w:val="%7."/>
      <w:lvlJc w:val="left"/>
      <w:pPr>
        <w:tabs>
          <w:tab w:val="num" w:pos="5760"/>
        </w:tabs>
        <w:ind w:left="5760" w:hanging="360"/>
      </w:pPr>
    </w:lvl>
    <w:lvl w:ilvl="7" w:tplc="0C0A0019" w:tentative="1">
      <w:start w:val="1"/>
      <w:numFmt w:val="lowerLetter"/>
      <w:lvlText w:val="%8."/>
      <w:lvlJc w:val="left"/>
      <w:pPr>
        <w:tabs>
          <w:tab w:val="num" w:pos="6480"/>
        </w:tabs>
        <w:ind w:left="6480" w:hanging="360"/>
      </w:pPr>
    </w:lvl>
    <w:lvl w:ilvl="8" w:tplc="0C0A001B" w:tentative="1">
      <w:start w:val="1"/>
      <w:numFmt w:val="lowerRoman"/>
      <w:lvlText w:val="%9."/>
      <w:lvlJc w:val="right"/>
      <w:pPr>
        <w:tabs>
          <w:tab w:val="num" w:pos="7200"/>
        </w:tabs>
        <w:ind w:left="7200" w:hanging="180"/>
      </w:pPr>
    </w:lvl>
  </w:abstractNum>
  <w:abstractNum w:abstractNumId="53" w15:restartNumberingAfterBreak="0">
    <w:nsid w:val="660804ED"/>
    <w:multiLevelType w:val="hybridMultilevel"/>
    <w:tmpl w:val="3620F766"/>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54" w15:restartNumberingAfterBreak="0">
    <w:nsid w:val="66A87CFE"/>
    <w:multiLevelType w:val="hybridMultilevel"/>
    <w:tmpl w:val="EDB03492"/>
    <w:lvl w:ilvl="0" w:tplc="0C0A0009">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55" w15:restartNumberingAfterBreak="0">
    <w:nsid w:val="67922B7F"/>
    <w:multiLevelType w:val="hybridMultilevel"/>
    <w:tmpl w:val="D80E141E"/>
    <w:lvl w:ilvl="0" w:tplc="0C0A000F">
      <w:start w:val="1"/>
      <w:numFmt w:val="decimal"/>
      <w:lvlText w:val="%1."/>
      <w:lvlJc w:val="left"/>
      <w:pPr>
        <w:tabs>
          <w:tab w:val="num" w:pos="1428"/>
        </w:tabs>
        <w:ind w:left="1428" w:hanging="360"/>
      </w:pPr>
    </w:lvl>
    <w:lvl w:ilvl="1" w:tplc="0C0A0019" w:tentative="1">
      <w:start w:val="1"/>
      <w:numFmt w:val="lowerLetter"/>
      <w:lvlText w:val="%2."/>
      <w:lvlJc w:val="left"/>
      <w:pPr>
        <w:tabs>
          <w:tab w:val="num" w:pos="2148"/>
        </w:tabs>
        <w:ind w:left="2148" w:hanging="360"/>
      </w:pPr>
    </w:lvl>
    <w:lvl w:ilvl="2" w:tplc="0C0A001B" w:tentative="1">
      <w:start w:val="1"/>
      <w:numFmt w:val="lowerRoman"/>
      <w:lvlText w:val="%3."/>
      <w:lvlJc w:val="right"/>
      <w:pPr>
        <w:tabs>
          <w:tab w:val="num" w:pos="2868"/>
        </w:tabs>
        <w:ind w:left="2868" w:hanging="180"/>
      </w:pPr>
    </w:lvl>
    <w:lvl w:ilvl="3" w:tplc="0C0A000F" w:tentative="1">
      <w:start w:val="1"/>
      <w:numFmt w:val="decimal"/>
      <w:lvlText w:val="%4."/>
      <w:lvlJc w:val="left"/>
      <w:pPr>
        <w:tabs>
          <w:tab w:val="num" w:pos="3588"/>
        </w:tabs>
        <w:ind w:left="3588" w:hanging="360"/>
      </w:pPr>
    </w:lvl>
    <w:lvl w:ilvl="4" w:tplc="0C0A0019" w:tentative="1">
      <w:start w:val="1"/>
      <w:numFmt w:val="lowerLetter"/>
      <w:lvlText w:val="%5."/>
      <w:lvlJc w:val="left"/>
      <w:pPr>
        <w:tabs>
          <w:tab w:val="num" w:pos="4308"/>
        </w:tabs>
        <w:ind w:left="4308" w:hanging="360"/>
      </w:pPr>
    </w:lvl>
    <w:lvl w:ilvl="5" w:tplc="0C0A001B" w:tentative="1">
      <w:start w:val="1"/>
      <w:numFmt w:val="lowerRoman"/>
      <w:lvlText w:val="%6."/>
      <w:lvlJc w:val="right"/>
      <w:pPr>
        <w:tabs>
          <w:tab w:val="num" w:pos="5028"/>
        </w:tabs>
        <w:ind w:left="5028" w:hanging="180"/>
      </w:pPr>
    </w:lvl>
    <w:lvl w:ilvl="6" w:tplc="0C0A000F" w:tentative="1">
      <w:start w:val="1"/>
      <w:numFmt w:val="decimal"/>
      <w:lvlText w:val="%7."/>
      <w:lvlJc w:val="left"/>
      <w:pPr>
        <w:tabs>
          <w:tab w:val="num" w:pos="5748"/>
        </w:tabs>
        <w:ind w:left="5748" w:hanging="360"/>
      </w:pPr>
    </w:lvl>
    <w:lvl w:ilvl="7" w:tplc="0C0A0019" w:tentative="1">
      <w:start w:val="1"/>
      <w:numFmt w:val="lowerLetter"/>
      <w:lvlText w:val="%8."/>
      <w:lvlJc w:val="left"/>
      <w:pPr>
        <w:tabs>
          <w:tab w:val="num" w:pos="6468"/>
        </w:tabs>
        <w:ind w:left="6468" w:hanging="360"/>
      </w:pPr>
    </w:lvl>
    <w:lvl w:ilvl="8" w:tplc="0C0A001B" w:tentative="1">
      <w:start w:val="1"/>
      <w:numFmt w:val="lowerRoman"/>
      <w:lvlText w:val="%9."/>
      <w:lvlJc w:val="right"/>
      <w:pPr>
        <w:tabs>
          <w:tab w:val="num" w:pos="7188"/>
        </w:tabs>
        <w:ind w:left="7188" w:hanging="180"/>
      </w:pPr>
    </w:lvl>
  </w:abstractNum>
  <w:abstractNum w:abstractNumId="56" w15:restartNumberingAfterBreak="0">
    <w:nsid w:val="681E11E7"/>
    <w:multiLevelType w:val="singleLevel"/>
    <w:tmpl w:val="295AEA6C"/>
    <w:lvl w:ilvl="0">
      <w:start w:val="1"/>
      <w:numFmt w:val="decimal"/>
      <w:lvlText w:val="%1."/>
      <w:lvlJc w:val="left"/>
      <w:pPr>
        <w:tabs>
          <w:tab w:val="num" w:pos="720"/>
        </w:tabs>
        <w:ind w:left="720" w:hanging="360"/>
      </w:pPr>
      <w:rPr>
        <w:b w:val="0"/>
      </w:rPr>
    </w:lvl>
  </w:abstractNum>
  <w:abstractNum w:abstractNumId="57" w15:restartNumberingAfterBreak="0">
    <w:nsid w:val="6A131CDD"/>
    <w:multiLevelType w:val="hybridMultilevel"/>
    <w:tmpl w:val="0C42891C"/>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58" w15:restartNumberingAfterBreak="0">
    <w:nsid w:val="6BB54033"/>
    <w:multiLevelType w:val="hybridMultilevel"/>
    <w:tmpl w:val="4B02EFC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9" w15:restartNumberingAfterBreak="0">
    <w:nsid w:val="6CE84BD8"/>
    <w:multiLevelType w:val="hybridMultilevel"/>
    <w:tmpl w:val="AD1A4AF0"/>
    <w:lvl w:ilvl="0" w:tplc="0C0A000F">
      <w:start w:val="1"/>
      <w:numFmt w:val="decimal"/>
      <w:lvlText w:val="%1."/>
      <w:lvlJc w:val="left"/>
      <w:pPr>
        <w:tabs>
          <w:tab w:val="num" w:pos="1440"/>
        </w:tabs>
        <w:ind w:left="1440" w:hanging="360"/>
      </w:pPr>
    </w:lvl>
    <w:lvl w:ilvl="1" w:tplc="0C0A0019" w:tentative="1">
      <w:start w:val="1"/>
      <w:numFmt w:val="lowerLetter"/>
      <w:lvlText w:val="%2."/>
      <w:lvlJc w:val="left"/>
      <w:pPr>
        <w:tabs>
          <w:tab w:val="num" w:pos="2160"/>
        </w:tabs>
        <w:ind w:left="2160" w:hanging="360"/>
      </w:pPr>
    </w:lvl>
    <w:lvl w:ilvl="2" w:tplc="0C0A001B" w:tentative="1">
      <w:start w:val="1"/>
      <w:numFmt w:val="lowerRoman"/>
      <w:lvlText w:val="%3."/>
      <w:lvlJc w:val="right"/>
      <w:pPr>
        <w:tabs>
          <w:tab w:val="num" w:pos="2880"/>
        </w:tabs>
        <w:ind w:left="2880" w:hanging="180"/>
      </w:pPr>
    </w:lvl>
    <w:lvl w:ilvl="3" w:tplc="0C0A000F" w:tentative="1">
      <w:start w:val="1"/>
      <w:numFmt w:val="decimal"/>
      <w:lvlText w:val="%4."/>
      <w:lvlJc w:val="left"/>
      <w:pPr>
        <w:tabs>
          <w:tab w:val="num" w:pos="3600"/>
        </w:tabs>
        <w:ind w:left="3600" w:hanging="360"/>
      </w:pPr>
    </w:lvl>
    <w:lvl w:ilvl="4" w:tplc="0C0A0019" w:tentative="1">
      <w:start w:val="1"/>
      <w:numFmt w:val="lowerLetter"/>
      <w:lvlText w:val="%5."/>
      <w:lvlJc w:val="left"/>
      <w:pPr>
        <w:tabs>
          <w:tab w:val="num" w:pos="4320"/>
        </w:tabs>
        <w:ind w:left="4320" w:hanging="360"/>
      </w:pPr>
    </w:lvl>
    <w:lvl w:ilvl="5" w:tplc="0C0A001B" w:tentative="1">
      <w:start w:val="1"/>
      <w:numFmt w:val="lowerRoman"/>
      <w:lvlText w:val="%6."/>
      <w:lvlJc w:val="right"/>
      <w:pPr>
        <w:tabs>
          <w:tab w:val="num" w:pos="5040"/>
        </w:tabs>
        <w:ind w:left="5040" w:hanging="180"/>
      </w:pPr>
    </w:lvl>
    <w:lvl w:ilvl="6" w:tplc="0C0A000F" w:tentative="1">
      <w:start w:val="1"/>
      <w:numFmt w:val="decimal"/>
      <w:lvlText w:val="%7."/>
      <w:lvlJc w:val="left"/>
      <w:pPr>
        <w:tabs>
          <w:tab w:val="num" w:pos="5760"/>
        </w:tabs>
        <w:ind w:left="5760" w:hanging="360"/>
      </w:pPr>
    </w:lvl>
    <w:lvl w:ilvl="7" w:tplc="0C0A0019" w:tentative="1">
      <w:start w:val="1"/>
      <w:numFmt w:val="lowerLetter"/>
      <w:lvlText w:val="%8."/>
      <w:lvlJc w:val="left"/>
      <w:pPr>
        <w:tabs>
          <w:tab w:val="num" w:pos="6480"/>
        </w:tabs>
        <w:ind w:left="6480" w:hanging="360"/>
      </w:pPr>
    </w:lvl>
    <w:lvl w:ilvl="8" w:tplc="0C0A001B" w:tentative="1">
      <w:start w:val="1"/>
      <w:numFmt w:val="lowerRoman"/>
      <w:lvlText w:val="%9."/>
      <w:lvlJc w:val="right"/>
      <w:pPr>
        <w:tabs>
          <w:tab w:val="num" w:pos="7200"/>
        </w:tabs>
        <w:ind w:left="7200" w:hanging="180"/>
      </w:pPr>
    </w:lvl>
  </w:abstractNum>
  <w:abstractNum w:abstractNumId="60" w15:restartNumberingAfterBreak="0">
    <w:nsid w:val="722E0C1D"/>
    <w:multiLevelType w:val="hybridMultilevel"/>
    <w:tmpl w:val="C1E2A878"/>
    <w:lvl w:ilvl="0" w:tplc="0C0A000F">
      <w:start w:val="1"/>
      <w:numFmt w:val="decimal"/>
      <w:lvlText w:val="%1."/>
      <w:lvlJc w:val="left"/>
      <w:pPr>
        <w:tabs>
          <w:tab w:val="num" w:pos="1080"/>
        </w:tabs>
        <w:ind w:left="108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1" w15:restartNumberingAfterBreak="0">
    <w:nsid w:val="72CC5577"/>
    <w:multiLevelType w:val="hybridMultilevel"/>
    <w:tmpl w:val="D6E6F68A"/>
    <w:lvl w:ilvl="0" w:tplc="0C0A000F">
      <w:start w:val="1"/>
      <w:numFmt w:val="decimal"/>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62" w15:restartNumberingAfterBreak="0">
    <w:nsid w:val="73722CF5"/>
    <w:multiLevelType w:val="hybridMultilevel"/>
    <w:tmpl w:val="EB5CB9E2"/>
    <w:lvl w:ilvl="0" w:tplc="0C0A0001">
      <w:start w:val="1"/>
      <w:numFmt w:val="bullet"/>
      <w:lvlText w:val=""/>
      <w:lvlJc w:val="left"/>
      <w:pPr>
        <w:tabs>
          <w:tab w:val="num" w:pos="720"/>
        </w:tabs>
        <w:ind w:left="720" w:hanging="360"/>
      </w:pPr>
      <w:rPr>
        <w:rFonts w:ascii="Symbol" w:hAnsi="Symbol" w:hint="default"/>
      </w:rPr>
    </w:lvl>
    <w:lvl w:ilvl="1" w:tplc="0C0A000F">
      <w:start w:val="1"/>
      <w:numFmt w:val="decimal"/>
      <w:lvlText w:val="%2."/>
      <w:lvlJc w:val="left"/>
      <w:pPr>
        <w:tabs>
          <w:tab w:val="num" w:pos="1440"/>
        </w:tabs>
        <w:ind w:left="1440" w:hanging="360"/>
      </w:p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63" w15:restartNumberingAfterBreak="0">
    <w:nsid w:val="768B1676"/>
    <w:multiLevelType w:val="hybridMultilevel"/>
    <w:tmpl w:val="B27257C2"/>
    <w:lvl w:ilvl="0" w:tplc="0C0A0009">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64" w15:restartNumberingAfterBreak="0">
    <w:nsid w:val="77275FCA"/>
    <w:multiLevelType w:val="hybridMultilevel"/>
    <w:tmpl w:val="3A3A46D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5" w15:restartNumberingAfterBreak="0">
    <w:nsid w:val="79DE1C40"/>
    <w:multiLevelType w:val="hybridMultilevel"/>
    <w:tmpl w:val="00EA6F04"/>
    <w:lvl w:ilvl="0" w:tplc="51825B82">
      <w:start w:val="1"/>
      <w:numFmt w:val="bullet"/>
      <w:lvlText w:val="•"/>
      <w:lvlJc w:val="left"/>
      <w:pPr>
        <w:tabs>
          <w:tab w:val="num" w:pos="720"/>
        </w:tabs>
        <w:ind w:left="720" w:hanging="360"/>
      </w:pPr>
      <w:rPr>
        <w:rFonts w:ascii="Times New Roman" w:hAnsi="Times New Roman" w:hint="default"/>
      </w:rPr>
    </w:lvl>
    <w:lvl w:ilvl="1" w:tplc="FDA8A940" w:tentative="1">
      <w:start w:val="1"/>
      <w:numFmt w:val="bullet"/>
      <w:lvlText w:val="•"/>
      <w:lvlJc w:val="left"/>
      <w:pPr>
        <w:tabs>
          <w:tab w:val="num" w:pos="1440"/>
        </w:tabs>
        <w:ind w:left="1440" w:hanging="360"/>
      </w:pPr>
      <w:rPr>
        <w:rFonts w:ascii="Times New Roman" w:hAnsi="Times New Roman" w:hint="default"/>
      </w:rPr>
    </w:lvl>
    <w:lvl w:ilvl="2" w:tplc="985EDEC6" w:tentative="1">
      <w:start w:val="1"/>
      <w:numFmt w:val="bullet"/>
      <w:lvlText w:val="•"/>
      <w:lvlJc w:val="left"/>
      <w:pPr>
        <w:tabs>
          <w:tab w:val="num" w:pos="2160"/>
        </w:tabs>
        <w:ind w:left="2160" w:hanging="360"/>
      </w:pPr>
      <w:rPr>
        <w:rFonts w:ascii="Times New Roman" w:hAnsi="Times New Roman" w:hint="default"/>
      </w:rPr>
    </w:lvl>
    <w:lvl w:ilvl="3" w:tplc="D7042C04" w:tentative="1">
      <w:start w:val="1"/>
      <w:numFmt w:val="bullet"/>
      <w:lvlText w:val="•"/>
      <w:lvlJc w:val="left"/>
      <w:pPr>
        <w:tabs>
          <w:tab w:val="num" w:pos="2880"/>
        </w:tabs>
        <w:ind w:left="2880" w:hanging="360"/>
      </w:pPr>
      <w:rPr>
        <w:rFonts w:ascii="Times New Roman" w:hAnsi="Times New Roman" w:hint="default"/>
      </w:rPr>
    </w:lvl>
    <w:lvl w:ilvl="4" w:tplc="F7E22F30" w:tentative="1">
      <w:start w:val="1"/>
      <w:numFmt w:val="bullet"/>
      <w:lvlText w:val="•"/>
      <w:lvlJc w:val="left"/>
      <w:pPr>
        <w:tabs>
          <w:tab w:val="num" w:pos="3600"/>
        </w:tabs>
        <w:ind w:left="3600" w:hanging="360"/>
      </w:pPr>
      <w:rPr>
        <w:rFonts w:ascii="Times New Roman" w:hAnsi="Times New Roman" w:hint="default"/>
      </w:rPr>
    </w:lvl>
    <w:lvl w:ilvl="5" w:tplc="99B2D478" w:tentative="1">
      <w:start w:val="1"/>
      <w:numFmt w:val="bullet"/>
      <w:lvlText w:val="•"/>
      <w:lvlJc w:val="left"/>
      <w:pPr>
        <w:tabs>
          <w:tab w:val="num" w:pos="4320"/>
        </w:tabs>
        <w:ind w:left="4320" w:hanging="360"/>
      </w:pPr>
      <w:rPr>
        <w:rFonts w:ascii="Times New Roman" w:hAnsi="Times New Roman" w:hint="default"/>
      </w:rPr>
    </w:lvl>
    <w:lvl w:ilvl="6" w:tplc="9634EAE0" w:tentative="1">
      <w:start w:val="1"/>
      <w:numFmt w:val="bullet"/>
      <w:lvlText w:val="•"/>
      <w:lvlJc w:val="left"/>
      <w:pPr>
        <w:tabs>
          <w:tab w:val="num" w:pos="5040"/>
        </w:tabs>
        <w:ind w:left="5040" w:hanging="360"/>
      </w:pPr>
      <w:rPr>
        <w:rFonts w:ascii="Times New Roman" w:hAnsi="Times New Roman" w:hint="default"/>
      </w:rPr>
    </w:lvl>
    <w:lvl w:ilvl="7" w:tplc="4D1A4EA8" w:tentative="1">
      <w:start w:val="1"/>
      <w:numFmt w:val="bullet"/>
      <w:lvlText w:val="•"/>
      <w:lvlJc w:val="left"/>
      <w:pPr>
        <w:tabs>
          <w:tab w:val="num" w:pos="5760"/>
        </w:tabs>
        <w:ind w:left="5760" w:hanging="360"/>
      </w:pPr>
      <w:rPr>
        <w:rFonts w:ascii="Times New Roman" w:hAnsi="Times New Roman" w:hint="default"/>
      </w:rPr>
    </w:lvl>
    <w:lvl w:ilvl="8" w:tplc="1804AFD8" w:tentative="1">
      <w:start w:val="1"/>
      <w:numFmt w:val="bullet"/>
      <w:lvlText w:val="•"/>
      <w:lvlJc w:val="left"/>
      <w:pPr>
        <w:tabs>
          <w:tab w:val="num" w:pos="6480"/>
        </w:tabs>
        <w:ind w:left="6480" w:hanging="360"/>
      </w:pPr>
      <w:rPr>
        <w:rFonts w:ascii="Times New Roman" w:hAnsi="Times New Roman" w:hint="default"/>
      </w:rPr>
    </w:lvl>
  </w:abstractNum>
  <w:abstractNum w:abstractNumId="66" w15:restartNumberingAfterBreak="0">
    <w:nsid w:val="7B29206E"/>
    <w:multiLevelType w:val="hybridMultilevel"/>
    <w:tmpl w:val="859058CC"/>
    <w:lvl w:ilvl="0" w:tplc="0C0A0001">
      <w:start w:val="1"/>
      <w:numFmt w:val="bullet"/>
      <w:lvlText w:val=""/>
      <w:lvlJc w:val="left"/>
      <w:pPr>
        <w:tabs>
          <w:tab w:val="num" w:pos="720"/>
        </w:tabs>
        <w:ind w:left="720" w:hanging="360"/>
      </w:pPr>
      <w:rPr>
        <w:rFonts w:ascii="Symbol" w:hAnsi="Symbol" w:hint="default"/>
      </w:rPr>
    </w:lvl>
    <w:lvl w:ilvl="1" w:tplc="0C0A000F">
      <w:start w:val="1"/>
      <w:numFmt w:val="decimal"/>
      <w:lvlText w:val="%2."/>
      <w:lvlJc w:val="left"/>
      <w:pPr>
        <w:tabs>
          <w:tab w:val="num" w:pos="1440"/>
        </w:tabs>
        <w:ind w:left="1440" w:hanging="360"/>
      </w:p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67" w15:restartNumberingAfterBreak="0">
    <w:nsid w:val="7CF7767B"/>
    <w:multiLevelType w:val="hybridMultilevel"/>
    <w:tmpl w:val="1BE0C30C"/>
    <w:lvl w:ilvl="0" w:tplc="0C0A0001">
      <w:start w:val="1"/>
      <w:numFmt w:val="bullet"/>
      <w:lvlText w:val=""/>
      <w:lvlJc w:val="left"/>
      <w:pPr>
        <w:tabs>
          <w:tab w:val="num" w:pos="720"/>
        </w:tabs>
        <w:ind w:left="720" w:hanging="360"/>
      </w:pPr>
      <w:rPr>
        <w:rFonts w:ascii="Symbol" w:hAnsi="Symbol" w:hint="default"/>
      </w:rPr>
    </w:lvl>
    <w:lvl w:ilvl="1" w:tplc="0C0A000F">
      <w:start w:val="1"/>
      <w:numFmt w:val="decimal"/>
      <w:lvlText w:val="%2."/>
      <w:lvlJc w:val="left"/>
      <w:pPr>
        <w:tabs>
          <w:tab w:val="num" w:pos="1440"/>
        </w:tabs>
        <w:ind w:left="1440" w:hanging="360"/>
      </w:p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68" w15:restartNumberingAfterBreak="0">
    <w:nsid w:val="7EFA0320"/>
    <w:multiLevelType w:val="hybridMultilevel"/>
    <w:tmpl w:val="1EA0593C"/>
    <w:lvl w:ilvl="0" w:tplc="0C0A000F">
      <w:start w:val="1"/>
      <w:numFmt w:val="decimal"/>
      <w:lvlText w:val="%1."/>
      <w:lvlJc w:val="left"/>
      <w:pPr>
        <w:tabs>
          <w:tab w:val="num" w:pos="1440"/>
        </w:tabs>
        <w:ind w:left="1440" w:hanging="360"/>
      </w:pPr>
    </w:lvl>
    <w:lvl w:ilvl="1" w:tplc="0C0A0001">
      <w:start w:val="1"/>
      <w:numFmt w:val="bullet"/>
      <w:lvlText w:val=""/>
      <w:lvlJc w:val="left"/>
      <w:pPr>
        <w:tabs>
          <w:tab w:val="num" w:pos="2160"/>
        </w:tabs>
        <w:ind w:left="2160" w:hanging="360"/>
      </w:pPr>
      <w:rPr>
        <w:rFonts w:ascii="Symbol" w:hAnsi="Symbol" w:hint="default"/>
      </w:rPr>
    </w:lvl>
    <w:lvl w:ilvl="2" w:tplc="0C0A001B" w:tentative="1">
      <w:start w:val="1"/>
      <w:numFmt w:val="lowerRoman"/>
      <w:lvlText w:val="%3."/>
      <w:lvlJc w:val="right"/>
      <w:pPr>
        <w:tabs>
          <w:tab w:val="num" w:pos="2880"/>
        </w:tabs>
        <w:ind w:left="2880" w:hanging="180"/>
      </w:pPr>
    </w:lvl>
    <w:lvl w:ilvl="3" w:tplc="0C0A000F" w:tentative="1">
      <w:start w:val="1"/>
      <w:numFmt w:val="decimal"/>
      <w:lvlText w:val="%4."/>
      <w:lvlJc w:val="left"/>
      <w:pPr>
        <w:tabs>
          <w:tab w:val="num" w:pos="3600"/>
        </w:tabs>
        <w:ind w:left="3600" w:hanging="360"/>
      </w:pPr>
    </w:lvl>
    <w:lvl w:ilvl="4" w:tplc="0C0A0019" w:tentative="1">
      <w:start w:val="1"/>
      <w:numFmt w:val="lowerLetter"/>
      <w:lvlText w:val="%5."/>
      <w:lvlJc w:val="left"/>
      <w:pPr>
        <w:tabs>
          <w:tab w:val="num" w:pos="4320"/>
        </w:tabs>
        <w:ind w:left="4320" w:hanging="360"/>
      </w:pPr>
    </w:lvl>
    <w:lvl w:ilvl="5" w:tplc="0C0A001B" w:tentative="1">
      <w:start w:val="1"/>
      <w:numFmt w:val="lowerRoman"/>
      <w:lvlText w:val="%6."/>
      <w:lvlJc w:val="right"/>
      <w:pPr>
        <w:tabs>
          <w:tab w:val="num" w:pos="5040"/>
        </w:tabs>
        <w:ind w:left="5040" w:hanging="180"/>
      </w:pPr>
    </w:lvl>
    <w:lvl w:ilvl="6" w:tplc="0C0A000F" w:tentative="1">
      <w:start w:val="1"/>
      <w:numFmt w:val="decimal"/>
      <w:lvlText w:val="%7."/>
      <w:lvlJc w:val="left"/>
      <w:pPr>
        <w:tabs>
          <w:tab w:val="num" w:pos="5760"/>
        </w:tabs>
        <w:ind w:left="5760" w:hanging="360"/>
      </w:pPr>
    </w:lvl>
    <w:lvl w:ilvl="7" w:tplc="0C0A0019" w:tentative="1">
      <w:start w:val="1"/>
      <w:numFmt w:val="lowerLetter"/>
      <w:lvlText w:val="%8."/>
      <w:lvlJc w:val="left"/>
      <w:pPr>
        <w:tabs>
          <w:tab w:val="num" w:pos="6480"/>
        </w:tabs>
        <w:ind w:left="6480" w:hanging="360"/>
      </w:pPr>
    </w:lvl>
    <w:lvl w:ilvl="8" w:tplc="0C0A001B" w:tentative="1">
      <w:start w:val="1"/>
      <w:numFmt w:val="lowerRoman"/>
      <w:lvlText w:val="%9."/>
      <w:lvlJc w:val="right"/>
      <w:pPr>
        <w:tabs>
          <w:tab w:val="num" w:pos="7200"/>
        </w:tabs>
        <w:ind w:left="7200" w:hanging="180"/>
      </w:pPr>
    </w:lvl>
  </w:abstractNum>
  <w:abstractNum w:abstractNumId="69" w15:restartNumberingAfterBreak="0">
    <w:nsid w:val="7FEE127D"/>
    <w:multiLevelType w:val="hybridMultilevel"/>
    <w:tmpl w:val="DA7C6B12"/>
    <w:lvl w:ilvl="0" w:tplc="0C0A000F">
      <w:start w:val="1"/>
      <w:numFmt w:val="decimal"/>
      <w:lvlText w:val="%1."/>
      <w:lvlJc w:val="left"/>
      <w:pPr>
        <w:tabs>
          <w:tab w:val="num" w:pos="1440"/>
        </w:tabs>
        <w:ind w:left="1440" w:hanging="360"/>
      </w:pPr>
    </w:lvl>
    <w:lvl w:ilvl="1" w:tplc="0C0A0001">
      <w:start w:val="1"/>
      <w:numFmt w:val="bullet"/>
      <w:lvlText w:val=""/>
      <w:lvlJc w:val="left"/>
      <w:pPr>
        <w:tabs>
          <w:tab w:val="num" w:pos="2160"/>
        </w:tabs>
        <w:ind w:left="2160" w:hanging="360"/>
      </w:pPr>
      <w:rPr>
        <w:rFonts w:ascii="Symbol" w:hAnsi="Symbol" w:hint="default"/>
      </w:rPr>
    </w:lvl>
    <w:lvl w:ilvl="2" w:tplc="0C0A001B" w:tentative="1">
      <w:start w:val="1"/>
      <w:numFmt w:val="lowerRoman"/>
      <w:lvlText w:val="%3."/>
      <w:lvlJc w:val="right"/>
      <w:pPr>
        <w:tabs>
          <w:tab w:val="num" w:pos="2880"/>
        </w:tabs>
        <w:ind w:left="2880" w:hanging="180"/>
      </w:pPr>
    </w:lvl>
    <w:lvl w:ilvl="3" w:tplc="0C0A000F" w:tentative="1">
      <w:start w:val="1"/>
      <w:numFmt w:val="decimal"/>
      <w:lvlText w:val="%4."/>
      <w:lvlJc w:val="left"/>
      <w:pPr>
        <w:tabs>
          <w:tab w:val="num" w:pos="3600"/>
        </w:tabs>
        <w:ind w:left="3600" w:hanging="360"/>
      </w:pPr>
    </w:lvl>
    <w:lvl w:ilvl="4" w:tplc="0C0A0019" w:tentative="1">
      <w:start w:val="1"/>
      <w:numFmt w:val="lowerLetter"/>
      <w:lvlText w:val="%5."/>
      <w:lvlJc w:val="left"/>
      <w:pPr>
        <w:tabs>
          <w:tab w:val="num" w:pos="4320"/>
        </w:tabs>
        <w:ind w:left="4320" w:hanging="360"/>
      </w:pPr>
    </w:lvl>
    <w:lvl w:ilvl="5" w:tplc="0C0A001B" w:tentative="1">
      <w:start w:val="1"/>
      <w:numFmt w:val="lowerRoman"/>
      <w:lvlText w:val="%6."/>
      <w:lvlJc w:val="right"/>
      <w:pPr>
        <w:tabs>
          <w:tab w:val="num" w:pos="5040"/>
        </w:tabs>
        <w:ind w:left="5040" w:hanging="180"/>
      </w:pPr>
    </w:lvl>
    <w:lvl w:ilvl="6" w:tplc="0C0A000F" w:tentative="1">
      <w:start w:val="1"/>
      <w:numFmt w:val="decimal"/>
      <w:lvlText w:val="%7."/>
      <w:lvlJc w:val="left"/>
      <w:pPr>
        <w:tabs>
          <w:tab w:val="num" w:pos="5760"/>
        </w:tabs>
        <w:ind w:left="5760" w:hanging="360"/>
      </w:pPr>
    </w:lvl>
    <w:lvl w:ilvl="7" w:tplc="0C0A0019" w:tentative="1">
      <w:start w:val="1"/>
      <w:numFmt w:val="lowerLetter"/>
      <w:lvlText w:val="%8."/>
      <w:lvlJc w:val="left"/>
      <w:pPr>
        <w:tabs>
          <w:tab w:val="num" w:pos="6480"/>
        </w:tabs>
        <w:ind w:left="6480" w:hanging="360"/>
      </w:pPr>
    </w:lvl>
    <w:lvl w:ilvl="8" w:tplc="0C0A001B" w:tentative="1">
      <w:start w:val="1"/>
      <w:numFmt w:val="lowerRoman"/>
      <w:lvlText w:val="%9."/>
      <w:lvlJc w:val="right"/>
      <w:pPr>
        <w:tabs>
          <w:tab w:val="num" w:pos="7200"/>
        </w:tabs>
        <w:ind w:left="7200" w:hanging="180"/>
      </w:pPr>
    </w:lvl>
  </w:abstractNum>
  <w:num w:numId="1">
    <w:abstractNumId w:val="6"/>
  </w:num>
  <w:num w:numId="2">
    <w:abstractNumId w:val="31"/>
  </w:num>
  <w:num w:numId="3">
    <w:abstractNumId w:val="59"/>
  </w:num>
  <w:num w:numId="4">
    <w:abstractNumId w:val="12"/>
  </w:num>
  <w:num w:numId="5">
    <w:abstractNumId w:val="9"/>
  </w:num>
  <w:num w:numId="6">
    <w:abstractNumId w:val="66"/>
  </w:num>
  <w:num w:numId="7">
    <w:abstractNumId w:val="68"/>
  </w:num>
  <w:num w:numId="8">
    <w:abstractNumId w:val="47"/>
  </w:num>
  <w:num w:numId="9">
    <w:abstractNumId w:val="46"/>
  </w:num>
  <w:num w:numId="10">
    <w:abstractNumId w:val="51"/>
  </w:num>
  <w:num w:numId="11">
    <w:abstractNumId w:val="28"/>
  </w:num>
  <w:num w:numId="12">
    <w:abstractNumId w:val="19"/>
  </w:num>
  <w:num w:numId="13">
    <w:abstractNumId w:val="21"/>
  </w:num>
  <w:num w:numId="14">
    <w:abstractNumId w:val="57"/>
  </w:num>
  <w:num w:numId="15">
    <w:abstractNumId w:val="26"/>
  </w:num>
  <w:num w:numId="16">
    <w:abstractNumId w:val="15"/>
  </w:num>
  <w:num w:numId="17">
    <w:abstractNumId w:val="61"/>
  </w:num>
  <w:num w:numId="18">
    <w:abstractNumId w:val="29"/>
  </w:num>
  <w:num w:numId="19">
    <w:abstractNumId w:val="25"/>
  </w:num>
  <w:num w:numId="20">
    <w:abstractNumId w:val="52"/>
  </w:num>
  <w:num w:numId="21">
    <w:abstractNumId w:val="17"/>
  </w:num>
  <w:num w:numId="22">
    <w:abstractNumId w:val="7"/>
  </w:num>
  <w:num w:numId="23">
    <w:abstractNumId w:val="8"/>
  </w:num>
  <w:num w:numId="24">
    <w:abstractNumId w:val="55"/>
  </w:num>
  <w:num w:numId="25">
    <w:abstractNumId w:val="41"/>
  </w:num>
  <w:num w:numId="26">
    <w:abstractNumId w:val="35"/>
  </w:num>
  <w:num w:numId="27">
    <w:abstractNumId w:val="36"/>
  </w:num>
  <w:num w:numId="28">
    <w:abstractNumId w:val="53"/>
  </w:num>
  <w:num w:numId="29">
    <w:abstractNumId w:val="37"/>
  </w:num>
  <w:num w:numId="30">
    <w:abstractNumId w:val="38"/>
  </w:num>
  <w:num w:numId="31">
    <w:abstractNumId w:val="40"/>
  </w:num>
  <w:num w:numId="32">
    <w:abstractNumId w:val="13"/>
  </w:num>
  <w:num w:numId="33">
    <w:abstractNumId w:val="43"/>
  </w:num>
  <w:num w:numId="34">
    <w:abstractNumId w:val="20"/>
  </w:num>
  <w:num w:numId="35">
    <w:abstractNumId w:val="67"/>
  </w:num>
  <w:num w:numId="36">
    <w:abstractNumId w:val="33"/>
  </w:num>
  <w:num w:numId="37">
    <w:abstractNumId w:val="4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44"/>
  </w:num>
  <w:num w:numId="39">
    <w:abstractNumId w:val="24"/>
  </w:num>
  <w:num w:numId="40">
    <w:abstractNumId w:val="54"/>
  </w:num>
  <w:num w:numId="41">
    <w:abstractNumId w:val="63"/>
  </w:num>
  <w:num w:numId="42">
    <w:abstractNumId w:val="16"/>
  </w:num>
  <w:num w:numId="43">
    <w:abstractNumId w:val="18"/>
  </w:num>
  <w:num w:numId="44">
    <w:abstractNumId w:val="14"/>
  </w:num>
  <w:num w:numId="45">
    <w:abstractNumId w:val="23"/>
  </w:num>
  <w:num w:numId="46">
    <w:abstractNumId w:val="27"/>
  </w:num>
  <w:num w:numId="47">
    <w:abstractNumId w:val="0"/>
  </w:num>
  <w:num w:numId="48">
    <w:abstractNumId w:val="1"/>
  </w:num>
  <w:num w:numId="49">
    <w:abstractNumId w:val="42"/>
  </w:num>
  <w:num w:numId="50">
    <w:abstractNumId w:val="2"/>
  </w:num>
  <w:num w:numId="51">
    <w:abstractNumId w:val="3"/>
  </w:num>
  <w:num w:numId="52">
    <w:abstractNumId w:val="4"/>
  </w:num>
  <w:num w:numId="53">
    <w:abstractNumId w:val="56"/>
  </w:num>
  <w:num w:numId="54">
    <w:abstractNumId w:val="50"/>
  </w:num>
  <w:num w:numId="55">
    <w:abstractNumId w:val="62"/>
  </w:num>
  <w:num w:numId="56">
    <w:abstractNumId w:val="32"/>
  </w:num>
  <w:num w:numId="57">
    <w:abstractNumId w:val="49"/>
  </w:num>
  <w:num w:numId="58">
    <w:abstractNumId w:val="10"/>
  </w:num>
  <w:num w:numId="59">
    <w:abstractNumId w:val="30"/>
  </w:num>
  <w:num w:numId="60">
    <w:abstractNumId w:val="58"/>
  </w:num>
  <w:num w:numId="61">
    <w:abstractNumId w:val="64"/>
  </w:num>
  <w:num w:numId="62">
    <w:abstractNumId w:val="39"/>
  </w:num>
  <w:num w:numId="63">
    <w:abstractNumId w:val="65"/>
  </w:num>
  <w:num w:numId="64">
    <w:abstractNumId w:val="48"/>
  </w:num>
  <w:num w:numId="65">
    <w:abstractNumId w:val="11"/>
  </w:num>
  <w:num w:numId="66">
    <w:abstractNumId w:val="5"/>
  </w:num>
  <w:num w:numId="67">
    <w:abstractNumId w:val="69"/>
  </w:num>
  <w:num w:numId="68">
    <w:abstractNumId w:val="60"/>
  </w:num>
  <w:num w:numId="69">
    <w:abstractNumId w:val="34"/>
  </w:num>
  <w:num w:numId="70">
    <w:abstractNumId w:val="22"/>
  </w:num>
  <w:numIdMacAtCleanup w:val="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BR" w:vendorID="64" w:dllVersion="131078" w:nlCheck="1" w:checkStyle="0"/>
  <w:activeWritingStyle w:appName="MSWord" w:lang="es-ES" w:vendorID="64" w:dllVersion="131078" w:nlCheck="1" w:checkStyle="1"/>
  <w:activeWritingStyle w:appName="MSWord" w:lang="es-MX" w:vendorID="64" w:dllVersion="131078" w:nlCheck="1" w:checkStyle="1"/>
  <w:activeWritingStyle w:appName="MSWord" w:lang="es-ES_tradnl" w:vendorID="64" w:dllVersion="131078" w:nlCheck="1" w:checkStyle="1"/>
  <w:activeWritingStyle w:appName="MSWord" w:lang="en-US" w:vendorID="64" w:dllVersion="131078" w:nlCheck="1" w:checkStyle="1"/>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7390"/>
    <w:rsid w:val="00023AB9"/>
    <w:rsid w:val="000956FD"/>
    <w:rsid w:val="000C7834"/>
    <w:rsid w:val="000D7B08"/>
    <w:rsid w:val="00140ECC"/>
    <w:rsid w:val="001771EB"/>
    <w:rsid w:val="001C1C5E"/>
    <w:rsid w:val="001C65E8"/>
    <w:rsid w:val="001E62DF"/>
    <w:rsid w:val="00204470"/>
    <w:rsid w:val="00207390"/>
    <w:rsid w:val="00250545"/>
    <w:rsid w:val="00296023"/>
    <w:rsid w:val="002A6922"/>
    <w:rsid w:val="002B48F9"/>
    <w:rsid w:val="002E0305"/>
    <w:rsid w:val="002F012B"/>
    <w:rsid w:val="00300C7A"/>
    <w:rsid w:val="00304CCE"/>
    <w:rsid w:val="003101CC"/>
    <w:rsid w:val="003A79EC"/>
    <w:rsid w:val="003D7F02"/>
    <w:rsid w:val="00405CA3"/>
    <w:rsid w:val="00504F15"/>
    <w:rsid w:val="00524222"/>
    <w:rsid w:val="00563338"/>
    <w:rsid w:val="005A70D2"/>
    <w:rsid w:val="005C2CF5"/>
    <w:rsid w:val="00616F70"/>
    <w:rsid w:val="00646674"/>
    <w:rsid w:val="006477C9"/>
    <w:rsid w:val="00653101"/>
    <w:rsid w:val="006634CB"/>
    <w:rsid w:val="00663827"/>
    <w:rsid w:val="006808CC"/>
    <w:rsid w:val="00697EEF"/>
    <w:rsid w:val="006A126C"/>
    <w:rsid w:val="006F3E75"/>
    <w:rsid w:val="00734787"/>
    <w:rsid w:val="00744D98"/>
    <w:rsid w:val="00751C22"/>
    <w:rsid w:val="00790763"/>
    <w:rsid w:val="007975B0"/>
    <w:rsid w:val="007E383C"/>
    <w:rsid w:val="00810875"/>
    <w:rsid w:val="00827B95"/>
    <w:rsid w:val="008336F7"/>
    <w:rsid w:val="00834136"/>
    <w:rsid w:val="008634CE"/>
    <w:rsid w:val="008B4E89"/>
    <w:rsid w:val="008E1E35"/>
    <w:rsid w:val="008E475B"/>
    <w:rsid w:val="008F00FC"/>
    <w:rsid w:val="009310E8"/>
    <w:rsid w:val="00936FA6"/>
    <w:rsid w:val="0093766C"/>
    <w:rsid w:val="00987BA9"/>
    <w:rsid w:val="009B55AE"/>
    <w:rsid w:val="00A528DF"/>
    <w:rsid w:val="00AB1E91"/>
    <w:rsid w:val="00AD1937"/>
    <w:rsid w:val="00AF43A0"/>
    <w:rsid w:val="00B3271B"/>
    <w:rsid w:val="00B42FDD"/>
    <w:rsid w:val="00B71415"/>
    <w:rsid w:val="00BC7CFC"/>
    <w:rsid w:val="00BD5DBB"/>
    <w:rsid w:val="00BF392A"/>
    <w:rsid w:val="00C23A8D"/>
    <w:rsid w:val="00C367DF"/>
    <w:rsid w:val="00C4269D"/>
    <w:rsid w:val="00C50C0A"/>
    <w:rsid w:val="00CF4C42"/>
    <w:rsid w:val="00D02AC6"/>
    <w:rsid w:val="00D032F3"/>
    <w:rsid w:val="00D049AA"/>
    <w:rsid w:val="00D12C50"/>
    <w:rsid w:val="00DB456C"/>
    <w:rsid w:val="00DD585B"/>
    <w:rsid w:val="00DD697F"/>
    <w:rsid w:val="00E04EA2"/>
    <w:rsid w:val="00E32F3A"/>
    <w:rsid w:val="00E37360"/>
    <w:rsid w:val="00E50354"/>
    <w:rsid w:val="00F029EA"/>
    <w:rsid w:val="00F2738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martTagType w:namespaceuri="urn:schemas-microsoft-com:office:smarttags" w:name="metricconverter"/>
  <w:shapeDefaults>
    <o:shapedefaults v:ext="edit" spidmax="2049"/>
    <o:shapelayout v:ext="edit">
      <o:idmap v:ext="edit" data="1"/>
    </o:shapelayout>
  </w:shapeDefaults>
  <w:decimalSymbol w:val="."/>
  <w:listSeparator w:val=","/>
  <w15:chartTrackingRefBased/>
  <w15:docId w15:val="{729F2182-EAB7-4D94-8D9F-B7620211A1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07390"/>
    <w:pPr>
      <w:spacing w:after="0" w:line="240" w:lineRule="auto"/>
    </w:pPr>
    <w:rPr>
      <w:rFonts w:ascii="Times New Roman" w:eastAsia="Times New Roman" w:hAnsi="Times New Roman" w:cs="Times New Roman"/>
      <w:sz w:val="24"/>
      <w:szCs w:val="24"/>
      <w:lang w:val="es-ES" w:eastAsia="es-ES"/>
    </w:rPr>
  </w:style>
  <w:style w:type="paragraph" w:styleId="Ttulo1">
    <w:name w:val="heading 1"/>
    <w:basedOn w:val="Normal"/>
    <w:next w:val="Normal"/>
    <w:link w:val="Ttulo1Car"/>
    <w:qFormat/>
    <w:rsid w:val="00207390"/>
    <w:pPr>
      <w:keepNext/>
      <w:jc w:val="center"/>
      <w:outlineLvl w:val="0"/>
    </w:pPr>
    <w:rPr>
      <w:rFonts w:ascii="Arial" w:hAnsi="Arial" w:cs="Arial"/>
      <w:sz w:val="28"/>
    </w:rPr>
  </w:style>
  <w:style w:type="paragraph" w:styleId="Ttulo2">
    <w:name w:val="heading 2"/>
    <w:basedOn w:val="Normal"/>
    <w:next w:val="Normal"/>
    <w:link w:val="Ttulo2Car"/>
    <w:qFormat/>
    <w:rsid w:val="00207390"/>
    <w:pPr>
      <w:keepNext/>
      <w:outlineLvl w:val="1"/>
    </w:pPr>
    <w:rPr>
      <w:rFonts w:ascii="Arial" w:hAnsi="Arial" w:cs="Arial"/>
      <w:b/>
      <w:bCs/>
      <w:lang w:val="es-MX"/>
    </w:rPr>
  </w:style>
  <w:style w:type="paragraph" w:styleId="Ttulo3">
    <w:name w:val="heading 3"/>
    <w:basedOn w:val="Normal"/>
    <w:next w:val="Normal"/>
    <w:link w:val="Ttulo3Car"/>
    <w:qFormat/>
    <w:rsid w:val="00207390"/>
    <w:pPr>
      <w:keepNext/>
      <w:spacing w:line="360" w:lineRule="auto"/>
      <w:jc w:val="both"/>
      <w:outlineLvl w:val="2"/>
    </w:pPr>
    <w:rPr>
      <w:rFonts w:ascii="Arial" w:hAnsi="Arial" w:cs="Arial"/>
      <w:b/>
      <w:bCs/>
      <w:sz w:val="28"/>
    </w:rPr>
  </w:style>
  <w:style w:type="paragraph" w:styleId="Ttulo4">
    <w:name w:val="heading 4"/>
    <w:basedOn w:val="Normal"/>
    <w:next w:val="Normal"/>
    <w:link w:val="Ttulo4Car"/>
    <w:qFormat/>
    <w:rsid w:val="00207390"/>
    <w:pPr>
      <w:keepNext/>
      <w:jc w:val="both"/>
      <w:outlineLvl w:val="3"/>
    </w:pPr>
    <w:rPr>
      <w:rFonts w:ascii="Arial" w:hAnsi="Arial" w:cs="Arial"/>
      <w:b/>
      <w:sz w:val="22"/>
      <w:lang w:val="es-MX"/>
    </w:rPr>
  </w:style>
  <w:style w:type="paragraph" w:styleId="Ttulo5">
    <w:name w:val="heading 5"/>
    <w:basedOn w:val="Normal"/>
    <w:next w:val="Normal"/>
    <w:link w:val="Ttulo5Car"/>
    <w:qFormat/>
    <w:rsid w:val="00207390"/>
    <w:pPr>
      <w:keepNext/>
      <w:spacing w:line="360" w:lineRule="auto"/>
      <w:ind w:left="720"/>
      <w:jc w:val="center"/>
      <w:outlineLvl w:val="4"/>
    </w:pPr>
    <w:rPr>
      <w:rFonts w:ascii="Arial" w:hAnsi="Arial" w:cs="Arial"/>
      <w:b/>
      <w:bCs/>
      <w:sz w:val="28"/>
    </w:rPr>
  </w:style>
  <w:style w:type="paragraph" w:styleId="Ttulo6">
    <w:name w:val="heading 6"/>
    <w:basedOn w:val="Normal"/>
    <w:next w:val="Normal"/>
    <w:link w:val="Ttulo6Car"/>
    <w:qFormat/>
    <w:rsid w:val="00207390"/>
    <w:pPr>
      <w:keepNext/>
      <w:jc w:val="both"/>
      <w:outlineLvl w:val="5"/>
    </w:pPr>
    <w:rPr>
      <w:rFonts w:ascii="Arial" w:hAnsi="Arial" w:cs="Arial"/>
      <w:b/>
    </w:rPr>
  </w:style>
  <w:style w:type="paragraph" w:styleId="Ttulo7">
    <w:name w:val="heading 7"/>
    <w:basedOn w:val="Normal"/>
    <w:next w:val="Normal"/>
    <w:link w:val="Ttulo7Car"/>
    <w:qFormat/>
    <w:rsid w:val="00207390"/>
    <w:pPr>
      <w:keepNext/>
      <w:spacing w:line="360" w:lineRule="auto"/>
      <w:jc w:val="center"/>
      <w:outlineLvl w:val="6"/>
    </w:pPr>
    <w:rPr>
      <w:rFonts w:ascii="Arial" w:hAnsi="Arial" w:cs="Arial"/>
      <w:b/>
      <w:bCs/>
      <w:sz w:val="28"/>
    </w:rPr>
  </w:style>
  <w:style w:type="paragraph" w:styleId="Ttulo8">
    <w:name w:val="heading 8"/>
    <w:basedOn w:val="Normal"/>
    <w:next w:val="Normal"/>
    <w:link w:val="Ttulo8Car"/>
    <w:qFormat/>
    <w:rsid w:val="00207390"/>
    <w:pPr>
      <w:keepNext/>
      <w:autoSpaceDE w:val="0"/>
      <w:autoSpaceDN w:val="0"/>
      <w:adjustRightInd w:val="0"/>
      <w:ind w:left="360"/>
      <w:jc w:val="both"/>
      <w:outlineLvl w:val="7"/>
    </w:pPr>
    <w:rPr>
      <w:rFonts w:ascii="Arial" w:hAnsi="Arial" w:cs="Arial"/>
      <w:b/>
      <w:bCs/>
      <w:color w:val="000000"/>
      <w:sz w:val="28"/>
    </w:rPr>
  </w:style>
  <w:style w:type="paragraph" w:styleId="Ttulo9">
    <w:name w:val="heading 9"/>
    <w:basedOn w:val="Normal"/>
    <w:next w:val="Normal"/>
    <w:link w:val="Ttulo9Car"/>
    <w:qFormat/>
    <w:rsid w:val="00207390"/>
    <w:pPr>
      <w:keepNext/>
      <w:outlineLvl w:val="8"/>
    </w:pPr>
    <w:rPr>
      <w:rFonts w:ascii="Tahoma" w:hAnsi="Tahoma" w:cs="Tahoma"/>
      <w:b/>
      <w:sz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207390"/>
    <w:rPr>
      <w:rFonts w:ascii="Arial" w:eastAsia="Times New Roman" w:hAnsi="Arial" w:cs="Arial"/>
      <w:sz w:val="28"/>
      <w:szCs w:val="24"/>
      <w:lang w:val="es-ES" w:eastAsia="es-ES"/>
    </w:rPr>
  </w:style>
  <w:style w:type="character" w:customStyle="1" w:styleId="Ttulo2Car">
    <w:name w:val="Título 2 Car"/>
    <w:basedOn w:val="Fuentedeprrafopredeter"/>
    <w:link w:val="Ttulo2"/>
    <w:rsid w:val="00207390"/>
    <w:rPr>
      <w:rFonts w:ascii="Arial" w:eastAsia="Times New Roman" w:hAnsi="Arial" w:cs="Arial"/>
      <w:b/>
      <w:bCs/>
      <w:sz w:val="24"/>
      <w:szCs w:val="24"/>
      <w:lang w:eastAsia="es-ES"/>
    </w:rPr>
  </w:style>
  <w:style w:type="character" w:customStyle="1" w:styleId="Ttulo3Car">
    <w:name w:val="Título 3 Car"/>
    <w:basedOn w:val="Fuentedeprrafopredeter"/>
    <w:link w:val="Ttulo3"/>
    <w:rsid w:val="00207390"/>
    <w:rPr>
      <w:rFonts w:ascii="Arial" w:eastAsia="Times New Roman" w:hAnsi="Arial" w:cs="Arial"/>
      <w:b/>
      <w:bCs/>
      <w:sz w:val="28"/>
      <w:szCs w:val="24"/>
      <w:lang w:val="es-ES" w:eastAsia="es-ES"/>
    </w:rPr>
  </w:style>
  <w:style w:type="character" w:customStyle="1" w:styleId="Ttulo4Car">
    <w:name w:val="Título 4 Car"/>
    <w:basedOn w:val="Fuentedeprrafopredeter"/>
    <w:link w:val="Ttulo4"/>
    <w:rsid w:val="00207390"/>
    <w:rPr>
      <w:rFonts w:ascii="Arial" w:eastAsia="Times New Roman" w:hAnsi="Arial" w:cs="Arial"/>
      <w:b/>
      <w:szCs w:val="24"/>
      <w:lang w:eastAsia="es-ES"/>
    </w:rPr>
  </w:style>
  <w:style w:type="character" w:customStyle="1" w:styleId="Ttulo5Car">
    <w:name w:val="Título 5 Car"/>
    <w:basedOn w:val="Fuentedeprrafopredeter"/>
    <w:link w:val="Ttulo5"/>
    <w:rsid w:val="00207390"/>
    <w:rPr>
      <w:rFonts w:ascii="Arial" w:eastAsia="Times New Roman" w:hAnsi="Arial" w:cs="Arial"/>
      <w:b/>
      <w:bCs/>
      <w:sz w:val="28"/>
      <w:szCs w:val="24"/>
      <w:lang w:val="es-ES" w:eastAsia="es-ES"/>
    </w:rPr>
  </w:style>
  <w:style w:type="character" w:customStyle="1" w:styleId="Ttulo6Car">
    <w:name w:val="Título 6 Car"/>
    <w:basedOn w:val="Fuentedeprrafopredeter"/>
    <w:link w:val="Ttulo6"/>
    <w:rsid w:val="00207390"/>
    <w:rPr>
      <w:rFonts w:ascii="Arial" w:eastAsia="Times New Roman" w:hAnsi="Arial" w:cs="Arial"/>
      <w:b/>
      <w:sz w:val="24"/>
      <w:szCs w:val="24"/>
      <w:lang w:val="es-ES" w:eastAsia="es-ES"/>
    </w:rPr>
  </w:style>
  <w:style w:type="character" w:customStyle="1" w:styleId="Ttulo7Car">
    <w:name w:val="Título 7 Car"/>
    <w:basedOn w:val="Fuentedeprrafopredeter"/>
    <w:link w:val="Ttulo7"/>
    <w:rsid w:val="00207390"/>
    <w:rPr>
      <w:rFonts w:ascii="Arial" w:eastAsia="Times New Roman" w:hAnsi="Arial" w:cs="Arial"/>
      <w:b/>
      <w:bCs/>
      <w:sz w:val="28"/>
      <w:szCs w:val="24"/>
      <w:lang w:val="es-ES" w:eastAsia="es-ES"/>
    </w:rPr>
  </w:style>
  <w:style w:type="character" w:customStyle="1" w:styleId="Ttulo8Car">
    <w:name w:val="Título 8 Car"/>
    <w:basedOn w:val="Fuentedeprrafopredeter"/>
    <w:link w:val="Ttulo8"/>
    <w:rsid w:val="00207390"/>
    <w:rPr>
      <w:rFonts w:ascii="Arial" w:eastAsia="Times New Roman" w:hAnsi="Arial" w:cs="Arial"/>
      <w:b/>
      <w:bCs/>
      <w:color w:val="000000"/>
      <w:sz w:val="28"/>
      <w:szCs w:val="24"/>
      <w:lang w:val="es-ES" w:eastAsia="es-ES"/>
    </w:rPr>
  </w:style>
  <w:style w:type="character" w:customStyle="1" w:styleId="Ttulo9Car">
    <w:name w:val="Título 9 Car"/>
    <w:basedOn w:val="Fuentedeprrafopredeter"/>
    <w:link w:val="Ttulo9"/>
    <w:rsid w:val="00207390"/>
    <w:rPr>
      <w:rFonts w:ascii="Tahoma" w:eastAsia="Times New Roman" w:hAnsi="Tahoma" w:cs="Tahoma"/>
      <w:b/>
      <w:szCs w:val="24"/>
      <w:lang w:val="es-ES" w:eastAsia="es-ES"/>
    </w:rPr>
  </w:style>
  <w:style w:type="paragraph" w:styleId="Encabezado">
    <w:name w:val="header"/>
    <w:basedOn w:val="Normal"/>
    <w:link w:val="EncabezadoCar"/>
    <w:rsid w:val="00207390"/>
    <w:pPr>
      <w:tabs>
        <w:tab w:val="center" w:pos="4419"/>
        <w:tab w:val="right" w:pos="8838"/>
      </w:tabs>
    </w:pPr>
  </w:style>
  <w:style w:type="character" w:customStyle="1" w:styleId="EncabezadoCar">
    <w:name w:val="Encabezado Car"/>
    <w:basedOn w:val="Fuentedeprrafopredeter"/>
    <w:link w:val="Encabezado"/>
    <w:uiPriority w:val="99"/>
    <w:rsid w:val="00207390"/>
    <w:rPr>
      <w:rFonts w:ascii="Times New Roman" w:eastAsia="Times New Roman" w:hAnsi="Times New Roman" w:cs="Times New Roman"/>
      <w:sz w:val="24"/>
      <w:szCs w:val="24"/>
      <w:lang w:val="es-ES" w:eastAsia="es-ES"/>
    </w:rPr>
  </w:style>
  <w:style w:type="paragraph" w:styleId="Piedepgina">
    <w:name w:val="footer"/>
    <w:basedOn w:val="Normal"/>
    <w:link w:val="PiedepginaCar"/>
    <w:semiHidden/>
    <w:rsid w:val="00207390"/>
    <w:pPr>
      <w:tabs>
        <w:tab w:val="center" w:pos="4419"/>
        <w:tab w:val="right" w:pos="8838"/>
      </w:tabs>
    </w:pPr>
  </w:style>
  <w:style w:type="character" w:customStyle="1" w:styleId="PiedepginaCar">
    <w:name w:val="Pie de página Car"/>
    <w:basedOn w:val="Fuentedeprrafopredeter"/>
    <w:link w:val="Piedepgina"/>
    <w:semiHidden/>
    <w:rsid w:val="00207390"/>
    <w:rPr>
      <w:rFonts w:ascii="Times New Roman" w:eastAsia="Times New Roman" w:hAnsi="Times New Roman" w:cs="Times New Roman"/>
      <w:sz w:val="24"/>
      <w:szCs w:val="24"/>
      <w:lang w:val="es-ES" w:eastAsia="es-ES"/>
    </w:rPr>
  </w:style>
  <w:style w:type="paragraph" w:styleId="Textoindependiente3">
    <w:name w:val="Body Text 3"/>
    <w:basedOn w:val="Normal"/>
    <w:link w:val="Textoindependiente3Car"/>
    <w:semiHidden/>
    <w:rsid w:val="00207390"/>
    <w:pPr>
      <w:jc w:val="both"/>
    </w:pPr>
    <w:rPr>
      <w:rFonts w:ascii="Arial" w:hAnsi="Arial" w:cs="Arial"/>
      <w:bCs/>
      <w:sz w:val="22"/>
    </w:rPr>
  </w:style>
  <w:style w:type="character" w:customStyle="1" w:styleId="Textoindependiente3Car">
    <w:name w:val="Texto independiente 3 Car"/>
    <w:basedOn w:val="Fuentedeprrafopredeter"/>
    <w:link w:val="Textoindependiente3"/>
    <w:semiHidden/>
    <w:rsid w:val="00207390"/>
    <w:rPr>
      <w:rFonts w:ascii="Arial" w:eastAsia="Times New Roman" w:hAnsi="Arial" w:cs="Arial"/>
      <w:bCs/>
      <w:szCs w:val="24"/>
      <w:lang w:val="es-ES" w:eastAsia="es-ES"/>
    </w:rPr>
  </w:style>
  <w:style w:type="paragraph" w:styleId="Textoindependiente">
    <w:name w:val="Body Text"/>
    <w:basedOn w:val="Normal"/>
    <w:link w:val="TextoindependienteCar"/>
    <w:semiHidden/>
    <w:rsid w:val="00207390"/>
    <w:pPr>
      <w:spacing w:line="360" w:lineRule="auto"/>
      <w:jc w:val="both"/>
    </w:pPr>
    <w:rPr>
      <w:rFonts w:ascii="Arial" w:hAnsi="Arial" w:cs="Arial"/>
      <w:lang w:val="es-MX"/>
    </w:rPr>
  </w:style>
  <w:style w:type="character" w:customStyle="1" w:styleId="TextoindependienteCar">
    <w:name w:val="Texto independiente Car"/>
    <w:basedOn w:val="Fuentedeprrafopredeter"/>
    <w:link w:val="Textoindependiente"/>
    <w:semiHidden/>
    <w:rsid w:val="00207390"/>
    <w:rPr>
      <w:rFonts w:ascii="Arial" w:eastAsia="Times New Roman" w:hAnsi="Arial" w:cs="Arial"/>
      <w:sz w:val="24"/>
      <w:szCs w:val="24"/>
      <w:lang w:eastAsia="es-ES"/>
    </w:rPr>
  </w:style>
  <w:style w:type="paragraph" w:styleId="Textoindependiente2">
    <w:name w:val="Body Text 2"/>
    <w:basedOn w:val="Normal"/>
    <w:link w:val="Textoindependiente2Car"/>
    <w:semiHidden/>
    <w:rsid w:val="00207390"/>
    <w:pPr>
      <w:jc w:val="both"/>
    </w:pPr>
    <w:rPr>
      <w:rFonts w:ascii="Arial" w:hAnsi="Arial" w:cs="Arial"/>
      <w:b/>
      <w:bCs/>
      <w:lang w:val="es-MX"/>
    </w:rPr>
  </w:style>
  <w:style w:type="character" w:customStyle="1" w:styleId="Textoindependiente2Car">
    <w:name w:val="Texto independiente 2 Car"/>
    <w:basedOn w:val="Fuentedeprrafopredeter"/>
    <w:link w:val="Textoindependiente2"/>
    <w:semiHidden/>
    <w:rsid w:val="00207390"/>
    <w:rPr>
      <w:rFonts w:ascii="Arial" w:eastAsia="Times New Roman" w:hAnsi="Arial" w:cs="Arial"/>
      <w:b/>
      <w:bCs/>
      <w:sz w:val="24"/>
      <w:szCs w:val="24"/>
      <w:lang w:eastAsia="es-ES"/>
    </w:rPr>
  </w:style>
  <w:style w:type="paragraph" w:styleId="Sangra2detindependiente">
    <w:name w:val="Body Text Indent 2"/>
    <w:basedOn w:val="Normal"/>
    <w:link w:val="Sangra2detindependienteCar"/>
    <w:semiHidden/>
    <w:rsid w:val="00207390"/>
    <w:pPr>
      <w:ind w:left="708"/>
      <w:jc w:val="both"/>
    </w:pPr>
    <w:rPr>
      <w:rFonts w:ascii="Arial" w:hAnsi="Arial" w:cs="Arial"/>
      <w:sz w:val="20"/>
      <w:szCs w:val="20"/>
      <w:lang w:val="es-MX"/>
    </w:rPr>
  </w:style>
  <w:style w:type="character" w:customStyle="1" w:styleId="Sangra2detindependienteCar">
    <w:name w:val="Sangría 2 de t. independiente Car"/>
    <w:basedOn w:val="Fuentedeprrafopredeter"/>
    <w:link w:val="Sangra2detindependiente"/>
    <w:semiHidden/>
    <w:rsid w:val="00207390"/>
    <w:rPr>
      <w:rFonts w:ascii="Arial" w:eastAsia="Times New Roman" w:hAnsi="Arial" w:cs="Arial"/>
      <w:sz w:val="20"/>
      <w:szCs w:val="20"/>
      <w:lang w:eastAsia="es-ES"/>
    </w:rPr>
  </w:style>
  <w:style w:type="paragraph" w:customStyle="1" w:styleId="BodyText21">
    <w:name w:val="Body Text 21"/>
    <w:basedOn w:val="Normal"/>
    <w:rsid w:val="00207390"/>
    <w:pPr>
      <w:widowControl w:val="0"/>
      <w:jc w:val="both"/>
    </w:pPr>
    <w:rPr>
      <w:rFonts w:ascii="Comic Sans MS" w:hAnsi="Comic Sans MS"/>
      <w:szCs w:val="20"/>
    </w:rPr>
  </w:style>
  <w:style w:type="paragraph" w:styleId="Sangradetextonormal">
    <w:name w:val="Body Text Indent"/>
    <w:basedOn w:val="Normal"/>
    <w:link w:val="SangradetextonormalCar"/>
    <w:semiHidden/>
    <w:rsid w:val="00207390"/>
    <w:pPr>
      <w:spacing w:line="360" w:lineRule="auto"/>
      <w:ind w:firstLine="708"/>
      <w:jc w:val="both"/>
    </w:pPr>
    <w:rPr>
      <w:rFonts w:ascii="Arial" w:hAnsi="Arial" w:cs="Arial"/>
      <w:lang w:val="es-MX"/>
    </w:rPr>
  </w:style>
  <w:style w:type="character" w:customStyle="1" w:styleId="SangradetextonormalCar">
    <w:name w:val="Sangría de texto normal Car"/>
    <w:basedOn w:val="Fuentedeprrafopredeter"/>
    <w:link w:val="Sangradetextonormal"/>
    <w:semiHidden/>
    <w:rsid w:val="00207390"/>
    <w:rPr>
      <w:rFonts w:ascii="Arial" w:eastAsia="Times New Roman" w:hAnsi="Arial" w:cs="Arial"/>
      <w:sz w:val="24"/>
      <w:szCs w:val="24"/>
      <w:lang w:eastAsia="es-ES"/>
    </w:rPr>
  </w:style>
  <w:style w:type="paragraph" w:styleId="Sangra3detindependiente">
    <w:name w:val="Body Text Indent 3"/>
    <w:basedOn w:val="Normal"/>
    <w:link w:val="Sangra3detindependienteCar"/>
    <w:semiHidden/>
    <w:rsid w:val="00207390"/>
    <w:pPr>
      <w:spacing w:line="360" w:lineRule="auto"/>
      <w:ind w:left="2832" w:hanging="2832"/>
      <w:jc w:val="both"/>
    </w:pPr>
    <w:rPr>
      <w:rFonts w:ascii="Arial" w:hAnsi="Arial" w:cs="Arial"/>
      <w:bCs/>
    </w:rPr>
  </w:style>
  <w:style w:type="character" w:customStyle="1" w:styleId="Sangra3detindependienteCar">
    <w:name w:val="Sangría 3 de t. independiente Car"/>
    <w:basedOn w:val="Fuentedeprrafopredeter"/>
    <w:link w:val="Sangra3detindependiente"/>
    <w:semiHidden/>
    <w:rsid w:val="00207390"/>
    <w:rPr>
      <w:rFonts w:ascii="Arial" w:eastAsia="Times New Roman" w:hAnsi="Arial" w:cs="Arial"/>
      <w:bCs/>
      <w:sz w:val="24"/>
      <w:szCs w:val="24"/>
      <w:lang w:val="es-ES" w:eastAsia="es-ES"/>
    </w:rPr>
  </w:style>
  <w:style w:type="paragraph" w:customStyle="1" w:styleId="arial">
    <w:name w:val="arial"/>
    <w:basedOn w:val="Encabezado"/>
    <w:rsid w:val="00207390"/>
    <w:pPr>
      <w:tabs>
        <w:tab w:val="clear" w:pos="4419"/>
        <w:tab w:val="clear" w:pos="8838"/>
      </w:tabs>
      <w:spacing w:line="360" w:lineRule="auto"/>
    </w:pPr>
    <w:rPr>
      <w:rFonts w:ascii="Arial" w:hAnsi="Arial" w:cs="Arial"/>
      <w:b/>
      <w:bCs/>
    </w:rPr>
  </w:style>
  <w:style w:type="paragraph" w:customStyle="1" w:styleId="NORMA">
    <w:name w:val="NORMA"/>
    <w:basedOn w:val="Textoindependiente3"/>
    <w:rsid w:val="00207390"/>
    <w:pPr>
      <w:spacing w:line="360" w:lineRule="auto"/>
      <w:ind w:firstLine="708"/>
    </w:pPr>
    <w:rPr>
      <w:bCs w:val="0"/>
      <w:sz w:val="24"/>
      <w:lang w:val="es-MX"/>
    </w:rPr>
  </w:style>
  <w:style w:type="character" w:styleId="Hipervnculo">
    <w:name w:val="Hyperlink"/>
    <w:semiHidden/>
    <w:rsid w:val="00207390"/>
    <w:rPr>
      <w:color w:val="0000FF"/>
      <w:u w:val="single"/>
    </w:rPr>
  </w:style>
  <w:style w:type="paragraph" w:styleId="NormalWeb">
    <w:name w:val="Normal (Web)"/>
    <w:basedOn w:val="Normal"/>
    <w:uiPriority w:val="99"/>
    <w:semiHidden/>
    <w:unhideWhenUsed/>
    <w:rsid w:val="00207390"/>
    <w:pPr>
      <w:spacing w:before="100" w:beforeAutospacing="1" w:after="100" w:afterAutospacing="1"/>
    </w:pPr>
    <w:rPr>
      <w:rFonts w:eastAsiaTheme="minorEastAsia"/>
      <w:lang w:val="es-MX" w:eastAsia="es-MX"/>
    </w:rPr>
  </w:style>
  <w:style w:type="paragraph" w:styleId="Textodeglobo">
    <w:name w:val="Balloon Text"/>
    <w:basedOn w:val="Normal"/>
    <w:link w:val="TextodegloboCar"/>
    <w:uiPriority w:val="99"/>
    <w:semiHidden/>
    <w:unhideWhenUsed/>
    <w:rsid w:val="00646674"/>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46674"/>
    <w:rPr>
      <w:rFonts w:ascii="Segoe UI" w:eastAsia="Times New Roman" w:hAnsi="Segoe UI" w:cs="Segoe UI"/>
      <w:sz w:val="18"/>
      <w:szCs w:val="18"/>
      <w:lang w:val="es-ES" w:eastAsia="es-ES"/>
    </w:rPr>
  </w:style>
  <w:style w:type="paragraph" w:styleId="Prrafodelista">
    <w:name w:val="List Paragraph"/>
    <w:basedOn w:val="Normal"/>
    <w:uiPriority w:val="34"/>
    <w:qFormat/>
    <w:rsid w:val="00C367DF"/>
    <w:pPr>
      <w:ind w:left="720"/>
      <w:contextualSpacing/>
    </w:pPr>
  </w:style>
  <w:style w:type="paragraph" w:customStyle="1" w:styleId="Textoindependiente31">
    <w:name w:val="Texto independiente 31"/>
    <w:basedOn w:val="Normal"/>
    <w:rsid w:val="003A79EC"/>
    <w:pPr>
      <w:suppressAutoHyphens/>
      <w:jc w:val="both"/>
    </w:pPr>
    <w:rPr>
      <w:rFonts w:ascii="Arial" w:hAnsi="Arial" w:cs="Arial"/>
      <w:bCs/>
      <w:sz w:val="22"/>
      <w:lang w:eastAsia="ar-SA"/>
    </w:rPr>
  </w:style>
  <w:style w:type="paragraph" w:customStyle="1" w:styleId="Sangra2detindependiente1">
    <w:name w:val="Sangría 2 de t. independiente1"/>
    <w:basedOn w:val="Normal"/>
    <w:rsid w:val="003A79EC"/>
    <w:pPr>
      <w:suppressAutoHyphens/>
      <w:ind w:left="708"/>
      <w:jc w:val="both"/>
    </w:pPr>
    <w:rPr>
      <w:rFonts w:ascii="Arial" w:hAnsi="Arial" w:cs="Arial"/>
      <w:sz w:val="20"/>
      <w:szCs w:val="20"/>
      <w:lang w:val="es-MX" w:eastAsia="ar-SA"/>
    </w:rPr>
  </w:style>
  <w:style w:type="paragraph" w:customStyle="1" w:styleId="Textoindependiente21">
    <w:name w:val="Texto independiente 21"/>
    <w:basedOn w:val="Normal"/>
    <w:rsid w:val="003A79EC"/>
    <w:pPr>
      <w:suppressAutoHyphens/>
      <w:jc w:val="both"/>
    </w:pPr>
    <w:rPr>
      <w:rFonts w:ascii="Arial" w:hAnsi="Arial" w:cs="Arial"/>
      <w:b/>
      <w:bCs/>
      <w:lang w:val="es-MX" w:eastAsia="ar-SA"/>
    </w:rPr>
  </w:style>
  <w:style w:type="character" w:styleId="Hipervnculovisitado">
    <w:name w:val="FollowedHyperlink"/>
    <w:basedOn w:val="Fuentedeprrafopredeter"/>
    <w:uiPriority w:val="99"/>
    <w:semiHidden/>
    <w:unhideWhenUsed/>
    <w:rsid w:val="00D02AC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5115782">
      <w:bodyDiv w:val="1"/>
      <w:marLeft w:val="0"/>
      <w:marRight w:val="0"/>
      <w:marTop w:val="0"/>
      <w:marBottom w:val="0"/>
      <w:divBdr>
        <w:top w:val="none" w:sz="0" w:space="0" w:color="auto"/>
        <w:left w:val="none" w:sz="0" w:space="0" w:color="auto"/>
        <w:bottom w:val="none" w:sz="0" w:space="0" w:color="auto"/>
        <w:right w:val="none" w:sz="0" w:space="0" w:color="auto"/>
      </w:divBdr>
    </w:div>
    <w:div w:id="460811158">
      <w:bodyDiv w:val="1"/>
      <w:marLeft w:val="0"/>
      <w:marRight w:val="0"/>
      <w:marTop w:val="0"/>
      <w:marBottom w:val="0"/>
      <w:divBdr>
        <w:top w:val="none" w:sz="0" w:space="0" w:color="auto"/>
        <w:left w:val="none" w:sz="0" w:space="0" w:color="auto"/>
        <w:bottom w:val="none" w:sz="0" w:space="0" w:color="auto"/>
        <w:right w:val="none" w:sz="0" w:space="0" w:color="auto"/>
      </w:divBdr>
      <w:divsChild>
        <w:div w:id="307128823">
          <w:marLeft w:val="0"/>
          <w:marRight w:val="0"/>
          <w:marTop w:val="132"/>
          <w:marBottom w:val="0"/>
          <w:divBdr>
            <w:top w:val="none" w:sz="0" w:space="0" w:color="auto"/>
            <w:left w:val="none" w:sz="0" w:space="0" w:color="auto"/>
            <w:bottom w:val="none" w:sz="0" w:space="0" w:color="auto"/>
            <w:right w:val="none" w:sz="0" w:space="0" w:color="auto"/>
          </w:divBdr>
        </w:div>
        <w:div w:id="182059291">
          <w:marLeft w:val="0"/>
          <w:marRight w:val="0"/>
          <w:marTop w:val="132"/>
          <w:marBottom w:val="0"/>
          <w:divBdr>
            <w:top w:val="none" w:sz="0" w:space="0" w:color="auto"/>
            <w:left w:val="none" w:sz="0" w:space="0" w:color="auto"/>
            <w:bottom w:val="none" w:sz="0" w:space="0" w:color="auto"/>
            <w:right w:val="none" w:sz="0" w:space="0" w:color="auto"/>
          </w:divBdr>
        </w:div>
        <w:div w:id="882402016">
          <w:marLeft w:val="0"/>
          <w:marRight w:val="0"/>
          <w:marTop w:val="132"/>
          <w:marBottom w:val="0"/>
          <w:divBdr>
            <w:top w:val="none" w:sz="0" w:space="0" w:color="auto"/>
            <w:left w:val="none" w:sz="0" w:space="0" w:color="auto"/>
            <w:bottom w:val="none" w:sz="0" w:space="0" w:color="auto"/>
            <w:right w:val="none" w:sz="0" w:space="0" w:color="auto"/>
          </w:divBdr>
        </w:div>
        <w:div w:id="1481339594">
          <w:marLeft w:val="0"/>
          <w:marRight w:val="0"/>
          <w:marTop w:val="132"/>
          <w:marBottom w:val="0"/>
          <w:divBdr>
            <w:top w:val="none" w:sz="0" w:space="0" w:color="auto"/>
            <w:left w:val="none" w:sz="0" w:space="0" w:color="auto"/>
            <w:bottom w:val="none" w:sz="0" w:space="0" w:color="auto"/>
            <w:right w:val="none" w:sz="0" w:space="0" w:color="auto"/>
          </w:divBdr>
        </w:div>
        <w:div w:id="1263298113">
          <w:marLeft w:val="0"/>
          <w:marRight w:val="0"/>
          <w:marTop w:val="132"/>
          <w:marBottom w:val="0"/>
          <w:divBdr>
            <w:top w:val="none" w:sz="0" w:space="0" w:color="auto"/>
            <w:left w:val="none" w:sz="0" w:space="0" w:color="auto"/>
            <w:bottom w:val="none" w:sz="0" w:space="0" w:color="auto"/>
            <w:right w:val="none" w:sz="0" w:space="0" w:color="auto"/>
          </w:divBdr>
        </w:div>
        <w:div w:id="1874730789">
          <w:marLeft w:val="0"/>
          <w:marRight w:val="0"/>
          <w:marTop w:val="132"/>
          <w:marBottom w:val="0"/>
          <w:divBdr>
            <w:top w:val="none" w:sz="0" w:space="0" w:color="auto"/>
            <w:left w:val="none" w:sz="0" w:space="0" w:color="auto"/>
            <w:bottom w:val="none" w:sz="0" w:space="0" w:color="auto"/>
            <w:right w:val="none" w:sz="0" w:space="0" w:color="auto"/>
          </w:divBdr>
        </w:div>
        <w:div w:id="1135758600">
          <w:marLeft w:val="0"/>
          <w:marRight w:val="0"/>
          <w:marTop w:val="132"/>
          <w:marBottom w:val="0"/>
          <w:divBdr>
            <w:top w:val="none" w:sz="0" w:space="0" w:color="auto"/>
            <w:left w:val="none" w:sz="0" w:space="0" w:color="auto"/>
            <w:bottom w:val="none" w:sz="0" w:space="0" w:color="auto"/>
            <w:right w:val="none" w:sz="0" w:space="0" w:color="auto"/>
          </w:divBdr>
        </w:div>
        <w:div w:id="57829769">
          <w:marLeft w:val="0"/>
          <w:marRight w:val="0"/>
          <w:marTop w:val="132"/>
          <w:marBottom w:val="0"/>
          <w:divBdr>
            <w:top w:val="none" w:sz="0" w:space="0" w:color="auto"/>
            <w:left w:val="none" w:sz="0" w:space="0" w:color="auto"/>
            <w:bottom w:val="none" w:sz="0" w:space="0" w:color="auto"/>
            <w:right w:val="none" w:sz="0" w:space="0" w:color="auto"/>
          </w:divBdr>
        </w:div>
        <w:div w:id="1415664559">
          <w:marLeft w:val="0"/>
          <w:marRight w:val="0"/>
          <w:marTop w:val="132"/>
          <w:marBottom w:val="0"/>
          <w:divBdr>
            <w:top w:val="none" w:sz="0" w:space="0" w:color="auto"/>
            <w:left w:val="none" w:sz="0" w:space="0" w:color="auto"/>
            <w:bottom w:val="none" w:sz="0" w:space="0" w:color="auto"/>
            <w:right w:val="none" w:sz="0" w:space="0" w:color="auto"/>
          </w:divBdr>
        </w:div>
        <w:div w:id="1892686738">
          <w:marLeft w:val="0"/>
          <w:marRight w:val="0"/>
          <w:marTop w:val="132"/>
          <w:marBottom w:val="0"/>
          <w:divBdr>
            <w:top w:val="none" w:sz="0" w:space="0" w:color="auto"/>
            <w:left w:val="none" w:sz="0" w:space="0" w:color="auto"/>
            <w:bottom w:val="none" w:sz="0" w:space="0" w:color="auto"/>
            <w:right w:val="none" w:sz="0" w:space="0" w:color="auto"/>
          </w:divBdr>
        </w:div>
        <w:div w:id="522479050">
          <w:marLeft w:val="0"/>
          <w:marRight w:val="0"/>
          <w:marTop w:val="132"/>
          <w:marBottom w:val="0"/>
          <w:divBdr>
            <w:top w:val="none" w:sz="0" w:space="0" w:color="auto"/>
            <w:left w:val="none" w:sz="0" w:space="0" w:color="auto"/>
            <w:bottom w:val="none" w:sz="0" w:space="0" w:color="auto"/>
            <w:right w:val="none" w:sz="0" w:space="0" w:color="auto"/>
          </w:divBdr>
        </w:div>
      </w:divsChild>
    </w:div>
    <w:div w:id="662273896">
      <w:bodyDiv w:val="1"/>
      <w:marLeft w:val="0"/>
      <w:marRight w:val="0"/>
      <w:marTop w:val="0"/>
      <w:marBottom w:val="0"/>
      <w:divBdr>
        <w:top w:val="none" w:sz="0" w:space="0" w:color="auto"/>
        <w:left w:val="none" w:sz="0" w:space="0" w:color="auto"/>
        <w:bottom w:val="none" w:sz="0" w:space="0" w:color="auto"/>
        <w:right w:val="none" w:sz="0" w:space="0" w:color="auto"/>
      </w:divBdr>
    </w:div>
    <w:div w:id="1007251935">
      <w:bodyDiv w:val="1"/>
      <w:marLeft w:val="0"/>
      <w:marRight w:val="0"/>
      <w:marTop w:val="0"/>
      <w:marBottom w:val="0"/>
      <w:divBdr>
        <w:top w:val="none" w:sz="0" w:space="0" w:color="auto"/>
        <w:left w:val="none" w:sz="0" w:space="0" w:color="auto"/>
        <w:bottom w:val="none" w:sz="0" w:space="0" w:color="auto"/>
        <w:right w:val="none" w:sz="0" w:space="0" w:color="auto"/>
      </w:divBdr>
    </w:div>
    <w:div w:id="1120495632">
      <w:bodyDiv w:val="1"/>
      <w:marLeft w:val="0"/>
      <w:marRight w:val="0"/>
      <w:marTop w:val="0"/>
      <w:marBottom w:val="0"/>
      <w:divBdr>
        <w:top w:val="none" w:sz="0" w:space="0" w:color="auto"/>
        <w:left w:val="none" w:sz="0" w:space="0" w:color="auto"/>
        <w:bottom w:val="none" w:sz="0" w:space="0" w:color="auto"/>
        <w:right w:val="none" w:sz="0" w:space="0" w:color="auto"/>
      </w:divBdr>
    </w:div>
    <w:div w:id="1217013523">
      <w:bodyDiv w:val="1"/>
      <w:marLeft w:val="0"/>
      <w:marRight w:val="0"/>
      <w:marTop w:val="0"/>
      <w:marBottom w:val="0"/>
      <w:divBdr>
        <w:top w:val="none" w:sz="0" w:space="0" w:color="auto"/>
        <w:left w:val="none" w:sz="0" w:space="0" w:color="auto"/>
        <w:bottom w:val="none" w:sz="0" w:space="0" w:color="auto"/>
        <w:right w:val="none" w:sz="0" w:space="0" w:color="auto"/>
      </w:divBdr>
    </w:div>
    <w:div w:id="1534197917">
      <w:bodyDiv w:val="1"/>
      <w:marLeft w:val="0"/>
      <w:marRight w:val="0"/>
      <w:marTop w:val="0"/>
      <w:marBottom w:val="0"/>
      <w:divBdr>
        <w:top w:val="none" w:sz="0" w:space="0" w:color="auto"/>
        <w:left w:val="none" w:sz="0" w:space="0" w:color="auto"/>
        <w:bottom w:val="none" w:sz="0" w:space="0" w:color="auto"/>
        <w:right w:val="none" w:sz="0" w:space="0" w:color="auto"/>
      </w:divBdr>
    </w:div>
    <w:div w:id="1938058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69</Pages>
  <Words>11465</Words>
  <Characters>63061</Characters>
  <Application>Microsoft Office Word</Application>
  <DocSecurity>0</DocSecurity>
  <Lines>525</Lines>
  <Paragraphs>148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74378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nescobar</dc:creator>
  <cp:keywords/>
  <dc:description/>
  <cp:lastModifiedBy>Misael Burboa</cp:lastModifiedBy>
  <cp:revision>3</cp:revision>
  <cp:lastPrinted>2015-01-07T00:20:00Z</cp:lastPrinted>
  <dcterms:created xsi:type="dcterms:W3CDTF">2015-09-11T23:38:00Z</dcterms:created>
  <dcterms:modified xsi:type="dcterms:W3CDTF">2015-09-11T23:43:00Z</dcterms:modified>
</cp:coreProperties>
</file>